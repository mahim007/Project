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B31519" w:rsidRDefault="00D67E84" w:rsidP="009E67CD">
      <w:pPr>
        <w:autoSpaceDE w:val="0"/>
        <w:autoSpaceDN w:val="0"/>
        <w:adjustRightInd w:val="0"/>
        <w:spacing w:after="0" w:line="240" w:lineRule="auto"/>
        <w:jc w:val="center"/>
        <w:rPr>
          <w:rFonts w:ascii="Arial" w:hAnsi="Arial" w:cs="Arial"/>
          <w:sz w:val="50"/>
          <w:szCs w:val="50"/>
        </w:rPr>
      </w:pPr>
      <w:r w:rsidRPr="00B31519">
        <w:rPr>
          <w:rFonts w:ascii="Arial" w:hAnsi="Arial" w:cs="Arial"/>
          <w:sz w:val="50"/>
          <w:szCs w:val="50"/>
        </w:rPr>
        <w:t>Module: Core Java</w:t>
      </w:r>
    </w:p>
    <w:p w:rsidR="00AF2332" w:rsidRPr="00B31519" w:rsidRDefault="00AF2332" w:rsidP="00016F8E">
      <w:pPr>
        <w:autoSpaceDE w:val="0"/>
        <w:autoSpaceDN w:val="0"/>
        <w:adjustRightInd w:val="0"/>
        <w:spacing w:after="0" w:line="240" w:lineRule="auto"/>
        <w:jc w:val="center"/>
        <w:rPr>
          <w:rFonts w:ascii="Arial" w:hAnsi="Arial" w:cs="Arial"/>
          <w:sz w:val="50"/>
          <w:szCs w:val="50"/>
        </w:rPr>
      </w:pPr>
      <w:r w:rsidRPr="00B31519">
        <w:rPr>
          <w:rFonts w:ascii="Arial" w:hAnsi="Arial" w:cs="Arial"/>
          <w:sz w:val="50"/>
          <w:szCs w:val="50"/>
        </w:rPr>
        <w:t>Session</w:t>
      </w:r>
      <w:r w:rsidR="00903053" w:rsidRPr="00B31519">
        <w:rPr>
          <w:rFonts w:ascii="Arial" w:hAnsi="Arial" w:cs="Arial"/>
          <w:sz w:val="50"/>
          <w:szCs w:val="50"/>
        </w:rPr>
        <w:t xml:space="preserve"> </w:t>
      </w:r>
      <w:r w:rsidR="00534600" w:rsidRPr="00B31519">
        <w:rPr>
          <w:rFonts w:ascii="Arial" w:hAnsi="Arial" w:cs="Arial"/>
          <w:sz w:val="50"/>
          <w:szCs w:val="50"/>
        </w:rPr>
        <w:t>1</w:t>
      </w:r>
      <w:r w:rsidR="00016F8E" w:rsidRPr="00B31519">
        <w:rPr>
          <w:rFonts w:ascii="Arial" w:hAnsi="Arial" w:cs="Arial"/>
          <w:sz w:val="50"/>
          <w:szCs w:val="50"/>
        </w:rPr>
        <w:t>8</w:t>
      </w:r>
      <w:r w:rsidR="00534600" w:rsidRPr="00B31519">
        <w:rPr>
          <w:rFonts w:ascii="Arial" w:hAnsi="Arial" w:cs="Arial"/>
          <w:sz w:val="50"/>
          <w:szCs w:val="50"/>
        </w:rPr>
        <w:t>:</w:t>
      </w:r>
      <w:r w:rsidR="00B912F3" w:rsidRPr="00B31519">
        <w:rPr>
          <w:rFonts w:ascii="Arial" w:hAnsi="Arial" w:cs="Arial"/>
          <w:sz w:val="50"/>
          <w:szCs w:val="50"/>
        </w:rPr>
        <w:t xml:space="preserve"> </w:t>
      </w:r>
      <w:r w:rsidR="00016F8E" w:rsidRPr="00B31519">
        <w:rPr>
          <w:rFonts w:ascii="Arial" w:hAnsi="Arial" w:cs="Arial"/>
          <w:sz w:val="50"/>
          <w:szCs w:val="50"/>
        </w:rPr>
        <w:t>Basics of Collection Framework</w:t>
      </w:r>
    </w:p>
    <w:p w:rsidR="0093036A" w:rsidRPr="00B31519" w:rsidRDefault="0093036A" w:rsidP="003D449C">
      <w:pPr>
        <w:autoSpaceDE w:val="0"/>
        <w:autoSpaceDN w:val="0"/>
        <w:adjustRightInd w:val="0"/>
        <w:spacing w:after="0" w:line="240" w:lineRule="auto"/>
        <w:jc w:val="center"/>
        <w:rPr>
          <w:rFonts w:ascii="Arial" w:hAnsi="Arial" w:cs="Arial"/>
          <w:sz w:val="34"/>
          <w:szCs w:val="34"/>
        </w:rPr>
      </w:pPr>
    </w:p>
    <w:p w:rsidR="00D04B96" w:rsidRPr="00B31519" w:rsidRDefault="00D04B96" w:rsidP="003D449C">
      <w:pPr>
        <w:pStyle w:val="ListParagraph"/>
        <w:numPr>
          <w:ilvl w:val="0"/>
          <w:numId w:val="22"/>
        </w:numPr>
        <w:spacing w:line="240" w:lineRule="auto"/>
        <w:jc w:val="both"/>
        <w:rPr>
          <w:rFonts w:ascii="Arial" w:hAnsi="Arial" w:cs="Arial"/>
          <w:szCs w:val="20"/>
        </w:rPr>
      </w:pPr>
      <w:r w:rsidRPr="00B31519">
        <w:rPr>
          <w:rFonts w:ascii="Arial" w:hAnsi="Arial" w:cs="Arial"/>
          <w:szCs w:val="20"/>
        </w:rPr>
        <w:t>Introduction to the Collections Framework</w:t>
      </w:r>
    </w:p>
    <w:p w:rsidR="00D04B96" w:rsidRPr="00B31519" w:rsidRDefault="00D04B96" w:rsidP="003D449C">
      <w:pPr>
        <w:pStyle w:val="ListParagraph"/>
        <w:numPr>
          <w:ilvl w:val="0"/>
          <w:numId w:val="22"/>
        </w:numPr>
        <w:spacing w:line="240" w:lineRule="auto"/>
        <w:jc w:val="both"/>
        <w:rPr>
          <w:rFonts w:ascii="Arial" w:hAnsi="Arial" w:cs="Arial"/>
          <w:szCs w:val="20"/>
        </w:rPr>
      </w:pPr>
      <w:r w:rsidRPr="00B31519">
        <w:rPr>
          <w:rFonts w:ascii="Arial" w:hAnsi="Arial" w:cs="Arial"/>
          <w:szCs w:val="20"/>
        </w:rPr>
        <w:t>Collection Interfaces</w:t>
      </w:r>
    </w:p>
    <w:p w:rsidR="00D04B96" w:rsidRPr="00B31519" w:rsidRDefault="00D04B96" w:rsidP="003D449C">
      <w:pPr>
        <w:pStyle w:val="ListParagraph"/>
        <w:numPr>
          <w:ilvl w:val="0"/>
          <w:numId w:val="22"/>
        </w:numPr>
        <w:spacing w:line="240" w:lineRule="auto"/>
        <w:jc w:val="both"/>
        <w:rPr>
          <w:rFonts w:ascii="Arial" w:hAnsi="Arial" w:cs="Arial"/>
          <w:szCs w:val="20"/>
        </w:rPr>
      </w:pPr>
      <w:proofErr w:type="spellStart"/>
      <w:r w:rsidRPr="00B31519">
        <w:rPr>
          <w:rFonts w:ascii="Arial" w:hAnsi="Arial" w:cs="Arial"/>
          <w:szCs w:val="20"/>
        </w:rPr>
        <w:t>Iterator</w:t>
      </w:r>
      <w:proofErr w:type="spellEnd"/>
      <w:r w:rsidRPr="00B31519">
        <w:rPr>
          <w:rFonts w:ascii="Arial" w:hAnsi="Arial" w:cs="Arial"/>
          <w:szCs w:val="20"/>
        </w:rPr>
        <w:t xml:space="preserve"> Interface</w:t>
      </w:r>
    </w:p>
    <w:p w:rsidR="00D04B96" w:rsidRPr="00B31519" w:rsidRDefault="00D04B96" w:rsidP="003D449C">
      <w:pPr>
        <w:pStyle w:val="ListParagraph"/>
        <w:numPr>
          <w:ilvl w:val="0"/>
          <w:numId w:val="22"/>
        </w:numPr>
        <w:spacing w:line="240" w:lineRule="auto"/>
        <w:jc w:val="both"/>
        <w:rPr>
          <w:rFonts w:ascii="Arial" w:hAnsi="Arial" w:cs="Arial"/>
          <w:szCs w:val="20"/>
        </w:rPr>
      </w:pPr>
      <w:r w:rsidRPr="00B31519">
        <w:rPr>
          <w:rFonts w:ascii="Arial" w:hAnsi="Arial" w:cs="Arial"/>
          <w:szCs w:val="20"/>
        </w:rPr>
        <w:t>Group Operations</w:t>
      </w:r>
    </w:p>
    <w:p w:rsidR="00D04B96" w:rsidRPr="00B31519" w:rsidRDefault="00D04B96" w:rsidP="003D449C">
      <w:pPr>
        <w:pStyle w:val="ListParagraph"/>
        <w:numPr>
          <w:ilvl w:val="0"/>
          <w:numId w:val="22"/>
        </w:numPr>
        <w:spacing w:line="240" w:lineRule="auto"/>
        <w:jc w:val="both"/>
        <w:rPr>
          <w:rFonts w:ascii="Arial" w:hAnsi="Arial" w:cs="Arial"/>
          <w:szCs w:val="20"/>
        </w:rPr>
      </w:pPr>
      <w:proofErr w:type="spellStart"/>
      <w:r w:rsidRPr="00B31519">
        <w:rPr>
          <w:rFonts w:ascii="Arial" w:hAnsi="Arial" w:cs="Arial"/>
          <w:szCs w:val="20"/>
        </w:rPr>
        <w:t>AbstractCollection</w:t>
      </w:r>
      <w:proofErr w:type="spellEnd"/>
      <w:r w:rsidRPr="00B31519">
        <w:rPr>
          <w:rFonts w:ascii="Arial" w:hAnsi="Arial" w:cs="Arial"/>
          <w:szCs w:val="20"/>
        </w:rPr>
        <w:t xml:space="preserve"> Class</w:t>
      </w:r>
    </w:p>
    <w:p w:rsidR="00D04B96" w:rsidRPr="00B31519" w:rsidRDefault="00D04B96" w:rsidP="003D449C">
      <w:pPr>
        <w:pStyle w:val="ListParagraph"/>
        <w:numPr>
          <w:ilvl w:val="0"/>
          <w:numId w:val="22"/>
        </w:numPr>
        <w:spacing w:line="240" w:lineRule="auto"/>
        <w:jc w:val="both"/>
        <w:rPr>
          <w:rFonts w:ascii="Arial" w:hAnsi="Arial" w:cs="Arial"/>
          <w:szCs w:val="20"/>
        </w:rPr>
      </w:pPr>
      <w:r w:rsidRPr="00B31519">
        <w:rPr>
          <w:rFonts w:ascii="Arial" w:hAnsi="Arial" w:cs="Arial"/>
          <w:szCs w:val="20"/>
        </w:rPr>
        <w:t>Collection Framework Design Concerns</w:t>
      </w:r>
    </w:p>
    <w:p w:rsidR="00D04B96" w:rsidRPr="00B31519" w:rsidRDefault="00D04B96" w:rsidP="003D449C">
      <w:pPr>
        <w:pStyle w:val="ListParagraph"/>
        <w:numPr>
          <w:ilvl w:val="0"/>
          <w:numId w:val="22"/>
        </w:numPr>
        <w:spacing w:line="240" w:lineRule="auto"/>
        <w:jc w:val="both"/>
        <w:rPr>
          <w:rFonts w:ascii="Arial" w:hAnsi="Arial" w:cs="Arial"/>
          <w:szCs w:val="20"/>
        </w:rPr>
      </w:pPr>
      <w:r w:rsidRPr="00B31519">
        <w:rPr>
          <w:rFonts w:ascii="Arial" w:hAnsi="Arial" w:cs="Arial"/>
          <w:szCs w:val="20"/>
        </w:rPr>
        <w:t>Set Interface</w:t>
      </w:r>
    </w:p>
    <w:p w:rsidR="00D04B96" w:rsidRPr="00B31519" w:rsidRDefault="00D04B96" w:rsidP="003D449C">
      <w:pPr>
        <w:pStyle w:val="ListParagraph"/>
        <w:numPr>
          <w:ilvl w:val="0"/>
          <w:numId w:val="22"/>
        </w:numPr>
        <w:spacing w:line="240" w:lineRule="auto"/>
        <w:jc w:val="both"/>
        <w:rPr>
          <w:rFonts w:ascii="Arial" w:hAnsi="Arial" w:cs="Arial"/>
          <w:szCs w:val="20"/>
        </w:rPr>
      </w:pPr>
      <w:proofErr w:type="spellStart"/>
      <w:r w:rsidRPr="00B31519">
        <w:rPr>
          <w:rFonts w:ascii="Arial" w:hAnsi="Arial" w:cs="Arial"/>
          <w:szCs w:val="20"/>
        </w:rPr>
        <w:t>HashSet</w:t>
      </w:r>
      <w:proofErr w:type="spellEnd"/>
      <w:r w:rsidRPr="00B31519">
        <w:rPr>
          <w:rFonts w:ascii="Arial" w:hAnsi="Arial" w:cs="Arial"/>
          <w:szCs w:val="20"/>
        </w:rPr>
        <w:t xml:space="preserve">, </w:t>
      </w:r>
      <w:proofErr w:type="spellStart"/>
      <w:r w:rsidRPr="00B31519">
        <w:rPr>
          <w:rFonts w:ascii="Arial" w:hAnsi="Arial" w:cs="Arial"/>
          <w:szCs w:val="20"/>
        </w:rPr>
        <w:t>TreeSet</w:t>
      </w:r>
      <w:proofErr w:type="spellEnd"/>
      <w:r w:rsidRPr="00B31519">
        <w:rPr>
          <w:rFonts w:ascii="Arial" w:hAnsi="Arial" w:cs="Arial"/>
          <w:szCs w:val="20"/>
        </w:rPr>
        <w:t xml:space="preserve"> Classes</w:t>
      </w:r>
    </w:p>
    <w:p w:rsidR="00D04B96" w:rsidRPr="00B31519" w:rsidRDefault="00D04B96" w:rsidP="003D449C">
      <w:pPr>
        <w:pStyle w:val="ListParagraph"/>
        <w:numPr>
          <w:ilvl w:val="0"/>
          <w:numId w:val="22"/>
        </w:numPr>
        <w:spacing w:line="240" w:lineRule="auto"/>
        <w:jc w:val="both"/>
        <w:rPr>
          <w:rFonts w:ascii="Arial" w:hAnsi="Arial" w:cs="Arial"/>
          <w:szCs w:val="20"/>
        </w:rPr>
      </w:pPr>
      <w:r w:rsidRPr="00B31519">
        <w:rPr>
          <w:rFonts w:ascii="Arial" w:hAnsi="Arial" w:cs="Arial"/>
          <w:szCs w:val="20"/>
        </w:rPr>
        <w:t>List Interface</w:t>
      </w:r>
    </w:p>
    <w:p w:rsidR="00D04B96" w:rsidRPr="00B31519" w:rsidRDefault="00D04B96" w:rsidP="003D449C">
      <w:pPr>
        <w:pStyle w:val="ListParagraph"/>
        <w:numPr>
          <w:ilvl w:val="0"/>
          <w:numId w:val="22"/>
        </w:numPr>
        <w:spacing w:line="240" w:lineRule="auto"/>
        <w:jc w:val="both"/>
        <w:rPr>
          <w:rFonts w:ascii="Arial" w:hAnsi="Arial" w:cs="Arial"/>
          <w:szCs w:val="20"/>
        </w:rPr>
      </w:pPr>
      <w:r w:rsidRPr="00B31519">
        <w:rPr>
          <w:rFonts w:ascii="Arial" w:hAnsi="Arial" w:cs="Arial"/>
          <w:szCs w:val="20"/>
        </w:rPr>
        <w:t>Map interface</w:t>
      </w:r>
    </w:p>
    <w:p w:rsidR="00D04B96" w:rsidRPr="00B31519" w:rsidRDefault="00D04B96" w:rsidP="003D449C">
      <w:pPr>
        <w:pStyle w:val="ListParagraph"/>
        <w:numPr>
          <w:ilvl w:val="0"/>
          <w:numId w:val="22"/>
        </w:numPr>
        <w:spacing w:line="240" w:lineRule="auto"/>
        <w:jc w:val="both"/>
        <w:rPr>
          <w:rFonts w:ascii="Arial" w:hAnsi="Arial" w:cs="Arial"/>
        </w:rPr>
      </w:pPr>
      <w:r w:rsidRPr="00B31519">
        <w:rPr>
          <w:rFonts w:ascii="Arial" w:hAnsi="Arial" w:cs="Arial"/>
        </w:rPr>
        <w:t>Sorting</w:t>
      </w:r>
    </w:p>
    <w:p w:rsidR="00D04B96" w:rsidRPr="00B31519" w:rsidRDefault="00D04B96" w:rsidP="00D04B96">
      <w:pPr>
        <w:pStyle w:val="western"/>
        <w:pageBreakBefore/>
        <w:spacing w:before="0" w:after="0" w:line="260" w:lineRule="atLeast"/>
        <w:rPr>
          <w:rFonts w:ascii="Arial" w:hAnsi="Arial" w:cs="Arial"/>
          <w:b/>
          <w:bCs/>
          <w:color w:val="auto"/>
          <w:sz w:val="28"/>
          <w:szCs w:val="20"/>
        </w:rPr>
      </w:pPr>
      <w:r w:rsidRPr="00B31519">
        <w:rPr>
          <w:rFonts w:ascii="Arial" w:hAnsi="Arial" w:cs="Arial"/>
          <w:b/>
          <w:bCs/>
          <w:color w:val="auto"/>
          <w:sz w:val="28"/>
          <w:szCs w:val="20"/>
        </w:rPr>
        <w:lastRenderedPageBreak/>
        <w:t xml:space="preserve">Objective </w:t>
      </w:r>
    </w:p>
    <w:p w:rsidR="00D04B96" w:rsidRPr="00B31519" w:rsidRDefault="00D04B96" w:rsidP="00D04B96">
      <w:pPr>
        <w:pStyle w:val="western"/>
        <w:spacing w:before="0" w:after="0" w:line="260" w:lineRule="atLeast"/>
        <w:rPr>
          <w:rFonts w:ascii="Arial" w:hAnsi="Arial" w:cs="Arial"/>
          <w:b/>
          <w:bCs/>
          <w:color w:val="auto"/>
          <w:sz w:val="20"/>
          <w:szCs w:val="20"/>
        </w:rPr>
      </w:pPr>
      <w:r w:rsidRPr="00B31519">
        <w:rPr>
          <w:rFonts w:ascii="Arial" w:hAnsi="Arial" w:cs="Arial"/>
          <w:b/>
          <w:bCs/>
          <w:color w:val="auto"/>
          <w:sz w:val="20"/>
          <w:szCs w:val="20"/>
        </w:rPr>
        <w:t xml:space="preserve">  </w:t>
      </w:r>
    </w:p>
    <w:p w:rsidR="00D04B96" w:rsidRPr="00B31519" w:rsidRDefault="00D04B96" w:rsidP="00D04B96">
      <w:pPr>
        <w:pStyle w:val="western"/>
        <w:spacing w:before="0" w:after="0" w:line="260" w:lineRule="atLeast"/>
        <w:rPr>
          <w:rFonts w:ascii="Arial" w:hAnsi="Arial" w:cs="Arial"/>
          <w:color w:val="auto"/>
          <w:sz w:val="24"/>
          <w:szCs w:val="20"/>
        </w:rPr>
      </w:pPr>
      <w:r w:rsidRPr="00B31519">
        <w:rPr>
          <w:rFonts w:ascii="Arial" w:hAnsi="Arial" w:cs="Arial"/>
          <w:color w:val="auto"/>
          <w:sz w:val="24"/>
          <w:szCs w:val="20"/>
        </w:rPr>
        <w:t>At the end of this chapter, you will be able to:</w:t>
      </w:r>
    </w:p>
    <w:p w:rsidR="00D04B96" w:rsidRPr="00B31519" w:rsidRDefault="00D04B96" w:rsidP="00D04B96">
      <w:pPr>
        <w:tabs>
          <w:tab w:val="left" w:pos="1080"/>
        </w:tabs>
        <w:spacing w:line="260" w:lineRule="atLeast"/>
        <w:ind w:left="1080" w:hanging="540"/>
        <w:jc w:val="both"/>
        <w:rPr>
          <w:rFonts w:ascii="Arial" w:hAnsi="Arial" w:cs="Arial"/>
          <w:szCs w:val="20"/>
        </w:rPr>
      </w:pPr>
    </w:p>
    <w:p w:rsidR="00D04B96" w:rsidRPr="00B31519" w:rsidRDefault="00D04B96" w:rsidP="00D04B96">
      <w:pPr>
        <w:numPr>
          <w:ilvl w:val="0"/>
          <w:numId w:val="20"/>
        </w:numPr>
        <w:tabs>
          <w:tab w:val="left" w:pos="720"/>
        </w:tabs>
        <w:suppressAutoHyphens/>
        <w:spacing w:after="0" w:line="260" w:lineRule="atLeast"/>
        <w:ind w:left="720" w:firstLine="0"/>
        <w:jc w:val="both"/>
        <w:rPr>
          <w:rFonts w:ascii="Arial" w:hAnsi="Arial" w:cs="Arial"/>
          <w:szCs w:val="20"/>
        </w:rPr>
      </w:pPr>
      <w:r w:rsidRPr="00B31519">
        <w:rPr>
          <w:rFonts w:ascii="Arial" w:hAnsi="Arial" w:cs="Arial"/>
          <w:szCs w:val="20"/>
        </w:rPr>
        <w:t>Learn about the implementation of Collection Interfaces:</w:t>
      </w:r>
    </w:p>
    <w:p w:rsidR="00D04B96" w:rsidRPr="00B31519" w:rsidRDefault="00D04B96" w:rsidP="00D04B96">
      <w:pPr>
        <w:tabs>
          <w:tab w:val="left" w:pos="720"/>
        </w:tabs>
        <w:spacing w:line="260" w:lineRule="atLeast"/>
        <w:ind w:left="720" w:hanging="360"/>
        <w:jc w:val="both"/>
        <w:rPr>
          <w:rFonts w:ascii="Arial" w:hAnsi="Arial" w:cs="Arial"/>
          <w:szCs w:val="20"/>
        </w:rPr>
      </w:pPr>
    </w:p>
    <w:p w:rsidR="00D04B96" w:rsidRPr="00B31519" w:rsidRDefault="00D04B96" w:rsidP="00D04B96">
      <w:pPr>
        <w:numPr>
          <w:ilvl w:val="0"/>
          <w:numId w:val="20"/>
        </w:numPr>
        <w:tabs>
          <w:tab w:val="left" w:pos="720"/>
        </w:tabs>
        <w:suppressAutoHyphens/>
        <w:spacing w:after="0" w:line="260" w:lineRule="atLeast"/>
        <w:ind w:left="720" w:firstLine="0"/>
        <w:jc w:val="both"/>
        <w:rPr>
          <w:rFonts w:ascii="Arial" w:hAnsi="Arial" w:cs="Arial"/>
          <w:szCs w:val="20"/>
        </w:rPr>
      </w:pPr>
      <w:r w:rsidRPr="00B31519">
        <w:rPr>
          <w:rFonts w:ascii="Arial" w:hAnsi="Arial" w:cs="Arial"/>
          <w:szCs w:val="20"/>
        </w:rPr>
        <w:t xml:space="preserve">Understand the </w:t>
      </w:r>
      <w:proofErr w:type="spellStart"/>
      <w:r w:rsidRPr="00B31519">
        <w:rPr>
          <w:rFonts w:ascii="Arial" w:hAnsi="Arial" w:cs="Arial"/>
          <w:szCs w:val="20"/>
        </w:rPr>
        <w:t>Iterator</w:t>
      </w:r>
      <w:proofErr w:type="spellEnd"/>
      <w:r w:rsidRPr="00B31519">
        <w:rPr>
          <w:rFonts w:ascii="Arial" w:hAnsi="Arial" w:cs="Arial"/>
          <w:szCs w:val="20"/>
        </w:rPr>
        <w:t xml:space="preserve"> Interface and Group Operation</w:t>
      </w:r>
    </w:p>
    <w:p w:rsidR="00D04B96" w:rsidRPr="00B31519" w:rsidRDefault="00D04B96" w:rsidP="00D04B96">
      <w:pPr>
        <w:tabs>
          <w:tab w:val="left" w:pos="720"/>
        </w:tabs>
        <w:spacing w:line="260" w:lineRule="atLeast"/>
        <w:ind w:left="720" w:hanging="360"/>
        <w:jc w:val="both"/>
        <w:rPr>
          <w:rFonts w:ascii="Arial" w:hAnsi="Arial" w:cs="Arial"/>
          <w:szCs w:val="20"/>
        </w:rPr>
      </w:pPr>
    </w:p>
    <w:p w:rsidR="00D04B96" w:rsidRPr="00B31519" w:rsidRDefault="00D04B96" w:rsidP="00D04B96">
      <w:pPr>
        <w:numPr>
          <w:ilvl w:val="0"/>
          <w:numId w:val="20"/>
        </w:numPr>
        <w:tabs>
          <w:tab w:val="left" w:pos="720"/>
        </w:tabs>
        <w:suppressAutoHyphens/>
        <w:spacing w:after="0" w:line="260" w:lineRule="atLeast"/>
        <w:ind w:left="720" w:firstLine="0"/>
        <w:jc w:val="both"/>
        <w:rPr>
          <w:rFonts w:ascii="Arial" w:hAnsi="Arial" w:cs="Arial"/>
          <w:szCs w:val="20"/>
        </w:rPr>
      </w:pPr>
      <w:r w:rsidRPr="00B31519">
        <w:rPr>
          <w:rFonts w:ascii="Arial" w:hAnsi="Arial" w:cs="Arial"/>
          <w:szCs w:val="20"/>
        </w:rPr>
        <w:t xml:space="preserve">Know in details about the </w:t>
      </w:r>
      <w:proofErr w:type="spellStart"/>
      <w:r w:rsidRPr="00B31519">
        <w:rPr>
          <w:rFonts w:ascii="Arial" w:hAnsi="Arial" w:cs="Arial"/>
          <w:szCs w:val="20"/>
        </w:rPr>
        <w:t>AbstractCollection</w:t>
      </w:r>
      <w:proofErr w:type="spellEnd"/>
      <w:r w:rsidRPr="00B31519">
        <w:rPr>
          <w:rFonts w:ascii="Arial" w:hAnsi="Arial" w:cs="Arial"/>
          <w:szCs w:val="20"/>
        </w:rPr>
        <w:t xml:space="preserve"> Class</w:t>
      </w:r>
    </w:p>
    <w:p w:rsidR="00D04B96" w:rsidRPr="00B31519" w:rsidRDefault="00D04B96" w:rsidP="00D04B96">
      <w:pPr>
        <w:tabs>
          <w:tab w:val="left" w:pos="720"/>
        </w:tabs>
        <w:spacing w:line="260" w:lineRule="atLeast"/>
        <w:ind w:left="720" w:hanging="360"/>
        <w:jc w:val="both"/>
        <w:rPr>
          <w:rFonts w:ascii="Arial" w:hAnsi="Arial" w:cs="Arial"/>
          <w:szCs w:val="20"/>
        </w:rPr>
      </w:pPr>
    </w:p>
    <w:p w:rsidR="00D04B96" w:rsidRPr="00B31519" w:rsidRDefault="00D04B96" w:rsidP="00D04B96">
      <w:pPr>
        <w:numPr>
          <w:ilvl w:val="0"/>
          <w:numId w:val="20"/>
        </w:numPr>
        <w:tabs>
          <w:tab w:val="left" w:pos="720"/>
        </w:tabs>
        <w:suppressAutoHyphens/>
        <w:spacing w:after="0" w:line="260" w:lineRule="atLeast"/>
        <w:ind w:left="720" w:firstLine="0"/>
        <w:jc w:val="both"/>
        <w:rPr>
          <w:rFonts w:ascii="Arial" w:hAnsi="Arial" w:cs="Arial"/>
          <w:szCs w:val="20"/>
        </w:rPr>
      </w:pPr>
      <w:r w:rsidRPr="00B31519">
        <w:rPr>
          <w:rFonts w:ascii="Arial" w:hAnsi="Arial" w:cs="Arial"/>
          <w:szCs w:val="20"/>
        </w:rPr>
        <w:t>Prepare yourself for Collection Framework Design Concerns</w:t>
      </w:r>
    </w:p>
    <w:p w:rsidR="00D04B96" w:rsidRPr="00B31519" w:rsidRDefault="00D04B96" w:rsidP="00D04B96">
      <w:pPr>
        <w:tabs>
          <w:tab w:val="left" w:pos="720"/>
        </w:tabs>
        <w:spacing w:line="260" w:lineRule="atLeast"/>
        <w:ind w:left="720" w:hanging="360"/>
        <w:jc w:val="both"/>
        <w:rPr>
          <w:rFonts w:ascii="Arial" w:hAnsi="Arial" w:cs="Arial"/>
          <w:szCs w:val="20"/>
        </w:rPr>
      </w:pPr>
    </w:p>
    <w:p w:rsidR="00D04B96" w:rsidRPr="00B31519" w:rsidRDefault="00D04B96" w:rsidP="00D04B96">
      <w:pPr>
        <w:numPr>
          <w:ilvl w:val="0"/>
          <w:numId w:val="20"/>
        </w:numPr>
        <w:tabs>
          <w:tab w:val="left" w:pos="720"/>
        </w:tabs>
        <w:suppressAutoHyphens/>
        <w:spacing w:after="0" w:line="260" w:lineRule="atLeast"/>
        <w:ind w:left="720" w:firstLine="0"/>
        <w:jc w:val="both"/>
        <w:rPr>
          <w:rFonts w:ascii="Arial" w:hAnsi="Arial" w:cs="Arial"/>
          <w:szCs w:val="20"/>
        </w:rPr>
      </w:pPr>
      <w:r w:rsidRPr="00B31519">
        <w:rPr>
          <w:rFonts w:ascii="Arial" w:hAnsi="Arial" w:cs="Arial"/>
          <w:szCs w:val="20"/>
        </w:rPr>
        <w:t>Gain knowledge about the Set Interface</w:t>
      </w:r>
    </w:p>
    <w:p w:rsidR="00D04B96" w:rsidRPr="00B31519" w:rsidRDefault="00D04B96" w:rsidP="00D04B96">
      <w:pPr>
        <w:tabs>
          <w:tab w:val="left" w:pos="720"/>
        </w:tabs>
        <w:spacing w:line="260" w:lineRule="atLeast"/>
        <w:ind w:left="720" w:hanging="360"/>
        <w:jc w:val="both"/>
        <w:rPr>
          <w:rFonts w:ascii="Arial" w:hAnsi="Arial" w:cs="Arial"/>
          <w:szCs w:val="20"/>
        </w:rPr>
      </w:pPr>
    </w:p>
    <w:p w:rsidR="00D04B96" w:rsidRPr="00B31519" w:rsidRDefault="00D04B96" w:rsidP="00D04B96">
      <w:pPr>
        <w:numPr>
          <w:ilvl w:val="0"/>
          <w:numId w:val="20"/>
        </w:numPr>
        <w:tabs>
          <w:tab w:val="left" w:pos="720"/>
        </w:tabs>
        <w:suppressAutoHyphens/>
        <w:spacing w:after="0" w:line="260" w:lineRule="atLeast"/>
        <w:ind w:left="720" w:firstLine="0"/>
        <w:jc w:val="both"/>
        <w:rPr>
          <w:rFonts w:ascii="Arial" w:hAnsi="Arial" w:cs="Arial"/>
          <w:szCs w:val="20"/>
        </w:rPr>
      </w:pPr>
      <w:r w:rsidRPr="00B31519">
        <w:rPr>
          <w:rFonts w:ascii="Arial" w:hAnsi="Arial" w:cs="Arial"/>
          <w:szCs w:val="20"/>
        </w:rPr>
        <w:t xml:space="preserve">Get some ideas about the </w:t>
      </w:r>
      <w:proofErr w:type="spellStart"/>
      <w:r w:rsidRPr="00B31519">
        <w:rPr>
          <w:rFonts w:ascii="Arial" w:hAnsi="Arial" w:cs="Arial"/>
          <w:szCs w:val="20"/>
        </w:rPr>
        <w:t>HashSet</w:t>
      </w:r>
      <w:proofErr w:type="spellEnd"/>
      <w:r w:rsidRPr="00B31519">
        <w:rPr>
          <w:rFonts w:ascii="Arial" w:hAnsi="Arial" w:cs="Arial"/>
          <w:szCs w:val="20"/>
        </w:rPr>
        <w:t xml:space="preserve">, </w:t>
      </w:r>
      <w:proofErr w:type="spellStart"/>
      <w:r w:rsidRPr="00B31519">
        <w:rPr>
          <w:rFonts w:ascii="Arial" w:hAnsi="Arial" w:cs="Arial"/>
          <w:szCs w:val="20"/>
        </w:rPr>
        <w:t>TreeSet</w:t>
      </w:r>
      <w:proofErr w:type="spellEnd"/>
      <w:r w:rsidRPr="00B31519">
        <w:rPr>
          <w:rFonts w:ascii="Arial" w:hAnsi="Arial" w:cs="Arial"/>
          <w:szCs w:val="20"/>
        </w:rPr>
        <w:t xml:space="preserve"> Classes</w:t>
      </w:r>
    </w:p>
    <w:p w:rsidR="00D04B96" w:rsidRPr="00B31519" w:rsidRDefault="00D04B96" w:rsidP="00D04B96">
      <w:pPr>
        <w:tabs>
          <w:tab w:val="left" w:pos="720"/>
        </w:tabs>
        <w:spacing w:line="260" w:lineRule="atLeast"/>
        <w:ind w:left="720" w:hanging="360"/>
        <w:jc w:val="both"/>
        <w:rPr>
          <w:rFonts w:ascii="Arial" w:hAnsi="Arial" w:cs="Arial"/>
          <w:szCs w:val="20"/>
        </w:rPr>
      </w:pPr>
    </w:p>
    <w:p w:rsidR="00D04B96" w:rsidRPr="00B31519" w:rsidRDefault="00D04B96" w:rsidP="00D04B96">
      <w:pPr>
        <w:numPr>
          <w:ilvl w:val="0"/>
          <w:numId w:val="20"/>
        </w:numPr>
        <w:tabs>
          <w:tab w:val="left" w:pos="720"/>
        </w:tabs>
        <w:suppressAutoHyphens/>
        <w:spacing w:after="0" w:line="260" w:lineRule="atLeast"/>
        <w:ind w:left="720" w:firstLine="0"/>
        <w:jc w:val="both"/>
        <w:rPr>
          <w:rFonts w:ascii="Arial" w:hAnsi="Arial" w:cs="Arial"/>
          <w:szCs w:val="20"/>
        </w:rPr>
      </w:pPr>
      <w:r w:rsidRPr="00B31519">
        <w:rPr>
          <w:rFonts w:ascii="Arial" w:hAnsi="Arial" w:cs="Arial"/>
          <w:szCs w:val="20"/>
        </w:rPr>
        <w:t>Deal with List Interface, Map interface and Sorting</w:t>
      </w:r>
    </w:p>
    <w:p w:rsidR="00D04B96" w:rsidRPr="00B31519" w:rsidRDefault="00D04B96" w:rsidP="00D04B96">
      <w:pPr>
        <w:tabs>
          <w:tab w:val="left" w:pos="720"/>
        </w:tabs>
        <w:spacing w:line="260" w:lineRule="atLeast"/>
        <w:ind w:left="720" w:hanging="360"/>
        <w:jc w:val="both"/>
        <w:rPr>
          <w:rFonts w:ascii="Arial" w:hAnsi="Arial" w:cs="Arial"/>
          <w:szCs w:val="20"/>
        </w:rPr>
      </w:pPr>
    </w:p>
    <w:p w:rsidR="00D04B96" w:rsidRPr="00B31519" w:rsidRDefault="00D04B96" w:rsidP="00D04B96">
      <w:pPr>
        <w:numPr>
          <w:ilvl w:val="0"/>
          <w:numId w:val="20"/>
        </w:numPr>
        <w:tabs>
          <w:tab w:val="left" w:pos="720"/>
        </w:tabs>
        <w:suppressAutoHyphens/>
        <w:spacing w:after="0" w:line="260" w:lineRule="atLeast"/>
        <w:ind w:left="720" w:firstLine="0"/>
        <w:jc w:val="both"/>
        <w:rPr>
          <w:rFonts w:ascii="Arial" w:hAnsi="Arial" w:cs="Arial"/>
          <w:szCs w:val="20"/>
        </w:rPr>
      </w:pPr>
      <w:r w:rsidRPr="00B31519">
        <w:rPr>
          <w:rFonts w:ascii="Arial" w:hAnsi="Arial" w:cs="Arial"/>
          <w:szCs w:val="20"/>
        </w:rPr>
        <w:t xml:space="preserve">Have a basic idea about Historical Collection Classes such as    </w:t>
      </w:r>
    </w:p>
    <w:p w:rsidR="00D04B96" w:rsidRPr="00B31519" w:rsidRDefault="00D04B96" w:rsidP="00D04B96">
      <w:pPr>
        <w:tabs>
          <w:tab w:val="left" w:pos="720"/>
        </w:tabs>
        <w:spacing w:line="260" w:lineRule="atLeast"/>
        <w:ind w:left="720"/>
        <w:jc w:val="both"/>
        <w:rPr>
          <w:rFonts w:ascii="Arial" w:hAnsi="Arial" w:cs="Arial"/>
          <w:szCs w:val="20"/>
        </w:rPr>
      </w:pPr>
      <w:r w:rsidRPr="00B31519">
        <w:rPr>
          <w:rFonts w:ascii="Arial" w:hAnsi="Arial" w:cs="Arial"/>
          <w:szCs w:val="20"/>
        </w:rPr>
        <w:t xml:space="preserve">Dictionary, </w:t>
      </w:r>
      <w:proofErr w:type="spellStart"/>
      <w:r w:rsidRPr="00B31519">
        <w:rPr>
          <w:rFonts w:ascii="Arial" w:hAnsi="Arial" w:cs="Arial"/>
          <w:szCs w:val="20"/>
        </w:rPr>
        <w:t>Hashtable</w:t>
      </w:r>
      <w:proofErr w:type="spellEnd"/>
      <w:r w:rsidRPr="00B31519">
        <w:rPr>
          <w:rFonts w:ascii="Arial" w:hAnsi="Arial" w:cs="Arial"/>
          <w:szCs w:val="20"/>
        </w:rPr>
        <w:t xml:space="preserve"> and Properties Classes</w:t>
      </w:r>
    </w:p>
    <w:p w:rsidR="00D04B96" w:rsidRPr="00B31519" w:rsidRDefault="00D04B96" w:rsidP="00D04B96">
      <w:pPr>
        <w:pStyle w:val="Heading3"/>
        <w:pageBreakBefore/>
        <w:tabs>
          <w:tab w:val="left" w:pos="1080"/>
        </w:tabs>
        <w:spacing w:before="0" w:after="240" w:line="260" w:lineRule="atLeast"/>
        <w:jc w:val="both"/>
        <w:rPr>
          <w:rFonts w:ascii="Arial" w:hAnsi="Arial"/>
          <w:sz w:val="28"/>
          <w:szCs w:val="20"/>
        </w:rPr>
      </w:pPr>
      <w:r w:rsidRPr="00B31519">
        <w:rPr>
          <w:rFonts w:ascii="Arial" w:hAnsi="Arial"/>
          <w:sz w:val="28"/>
          <w:szCs w:val="20"/>
        </w:rPr>
        <w:lastRenderedPageBreak/>
        <w:t xml:space="preserve">Introduction </w:t>
      </w:r>
    </w:p>
    <w:p w:rsidR="00D04B96" w:rsidRPr="00B31519" w:rsidRDefault="00D04B96" w:rsidP="00D04B96">
      <w:pPr>
        <w:pStyle w:val="BodyText"/>
        <w:spacing w:after="120" w:line="260" w:lineRule="atLeast"/>
        <w:rPr>
          <w:rFonts w:ascii="Arial" w:hAnsi="Arial" w:cs="Arial"/>
          <w:color w:val="auto"/>
        </w:rPr>
      </w:pPr>
      <w:r w:rsidRPr="00B31519">
        <w:rPr>
          <w:rFonts w:ascii="Arial" w:hAnsi="Arial" w:cs="Arial"/>
          <w:color w:val="auto"/>
        </w:rPr>
        <w:t xml:space="preserve">Data encapsulation is one of the important features of OOPs. But, this doesn’t mean the data organization inside classes is not important. The way you structure your data depends on your requirement and the problem you need to solve. Does your class need to search for items quickly? Does it require sorted elements and rapid inserts and deletions of elements? Does it need an array-like structure with random-access ability that can grow at run time? The way data is structured inside classes is very important to improve the performance. </w:t>
      </w:r>
    </w:p>
    <w:p w:rsidR="00D04B96" w:rsidRPr="00B31519" w:rsidRDefault="00D04B96" w:rsidP="00D04B96">
      <w:pPr>
        <w:pStyle w:val="BodyText"/>
        <w:spacing w:after="120" w:line="260" w:lineRule="atLeast"/>
        <w:rPr>
          <w:rFonts w:ascii="Arial" w:hAnsi="Arial" w:cs="Arial"/>
          <w:color w:val="auto"/>
        </w:rPr>
      </w:pPr>
      <w:r w:rsidRPr="00B31519">
        <w:rPr>
          <w:rFonts w:ascii="Arial" w:hAnsi="Arial" w:cs="Arial"/>
          <w:color w:val="auto"/>
        </w:rPr>
        <w:t>This chapter tells you how Java helps you structure your data needed for programming.</w:t>
      </w:r>
    </w:p>
    <w:p w:rsidR="00D04B96" w:rsidRPr="00B31519" w:rsidRDefault="00D04B96" w:rsidP="00D04B96">
      <w:pPr>
        <w:pStyle w:val="NormalWeb"/>
        <w:shd w:val="clear" w:color="auto" w:fill="FFFFFF"/>
        <w:spacing w:before="0" w:after="120" w:line="260" w:lineRule="atLeast"/>
        <w:jc w:val="both"/>
        <w:rPr>
          <w:rFonts w:ascii="Arial" w:hAnsi="Arial" w:cs="Arial"/>
          <w:sz w:val="22"/>
          <w:szCs w:val="18"/>
        </w:rPr>
      </w:pPr>
      <w:r w:rsidRPr="00B31519">
        <w:rPr>
          <w:rFonts w:ascii="Arial" w:hAnsi="Arial" w:cs="Arial"/>
          <w:sz w:val="22"/>
          <w:szCs w:val="18"/>
        </w:rPr>
        <w:t xml:space="preserve">Prior to JDK1.2, only a few classes were provided for data structures by the standard library. Vector, Stack, </w:t>
      </w:r>
      <w:proofErr w:type="spellStart"/>
      <w:r w:rsidRPr="00B31519">
        <w:rPr>
          <w:rFonts w:ascii="Arial" w:hAnsi="Arial" w:cs="Arial"/>
          <w:sz w:val="22"/>
          <w:szCs w:val="18"/>
        </w:rPr>
        <w:t>HashTable</w:t>
      </w:r>
      <w:proofErr w:type="spellEnd"/>
      <w:r w:rsidRPr="00B31519">
        <w:rPr>
          <w:rFonts w:ascii="Arial" w:hAnsi="Arial" w:cs="Arial"/>
          <w:sz w:val="22"/>
          <w:szCs w:val="18"/>
        </w:rPr>
        <w:t xml:space="preserve">, </w:t>
      </w:r>
      <w:proofErr w:type="spellStart"/>
      <w:r w:rsidRPr="00B31519">
        <w:rPr>
          <w:rFonts w:ascii="Arial" w:hAnsi="Arial" w:cs="Arial"/>
          <w:sz w:val="22"/>
          <w:szCs w:val="18"/>
        </w:rPr>
        <w:t>BitSet</w:t>
      </w:r>
      <w:proofErr w:type="spellEnd"/>
      <w:r w:rsidRPr="00B31519">
        <w:rPr>
          <w:rFonts w:ascii="Arial" w:hAnsi="Arial" w:cs="Arial"/>
          <w:sz w:val="22"/>
          <w:szCs w:val="18"/>
        </w:rPr>
        <w:t xml:space="preserve"> and Enumeration interface are some of them. Enumeration interface provided an abstract mechanism to access elements in an arbitrary container. It takes time and skill to come up with a comprehensive collection class library. </w:t>
      </w:r>
    </w:p>
    <w:p w:rsidR="00D04B96" w:rsidRPr="00B31519" w:rsidRDefault="00D04B96" w:rsidP="00D04B96">
      <w:pPr>
        <w:pStyle w:val="NormalWeb"/>
        <w:shd w:val="clear" w:color="auto" w:fill="FFFFFF"/>
        <w:spacing w:before="0" w:after="120" w:line="260" w:lineRule="atLeast"/>
        <w:jc w:val="both"/>
        <w:rPr>
          <w:rFonts w:ascii="Arial" w:hAnsi="Arial" w:cs="Arial"/>
          <w:sz w:val="22"/>
          <w:szCs w:val="18"/>
        </w:rPr>
      </w:pPr>
      <w:r w:rsidRPr="00B31519">
        <w:rPr>
          <w:rFonts w:ascii="Arial" w:hAnsi="Arial" w:cs="Arial"/>
          <w:sz w:val="22"/>
          <w:szCs w:val="18"/>
        </w:rPr>
        <w:t>With the advent of JDK 1.2 the Standard Library supplied a full-fledged set of data structures. The designers had faced a number of conflicting design decisions. Hence they wanted the library to be small and easy to learn. They wanted the benefit of “generic algorithms” that STL pioneered and not the complexity of the “Standard Template Library” (or STL) of C++,. They wanted the new framework to accommodate the legacy classes. They had to make some hard choices, and came up with a number of distinctive design decisions. This chapter takes you through the basic design of the Java collections framework, let you know how to make it work, and reasons behind some of its controversial features.</w:t>
      </w:r>
    </w:p>
    <w:p w:rsidR="00D04B96" w:rsidRPr="00B31519" w:rsidRDefault="00D04B96" w:rsidP="00D04B96">
      <w:pPr>
        <w:spacing w:after="240" w:line="260" w:lineRule="atLeast"/>
        <w:jc w:val="both"/>
        <w:rPr>
          <w:rStyle w:val="Emphasis"/>
          <w:rFonts w:ascii="Arial" w:hAnsi="Arial" w:cs="Arial"/>
          <w:szCs w:val="18"/>
        </w:rPr>
      </w:pPr>
      <w:r w:rsidRPr="00B31519">
        <w:rPr>
          <w:rFonts w:ascii="Arial" w:hAnsi="Arial" w:cs="Arial"/>
          <w:szCs w:val="18"/>
        </w:rPr>
        <w:t xml:space="preserve">Just like other data structure libraries, the Java collection library also separates </w:t>
      </w:r>
      <w:r w:rsidRPr="00B31519">
        <w:rPr>
          <w:rStyle w:val="Emphasis"/>
          <w:rFonts w:ascii="Arial" w:hAnsi="Arial" w:cs="Arial"/>
          <w:szCs w:val="18"/>
        </w:rPr>
        <w:t>interfaces</w:t>
      </w:r>
      <w:r w:rsidRPr="00B31519">
        <w:rPr>
          <w:rFonts w:ascii="Arial" w:hAnsi="Arial" w:cs="Arial"/>
          <w:i/>
          <w:iCs/>
          <w:szCs w:val="18"/>
        </w:rPr>
        <w:t xml:space="preserve"> </w:t>
      </w:r>
      <w:r w:rsidRPr="00B31519">
        <w:rPr>
          <w:rFonts w:ascii="Arial" w:hAnsi="Arial" w:cs="Arial"/>
          <w:szCs w:val="18"/>
        </w:rPr>
        <w:t xml:space="preserve">and </w:t>
      </w:r>
      <w:r w:rsidRPr="00B31519">
        <w:rPr>
          <w:rStyle w:val="Emphasis"/>
          <w:rFonts w:ascii="Arial" w:hAnsi="Arial" w:cs="Arial"/>
          <w:szCs w:val="18"/>
        </w:rPr>
        <w:t>implementations.</w:t>
      </w:r>
    </w:p>
    <w:p w:rsidR="00D04B96" w:rsidRPr="00B31519" w:rsidRDefault="00D04B96" w:rsidP="00D04B96">
      <w:pPr>
        <w:pStyle w:val="Heading3"/>
        <w:spacing w:before="0" w:after="240" w:line="260" w:lineRule="atLeast"/>
        <w:jc w:val="both"/>
        <w:rPr>
          <w:rFonts w:ascii="Arial" w:hAnsi="Arial"/>
          <w:bCs w:val="0"/>
          <w:sz w:val="28"/>
        </w:rPr>
      </w:pPr>
      <w:r w:rsidRPr="00B31519">
        <w:rPr>
          <w:rFonts w:ascii="Arial" w:hAnsi="Arial"/>
          <w:bCs w:val="0"/>
          <w:sz w:val="28"/>
        </w:rPr>
        <w:t>Collections Overview</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This chapter deals with one of the powerful subsystems: Collections.  Collections provide a well-defined set of interfaces and classes to store and manipulate groups of data as a single unit. This unit is called a collection.</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framework provides a convenient API to many of the abstract </w:t>
      </w:r>
      <w:proofErr w:type="spellStart"/>
      <w:r w:rsidRPr="00B31519">
        <w:rPr>
          <w:rFonts w:ascii="Arial" w:hAnsi="Arial" w:cs="Arial"/>
          <w:sz w:val="22"/>
        </w:rPr>
        <w:t>datatypes</w:t>
      </w:r>
      <w:proofErr w:type="spellEnd"/>
      <w:r w:rsidRPr="00B31519">
        <w:rPr>
          <w:rFonts w:ascii="Arial" w:hAnsi="Arial" w:cs="Arial"/>
          <w:sz w:val="22"/>
        </w:rPr>
        <w:t xml:space="preserve"> like maps, sets, lists, trees, arrays, </w:t>
      </w:r>
      <w:proofErr w:type="spellStart"/>
      <w:r w:rsidRPr="00B31519">
        <w:rPr>
          <w:rFonts w:ascii="Arial" w:hAnsi="Arial" w:cs="Arial"/>
          <w:sz w:val="22"/>
        </w:rPr>
        <w:t>hashtables</w:t>
      </w:r>
      <w:proofErr w:type="spellEnd"/>
      <w:r w:rsidRPr="00B31519">
        <w:rPr>
          <w:rFonts w:ascii="Arial" w:hAnsi="Arial" w:cs="Arial"/>
          <w:sz w:val="22"/>
        </w:rPr>
        <w:t xml:space="preserve"> and other collections. The Java classes in the Collections Framework encapsulate both the data structures and the algorithms associated with these abstractions because of their object-oriented design.</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The framework provides a standard programming interface to many of the most common abstractions, without complicating it with too many procedures and interfaces. The programmer can easily define higher-level data abstractions like stacks and queues with the help of a variety of operations supported by the collections framework.</w:t>
      </w:r>
    </w:p>
    <w:p w:rsidR="00D04B96" w:rsidRPr="00B31519" w:rsidRDefault="00D04B96" w:rsidP="00D04B96">
      <w:pPr>
        <w:pStyle w:val="BodyText"/>
        <w:spacing w:after="120" w:line="260" w:lineRule="atLeast"/>
        <w:rPr>
          <w:rFonts w:ascii="Arial" w:hAnsi="Arial" w:cs="Arial"/>
          <w:color w:val="auto"/>
        </w:rPr>
      </w:pPr>
      <w:r w:rsidRPr="00B31519">
        <w:rPr>
          <w:rFonts w:ascii="Arial" w:hAnsi="Arial" w:cs="Arial"/>
          <w:color w:val="auto"/>
        </w:rPr>
        <w:t>The major goals of the Collections Framework are:</w:t>
      </w:r>
    </w:p>
    <w:p w:rsidR="00D04B96" w:rsidRPr="00B31519" w:rsidRDefault="00D04B96" w:rsidP="00D04B96">
      <w:pPr>
        <w:pStyle w:val="BodyText"/>
        <w:numPr>
          <w:ilvl w:val="0"/>
          <w:numId w:val="6"/>
        </w:numPr>
        <w:spacing w:after="120" w:line="260" w:lineRule="atLeast"/>
        <w:rPr>
          <w:rFonts w:ascii="Arial" w:hAnsi="Arial" w:cs="Arial"/>
          <w:color w:val="auto"/>
        </w:rPr>
      </w:pPr>
      <w:r w:rsidRPr="00B31519">
        <w:rPr>
          <w:rFonts w:ascii="Arial" w:hAnsi="Arial" w:cs="Arial"/>
          <w:color w:val="auto"/>
        </w:rPr>
        <w:t xml:space="preserve">High-performance. </w:t>
      </w:r>
    </w:p>
    <w:p w:rsidR="00D04B96" w:rsidRPr="00B31519" w:rsidRDefault="00D04B96" w:rsidP="00D04B96">
      <w:pPr>
        <w:pStyle w:val="BodyText"/>
        <w:numPr>
          <w:ilvl w:val="0"/>
          <w:numId w:val="6"/>
        </w:numPr>
        <w:spacing w:after="120" w:line="260" w:lineRule="atLeast"/>
        <w:rPr>
          <w:rFonts w:ascii="Arial" w:hAnsi="Arial" w:cs="Arial"/>
          <w:color w:val="auto"/>
        </w:rPr>
      </w:pPr>
      <w:r w:rsidRPr="00B31519">
        <w:rPr>
          <w:rFonts w:ascii="Arial" w:hAnsi="Arial" w:cs="Arial"/>
          <w:color w:val="auto"/>
        </w:rPr>
        <w:t xml:space="preserve">Implementations for the fundamental collections (dynamic arrays, linked lists, trees, and hash tables) are highly efficient. </w:t>
      </w:r>
    </w:p>
    <w:p w:rsidR="00D04B96" w:rsidRPr="00B31519" w:rsidRDefault="00D04B96" w:rsidP="00D04B96">
      <w:pPr>
        <w:pStyle w:val="BodyText"/>
        <w:numPr>
          <w:ilvl w:val="0"/>
          <w:numId w:val="6"/>
        </w:numPr>
        <w:spacing w:after="120" w:line="260" w:lineRule="atLeast"/>
        <w:rPr>
          <w:rFonts w:ascii="Arial" w:hAnsi="Arial" w:cs="Arial"/>
          <w:color w:val="auto"/>
        </w:rPr>
      </w:pPr>
      <w:r w:rsidRPr="00B31519">
        <w:rPr>
          <w:rFonts w:ascii="Arial" w:hAnsi="Arial" w:cs="Arial"/>
          <w:color w:val="auto"/>
        </w:rPr>
        <w:t xml:space="preserve">Should avoid coding of these “data engines” manually. </w:t>
      </w:r>
    </w:p>
    <w:p w:rsidR="00D04B96" w:rsidRPr="00B31519" w:rsidRDefault="00D04B96" w:rsidP="00D04B96">
      <w:pPr>
        <w:pStyle w:val="BodyText"/>
        <w:numPr>
          <w:ilvl w:val="0"/>
          <w:numId w:val="6"/>
        </w:numPr>
        <w:spacing w:after="120" w:line="260" w:lineRule="atLeast"/>
        <w:rPr>
          <w:rFonts w:ascii="Arial" w:hAnsi="Arial" w:cs="Arial"/>
          <w:color w:val="auto"/>
        </w:rPr>
      </w:pPr>
      <w:r w:rsidRPr="00B31519">
        <w:rPr>
          <w:rFonts w:ascii="Arial" w:hAnsi="Arial" w:cs="Arial"/>
          <w:color w:val="auto"/>
        </w:rPr>
        <w:t xml:space="preserve">Should allow different types of collections to work in a similar manner. </w:t>
      </w:r>
    </w:p>
    <w:p w:rsidR="00D04B96" w:rsidRPr="00B31519" w:rsidRDefault="00D04B96" w:rsidP="00D04B96">
      <w:pPr>
        <w:pStyle w:val="BodyText"/>
        <w:numPr>
          <w:ilvl w:val="0"/>
          <w:numId w:val="6"/>
        </w:numPr>
        <w:spacing w:after="120" w:line="260" w:lineRule="atLeast"/>
        <w:rPr>
          <w:rFonts w:ascii="Arial" w:hAnsi="Arial" w:cs="Arial"/>
          <w:color w:val="auto"/>
        </w:rPr>
      </w:pPr>
      <w:r w:rsidRPr="00B31519">
        <w:rPr>
          <w:rFonts w:ascii="Arial" w:hAnsi="Arial" w:cs="Arial"/>
          <w:color w:val="auto"/>
        </w:rPr>
        <w:t xml:space="preserve">Should have a high degree of interoperability. </w:t>
      </w:r>
    </w:p>
    <w:p w:rsidR="00D04B96" w:rsidRPr="00B31519" w:rsidRDefault="00D04B96" w:rsidP="00D04B96">
      <w:pPr>
        <w:pStyle w:val="BodyText"/>
        <w:numPr>
          <w:ilvl w:val="0"/>
          <w:numId w:val="6"/>
        </w:numPr>
        <w:spacing w:after="120" w:line="260" w:lineRule="atLeast"/>
        <w:rPr>
          <w:rFonts w:ascii="Arial" w:hAnsi="Arial" w:cs="Arial"/>
          <w:color w:val="auto"/>
        </w:rPr>
      </w:pPr>
      <w:r w:rsidRPr="00B31519">
        <w:rPr>
          <w:rFonts w:ascii="Arial" w:hAnsi="Arial" w:cs="Arial"/>
          <w:color w:val="auto"/>
        </w:rPr>
        <w:lastRenderedPageBreak/>
        <w:t xml:space="preserve">Should be easy to extend and/or adapt a collection. </w:t>
      </w:r>
    </w:p>
    <w:p w:rsidR="00D04B96" w:rsidRPr="00B31519" w:rsidRDefault="00D04B96" w:rsidP="00D04B96">
      <w:pPr>
        <w:pStyle w:val="BodyText"/>
        <w:spacing w:after="120" w:line="260" w:lineRule="atLeast"/>
        <w:rPr>
          <w:rFonts w:ascii="Arial" w:hAnsi="Arial" w:cs="Arial"/>
          <w:color w:val="auto"/>
        </w:rPr>
      </w:pPr>
      <w:r w:rsidRPr="00B31519">
        <w:rPr>
          <w:rFonts w:ascii="Arial" w:hAnsi="Arial" w:cs="Arial"/>
          <w:color w:val="auto"/>
        </w:rPr>
        <w:t>Towards this end, the entire collections framework is designed around a set of standard interfaces.</w:t>
      </w:r>
    </w:p>
    <w:p w:rsidR="00D04B96" w:rsidRPr="00B31519" w:rsidRDefault="00D04B96" w:rsidP="00D04B96">
      <w:pPr>
        <w:pStyle w:val="BodyText"/>
        <w:spacing w:after="120" w:line="260" w:lineRule="atLeast"/>
        <w:rPr>
          <w:rFonts w:ascii="Arial" w:hAnsi="Arial" w:cs="Arial"/>
          <w:color w:val="auto"/>
        </w:rPr>
      </w:pPr>
      <w:r w:rsidRPr="00B31519">
        <w:rPr>
          <w:rFonts w:ascii="Arial" w:hAnsi="Arial" w:cs="Arial"/>
          <w:color w:val="auto"/>
        </w:rPr>
        <w:t xml:space="preserve">Several standard implementations (such as </w:t>
      </w:r>
      <w:proofErr w:type="spellStart"/>
      <w:r w:rsidRPr="00B31519">
        <w:rPr>
          <w:rFonts w:ascii="Arial" w:hAnsi="Arial" w:cs="Arial"/>
          <w:b/>
          <w:bCs/>
          <w:color w:val="auto"/>
        </w:rPr>
        <w:t>LinkedList</w:t>
      </w:r>
      <w:proofErr w:type="spellEnd"/>
      <w:r w:rsidRPr="00B31519">
        <w:rPr>
          <w:rFonts w:ascii="Arial" w:hAnsi="Arial" w:cs="Arial"/>
          <w:color w:val="auto"/>
        </w:rPr>
        <w:t xml:space="preserve">, </w:t>
      </w:r>
      <w:proofErr w:type="spellStart"/>
      <w:r w:rsidRPr="00B31519">
        <w:rPr>
          <w:rFonts w:ascii="Arial" w:hAnsi="Arial" w:cs="Arial"/>
          <w:b/>
          <w:bCs/>
          <w:color w:val="auto"/>
        </w:rPr>
        <w:t>HashSet</w:t>
      </w:r>
      <w:proofErr w:type="spellEnd"/>
      <w:r w:rsidRPr="00B31519">
        <w:rPr>
          <w:rFonts w:ascii="Arial" w:hAnsi="Arial" w:cs="Arial"/>
          <w:color w:val="auto"/>
        </w:rPr>
        <w:t xml:space="preserve">, and </w:t>
      </w:r>
      <w:proofErr w:type="spellStart"/>
      <w:r w:rsidRPr="00B31519">
        <w:rPr>
          <w:rFonts w:ascii="Arial" w:hAnsi="Arial" w:cs="Arial"/>
          <w:b/>
          <w:bCs/>
          <w:color w:val="auto"/>
        </w:rPr>
        <w:t>TreeSet</w:t>
      </w:r>
      <w:proofErr w:type="spellEnd"/>
      <w:r w:rsidRPr="00B31519">
        <w:rPr>
          <w:rFonts w:ascii="Arial" w:hAnsi="Arial" w:cs="Arial"/>
          <w:color w:val="auto"/>
        </w:rPr>
        <w:t>) of these interfaces are ready to use. You can also use your own collections. Various special-purpose implementations are created for your convenience, and some partial implementations are provided to make it easier to have user-defined Collection class. Mechanisms were added to integrate standard arrays into the collections framework.</w:t>
      </w:r>
    </w:p>
    <w:p w:rsidR="00D04B96" w:rsidRPr="00B31519" w:rsidRDefault="00D04B96" w:rsidP="00D04B96">
      <w:pPr>
        <w:pStyle w:val="BodyText"/>
        <w:spacing w:after="120" w:line="260" w:lineRule="atLeast"/>
        <w:rPr>
          <w:rFonts w:ascii="Arial" w:hAnsi="Arial" w:cs="Arial"/>
          <w:color w:val="auto"/>
        </w:rPr>
      </w:pPr>
      <w:r w:rsidRPr="00B31519">
        <w:rPr>
          <w:rFonts w:ascii="Arial" w:hAnsi="Arial" w:cs="Arial"/>
          <w:i/>
          <w:iCs/>
          <w:color w:val="auto"/>
        </w:rPr>
        <w:t xml:space="preserve">Algorithms </w:t>
      </w:r>
      <w:r w:rsidRPr="00B31519">
        <w:rPr>
          <w:rFonts w:ascii="Arial" w:hAnsi="Arial" w:cs="Arial"/>
          <w:color w:val="auto"/>
        </w:rPr>
        <w:t xml:space="preserve">are another major part of the collection mechanism, which operate on collections and are defined as static methods within the </w:t>
      </w:r>
      <w:r w:rsidRPr="00B31519">
        <w:rPr>
          <w:rFonts w:ascii="Arial" w:hAnsi="Arial" w:cs="Arial"/>
          <w:b/>
          <w:bCs/>
          <w:color w:val="auto"/>
        </w:rPr>
        <w:t xml:space="preserve">Collections </w:t>
      </w:r>
      <w:r w:rsidRPr="00B31519">
        <w:rPr>
          <w:rFonts w:ascii="Arial" w:hAnsi="Arial" w:cs="Arial"/>
          <w:color w:val="auto"/>
        </w:rPr>
        <w:t>class. Thus, they are available for all collections. Each collection class need not implement its own version. A standard means of manipulating collections is provides by these algorithms.</w:t>
      </w:r>
    </w:p>
    <w:p w:rsidR="00D04B96" w:rsidRPr="00B31519" w:rsidRDefault="00D04B96" w:rsidP="00D04B96">
      <w:pPr>
        <w:pStyle w:val="BodyText"/>
        <w:spacing w:after="120" w:line="260" w:lineRule="atLeast"/>
        <w:rPr>
          <w:rFonts w:ascii="Arial" w:hAnsi="Arial" w:cs="Arial"/>
          <w:color w:val="auto"/>
        </w:rPr>
      </w:pPr>
      <w:proofErr w:type="spellStart"/>
      <w:r w:rsidRPr="00B31519">
        <w:rPr>
          <w:rFonts w:ascii="Arial" w:hAnsi="Arial" w:cs="Arial"/>
          <w:b/>
          <w:bCs/>
          <w:color w:val="auto"/>
        </w:rPr>
        <w:t>Iterator</w:t>
      </w:r>
      <w:proofErr w:type="spellEnd"/>
      <w:r w:rsidRPr="00B31519">
        <w:rPr>
          <w:rFonts w:ascii="Arial" w:hAnsi="Arial" w:cs="Arial"/>
          <w:b/>
          <w:bCs/>
          <w:color w:val="auto"/>
        </w:rPr>
        <w:t xml:space="preserve"> </w:t>
      </w:r>
      <w:r w:rsidRPr="00B31519">
        <w:rPr>
          <w:rFonts w:ascii="Arial" w:hAnsi="Arial" w:cs="Arial"/>
          <w:color w:val="auto"/>
        </w:rPr>
        <w:t xml:space="preserve">interface is another item created by the collections framework. It provides a general-purpose, standardized way of accessing the elements within a collection, one at a time. Thus, an </w:t>
      </w:r>
      <w:proofErr w:type="spellStart"/>
      <w:r w:rsidRPr="00B31519">
        <w:rPr>
          <w:rFonts w:ascii="Arial" w:hAnsi="Arial" w:cs="Arial"/>
          <w:color w:val="auto"/>
        </w:rPr>
        <w:t>iterator</w:t>
      </w:r>
      <w:proofErr w:type="spellEnd"/>
      <w:r w:rsidRPr="00B31519">
        <w:rPr>
          <w:rFonts w:ascii="Arial" w:hAnsi="Arial" w:cs="Arial"/>
          <w:color w:val="auto"/>
        </w:rPr>
        <w:t xml:space="preserve"> provides a means of </w:t>
      </w:r>
      <w:r w:rsidRPr="00B31519">
        <w:rPr>
          <w:rFonts w:ascii="Arial" w:hAnsi="Arial" w:cs="Arial"/>
          <w:i/>
          <w:iCs/>
          <w:color w:val="auto"/>
        </w:rPr>
        <w:t>enumerating the contents of a collection</w:t>
      </w:r>
      <w:r w:rsidRPr="00B31519">
        <w:rPr>
          <w:rFonts w:ascii="Arial" w:hAnsi="Arial" w:cs="Arial"/>
          <w:color w:val="auto"/>
        </w:rPr>
        <w:t xml:space="preserve">. Because each collection implements </w:t>
      </w:r>
      <w:proofErr w:type="spellStart"/>
      <w:r w:rsidRPr="00B31519">
        <w:rPr>
          <w:rFonts w:ascii="Arial" w:hAnsi="Arial" w:cs="Arial"/>
          <w:b/>
          <w:bCs/>
          <w:color w:val="auto"/>
        </w:rPr>
        <w:t>Iterator</w:t>
      </w:r>
      <w:proofErr w:type="spellEnd"/>
      <w:r w:rsidRPr="00B31519">
        <w:rPr>
          <w:rFonts w:ascii="Arial" w:hAnsi="Arial" w:cs="Arial"/>
          <w:color w:val="auto"/>
        </w:rPr>
        <w:t xml:space="preserve">, the elements of any collection class can be accessed through the methods defined by </w:t>
      </w:r>
      <w:proofErr w:type="spellStart"/>
      <w:r w:rsidRPr="00B31519">
        <w:rPr>
          <w:rFonts w:ascii="Arial" w:hAnsi="Arial" w:cs="Arial"/>
          <w:b/>
          <w:bCs/>
          <w:color w:val="auto"/>
        </w:rPr>
        <w:t>Iterator</w:t>
      </w:r>
      <w:proofErr w:type="spellEnd"/>
      <w:r w:rsidRPr="00B31519">
        <w:rPr>
          <w:rFonts w:ascii="Arial" w:hAnsi="Arial" w:cs="Arial"/>
          <w:color w:val="auto"/>
        </w:rPr>
        <w:t>. Thus, with only small changes, the code that cycles through a set can also be used to cycle through a list, for example.</w:t>
      </w:r>
    </w:p>
    <w:p w:rsidR="00D04B96" w:rsidRPr="00B31519" w:rsidRDefault="00D04B96" w:rsidP="00D04B96">
      <w:pPr>
        <w:pStyle w:val="BodyText"/>
        <w:spacing w:after="120" w:line="260" w:lineRule="atLeast"/>
        <w:rPr>
          <w:rFonts w:ascii="Arial" w:hAnsi="Arial" w:cs="Arial"/>
          <w:color w:val="auto"/>
        </w:rPr>
      </w:pPr>
      <w:r w:rsidRPr="00B31519">
        <w:rPr>
          <w:rFonts w:ascii="Arial" w:hAnsi="Arial" w:cs="Arial"/>
          <w:color w:val="auto"/>
        </w:rPr>
        <w:t xml:space="preserve">In addition to collections, several map interfaces and classes are defined within the framework. </w:t>
      </w:r>
      <w:r w:rsidRPr="00B31519">
        <w:rPr>
          <w:rFonts w:ascii="Arial" w:hAnsi="Arial" w:cs="Arial"/>
          <w:i/>
          <w:iCs/>
          <w:color w:val="auto"/>
        </w:rPr>
        <w:t xml:space="preserve">Maps </w:t>
      </w:r>
      <w:r w:rsidRPr="00B31519">
        <w:rPr>
          <w:rFonts w:ascii="Arial" w:hAnsi="Arial" w:cs="Arial"/>
          <w:color w:val="auto"/>
        </w:rPr>
        <w:t xml:space="preserve">store key/value pairs. Though maps are not actually collections, they are completed integrated with collections. In the language of the collections framework, you can obtain a </w:t>
      </w:r>
      <w:r w:rsidRPr="00B31519">
        <w:rPr>
          <w:rFonts w:ascii="Arial" w:hAnsi="Arial" w:cs="Arial"/>
          <w:i/>
          <w:iCs/>
          <w:color w:val="auto"/>
        </w:rPr>
        <w:t xml:space="preserve">collection-view </w:t>
      </w:r>
      <w:r w:rsidRPr="00B31519">
        <w:rPr>
          <w:rFonts w:ascii="Arial" w:hAnsi="Arial" w:cs="Arial"/>
          <w:color w:val="auto"/>
        </w:rPr>
        <w:t>of a map. Such a view contains the elements from the map stored in a collection. Thus, you can process the contents of a map as a collection.</w:t>
      </w:r>
    </w:p>
    <w:p w:rsidR="00D04B96" w:rsidRPr="00B31519" w:rsidRDefault="00D04B96" w:rsidP="00D04B96">
      <w:pPr>
        <w:pStyle w:val="BodyText"/>
        <w:spacing w:after="120" w:line="260" w:lineRule="atLeast"/>
        <w:rPr>
          <w:rFonts w:ascii="Arial" w:hAnsi="Arial" w:cs="Arial"/>
          <w:color w:val="auto"/>
        </w:rPr>
      </w:pPr>
      <w:r w:rsidRPr="00B31519">
        <w:rPr>
          <w:rFonts w:ascii="Arial" w:hAnsi="Arial" w:cs="Arial"/>
          <w:color w:val="auto"/>
        </w:rPr>
        <w:t xml:space="preserve">The collection mechanism was retrofitted to some of the original classes defined by </w:t>
      </w:r>
      <w:proofErr w:type="spellStart"/>
      <w:r w:rsidRPr="00B31519">
        <w:rPr>
          <w:rFonts w:ascii="Arial" w:hAnsi="Arial" w:cs="Arial"/>
          <w:b/>
          <w:bCs/>
          <w:color w:val="auto"/>
        </w:rPr>
        <w:t>java.util</w:t>
      </w:r>
      <w:proofErr w:type="spellEnd"/>
      <w:r w:rsidRPr="00B31519">
        <w:rPr>
          <w:rFonts w:ascii="Arial" w:hAnsi="Arial" w:cs="Arial"/>
          <w:b/>
          <w:bCs/>
          <w:color w:val="auto"/>
        </w:rPr>
        <w:t xml:space="preserve"> </w:t>
      </w:r>
      <w:r w:rsidRPr="00B31519">
        <w:rPr>
          <w:rFonts w:ascii="Arial" w:hAnsi="Arial" w:cs="Arial"/>
          <w:color w:val="auto"/>
        </w:rPr>
        <w:t>so that they too could be integrated into the new system. Although the addition of collections altered the architecture of many of the original utility classes, it did not cause the deprecation of any. Collections simply provide a better way to do many things.</w:t>
      </w:r>
    </w:p>
    <w:p w:rsidR="00D04B96" w:rsidRPr="00B31519" w:rsidRDefault="00D04B96" w:rsidP="00D04B96">
      <w:pPr>
        <w:pStyle w:val="NormalWeb"/>
        <w:spacing w:before="0" w:after="240" w:line="260" w:lineRule="atLeast"/>
        <w:jc w:val="both"/>
        <w:rPr>
          <w:rFonts w:ascii="Arial" w:hAnsi="Arial" w:cs="Arial"/>
          <w:sz w:val="22"/>
        </w:rPr>
      </w:pPr>
      <w:r w:rsidRPr="00B31519">
        <w:rPr>
          <w:rFonts w:ascii="Arial" w:hAnsi="Arial" w:cs="Arial"/>
          <w:sz w:val="22"/>
        </w:rPr>
        <w:t>One last thing: familiarity to C++ will help you to know that the Java collections technology is similar in spirit to the Standard Template Library (STL) defined by C++. What C++ calls a container, Java calls it ,a collection.</w:t>
      </w:r>
    </w:p>
    <w:p w:rsidR="00D04B96" w:rsidRPr="00B31519" w:rsidRDefault="00D04B96" w:rsidP="00D04B96">
      <w:pPr>
        <w:pStyle w:val="Heading3"/>
        <w:spacing w:before="0" w:after="240" w:line="260" w:lineRule="atLeast"/>
        <w:jc w:val="both"/>
        <w:rPr>
          <w:rFonts w:ascii="Arial" w:hAnsi="Arial"/>
          <w:sz w:val="28"/>
          <w:szCs w:val="20"/>
        </w:rPr>
      </w:pPr>
      <w:bookmarkStart w:id="0" w:name="CollectionInterfacesAndClasses"/>
      <w:r w:rsidRPr="00B31519">
        <w:rPr>
          <w:rFonts w:ascii="Arial" w:hAnsi="Arial"/>
          <w:sz w:val="28"/>
          <w:szCs w:val="20"/>
        </w:rPr>
        <w:t>Collection Interfaces</w:t>
      </w:r>
      <w:bookmarkEnd w:id="0"/>
    </w:p>
    <w:p w:rsidR="00D04B96" w:rsidRPr="00B31519" w:rsidRDefault="00D04B96" w:rsidP="00D04B96">
      <w:pPr>
        <w:pStyle w:val="western"/>
        <w:spacing w:before="0" w:after="0" w:line="260" w:lineRule="atLeast"/>
        <w:rPr>
          <w:rFonts w:ascii="Arial" w:hAnsi="Arial" w:cs="Arial"/>
          <w:color w:val="auto"/>
          <w:szCs w:val="20"/>
        </w:rPr>
      </w:pPr>
      <w:r w:rsidRPr="00B31519">
        <w:rPr>
          <w:rFonts w:ascii="Arial" w:hAnsi="Arial" w:cs="Arial"/>
          <w:color w:val="auto"/>
          <w:szCs w:val="20"/>
        </w:rPr>
        <w:t>The Collections Framework is made up of a set of interfaces for working with groups of objects. The different interfaces describe the different types of groups. Once you are clear with the interfaces, you can easily understand the framework. While you always need to create specific implementations of the interfaces, access to the actual collection should be restricted to the use of the interface methods, thus allowing you to change the underlying data structure, without altering the rest of your code. The following diagrams show the framework interface hierarchy.</w:t>
      </w:r>
    </w:p>
    <w:p w:rsidR="00D04B96" w:rsidRPr="00B31519" w:rsidRDefault="00D04B96" w:rsidP="00D04B96">
      <w:pPr>
        <w:spacing w:line="260" w:lineRule="atLeast"/>
        <w:jc w:val="both"/>
        <w:rPr>
          <w:rFonts w:ascii="Arial" w:hAnsi="Arial" w:cs="Arial"/>
          <w:bCs/>
          <w:szCs w:val="20"/>
        </w:rPr>
      </w:pPr>
    </w:p>
    <w:p w:rsidR="00D04B96" w:rsidRPr="00B31519" w:rsidRDefault="00D04B96" w:rsidP="00D04B96">
      <w:pPr>
        <w:spacing w:line="260" w:lineRule="atLeast"/>
        <w:jc w:val="both"/>
        <w:rPr>
          <w:rFonts w:ascii="Arial" w:hAnsi="Arial" w:cs="Arial"/>
          <w:bCs/>
          <w:iCs/>
          <w:sz w:val="20"/>
          <w:szCs w:val="17"/>
        </w:rPr>
      </w:pPr>
      <w:r w:rsidRPr="00B31519">
        <w:rPr>
          <w:rFonts w:ascii="Arial" w:hAnsi="Arial" w:cs="Arial"/>
          <w:bCs/>
          <w:noProof/>
          <w:sz w:val="20"/>
          <w:szCs w:val="20"/>
          <w:lang w:val="en-IN" w:eastAsia="en-IN"/>
        </w:rPr>
        <w:lastRenderedPageBreak/>
        <w:drawing>
          <wp:inline distT="0" distB="0" distL="0" distR="0">
            <wp:extent cx="5657850" cy="2343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57850" cy="2343150"/>
                    </a:xfrm>
                    <a:prstGeom prst="rect">
                      <a:avLst/>
                    </a:prstGeom>
                    <a:solidFill>
                      <a:srgbClr val="FFFFFF"/>
                    </a:solidFill>
                    <a:ln w="9525">
                      <a:noFill/>
                      <a:miter lim="800000"/>
                      <a:headEnd/>
                      <a:tailEnd/>
                    </a:ln>
                  </pic:spPr>
                </pic:pic>
              </a:graphicData>
            </a:graphic>
          </wp:inline>
        </w:drawing>
      </w:r>
    </w:p>
    <w:p w:rsidR="00D04B96" w:rsidRPr="00B31519" w:rsidRDefault="00D04B96" w:rsidP="00D04B96">
      <w:pPr>
        <w:spacing w:line="260" w:lineRule="atLeast"/>
        <w:jc w:val="center"/>
        <w:rPr>
          <w:rFonts w:ascii="Arial" w:hAnsi="Arial" w:cs="Arial"/>
          <w:bCs/>
          <w:iCs/>
          <w:sz w:val="20"/>
          <w:szCs w:val="17"/>
        </w:rPr>
      </w:pPr>
      <w:r w:rsidRPr="00B31519">
        <w:rPr>
          <w:rFonts w:ascii="Arial" w:hAnsi="Arial" w:cs="Arial"/>
          <w:bCs/>
          <w:iCs/>
          <w:sz w:val="20"/>
          <w:szCs w:val="17"/>
        </w:rPr>
        <w:t>Fig 1:The hierarchy of collection interfaces.</w:t>
      </w:r>
    </w:p>
    <w:p w:rsidR="00D04B96" w:rsidRPr="00B31519" w:rsidRDefault="00D04B96" w:rsidP="00D04B96">
      <w:pPr>
        <w:spacing w:line="260" w:lineRule="atLeast"/>
        <w:jc w:val="both"/>
        <w:rPr>
          <w:rFonts w:ascii="Arial" w:hAnsi="Arial" w:cs="Arial"/>
          <w:bCs/>
          <w:sz w:val="20"/>
          <w:szCs w:val="20"/>
        </w:rPr>
      </w:pPr>
    </w:p>
    <w:p w:rsidR="00D04B96" w:rsidRPr="00B31519" w:rsidRDefault="00D04B96" w:rsidP="00D04B96">
      <w:pPr>
        <w:autoSpaceDE w:val="0"/>
        <w:spacing w:after="120" w:line="260" w:lineRule="atLeast"/>
        <w:jc w:val="both"/>
        <w:rPr>
          <w:rFonts w:ascii="Arial" w:hAnsi="Arial" w:cs="Arial"/>
          <w:szCs w:val="20"/>
        </w:rPr>
      </w:pPr>
      <w:r w:rsidRPr="00B31519">
        <w:rPr>
          <w:rFonts w:ascii="Arial" w:hAnsi="Arial" w:cs="Arial"/>
          <w:szCs w:val="20"/>
        </w:rPr>
        <w:t xml:space="preserve">The root of the hierarchy of the collections interfaces is the </w:t>
      </w:r>
      <w:r w:rsidRPr="00B31519">
        <w:rPr>
          <w:rFonts w:ascii="Arial" w:hAnsi="Arial" w:cs="Arial"/>
          <w:b/>
          <w:bCs/>
          <w:szCs w:val="20"/>
        </w:rPr>
        <w:t>Collection</w:t>
      </w:r>
      <w:r w:rsidRPr="00B31519">
        <w:rPr>
          <w:rFonts w:ascii="Arial" w:hAnsi="Arial" w:cs="Arial"/>
          <w:szCs w:val="20"/>
        </w:rPr>
        <w:t xml:space="preserve"> interface. It is also referred to as the </w:t>
      </w:r>
      <w:proofErr w:type="spellStart"/>
      <w:r w:rsidRPr="00B31519">
        <w:rPr>
          <w:rFonts w:ascii="Arial" w:hAnsi="Arial" w:cs="Arial"/>
          <w:szCs w:val="20"/>
        </w:rPr>
        <w:t>superinterface</w:t>
      </w:r>
      <w:proofErr w:type="spellEnd"/>
      <w:r w:rsidRPr="00B31519">
        <w:rPr>
          <w:rFonts w:ascii="Arial" w:hAnsi="Arial" w:cs="Arial"/>
          <w:szCs w:val="20"/>
        </w:rPr>
        <w:t xml:space="preserve"> of the collections. There is another kind of collection called maps, which are represented by the </w:t>
      </w:r>
      <w:proofErr w:type="spellStart"/>
      <w:r w:rsidRPr="00B31519">
        <w:rPr>
          <w:rFonts w:ascii="Arial" w:hAnsi="Arial" w:cs="Arial"/>
          <w:szCs w:val="20"/>
        </w:rPr>
        <w:t>superinterface</w:t>
      </w:r>
      <w:proofErr w:type="spellEnd"/>
      <w:r w:rsidRPr="00B31519">
        <w:rPr>
          <w:rFonts w:ascii="Arial" w:hAnsi="Arial" w:cs="Arial"/>
          <w:szCs w:val="20"/>
        </w:rPr>
        <w:t xml:space="preserve"> </w:t>
      </w:r>
      <w:r w:rsidRPr="00B31519">
        <w:rPr>
          <w:rFonts w:ascii="Arial" w:hAnsi="Arial" w:cs="Arial"/>
          <w:b/>
          <w:bCs/>
          <w:szCs w:val="20"/>
        </w:rPr>
        <w:t>Map</w:t>
      </w:r>
      <w:r w:rsidRPr="00B31519">
        <w:rPr>
          <w:rFonts w:ascii="Arial" w:hAnsi="Arial" w:cs="Arial"/>
          <w:szCs w:val="20"/>
        </w:rPr>
        <w:t>, which is not derived from the Collection interface. Both kinds of collections interfaces are shown in Fig 1 above.</w:t>
      </w:r>
    </w:p>
    <w:p w:rsidR="00D04B96" w:rsidRPr="00B31519" w:rsidRDefault="00D04B96" w:rsidP="00D04B96">
      <w:pPr>
        <w:autoSpaceDE w:val="0"/>
        <w:spacing w:after="120" w:line="260" w:lineRule="atLeast"/>
        <w:jc w:val="both"/>
        <w:rPr>
          <w:rFonts w:ascii="Arial" w:hAnsi="Arial" w:cs="Arial"/>
          <w:bCs/>
          <w:szCs w:val="20"/>
        </w:rPr>
      </w:pPr>
      <w:r w:rsidRPr="00B31519">
        <w:rPr>
          <w:rFonts w:ascii="Arial" w:hAnsi="Arial" w:cs="Arial"/>
          <w:szCs w:val="20"/>
        </w:rPr>
        <w:t xml:space="preserve">The List and Set interfaces extend from the Collection interface, and there is no direct implementation of the Collection interface. Some of characteristics of the </w:t>
      </w:r>
      <w:proofErr w:type="spellStart"/>
      <w:r w:rsidRPr="00B31519">
        <w:rPr>
          <w:rFonts w:ascii="Arial" w:hAnsi="Arial" w:cs="Arial"/>
          <w:szCs w:val="20"/>
        </w:rPr>
        <w:t>subinterfaces</w:t>
      </w:r>
      <w:proofErr w:type="spellEnd"/>
      <w:r w:rsidRPr="00B31519">
        <w:rPr>
          <w:rFonts w:ascii="Arial" w:hAnsi="Arial" w:cs="Arial"/>
          <w:szCs w:val="20"/>
        </w:rPr>
        <w:t xml:space="preserve"> of Collection (that is, List and Set) and of Ma</w:t>
      </w:r>
      <w:r w:rsidRPr="00B31519">
        <w:rPr>
          <w:rFonts w:ascii="Arial" w:hAnsi="Arial" w:cs="Arial"/>
          <w:bCs/>
          <w:szCs w:val="20"/>
        </w:rPr>
        <w:t>p are as follows:</w:t>
      </w:r>
    </w:p>
    <w:p w:rsidR="00D04B96" w:rsidRPr="00B31519" w:rsidRDefault="00D04B96" w:rsidP="00D04B96">
      <w:pPr>
        <w:autoSpaceDE w:val="0"/>
        <w:spacing w:after="120" w:line="260" w:lineRule="atLeast"/>
        <w:ind w:left="720" w:hanging="720"/>
        <w:jc w:val="both"/>
        <w:rPr>
          <w:rFonts w:ascii="Arial" w:hAnsi="Arial" w:cs="Arial"/>
          <w:szCs w:val="20"/>
        </w:rPr>
      </w:pPr>
      <w:r w:rsidRPr="00B31519">
        <w:rPr>
          <w:rFonts w:ascii="Arial" w:hAnsi="Arial" w:cs="Arial"/>
          <w:bCs/>
          <w:szCs w:val="20"/>
        </w:rPr>
        <w:t xml:space="preserve">• </w:t>
      </w:r>
      <w:r w:rsidRPr="00B31519">
        <w:rPr>
          <w:rFonts w:ascii="Arial" w:hAnsi="Arial" w:cs="Arial"/>
          <w:b/>
          <w:bCs/>
          <w:szCs w:val="20"/>
        </w:rPr>
        <w:t>List</w:t>
      </w:r>
      <w:r w:rsidRPr="00B31519">
        <w:rPr>
          <w:rFonts w:ascii="Arial" w:hAnsi="Arial" w:cs="Arial"/>
          <w:szCs w:val="20"/>
        </w:rPr>
        <w:t xml:space="preserve">: An ordered collection of data items; i.e. The position of each data item is defined and known. A list can have duplicate elements. </w:t>
      </w:r>
    </w:p>
    <w:p w:rsidR="00D04B96" w:rsidRPr="00B31519" w:rsidRDefault="00D04B96" w:rsidP="00D04B96">
      <w:pPr>
        <w:autoSpaceDE w:val="0"/>
        <w:spacing w:after="120" w:line="260" w:lineRule="atLeast"/>
        <w:ind w:left="720"/>
        <w:jc w:val="both"/>
        <w:rPr>
          <w:rFonts w:ascii="Arial" w:hAnsi="Arial" w:cs="Arial"/>
          <w:szCs w:val="20"/>
        </w:rPr>
      </w:pPr>
      <w:r w:rsidRPr="00B31519">
        <w:rPr>
          <w:rFonts w:ascii="Arial" w:hAnsi="Arial" w:cs="Arial"/>
          <w:szCs w:val="20"/>
        </w:rPr>
        <w:t xml:space="preserve"> </w:t>
      </w:r>
      <w:proofErr w:type="spellStart"/>
      <w:r w:rsidRPr="00B31519">
        <w:rPr>
          <w:rFonts w:ascii="Arial" w:hAnsi="Arial" w:cs="Arial"/>
          <w:szCs w:val="20"/>
        </w:rPr>
        <w:t>ArrayList</w:t>
      </w:r>
      <w:proofErr w:type="spellEnd"/>
      <w:r w:rsidRPr="00B31519">
        <w:rPr>
          <w:rFonts w:ascii="Arial" w:hAnsi="Arial" w:cs="Arial"/>
          <w:szCs w:val="20"/>
        </w:rPr>
        <w:t xml:space="preserve">, </w:t>
      </w:r>
      <w:proofErr w:type="spellStart"/>
      <w:r w:rsidRPr="00B31519">
        <w:rPr>
          <w:rFonts w:ascii="Arial" w:hAnsi="Arial" w:cs="Arial"/>
          <w:szCs w:val="20"/>
        </w:rPr>
        <w:t>LinkedList</w:t>
      </w:r>
      <w:proofErr w:type="spellEnd"/>
      <w:r w:rsidRPr="00B31519">
        <w:rPr>
          <w:rFonts w:ascii="Arial" w:hAnsi="Arial" w:cs="Arial"/>
          <w:szCs w:val="20"/>
        </w:rPr>
        <w:t>, and Vector are the classes that implement the List interface.</w:t>
      </w:r>
    </w:p>
    <w:p w:rsidR="00D04B96" w:rsidRPr="00B31519" w:rsidRDefault="00D04B96" w:rsidP="00D04B96">
      <w:pPr>
        <w:tabs>
          <w:tab w:val="left" w:pos="900"/>
        </w:tabs>
        <w:autoSpaceDE w:val="0"/>
        <w:spacing w:after="120" w:line="260" w:lineRule="atLeast"/>
        <w:ind w:left="900" w:hanging="900"/>
        <w:jc w:val="both"/>
        <w:rPr>
          <w:rFonts w:ascii="Arial" w:hAnsi="Arial" w:cs="Arial"/>
          <w:szCs w:val="20"/>
        </w:rPr>
      </w:pPr>
      <w:r w:rsidRPr="00B31519">
        <w:rPr>
          <w:rFonts w:ascii="Arial" w:hAnsi="Arial" w:cs="Arial"/>
          <w:bCs/>
          <w:szCs w:val="20"/>
        </w:rPr>
        <w:t xml:space="preserve">• </w:t>
      </w:r>
      <w:r w:rsidRPr="00B31519">
        <w:rPr>
          <w:rFonts w:ascii="Arial" w:hAnsi="Arial" w:cs="Arial"/>
          <w:b/>
          <w:bCs/>
          <w:szCs w:val="20"/>
        </w:rPr>
        <w:t>Map</w:t>
      </w:r>
      <w:r w:rsidRPr="00B31519">
        <w:rPr>
          <w:rFonts w:ascii="Arial" w:hAnsi="Arial" w:cs="Arial"/>
          <w:bCs/>
          <w:szCs w:val="20"/>
        </w:rPr>
        <w:t xml:space="preserve">: </w:t>
      </w:r>
      <w:r w:rsidRPr="00B31519">
        <w:rPr>
          <w:rFonts w:ascii="Arial" w:hAnsi="Arial" w:cs="Arial"/>
          <w:szCs w:val="20"/>
        </w:rPr>
        <w:t xml:space="preserve">An object that maps keys to values: each key can map to at most one value. Maps cannot have duplicate keys. </w:t>
      </w:r>
    </w:p>
    <w:p w:rsidR="00D04B96" w:rsidRPr="00B31519" w:rsidRDefault="00D04B96" w:rsidP="00D04B96">
      <w:pPr>
        <w:tabs>
          <w:tab w:val="left" w:pos="900"/>
        </w:tabs>
        <w:autoSpaceDE w:val="0"/>
        <w:spacing w:after="120" w:line="260" w:lineRule="atLeast"/>
        <w:ind w:left="900" w:hanging="900"/>
        <w:jc w:val="both"/>
        <w:rPr>
          <w:rFonts w:ascii="Arial" w:hAnsi="Arial" w:cs="Arial"/>
          <w:szCs w:val="20"/>
        </w:rPr>
      </w:pPr>
      <w:r w:rsidRPr="00B31519">
        <w:rPr>
          <w:rFonts w:ascii="Arial" w:hAnsi="Arial" w:cs="Arial"/>
          <w:szCs w:val="20"/>
        </w:rPr>
        <w:tab/>
      </w:r>
      <w:proofErr w:type="spellStart"/>
      <w:r w:rsidRPr="00B31519">
        <w:rPr>
          <w:rFonts w:ascii="Arial" w:hAnsi="Arial" w:cs="Arial"/>
          <w:szCs w:val="20"/>
        </w:rPr>
        <w:t>HashMap</w:t>
      </w:r>
      <w:proofErr w:type="spellEnd"/>
      <w:r w:rsidRPr="00B31519">
        <w:rPr>
          <w:rFonts w:ascii="Arial" w:hAnsi="Arial" w:cs="Arial"/>
          <w:szCs w:val="20"/>
        </w:rPr>
        <w:t xml:space="preserve"> and </w:t>
      </w:r>
      <w:proofErr w:type="spellStart"/>
      <w:r w:rsidRPr="00B31519">
        <w:rPr>
          <w:rFonts w:ascii="Arial" w:hAnsi="Arial" w:cs="Arial"/>
          <w:szCs w:val="20"/>
        </w:rPr>
        <w:t>HashTable</w:t>
      </w:r>
      <w:proofErr w:type="spellEnd"/>
      <w:r w:rsidRPr="00B31519">
        <w:rPr>
          <w:rFonts w:ascii="Arial" w:hAnsi="Arial" w:cs="Arial"/>
          <w:szCs w:val="20"/>
        </w:rPr>
        <w:t xml:space="preserve"> are some of the classes that implement the Map interface. Duplicate keys are not allowed in maps but duplicate values are allowed.</w:t>
      </w:r>
    </w:p>
    <w:p w:rsidR="00D04B96" w:rsidRPr="00B31519" w:rsidRDefault="00D04B96" w:rsidP="00D04B96">
      <w:pPr>
        <w:autoSpaceDE w:val="0"/>
        <w:spacing w:after="120" w:line="260" w:lineRule="atLeast"/>
        <w:ind w:left="900" w:hanging="900"/>
        <w:jc w:val="both"/>
        <w:rPr>
          <w:rFonts w:ascii="Arial" w:hAnsi="Arial" w:cs="Arial"/>
          <w:bCs/>
          <w:szCs w:val="20"/>
        </w:rPr>
      </w:pPr>
      <w:r w:rsidRPr="00B31519">
        <w:rPr>
          <w:rFonts w:ascii="Arial" w:hAnsi="Arial" w:cs="Arial"/>
          <w:bCs/>
          <w:szCs w:val="20"/>
        </w:rPr>
        <w:t xml:space="preserve">• </w:t>
      </w:r>
      <w:r w:rsidRPr="00B31519">
        <w:rPr>
          <w:rFonts w:ascii="Arial" w:hAnsi="Arial" w:cs="Arial"/>
          <w:b/>
          <w:bCs/>
          <w:szCs w:val="20"/>
        </w:rPr>
        <w:t>Set</w:t>
      </w:r>
      <w:r w:rsidRPr="00B31519">
        <w:rPr>
          <w:rFonts w:ascii="Arial" w:hAnsi="Arial" w:cs="Arial"/>
          <w:bCs/>
          <w:szCs w:val="20"/>
        </w:rPr>
        <w:t xml:space="preserve">: A collection of unique items; i.e. there are no duplicates. </w:t>
      </w:r>
    </w:p>
    <w:p w:rsidR="00D04B96" w:rsidRPr="00B31519" w:rsidRDefault="00D04B96" w:rsidP="00D04B96">
      <w:pPr>
        <w:pStyle w:val="BodyTextIndent"/>
        <w:spacing w:after="120"/>
        <w:rPr>
          <w:rFonts w:ascii="Arial" w:hAnsi="Arial" w:cs="Arial"/>
          <w:bCs/>
          <w:sz w:val="22"/>
          <w:szCs w:val="20"/>
        </w:rPr>
      </w:pPr>
      <w:proofErr w:type="spellStart"/>
      <w:r w:rsidRPr="00B31519">
        <w:rPr>
          <w:rFonts w:ascii="Arial" w:hAnsi="Arial" w:cs="Arial"/>
          <w:bCs/>
          <w:sz w:val="22"/>
          <w:szCs w:val="20"/>
        </w:rPr>
        <w:t>HashSet</w:t>
      </w:r>
      <w:proofErr w:type="spellEnd"/>
      <w:r w:rsidRPr="00B31519">
        <w:rPr>
          <w:rFonts w:ascii="Arial" w:hAnsi="Arial" w:cs="Arial"/>
          <w:bCs/>
          <w:sz w:val="22"/>
          <w:szCs w:val="20"/>
        </w:rPr>
        <w:t xml:space="preserve"> and </w:t>
      </w:r>
      <w:proofErr w:type="spellStart"/>
      <w:r w:rsidRPr="00B31519">
        <w:rPr>
          <w:rFonts w:ascii="Arial" w:hAnsi="Arial" w:cs="Arial"/>
          <w:bCs/>
          <w:sz w:val="22"/>
          <w:szCs w:val="20"/>
        </w:rPr>
        <w:t>LinkedHashSet</w:t>
      </w:r>
      <w:proofErr w:type="spellEnd"/>
      <w:r w:rsidRPr="00B31519">
        <w:rPr>
          <w:rFonts w:ascii="Arial" w:hAnsi="Arial" w:cs="Arial"/>
          <w:bCs/>
          <w:sz w:val="22"/>
          <w:szCs w:val="20"/>
        </w:rPr>
        <w:t xml:space="preserve"> are examples of classes that implement the Set interface.</w:t>
      </w:r>
    </w:p>
    <w:p w:rsidR="00D04B96" w:rsidRPr="00B31519" w:rsidRDefault="00D04B96" w:rsidP="00D04B96">
      <w:pPr>
        <w:autoSpaceDE w:val="0"/>
        <w:spacing w:after="120" w:line="260" w:lineRule="atLeast"/>
        <w:jc w:val="both"/>
        <w:rPr>
          <w:rFonts w:ascii="Arial" w:hAnsi="Arial" w:cs="Arial"/>
          <w:b/>
          <w:bCs/>
          <w:sz w:val="24"/>
          <w:szCs w:val="20"/>
        </w:rPr>
      </w:pPr>
      <w:r w:rsidRPr="00B31519">
        <w:rPr>
          <w:rFonts w:ascii="Arial" w:hAnsi="Arial" w:cs="Arial"/>
          <w:b/>
          <w:bCs/>
          <w:sz w:val="24"/>
          <w:szCs w:val="20"/>
        </w:rPr>
        <w:t>Implementations of Collections Interfaces:</w:t>
      </w:r>
    </w:p>
    <w:p w:rsidR="00D04B96" w:rsidRPr="00B31519" w:rsidRDefault="00D04B96" w:rsidP="00D04B96">
      <w:pPr>
        <w:pStyle w:val="western"/>
        <w:spacing w:before="0" w:after="0" w:line="260" w:lineRule="atLeast"/>
        <w:rPr>
          <w:rFonts w:ascii="Arial" w:hAnsi="Arial" w:cs="Arial"/>
          <w:color w:val="auto"/>
          <w:szCs w:val="20"/>
        </w:rPr>
      </w:pPr>
      <w:r w:rsidRPr="00B31519">
        <w:rPr>
          <w:rFonts w:ascii="Arial" w:hAnsi="Arial" w:cs="Arial"/>
          <w:color w:val="auto"/>
          <w:szCs w:val="20"/>
        </w:rPr>
        <w:t xml:space="preserve">Classes, which implement the interfaces and represent reusable data structures to hold the data items, are the Implementations of the collections interfaces. As you know, the purpose of a collection is to represent a group of related objects, known as its elements. Depending upon the application requirements, these related data items could be grouped together in various ways. </w:t>
      </w:r>
    </w:p>
    <w:p w:rsidR="00D04B96" w:rsidRPr="00B31519" w:rsidRDefault="00D04B96" w:rsidP="00D04B96">
      <w:pPr>
        <w:pStyle w:val="western"/>
        <w:spacing w:before="0" w:after="0" w:line="260" w:lineRule="atLeast"/>
        <w:rPr>
          <w:rFonts w:ascii="Arial" w:hAnsi="Arial" w:cs="Arial"/>
          <w:color w:val="auto"/>
          <w:szCs w:val="20"/>
        </w:rPr>
      </w:pPr>
    </w:p>
    <w:p w:rsidR="00D04B96" w:rsidRPr="00B31519" w:rsidRDefault="00D04B96" w:rsidP="00D04B96">
      <w:pPr>
        <w:pStyle w:val="western"/>
        <w:spacing w:before="0" w:after="0" w:line="260" w:lineRule="atLeast"/>
        <w:rPr>
          <w:rFonts w:ascii="Arial" w:hAnsi="Arial" w:cs="Arial"/>
          <w:color w:val="auto"/>
          <w:szCs w:val="20"/>
        </w:rPr>
      </w:pPr>
    </w:p>
    <w:p w:rsidR="00D04B96" w:rsidRPr="00B31519" w:rsidRDefault="00D04B96" w:rsidP="00D04B96">
      <w:pPr>
        <w:pStyle w:val="western"/>
        <w:spacing w:before="0" w:after="0" w:line="260" w:lineRule="atLeast"/>
        <w:rPr>
          <w:rFonts w:ascii="Arial" w:hAnsi="Arial" w:cs="Arial"/>
          <w:color w:val="auto"/>
          <w:szCs w:val="20"/>
        </w:rPr>
      </w:pPr>
    </w:p>
    <w:p w:rsidR="00D04B96" w:rsidRPr="00B31519" w:rsidRDefault="00D04B96" w:rsidP="00D04B96">
      <w:pPr>
        <w:pStyle w:val="western"/>
        <w:spacing w:before="0" w:after="0" w:line="260" w:lineRule="atLeast"/>
        <w:rPr>
          <w:rFonts w:ascii="Arial" w:hAnsi="Arial" w:cs="Arial"/>
          <w:color w:val="auto"/>
          <w:szCs w:val="20"/>
        </w:rPr>
      </w:pPr>
    </w:p>
    <w:p w:rsidR="00D04B96" w:rsidRPr="00B31519" w:rsidRDefault="00D04B96" w:rsidP="00D04B96">
      <w:pPr>
        <w:pStyle w:val="western"/>
        <w:spacing w:before="0" w:after="0" w:line="260" w:lineRule="atLeast"/>
        <w:rPr>
          <w:rFonts w:ascii="Arial" w:hAnsi="Arial" w:cs="Arial"/>
          <w:color w:val="auto"/>
          <w:szCs w:val="20"/>
        </w:rPr>
      </w:pPr>
    </w:p>
    <w:p w:rsidR="00D04B96" w:rsidRPr="00B31519" w:rsidRDefault="00D04B96" w:rsidP="00D04B96">
      <w:pPr>
        <w:pStyle w:val="western"/>
        <w:spacing w:before="0" w:after="0" w:line="260" w:lineRule="atLeast"/>
        <w:rPr>
          <w:rFonts w:ascii="Arial" w:hAnsi="Arial" w:cs="Arial"/>
          <w:color w:val="auto"/>
          <w:szCs w:val="20"/>
        </w:rPr>
      </w:pPr>
      <w:r w:rsidRPr="00B31519">
        <w:rPr>
          <w:rFonts w:ascii="Arial" w:hAnsi="Arial" w:cs="Arial"/>
          <w:color w:val="auto"/>
          <w:szCs w:val="20"/>
        </w:rPr>
        <w:t>Following Fig 2 shows the hierarchy of collection and map implementations.</w:t>
      </w:r>
    </w:p>
    <w:p w:rsidR="00D04B96" w:rsidRPr="00B31519" w:rsidRDefault="00D04B96" w:rsidP="00D04B96">
      <w:pPr>
        <w:autoSpaceDE w:val="0"/>
        <w:spacing w:line="260" w:lineRule="atLeast"/>
        <w:jc w:val="both"/>
        <w:rPr>
          <w:rFonts w:ascii="Arial" w:hAnsi="Arial" w:cs="Arial"/>
          <w:bCs/>
          <w:sz w:val="20"/>
          <w:szCs w:val="20"/>
        </w:rPr>
      </w:pPr>
      <w:r w:rsidRPr="00B31519">
        <w:rPr>
          <w:rFonts w:ascii="Arial" w:hAnsi="Arial" w:cs="Arial"/>
          <w:bCs/>
          <w:noProof/>
          <w:sz w:val="20"/>
          <w:szCs w:val="20"/>
          <w:lang w:val="en-IN" w:eastAsia="en-IN"/>
        </w:rPr>
        <w:lastRenderedPageBreak/>
        <w:drawing>
          <wp:inline distT="0" distB="0" distL="0" distR="0">
            <wp:extent cx="6515100" cy="4191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515100" cy="4191000"/>
                    </a:xfrm>
                    <a:prstGeom prst="rect">
                      <a:avLst/>
                    </a:prstGeom>
                    <a:solidFill>
                      <a:srgbClr val="FFFFFF"/>
                    </a:solidFill>
                    <a:ln w="9525">
                      <a:noFill/>
                      <a:miter lim="800000"/>
                      <a:headEnd/>
                      <a:tailEnd/>
                    </a:ln>
                  </pic:spPr>
                </pic:pic>
              </a:graphicData>
            </a:graphic>
          </wp:inline>
        </w:drawing>
      </w:r>
    </w:p>
    <w:p w:rsidR="00D04B96" w:rsidRPr="00B31519" w:rsidRDefault="00D04B96" w:rsidP="00D04B96">
      <w:pPr>
        <w:autoSpaceDE w:val="0"/>
        <w:spacing w:line="260" w:lineRule="atLeast"/>
        <w:jc w:val="both"/>
        <w:rPr>
          <w:rFonts w:ascii="Arial" w:hAnsi="Arial" w:cs="Arial"/>
          <w:bCs/>
          <w:sz w:val="20"/>
          <w:szCs w:val="20"/>
        </w:rPr>
      </w:pPr>
    </w:p>
    <w:p w:rsidR="00D04B96" w:rsidRPr="00B31519" w:rsidRDefault="00D04B96" w:rsidP="00D04B96">
      <w:pPr>
        <w:autoSpaceDE w:val="0"/>
        <w:spacing w:line="260" w:lineRule="atLeast"/>
        <w:jc w:val="center"/>
        <w:rPr>
          <w:rFonts w:ascii="Arial" w:hAnsi="Arial" w:cs="Arial"/>
          <w:bCs/>
          <w:iCs/>
          <w:sz w:val="20"/>
          <w:szCs w:val="17"/>
        </w:rPr>
      </w:pPr>
      <w:r w:rsidRPr="00B31519">
        <w:rPr>
          <w:rFonts w:ascii="Arial" w:hAnsi="Arial" w:cs="Arial"/>
          <w:bCs/>
          <w:iCs/>
          <w:sz w:val="20"/>
          <w:szCs w:val="17"/>
        </w:rPr>
        <w:t>Fig 2:The hierarchy of collection and map implementations</w:t>
      </w:r>
    </w:p>
    <w:p w:rsidR="00D04B96" w:rsidRPr="00B31519" w:rsidRDefault="00D04B96" w:rsidP="00D04B96">
      <w:pPr>
        <w:autoSpaceDE w:val="0"/>
        <w:spacing w:line="260" w:lineRule="atLeast"/>
        <w:jc w:val="both"/>
        <w:rPr>
          <w:rFonts w:ascii="Arial" w:hAnsi="Arial" w:cs="Arial"/>
          <w:b/>
          <w:iCs/>
          <w:sz w:val="17"/>
          <w:szCs w:val="17"/>
        </w:rPr>
      </w:pPr>
    </w:p>
    <w:p w:rsidR="00D04B96" w:rsidRPr="00B31519" w:rsidRDefault="00D04B96" w:rsidP="00D04B96">
      <w:pPr>
        <w:pStyle w:val="BodyText"/>
        <w:spacing w:after="120" w:line="260" w:lineRule="atLeast"/>
        <w:rPr>
          <w:rFonts w:ascii="Arial" w:hAnsi="Arial" w:cs="Arial"/>
          <w:color w:val="auto"/>
        </w:rPr>
      </w:pPr>
      <w:r w:rsidRPr="00B31519">
        <w:rPr>
          <w:rFonts w:ascii="Arial" w:hAnsi="Arial" w:cs="Arial"/>
          <w:color w:val="auto"/>
        </w:rPr>
        <w:t>As per the application requirements, duplicate elements are allowed with some collections. Some are ordered and others are unordered. There are certain restrictions on elements that an implementation can contain, such as no null elements, and there can be restrictions on the types of their elements. Consider the following features. The implementation you choose depends on which of them is important for your application.</w:t>
      </w:r>
    </w:p>
    <w:p w:rsidR="00D04B96" w:rsidRPr="00B31519" w:rsidRDefault="00D04B96" w:rsidP="00D04B96">
      <w:pPr>
        <w:autoSpaceDE w:val="0"/>
        <w:spacing w:after="120" w:line="260" w:lineRule="atLeast"/>
        <w:jc w:val="both"/>
        <w:rPr>
          <w:rFonts w:ascii="Arial" w:hAnsi="Arial" w:cs="Arial"/>
          <w:szCs w:val="20"/>
        </w:rPr>
      </w:pPr>
      <w:r w:rsidRPr="00B31519">
        <w:rPr>
          <w:rFonts w:ascii="Arial" w:hAnsi="Arial" w:cs="Arial"/>
          <w:bCs/>
          <w:szCs w:val="20"/>
        </w:rPr>
        <w:t xml:space="preserve">• </w:t>
      </w:r>
      <w:r w:rsidRPr="00B31519">
        <w:rPr>
          <w:rFonts w:ascii="Arial" w:hAnsi="Arial" w:cs="Arial"/>
          <w:b/>
          <w:bCs/>
          <w:szCs w:val="20"/>
        </w:rPr>
        <w:t>Performance</w:t>
      </w:r>
      <w:r w:rsidRPr="00B31519">
        <w:rPr>
          <w:rFonts w:ascii="Arial" w:hAnsi="Arial" w:cs="Arial"/>
          <w:bCs/>
          <w:szCs w:val="20"/>
        </w:rPr>
        <w:t xml:space="preserve">: It refers to the time taken by a specific operation on the data </w:t>
      </w:r>
      <w:r w:rsidRPr="00B31519">
        <w:rPr>
          <w:rFonts w:ascii="Arial" w:hAnsi="Arial" w:cs="Arial"/>
          <w:szCs w:val="20"/>
        </w:rPr>
        <w:t>as a function of the number of data items in the structure, such as accessing a given data item (search) and inserting or deleting an item in the data structure. In some data structures, the search and insertion/deletion may have opposing performance requirements. That means if a data structure offers fast search, the insertion/deletion may be slow.</w:t>
      </w:r>
    </w:p>
    <w:p w:rsidR="00D04B96" w:rsidRPr="00B31519" w:rsidRDefault="00D04B96" w:rsidP="00D04B96">
      <w:pPr>
        <w:autoSpaceDE w:val="0"/>
        <w:spacing w:after="120" w:line="260" w:lineRule="atLeast"/>
        <w:jc w:val="both"/>
        <w:rPr>
          <w:rFonts w:ascii="Arial" w:hAnsi="Arial" w:cs="Arial"/>
          <w:szCs w:val="20"/>
        </w:rPr>
      </w:pPr>
      <w:r w:rsidRPr="00B31519">
        <w:rPr>
          <w:rFonts w:ascii="Arial" w:hAnsi="Arial" w:cs="Arial"/>
          <w:bCs/>
          <w:szCs w:val="20"/>
        </w:rPr>
        <w:t xml:space="preserve">• </w:t>
      </w:r>
      <w:r w:rsidRPr="00B31519">
        <w:rPr>
          <w:rFonts w:ascii="Arial" w:hAnsi="Arial" w:cs="Arial"/>
          <w:b/>
          <w:bCs/>
          <w:szCs w:val="20"/>
        </w:rPr>
        <w:t>Ordered/sorted</w:t>
      </w:r>
      <w:r w:rsidRPr="00B31519">
        <w:rPr>
          <w:rFonts w:ascii="Arial" w:hAnsi="Arial" w:cs="Arial"/>
          <w:bCs/>
          <w:szCs w:val="20"/>
        </w:rPr>
        <w:t xml:space="preserve">: A data structure is said to be ordered if the data items are in a specific </w:t>
      </w:r>
      <w:r w:rsidRPr="00B31519">
        <w:rPr>
          <w:rFonts w:ascii="Arial" w:hAnsi="Arial" w:cs="Arial"/>
          <w:szCs w:val="20"/>
        </w:rPr>
        <w:t>order. For example, an array is an ordered data structure because the data items are ordered by index; that is, we can refer to the data items with their index, such as the seventh element. A data structure is said to be sorted if the data items are ordered either by ascending order or descending order of their values. So, by definition, a sorted data structure is an ordered data structure, but not vice versa.</w:t>
      </w:r>
    </w:p>
    <w:p w:rsidR="00D04B96" w:rsidRPr="00B31519" w:rsidRDefault="00D04B96" w:rsidP="00D04B96">
      <w:pPr>
        <w:autoSpaceDE w:val="0"/>
        <w:spacing w:after="120" w:line="260" w:lineRule="atLeast"/>
        <w:jc w:val="both"/>
        <w:rPr>
          <w:rFonts w:ascii="Arial" w:hAnsi="Arial" w:cs="Arial"/>
          <w:szCs w:val="20"/>
        </w:rPr>
      </w:pPr>
      <w:r w:rsidRPr="00B31519">
        <w:rPr>
          <w:rFonts w:ascii="Arial" w:hAnsi="Arial" w:cs="Arial"/>
          <w:szCs w:val="20"/>
        </w:rPr>
        <w:lastRenderedPageBreak/>
        <w:t xml:space="preserve">• </w:t>
      </w:r>
      <w:r w:rsidRPr="00B31519">
        <w:rPr>
          <w:rFonts w:ascii="Arial" w:hAnsi="Arial" w:cs="Arial"/>
          <w:b/>
          <w:bCs/>
          <w:szCs w:val="20"/>
        </w:rPr>
        <w:t>Uniqueness of items:</w:t>
      </w:r>
      <w:r w:rsidRPr="00B31519">
        <w:rPr>
          <w:rFonts w:ascii="Arial" w:hAnsi="Arial" w:cs="Arial"/>
          <w:szCs w:val="20"/>
        </w:rPr>
        <w:t xml:space="preserve"> If you require each data item of the data structure to be uniquely identifiable, or on the contrary, you want to allow duplicate items.</w:t>
      </w:r>
    </w:p>
    <w:p w:rsidR="00D04B96" w:rsidRPr="00B31519" w:rsidRDefault="00D04B96" w:rsidP="00D04B96">
      <w:pPr>
        <w:autoSpaceDE w:val="0"/>
        <w:spacing w:after="120" w:line="260" w:lineRule="atLeast"/>
        <w:jc w:val="both"/>
        <w:rPr>
          <w:rFonts w:ascii="Arial" w:hAnsi="Arial" w:cs="Arial"/>
          <w:szCs w:val="20"/>
        </w:rPr>
      </w:pPr>
      <w:r w:rsidRPr="00B31519">
        <w:rPr>
          <w:rFonts w:ascii="Arial" w:hAnsi="Arial" w:cs="Arial"/>
          <w:szCs w:val="20"/>
        </w:rPr>
        <w:t xml:space="preserve">• </w:t>
      </w:r>
      <w:r w:rsidRPr="00B31519">
        <w:rPr>
          <w:rFonts w:ascii="Arial" w:hAnsi="Arial" w:cs="Arial"/>
          <w:b/>
          <w:bCs/>
          <w:szCs w:val="20"/>
        </w:rPr>
        <w:t xml:space="preserve">Synchronized: </w:t>
      </w:r>
      <w:r w:rsidRPr="00B31519">
        <w:rPr>
          <w:rFonts w:ascii="Arial" w:hAnsi="Arial" w:cs="Arial"/>
          <w:szCs w:val="20"/>
        </w:rPr>
        <w:t>Implementations are synchronized when they provide thread safety (i.e. they can be run in a multithreaded environment). However, need not be considered while choosing an implementation, because you can always use synchronization methods from the Collections class even if the implementation is unsynchronized.</w:t>
      </w:r>
    </w:p>
    <w:p w:rsidR="00D04B96" w:rsidRPr="00B31519" w:rsidRDefault="00D04B96" w:rsidP="00D04B96">
      <w:pPr>
        <w:pStyle w:val="BodyText"/>
        <w:spacing w:after="0" w:line="260" w:lineRule="atLeast"/>
        <w:rPr>
          <w:rFonts w:ascii="Arial" w:hAnsi="Arial" w:cs="Arial"/>
          <w:bCs/>
          <w:color w:val="auto"/>
        </w:rPr>
      </w:pPr>
      <w:r w:rsidRPr="00B31519">
        <w:rPr>
          <w:rFonts w:ascii="Arial" w:hAnsi="Arial" w:cs="Arial"/>
          <w:bCs/>
          <w:color w:val="auto"/>
        </w:rPr>
        <w:t>The characteristics of different implementations of the collections interfaces are summarized in the following Table1:</w:t>
      </w:r>
    </w:p>
    <w:p w:rsidR="00D04B96" w:rsidRPr="00B31519" w:rsidRDefault="00D04B96" w:rsidP="00D04B96">
      <w:pPr>
        <w:autoSpaceDE w:val="0"/>
        <w:spacing w:line="260" w:lineRule="atLeast"/>
        <w:jc w:val="both"/>
        <w:rPr>
          <w:rFonts w:ascii="Arial" w:hAnsi="Arial" w:cs="Arial"/>
          <w:bCs/>
          <w:szCs w:val="20"/>
        </w:rPr>
      </w:pPr>
    </w:p>
    <w:p w:rsidR="00D04B96" w:rsidRPr="00B31519" w:rsidRDefault="00D04B96" w:rsidP="00D04B96">
      <w:pPr>
        <w:autoSpaceDE w:val="0"/>
        <w:spacing w:line="260" w:lineRule="atLeast"/>
        <w:jc w:val="both"/>
        <w:rPr>
          <w:rFonts w:ascii="Arial" w:hAnsi="Arial" w:cs="Arial"/>
          <w:bCs/>
          <w:sz w:val="20"/>
          <w:szCs w:val="20"/>
        </w:rPr>
      </w:pPr>
      <w:r w:rsidRPr="00B31519">
        <w:rPr>
          <w:rFonts w:ascii="Arial" w:hAnsi="Arial" w:cs="Arial"/>
          <w:bCs/>
          <w:noProof/>
          <w:sz w:val="20"/>
          <w:szCs w:val="20"/>
          <w:lang w:val="en-IN" w:eastAsia="en-IN"/>
        </w:rPr>
        <w:drawing>
          <wp:inline distT="0" distB="0" distL="0" distR="0">
            <wp:extent cx="5143500" cy="27051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143500" cy="2705100"/>
                    </a:xfrm>
                    <a:prstGeom prst="rect">
                      <a:avLst/>
                    </a:prstGeom>
                    <a:solidFill>
                      <a:srgbClr val="FFFFFF"/>
                    </a:solidFill>
                    <a:ln w="9525">
                      <a:noFill/>
                      <a:miter lim="800000"/>
                      <a:headEnd/>
                      <a:tailEnd/>
                    </a:ln>
                  </pic:spPr>
                </pic:pic>
              </a:graphicData>
            </a:graphic>
          </wp:inline>
        </w:drawing>
      </w:r>
    </w:p>
    <w:p w:rsidR="00D04B96" w:rsidRPr="00B31519" w:rsidRDefault="00D04B96" w:rsidP="00D04B96">
      <w:pPr>
        <w:autoSpaceDE w:val="0"/>
        <w:spacing w:after="240" w:line="260" w:lineRule="atLeast"/>
        <w:jc w:val="both"/>
        <w:rPr>
          <w:rFonts w:ascii="Arial" w:hAnsi="Arial" w:cs="Arial"/>
          <w:bCs/>
          <w:sz w:val="20"/>
          <w:szCs w:val="20"/>
        </w:rPr>
      </w:pPr>
      <w:r w:rsidRPr="00B31519">
        <w:rPr>
          <w:rFonts w:ascii="Arial" w:hAnsi="Arial" w:cs="Arial"/>
          <w:bCs/>
          <w:sz w:val="20"/>
          <w:szCs w:val="20"/>
        </w:rPr>
        <w:t>Table 1: Implementations of the Collections Interfaces characteristics</w:t>
      </w:r>
    </w:p>
    <w:p w:rsidR="00D04B96" w:rsidRPr="00B31519" w:rsidRDefault="00D04B96" w:rsidP="00D04B96">
      <w:pPr>
        <w:pStyle w:val="Heading3"/>
        <w:spacing w:before="0" w:after="240" w:line="260" w:lineRule="atLeast"/>
        <w:jc w:val="both"/>
        <w:rPr>
          <w:rFonts w:ascii="Arial" w:hAnsi="Arial"/>
          <w:sz w:val="28"/>
          <w:szCs w:val="20"/>
        </w:rPr>
      </w:pPr>
      <w:r w:rsidRPr="00B31519">
        <w:rPr>
          <w:rFonts w:ascii="Arial" w:hAnsi="Arial"/>
          <w:sz w:val="28"/>
          <w:szCs w:val="20"/>
        </w:rPr>
        <w:t>Usage of Pre-defined Methods of Collection Interface:</w:t>
      </w:r>
    </w:p>
    <w:p w:rsidR="00D04B96" w:rsidRPr="00B31519" w:rsidRDefault="00D04B96" w:rsidP="00D04B96">
      <w:pPr>
        <w:autoSpaceDE w:val="0"/>
        <w:spacing w:line="260" w:lineRule="atLeast"/>
        <w:jc w:val="both"/>
        <w:rPr>
          <w:rFonts w:ascii="Arial" w:hAnsi="Arial" w:cs="Arial"/>
          <w:szCs w:val="20"/>
        </w:rPr>
      </w:pPr>
      <w:r w:rsidRPr="00B31519">
        <w:rPr>
          <w:rFonts w:ascii="Arial" w:hAnsi="Arial" w:cs="Arial"/>
          <w:szCs w:val="20"/>
        </w:rPr>
        <w:t xml:space="preserve">The </w:t>
      </w:r>
      <w:r w:rsidRPr="00B31519">
        <w:rPr>
          <w:rFonts w:ascii="Arial" w:hAnsi="Arial" w:cs="Arial"/>
          <w:b/>
          <w:bCs/>
        </w:rPr>
        <w:t>Collection</w:t>
      </w:r>
      <w:r w:rsidRPr="00B31519">
        <w:rPr>
          <w:rFonts w:ascii="Arial" w:hAnsi="Arial" w:cs="Arial"/>
          <w:szCs w:val="20"/>
        </w:rPr>
        <w:t xml:space="preserve"> interface is used to represent any group of objects, or elements. The interface is used when you want to work with a group of elements in a very generalized manner. </w:t>
      </w:r>
    </w:p>
    <w:p w:rsidR="00D04B96" w:rsidRPr="00B31519" w:rsidRDefault="00D04B96" w:rsidP="00D04B96">
      <w:pPr>
        <w:autoSpaceDE w:val="0"/>
        <w:spacing w:line="260" w:lineRule="atLeast"/>
        <w:jc w:val="both"/>
        <w:rPr>
          <w:rFonts w:ascii="Arial" w:hAnsi="Arial" w:cs="Arial"/>
          <w:szCs w:val="20"/>
        </w:rPr>
      </w:pPr>
      <w:r w:rsidRPr="00B31519">
        <w:rPr>
          <w:rFonts w:ascii="Arial" w:hAnsi="Arial" w:cs="Arial"/>
          <w:szCs w:val="20"/>
        </w:rPr>
        <w:t xml:space="preserve">Below is a list of the public methods of </w:t>
      </w:r>
      <w:r w:rsidRPr="00B31519">
        <w:rPr>
          <w:rFonts w:ascii="Arial" w:hAnsi="Arial" w:cs="Arial"/>
          <w:b/>
          <w:bCs/>
        </w:rPr>
        <w:t>Collection</w:t>
      </w:r>
      <w:r w:rsidRPr="00B31519">
        <w:rPr>
          <w:rFonts w:ascii="Arial" w:hAnsi="Arial" w:cs="Arial"/>
          <w:szCs w:val="20"/>
        </w:rPr>
        <w:t>:</w:t>
      </w:r>
    </w:p>
    <w:p w:rsidR="00D04B96" w:rsidRPr="00B31519" w:rsidRDefault="00D04B96" w:rsidP="00D04B96">
      <w:pPr>
        <w:pStyle w:val="NormalWeb"/>
        <w:spacing w:before="0" w:after="0" w:line="260" w:lineRule="atLeast"/>
        <w:jc w:val="center"/>
        <w:rPr>
          <w:rFonts w:ascii="Arial" w:hAnsi="Arial" w:cs="Arial"/>
          <w:sz w:val="28"/>
        </w:rPr>
      </w:pPr>
    </w:p>
    <w:p w:rsidR="00D04B96" w:rsidRPr="00B31519" w:rsidRDefault="00D04B96" w:rsidP="00D04B96">
      <w:pPr>
        <w:pStyle w:val="NormalWeb"/>
        <w:numPr>
          <w:ilvl w:val="0"/>
          <w:numId w:val="18"/>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add(Object element) </w:t>
      </w:r>
    </w:p>
    <w:p w:rsidR="00D04B96" w:rsidRPr="00B31519" w:rsidRDefault="00D04B96" w:rsidP="00D04B96">
      <w:pPr>
        <w:pStyle w:val="NormalWeb"/>
        <w:numPr>
          <w:ilvl w:val="0"/>
          <w:numId w:val="18"/>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add(Collection </w:t>
      </w:r>
      <w:proofErr w:type="spellStart"/>
      <w:r w:rsidRPr="00B31519">
        <w:rPr>
          <w:rFonts w:ascii="Arial" w:hAnsi="Arial" w:cs="Arial"/>
          <w:sz w:val="22"/>
        </w:rPr>
        <w:t>col</w:t>
      </w:r>
      <w:proofErr w:type="spellEnd"/>
      <w:r w:rsidRPr="00B31519">
        <w:rPr>
          <w:rFonts w:ascii="Arial" w:hAnsi="Arial" w:cs="Arial"/>
          <w:sz w:val="22"/>
        </w:rPr>
        <w:t xml:space="preserve">) </w:t>
      </w:r>
    </w:p>
    <w:p w:rsidR="00D04B96" w:rsidRPr="00B31519" w:rsidRDefault="00D04B96" w:rsidP="00D04B96">
      <w:pPr>
        <w:pStyle w:val="NormalWeb"/>
        <w:numPr>
          <w:ilvl w:val="0"/>
          <w:numId w:val="18"/>
        </w:numPr>
        <w:spacing w:before="0" w:after="120" w:line="260" w:lineRule="atLeast"/>
        <w:jc w:val="both"/>
        <w:rPr>
          <w:rFonts w:ascii="Arial" w:hAnsi="Arial" w:cs="Arial"/>
          <w:sz w:val="22"/>
        </w:rPr>
      </w:pPr>
      <w:r w:rsidRPr="00B31519">
        <w:rPr>
          <w:rFonts w:ascii="Arial" w:hAnsi="Arial" w:cs="Arial"/>
          <w:sz w:val="22"/>
        </w:rPr>
        <w:t xml:space="preserve">void clear()  </w:t>
      </w:r>
    </w:p>
    <w:p w:rsidR="00D04B96" w:rsidRPr="00B31519" w:rsidRDefault="00D04B96" w:rsidP="00D04B96">
      <w:pPr>
        <w:pStyle w:val="NormalWeb"/>
        <w:numPr>
          <w:ilvl w:val="0"/>
          <w:numId w:val="18"/>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contains(Object  element)   </w:t>
      </w:r>
    </w:p>
    <w:p w:rsidR="00D04B96" w:rsidRPr="00B31519" w:rsidRDefault="00D04B96" w:rsidP="00D04B96">
      <w:pPr>
        <w:pStyle w:val="NormalWeb"/>
        <w:numPr>
          <w:ilvl w:val="0"/>
          <w:numId w:val="18"/>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containsAll</w:t>
      </w:r>
      <w:proofErr w:type="spellEnd"/>
      <w:r w:rsidRPr="00B31519">
        <w:rPr>
          <w:rFonts w:ascii="Arial" w:hAnsi="Arial" w:cs="Arial"/>
          <w:sz w:val="22"/>
        </w:rPr>
        <w:t xml:space="preserve">(Collection </w:t>
      </w:r>
      <w:proofErr w:type="spellStart"/>
      <w:r w:rsidRPr="00B31519">
        <w:rPr>
          <w:rFonts w:ascii="Arial" w:hAnsi="Arial" w:cs="Arial"/>
          <w:sz w:val="22"/>
        </w:rPr>
        <w:t>col</w:t>
      </w:r>
      <w:proofErr w:type="spellEnd"/>
      <w:r w:rsidRPr="00B31519">
        <w:rPr>
          <w:rFonts w:ascii="Arial" w:hAnsi="Arial" w:cs="Arial"/>
          <w:sz w:val="22"/>
        </w:rPr>
        <w:t xml:space="preserve">)  </w:t>
      </w:r>
    </w:p>
    <w:p w:rsidR="00D04B96" w:rsidRPr="00B31519" w:rsidRDefault="00D04B96" w:rsidP="00D04B96">
      <w:pPr>
        <w:pStyle w:val="NormalWeb"/>
        <w:numPr>
          <w:ilvl w:val="0"/>
          <w:numId w:val="18"/>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equals(Object element)   </w:t>
      </w:r>
    </w:p>
    <w:p w:rsidR="00D04B96" w:rsidRPr="00B31519" w:rsidRDefault="00D04B96" w:rsidP="00D04B96">
      <w:pPr>
        <w:pStyle w:val="NormalWeb"/>
        <w:numPr>
          <w:ilvl w:val="0"/>
          <w:numId w:val="18"/>
        </w:numPr>
        <w:spacing w:before="0" w:after="120" w:line="260" w:lineRule="atLeast"/>
        <w:jc w:val="both"/>
        <w:rPr>
          <w:rFonts w:ascii="Arial" w:hAnsi="Arial" w:cs="Arial"/>
          <w:sz w:val="22"/>
        </w:rPr>
      </w:pPr>
      <w:proofErr w:type="spellStart"/>
      <w:r w:rsidRPr="00B31519">
        <w:rPr>
          <w:rFonts w:ascii="Arial" w:hAnsi="Arial" w:cs="Arial"/>
          <w:sz w:val="22"/>
        </w:rPr>
        <w:t>int</w:t>
      </w:r>
      <w:proofErr w:type="spellEnd"/>
      <w:r w:rsidRPr="00B31519">
        <w:rPr>
          <w:rFonts w:ascii="Arial" w:hAnsi="Arial" w:cs="Arial"/>
          <w:sz w:val="22"/>
        </w:rPr>
        <w:t xml:space="preserve"> </w:t>
      </w:r>
      <w:proofErr w:type="spellStart"/>
      <w:r w:rsidRPr="00B31519">
        <w:rPr>
          <w:rFonts w:ascii="Arial" w:hAnsi="Arial" w:cs="Arial"/>
          <w:sz w:val="22"/>
        </w:rPr>
        <w:t>hashcode</w:t>
      </w:r>
      <w:proofErr w:type="spellEnd"/>
      <w:r w:rsidRPr="00B31519">
        <w:rPr>
          <w:rFonts w:ascii="Arial" w:hAnsi="Arial" w:cs="Arial"/>
          <w:sz w:val="22"/>
        </w:rPr>
        <w:t xml:space="preserve">()  </w:t>
      </w:r>
    </w:p>
    <w:p w:rsidR="00D04B96" w:rsidRPr="00B31519" w:rsidRDefault="00D04B96" w:rsidP="00D04B96">
      <w:pPr>
        <w:pStyle w:val="NormalWeb"/>
        <w:numPr>
          <w:ilvl w:val="0"/>
          <w:numId w:val="18"/>
        </w:numPr>
        <w:spacing w:before="0" w:after="120" w:line="260" w:lineRule="atLeast"/>
        <w:jc w:val="both"/>
        <w:rPr>
          <w:rFonts w:ascii="Arial" w:hAnsi="Arial" w:cs="Arial"/>
          <w:sz w:val="22"/>
        </w:rPr>
      </w:pPr>
      <w:proofErr w:type="spellStart"/>
      <w:r w:rsidRPr="00B31519">
        <w:rPr>
          <w:rFonts w:ascii="Arial" w:hAnsi="Arial" w:cs="Arial"/>
          <w:sz w:val="22"/>
        </w:rPr>
        <w:t>Iterator</w:t>
      </w:r>
      <w:proofErr w:type="spellEnd"/>
      <w:r w:rsidRPr="00B31519">
        <w:rPr>
          <w:rFonts w:ascii="Arial" w:hAnsi="Arial" w:cs="Arial"/>
          <w:sz w:val="22"/>
        </w:rPr>
        <w:t xml:space="preserve"> </w:t>
      </w:r>
      <w:proofErr w:type="spellStart"/>
      <w:r w:rsidRPr="00B31519">
        <w:rPr>
          <w:rFonts w:ascii="Arial" w:hAnsi="Arial" w:cs="Arial"/>
          <w:sz w:val="22"/>
        </w:rPr>
        <w:t>iterator</w:t>
      </w:r>
      <w:proofErr w:type="spellEnd"/>
      <w:r w:rsidRPr="00B31519">
        <w:rPr>
          <w:rFonts w:ascii="Arial" w:hAnsi="Arial" w:cs="Arial"/>
          <w:sz w:val="22"/>
        </w:rPr>
        <w:t xml:space="preserve">()   </w:t>
      </w:r>
    </w:p>
    <w:p w:rsidR="00D04B96" w:rsidRPr="00B31519" w:rsidRDefault="00D04B96" w:rsidP="00D04B96">
      <w:pPr>
        <w:pStyle w:val="NormalWeb"/>
        <w:numPr>
          <w:ilvl w:val="0"/>
          <w:numId w:val="18"/>
        </w:numPr>
        <w:spacing w:before="0" w:after="120" w:line="260" w:lineRule="atLeast"/>
        <w:jc w:val="both"/>
        <w:rPr>
          <w:rFonts w:ascii="Arial" w:hAnsi="Arial" w:cs="Arial"/>
          <w:sz w:val="22"/>
        </w:rPr>
      </w:pPr>
      <w:proofErr w:type="spellStart"/>
      <w:r w:rsidRPr="00B31519">
        <w:rPr>
          <w:rFonts w:ascii="Arial" w:hAnsi="Arial" w:cs="Arial"/>
          <w:sz w:val="22"/>
        </w:rPr>
        <w:lastRenderedPageBreak/>
        <w:t>boolean</w:t>
      </w:r>
      <w:proofErr w:type="spellEnd"/>
      <w:r w:rsidRPr="00B31519">
        <w:rPr>
          <w:rFonts w:ascii="Arial" w:hAnsi="Arial" w:cs="Arial"/>
          <w:sz w:val="22"/>
        </w:rPr>
        <w:t xml:space="preserve"> remove(Object element)  </w:t>
      </w:r>
    </w:p>
    <w:p w:rsidR="00D04B96" w:rsidRPr="00B31519" w:rsidRDefault="00D04B96" w:rsidP="00D04B96">
      <w:pPr>
        <w:pStyle w:val="NormalWeb"/>
        <w:numPr>
          <w:ilvl w:val="0"/>
          <w:numId w:val="18"/>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removeAll</w:t>
      </w:r>
      <w:proofErr w:type="spellEnd"/>
      <w:r w:rsidRPr="00B31519">
        <w:rPr>
          <w:rFonts w:ascii="Arial" w:hAnsi="Arial" w:cs="Arial"/>
          <w:sz w:val="22"/>
        </w:rPr>
        <w:t xml:space="preserve">(Collection  </w:t>
      </w:r>
      <w:proofErr w:type="spellStart"/>
      <w:r w:rsidRPr="00B31519">
        <w:rPr>
          <w:rFonts w:ascii="Arial" w:hAnsi="Arial" w:cs="Arial"/>
          <w:sz w:val="22"/>
        </w:rPr>
        <w:t>col</w:t>
      </w:r>
      <w:proofErr w:type="spellEnd"/>
      <w:r w:rsidRPr="00B31519">
        <w:rPr>
          <w:rFonts w:ascii="Arial" w:hAnsi="Arial" w:cs="Arial"/>
          <w:sz w:val="22"/>
        </w:rPr>
        <w:t xml:space="preserve">)  </w:t>
      </w:r>
    </w:p>
    <w:p w:rsidR="00D04B96" w:rsidRPr="00B31519" w:rsidRDefault="00D04B96" w:rsidP="00D04B96">
      <w:pPr>
        <w:pStyle w:val="NormalWeb"/>
        <w:numPr>
          <w:ilvl w:val="0"/>
          <w:numId w:val="18"/>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retainAll</w:t>
      </w:r>
      <w:proofErr w:type="spellEnd"/>
      <w:r w:rsidRPr="00B31519">
        <w:rPr>
          <w:rFonts w:ascii="Arial" w:hAnsi="Arial" w:cs="Arial"/>
          <w:sz w:val="22"/>
        </w:rPr>
        <w:t xml:space="preserve">(Collection </w:t>
      </w:r>
      <w:proofErr w:type="spellStart"/>
      <w:r w:rsidRPr="00B31519">
        <w:rPr>
          <w:rFonts w:ascii="Arial" w:hAnsi="Arial" w:cs="Arial"/>
          <w:sz w:val="22"/>
        </w:rPr>
        <w:t>col</w:t>
      </w:r>
      <w:proofErr w:type="spellEnd"/>
      <w:r w:rsidRPr="00B31519">
        <w:rPr>
          <w:rFonts w:ascii="Arial" w:hAnsi="Arial" w:cs="Arial"/>
          <w:sz w:val="22"/>
        </w:rPr>
        <w:t xml:space="preserve">)  </w:t>
      </w:r>
    </w:p>
    <w:p w:rsidR="00D04B96" w:rsidRPr="00B31519" w:rsidRDefault="00D04B96" w:rsidP="00D04B96">
      <w:pPr>
        <w:pStyle w:val="NormalWeb"/>
        <w:numPr>
          <w:ilvl w:val="0"/>
          <w:numId w:val="18"/>
        </w:numPr>
        <w:spacing w:before="0" w:after="120" w:line="260" w:lineRule="atLeast"/>
        <w:jc w:val="both"/>
        <w:rPr>
          <w:rFonts w:ascii="Arial" w:hAnsi="Arial" w:cs="Arial"/>
          <w:sz w:val="22"/>
        </w:rPr>
      </w:pPr>
      <w:proofErr w:type="spellStart"/>
      <w:r w:rsidRPr="00B31519">
        <w:rPr>
          <w:rFonts w:ascii="Arial" w:hAnsi="Arial" w:cs="Arial"/>
          <w:sz w:val="22"/>
        </w:rPr>
        <w:t>int</w:t>
      </w:r>
      <w:proofErr w:type="spellEnd"/>
      <w:r w:rsidRPr="00B31519">
        <w:rPr>
          <w:rFonts w:ascii="Arial" w:hAnsi="Arial" w:cs="Arial"/>
          <w:sz w:val="22"/>
        </w:rPr>
        <w:t xml:space="preserve"> size()  </w:t>
      </w:r>
    </w:p>
    <w:p w:rsidR="00D04B96" w:rsidRPr="00B31519" w:rsidRDefault="00D04B96" w:rsidP="00D04B96">
      <w:pPr>
        <w:pStyle w:val="NormalWeb"/>
        <w:numPr>
          <w:ilvl w:val="0"/>
          <w:numId w:val="18"/>
        </w:numPr>
        <w:spacing w:before="0" w:after="120" w:line="260" w:lineRule="atLeast"/>
        <w:jc w:val="both"/>
        <w:rPr>
          <w:rFonts w:ascii="Arial" w:hAnsi="Arial" w:cs="Arial"/>
          <w:sz w:val="22"/>
        </w:rPr>
      </w:pPr>
      <w:r w:rsidRPr="00B31519">
        <w:rPr>
          <w:rFonts w:ascii="Arial" w:hAnsi="Arial" w:cs="Arial"/>
          <w:sz w:val="22"/>
        </w:rPr>
        <w:t xml:space="preserve">Object[] </w:t>
      </w:r>
      <w:proofErr w:type="spellStart"/>
      <w:r w:rsidRPr="00B31519">
        <w:rPr>
          <w:rFonts w:ascii="Arial" w:hAnsi="Arial" w:cs="Arial"/>
          <w:sz w:val="22"/>
        </w:rPr>
        <w:t>toArray</w:t>
      </w:r>
      <w:proofErr w:type="spellEnd"/>
      <w:r w:rsidRPr="00B31519">
        <w:rPr>
          <w:rFonts w:ascii="Arial" w:hAnsi="Arial" w:cs="Arial"/>
          <w:sz w:val="22"/>
        </w:rPr>
        <w:t xml:space="preserve">()   </w:t>
      </w:r>
    </w:p>
    <w:p w:rsidR="00D04B96" w:rsidRPr="00B31519" w:rsidRDefault="00D04B96" w:rsidP="00D04B96">
      <w:pPr>
        <w:pStyle w:val="NormalWeb"/>
        <w:numPr>
          <w:ilvl w:val="0"/>
          <w:numId w:val="18"/>
        </w:numPr>
        <w:spacing w:before="0" w:after="120" w:line="260" w:lineRule="atLeast"/>
        <w:jc w:val="both"/>
        <w:rPr>
          <w:rFonts w:ascii="Arial" w:hAnsi="Arial" w:cs="Arial"/>
          <w:sz w:val="22"/>
        </w:rPr>
      </w:pPr>
      <w:r w:rsidRPr="00B31519">
        <w:rPr>
          <w:rFonts w:ascii="Arial" w:hAnsi="Arial" w:cs="Arial"/>
          <w:sz w:val="22"/>
        </w:rPr>
        <w:t xml:space="preserve">Object[] </w:t>
      </w:r>
      <w:proofErr w:type="spellStart"/>
      <w:r w:rsidRPr="00B31519">
        <w:rPr>
          <w:rFonts w:ascii="Arial" w:hAnsi="Arial" w:cs="Arial"/>
          <w:sz w:val="22"/>
        </w:rPr>
        <w:t>toArray</w:t>
      </w:r>
      <w:proofErr w:type="spellEnd"/>
      <w:r w:rsidRPr="00B31519">
        <w:rPr>
          <w:rFonts w:ascii="Arial" w:hAnsi="Arial" w:cs="Arial"/>
          <w:sz w:val="22"/>
        </w:rPr>
        <w:t>(Object[]</w:t>
      </w:r>
      <w:r w:rsidRPr="00B31519">
        <w:rPr>
          <w:rFonts w:ascii="Arial" w:hAnsi="Arial" w:cs="Arial"/>
          <w:sz w:val="28"/>
        </w:rPr>
        <w:t xml:space="preserve"> </w:t>
      </w:r>
      <w:r w:rsidRPr="00B31519">
        <w:rPr>
          <w:rFonts w:ascii="Arial" w:hAnsi="Arial" w:cs="Arial"/>
          <w:sz w:val="22"/>
        </w:rPr>
        <w:t xml:space="preserve">array)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interface supports basic operations like adding and removing. When an element is removed, only an instance of the element in the collection is removed, if present. </w:t>
      </w:r>
    </w:p>
    <w:p w:rsidR="00D04B96" w:rsidRPr="00B31519" w:rsidRDefault="00D04B96" w:rsidP="00D04B96">
      <w:pPr>
        <w:numPr>
          <w:ilvl w:val="0"/>
          <w:numId w:val="10"/>
        </w:numPr>
        <w:suppressAutoHyphens/>
        <w:spacing w:after="120" w:line="260" w:lineRule="atLeast"/>
        <w:jc w:val="both"/>
        <w:rPr>
          <w:rFonts w:ascii="Arial" w:hAnsi="Arial" w:cs="Arial"/>
        </w:rPr>
      </w:pPr>
      <w:proofErr w:type="spellStart"/>
      <w:r w:rsidRPr="00B31519">
        <w:rPr>
          <w:rStyle w:val="HTMLCode"/>
          <w:rFonts w:ascii="Arial" w:eastAsiaTheme="minorHAnsi" w:hAnsi="Arial" w:cs="Arial"/>
          <w:sz w:val="22"/>
        </w:rPr>
        <w:t>boolean</w:t>
      </w:r>
      <w:proofErr w:type="spellEnd"/>
      <w:r w:rsidRPr="00B31519">
        <w:rPr>
          <w:rStyle w:val="HTMLCode"/>
          <w:rFonts w:ascii="Arial" w:eastAsiaTheme="minorHAnsi" w:hAnsi="Arial" w:cs="Arial"/>
          <w:sz w:val="22"/>
        </w:rPr>
        <w:t xml:space="preserve"> add(Object element)</w:t>
      </w:r>
      <w:r w:rsidRPr="00B31519">
        <w:rPr>
          <w:rFonts w:ascii="Arial" w:hAnsi="Arial" w:cs="Arial"/>
        </w:rPr>
        <w:t xml:space="preserve"> </w:t>
      </w:r>
    </w:p>
    <w:p w:rsidR="00D04B96" w:rsidRPr="00B31519" w:rsidRDefault="00D04B96" w:rsidP="00D04B96">
      <w:pPr>
        <w:numPr>
          <w:ilvl w:val="0"/>
          <w:numId w:val="10"/>
        </w:numPr>
        <w:suppressAutoHyphens/>
        <w:spacing w:after="120" w:line="260" w:lineRule="atLeast"/>
        <w:jc w:val="both"/>
        <w:rPr>
          <w:rFonts w:ascii="Arial" w:hAnsi="Arial" w:cs="Arial"/>
        </w:rPr>
      </w:pPr>
      <w:proofErr w:type="spellStart"/>
      <w:r w:rsidRPr="00B31519">
        <w:rPr>
          <w:rStyle w:val="HTMLCode"/>
          <w:rFonts w:ascii="Arial" w:eastAsiaTheme="minorHAnsi" w:hAnsi="Arial" w:cs="Arial"/>
          <w:sz w:val="22"/>
        </w:rPr>
        <w:t>boolean</w:t>
      </w:r>
      <w:proofErr w:type="spellEnd"/>
      <w:r w:rsidRPr="00B31519">
        <w:rPr>
          <w:rStyle w:val="HTMLCode"/>
          <w:rFonts w:ascii="Arial" w:eastAsiaTheme="minorHAnsi" w:hAnsi="Arial" w:cs="Arial"/>
          <w:sz w:val="22"/>
        </w:rPr>
        <w:t xml:space="preserve"> remove(Object element)</w:t>
      </w:r>
      <w:r w:rsidRPr="00B31519">
        <w:rPr>
          <w:rFonts w:ascii="Arial" w:hAnsi="Arial" w:cs="Arial"/>
        </w:rPr>
        <w:t xml:space="preserve">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Collection interface also supports query operations: </w:t>
      </w:r>
    </w:p>
    <w:p w:rsidR="00D04B96" w:rsidRPr="00B31519" w:rsidRDefault="00D04B96" w:rsidP="00D04B96">
      <w:pPr>
        <w:numPr>
          <w:ilvl w:val="0"/>
          <w:numId w:val="10"/>
        </w:numPr>
        <w:suppressAutoHyphens/>
        <w:spacing w:after="120" w:line="260" w:lineRule="atLeast"/>
        <w:jc w:val="both"/>
        <w:rPr>
          <w:rStyle w:val="HTMLCode"/>
          <w:rFonts w:ascii="Arial" w:eastAsiaTheme="minorHAnsi" w:hAnsi="Arial" w:cs="Arial"/>
          <w:sz w:val="22"/>
        </w:rPr>
      </w:pPr>
      <w:proofErr w:type="spellStart"/>
      <w:r w:rsidRPr="00B31519">
        <w:rPr>
          <w:rStyle w:val="HTMLCode"/>
          <w:rFonts w:ascii="Arial" w:eastAsiaTheme="minorHAnsi" w:hAnsi="Arial" w:cs="Arial"/>
          <w:sz w:val="22"/>
        </w:rPr>
        <w:t>int</w:t>
      </w:r>
      <w:proofErr w:type="spellEnd"/>
      <w:r w:rsidRPr="00B31519">
        <w:rPr>
          <w:rStyle w:val="HTMLCode"/>
          <w:rFonts w:ascii="Arial" w:eastAsiaTheme="minorHAnsi" w:hAnsi="Arial" w:cs="Arial"/>
          <w:sz w:val="22"/>
        </w:rPr>
        <w:t xml:space="preserve"> size() </w:t>
      </w:r>
    </w:p>
    <w:p w:rsidR="00D04B96" w:rsidRPr="00B31519" w:rsidRDefault="00D04B96" w:rsidP="00D04B96">
      <w:pPr>
        <w:numPr>
          <w:ilvl w:val="0"/>
          <w:numId w:val="10"/>
        </w:numPr>
        <w:suppressAutoHyphens/>
        <w:spacing w:after="120" w:line="260" w:lineRule="atLeast"/>
        <w:jc w:val="both"/>
        <w:rPr>
          <w:rStyle w:val="HTMLCode"/>
          <w:rFonts w:ascii="Arial" w:eastAsiaTheme="minorHAnsi" w:hAnsi="Arial" w:cs="Arial"/>
          <w:sz w:val="22"/>
        </w:rPr>
      </w:pPr>
      <w:proofErr w:type="spellStart"/>
      <w:r w:rsidRPr="00B31519">
        <w:rPr>
          <w:rStyle w:val="HTMLCode"/>
          <w:rFonts w:ascii="Arial" w:eastAsiaTheme="minorHAnsi" w:hAnsi="Arial" w:cs="Arial"/>
          <w:sz w:val="22"/>
        </w:rPr>
        <w:t>boolean</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isEmpty</w:t>
      </w:r>
      <w:proofErr w:type="spellEnd"/>
      <w:r w:rsidRPr="00B31519">
        <w:rPr>
          <w:rStyle w:val="HTMLCode"/>
          <w:rFonts w:ascii="Arial" w:eastAsiaTheme="minorHAnsi" w:hAnsi="Arial" w:cs="Arial"/>
          <w:sz w:val="22"/>
        </w:rPr>
        <w:t xml:space="preserve">() </w:t>
      </w:r>
    </w:p>
    <w:p w:rsidR="00D04B96" w:rsidRPr="00B31519" w:rsidRDefault="00D04B96" w:rsidP="00D04B96">
      <w:pPr>
        <w:numPr>
          <w:ilvl w:val="0"/>
          <w:numId w:val="10"/>
        </w:numPr>
        <w:suppressAutoHyphens/>
        <w:spacing w:after="120" w:line="260" w:lineRule="atLeast"/>
        <w:jc w:val="both"/>
        <w:rPr>
          <w:rStyle w:val="HTMLCode"/>
          <w:rFonts w:ascii="Arial" w:eastAsiaTheme="minorHAnsi" w:hAnsi="Arial" w:cs="Arial"/>
          <w:sz w:val="22"/>
        </w:rPr>
      </w:pPr>
      <w:proofErr w:type="spellStart"/>
      <w:r w:rsidRPr="00B31519">
        <w:rPr>
          <w:rStyle w:val="HTMLCode"/>
          <w:rFonts w:ascii="Arial" w:eastAsiaTheme="minorHAnsi" w:hAnsi="Arial" w:cs="Arial"/>
          <w:sz w:val="22"/>
        </w:rPr>
        <w:t>boolean</w:t>
      </w:r>
      <w:proofErr w:type="spellEnd"/>
      <w:r w:rsidRPr="00B31519">
        <w:rPr>
          <w:rStyle w:val="HTMLCode"/>
          <w:rFonts w:ascii="Arial" w:eastAsiaTheme="minorHAnsi" w:hAnsi="Arial" w:cs="Arial"/>
          <w:sz w:val="22"/>
        </w:rPr>
        <w:t xml:space="preserve"> contains(Object element) </w:t>
      </w:r>
    </w:p>
    <w:p w:rsidR="00D04B96" w:rsidRPr="00B31519" w:rsidRDefault="00D04B96" w:rsidP="00D04B96">
      <w:pPr>
        <w:numPr>
          <w:ilvl w:val="0"/>
          <w:numId w:val="10"/>
        </w:numPr>
        <w:suppressAutoHyphens/>
        <w:spacing w:after="120" w:line="260" w:lineRule="atLeast"/>
        <w:jc w:val="both"/>
        <w:rPr>
          <w:rStyle w:val="HTMLCode"/>
          <w:rFonts w:ascii="Arial" w:eastAsiaTheme="minorHAnsi" w:hAnsi="Arial" w:cs="Arial"/>
          <w:sz w:val="22"/>
        </w:rPr>
      </w:pPr>
      <w:proofErr w:type="spellStart"/>
      <w:r w:rsidRPr="00B31519">
        <w:rPr>
          <w:rStyle w:val="HTMLCode"/>
          <w:rFonts w:ascii="Arial" w:eastAsiaTheme="minorHAnsi" w:hAnsi="Arial" w:cs="Arial"/>
          <w:sz w:val="22"/>
        </w:rPr>
        <w:t>Iterator</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iterator</w:t>
      </w:r>
      <w:proofErr w:type="spellEnd"/>
      <w:r w:rsidRPr="00B31519">
        <w:rPr>
          <w:rStyle w:val="HTMLCode"/>
          <w:rFonts w:ascii="Arial" w:eastAsiaTheme="minorHAnsi" w:hAnsi="Arial" w:cs="Arial"/>
          <w:sz w:val="22"/>
        </w:rPr>
        <w:t xml:space="preserve">() </w:t>
      </w:r>
    </w:p>
    <w:p w:rsidR="00D04B96" w:rsidRPr="00B31519" w:rsidRDefault="00D04B96" w:rsidP="00D04B96">
      <w:pPr>
        <w:pStyle w:val="Heading3"/>
        <w:spacing w:before="0" w:after="120" w:line="260" w:lineRule="atLeast"/>
        <w:jc w:val="both"/>
        <w:rPr>
          <w:rFonts w:ascii="Arial" w:hAnsi="Arial"/>
          <w:sz w:val="24"/>
          <w:szCs w:val="20"/>
        </w:rPr>
      </w:pPr>
      <w:bookmarkStart w:id="1" w:name="IteratorInterface"/>
      <w:proofErr w:type="spellStart"/>
      <w:r w:rsidRPr="00B31519">
        <w:rPr>
          <w:rFonts w:ascii="Arial" w:hAnsi="Arial"/>
          <w:sz w:val="24"/>
          <w:szCs w:val="20"/>
        </w:rPr>
        <w:t>Iterator</w:t>
      </w:r>
      <w:proofErr w:type="spellEnd"/>
      <w:r w:rsidRPr="00B31519">
        <w:rPr>
          <w:rFonts w:ascii="Arial" w:hAnsi="Arial"/>
          <w:sz w:val="24"/>
          <w:szCs w:val="20"/>
        </w:rPr>
        <w:t xml:space="preserve"> Interface</w:t>
      </w:r>
      <w:bookmarkEnd w:id="1"/>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w:t>
      </w:r>
      <w:proofErr w:type="spellStart"/>
      <w:r w:rsidRPr="00B31519">
        <w:rPr>
          <w:rFonts w:ascii="Arial" w:hAnsi="Arial" w:cs="Arial"/>
          <w:b/>
          <w:bCs/>
          <w:sz w:val="22"/>
        </w:rPr>
        <w:t>iterator</w:t>
      </w:r>
      <w:proofErr w:type="spellEnd"/>
      <w:r w:rsidRPr="00B31519">
        <w:rPr>
          <w:rFonts w:ascii="Arial" w:hAnsi="Arial" w:cs="Arial"/>
          <w:b/>
          <w:bCs/>
          <w:sz w:val="22"/>
        </w:rPr>
        <w:t>()</w:t>
      </w:r>
      <w:r w:rsidRPr="00B31519">
        <w:rPr>
          <w:rFonts w:ascii="Arial" w:hAnsi="Arial" w:cs="Arial"/>
          <w:sz w:val="22"/>
        </w:rPr>
        <w:t xml:space="preserve"> method of the </w:t>
      </w:r>
      <w:r w:rsidRPr="00B31519">
        <w:rPr>
          <w:rFonts w:ascii="Arial" w:hAnsi="Arial" w:cs="Arial"/>
          <w:b/>
          <w:bCs/>
          <w:sz w:val="22"/>
        </w:rPr>
        <w:t>Collection</w:t>
      </w:r>
      <w:r w:rsidRPr="00B31519">
        <w:rPr>
          <w:rFonts w:ascii="Arial" w:hAnsi="Arial" w:cs="Arial"/>
          <w:sz w:val="22"/>
        </w:rPr>
        <w:t xml:space="preserve"> interface returns an </w:t>
      </w:r>
      <w:proofErr w:type="spellStart"/>
      <w:r w:rsidRPr="00B31519">
        <w:rPr>
          <w:rFonts w:ascii="Arial" w:hAnsi="Arial" w:cs="Arial"/>
          <w:b/>
          <w:bCs/>
          <w:sz w:val="22"/>
        </w:rPr>
        <w:t>Iterator</w:t>
      </w:r>
      <w:proofErr w:type="spellEnd"/>
      <w:r w:rsidRPr="00B31519">
        <w:rPr>
          <w:rFonts w:ascii="Arial" w:hAnsi="Arial" w:cs="Arial"/>
          <w:b/>
          <w:bCs/>
          <w:sz w:val="22"/>
        </w:rPr>
        <w:t xml:space="preserve"> </w:t>
      </w:r>
      <w:r w:rsidRPr="00B31519">
        <w:rPr>
          <w:rFonts w:ascii="Arial" w:hAnsi="Arial" w:cs="Arial"/>
          <w:sz w:val="22"/>
        </w:rPr>
        <w:t xml:space="preserve">interface type. An </w:t>
      </w:r>
      <w:proofErr w:type="spellStart"/>
      <w:r w:rsidRPr="00B31519">
        <w:rPr>
          <w:rFonts w:ascii="Arial" w:hAnsi="Arial" w:cs="Arial"/>
          <w:b/>
          <w:bCs/>
          <w:sz w:val="22"/>
        </w:rPr>
        <w:t>Iterator</w:t>
      </w:r>
      <w:proofErr w:type="spellEnd"/>
      <w:r w:rsidRPr="00B31519">
        <w:rPr>
          <w:rFonts w:ascii="Arial" w:hAnsi="Arial" w:cs="Arial"/>
          <w:sz w:val="22"/>
        </w:rPr>
        <w:t xml:space="preserve"> is similar to the </w:t>
      </w:r>
      <w:r w:rsidRPr="00B31519">
        <w:rPr>
          <w:rFonts w:ascii="Arial" w:hAnsi="Arial" w:cs="Arial"/>
          <w:b/>
          <w:bCs/>
          <w:sz w:val="22"/>
        </w:rPr>
        <w:t xml:space="preserve">Enumeration </w:t>
      </w:r>
      <w:r w:rsidRPr="00B31519">
        <w:rPr>
          <w:rFonts w:ascii="Arial" w:hAnsi="Arial" w:cs="Arial"/>
          <w:sz w:val="22"/>
        </w:rPr>
        <w:t>interface, which will be discussed later. You can traverse a collection from start to finish and safely remove elements from the underlying</w:t>
      </w:r>
      <w:r w:rsidRPr="00B31519">
        <w:rPr>
          <w:rFonts w:ascii="Arial" w:hAnsi="Arial" w:cs="Arial"/>
          <w:b/>
          <w:bCs/>
          <w:sz w:val="22"/>
        </w:rPr>
        <w:t xml:space="preserve"> Collection </w:t>
      </w:r>
      <w:r w:rsidRPr="00B31519">
        <w:rPr>
          <w:rFonts w:ascii="Arial" w:hAnsi="Arial" w:cs="Arial"/>
          <w:sz w:val="22"/>
        </w:rPr>
        <w:t xml:space="preserve">with the help of the </w:t>
      </w:r>
      <w:proofErr w:type="spellStart"/>
      <w:r w:rsidRPr="00B31519">
        <w:rPr>
          <w:rFonts w:ascii="Arial" w:hAnsi="Arial" w:cs="Arial"/>
          <w:sz w:val="22"/>
        </w:rPr>
        <w:t>iterator</w:t>
      </w:r>
      <w:proofErr w:type="spellEnd"/>
      <w:r w:rsidRPr="00B31519">
        <w:rPr>
          <w:rFonts w:ascii="Arial" w:hAnsi="Arial" w:cs="Arial"/>
          <w:sz w:val="22"/>
        </w:rPr>
        <w:t>() method:</w:t>
      </w:r>
    </w:p>
    <w:p w:rsidR="00D04B96" w:rsidRPr="00B31519" w:rsidRDefault="00D04B96" w:rsidP="00D04B96">
      <w:pPr>
        <w:pStyle w:val="NormalWeb"/>
        <w:spacing w:before="0" w:after="120" w:line="260" w:lineRule="atLeast"/>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hasNext</w:t>
      </w:r>
      <w:proofErr w:type="spellEnd"/>
      <w:r w:rsidRPr="00B31519">
        <w:rPr>
          <w:rFonts w:ascii="Arial" w:hAnsi="Arial" w:cs="Arial"/>
          <w:sz w:val="22"/>
        </w:rPr>
        <w:t>()</w:t>
      </w:r>
    </w:p>
    <w:p w:rsidR="00D04B96" w:rsidRPr="00B31519" w:rsidRDefault="00D04B96" w:rsidP="00D04B96">
      <w:pPr>
        <w:pStyle w:val="NormalWeb"/>
        <w:spacing w:before="0" w:after="120" w:line="260" w:lineRule="atLeast"/>
        <w:rPr>
          <w:rFonts w:ascii="Arial" w:hAnsi="Arial" w:cs="Arial"/>
          <w:sz w:val="22"/>
        </w:rPr>
      </w:pPr>
      <w:r w:rsidRPr="00B31519">
        <w:rPr>
          <w:rFonts w:ascii="Arial" w:hAnsi="Arial" w:cs="Arial"/>
          <w:sz w:val="22"/>
        </w:rPr>
        <w:t>Object next()</w:t>
      </w:r>
    </w:p>
    <w:p w:rsidR="00D04B96" w:rsidRPr="00B31519" w:rsidRDefault="00D04B96" w:rsidP="00D04B96">
      <w:pPr>
        <w:pStyle w:val="NormalWeb"/>
        <w:spacing w:before="0" w:after="120" w:line="260" w:lineRule="atLeast"/>
        <w:rPr>
          <w:rFonts w:ascii="Arial" w:hAnsi="Arial" w:cs="Arial"/>
          <w:sz w:val="22"/>
        </w:rPr>
      </w:pPr>
      <w:r w:rsidRPr="00B31519">
        <w:rPr>
          <w:rFonts w:ascii="Arial" w:hAnsi="Arial" w:cs="Arial"/>
          <w:sz w:val="22"/>
        </w:rPr>
        <w:t>void remove()</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remove() method is optionally supported by the underlying collection. Its function is to remove the element returned by the last next() call. To illustrate, the following shows the use of the </w:t>
      </w:r>
      <w:proofErr w:type="spellStart"/>
      <w:r w:rsidRPr="00B31519">
        <w:rPr>
          <w:rFonts w:ascii="Arial" w:hAnsi="Arial" w:cs="Arial"/>
          <w:sz w:val="22"/>
        </w:rPr>
        <w:t>Iterator</w:t>
      </w:r>
      <w:proofErr w:type="spellEnd"/>
      <w:r w:rsidRPr="00B31519">
        <w:rPr>
          <w:rFonts w:ascii="Arial" w:hAnsi="Arial" w:cs="Arial"/>
          <w:sz w:val="22"/>
        </w:rPr>
        <w:t xml:space="preserve"> interface for a general Collection:</w:t>
      </w:r>
    </w:p>
    <w:p w:rsidR="00D04B96" w:rsidRPr="00B31519" w:rsidRDefault="00D04B96" w:rsidP="00D04B96">
      <w:pPr>
        <w:pStyle w:val="NormalWeb"/>
        <w:spacing w:before="0" w:after="120" w:line="260" w:lineRule="atLeast"/>
        <w:jc w:val="both"/>
        <w:rPr>
          <w:rFonts w:ascii="Arial" w:hAnsi="Arial" w:cs="Arial"/>
          <w:sz w:val="28"/>
        </w:rPr>
      </w:pPr>
      <w:r w:rsidRPr="00B31519">
        <w:rPr>
          <w:rFonts w:ascii="Arial" w:hAnsi="Arial" w:cs="Arial"/>
          <w:sz w:val="28"/>
        </w:rPr>
        <w:t xml:space="preserve"> </w:t>
      </w:r>
    </w:p>
    <w:p w:rsidR="00D04B96" w:rsidRPr="00B31519" w:rsidRDefault="00D04B96" w:rsidP="00D04B96">
      <w:pPr>
        <w:pStyle w:val="PlainText"/>
        <w:spacing w:after="80"/>
        <w:ind w:left="720"/>
        <w:rPr>
          <w:rFonts w:ascii="Arial" w:eastAsia="MS Mincho" w:hAnsi="Arial" w:cs="Arial"/>
          <w:sz w:val="22"/>
        </w:rPr>
      </w:pPr>
      <w:bookmarkStart w:id="2" w:name="GroupOperations"/>
      <w:r w:rsidRPr="00B31519">
        <w:rPr>
          <w:rFonts w:ascii="Arial" w:eastAsia="MS Mincho" w:hAnsi="Arial" w:cs="Arial"/>
          <w:sz w:val="22"/>
        </w:rPr>
        <w:t>//DEMONSTRATE ITERATOR TO ACCESS A COLLECTION</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import </w:t>
      </w:r>
      <w:proofErr w:type="spellStart"/>
      <w:r w:rsidRPr="00B31519">
        <w:rPr>
          <w:rFonts w:ascii="Arial" w:eastAsia="MS Mincho" w:hAnsi="Arial" w:cs="Arial"/>
          <w:sz w:val="22"/>
        </w:rPr>
        <w:t>java.util</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class </w:t>
      </w:r>
      <w:proofErr w:type="spellStart"/>
      <w:r w:rsidRPr="00B31519">
        <w:rPr>
          <w:rFonts w:ascii="Arial" w:eastAsia="MS Mincho" w:hAnsi="Arial" w:cs="Arial"/>
          <w:sz w:val="22"/>
        </w:rPr>
        <w:t>iteratordemo</w:t>
      </w:r>
      <w:proofErr w:type="spellEnd"/>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public static void main(String </w:t>
      </w:r>
      <w:proofErr w:type="spellStart"/>
      <w:r w:rsidRPr="00B31519">
        <w:rPr>
          <w:rFonts w:ascii="Arial" w:eastAsia="MS Mincho" w:hAnsi="Arial" w:cs="Arial"/>
          <w:sz w:val="22"/>
        </w:rPr>
        <w:t>args</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ArrayList</w:t>
      </w:r>
      <w:proofErr w:type="spellEnd"/>
      <w:r w:rsidRPr="00B31519">
        <w:rPr>
          <w:rFonts w:ascii="Arial" w:eastAsia="MS Mincho" w:hAnsi="Arial" w:cs="Arial"/>
          <w:sz w:val="22"/>
        </w:rPr>
        <w:t xml:space="preserve"> al=new </w:t>
      </w:r>
      <w:proofErr w:type="spellStart"/>
      <w:r w:rsidRPr="00B31519">
        <w:rPr>
          <w:rFonts w:ascii="Arial" w:eastAsia="MS Mincho" w:hAnsi="Arial" w:cs="Arial"/>
          <w:sz w:val="22"/>
        </w:rPr>
        <w:t>ArrayList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al.add</w:t>
      </w:r>
      <w:proofErr w:type="spellEnd"/>
      <w:r w:rsidRPr="00B31519">
        <w:rPr>
          <w:rFonts w:ascii="Arial" w:eastAsia="MS Mincho" w:hAnsi="Arial" w:cs="Arial"/>
          <w:sz w:val="22"/>
        </w:rPr>
        <w:t>("</w:t>
      </w:r>
      <w:proofErr w:type="spellStart"/>
      <w:r w:rsidRPr="00B31519">
        <w:rPr>
          <w:rFonts w:ascii="Arial" w:eastAsia="MS Mincho" w:hAnsi="Arial" w:cs="Arial"/>
          <w:sz w:val="22"/>
        </w:rPr>
        <w:t>pehla</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al.add</w:t>
      </w:r>
      <w:proofErr w:type="spellEnd"/>
      <w:r w:rsidRPr="00B31519">
        <w:rPr>
          <w:rFonts w:ascii="Arial" w:eastAsia="MS Mincho" w:hAnsi="Arial" w:cs="Arial"/>
          <w:sz w:val="22"/>
        </w:rPr>
        <w:t>("</w:t>
      </w:r>
      <w:proofErr w:type="spellStart"/>
      <w:r w:rsidRPr="00B31519">
        <w:rPr>
          <w:rFonts w:ascii="Arial" w:eastAsia="MS Mincho" w:hAnsi="Arial" w:cs="Arial"/>
          <w:sz w:val="22"/>
        </w:rPr>
        <w:t>dusra</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lastRenderedPageBreak/>
        <w:tab/>
      </w:r>
      <w:proofErr w:type="spellStart"/>
      <w:r w:rsidRPr="00B31519">
        <w:rPr>
          <w:rFonts w:ascii="Arial" w:eastAsia="MS Mincho" w:hAnsi="Arial" w:cs="Arial"/>
          <w:sz w:val="22"/>
        </w:rPr>
        <w:t>al.add</w:t>
      </w:r>
      <w:proofErr w:type="spellEnd"/>
      <w:r w:rsidRPr="00B31519">
        <w:rPr>
          <w:rFonts w:ascii="Arial" w:eastAsia="MS Mincho" w:hAnsi="Arial" w:cs="Arial"/>
          <w:sz w:val="22"/>
        </w:rPr>
        <w:t>("</w:t>
      </w:r>
      <w:proofErr w:type="spellStart"/>
      <w:r w:rsidRPr="00B31519">
        <w:rPr>
          <w:rFonts w:ascii="Arial" w:eastAsia="MS Mincho" w:hAnsi="Arial" w:cs="Arial"/>
          <w:sz w:val="22"/>
        </w:rPr>
        <w:t>teesra</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al.add</w:t>
      </w:r>
      <w:proofErr w:type="spellEnd"/>
      <w:r w:rsidRPr="00B31519">
        <w:rPr>
          <w:rFonts w:ascii="Arial" w:eastAsia="MS Mincho" w:hAnsi="Arial" w:cs="Arial"/>
          <w:sz w:val="22"/>
        </w:rPr>
        <w:t>("</w:t>
      </w:r>
      <w:proofErr w:type="spellStart"/>
      <w:r w:rsidRPr="00B31519">
        <w:rPr>
          <w:rFonts w:ascii="Arial" w:eastAsia="MS Mincho" w:hAnsi="Arial" w:cs="Arial"/>
          <w:sz w:val="22"/>
        </w:rPr>
        <w:t>chautha</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al.add</w:t>
      </w:r>
      <w:proofErr w:type="spellEnd"/>
      <w:r w:rsidRPr="00B31519">
        <w:rPr>
          <w:rFonts w:ascii="Arial" w:eastAsia="MS Mincho" w:hAnsi="Arial" w:cs="Arial"/>
          <w:sz w:val="22"/>
        </w:rPr>
        <w:t>("</w:t>
      </w:r>
      <w:proofErr w:type="spellStart"/>
      <w:r w:rsidRPr="00B31519">
        <w:rPr>
          <w:rFonts w:ascii="Arial" w:eastAsia="MS Mincho" w:hAnsi="Arial" w:cs="Arial"/>
          <w:sz w:val="22"/>
        </w:rPr>
        <w:t>panchwa</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al.add</w:t>
      </w:r>
      <w:proofErr w:type="spellEnd"/>
      <w:r w:rsidRPr="00B31519">
        <w:rPr>
          <w:rFonts w:ascii="Arial" w:eastAsia="MS Mincho" w:hAnsi="Arial" w:cs="Arial"/>
          <w:sz w:val="22"/>
        </w:rPr>
        <w:t>("</w:t>
      </w:r>
      <w:proofErr w:type="spellStart"/>
      <w:r w:rsidRPr="00B31519">
        <w:rPr>
          <w:rFonts w:ascii="Arial" w:eastAsia="MS Mincho" w:hAnsi="Arial" w:cs="Arial"/>
          <w:sz w:val="22"/>
        </w:rPr>
        <w:t>chhatha</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al.add</w:t>
      </w:r>
      <w:proofErr w:type="spellEnd"/>
      <w:r w:rsidRPr="00B31519">
        <w:rPr>
          <w:rFonts w:ascii="Arial" w:eastAsia="MS Mincho" w:hAnsi="Arial" w:cs="Arial"/>
          <w:sz w:val="22"/>
        </w:rPr>
        <w:t>("</w:t>
      </w:r>
      <w:proofErr w:type="spellStart"/>
      <w:r w:rsidRPr="00B31519">
        <w:rPr>
          <w:rFonts w:ascii="Arial" w:eastAsia="MS Mincho" w:hAnsi="Arial" w:cs="Arial"/>
          <w:sz w:val="22"/>
        </w:rPr>
        <w:t>sathwa</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al.add</w:t>
      </w:r>
      <w:proofErr w:type="spellEnd"/>
      <w:r w:rsidRPr="00B31519">
        <w:rPr>
          <w:rFonts w:ascii="Arial" w:eastAsia="MS Mincho" w:hAnsi="Arial" w:cs="Arial"/>
          <w:sz w:val="22"/>
        </w:rPr>
        <w:t>("</w:t>
      </w:r>
      <w:proofErr w:type="spellStart"/>
      <w:r w:rsidRPr="00B31519">
        <w:rPr>
          <w:rFonts w:ascii="Arial" w:eastAsia="MS Mincho" w:hAnsi="Arial" w:cs="Arial"/>
          <w:sz w:val="22"/>
        </w:rPr>
        <w:t>athwa</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al.add</w:t>
      </w:r>
      <w:proofErr w:type="spellEnd"/>
      <w:r w:rsidRPr="00B31519">
        <w:rPr>
          <w:rFonts w:ascii="Arial" w:eastAsia="MS Mincho" w:hAnsi="Arial" w:cs="Arial"/>
          <w:sz w:val="22"/>
        </w:rPr>
        <w:t>("</w:t>
      </w:r>
      <w:proofErr w:type="spellStart"/>
      <w:r w:rsidRPr="00B31519">
        <w:rPr>
          <w:rFonts w:ascii="Arial" w:eastAsia="MS Mincho" w:hAnsi="Arial" w:cs="Arial"/>
          <w:sz w:val="22"/>
        </w:rPr>
        <w:t>nawa</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al.add</w:t>
      </w:r>
      <w:proofErr w:type="spellEnd"/>
      <w:r w:rsidRPr="00B31519">
        <w:rPr>
          <w:rFonts w:ascii="Arial" w:eastAsia="MS Mincho" w:hAnsi="Arial" w:cs="Arial"/>
          <w:sz w:val="22"/>
        </w:rPr>
        <w:t>("</w:t>
      </w:r>
      <w:proofErr w:type="spellStart"/>
      <w:r w:rsidRPr="00B31519">
        <w:rPr>
          <w:rFonts w:ascii="Arial" w:eastAsia="MS Mincho" w:hAnsi="Arial" w:cs="Arial"/>
          <w:sz w:val="22"/>
        </w:rPr>
        <w:t>daswa</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//Use </w:t>
      </w:r>
      <w:proofErr w:type="spellStart"/>
      <w:r w:rsidRPr="00B31519">
        <w:rPr>
          <w:rFonts w:ascii="Arial" w:eastAsia="MS Mincho" w:hAnsi="Arial" w:cs="Arial"/>
          <w:sz w:val="22"/>
        </w:rPr>
        <w:t>iterator</w:t>
      </w:r>
      <w:proofErr w:type="spellEnd"/>
      <w:r w:rsidRPr="00B31519">
        <w:rPr>
          <w:rFonts w:ascii="Arial" w:eastAsia="MS Mincho" w:hAnsi="Arial" w:cs="Arial"/>
          <w:sz w:val="22"/>
        </w:rPr>
        <w:t xml:space="preserve"> to display contents of al.</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 xml:space="preserve">("Original contents of </w:t>
      </w:r>
      <w:proofErr w:type="spellStart"/>
      <w:r w:rsidRPr="00B31519">
        <w:rPr>
          <w:rFonts w:ascii="Arial" w:eastAsia="MS Mincho" w:hAnsi="Arial" w:cs="Arial"/>
          <w:sz w:val="22"/>
        </w:rPr>
        <w:t>al</w:t>
      </w:r>
      <w:proofErr w:type="spellEnd"/>
      <w:r w:rsidRPr="00B31519">
        <w:rPr>
          <w:rFonts w:ascii="Arial" w:eastAsia="MS Mincho" w:hAnsi="Arial" w:cs="Arial"/>
          <w:sz w:val="22"/>
        </w:rPr>
        <w:t xml:space="preserve"> :");</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Iterator</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itr</w:t>
      </w:r>
      <w:proofErr w:type="spellEnd"/>
      <w:r w:rsidRPr="00B31519">
        <w:rPr>
          <w:rFonts w:ascii="Arial" w:eastAsia="MS Mincho" w:hAnsi="Arial" w:cs="Arial"/>
          <w:sz w:val="22"/>
        </w:rPr>
        <w:t xml:space="preserve"> = </w:t>
      </w:r>
      <w:proofErr w:type="spellStart"/>
      <w:r w:rsidRPr="00B31519">
        <w:rPr>
          <w:rFonts w:ascii="Arial" w:eastAsia="MS Mincho" w:hAnsi="Arial" w:cs="Arial"/>
          <w:sz w:val="22"/>
        </w:rPr>
        <w:t>al.iterator</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while(</w:t>
      </w:r>
      <w:proofErr w:type="spellStart"/>
      <w:r w:rsidRPr="00B31519">
        <w:rPr>
          <w:rFonts w:ascii="Arial" w:eastAsia="MS Mincho" w:hAnsi="Arial" w:cs="Arial"/>
          <w:sz w:val="22"/>
        </w:rPr>
        <w:t>itr.hasNext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Object element=</w:t>
      </w:r>
      <w:proofErr w:type="spellStart"/>
      <w:r w:rsidRPr="00B31519">
        <w:rPr>
          <w:rFonts w:ascii="Arial" w:eastAsia="MS Mincho" w:hAnsi="Arial" w:cs="Arial"/>
          <w:sz w:val="22"/>
        </w:rPr>
        <w:t>itr.next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w:t>
      </w:r>
      <w:proofErr w:type="spellEnd"/>
      <w:r w:rsidRPr="00B31519">
        <w:rPr>
          <w:rFonts w:ascii="Arial" w:eastAsia="MS Mincho" w:hAnsi="Arial" w:cs="Arial"/>
          <w:sz w:val="22"/>
        </w:rPr>
        <w:t>(element+" ");</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//Modify objects being created.</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ListIterator</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litr</w:t>
      </w:r>
      <w:proofErr w:type="spellEnd"/>
      <w:r w:rsidRPr="00B31519">
        <w:rPr>
          <w:rFonts w:ascii="Arial" w:eastAsia="MS Mincho" w:hAnsi="Arial" w:cs="Arial"/>
          <w:sz w:val="22"/>
        </w:rPr>
        <w:t xml:space="preserve"> = </w:t>
      </w:r>
      <w:proofErr w:type="spellStart"/>
      <w:r w:rsidRPr="00B31519">
        <w:rPr>
          <w:rFonts w:ascii="Arial" w:eastAsia="MS Mincho" w:hAnsi="Arial" w:cs="Arial"/>
          <w:sz w:val="22"/>
        </w:rPr>
        <w:t>al.listIterator</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while(</w:t>
      </w:r>
      <w:proofErr w:type="spellStart"/>
      <w:r w:rsidRPr="00B31519">
        <w:rPr>
          <w:rFonts w:ascii="Arial" w:eastAsia="MS Mincho" w:hAnsi="Arial" w:cs="Arial"/>
          <w:sz w:val="22"/>
        </w:rPr>
        <w:t>litr.hasNext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Object element=</w:t>
      </w:r>
      <w:proofErr w:type="spellStart"/>
      <w:r w:rsidRPr="00B31519">
        <w:rPr>
          <w:rFonts w:ascii="Arial" w:eastAsia="MS Mincho" w:hAnsi="Arial" w:cs="Arial"/>
          <w:sz w:val="22"/>
        </w:rPr>
        <w:t>litr.next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litr.set</w:t>
      </w:r>
      <w:proofErr w:type="spellEnd"/>
      <w:r w:rsidRPr="00B31519">
        <w:rPr>
          <w:rFonts w:ascii="Arial" w:eastAsia="MS Mincho" w:hAnsi="Arial" w:cs="Arial"/>
          <w:sz w:val="22"/>
        </w:rPr>
        <w:t>(element+"+ ");</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 xml:space="preserve">("Modified contents of </w:t>
      </w:r>
      <w:proofErr w:type="spellStart"/>
      <w:r w:rsidRPr="00B31519">
        <w:rPr>
          <w:rFonts w:ascii="Arial" w:eastAsia="MS Mincho" w:hAnsi="Arial" w:cs="Arial"/>
          <w:sz w:val="22"/>
        </w:rPr>
        <w:t>al</w:t>
      </w:r>
      <w:proofErr w:type="spellEnd"/>
      <w:r w:rsidRPr="00B31519">
        <w:rPr>
          <w:rFonts w:ascii="Arial" w:eastAsia="MS Mincho" w:hAnsi="Arial" w:cs="Arial"/>
          <w:sz w:val="22"/>
        </w:rPr>
        <w:t xml:space="preserve"> :");</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itr</w:t>
      </w:r>
      <w:proofErr w:type="spellEnd"/>
      <w:r w:rsidRPr="00B31519">
        <w:rPr>
          <w:rFonts w:ascii="Arial" w:eastAsia="MS Mincho" w:hAnsi="Arial" w:cs="Arial"/>
          <w:sz w:val="22"/>
        </w:rPr>
        <w:t xml:space="preserve"> = </w:t>
      </w:r>
      <w:proofErr w:type="spellStart"/>
      <w:r w:rsidRPr="00B31519">
        <w:rPr>
          <w:rFonts w:ascii="Arial" w:eastAsia="MS Mincho" w:hAnsi="Arial" w:cs="Arial"/>
          <w:sz w:val="22"/>
        </w:rPr>
        <w:t>al.iterator</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while(</w:t>
      </w:r>
      <w:proofErr w:type="spellStart"/>
      <w:r w:rsidRPr="00B31519">
        <w:rPr>
          <w:rFonts w:ascii="Arial" w:eastAsia="MS Mincho" w:hAnsi="Arial" w:cs="Arial"/>
          <w:sz w:val="22"/>
        </w:rPr>
        <w:t>itr.hasNext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Object element=</w:t>
      </w:r>
      <w:proofErr w:type="spellStart"/>
      <w:r w:rsidRPr="00B31519">
        <w:rPr>
          <w:rFonts w:ascii="Arial" w:eastAsia="MS Mincho" w:hAnsi="Arial" w:cs="Arial"/>
          <w:sz w:val="22"/>
        </w:rPr>
        <w:t>itr.next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w:t>
      </w:r>
      <w:proofErr w:type="spellEnd"/>
      <w:r w:rsidRPr="00B31519">
        <w:rPr>
          <w:rFonts w:ascii="Arial" w:eastAsia="MS Mincho" w:hAnsi="Arial" w:cs="Arial"/>
          <w:sz w:val="22"/>
        </w:rPr>
        <w:t>(element+" ");</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//Now display the list backwards.</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("Modified list backwards :");</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while(</w:t>
      </w:r>
      <w:proofErr w:type="spellStart"/>
      <w:r w:rsidRPr="00B31519">
        <w:rPr>
          <w:rFonts w:ascii="Arial" w:eastAsia="MS Mincho" w:hAnsi="Arial" w:cs="Arial"/>
          <w:sz w:val="22"/>
        </w:rPr>
        <w:t>litr.hasPrevious</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Object element=</w:t>
      </w:r>
      <w:proofErr w:type="spellStart"/>
      <w:r w:rsidRPr="00B31519">
        <w:rPr>
          <w:rFonts w:ascii="Arial" w:eastAsia="MS Mincho" w:hAnsi="Arial" w:cs="Arial"/>
          <w:sz w:val="22"/>
        </w:rPr>
        <w:t>litr.previous</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w:t>
      </w:r>
      <w:proofErr w:type="spellEnd"/>
      <w:r w:rsidRPr="00B31519">
        <w:rPr>
          <w:rFonts w:ascii="Arial" w:eastAsia="MS Mincho" w:hAnsi="Arial" w:cs="Arial"/>
          <w:sz w:val="22"/>
        </w:rPr>
        <w:t>(element+" ");</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lastRenderedPageBreak/>
        <w:t>System.out.println</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Heading3"/>
        <w:spacing w:before="0" w:after="120" w:line="260" w:lineRule="atLeast"/>
        <w:jc w:val="both"/>
        <w:rPr>
          <w:rFonts w:ascii="Arial" w:hAnsi="Arial"/>
          <w:sz w:val="24"/>
          <w:szCs w:val="20"/>
        </w:rPr>
      </w:pPr>
      <w:r w:rsidRPr="00B31519">
        <w:rPr>
          <w:rFonts w:ascii="Arial" w:hAnsi="Arial"/>
          <w:sz w:val="24"/>
          <w:szCs w:val="20"/>
        </w:rPr>
        <w:t>Group Operations</w:t>
      </w:r>
      <w:bookmarkEnd w:id="2"/>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Group operations are tasks done on groups of elements or the entire collection at once: </w:t>
      </w:r>
    </w:p>
    <w:p w:rsidR="00D04B96" w:rsidRPr="00B31519" w:rsidRDefault="00D04B96" w:rsidP="00D04B96">
      <w:pPr>
        <w:numPr>
          <w:ilvl w:val="0"/>
          <w:numId w:val="10"/>
        </w:numPr>
        <w:suppressAutoHyphens/>
        <w:spacing w:after="120" w:line="260" w:lineRule="atLeast"/>
        <w:jc w:val="both"/>
        <w:rPr>
          <w:rStyle w:val="HTMLCode"/>
          <w:rFonts w:ascii="Arial" w:eastAsiaTheme="minorHAnsi" w:hAnsi="Arial" w:cs="Arial"/>
          <w:sz w:val="22"/>
        </w:rPr>
      </w:pPr>
      <w:proofErr w:type="spellStart"/>
      <w:r w:rsidRPr="00B31519">
        <w:rPr>
          <w:rStyle w:val="HTMLCode"/>
          <w:rFonts w:ascii="Arial" w:eastAsiaTheme="minorHAnsi" w:hAnsi="Arial" w:cs="Arial"/>
          <w:sz w:val="22"/>
        </w:rPr>
        <w:t>boolean</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containsAll</w:t>
      </w:r>
      <w:proofErr w:type="spellEnd"/>
      <w:r w:rsidRPr="00B31519">
        <w:rPr>
          <w:rStyle w:val="HTMLCode"/>
          <w:rFonts w:ascii="Arial" w:eastAsiaTheme="minorHAnsi" w:hAnsi="Arial" w:cs="Arial"/>
          <w:sz w:val="22"/>
        </w:rPr>
        <w:t xml:space="preserve">(Collection collection) </w:t>
      </w:r>
    </w:p>
    <w:p w:rsidR="00D04B96" w:rsidRPr="00B31519" w:rsidRDefault="00D04B96" w:rsidP="00D04B96">
      <w:pPr>
        <w:numPr>
          <w:ilvl w:val="0"/>
          <w:numId w:val="10"/>
        </w:numPr>
        <w:suppressAutoHyphens/>
        <w:spacing w:after="120" w:line="260" w:lineRule="atLeast"/>
        <w:jc w:val="both"/>
        <w:rPr>
          <w:rStyle w:val="HTMLCode"/>
          <w:rFonts w:ascii="Arial" w:eastAsiaTheme="minorHAnsi" w:hAnsi="Arial" w:cs="Arial"/>
          <w:sz w:val="22"/>
        </w:rPr>
      </w:pPr>
      <w:proofErr w:type="spellStart"/>
      <w:r w:rsidRPr="00B31519">
        <w:rPr>
          <w:rStyle w:val="HTMLCode"/>
          <w:rFonts w:ascii="Arial" w:eastAsiaTheme="minorHAnsi" w:hAnsi="Arial" w:cs="Arial"/>
          <w:sz w:val="22"/>
        </w:rPr>
        <w:t>boolean</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addAll</w:t>
      </w:r>
      <w:proofErr w:type="spellEnd"/>
      <w:r w:rsidRPr="00B31519">
        <w:rPr>
          <w:rStyle w:val="HTMLCode"/>
          <w:rFonts w:ascii="Arial" w:eastAsiaTheme="minorHAnsi" w:hAnsi="Arial" w:cs="Arial"/>
          <w:sz w:val="22"/>
        </w:rPr>
        <w:t xml:space="preserve">(Collection collection) </w:t>
      </w:r>
    </w:p>
    <w:p w:rsidR="00D04B96" w:rsidRPr="00B31519" w:rsidRDefault="00D04B96" w:rsidP="00D04B96">
      <w:pPr>
        <w:numPr>
          <w:ilvl w:val="0"/>
          <w:numId w:val="10"/>
        </w:numPr>
        <w:suppressAutoHyphens/>
        <w:spacing w:after="120" w:line="260" w:lineRule="atLeast"/>
        <w:jc w:val="both"/>
        <w:rPr>
          <w:rStyle w:val="HTMLCode"/>
          <w:rFonts w:ascii="Arial" w:eastAsiaTheme="minorHAnsi" w:hAnsi="Arial" w:cs="Arial"/>
          <w:sz w:val="22"/>
        </w:rPr>
      </w:pPr>
      <w:r w:rsidRPr="00B31519">
        <w:rPr>
          <w:rStyle w:val="HTMLCode"/>
          <w:rFonts w:ascii="Arial" w:eastAsiaTheme="minorHAnsi" w:hAnsi="Arial" w:cs="Arial"/>
          <w:sz w:val="22"/>
        </w:rPr>
        <w:t xml:space="preserve">void clear() </w:t>
      </w:r>
    </w:p>
    <w:p w:rsidR="00D04B96" w:rsidRPr="00B31519" w:rsidRDefault="00D04B96" w:rsidP="00D04B96">
      <w:pPr>
        <w:numPr>
          <w:ilvl w:val="0"/>
          <w:numId w:val="10"/>
        </w:numPr>
        <w:suppressAutoHyphens/>
        <w:spacing w:after="120" w:line="260" w:lineRule="atLeast"/>
        <w:jc w:val="both"/>
        <w:rPr>
          <w:rStyle w:val="HTMLCode"/>
          <w:rFonts w:ascii="Arial" w:eastAsiaTheme="minorHAnsi" w:hAnsi="Arial" w:cs="Arial"/>
          <w:sz w:val="22"/>
        </w:rPr>
      </w:pPr>
      <w:r w:rsidRPr="00B31519">
        <w:rPr>
          <w:rStyle w:val="HTMLCode"/>
          <w:rFonts w:ascii="Arial" w:eastAsiaTheme="minorHAnsi" w:hAnsi="Arial" w:cs="Arial"/>
          <w:sz w:val="22"/>
        </w:rPr>
        <w:t xml:space="preserve">void </w:t>
      </w:r>
      <w:proofErr w:type="spellStart"/>
      <w:r w:rsidRPr="00B31519">
        <w:rPr>
          <w:rStyle w:val="HTMLCode"/>
          <w:rFonts w:ascii="Arial" w:eastAsiaTheme="minorHAnsi" w:hAnsi="Arial" w:cs="Arial"/>
          <w:sz w:val="22"/>
        </w:rPr>
        <w:t>removeAll</w:t>
      </w:r>
      <w:proofErr w:type="spellEnd"/>
      <w:r w:rsidRPr="00B31519">
        <w:rPr>
          <w:rStyle w:val="HTMLCode"/>
          <w:rFonts w:ascii="Arial" w:eastAsiaTheme="minorHAnsi" w:hAnsi="Arial" w:cs="Arial"/>
          <w:sz w:val="22"/>
        </w:rPr>
        <w:t xml:space="preserve">(Collection collection) </w:t>
      </w:r>
    </w:p>
    <w:p w:rsidR="00D04B96" w:rsidRPr="00B31519" w:rsidRDefault="00D04B96" w:rsidP="00D04B96">
      <w:pPr>
        <w:numPr>
          <w:ilvl w:val="0"/>
          <w:numId w:val="10"/>
        </w:numPr>
        <w:suppressAutoHyphens/>
        <w:spacing w:after="120" w:line="260" w:lineRule="atLeast"/>
        <w:jc w:val="both"/>
        <w:rPr>
          <w:rStyle w:val="HTMLCode"/>
          <w:rFonts w:ascii="Arial" w:eastAsiaTheme="minorHAnsi" w:hAnsi="Arial" w:cs="Arial"/>
          <w:sz w:val="22"/>
        </w:rPr>
      </w:pPr>
      <w:r w:rsidRPr="00B31519">
        <w:rPr>
          <w:rStyle w:val="HTMLCode"/>
          <w:rFonts w:ascii="Arial" w:eastAsiaTheme="minorHAnsi" w:hAnsi="Arial" w:cs="Arial"/>
          <w:sz w:val="22"/>
        </w:rPr>
        <w:t xml:space="preserve">void </w:t>
      </w:r>
      <w:proofErr w:type="spellStart"/>
      <w:r w:rsidRPr="00B31519">
        <w:rPr>
          <w:rStyle w:val="HTMLCode"/>
          <w:rFonts w:ascii="Arial" w:eastAsiaTheme="minorHAnsi" w:hAnsi="Arial" w:cs="Arial"/>
          <w:sz w:val="22"/>
        </w:rPr>
        <w:t>retainAll</w:t>
      </w:r>
      <w:proofErr w:type="spellEnd"/>
      <w:r w:rsidRPr="00B31519">
        <w:rPr>
          <w:rStyle w:val="HTMLCode"/>
          <w:rFonts w:ascii="Arial" w:eastAsiaTheme="minorHAnsi" w:hAnsi="Arial" w:cs="Arial"/>
          <w:sz w:val="22"/>
        </w:rPr>
        <w:t xml:space="preserve">(Collection collection)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w:t>
      </w:r>
      <w:proofErr w:type="spellStart"/>
      <w:r w:rsidRPr="00B31519">
        <w:rPr>
          <w:rFonts w:ascii="Arial" w:hAnsi="Arial" w:cs="Arial"/>
          <w:sz w:val="22"/>
        </w:rPr>
        <w:t>containsAll</w:t>
      </w:r>
      <w:proofErr w:type="spellEnd"/>
      <w:r w:rsidRPr="00B31519">
        <w:rPr>
          <w:rFonts w:ascii="Arial" w:hAnsi="Arial" w:cs="Arial"/>
          <w:sz w:val="22"/>
        </w:rPr>
        <w:t xml:space="preserve">() method tells you whether the current collection contains all the elements of another collection, a subset. The remaining methods are optional, in that a specific collection might not support the altering of the collection.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w:t>
      </w:r>
      <w:proofErr w:type="spellStart"/>
      <w:r w:rsidRPr="00B31519">
        <w:rPr>
          <w:rFonts w:ascii="Arial" w:hAnsi="Arial" w:cs="Arial"/>
          <w:sz w:val="22"/>
        </w:rPr>
        <w:t>addAll</w:t>
      </w:r>
      <w:proofErr w:type="spellEnd"/>
      <w:r w:rsidRPr="00B31519">
        <w:rPr>
          <w:rFonts w:ascii="Arial" w:hAnsi="Arial" w:cs="Arial"/>
          <w:sz w:val="22"/>
        </w:rPr>
        <w:t xml:space="preserve">() method ensures the addition of all elements from another collection to the current collection, usually a union.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clear() method removes all elements from the current collection.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w:t>
      </w:r>
      <w:proofErr w:type="spellStart"/>
      <w:r w:rsidRPr="00B31519">
        <w:rPr>
          <w:rFonts w:ascii="Arial" w:hAnsi="Arial" w:cs="Arial"/>
          <w:sz w:val="22"/>
        </w:rPr>
        <w:t>removeAll</w:t>
      </w:r>
      <w:proofErr w:type="spellEnd"/>
      <w:r w:rsidRPr="00B31519">
        <w:rPr>
          <w:rFonts w:ascii="Arial" w:hAnsi="Arial" w:cs="Arial"/>
          <w:sz w:val="22"/>
        </w:rPr>
        <w:t xml:space="preserve">() method is like clear() but only removes a subset of elements.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w:t>
      </w:r>
      <w:proofErr w:type="spellStart"/>
      <w:r w:rsidRPr="00B31519">
        <w:rPr>
          <w:rFonts w:ascii="Arial" w:hAnsi="Arial" w:cs="Arial"/>
          <w:sz w:val="22"/>
        </w:rPr>
        <w:t>retainAll</w:t>
      </w:r>
      <w:proofErr w:type="spellEnd"/>
      <w:r w:rsidRPr="00B31519">
        <w:rPr>
          <w:rFonts w:ascii="Arial" w:hAnsi="Arial" w:cs="Arial"/>
          <w:sz w:val="22"/>
        </w:rPr>
        <w:t xml:space="preserve">() method is similar to the </w:t>
      </w:r>
      <w:proofErr w:type="spellStart"/>
      <w:r w:rsidRPr="00B31519">
        <w:rPr>
          <w:rFonts w:ascii="Arial" w:hAnsi="Arial" w:cs="Arial"/>
          <w:sz w:val="22"/>
        </w:rPr>
        <w:t>removeAll</w:t>
      </w:r>
      <w:proofErr w:type="spellEnd"/>
      <w:r w:rsidRPr="00B31519">
        <w:rPr>
          <w:rFonts w:ascii="Arial" w:hAnsi="Arial" w:cs="Arial"/>
          <w:sz w:val="22"/>
        </w:rPr>
        <w:t xml:space="preserve">() method, but does what might be perceived as the opposite. It removes from the current collection those elements not in the other collection, an intersection.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The remaining two interface methods, which convert a Collection to an array, will be discussed later.</w:t>
      </w:r>
    </w:p>
    <w:p w:rsidR="00D04B96" w:rsidRPr="00B31519" w:rsidRDefault="00D04B96" w:rsidP="00D04B96">
      <w:pPr>
        <w:pStyle w:val="Heading3"/>
        <w:spacing w:before="0" w:after="120" w:line="260" w:lineRule="atLeast"/>
        <w:jc w:val="both"/>
        <w:rPr>
          <w:rFonts w:ascii="Arial" w:hAnsi="Arial"/>
          <w:sz w:val="24"/>
          <w:szCs w:val="20"/>
        </w:rPr>
      </w:pPr>
      <w:bookmarkStart w:id="3" w:name="AbstractCollectionClass"/>
      <w:proofErr w:type="spellStart"/>
      <w:r w:rsidRPr="00B31519">
        <w:rPr>
          <w:rFonts w:ascii="Arial" w:hAnsi="Arial"/>
          <w:sz w:val="24"/>
          <w:szCs w:val="20"/>
        </w:rPr>
        <w:t>AbstractCollection</w:t>
      </w:r>
      <w:proofErr w:type="spellEnd"/>
      <w:r w:rsidRPr="00B31519">
        <w:rPr>
          <w:rFonts w:ascii="Arial" w:hAnsi="Arial"/>
          <w:sz w:val="24"/>
          <w:szCs w:val="20"/>
        </w:rPr>
        <w:t xml:space="preserve"> Class</w:t>
      </w:r>
      <w:bookmarkEnd w:id="3"/>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w:t>
      </w:r>
      <w:proofErr w:type="spellStart"/>
      <w:r w:rsidRPr="00B31519">
        <w:rPr>
          <w:rFonts w:ascii="Arial" w:hAnsi="Arial" w:cs="Arial"/>
          <w:sz w:val="22"/>
        </w:rPr>
        <w:t>AbstractCollection</w:t>
      </w:r>
      <w:proofErr w:type="spellEnd"/>
      <w:r w:rsidRPr="00B31519">
        <w:rPr>
          <w:rFonts w:ascii="Arial" w:hAnsi="Arial" w:cs="Arial"/>
          <w:sz w:val="22"/>
        </w:rPr>
        <w:t xml:space="preserve"> class provides the foundation for the concrete collection framework classes. While you can implement all the methods of the Collection interface yourself, the </w:t>
      </w:r>
      <w:proofErr w:type="spellStart"/>
      <w:r w:rsidRPr="00B31519">
        <w:rPr>
          <w:rFonts w:ascii="Arial" w:hAnsi="Arial" w:cs="Arial"/>
          <w:sz w:val="22"/>
        </w:rPr>
        <w:t>AbstractCollection</w:t>
      </w:r>
      <w:proofErr w:type="spellEnd"/>
      <w:r w:rsidRPr="00B31519">
        <w:rPr>
          <w:rFonts w:ascii="Arial" w:hAnsi="Arial" w:cs="Arial"/>
          <w:sz w:val="22"/>
        </w:rPr>
        <w:t xml:space="preserve"> class provides implementations for all the methods, except for the </w:t>
      </w:r>
      <w:proofErr w:type="spellStart"/>
      <w:r w:rsidRPr="00B31519">
        <w:rPr>
          <w:rFonts w:ascii="Arial" w:hAnsi="Arial" w:cs="Arial"/>
          <w:sz w:val="22"/>
        </w:rPr>
        <w:t>iterator</w:t>
      </w:r>
      <w:proofErr w:type="spellEnd"/>
      <w:r w:rsidRPr="00B31519">
        <w:rPr>
          <w:rFonts w:ascii="Arial" w:hAnsi="Arial" w:cs="Arial"/>
          <w:sz w:val="22"/>
        </w:rPr>
        <w:t>() and size() methods, which are implemented in the appropriate subclass. Optional methods like add() will throw an exception if the subclass doesn't override the behavior.</w:t>
      </w:r>
    </w:p>
    <w:p w:rsidR="00D04B96" w:rsidRPr="00B31519" w:rsidRDefault="00D04B96" w:rsidP="00D04B96">
      <w:pPr>
        <w:pStyle w:val="Heading3"/>
        <w:spacing w:before="0" w:after="120" w:line="260" w:lineRule="atLeast"/>
        <w:jc w:val="both"/>
        <w:rPr>
          <w:rFonts w:ascii="Arial" w:hAnsi="Arial"/>
          <w:sz w:val="24"/>
          <w:szCs w:val="20"/>
        </w:rPr>
      </w:pPr>
      <w:bookmarkStart w:id="4" w:name="CollectionFrameworkDesignConcerns"/>
      <w:r w:rsidRPr="00B31519">
        <w:rPr>
          <w:rFonts w:ascii="Arial" w:hAnsi="Arial"/>
          <w:sz w:val="24"/>
          <w:szCs w:val="20"/>
        </w:rPr>
        <w:t>Collection Framework Design Concerns</w:t>
      </w:r>
      <w:bookmarkEnd w:id="4"/>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While creating the Collections Framework, the Sun development team had to provide flexible interfaces that manipulated groups of elements. To keep the design simple, the interfaces define all the methods an implementation class may provide. However, some of the interface methods are optional. Because an interface implementation must provide implementations for all the interface methods, there needed to be a way for a caller to know if an optional method is not supported. The manner the framework development team chose to signal callers when an optional method is called was to throw an </w:t>
      </w:r>
      <w:proofErr w:type="spellStart"/>
      <w:r w:rsidRPr="00B31519">
        <w:rPr>
          <w:rFonts w:ascii="Arial" w:hAnsi="Arial" w:cs="Arial"/>
          <w:sz w:val="22"/>
        </w:rPr>
        <w:t>UnsupportedOperationException</w:t>
      </w:r>
      <w:proofErr w:type="spellEnd"/>
      <w:r w:rsidRPr="00B31519">
        <w:rPr>
          <w:rFonts w:ascii="Arial" w:hAnsi="Arial" w:cs="Arial"/>
          <w:sz w:val="22"/>
        </w:rPr>
        <w:t xml:space="preserve"> exception. If while using a collection, an </w:t>
      </w:r>
      <w:proofErr w:type="spellStart"/>
      <w:r w:rsidRPr="00B31519">
        <w:rPr>
          <w:rFonts w:ascii="Arial" w:hAnsi="Arial" w:cs="Arial"/>
          <w:sz w:val="22"/>
        </w:rPr>
        <w:t>UnsupportedOperationException</w:t>
      </w:r>
      <w:proofErr w:type="spellEnd"/>
      <w:r w:rsidRPr="00B31519">
        <w:rPr>
          <w:rFonts w:ascii="Arial" w:hAnsi="Arial" w:cs="Arial"/>
          <w:sz w:val="22"/>
        </w:rPr>
        <w:t xml:space="preserve"> is thrown while trying to add to a read-only collection, then it indicates that the operation failed because it is not </w:t>
      </w:r>
      <w:proofErr w:type="spellStart"/>
      <w:r w:rsidRPr="00B31519">
        <w:rPr>
          <w:rFonts w:ascii="Arial" w:hAnsi="Arial" w:cs="Arial"/>
          <w:sz w:val="22"/>
        </w:rPr>
        <w:t>supported.Yhe</w:t>
      </w:r>
      <w:proofErr w:type="spellEnd"/>
      <w:r w:rsidRPr="00B31519">
        <w:rPr>
          <w:rFonts w:ascii="Arial" w:hAnsi="Arial" w:cs="Arial"/>
          <w:sz w:val="22"/>
        </w:rPr>
        <w:t xml:space="preserve"> </w:t>
      </w:r>
      <w:proofErr w:type="spellStart"/>
      <w:r w:rsidRPr="00B31519">
        <w:rPr>
          <w:rFonts w:ascii="Arial" w:hAnsi="Arial" w:cs="Arial"/>
          <w:sz w:val="22"/>
        </w:rPr>
        <w:t>UnsupportedOperationException</w:t>
      </w:r>
      <w:proofErr w:type="spellEnd"/>
      <w:r w:rsidRPr="00B31519">
        <w:rPr>
          <w:rFonts w:ascii="Arial" w:hAnsi="Arial" w:cs="Arial"/>
          <w:sz w:val="22"/>
        </w:rPr>
        <w:t xml:space="preserve"> class is an extension of the </w:t>
      </w:r>
      <w:proofErr w:type="spellStart"/>
      <w:r w:rsidRPr="00B31519">
        <w:rPr>
          <w:rFonts w:ascii="Arial" w:hAnsi="Arial" w:cs="Arial"/>
          <w:sz w:val="22"/>
        </w:rPr>
        <w:t>RuntimeException</w:t>
      </w:r>
      <w:proofErr w:type="spellEnd"/>
      <w:r w:rsidRPr="00B31519">
        <w:rPr>
          <w:rFonts w:ascii="Arial" w:hAnsi="Arial" w:cs="Arial"/>
          <w:sz w:val="22"/>
        </w:rPr>
        <w:t xml:space="preserve"> class. </w:t>
      </w:r>
    </w:p>
    <w:p w:rsidR="00D04B96" w:rsidRPr="00B31519" w:rsidRDefault="00D04B96" w:rsidP="00D04B96">
      <w:pPr>
        <w:pStyle w:val="NormalWeb"/>
        <w:spacing w:before="0" w:after="240" w:line="260" w:lineRule="atLeast"/>
        <w:jc w:val="both"/>
        <w:rPr>
          <w:rFonts w:ascii="Arial" w:hAnsi="Arial" w:cs="Arial"/>
          <w:sz w:val="22"/>
        </w:rPr>
      </w:pPr>
      <w:r w:rsidRPr="00B31519">
        <w:rPr>
          <w:rFonts w:ascii="Arial" w:hAnsi="Arial" w:cs="Arial"/>
          <w:sz w:val="22"/>
        </w:rPr>
        <w:lastRenderedPageBreak/>
        <w:t xml:space="preserve">In addition to handling optional operations with a runtime exception, the </w:t>
      </w:r>
      <w:proofErr w:type="spellStart"/>
      <w:r w:rsidRPr="00B31519">
        <w:rPr>
          <w:rFonts w:ascii="Arial" w:hAnsi="Arial" w:cs="Arial"/>
          <w:sz w:val="22"/>
        </w:rPr>
        <w:t>iterators</w:t>
      </w:r>
      <w:proofErr w:type="spellEnd"/>
      <w:r w:rsidRPr="00B31519">
        <w:rPr>
          <w:rFonts w:ascii="Arial" w:hAnsi="Arial" w:cs="Arial"/>
          <w:sz w:val="22"/>
        </w:rPr>
        <w:t xml:space="preserve"> for the concrete collection implementations are fail-fast. That means that if you are using an </w:t>
      </w:r>
      <w:proofErr w:type="spellStart"/>
      <w:r w:rsidRPr="00B31519">
        <w:rPr>
          <w:rFonts w:ascii="Arial" w:hAnsi="Arial" w:cs="Arial"/>
          <w:sz w:val="22"/>
        </w:rPr>
        <w:t>Iterator</w:t>
      </w:r>
      <w:proofErr w:type="spellEnd"/>
      <w:r w:rsidRPr="00B31519">
        <w:rPr>
          <w:rFonts w:ascii="Arial" w:hAnsi="Arial" w:cs="Arial"/>
          <w:sz w:val="22"/>
        </w:rPr>
        <w:t xml:space="preserve"> to traverse a collection while underlying collection is being modified by another thread, then the </w:t>
      </w:r>
      <w:proofErr w:type="spellStart"/>
      <w:r w:rsidRPr="00B31519">
        <w:rPr>
          <w:rFonts w:ascii="Arial" w:hAnsi="Arial" w:cs="Arial"/>
          <w:sz w:val="22"/>
        </w:rPr>
        <w:t>Iterator</w:t>
      </w:r>
      <w:proofErr w:type="spellEnd"/>
      <w:r w:rsidRPr="00B31519">
        <w:rPr>
          <w:rFonts w:ascii="Arial" w:hAnsi="Arial" w:cs="Arial"/>
          <w:sz w:val="22"/>
        </w:rPr>
        <w:t xml:space="preserve"> fails immediately by throwing a </w:t>
      </w:r>
      <w:proofErr w:type="spellStart"/>
      <w:r w:rsidRPr="00B31519">
        <w:rPr>
          <w:rFonts w:ascii="Arial" w:hAnsi="Arial" w:cs="Arial"/>
          <w:sz w:val="22"/>
        </w:rPr>
        <w:t>ConcurrentModificationException</w:t>
      </w:r>
      <w:proofErr w:type="spellEnd"/>
      <w:r w:rsidRPr="00B31519">
        <w:rPr>
          <w:rFonts w:ascii="Arial" w:hAnsi="Arial" w:cs="Arial"/>
          <w:sz w:val="22"/>
        </w:rPr>
        <w:t xml:space="preserve"> (another </w:t>
      </w:r>
      <w:proofErr w:type="spellStart"/>
      <w:r w:rsidRPr="00B31519">
        <w:rPr>
          <w:rFonts w:ascii="Arial" w:hAnsi="Arial" w:cs="Arial"/>
          <w:sz w:val="22"/>
        </w:rPr>
        <w:t>RuntimeException</w:t>
      </w:r>
      <w:proofErr w:type="spellEnd"/>
      <w:r w:rsidRPr="00B31519">
        <w:rPr>
          <w:rFonts w:ascii="Arial" w:hAnsi="Arial" w:cs="Arial"/>
          <w:sz w:val="22"/>
        </w:rPr>
        <w:t xml:space="preserve">). That means the next time an </w:t>
      </w:r>
      <w:proofErr w:type="spellStart"/>
      <w:r w:rsidRPr="00B31519">
        <w:rPr>
          <w:rFonts w:ascii="Arial" w:hAnsi="Arial" w:cs="Arial"/>
          <w:sz w:val="22"/>
        </w:rPr>
        <w:t>Iterator</w:t>
      </w:r>
      <w:proofErr w:type="spellEnd"/>
      <w:r w:rsidRPr="00B31519">
        <w:rPr>
          <w:rFonts w:ascii="Arial" w:hAnsi="Arial" w:cs="Arial"/>
          <w:sz w:val="22"/>
        </w:rPr>
        <w:t xml:space="preserve"> method is called, and the underlying collection has been modified, the </w:t>
      </w:r>
      <w:proofErr w:type="spellStart"/>
      <w:r w:rsidRPr="00B31519">
        <w:rPr>
          <w:rFonts w:ascii="Arial" w:hAnsi="Arial" w:cs="Arial"/>
          <w:sz w:val="22"/>
        </w:rPr>
        <w:t>ConcurrentModificationException</w:t>
      </w:r>
      <w:proofErr w:type="spellEnd"/>
      <w:r w:rsidRPr="00B31519">
        <w:rPr>
          <w:rFonts w:ascii="Arial" w:hAnsi="Arial" w:cs="Arial"/>
          <w:sz w:val="22"/>
        </w:rPr>
        <w:t xml:space="preserve"> exception gets thrown.</w:t>
      </w:r>
    </w:p>
    <w:p w:rsidR="00D04B96" w:rsidRPr="00B31519" w:rsidRDefault="00D04B96" w:rsidP="00D04B96">
      <w:pPr>
        <w:pStyle w:val="Heading3"/>
        <w:spacing w:before="0" w:after="240" w:line="260" w:lineRule="atLeast"/>
        <w:jc w:val="both"/>
        <w:rPr>
          <w:rFonts w:ascii="Arial" w:hAnsi="Arial"/>
          <w:sz w:val="28"/>
          <w:szCs w:val="20"/>
        </w:rPr>
      </w:pPr>
      <w:bookmarkStart w:id="5" w:name="SetInterface"/>
      <w:r w:rsidRPr="00B31519">
        <w:rPr>
          <w:rFonts w:ascii="Arial" w:hAnsi="Arial"/>
          <w:sz w:val="28"/>
          <w:szCs w:val="20"/>
        </w:rPr>
        <w:t>Set Interface</w:t>
      </w:r>
      <w:bookmarkEnd w:id="5"/>
    </w:p>
    <w:p w:rsidR="00D04B96" w:rsidRPr="00B31519" w:rsidRDefault="00D04B96" w:rsidP="00D04B96">
      <w:pPr>
        <w:pStyle w:val="NormalWeb"/>
        <w:spacing w:before="0" w:after="0" w:line="260" w:lineRule="atLeast"/>
        <w:jc w:val="both"/>
        <w:rPr>
          <w:rFonts w:ascii="Arial" w:hAnsi="Arial" w:cs="Arial"/>
          <w:sz w:val="22"/>
        </w:rPr>
      </w:pPr>
      <w:r w:rsidRPr="00B31519">
        <w:rPr>
          <w:rFonts w:ascii="Arial" w:hAnsi="Arial" w:cs="Arial"/>
          <w:sz w:val="22"/>
        </w:rPr>
        <w:t>The Set interface defines a set and extends the Collection interface. It forbids duplicates within the collection. All the original methods are present and no new methods are introduced. The concrete Set implementation classes rely on the equals() method of the object added to check for equality.</w:t>
      </w:r>
    </w:p>
    <w:p w:rsidR="00D04B96" w:rsidRPr="00B31519" w:rsidRDefault="00D04B96" w:rsidP="00D04B96">
      <w:pPr>
        <w:pStyle w:val="NormalWeb"/>
        <w:spacing w:before="0" w:after="0" w:line="260" w:lineRule="atLeast"/>
        <w:jc w:val="both"/>
        <w:rPr>
          <w:rFonts w:ascii="Arial" w:hAnsi="Arial" w:cs="Arial"/>
          <w:sz w:val="22"/>
        </w:rPr>
      </w:pPr>
    </w:p>
    <w:p w:rsidR="00D04B96" w:rsidRPr="00B31519" w:rsidRDefault="00D04B96" w:rsidP="00D04B96">
      <w:pPr>
        <w:pStyle w:val="NormalWeb"/>
        <w:numPr>
          <w:ilvl w:val="0"/>
          <w:numId w:val="15"/>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add(Object element) </w:t>
      </w:r>
    </w:p>
    <w:p w:rsidR="00D04B96" w:rsidRPr="00B31519" w:rsidRDefault="00D04B96" w:rsidP="00D04B96">
      <w:pPr>
        <w:pStyle w:val="NormalWeb"/>
        <w:numPr>
          <w:ilvl w:val="0"/>
          <w:numId w:val="15"/>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addAll</w:t>
      </w:r>
      <w:proofErr w:type="spellEnd"/>
      <w:r w:rsidRPr="00B31519">
        <w:rPr>
          <w:rFonts w:ascii="Arial" w:hAnsi="Arial" w:cs="Arial"/>
          <w:sz w:val="22"/>
        </w:rPr>
        <w:t xml:space="preserve">(Collection  </w:t>
      </w:r>
      <w:proofErr w:type="spellStart"/>
      <w:r w:rsidRPr="00B31519">
        <w:rPr>
          <w:rFonts w:ascii="Arial" w:hAnsi="Arial" w:cs="Arial"/>
          <w:sz w:val="22"/>
        </w:rPr>
        <w:t>col</w:t>
      </w:r>
      <w:proofErr w:type="spellEnd"/>
      <w:r w:rsidRPr="00B31519">
        <w:rPr>
          <w:rFonts w:ascii="Arial" w:hAnsi="Arial" w:cs="Arial"/>
          <w:sz w:val="22"/>
        </w:rPr>
        <w:t xml:space="preserve">) </w:t>
      </w:r>
    </w:p>
    <w:p w:rsidR="00D04B96" w:rsidRPr="00B31519" w:rsidRDefault="00D04B96" w:rsidP="00D04B96">
      <w:pPr>
        <w:pStyle w:val="NormalWeb"/>
        <w:numPr>
          <w:ilvl w:val="0"/>
          <w:numId w:val="15"/>
        </w:numPr>
        <w:spacing w:before="0" w:after="120" w:line="260" w:lineRule="atLeast"/>
        <w:jc w:val="both"/>
        <w:rPr>
          <w:rFonts w:ascii="Arial" w:hAnsi="Arial" w:cs="Arial"/>
          <w:sz w:val="22"/>
        </w:rPr>
      </w:pPr>
      <w:r w:rsidRPr="00B31519">
        <w:rPr>
          <w:rFonts w:ascii="Arial" w:hAnsi="Arial" w:cs="Arial"/>
          <w:sz w:val="22"/>
        </w:rPr>
        <w:t xml:space="preserve">void clear() </w:t>
      </w:r>
    </w:p>
    <w:p w:rsidR="00D04B96" w:rsidRPr="00B31519" w:rsidRDefault="00D04B96" w:rsidP="00D04B96">
      <w:pPr>
        <w:pStyle w:val="NormalWeb"/>
        <w:numPr>
          <w:ilvl w:val="0"/>
          <w:numId w:val="15"/>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contains(Object  element) </w:t>
      </w:r>
    </w:p>
    <w:p w:rsidR="00D04B96" w:rsidRPr="00B31519" w:rsidRDefault="00D04B96" w:rsidP="00D04B96">
      <w:pPr>
        <w:pStyle w:val="NormalWeb"/>
        <w:numPr>
          <w:ilvl w:val="0"/>
          <w:numId w:val="15"/>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containsAll</w:t>
      </w:r>
      <w:proofErr w:type="spellEnd"/>
      <w:r w:rsidRPr="00B31519">
        <w:rPr>
          <w:rFonts w:ascii="Arial" w:hAnsi="Arial" w:cs="Arial"/>
          <w:sz w:val="22"/>
        </w:rPr>
        <w:t xml:space="preserve">(Collection  </w:t>
      </w:r>
      <w:proofErr w:type="spellStart"/>
      <w:r w:rsidRPr="00B31519">
        <w:rPr>
          <w:rFonts w:ascii="Arial" w:hAnsi="Arial" w:cs="Arial"/>
          <w:sz w:val="22"/>
        </w:rPr>
        <w:t>col</w:t>
      </w:r>
      <w:proofErr w:type="spellEnd"/>
      <w:r w:rsidRPr="00B31519">
        <w:rPr>
          <w:rFonts w:ascii="Arial" w:hAnsi="Arial" w:cs="Arial"/>
          <w:sz w:val="22"/>
        </w:rPr>
        <w:t xml:space="preserve">) </w:t>
      </w:r>
    </w:p>
    <w:p w:rsidR="00D04B96" w:rsidRPr="00B31519" w:rsidRDefault="00D04B96" w:rsidP="00D04B96">
      <w:pPr>
        <w:pStyle w:val="NormalWeb"/>
        <w:numPr>
          <w:ilvl w:val="0"/>
          <w:numId w:val="15"/>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equals(Object  object) </w:t>
      </w:r>
    </w:p>
    <w:p w:rsidR="00D04B96" w:rsidRPr="00B31519" w:rsidRDefault="00D04B96" w:rsidP="00D04B96">
      <w:pPr>
        <w:pStyle w:val="NormalWeb"/>
        <w:numPr>
          <w:ilvl w:val="0"/>
          <w:numId w:val="15"/>
        </w:numPr>
        <w:spacing w:before="0" w:after="120" w:line="260" w:lineRule="atLeast"/>
        <w:jc w:val="both"/>
        <w:rPr>
          <w:rFonts w:ascii="Arial" w:hAnsi="Arial" w:cs="Arial"/>
          <w:sz w:val="22"/>
        </w:rPr>
      </w:pPr>
      <w:proofErr w:type="spellStart"/>
      <w:r w:rsidRPr="00B31519">
        <w:rPr>
          <w:rFonts w:ascii="Arial" w:hAnsi="Arial" w:cs="Arial"/>
          <w:sz w:val="22"/>
        </w:rPr>
        <w:t>int</w:t>
      </w:r>
      <w:proofErr w:type="spellEnd"/>
      <w:r w:rsidRPr="00B31519">
        <w:rPr>
          <w:rFonts w:ascii="Arial" w:hAnsi="Arial" w:cs="Arial"/>
          <w:sz w:val="22"/>
        </w:rPr>
        <w:t xml:space="preserve"> </w:t>
      </w:r>
      <w:proofErr w:type="spellStart"/>
      <w:r w:rsidRPr="00B31519">
        <w:rPr>
          <w:rFonts w:ascii="Arial" w:hAnsi="Arial" w:cs="Arial"/>
          <w:sz w:val="22"/>
        </w:rPr>
        <w:t>hashCode</w:t>
      </w:r>
      <w:proofErr w:type="spellEnd"/>
      <w:r w:rsidRPr="00B31519">
        <w:rPr>
          <w:rFonts w:ascii="Arial" w:hAnsi="Arial" w:cs="Arial"/>
          <w:sz w:val="22"/>
        </w:rPr>
        <w:t xml:space="preserve">() </w:t>
      </w:r>
    </w:p>
    <w:p w:rsidR="00D04B96" w:rsidRPr="00B31519" w:rsidRDefault="00D04B96" w:rsidP="00D04B96">
      <w:pPr>
        <w:pStyle w:val="NormalWeb"/>
        <w:numPr>
          <w:ilvl w:val="0"/>
          <w:numId w:val="15"/>
        </w:numPr>
        <w:spacing w:before="0" w:after="120" w:line="260" w:lineRule="atLeast"/>
        <w:jc w:val="both"/>
        <w:rPr>
          <w:rFonts w:ascii="Arial" w:hAnsi="Arial" w:cs="Arial"/>
          <w:sz w:val="22"/>
        </w:rPr>
      </w:pPr>
      <w:proofErr w:type="spellStart"/>
      <w:r w:rsidRPr="00B31519">
        <w:rPr>
          <w:rFonts w:ascii="Arial" w:hAnsi="Arial" w:cs="Arial"/>
          <w:sz w:val="22"/>
        </w:rPr>
        <w:t>Iterator</w:t>
      </w:r>
      <w:proofErr w:type="spellEnd"/>
      <w:r w:rsidRPr="00B31519">
        <w:rPr>
          <w:rFonts w:ascii="Arial" w:hAnsi="Arial" w:cs="Arial"/>
          <w:sz w:val="22"/>
        </w:rPr>
        <w:t xml:space="preserve"> </w:t>
      </w:r>
      <w:proofErr w:type="spellStart"/>
      <w:r w:rsidRPr="00B31519">
        <w:rPr>
          <w:rFonts w:ascii="Arial" w:hAnsi="Arial" w:cs="Arial"/>
          <w:sz w:val="22"/>
        </w:rPr>
        <w:t>iterator</w:t>
      </w:r>
      <w:proofErr w:type="spellEnd"/>
      <w:r w:rsidRPr="00B31519">
        <w:rPr>
          <w:rFonts w:ascii="Arial" w:hAnsi="Arial" w:cs="Arial"/>
          <w:sz w:val="22"/>
        </w:rPr>
        <w:t xml:space="preserve">() </w:t>
      </w:r>
    </w:p>
    <w:p w:rsidR="00D04B96" w:rsidRPr="00B31519" w:rsidRDefault="00D04B96" w:rsidP="00D04B96">
      <w:pPr>
        <w:pStyle w:val="NormalWeb"/>
        <w:numPr>
          <w:ilvl w:val="0"/>
          <w:numId w:val="15"/>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remove(Object  element) </w:t>
      </w:r>
    </w:p>
    <w:p w:rsidR="00D04B96" w:rsidRPr="00B31519" w:rsidRDefault="00D04B96" w:rsidP="00D04B96">
      <w:pPr>
        <w:pStyle w:val="NormalWeb"/>
        <w:numPr>
          <w:ilvl w:val="0"/>
          <w:numId w:val="15"/>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removeAll</w:t>
      </w:r>
      <w:proofErr w:type="spellEnd"/>
      <w:r w:rsidRPr="00B31519">
        <w:rPr>
          <w:rFonts w:ascii="Arial" w:hAnsi="Arial" w:cs="Arial"/>
          <w:sz w:val="22"/>
        </w:rPr>
        <w:t xml:space="preserve">(Collection  </w:t>
      </w:r>
      <w:proofErr w:type="spellStart"/>
      <w:r w:rsidRPr="00B31519">
        <w:rPr>
          <w:rFonts w:ascii="Arial" w:hAnsi="Arial" w:cs="Arial"/>
          <w:sz w:val="22"/>
        </w:rPr>
        <w:t>col</w:t>
      </w:r>
      <w:proofErr w:type="spellEnd"/>
      <w:r w:rsidRPr="00B31519">
        <w:rPr>
          <w:rFonts w:ascii="Arial" w:hAnsi="Arial" w:cs="Arial"/>
          <w:sz w:val="22"/>
        </w:rPr>
        <w:t xml:space="preserve">)  </w:t>
      </w:r>
    </w:p>
    <w:p w:rsidR="00D04B96" w:rsidRPr="00B31519" w:rsidRDefault="00D04B96" w:rsidP="00D04B96">
      <w:pPr>
        <w:pStyle w:val="NormalWeb"/>
        <w:numPr>
          <w:ilvl w:val="0"/>
          <w:numId w:val="15"/>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retainAll</w:t>
      </w:r>
      <w:proofErr w:type="spellEnd"/>
      <w:r w:rsidRPr="00B31519">
        <w:rPr>
          <w:rFonts w:ascii="Arial" w:hAnsi="Arial" w:cs="Arial"/>
          <w:sz w:val="22"/>
        </w:rPr>
        <w:t xml:space="preserve">(Collection  </w:t>
      </w:r>
      <w:proofErr w:type="spellStart"/>
      <w:r w:rsidRPr="00B31519">
        <w:rPr>
          <w:rFonts w:ascii="Arial" w:hAnsi="Arial" w:cs="Arial"/>
          <w:sz w:val="22"/>
        </w:rPr>
        <w:t>col</w:t>
      </w:r>
      <w:proofErr w:type="spellEnd"/>
      <w:r w:rsidRPr="00B31519">
        <w:rPr>
          <w:rFonts w:ascii="Arial" w:hAnsi="Arial" w:cs="Arial"/>
          <w:sz w:val="22"/>
        </w:rPr>
        <w:t xml:space="preserve">)  </w:t>
      </w:r>
    </w:p>
    <w:p w:rsidR="00D04B96" w:rsidRPr="00B31519" w:rsidRDefault="00D04B96" w:rsidP="00D04B96">
      <w:pPr>
        <w:pStyle w:val="NormalWeb"/>
        <w:numPr>
          <w:ilvl w:val="0"/>
          <w:numId w:val="15"/>
        </w:numPr>
        <w:spacing w:before="0" w:after="120" w:line="260" w:lineRule="atLeast"/>
        <w:jc w:val="both"/>
        <w:rPr>
          <w:rFonts w:ascii="Arial" w:hAnsi="Arial" w:cs="Arial"/>
          <w:sz w:val="22"/>
        </w:rPr>
      </w:pPr>
      <w:proofErr w:type="spellStart"/>
      <w:r w:rsidRPr="00B31519">
        <w:rPr>
          <w:rFonts w:ascii="Arial" w:hAnsi="Arial" w:cs="Arial"/>
          <w:sz w:val="22"/>
        </w:rPr>
        <w:t>int</w:t>
      </w:r>
      <w:proofErr w:type="spellEnd"/>
      <w:r w:rsidRPr="00B31519">
        <w:rPr>
          <w:rFonts w:ascii="Arial" w:hAnsi="Arial" w:cs="Arial"/>
          <w:sz w:val="22"/>
        </w:rPr>
        <w:t xml:space="preserve"> size()  </w:t>
      </w:r>
    </w:p>
    <w:p w:rsidR="00D04B96" w:rsidRPr="00B31519" w:rsidRDefault="00D04B96" w:rsidP="00D04B96">
      <w:pPr>
        <w:pStyle w:val="NormalWeb"/>
        <w:numPr>
          <w:ilvl w:val="0"/>
          <w:numId w:val="15"/>
        </w:numPr>
        <w:spacing w:before="0" w:after="120" w:line="260" w:lineRule="atLeast"/>
        <w:jc w:val="both"/>
        <w:rPr>
          <w:rFonts w:ascii="Arial" w:hAnsi="Arial" w:cs="Arial"/>
          <w:sz w:val="22"/>
        </w:rPr>
      </w:pPr>
      <w:r w:rsidRPr="00B31519">
        <w:rPr>
          <w:rFonts w:ascii="Arial" w:hAnsi="Arial" w:cs="Arial"/>
          <w:sz w:val="22"/>
        </w:rPr>
        <w:t xml:space="preserve">Object[] </w:t>
      </w:r>
      <w:proofErr w:type="spellStart"/>
      <w:r w:rsidRPr="00B31519">
        <w:rPr>
          <w:rFonts w:ascii="Arial" w:hAnsi="Arial" w:cs="Arial"/>
          <w:sz w:val="22"/>
        </w:rPr>
        <w:t>toArray</w:t>
      </w:r>
      <w:proofErr w:type="spellEnd"/>
      <w:r w:rsidRPr="00B31519">
        <w:rPr>
          <w:rFonts w:ascii="Arial" w:hAnsi="Arial" w:cs="Arial"/>
          <w:sz w:val="22"/>
        </w:rPr>
        <w:t xml:space="preserve">()      </w:t>
      </w:r>
    </w:p>
    <w:p w:rsidR="00D04B96" w:rsidRPr="00B31519" w:rsidRDefault="00D04B96" w:rsidP="00D04B96">
      <w:pPr>
        <w:pStyle w:val="Heading3"/>
        <w:spacing w:before="0" w:after="120" w:line="260" w:lineRule="atLeast"/>
        <w:jc w:val="both"/>
        <w:rPr>
          <w:rFonts w:ascii="Arial" w:hAnsi="Arial"/>
          <w:sz w:val="24"/>
          <w:szCs w:val="20"/>
        </w:rPr>
      </w:pPr>
      <w:bookmarkStart w:id="6" w:name="HashSetTreeSet"/>
      <w:proofErr w:type="spellStart"/>
      <w:r w:rsidRPr="00B31519">
        <w:rPr>
          <w:rFonts w:ascii="Arial" w:hAnsi="Arial"/>
          <w:sz w:val="24"/>
          <w:szCs w:val="20"/>
        </w:rPr>
        <w:t>HashSet</w:t>
      </w:r>
      <w:proofErr w:type="spellEnd"/>
      <w:r w:rsidRPr="00B31519">
        <w:rPr>
          <w:rFonts w:ascii="Arial" w:hAnsi="Arial"/>
          <w:sz w:val="24"/>
          <w:szCs w:val="20"/>
        </w:rPr>
        <w:t xml:space="preserve">, </w:t>
      </w:r>
      <w:proofErr w:type="spellStart"/>
      <w:r w:rsidRPr="00B31519">
        <w:rPr>
          <w:rFonts w:ascii="Arial" w:hAnsi="Arial"/>
          <w:sz w:val="24"/>
          <w:szCs w:val="20"/>
        </w:rPr>
        <w:t>TreeSet</w:t>
      </w:r>
      <w:proofErr w:type="spellEnd"/>
      <w:r w:rsidRPr="00B31519">
        <w:rPr>
          <w:rFonts w:ascii="Arial" w:hAnsi="Arial"/>
          <w:sz w:val="24"/>
          <w:szCs w:val="20"/>
        </w:rPr>
        <w:t xml:space="preserve"> Classes</w:t>
      </w:r>
      <w:bookmarkEnd w:id="6"/>
    </w:p>
    <w:p w:rsidR="00D04B96" w:rsidRPr="00B31519" w:rsidRDefault="00D04B96" w:rsidP="00D04B96">
      <w:pPr>
        <w:pStyle w:val="NormalWeb"/>
        <w:spacing w:before="0" w:after="120" w:line="260" w:lineRule="atLeast"/>
        <w:jc w:val="both"/>
        <w:rPr>
          <w:rFonts w:ascii="Arial" w:hAnsi="Arial" w:cs="Arial"/>
          <w:sz w:val="22"/>
        </w:rPr>
      </w:pPr>
      <w:proofErr w:type="spellStart"/>
      <w:r w:rsidRPr="00B31519">
        <w:rPr>
          <w:rFonts w:ascii="Arial" w:hAnsi="Arial" w:cs="Arial"/>
          <w:sz w:val="22"/>
        </w:rPr>
        <w:t>HashSet</w:t>
      </w:r>
      <w:proofErr w:type="spellEnd"/>
      <w:r w:rsidRPr="00B31519">
        <w:rPr>
          <w:rFonts w:ascii="Arial" w:hAnsi="Arial" w:cs="Arial"/>
          <w:sz w:val="22"/>
        </w:rPr>
        <w:t xml:space="preserve"> and </w:t>
      </w:r>
      <w:proofErr w:type="spellStart"/>
      <w:r w:rsidRPr="00B31519">
        <w:rPr>
          <w:rFonts w:ascii="Arial" w:hAnsi="Arial" w:cs="Arial"/>
          <w:sz w:val="22"/>
        </w:rPr>
        <w:t>TreeSet</w:t>
      </w:r>
      <w:proofErr w:type="spellEnd"/>
      <w:r w:rsidRPr="00B31519">
        <w:rPr>
          <w:rFonts w:ascii="Arial" w:hAnsi="Arial" w:cs="Arial"/>
          <w:sz w:val="22"/>
        </w:rPr>
        <w:t xml:space="preserve"> are the two general-purpose implementations of the Set interface provided by the Collections framework. Generally, you will use a </w:t>
      </w:r>
      <w:proofErr w:type="spellStart"/>
      <w:r w:rsidRPr="00B31519">
        <w:rPr>
          <w:rFonts w:ascii="Arial" w:hAnsi="Arial" w:cs="Arial"/>
          <w:sz w:val="22"/>
        </w:rPr>
        <w:t>HashSet</w:t>
      </w:r>
      <w:proofErr w:type="spellEnd"/>
      <w:r w:rsidRPr="00B31519">
        <w:rPr>
          <w:rFonts w:ascii="Arial" w:hAnsi="Arial" w:cs="Arial"/>
          <w:sz w:val="22"/>
        </w:rPr>
        <w:t xml:space="preserve"> for storing your duplicate-free collection. In order to improve the efficiency, objects added to a </w:t>
      </w:r>
      <w:proofErr w:type="spellStart"/>
      <w:r w:rsidRPr="00B31519">
        <w:rPr>
          <w:rFonts w:ascii="Arial" w:hAnsi="Arial" w:cs="Arial"/>
          <w:sz w:val="22"/>
        </w:rPr>
        <w:t>HashSet</w:t>
      </w:r>
      <w:proofErr w:type="spellEnd"/>
      <w:r w:rsidRPr="00B31519">
        <w:rPr>
          <w:rFonts w:ascii="Arial" w:hAnsi="Arial" w:cs="Arial"/>
          <w:sz w:val="22"/>
        </w:rPr>
        <w:t xml:space="preserve"> need to implement the </w:t>
      </w:r>
      <w:proofErr w:type="spellStart"/>
      <w:r w:rsidRPr="00B31519">
        <w:rPr>
          <w:rFonts w:ascii="Arial" w:hAnsi="Arial" w:cs="Arial"/>
          <w:sz w:val="22"/>
        </w:rPr>
        <w:t>hashCode</w:t>
      </w:r>
      <w:proofErr w:type="spellEnd"/>
      <w:r w:rsidRPr="00B31519">
        <w:rPr>
          <w:rFonts w:ascii="Arial" w:hAnsi="Arial" w:cs="Arial"/>
          <w:sz w:val="22"/>
        </w:rPr>
        <w:t xml:space="preserve">() method in a manner that properly distributes the hash codes. Most of the system classes override the default </w:t>
      </w:r>
      <w:proofErr w:type="spellStart"/>
      <w:r w:rsidRPr="00B31519">
        <w:rPr>
          <w:rFonts w:ascii="Arial" w:hAnsi="Arial" w:cs="Arial"/>
          <w:sz w:val="22"/>
        </w:rPr>
        <w:t>hashCode</w:t>
      </w:r>
      <w:proofErr w:type="spellEnd"/>
      <w:r w:rsidRPr="00B31519">
        <w:rPr>
          <w:rFonts w:ascii="Arial" w:hAnsi="Arial" w:cs="Arial"/>
          <w:sz w:val="22"/>
        </w:rPr>
        <w:t xml:space="preserve">() implementation in Object. You have to override </w:t>
      </w:r>
      <w:proofErr w:type="spellStart"/>
      <w:r w:rsidRPr="00B31519">
        <w:rPr>
          <w:rFonts w:ascii="Arial" w:hAnsi="Arial" w:cs="Arial"/>
          <w:sz w:val="22"/>
        </w:rPr>
        <w:t>hashCode</w:t>
      </w:r>
      <w:proofErr w:type="spellEnd"/>
      <w:r w:rsidRPr="00B31519">
        <w:rPr>
          <w:rFonts w:ascii="Arial" w:hAnsi="Arial" w:cs="Arial"/>
          <w:sz w:val="22"/>
        </w:rPr>
        <w:t xml:space="preserve">() when creating your own classes to add to a </w:t>
      </w:r>
      <w:proofErr w:type="spellStart"/>
      <w:r w:rsidRPr="00B31519">
        <w:rPr>
          <w:rFonts w:ascii="Arial" w:hAnsi="Arial" w:cs="Arial"/>
          <w:sz w:val="22"/>
        </w:rPr>
        <w:t>HashSet</w:t>
      </w:r>
      <w:proofErr w:type="spellEnd"/>
      <w:r w:rsidRPr="00B31519">
        <w:rPr>
          <w:rFonts w:ascii="Arial" w:hAnsi="Arial" w:cs="Arial"/>
          <w:sz w:val="22"/>
        </w:rPr>
        <w:t xml:space="preserve">. You will find the </w:t>
      </w:r>
      <w:proofErr w:type="spellStart"/>
      <w:r w:rsidRPr="00B31519">
        <w:rPr>
          <w:rFonts w:ascii="Arial" w:hAnsi="Arial" w:cs="Arial"/>
          <w:sz w:val="22"/>
        </w:rPr>
        <w:t>TreeSet</w:t>
      </w:r>
      <w:proofErr w:type="spellEnd"/>
      <w:r w:rsidRPr="00B31519">
        <w:rPr>
          <w:rFonts w:ascii="Arial" w:hAnsi="Arial" w:cs="Arial"/>
          <w:sz w:val="22"/>
        </w:rPr>
        <w:t xml:space="preserve"> implementation to be useful when you need to extract elements from a collection in a sorted manner. In order to work properly, elements added to a </w:t>
      </w:r>
      <w:proofErr w:type="spellStart"/>
      <w:r w:rsidRPr="00B31519">
        <w:rPr>
          <w:rFonts w:ascii="Arial" w:hAnsi="Arial" w:cs="Arial"/>
          <w:sz w:val="22"/>
        </w:rPr>
        <w:t>TreeSet</w:t>
      </w:r>
      <w:proofErr w:type="spellEnd"/>
      <w:r w:rsidRPr="00B31519">
        <w:rPr>
          <w:rFonts w:ascii="Arial" w:hAnsi="Arial" w:cs="Arial"/>
          <w:sz w:val="22"/>
        </w:rPr>
        <w:t xml:space="preserve"> must be </w:t>
      </w:r>
      <w:proofErr w:type="spellStart"/>
      <w:r w:rsidRPr="00B31519">
        <w:rPr>
          <w:rFonts w:ascii="Arial" w:hAnsi="Arial" w:cs="Arial"/>
          <w:sz w:val="22"/>
        </w:rPr>
        <w:t>sortable</w:t>
      </w:r>
      <w:proofErr w:type="spellEnd"/>
      <w:r w:rsidRPr="00B31519">
        <w:rPr>
          <w:rFonts w:ascii="Arial" w:hAnsi="Arial" w:cs="Arial"/>
          <w:sz w:val="22"/>
        </w:rPr>
        <w:t xml:space="preserve">. The Collections Framework adds support for Comparable elements and will be covered in detail later. As of now, assume a tree knows how to keep elements of the </w:t>
      </w:r>
      <w:proofErr w:type="spellStart"/>
      <w:r w:rsidRPr="00B31519">
        <w:rPr>
          <w:rFonts w:ascii="Arial" w:hAnsi="Arial" w:cs="Arial"/>
          <w:sz w:val="22"/>
        </w:rPr>
        <w:t>java.lang</w:t>
      </w:r>
      <w:proofErr w:type="spellEnd"/>
      <w:r w:rsidRPr="00B31519">
        <w:rPr>
          <w:rFonts w:ascii="Arial" w:hAnsi="Arial" w:cs="Arial"/>
          <w:sz w:val="22"/>
        </w:rPr>
        <w:t xml:space="preserve"> wrapper classes sorted. It is generally faster to add elements to a </w:t>
      </w:r>
      <w:proofErr w:type="spellStart"/>
      <w:r w:rsidRPr="00B31519">
        <w:rPr>
          <w:rFonts w:ascii="Arial" w:hAnsi="Arial" w:cs="Arial"/>
          <w:sz w:val="22"/>
        </w:rPr>
        <w:t>HashSet</w:t>
      </w:r>
      <w:proofErr w:type="spellEnd"/>
      <w:r w:rsidRPr="00B31519">
        <w:rPr>
          <w:rFonts w:ascii="Arial" w:hAnsi="Arial" w:cs="Arial"/>
          <w:sz w:val="22"/>
        </w:rPr>
        <w:t xml:space="preserve"> and then convert the collection to a </w:t>
      </w:r>
      <w:proofErr w:type="spellStart"/>
      <w:r w:rsidRPr="00B31519">
        <w:rPr>
          <w:rFonts w:ascii="Arial" w:hAnsi="Arial" w:cs="Arial"/>
          <w:sz w:val="22"/>
        </w:rPr>
        <w:t>TreeSet</w:t>
      </w:r>
      <w:proofErr w:type="spellEnd"/>
      <w:r w:rsidRPr="00B31519">
        <w:rPr>
          <w:rFonts w:ascii="Arial" w:hAnsi="Arial" w:cs="Arial"/>
          <w:sz w:val="22"/>
        </w:rPr>
        <w:t xml:space="preserve"> for sorted traversal.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lastRenderedPageBreak/>
        <w:t xml:space="preserve">Tuning the initial capacity and the load factor you will be able to make optimal usage of </w:t>
      </w:r>
      <w:proofErr w:type="spellStart"/>
      <w:r w:rsidRPr="00B31519">
        <w:rPr>
          <w:rFonts w:ascii="Arial" w:hAnsi="Arial" w:cs="Arial"/>
          <w:sz w:val="22"/>
        </w:rPr>
        <w:t>HashSet</w:t>
      </w:r>
      <w:proofErr w:type="spellEnd"/>
      <w:r w:rsidRPr="00B31519">
        <w:rPr>
          <w:rFonts w:ascii="Arial" w:hAnsi="Arial" w:cs="Arial"/>
          <w:sz w:val="22"/>
        </w:rPr>
        <w:t xml:space="preserve"> space. The </w:t>
      </w:r>
      <w:proofErr w:type="spellStart"/>
      <w:r w:rsidRPr="00B31519">
        <w:rPr>
          <w:rFonts w:ascii="Arial" w:hAnsi="Arial" w:cs="Arial"/>
          <w:sz w:val="22"/>
        </w:rPr>
        <w:t>TreeSet</w:t>
      </w:r>
      <w:proofErr w:type="spellEnd"/>
      <w:r w:rsidRPr="00B31519">
        <w:rPr>
          <w:rFonts w:ascii="Arial" w:hAnsi="Arial" w:cs="Arial"/>
          <w:sz w:val="22"/>
        </w:rPr>
        <w:t xml:space="preserve"> has no tuning options, as the tree is always balanced, ensuring log(n) performance for insertions, deletions, and queries.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Both </w:t>
      </w:r>
      <w:proofErr w:type="spellStart"/>
      <w:r w:rsidRPr="00B31519">
        <w:rPr>
          <w:rFonts w:ascii="Arial" w:hAnsi="Arial" w:cs="Arial"/>
          <w:sz w:val="22"/>
        </w:rPr>
        <w:t>HashSet</w:t>
      </w:r>
      <w:proofErr w:type="spellEnd"/>
      <w:r w:rsidRPr="00B31519">
        <w:rPr>
          <w:rFonts w:ascii="Arial" w:hAnsi="Arial" w:cs="Arial"/>
          <w:sz w:val="22"/>
        </w:rPr>
        <w:t xml:space="preserve"> and </w:t>
      </w:r>
      <w:proofErr w:type="spellStart"/>
      <w:r w:rsidRPr="00B31519">
        <w:rPr>
          <w:rFonts w:ascii="Arial" w:hAnsi="Arial" w:cs="Arial"/>
          <w:sz w:val="22"/>
        </w:rPr>
        <w:t>TreeSet</w:t>
      </w:r>
      <w:proofErr w:type="spellEnd"/>
      <w:r w:rsidRPr="00B31519">
        <w:rPr>
          <w:rFonts w:ascii="Arial" w:hAnsi="Arial" w:cs="Arial"/>
          <w:sz w:val="22"/>
        </w:rPr>
        <w:t xml:space="preserve"> implement the </w:t>
      </w:r>
      <w:proofErr w:type="spellStart"/>
      <w:r w:rsidRPr="00B31519">
        <w:rPr>
          <w:rFonts w:ascii="Arial" w:hAnsi="Arial" w:cs="Arial"/>
          <w:sz w:val="22"/>
        </w:rPr>
        <w:t>Cloneable</w:t>
      </w:r>
      <w:proofErr w:type="spellEnd"/>
      <w:r w:rsidRPr="00B31519">
        <w:rPr>
          <w:rFonts w:ascii="Arial" w:hAnsi="Arial" w:cs="Arial"/>
          <w:sz w:val="22"/>
        </w:rPr>
        <w:t xml:space="preserve"> interface.</w:t>
      </w:r>
    </w:p>
    <w:p w:rsidR="00D04B96" w:rsidRPr="00B31519" w:rsidRDefault="00D04B96" w:rsidP="00D04B96">
      <w:pPr>
        <w:pStyle w:val="Heading3"/>
        <w:spacing w:before="0" w:after="120" w:line="260" w:lineRule="atLeast"/>
        <w:jc w:val="both"/>
        <w:rPr>
          <w:rFonts w:ascii="Arial" w:hAnsi="Arial"/>
          <w:sz w:val="24"/>
          <w:szCs w:val="20"/>
        </w:rPr>
      </w:pPr>
      <w:bookmarkStart w:id="7" w:name="SetUsageExample"/>
      <w:proofErr w:type="spellStart"/>
      <w:r w:rsidRPr="00B31519">
        <w:rPr>
          <w:rFonts w:ascii="Arial" w:hAnsi="Arial"/>
          <w:sz w:val="24"/>
          <w:szCs w:val="20"/>
        </w:rPr>
        <w:t>HashSet</w:t>
      </w:r>
      <w:proofErr w:type="spellEnd"/>
      <w:r w:rsidRPr="00B31519">
        <w:rPr>
          <w:rFonts w:ascii="Arial" w:hAnsi="Arial"/>
          <w:sz w:val="24"/>
          <w:szCs w:val="20"/>
        </w:rPr>
        <w:t xml:space="preserve"> Usage Example</w:t>
      </w:r>
      <w:bookmarkEnd w:id="7"/>
    </w:p>
    <w:p w:rsidR="00D04B96" w:rsidRPr="00B31519" w:rsidRDefault="00D04B96" w:rsidP="00D04B96">
      <w:pPr>
        <w:pStyle w:val="PlainText"/>
        <w:spacing w:after="80"/>
        <w:ind w:left="720"/>
        <w:rPr>
          <w:rFonts w:ascii="Arial" w:eastAsia="MS Mincho" w:hAnsi="Arial" w:cs="Arial"/>
          <w:sz w:val="22"/>
        </w:rPr>
      </w:pPr>
      <w:bookmarkStart w:id="8" w:name="AbstractSetClass"/>
      <w:r w:rsidRPr="00B31519">
        <w:rPr>
          <w:rFonts w:ascii="Arial" w:eastAsia="MS Mincho" w:hAnsi="Arial" w:cs="Arial"/>
          <w:sz w:val="22"/>
        </w:rPr>
        <w:t xml:space="preserve">import </w:t>
      </w:r>
      <w:proofErr w:type="spellStart"/>
      <w:r w:rsidRPr="00B31519">
        <w:rPr>
          <w:rFonts w:ascii="Arial" w:eastAsia="MS Mincho" w:hAnsi="Arial" w:cs="Arial"/>
          <w:sz w:val="22"/>
        </w:rPr>
        <w:t>java.util</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class </w:t>
      </w:r>
      <w:proofErr w:type="spellStart"/>
      <w:r w:rsidRPr="00B31519">
        <w:rPr>
          <w:rFonts w:ascii="Arial" w:eastAsia="MS Mincho" w:hAnsi="Arial" w:cs="Arial"/>
          <w:sz w:val="22"/>
        </w:rPr>
        <w:t>hashsetdemo</w:t>
      </w:r>
      <w:proofErr w:type="spellEnd"/>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public static void main(String </w:t>
      </w:r>
      <w:proofErr w:type="spellStart"/>
      <w:r w:rsidRPr="00B31519">
        <w:rPr>
          <w:rFonts w:ascii="Arial" w:eastAsia="MS Mincho" w:hAnsi="Arial" w:cs="Arial"/>
          <w:sz w:val="22"/>
        </w:rPr>
        <w:t>args</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HashSet</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hs</w:t>
      </w:r>
      <w:proofErr w:type="spellEnd"/>
      <w:r w:rsidRPr="00B31519">
        <w:rPr>
          <w:rFonts w:ascii="Arial" w:eastAsia="MS Mincho" w:hAnsi="Arial" w:cs="Arial"/>
          <w:sz w:val="22"/>
        </w:rPr>
        <w:t xml:space="preserve">=new </w:t>
      </w:r>
      <w:proofErr w:type="spellStart"/>
      <w:r w:rsidRPr="00B31519">
        <w:rPr>
          <w:rFonts w:ascii="Arial" w:eastAsia="MS Mincho" w:hAnsi="Arial" w:cs="Arial"/>
          <w:sz w:val="22"/>
        </w:rPr>
        <w:t>HashSet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hs.add</w:t>
      </w:r>
      <w:proofErr w:type="spellEnd"/>
      <w:r w:rsidRPr="00B31519">
        <w:rPr>
          <w:rFonts w:ascii="Arial" w:eastAsia="MS Mincho" w:hAnsi="Arial" w:cs="Arial"/>
          <w:sz w:val="22"/>
        </w:rPr>
        <w:t>("TERA");</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hs.add</w:t>
      </w:r>
      <w:proofErr w:type="spellEnd"/>
      <w:r w:rsidRPr="00B31519">
        <w:rPr>
          <w:rFonts w:ascii="Arial" w:eastAsia="MS Mincho" w:hAnsi="Arial" w:cs="Arial"/>
          <w:sz w:val="22"/>
        </w:rPr>
        <w:t>("JADOO");</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hs.add</w:t>
      </w:r>
      <w:proofErr w:type="spellEnd"/>
      <w:r w:rsidRPr="00B31519">
        <w:rPr>
          <w:rFonts w:ascii="Arial" w:eastAsia="MS Mincho" w:hAnsi="Arial" w:cs="Arial"/>
          <w:sz w:val="22"/>
        </w:rPr>
        <w:t>("CHAL");</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hs.add</w:t>
      </w:r>
      <w:proofErr w:type="spellEnd"/>
      <w:r w:rsidRPr="00B31519">
        <w:rPr>
          <w:rFonts w:ascii="Arial" w:eastAsia="MS Mincho" w:hAnsi="Arial" w:cs="Arial"/>
          <w:sz w:val="22"/>
        </w:rPr>
        <w:t>("GAYA");</w:t>
      </w:r>
    </w:p>
    <w:p w:rsidR="00D04B96" w:rsidRPr="00B31519" w:rsidRDefault="00D04B96" w:rsidP="00D04B96">
      <w:pPr>
        <w:pStyle w:val="PlainText"/>
        <w:spacing w:after="80"/>
        <w:ind w:left="720"/>
        <w:rPr>
          <w:rFonts w:ascii="Arial" w:eastAsia="MS Mincho" w:hAnsi="Arial" w:cs="Arial"/>
          <w:sz w:val="22"/>
        </w:rPr>
      </w:pP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w:t>
      </w:r>
      <w:proofErr w:type="spellStart"/>
      <w:r w:rsidRPr="00B31519">
        <w:rPr>
          <w:rFonts w:ascii="Arial" w:eastAsia="MS Mincho" w:hAnsi="Arial" w:cs="Arial"/>
          <w:sz w:val="22"/>
        </w:rPr>
        <w:t>hs</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rPr>
          <w:rFonts w:ascii="Arial" w:eastAsia="MS Mincho" w:hAnsi="Arial" w:cs="Arial"/>
          <w:sz w:val="24"/>
        </w:rPr>
      </w:pPr>
    </w:p>
    <w:p w:rsidR="00D04B96" w:rsidRPr="00B31519" w:rsidRDefault="00D04B96" w:rsidP="00D04B96">
      <w:pPr>
        <w:pStyle w:val="Heading3"/>
        <w:spacing w:before="0" w:after="120" w:line="260" w:lineRule="atLeast"/>
        <w:jc w:val="both"/>
        <w:rPr>
          <w:rFonts w:ascii="Arial" w:hAnsi="Arial"/>
          <w:sz w:val="24"/>
          <w:szCs w:val="20"/>
        </w:rPr>
      </w:pPr>
      <w:proofErr w:type="spellStart"/>
      <w:r w:rsidRPr="00B31519">
        <w:rPr>
          <w:rFonts w:ascii="Arial" w:hAnsi="Arial"/>
          <w:sz w:val="24"/>
          <w:szCs w:val="20"/>
        </w:rPr>
        <w:t>TreeSet</w:t>
      </w:r>
      <w:proofErr w:type="spellEnd"/>
      <w:r w:rsidRPr="00B31519">
        <w:rPr>
          <w:rFonts w:ascii="Arial" w:hAnsi="Arial"/>
          <w:sz w:val="24"/>
          <w:szCs w:val="20"/>
        </w:rPr>
        <w:t xml:space="preserve"> Usage example:</w:t>
      </w:r>
    </w:p>
    <w:p w:rsidR="00D04B96" w:rsidRPr="00B31519" w:rsidRDefault="00D04B96" w:rsidP="00D04B96">
      <w:pPr>
        <w:rPr>
          <w:rFonts w:ascii="Arial" w:eastAsia="MS Mincho" w:hAnsi="Arial" w:cs="Arial"/>
        </w:rPr>
      </w:pP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import </w:t>
      </w:r>
      <w:proofErr w:type="spellStart"/>
      <w:r w:rsidRPr="00B31519">
        <w:rPr>
          <w:rFonts w:ascii="Arial" w:eastAsia="MS Mincho" w:hAnsi="Arial" w:cs="Arial"/>
          <w:sz w:val="22"/>
        </w:rPr>
        <w:t>java.util</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class </w:t>
      </w:r>
      <w:proofErr w:type="spellStart"/>
      <w:r w:rsidRPr="00B31519">
        <w:rPr>
          <w:rFonts w:ascii="Arial" w:eastAsia="MS Mincho" w:hAnsi="Arial" w:cs="Arial"/>
          <w:sz w:val="22"/>
        </w:rPr>
        <w:t>treesetdemo</w:t>
      </w:r>
      <w:proofErr w:type="spellEnd"/>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public static void main(String </w:t>
      </w:r>
      <w:proofErr w:type="spellStart"/>
      <w:r w:rsidRPr="00B31519">
        <w:rPr>
          <w:rFonts w:ascii="Arial" w:eastAsia="MS Mincho" w:hAnsi="Arial" w:cs="Arial"/>
          <w:sz w:val="22"/>
        </w:rPr>
        <w:t>args</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TreeSet</w:t>
      </w:r>
      <w:proofErr w:type="spellEnd"/>
      <w:r w:rsidRPr="00B31519">
        <w:rPr>
          <w:rFonts w:ascii="Arial" w:eastAsia="MS Mincho" w:hAnsi="Arial" w:cs="Arial"/>
          <w:sz w:val="22"/>
        </w:rPr>
        <w:t xml:space="preserve"> t=new </w:t>
      </w:r>
      <w:proofErr w:type="spellStart"/>
      <w:r w:rsidRPr="00B31519">
        <w:rPr>
          <w:rFonts w:ascii="Arial" w:eastAsia="MS Mincho" w:hAnsi="Arial" w:cs="Arial"/>
          <w:sz w:val="22"/>
        </w:rPr>
        <w:t>TreeSet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t.add</w:t>
      </w:r>
      <w:proofErr w:type="spellEnd"/>
      <w:r w:rsidRPr="00B31519">
        <w:rPr>
          <w:rFonts w:ascii="Arial" w:eastAsia="MS Mincho" w:hAnsi="Arial" w:cs="Arial"/>
          <w:sz w:val="22"/>
        </w:rPr>
        <w:t>("t");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t.add</w:t>
      </w:r>
      <w:proofErr w:type="spellEnd"/>
      <w:r w:rsidRPr="00B31519">
        <w:rPr>
          <w:rFonts w:ascii="Arial" w:eastAsia="MS Mincho" w:hAnsi="Arial" w:cs="Arial"/>
          <w:sz w:val="22"/>
        </w:rPr>
        <w:t>("j");</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t.add</w:t>
      </w:r>
      <w:proofErr w:type="spellEnd"/>
      <w:r w:rsidRPr="00B31519">
        <w:rPr>
          <w:rFonts w:ascii="Arial" w:eastAsia="MS Mincho" w:hAnsi="Arial" w:cs="Arial"/>
          <w:sz w:val="22"/>
        </w:rPr>
        <w:t>("c");</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t.add</w:t>
      </w:r>
      <w:proofErr w:type="spellEnd"/>
      <w:r w:rsidRPr="00B31519">
        <w:rPr>
          <w:rFonts w:ascii="Arial" w:eastAsia="MS Mincho" w:hAnsi="Arial" w:cs="Arial"/>
          <w:sz w:val="22"/>
        </w:rPr>
        <w:t>("g");</w:t>
      </w:r>
    </w:p>
    <w:p w:rsidR="00D04B96" w:rsidRPr="00B31519" w:rsidRDefault="00D04B96" w:rsidP="00D04B96">
      <w:pPr>
        <w:pStyle w:val="PlainText"/>
        <w:spacing w:after="80"/>
        <w:ind w:left="720"/>
        <w:rPr>
          <w:rFonts w:ascii="Arial" w:eastAsia="MS Mincho" w:hAnsi="Arial" w:cs="Arial"/>
          <w:sz w:val="22"/>
        </w:rPr>
      </w:pPr>
    </w:p>
    <w:p w:rsidR="00D04B96" w:rsidRPr="00B31519" w:rsidRDefault="00D04B96" w:rsidP="00D04B96">
      <w:pPr>
        <w:pStyle w:val="PlainText"/>
        <w:spacing w:after="80"/>
        <w:ind w:left="720"/>
        <w:rPr>
          <w:rFonts w:ascii="Arial" w:eastAsia="MS Mincho" w:hAnsi="Arial" w:cs="Arial"/>
          <w:sz w:val="22"/>
        </w:rPr>
      </w:pP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rPr>
          <w:rFonts w:ascii="Arial" w:eastAsia="MS Mincho" w:hAnsi="Arial" w:cs="Arial"/>
          <w:sz w:val="24"/>
        </w:rPr>
      </w:pPr>
    </w:p>
    <w:p w:rsidR="00D04B96" w:rsidRPr="00B31519" w:rsidRDefault="00D04B96" w:rsidP="00D04B96">
      <w:pPr>
        <w:pStyle w:val="Heading3"/>
        <w:spacing w:before="0" w:after="120" w:line="260" w:lineRule="atLeast"/>
        <w:jc w:val="both"/>
        <w:rPr>
          <w:rFonts w:ascii="Arial" w:hAnsi="Arial"/>
          <w:sz w:val="24"/>
          <w:szCs w:val="20"/>
        </w:rPr>
      </w:pPr>
      <w:proofErr w:type="spellStart"/>
      <w:r w:rsidRPr="00B31519">
        <w:rPr>
          <w:rFonts w:ascii="Arial" w:hAnsi="Arial"/>
          <w:sz w:val="24"/>
          <w:szCs w:val="20"/>
        </w:rPr>
        <w:t>AbstractSet</w:t>
      </w:r>
      <w:proofErr w:type="spellEnd"/>
      <w:r w:rsidRPr="00B31519">
        <w:rPr>
          <w:rFonts w:ascii="Arial" w:hAnsi="Arial"/>
          <w:sz w:val="24"/>
          <w:szCs w:val="20"/>
        </w:rPr>
        <w:t xml:space="preserve"> Class</w:t>
      </w:r>
      <w:bookmarkEnd w:id="8"/>
    </w:p>
    <w:p w:rsidR="00D04B96" w:rsidRPr="00B31519" w:rsidRDefault="00D04B96" w:rsidP="00D04B96">
      <w:pPr>
        <w:pStyle w:val="NormalWeb"/>
        <w:spacing w:before="0" w:after="240" w:line="260" w:lineRule="atLeast"/>
        <w:jc w:val="both"/>
        <w:rPr>
          <w:rFonts w:ascii="Arial" w:hAnsi="Arial" w:cs="Arial"/>
          <w:sz w:val="22"/>
        </w:rPr>
      </w:pPr>
      <w:r w:rsidRPr="00B31519">
        <w:rPr>
          <w:rFonts w:ascii="Arial" w:hAnsi="Arial" w:cs="Arial"/>
          <w:sz w:val="22"/>
        </w:rPr>
        <w:t xml:space="preserve">To ensure two equal sets return the same hash code, the </w:t>
      </w:r>
      <w:proofErr w:type="spellStart"/>
      <w:r w:rsidRPr="00B31519">
        <w:rPr>
          <w:rFonts w:ascii="Arial" w:hAnsi="Arial" w:cs="Arial"/>
          <w:sz w:val="22"/>
        </w:rPr>
        <w:t>AbstractSet</w:t>
      </w:r>
      <w:proofErr w:type="spellEnd"/>
      <w:r w:rsidRPr="00B31519">
        <w:rPr>
          <w:rFonts w:ascii="Arial" w:hAnsi="Arial" w:cs="Arial"/>
          <w:sz w:val="22"/>
        </w:rPr>
        <w:t xml:space="preserve"> class overrides the equals() and </w:t>
      </w:r>
      <w:proofErr w:type="spellStart"/>
      <w:r w:rsidRPr="00B31519">
        <w:rPr>
          <w:rFonts w:ascii="Arial" w:hAnsi="Arial" w:cs="Arial"/>
          <w:sz w:val="22"/>
        </w:rPr>
        <w:t>hashCode</w:t>
      </w:r>
      <w:proofErr w:type="spellEnd"/>
      <w:r w:rsidRPr="00B31519">
        <w:rPr>
          <w:rFonts w:ascii="Arial" w:hAnsi="Arial" w:cs="Arial"/>
          <w:sz w:val="22"/>
        </w:rPr>
        <w:t xml:space="preserve">() methods. If both the sets are the same size and contain the same elements, then they are said to be equal. By definition, the hash code for a set is the sum of the hash codes for the elements of the set. Thus, irrespective of what the internal ordering of the sets is, same hash code is reported by the two equal sets. </w:t>
      </w:r>
    </w:p>
    <w:p w:rsidR="00D04B96" w:rsidRPr="00B31519" w:rsidRDefault="00D04B96" w:rsidP="00D04B96">
      <w:pPr>
        <w:pStyle w:val="Heading3"/>
        <w:spacing w:before="0" w:after="240" w:line="260" w:lineRule="atLeast"/>
        <w:jc w:val="both"/>
        <w:rPr>
          <w:rFonts w:ascii="Arial" w:hAnsi="Arial"/>
          <w:sz w:val="28"/>
          <w:szCs w:val="20"/>
        </w:rPr>
      </w:pPr>
      <w:bookmarkStart w:id="9" w:name="ListInterface"/>
      <w:r w:rsidRPr="00B31519">
        <w:rPr>
          <w:rFonts w:ascii="Arial" w:hAnsi="Arial"/>
          <w:sz w:val="28"/>
          <w:szCs w:val="20"/>
        </w:rPr>
        <w:t>List Interface</w:t>
      </w:r>
      <w:bookmarkEnd w:id="9"/>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The</w:t>
      </w:r>
      <w:r w:rsidRPr="00B31519">
        <w:rPr>
          <w:rFonts w:ascii="Arial" w:hAnsi="Arial" w:cs="Arial"/>
          <w:b/>
          <w:bCs/>
          <w:sz w:val="22"/>
        </w:rPr>
        <w:t xml:space="preserve"> List</w:t>
      </w:r>
      <w:r w:rsidRPr="00B31519">
        <w:rPr>
          <w:rFonts w:ascii="Arial" w:hAnsi="Arial" w:cs="Arial"/>
          <w:sz w:val="22"/>
        </w:rPr>
        <w:t xml:space="preserve"> interface extends the </w:t>
      </w:r>
      <w:r w:rsidRPr="00B31519">
        <w:rPr>
          <w:rFonts w:ascii="Arial" w:hAnsi="Arial" w:cs="Arial"/>
          <w:b/>
          <w:bCs/>
          <w:sz w:val="22"/>
        </w:rPr>
        <w:t xml:space="preserve">Collection </w:t>
      </w:r>
      <w:r w:rsidRPr="00B31519">
        <w:rPr>
          <w:rFonts w:ascii="Arial" w:hAnsi="Arial" w:cs="Arial"/>
          <w:sz w:val="22"/>
        </w:rPr>
        <w:t>interface to define an ordered collection and it permits duplicates. The interface adds position-oriented operations, and also the ability to work with just a part of the list. Below is a list of methods provided by the List Interface:</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add(Object  element)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r w:rsidRPr="00B31519">
        <w:rPr>
          <w:rFonts w:ascii="Arial" w:hAnsi="Arial" w:cs="Arial"/>
          <w:sz w:val="22"/>
        </w:rPr>
        <w:t>void add(</w:t>
      </w:r>
      <w:proofErr w:type="spellStart"/>
      <w:r w:rsidRPr="00B31519">
        <w:rPr>
          <w:rFonts w:ascii="Arial" w:hAnsi="Arial" w:cs="Arial"/>
          <w:sz w:val="22"/>
        </w:rPr>
        <w:t>int</w:t>
      </w:r>
      <w:proofErr w:type="spellEnd"/>
      <w:r w:rsidRPr="00B31519">
        <w:rPr>
          <w:rFonts w:ascii="Arial" w:hAnsi="Arial" w:cs="Arial"/>
          <w:sz w:val="22"/>
        </w:rPr>
        <w:t xml:space="preserve">  index, Object  element)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addAll</w:t>
      </w:r>
      <w:proofErr w:type="spellEnd"/>
      <w:r w:rsidRPr="00B31519">
        <w:rPr>
          <w:rFonts w:ascii="Arial" w:hAnsi="Arial" w:cs="Arial"/>
          <w:sz w:val="22"/>
        </w:rPr>
        <w:t xml:space="preserve">(Collection  collection)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addAll</w:t>
      </w:r>
      <w:proofErr w:type="spellEnd"/>
      <w:r w:rsidRPr="00B31519">
        <w:rPr>
          <w:rFonts w:ascii="Arial" w:hAnsi="Arial" w:cs="Arial"/>
          <w:sz w:val="22"/>
        </w:rPr>
        <w:t>(</w:t>
      </w:r>
      <w:proofErr w:type="spellStart"/>
      <w:r w:rsidRPr="00B31519">
        <w:rPr>
          <w:rFonts w:ascii="Arial" w:hAnsi="Arial" w:cs="Arial"/>
          <w:sz w:val="22"/>
        </w:rPr>
        <w:t>int</w:t>
      </w:r>
      <w:proofErr w:type="spellEnd"/>
      <w:r w:rsidRPr="00B31519">
        <w:rPr>
          <w:rFonts w:ascii="Arial" w:hAnsi="Arial" w:cs="Arial"/>
          <w:sz w:val="22"/>
        </w:rPr>
        <w:t xml:space="preserve"> index, Collection </w:t>
      </w:r>
      <w:proofErr w:type="spellStart"/>
      <w:r w:rsidRPr="00B31519">
        <w:rPr>
          <w:rFonts w:ascii="Arial" w:hAnsi="Arial" w:cs="Arial"/>
          <w:sz w:val="22"/>
        </w:rPr>
        <w:t>collection</w:t>
      </w:r>
      <w:proofErr w:type="spellEnd"/>
      <w:r w:rsidRPr="00B31519">
        <w:rPr>
          <w:rFonts w:ascii="Arial" w:hAnsi="Arial" w:cs="Arial"/>
          <w:sz w:val="22"/>
        </w:rPr>
        <w:t xml:space="preserve">)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r w:rsidRPr="00B31519">
        <w:rPr>
          <w:rFonts w:ascii="Arial" w:hAnsi="Arial" w:cs="Arial"/>
          <w:sz w:val="22"/>
        </w:rPr>
        <w:t xml:space="preserve">void clear()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contains(Object element)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containsAll</w:t>
      </w:r>
      <w:proofErr w:type="spellEnd"/>
      <w:r w:rsidRPr="00B31519">
        <w:rPr>
          <w:rFonts w:ascii="Arial" w:hAnsi="Arial" w:cs="Arial"/>
          <w:sz w:val="22"/>
        </w:rPr>
        <w:t xml:space="preserve">(Collection collection)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equals(Object object)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r w:rsidRPr="00B31519">
        <w:rPr>
          <w:rFonts w:ascii="Arial" w:hAnsi="Arial" w:cs="Arial"/>
          <w:sz w:val="22"/>
        </w:rPr>
        <w:t>Object get(</w:t>
      </w:r>
      <w:proofErr w:type="spellStart"/>
      <w:r w:rsidRPr="00B31519">
        <w:rPr>
          <w:rFonts w:ascii="Arial" w:hAnsi="Arial" w:cs="Arial"/>
          <w:sz w:val="22"/>
        </w:rPr>
        <w:t>int</w:t>
      </w:r>
      <w:proofErr w:type="spellEnd"/>
      <w:r w:rsidRPr="00B31519">
        <w:rPr>
          <w:rFonts w:ascii="Arial" w:hAnsi="Arial" w:cs="Arial"/>
          <w:sz w:val="22"/>
        </w:rPr>
        <w:t xml:space="preserve"> index)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proofErr w:type="spellStart"/>
      <w:r w:rsidRPr="00B31519">
        <w:rPr>
          <w:rFonts w:ascii="Arial" w:hAnsi="Arial" w:cs="Arial"/>
          <w:sz w:val="22"/>
        </w:rPr>
        <w:t>int</w:t>
      </w:r>
      <w:proofErr w:type="spellEnd"/>
      <w:r w:rsidRPr="00B31519">
        <w:rPr>
          <w:rFonts w:ascii="Arial" w:hAnsi="Arial" w:cs="Arial"/>
          <w:sz w:val="22"/>
        </w:rPr>
        <w:t xml:space="preserve"> </w:t>
      </w:r>
      <w:proofErr w:type="spellStart"/>
      <w:r w:rsidRPr="00B31519">
        <w:rPr>
          <w:rFonts w:ascii="Arial" w:hAnsi="Arial" w:cs="Arial"/>
          <w:sz w:val="22"/>
        </w:rPr>
        <w:t>hashCode</w:t>
      </w:r>
      <w:proofErr w:type="spellEnd"/>
      <w:r w:rsidRPr="00B31519">
        <w:rPr>
          <w:rFonts w:ascii="Arial" w:hAnsi="Arial" w:cs="Arial"/>
          <w:sz w:val="22"/>
        </w:rPr>
        <w:t xml:space="preserve">()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proofErr w:type="spellStart"/>
      <w:r w:rsidRPr="00B31519">
        <w:rPr>
          <w:rFonts w:ascii="Arial" w:hAnsi="Arial" w:cs="Arial"/>
          <w:sz w:val="22"/>
        </w:rPr>
        <w:t>Iterator</w:t>
      </w:r>
      <w:proofErr w:type="spellEnd"/>
      <w:r w:rsidRPr="00B31519">
        <w:rPr>
          <w:rFonts w:ascii="Arial" w:hAnsi="Arial" w:cs="Arial"/>
          <w:sz w:val="22"/>
        </w:rPr>
        <w:t xml:space="preserve"> </w:t>
      </w:r>
      <w:proofErr w:type="spellStart"/>
      <w:r w:rsidRPr="00B31519">
        <w:rPr>
          <w:rFonts w:ascii="Arial" w:hAnsi="Arial" w:cs="Arial"/>
          <w:sz w:val="22"/>
        </w:rPr>
        <w:t>iterator</w:t>
      </w:r>
      <w:proofErr w:type="spellEnd"/>
      <w:r w:rsidRPr="00B31519">
        <w:rPr>
          <w:rFonts w:ascii="Arial" w:hAnsi="Arial" w:cs="Arial"/>
          <w:sz w:val="22"/>
        </w:rPr>
        <w:t xml:space="preserve">()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proofErr w:type="spellStart"/>
      <w:r w:rsidRPr="00B31519">
        <w:rPr>
          <w:rFonts w:ascii="Arial" w:hAnsi="Arial" w:cs="Arial"/>
          <w:sz w:val="22"/>
        </w:rPr>
        <w:t>int</w:t>
      </w:r>
      <w:proofErr w:type="spellEnd"/>
      <w:r w:rsidRPr="00B31519">
        <w:rPr>
          <w:rFonts w:ascii="Arial" w:hAnsi="Arial" w:cs="Arial"/>
          <w:sz w:val="22"/>
        </w:rPr>
        <w:t xml:space="preserve"> </w:t>
      </w:r>
      <w:proofErr w:type="spellStart"/>
      <w:r w:rsidRPr="00B31519">
        <w:rPr>
          <w:rFonts w:ascii="Arial" w:hAnsi="Arial" w:cs="Arial"/>
          <w:sz w:val="22"/>
        </w:rPr>
        <w:t>lastIndexOf</w:t>
      </w:r>
      <w:proofErr w:type="spellEnd"/>
      <w:r w:rsidRPr="00B31519">
        <w:rPr>
          <w:rFonts w:ascii="Arial" w:hAnsi="Arial" w:cs="Arial"/>
          <w:sz w:val="22"/>
        </w:rPr>
        <w:t xml:space="preserve">(Object element)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proofErr w:type="spellStart"/>
      <w:r w:rsidRPr="00B31519">
        <w:rPr>
          <w:rFonts w:ascii="Arial" w:hAnsi="Arial" w:cs="Arial"/>
          <w:sz w:val="22"/>
        </w:rPr>
        <w:t>ListIterator</w:t>
      </w:r>
      <w:proofErr w:type="spellEnd"/>
      <w:r w:rsidRPr="00B31519">
        <w:rPr>
          <w:rFonts w:ascii="Arial" w:hAnsi="Arial" w:cs="Arial"/>
          <w:sz w:val="22"/>
        </w:rPr>
        <w:t xml:space="preserve"> </w:t>
      </w:r>
      <w:proofErr w:type="spellStart"/>
      <w:r w:rsidRPr="00B31519">
        <w:rPr>
          <w:rFonts w:ascii="Arial" w:hAnsi="Arial" w:cs="Arial"/>
          <w:sz w:val="22"/>
        </w:rPr>
        <w:t>listIterator</w:t>
      </w:r>
      <w:proofErr w:type="spellEnd"/>
      <w:r w:rsidRPr="00B31519">
        <w:rPr>
          <w:rFonts w:ascii="Arial" w:hAnsi="Arial" w:cs="Arial"/>
          <w:sz w:val="22"/>
        </w:rPr>
        <w:t xml:space="preserve">()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proofErr w:type="spellStart"/>
      <w:r w:rsidRPr="00B31519">
        <w:rPr>
          <w:rFonts w:ascii="Arial" w:hAnsi="Arial" w:cs="Arial"/>
          <w:sz w:val="22"/>
        </w:rPr>
        <w:t>ListIterator</w:t>
      </w:r>
      <w:proofErr w:type="spellEnd"/>
      <w:r w:rsidRPr="00B31519">
        <w:rPr>
          <w:rFonts w:ascii="Arial" w:hAnsi="Arial" w:cs="Arial"/>
          <w:sz w:val="22"/>
        </w:rPr>
        <w:t xml:space="preserve"> </w:t>
      </w:r>
      <w:proofErr w:type="spellStart"/>
      <w:r w:rsidRPr="00B31519">
        <w:rPr>
          <w:rFonts w:ascii="Arial" w:hAnsi="Arial" w:cs="Arial"/>
          <w:sz w:val="22"/>
        </w:rPr>
        <w:t>listiterator</w:t>
      </w:r>
      <w:proofErr w:type="spellEnd"/>
      <w:r w:rsidRPr="00B31519">
        <w:rPr>
          <w:rFonts w:ascii="Arial" w:hAnsi="Arial" w:cs="Arial"/>
          <w:sz w:val="22"/>
        </w:rPr>
        <w:t>(</w:t>
      </w:r>
      <w:proofErr w:type="spellStart"/>
      <w:r w:rsidRPr="00B31519">
        <w:rPr>
          <w:rFonts w:ascii="Arial" w:hAnsi="Arial" w:cs="Arial"/>
          <w:sz w:val="22"/>
        </w:rPr>
        <w:t>int</w:t>
      </w:r>
      <w:proofErr w:type="spellEnd"/>
      <w:r w:rsidRPr="00B31519">
        <w:rPr>
          <w:rFonts w:ascii="Arial" w:hAnsi="Arial" w:cs="Arial"/>
          <w:sz w:val="22"/>
        </w:rPr>
        <w:t xml:space="preserve">  </w:t>
      </w:r>
      <w:proofErr w:type="spellStart"/>
      <w:r w:rsidRPr="00B31519">
        <w:rPr>
          <w:rFonts w:ascii="Arial" w:hAnsi="Arial" w:cs="Arial"/>
          <w:sz w:val="22"/>
        </w:rPr>
        <w:t>startIndex</w:t>
      </w:r>
      <w:proofErr w:type="spellEnd"/>
      <w:r w:rsidRPr="00B31519">
        <w:rPr>
          <w:rFonts w:ascii="Arial" w:hAnsi="Arial" w:cs="Arial"/>
          <w:sz w:val="22"/>
        </w:rPr>
        <w:t xml:space="preserve">)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remove(Object element)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r w:rsidRPr="00B31519">
        <w:rPr>
          <w:rFonts w:ascii="Arial" w:hAnsi="Arial" w:cs="Arial"/>
          <w:sz w:val="22"/>
        </w:rPr>
        <w:t>Object remove(</w:t>
      </w:r>
      <w:proofErr w:type="spellStart"/>
      <w:r w:rsidRPr="00B31519">
        <w:rPr>
          <w:rFonts w:ascii="Arial" w:hAnsi="Arial" w:cs="Arial"/>
          <w:sz w:val="22"/>
        </w:rPr>
        <w:t>int</w:t>
      </w:r>
      <w:proofErr w:type="spellEnd"/>
      <w:r w:rsidRPr="00B31519">
        <w:rPr>
          <w:rFonts w:ascii="Arial" w:hAnsi="Arial" w:cs="Arial"/>
          <w:sz w:val="22"/>
        </w:rPr>
        <w:t xml:space="preserve">  index)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removeAll</w:t>
      </w:r>
      <w:proofErr w:type="spellEnd"/>
      <w:r w:rsidRPr="00B31519">
        <w:rPr>
          <w:rFonts w:ascii="Arial" w:hAnsi="Arial" w:cs="Arial"/>
          <w:sz w:val="22"/>
        </w:rPr>
        <w:t xml:space="preserve"> (Collection  collection)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retainAll</w:t>
      </w:r>
      <w:proofErr w:type="spellEnd"/>
      <w:r w:rsidRPr="00B31519">
        <w:rPr>
          <w:rFonts w:ascii="Arial" w:hAnsi="Arial" w:cs="Arial"/>
          <w:sz w:val="22"/>
        </w:rPr>
        <w:t xml:space="preserve">(Collection collection)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r w:rsidRPr="00B31519">
        <w:rPr>
          <w:rFonts w:ascii="Arial" w:hAnsi="Arial" w:cs="Arial"/>
          <w:sz w:val="22"/>
        </w:rPr>
        <w:t>Object set(</w:t>
      </w:r>
      <w:proofErr w:type="spellStart"/>
      <w:r w:rsidRPr="00B31519">
        <w:rPr>
          <w:rFonts w:ascii="Arial" w:hAnsi="Arial" w:cs="Arial"/>
          <w:sz w:val="22"/>
        </w:rPr>
        <w:t>int</w:t>
      </w:r>
      <w:proofErr w:type="spellEnd"/>
      <w:r w:rsidRPr="00B31519">
        <w:rPr>
          <w:rFonts w:ascii="Arial" w:hAnsi="Arial" w:cs="Arial"/>
          <w:sz w:val="22"/>
        </w:rPr>
        <w:t xml:space="preserve">  index, Object element)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proofErr w:type="spellStart"/>
      <w:r w:rsidRPr="00B31519">
        <w:rPr>
          <w:rFonts w:ascii="Arial" w:hAnsi="Arial" w:cs="Arial"/>
          <w:sz w:val="22"/>
        </w:rPr>
        <w:t>int</w:t>
      </w:r>
      <w:proofErr w:type="spellEnd"/>
      <w:r w:rsidRPr="00B31519">
        <w:rPr>
          <w:rFonts w:ascii="Arial" w:hAnsi="Arial" w:cs="Arial"/>
          <w:sz w:val="22"/>
        </w:rPr>
        <w:t xml:space="preserve"> size()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r w:rsidRPr="00B31519">
        <w:rPr>
          <w:rFonts w:ascii="Arial" w:hAnsi="Arial" w:cs="Arial"/>
          <w:sz w:val="22"/>
        </w:rPr>
        <w:t xml:space="preserve">List </w:t>
      </w:r>
      <w:proofErr w:type="spellStart"/>
      <w:r w:rsidRPr="00B31519">
        <w:rPr>
          <w:rFonts w:ascii="Arial" w:hAnsi="Arial" w:cs="Arial"/>
          <w:sz w:val="22"/>
        </w:rPr>
        <w:t>sublist</w:t>
      </w:r>
      <w:proofErr w:type="spellEnd"/>
      <w:r w:rsidRPr="00B31519">
        <w:rPr>
          <w:rFonts w:ascii="Arial" w:hAnsi="Arial" w:cs="Arial"/>
          <w:sz w:val="22"/>
        </w:rPr>
        <w:t>(</w:t>
      </w:r>
      <w:proofErr w:type="spellStart"/>
      <w:r w:rsidRPr="00B31519">
        <w:rPr>
          <w:rFonts w:ascii="Arial" w:hAnsi="Arial" w:cs="Arial"/>
          <w:sz w:val="22"/>
        </w:rPr>
        <w:t>int</w:t>
      </w:r>
      <w:proofErr w:type="spellEnd"/>
      <w:r w:rsidRPr="00B31519">
        <w:rPr>
          <w:rFonts w:ascii="Arial" w:hAnsi="Arial" w:cs="Arial"/>
          <w:sz w:val="22"/>
        </w:rPr>
        <w:t xml:space="preserve">  </w:t>
      </w:r>
      <w:proofErr w:type="spellStart"/>
      <w:r w:rsidRPr="00B31519">
        <w:rPr>
          <w:rFonts w:ascii="Arial" w:hAnsi="Arial" w:cs="Arial"/>
          <w:sz w:val="22"/>
        </w:rPr>
        <w:t>fromIndex</w:t>
      </w:r>
      <w:proofErr w:type="spellEnd"/>
      <w:r w:rsidRPr="00B31519">
        <w:rPr>
          <w:rFonts w:ascii="Arial" w:hAnsi="Arial" w:cs="Arial"/>
          <w:sz w:val="22"/>
        </w:rPr>
        <w:t xml:space="preserve">, </w:t>
      </w:r>
      <w:proofErr w:type="spellStart"/>
      <w:r w:rsidRPr="00B31519">
        <w:rPr>
          <w:rFonts w:ascii="Arial" w:hAnsi="Arial" w:cs="Arial"/>
          <w:sz w:val="22"/>
        </w:rPr>
        <w:t>int</w:t>
      </w:r>
      <w:proofErr w:type="spellEnd"/>
      <w:r w:rsidRPr="00B31519">
        <w:rPr>
          <w:rFonts w:ascii="Arial" w:hAnsi="Arial" w:cs="Arial"/>
          <w:sz w:val="22"/>
        </w:rPr>
        <w:t xml:space="preserve"> </w:t>
      </w:r>
      <w:proofErr w:type="spellStart"/>
      <w:r w:rsidRPr="00B31519">
        <w:rPr>
          <w:rFonts w:ascii="Arial" w:hAnsi="Arial" w:cs="Arial"/>
          <w:sz w:val="22"/>
        </w:rPr>
        <w:t>toIndex</w:t>
      </w:r>
      <w:proofErr w:type="spellEnd"/>
      <w:r w:rsidRPr="00B31519">
        <w:rPr>
          <w:rFonts w:ascii="Arial" w:hAnsi="Arial" w:cs="Arial"/>
          <w:sz w:val="22"/>
        </w:rPr>
        <w:t xml:space="preserve">)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r w:rsidRPr="00B31519">
        <w:rPr>
          <w:rFonts w:ascii="Arial" w:hAnsi="Arial" w:cs="Arial"/>
          <w:sz w:val="22"/>
        </w:rPr>
        <w:t xml:space="preserve">Object[] </w:t>
      </w:r>
      <w:proofErr w:type="spellStart"/>
      <w:r w:rsidRPr="00B31519">
        <w:rPr>
          <w:rFonts w:ascii="Arial" w:hAnsi="Arial" w:cs="Arial"/>
          <w:sz w:val="22"/>
        </w:rPr>
        <w:t>toArray</w:t>
      </w:r>
      <w:proofErr w:type="spellEnd"/>
      <w:r w:rsidRPr="00B31519">
        <w:rPr>
          <w:rFonts w:ascii="Arial" w:hAnsi="Arial" w:cs="Arial"/>
          <w:sz w:val="22"/>
        </w:rPr>
        <w:t xml:space="preserve">()   </w:t>
      </w:r>
    </w:p>
    <w:p w:rsidR="00D04B96" w:rsidRPr="00B31519" w:rsidRDefault="00D04B96" w:rsidP="00D04B96">
      <w:pPr>
        <w:pStyle w:val="NormalWeb"/>
        <w:numPr>
          <w:ilvl w:val="0"/>
          <w:numId w:val="4"/>
        </w:numPr>
        <w:spacing w:before="0" w:after="120" w:line="260" w:lineRule="atLeast"/>
        <w:jc w:val="both"/>
        <w:rPr>
          <w:rFonts w:ascii="Arial" w:hAnsi="Arial" w:cs="Arial"/>
          <w:sz w:val="22"/>
        </w:rPr>
      </w:pPr>
      <w:r w:rsidRPr="00B31519">
        <w:rPr>
          <w:rFonts w:ascii="Arial" w:hAnsi="Arial" w:cs="Arial"/>
          <w:sz w:val="22"/>
        </w:rPr>
        <w:t xml:space="preserve">Object[] </w:t>
      </w:r>
      <w:proofErr w:type="spellStart"/>
      <w:r w:rsidRPr="00B31519">
        <w:rPr>
          <w:rFonts w:ascii="Arial" w:hAnsi="Arial" w:cs="Arial"/>
          <w:sz w:val="22"/>
        </w:rPr>
        <w:t>toArray</w:t>
      </w:r>
      <w:proofErr w:type="spellEnd"/>
      <w:r w:rsidRPr="00B31519">
        <w:rPr>
          <w:rFonts w:ascii="Arial" w:hAnsi="Arial" w:cs="Arial"/>
          <w:sz w:val="22"/>
        </w:rPr>
        <w:t xml:space="preserve">(Object[] array )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lastRenderedPageBreak/>
        <w:t xml:space="preserve">The position-oriented operations include the ability to insert an element or </w:t>
      </w:r>
      <w:r w:rsidRPr="00B31519">
        <w:rPr>
          <w:rFonts w:ascii="Arial" w:hAnsi="Arial" w:cs="Arial"/>
          <w:b/>
          <w:bCs/>
          <w:sz w:val="22"/>
        </w:rPr>
        <w:t>Collection</w:t>
      </w:r>
      <w:r w:rsidRPr="00B31519">
        <w:rPr>
          <w:rFonts w:ascii="Arial" w:hAnsi="Arial" w:cs="Arial"/>
          <w:sz w:val="22"/>
        </w:rPr>
        <w:t xml:space="preserve">, get an element, as well as remove or change an element. Searching for an element in a </w:t>
      </w:r>
      <w:r w:rsidRPr="00B31519">
        <w:rPr>
          <w:rFonts w:ascii="Arial" w:hAnsi="Arial" w:cs="Arial"/>
          <w:b/>
          <w:bCs/>
          <w:sz w:val="22"/>
        </w:rPr>
        <w:t>List</w:t>
      </w:r>
      <w:r w:rsidRPr="00B31519">
        <w:rPr>
          <w:rFonts w:ascii="Arial" w:hAnsi="Arial" w:cs="Arial"/>
          <w:sz w:val="22"/>
        </w:rPr>
        <w:t xml:space="preserve"> can be started from the beginning or end and will report the position of the element, if found.  Some of the methods to implement position-oriented operations are:</w:t>
      </w:r>
    </w:p>
    <w:p w:rsidR="00D04B96" w:rsidRPr="00B31519" w:rsidRDefault="00D04B96" w:rsidP="00D04B96">
      <w:pPr>
        <w:numPr>
          <w:ilvl w:val="0"/>
          <w:numId w:val="9"/>
        </w:numPr>
        <w:suppressAutoHyphens/>
        <w:spacing w:after="120" w:line="260" w:lineRule="atLeast"/>
        <w:jc w:val="both"/>
        <w:rPr>
          <w:rFonts w:ascii="Arial" w:hAnsi="Arial" w:cs="Arial"/>
          <w:sz w:val="24"/>
        </w:rPr>
      </w:pPr>
      <w:r w:rsidRPr="00B31519">
        <w:rPr>
          <w:rStyle w:val="HTMLCode"/>
          <w:rFonts w:ascii="Arial" w:eastAsiaTheme="minorHAnsi" w:hAnsi="Arial" w:cs="Arial"/>
          <w:sz w:val="22"/>
        </w:rPr>
        <w:t>void add(</w:t>
      </w:r>
      <w:proofErr w:type="spellStart"/>
      <w:r w:rsidRPr="00B31519">
        <w:rPr>
          <w:rStyle w:val="HTMLCode"/>
          <w:rFonts w:ascii="Arial" w:eastAsiaTheme="minorHAnsi" w:hAnsi="Arial" w:cs="Arial"/>
          <w:sz w:val="22"/>
        </w:rPr>
        <w:t>int</w:t>
      </w:r>
      <w:proofErr w:type="spellEnd"/>
      <w:r w:rsidRPr="00B31519">
        <w:rPr>
          <w:rStyle w:val="HTMLCode"/>
          <w:rFonts w:ascii="Arial" w:eastAsiaTheme="minorHAnsi" w:hAnsi="Arial" w:cs="Arial"/>
          <w:sz w:val="22"/>
        </w:rPr>
        <w:t xml:space="preserve"> index, Object element)</w:t>
      </w:r>
      <w:r w:rsidRPr="00B31519">
        <w:rPr>
          <w:rFonts w:ascii="Arial" w:hAnsi="Arial" w:cs="Arial"/>
          <w:sz w:val="24"/>
        </w:rPr>
        <w:t xml:space="preserve"> </w:t>
      </w:r>
    </w:p>
    <w:p w:rsidR="00D04B96" w:rsidRPr="00B31519" w:rsidRDefault="00D04B96" w:rsidP="00D04B96">
      <w:pPr>
        <w:numPr>
          <w:ilvl w:val="0"/>
          <w:numId w:val="9"/>
        </w:numPr>
        <w:suppressAutoHyphens/>
        <w:spacing w:after="120" w:line="260" w:lineRule="atLeast"/>
        <w:jc w:val="both"/>
        <w:rPr>
          <w:rFonts w:ascii="Arial" w:hAnsi="Arial" w:cs="Arial"/>
          <w:sz w:val="24"/>
        </w:rPr>
      </w:pPr>
      <w:proofErr w:type="spellStart"/>
      <w:r w:rsidRPr="00B31519">
        <w:rPr>
          <w:rStyle w:val="HTMLCode"/>
          <w:rFonts w:ascii="Arial" w:eastAsiaTheme="minorHAnsi" w:hAnsi="Arial" w:cs="Arial"/>
          <w:sz w:val="22"/>
        </w:rPr>
        <w:t>boolean</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addAll</w:t>
      </w:r>
      <w:proofErr w:type="spellEnd"/>
      <w:r w:rsidRPr="00B31519">
        <w:rPr>
          <w:rStyle w:val="HTMLCode"/>
          <w:rFonts w:ascii="Arial" w:eastAsiaTheme="minorHAnsi" w:hAnsi="Arial" w:cs="Arial"/>
          <w:sz w:val="22"/>
        </w:rPr>
        <w:t>(</w:t>
      </w:r>
      <w:proofErr w:type="spellStart"/>
      <w:r w:rsidRPr="00B31519">
        <w:rPr>
          <w:rStyle w:val="HTMLCode"/>
          <w:rFonts w:ascii="Arial" w:eastAsiaTheme="minorHAnsi" w:hAnsi="Arial" w:cs="Arial"/>
          <w:sz w:val="22"/>
        </w:rPr>
        <w:t>int</w:t>
      </w:r>
      <w:proofErr w:type="spellEnd"/>
      <w:r w:rsidRPr="00B31519">
        <w:rPr>
          <w:rStyle w:val="HTMLCode"/>
          <w:rFonts w:ascii="Arial" w:eastAsiaTheme="minorHAnsi" w:hAnsi="Arial" w:cs="Arial"/>
          <w:sz w:val="22"/>
        </w:rPr>
        <w:t xml:space="preserve"> index, Collection </w:t>
      </w:r>
      <w:proofErr w:type="spellStart"/>
      <w:r w:rsidRPr="00B31519">
        <w:rPr>
          <w:rStyle w:val="HTMLCode"/>
          <w:rFonts w:ascii="Arial" w:eastAsiaTheme="minorHAnsi" w:hAnsi="Arial" w:cs="Arial"/>
          <w:sz w:val="22"/>
        </w:rPr>
        <w:t>collection</w:t>
      </w:r>
      <w:proofErr w:type="spellEnd"/>
      <w:r w:rsidRPr="00B31519">
        <w:rPr>
          <w:rStyle w:val="HTMLCode"/>
          <w:rFonts w:ascii="Arial" w:eastAsiaTheme="minorHAnsi" w:hAnsi="Arial" w:cs="Arial"/>
          <w:sz w:val="22"/>
        </w:rPr>
        <w:t>)</w:t>
      </w:r>
      <w:r w:rsidRPr="00B31519">
        <w:rPr>
          <w:rFonts w:ascii="Arial" w:hAnsi="Arial" w:cs="Arial"/>
          <w:sz w:val="24"/>
        </w:rPr>
        <w:t xml:space="preserve"> </w:t>
      </w:r>
    </w:p>
    <w:p w:rsidR="00D04B96" w:rsidRPr="00B31519" w:rsidRDefault="00D04B96" w:rsidP="00D04B96">
      <w:pPr>
        <w:numPr>
          <w:ilvl w:val="0"/>
          <w:numId w:val="9"/>
        </w:numPr>
        <w:suppressAutoHyphens/>
        <w:spacing w:after="120" w:line="260" w:lineRule="atLeast"/>
        <w:jc w:val="both"/>
        <w:rPr>
          <w:rFonts w:ascii="Arial" w:hAnsi="Arial" w:cs="Arial"/>
          <w:sz w:val="24"/>
        </w:rPr>
      </w:pPr>
      <w:r w:rsidRPr="00B31519">
        <w:rPr>
          <w:rStyle w:val="HTMLCode"/>
          <w:rFonts w:ascii="Arial" w:eastAsiaTheme="minorHAnsi" w:hAnsi="Arial" w:cs="Arial"/>
          <w:sz w:val="22"/>
        </w:rPr>
        <w:t>Object get(</w:t>
      </w:r>
      <w:proofErr w:type="spellStart"/>
      <w:r w:rsidRPr="00B31519">
        <w:rPr>
          <w:rStyle w:val="HTMLCode"/>
          <w:rFonts w:ascii="Arial" w:eastAsiaTheme="minorHAnsi" w:hAnsi="Arial" w:cs="Arial"/>
          <w:sz w:val="22"/>
        </w:rPr>
        <w:t>int</w:t>
      </w:r>
      <w:proofErr w:type="spellEnd"/>
      <w:r w:rsidRPr="00B31519">
        <w:rPr>
          <w:rStyle w:val="HTMLCode"/>
          <w:rFonts w:ascii="Arial" w:eastAsiaTheme="minorHAnsi" w:hAnsi="Arial" w:cs="Arial"/>
          <w:sz w:val="22"/>
        </w:rPr>
        <w:t xml:space="preserve"> index)</w:t>
      </w:r>
      <w:r w:rsidRPr="00B31519">
        <w:rPr>
          <w:rFonts w:ascii="Arial" w:hAnsi="Arial" w:cs="Arial"/>
          <w:sz w:val="24"/>
        </w:rPr>
        <w:t xml:space="preserve"> </w:t>
      </w:r>
    </w:p>
    <w:p w:rsidR="00D04B96" w:rsidRPr="00B31519" w:rsidRDefault="00D04B96" w:rsidP="00D04B96">
      <w:pPr>
        <w:numPr>
          <w:ilvl w:val="0"/>
          <w:numId w:val="9"/>
        </w:numPr>
        <w:suppressAutoHyphens/>
        <w:spacing w:after="120" w:line="260" w:lineRule="atLeast"/>
        <w:jc w:val="both"/>
        <w:rPr>
          <w:rFonts w:ascii="Arial" w:hAnsi="Arial" w:cs="Arial"/>
          <w:sz w:val="24"/>
        </w:rPr>
      </w:pPr>
      <w:proofErr w:type="spellStart"/>
      <w:r w:rsidRPr="00B31519">
        <w:rPr>
          <w:rStyle w:val="HTMLCode"/>
          <w:rFonts w:ascii="Arial" w:eastAsiaTheme="minorHAnsi" w:hAnsi="Arial" w:cs="Arial"/>
          <w:sz w:val="22"/>
        </w:rPr>
        <w:t>int</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indexOf</w:t>
      </w:r>
      <w:proofErr w:type="spellEnd"/>
      <w:r w:rsidRPr="00B31519">
        <w:rPr>
          <w:rStyle w:val="HTMLCode"/>
          <w:rFonts w:ascii="Arial" w:eastAsiaTheme="minorHAnsi" w:hAnsi="Arial" w:cs="Arial"/>
          <w:sz w:val="22"/>
        </w:rPr>
        <w:t>(Object element)</w:t>
      </w:r>
      <w:r w:rsidRPr="00B31519">
        <w:rPr>
          <w:rFonts w:ascii="Arial" w:hAnsi="Arial" w:cs="Arial"/>
          <w:sz w:val="24"/>
        </w:rPr>
        <w:t xml:space="preserve"> </w:t>
      </w:r>
    </w:p>
    <w:p w:rsidR="00D04B96" w:rsidRPr="00B31519" w:rsidRDefault="00D04B96" w:rsidP="00D04B96">
      <w:pPr>
        <w:numPr>
          <w:ilvl w:val="0"/>
          <w:numId w:val="9"/>
        </w:numPr>
        <w:suppressAutoHyphens/>
        <w:spacing w:after="120" w:line="260" w:lineRule="atLeast"/>
        <w:jc w:val="both"/>
        <w:rPr>
          <w:rFonts w:ascii="Arial" w:hAnsi="Arial" w:cs="Arial"/>
          <w:sz w:val="24"/>
        </w:rPr>
      </w:pPr>
      <w:proofErr w:type="spellStart"/>
      <w:r w:rsidRPr="00B31519">
        <w:rPr>
          <w:rStyle w:val="HTMLCode"/>
          <w:rFonts w:ascii="Arial" w:eastAsiaTheme="minorHAnsi" w:hAnsi="Arial" w:cs="Arial"/>
          <w:sz w:val="22"/>
        </w:rPr>
        <w:t>int</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lastIndexOf</w:t>
      </w:r>
      <w:proofErr w:type="spellEnd"/>
      <w:r w:rsidRPr="00B31519">
        <w:rPr>
          <w:rStyle w:val="HTMLCode"/>
          <w:rFonts w:ascii="Arial" w:eastAsiaTheme="minorHAnsi" w:hAnsi="Arial" w:cs="Arial"/>
          <w:sz w:val="22"/>
        </w:rPr>
        <w:t>(Object element)</w:t>
      </w:r>
      <w:r w:rsidRPr="00B31519">
        <w:rPr>
          <w:rFonts w:ascii="Arial" w:hAnsi="Arial" w:cs="Arial"/>
          <w:sz w:val="24"/>
        </w:rPr>
        <w:t xml:space="preserve"> </w:t>
      </w:r>
    </w:p>
    <w:p w:rsidR="00D04B96" w:rsidRPr="00B31519" w:rsidRDefault="00D04B96" w:rsidP="00D04B96">
      <w:pPr>
        <w:numPr>
          <w:ilvl w:val="0"/>
          <w:numId w:val="9"/>
        </w:numPr>
        <w:suppressAutoHyphens/>
        <w:spacing w:after="120" w:line="260" w:lineRule="atLeast"/>
        <w:jc w:val="both"/>
        <w:rPr>
          <w:rFonts w:ascii="Arial" w:hAnsi="Arial" w:cs="Arial"/>
          <w:sz w:val="24"/>
        </w:rPr>
      </w:pPr>
      <w:r w:rsidRPr="00B31519">
        <w:rPr>
          <w:rStyle w:val="HTMLCode"/>
          <w:rFonts w:ascii="Arial" w:eastAsiaTheme="minorHAnsi" w:hAnsi="Arial" w:cs="Arial"/>
          <w:sz w:val="22"/>
        </w:rPr>
        <w:t>Object remove(</w:t>
      </w:r>
      <w:proofErr w:type="spellStart"/>
      <w:r w:rsidRPr="00B31519">
        <w:rPr>
          <w:rStyle w:val="HTMLCode"/>
          <w:rFonts w:ascii="Arial" w:eastAsiaTheme="minorHAnsi" w:hAnsi="Arial" w:cs="Arial"/>
          <w:sz w:val="22"/>
        </w:rPr>
        <w:t>int</w:t>
      </w:r>
      <w:proofErr w:type="spellEnd"/>
      <w:r w:rsidRPr="00B31519">
        <w:rPr>
          <w:rStyle w:val="HTMLCode"/>
          <w:rFonts w:ascii="Arial" w:eastAsiaTheme="minorHAnsi" w:hAnsi="Arial" w:cs="Arial"/>
          <w:sz w:val="22"/>
        </w:rPr>
        <w:t xml:space="preserve"> index)</w:t>
      </w:r>
      <w:r w:rsidRPr="00B31519">
        <w:rPr>
          <w:rFonts w:ascii="Arial" w:hAnsi="Arial" w:cs="Arial"/>
          <w:sz w:val="24"/>
        </w:rPr>
        <w:t xml:space="preserve"> </w:t>
      </w:r>
    </w:p>
    <w:p w:rsidR="00D04B96" w:rsidRPr="00B31519" w:rsidRDefault="00D04B96" w:rsidP="00D04B96">
      <w:pPr>
        <w:numPr>
          <w:ilvl w:val="0"/>
          <w:numId w:val="9"/>
        </w:numPr>
        <w:suppressAutoHyphens/>
        <w:spacing w:after="120" w:line="260" w:lineRule="atLeast"/>
        <w:jc w:val="both"/>
        <w:rPr>
          <w:rFonts w:ascii="Arial" w:hAnsi="Arial" w:cs="Arial"/>
          <w:sz w:val="24"/>
        </w:rPr>
      </w:pPr>
      <w:r w:rsidRPr="00B31519">
        <w:rPr>
          <w:rStyle w:val="HTMLCode"/>
          <w:rFonts w:ascii="Arial" w:eastAsiaTheme="minorHAnsi" w:hAnsi="Arial" w:cs="Arial"/>
          <w:sz w:val="22"/>
        </w:rPr>
        <w:t>Object set(</w:t>
      </w:r>
      <w:proofErr w:type="spellStart"/>
      <w:r w:rsidRPr="00B31519">
        <w:rPr>
          <w:rStyle w:val="HTMLCode"/>
          <w:rFonts w:ascii="Arial" w:eastAsiaTheme="minorHAnsi" w:hAnsi="Arial" w:cs="Arial"/>
          <w:sz w:val="22"/>
        </w:rPr>
        <w:t>int</w:t>
      </w:r>
      <w:proofErr w:type="spellEnd"/>
      <w:r w:rsidRPr="00B31519">
        <w:rPr>
          <w:rStyle w:val="HTMLCode"/>
          <w:rFonts w:ascii="Arial" w:eastAsiaTheme="minorHAnsi" w:hAnsi="Arial" w:cs="Arial"/>
          <w:sz w:val="22"/>
        </w:rPr>
        <w:t xml:space="preserve"> index, Object element)</w:t>
      </w:r>
      <w:r w:rsidRPr="00B31519">
        <w:rPr>
          <w:rFonts w:ascii="Arial" w:hAnsi="Arial" w:cs="Arial"/>
          <w:sz w:val="24"/>
        </w:rPr>
        <w:t xml:space="preserve">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w:t>
      </w:r>
      <w:r w:rsidRPr="00B31519">
        <w:rPr>
          <w:rFonts w:ascii="Arial" w:hAnsi="Arial" w:cs="Arial"/>
          <w:b/>
          <w:bCs/>
          <w:sz w:val="22"/>
        </w:rPr>
        <w:t>List</w:t>
      </w:r>
      <w:r w:rsidRPr="00B31519">
        <w:rPr>
          <w:rFonts w:ascii="Arial" w:hAnsi="Arial" w:cs="Arial"/>
          <w:sz w:val="22"/>
        </w:rPr>
        <w:t xml:space="preserve"> interface also helps working with a subset of the collection, and iterating through the entire list in a position friendly manner: </w:t>
      </w:r>
    </w:p>
    <w:p w:rsidR="00D04B96" w:rsidRPr="00B31519" w:rsidRDefault="00D04B96" w:rsidP="00D04B96">
      <w:pPr>
        <w:numPr>
          <w:ilvl w:val="0"/>
          <w:numId w:val="9"/>
        </w:numPr>
        <w:suppressAutoHyphens/>
        <w:spacing w:after="120" w:line="260" w:lineRule="atLeast"/>
        <w:jc w:val="both"/>
        <w:rPr>
          <w:rStyle w:val="HTMLCode"/>
          <w:rFonts w:ascii="Arial" w:eastAsiaTheme="minorHAnsi" w:hAnsi="Arial" w:cs="Arial"/>
          <w:sz w:val="22"/>
        </w:rPr>
      </w:pPr>
      <w:proofErr w:type="spellStart"/>
      <w:r w:rsidRPr="00B31519">
        <w:rPr>
          <w:rStyle w:val="HTMLCode"/>
          <w:rFonts w:ascii="Arial" w:eastAsiaTheme="minorHAnsi" w:hAnsi="Arial" w:cs="Arial"/>
          <w:sz w:val="22"/>
        </w:rPr>
        <w:t>ListIterator</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listIterator</w:t>
      </w:r>
      <w:proofErr w:type="spellEnd"/>
      <w:r w:rsidRPr="00B31519">
        <w:rPr>
          <w:rStyle w:val="HTMLCode"/>
          <w:rFonts w:ascii="Arial" w:eastAsiaTheme="minorHAnsi" w:hAnsi="Arial" w:cs="Arial"/>
          <w:sz w:val="22"/>
        </w:rPr>
        <w:t xml:space="preserve">() </w:t>
      </w:r>
    </w:p>
    <w:p w:rsidR="00D04B96" w:rsidRPr="00B31519" w:rsidRDefault="00D04B96" w:rsidP="00D04B96">
      <w:pPr>
        <w:numPr>
          <w:ilvl w:val="0"/>
          <w:numId w:val="9"/>
        </w:numPr>
        <w:suppressAutoHyphens/>
        <w:spacing w:after="120" w:line="260" w:lineRule="atLeast"/>
        <w:jc w:val="both"/>
        <w:rPr>
          <w:rStyle w:val="HTMLCode"/>
          <w:rFonts w:ascii="Arial" w:eastAsiaTheme="minorHAnsi" w:hAnsi="Arial" w:cs="Arial"/>
          <w:sz w:val="22"/>
        </w:rPr>
      </w:pPr>
      <w:proofErr w:type="spellStart"/>
      <w:r w:rsidRPr="00B31519">
        <w:rPr>
          <w:rStyle w:val="HTMLCode"/>
          <w:rFonts w:ascii="Arial" w:eastAsiaTheme="minorHAnsi" w:hAnsi="Arial" w:cs="Arial"/>
          <w:sz w:val="22"/>
        </w:rPr>
        <w:t>ListIterator</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listIterator</w:t>
      </w:r>
      <w:proofErr w:type="spellEnd"/>
      <w:r w:rsidRPr="00B31519">
        <w:rPr>
          <w:rStyle w:val="HTMLCode"/>
          <w:rFonts w:ascii="Arial" w:eastAsiaTheme="minorHAnsi" w:hAnsi="Arial" w:cs="Arial"/>
          <w:sz w:val="22"/>
        </w:rPr>
        <w:t>(</w:t>
      </w:r>
      <w:proofErr w:type="spellStart"/>
      <w:r w:rsidRPr="00B31519">
        <w:rPr>
          <w:rStyle w:val="HTMLCode"/>
          <w:rFonts w:ascii="Arial" w:eastAsiaTheme="minorHAnsi" w:hAnsi="Arial" w:cs="Arial"/>
          <w:sz w:val="22"/>
        </w:rPr>
        <w:t>int</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startIndex</w:t>
      </w:r>
      <w:proofErr w:type="spellEnd"/>
      <w:r w:rsidRPr="00B31519">
        <w:rPr>
          <w:rStyle w:val="HTMLCode"/>
          <w:rFonts w:ascii="Arial" w:eastAsiaTheme="minorHAnsi" w:hAnsi="Arial" w:cs="Arial"/>
          <w:sz w:val="22"/>
        </w:rPr>
        <w:t xml:space="preserve">) </w:t>
      </w:r>
    </w:p>
    <w:p w:rsidR="00D04B96" w:rsidRPr="00B31519" w:rsidRDefault="00D04B96" w:rsidP="00D04B96">
      <w:pPr>
        <w:numPr>
          <w:ilvl w:val="0"/>
          <w:numId w:val="9"/>
        </w:numPr>
        <w:suppressAutoHyphens/>
        <w:spacing w:after="120" w:line="260" w:lineRule="atLeast"/>
        <w:jc w:val="both"/>
        <w:rPr>
          <w:rStyle w:val="HTMLCode"/>
          <w:rFonts w:ascii="Arial" w:eastAsiaTheme="minorHAnsi" w:hAnsi="Arial" w:cs="Arial"/>
          <w:sz w:val="22"/>
        </w:rPr>
      </w:pPr>
      <w:r w:rsidRPr="00B31519">
        <w:rPr>
          <w:rStyle w:val="HTMLCode"/>
          <w:rFonts w:ascii="Arial" w:eastAsiaTheme="minorHAnsi" w:hAnsi="Arial" w:cs="Arial"/>
          <w:sz w:val="22"/>
        </w:rPr>
        <w:t xml:space="preserve">List </w:t>
      </w:r>
      <w:proofErr w:type="spellStart"/>
      <w:r w:rsidRPr="00B31519">
        <w:rPr>
          <w:rStyle w:val="HTMLCode"/>
          <w:rFonts w:ascii="Arial" w:eastAsiaTheme="minorHAnsi" w:hAnsi="Arial" w:cs="Arial"/>
          <w:sz w:val="22"/>
        </w:rPr>
        <w:t>subList</w:t>
      </w:r>
      <w:proofErr w:type="spellEnd"/>
      <w:r w:rsidRPr="00B31519">
        <w:rPr>
          <w:rStyle w:val="HTMLCode"/>
          <w:rFonts w:ascii="Arial" w:eastAsiaTheme="minorHAnsi" w:hAnsi="Arial" w:cs="Arial"/>
          <w:sz w:val="22"/>
        </w:rPr>
        <w:t>(</w:t>
      </w:r>
      <w:proofErr w:type="spellStart"/>
      <w:r w:rsidRPr="00B31519">
        <w:rPr>
          <w:rStyle w:val="HTMLCode"/>
          <w:rFonts w:ascii="Arial" w:eastAsiaTheme="minorHAnsi" w:hAnsi="Arial" w:cs="Arial"/>
          <w:sz w:val="22"/>
        </w:rPr>
        <w:t>int</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fromIndex</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int</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toIndex</w:t>
      </w:r>
      <w:proofErr w:type="spellEnd"/>
      <w:r w:rsidRPr="00B31519">
        <w:rPr>
          <w:rStyle w:val="HTMLCode"/>
          <w:rFonts w:ascii="Arial" w:eastAsiaTheme="minorHAnsi" w:hAnsi="Arial" w:cs="Arial"/>
          <w:sz w:val="22"/>
        </w:rPr>
        <w:t xml:space="preserve">)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It is important to mention that the element at </w:t>
      </w:r>
      <w:proofErr w:type="spellStart"/>
      <w:r w:rsidRPr="00B31519">
        <w:rPr>
          <w:rFonts w:ascii="Arial" w:hAnsi="Arial" w:cs="Arial"/>
          <w:b/>
          <w:bCs/>
          <w:sz w:val="22"/>
        </w:rPr>
        <w:t>fromIndex</w:t>
      </w:r>
      <w:proofErr w:type="spellEnd"/>
      <w:r w:rsidRPr="00B31519">
        <w:rPr>
          <w:rFonts w:ascii="Arial" w:hAnsi="Arial" w:cs="Arial"/>
          <w:sz w:val="22"/>
        </w:rPr>
        <w:t xml:space="preserve"> is in the sub list in working with </w:t>
      </w:r>
      <w:proofErr w:type="spellStart"/>
      <w:r w:rsidRPr="00B31519">
        <w:rPr>
          <w:rFonts w:ascii="Arial" w:hAnsi="Arial" w:cs="Arial"/>
          <w:b/>
          <w:bCs/>
          <w:sz w:val="22"/>
        </w:rPr>
        <w:t>subList</w:t>
      </w:r>
      <w:proofErr w:type="spellEnd"/>
      <w:r w:rsidRPr="00B31519">
        <w:rPr>
          <w:rFonts w:ascii="Arial" w:hAnsi="Arial" w:cs="Arial"/>
          <w:b/>
          <w:bCs/>
          <w:sz w:val="22"/>
        </w:rPr>
        <w:t>(</w:t>
      </w:r>
      <w:r w:rsidRPr="00B31519">
        <w:rPr>
          <w:rFonts w:ascii="Arial" w:hAnsi="Arial" w:cs="Arial"/>
          <w:sz w:val="22"/>
        </w:rPr>
        <w:t xml:space="preserve">),  but the element at </w:t>
      </w:r>
      <w:proofErr w:type="spellStart"/>
      <w:r w:rsidRPr="00B31519">
        <w:rPr>
          <w:rFonts w:ascii="Arial" w:hAnsi="Arial" w:cs="Arial"/>
          <w:b/>
          <w:bCs/>
          <w:sz w:val="22"/>
        </w:rPr>
        <w:t>toIndex</w:t>
      </w:r>
      <w:proofErr w:type="spellEnd"/>
      <w:r w:rsidRPr="00B31519">
        <w:rPr>
          <w:rFonts w:ascii="Arial" w:hAnsi="Arial" w:cs="Arial"/>
          <w:sz w:val="22"/>
        </w:rPr>
        <w:t xml:space="preserve"> is not. This loosely maps to the following </w:t>
      </w:r>
      <w:r w:rsidRPr="00B31519">
        <w:rPr>
          <w:rFonts w:ascii="Arial" w:hAnsi="Arial" w:cs="Arial"/>
          <w:b/>
          <w:bCs/>
          <w:sz w:val="22"/>
        </w:rPr>
        <w:t>for</w:t>
      </w:r>
      <w:r w:rsidRPr="00B31519">
        <w:rPr>
          <w:rFonts w:ascii="Arial" w:hAnsi="Arial" w:cs="Arial"/>
          <w:sz w:val="22"/>
        </w:rPr>
        <w:t>-</w:t>
      </w:r>
      <w:r w:rsidRPr="00B31519">
        <w:rPr>
          <w:rFonts w:ascii="Arial" w:hAnsi="Arial" w:cs="Arial"/>
          <w:b/>
          <w:bCs/>
          <w:sz w:val="22"/>
        </w:rPr>
        <w:t xml:space="preserve">loop </w:t>
      </w:r>
      <w:r w:rsidRPr="00B31519">
        <w:rPr>
          <w:rFonts w:ascii="Arial" w:hAnsi="Arial" w:cs="Arial"/>
          <w:sz w:val="22"/>
        </w:rPr>
        <w:t xml:space="preserve">test cases: </w:t>
      </w:r>
    </w:p>
    <w:p w:rsidR="00D04B96" w:rsidRPr="00B31519" w:rsidRDefault="00D04B96" w:rsidP="00D04B96">
      <w:pPr>
        <w:pStyle w:val="HTMLPreformatted"/>
        <w:spacing w:line="260" w:lineRule="atLeast"/>
        <w:ind w:left="720"/>
        <w:jc w:val="both"/>
        <w:rPr>
          <w:rFonts w:ascii="Arial" w:hAnsi="Arial" w:cs="Arial"/>
          <w:sz w:val="22"/>
        </w:rPr>
      </w:pPr>
      <w:r w:rsidRPr="00B31519">
        <w:rPr>
          <w:rFonts w:ascii="Arial" w:hAnsi="Arial" w:cs="Arial"/>
          <w:sz w:val="22"/>
        </w:rPr>
        <w:t>for (</w:t>
      </w:r>
      <w:proofErr w:type="spellStart"/>
      <w:r w:rsidRPr="00B31519">
        <w:rPr>
          <w:rFonts w:ascii="Arial" w:hAnsi="Arial" w:cs="Arial"/>
          <w:sz w:val="22"/>
        </w:rPr>
        <w:t>int</w:t>
      </w:r>
      <w:proofErr w:type="spellEnd"/>
      <w:r w:rsidRPr="00B31519">
        <w:rPr>
          <w:rFonts w:ascii="Arial" w:hAnsi="Arial" w:cs="Arial"/>
          <w:sz w:val="22"/>
        </w:rPr>
        <w:t xml:space="preserve"> </w:t>
      </w:r>
      <w:proofErr w:type="spellStart"/>
      <w:r w:rsidRPr="00B31519">
        <w:rPr>
          <w:rFonts w:ascii="Arial" w:hAnsi="Arial" w:cs="Arial"/>
          <w:sz w:val="22"/>
        </w:rPr>
        <w:t>i</w:t>
      </w:r>
      <w:proofErr w:type="spellEnd"/>
      <w:r w:rsidRPr="00B31519">
        <w:rPr>
          <w:rFonts w:ascii="Arial" w:hAnsi="Arial" w:cs="Arial"/>
          <w:sz w:val="22"/>
        </w:rPr>
        <w:t>=</w:t>
      </w:r>
      <w:proofErr w:type="spellStart"/>
      <w:r w:rsidRPr="00B31519">
        <w:rPr>
          <w:rFonts w:ascii="Arial" w:hAnsi="Arial" w:cs="Arial"/>
          <w:sz w:val="22"/>
        </w:rPr>
        <w:t>fromIndex</w:t>
      </w:r>
      <w:proofErr w:type="spellEnd"/>
      <w:r w:rsidRPr="00B31519">
        <w:rPr>
          <w:rFonts w:ascii="Arial" w:hAnsi="Arial" w:cs="Arial"/>
          <w:sz w:val="22"/>
        </w:rPr>
        <w:t xml:space="preserve">; </w:t>
      </w:r>
      <w:proofErr w:type="spellStart"/>
      <w:r w:rsidRPr="00B31519">
        <w:rPr>
          <w:rFonts w:ascii="Arial" w:hAnsi="Arial" w:cs="Arial"/>
          <w:sz w:val="22"/>
        </w:rPr>
        <w:t>i</w:t>
      </w:r>
      <w:proofErr w:type="spellEnd"/>
      <w:r w:rsidRPr="00B31519">
        <w:rPr>
          <w:rFonts w:ascii="Arial" w:hAnsi="Arial" w:cs="Arial"/>
          <w:sz w:val="22"/>
        </w:rPr>
        <w:t>&lt;</w:t>
      </w:r>
      <w:proofErr w:type="spellStart"/>
      <w:r w:rsidRPr="00B31519">
        <w:rPr>
          <w:rFonts w:ascii="Arial" w:hAnsi="Arial" w:cs="Arial"/>
          <w:sz w:val="22"/>
        </w:rPr>
        <w:t>toIndex</w:t>
      </w:r>
      <w:proofErr w:type="spellEnd"/>
      <w:r w:rsidRPr="00B31519">
        <w:rPr>
          <w:rFonts w:ascii="Arial" w:hAnsi="Arial" w:cs="Arial"/>
          <w:sz w:val="22"/>
        </w:rPr>
        <w:t xml:space="preserve">; </w:t>
      </w:r>
      <w:proofErr w:type="spellStart"/>
      <w:r w:rsidRPr="00B31519">
        <w:rPr>
          <w:rFonts w:ascii="Arial" w:hAnsi="Arial" w:cs="Arial"/>
          <w:sz w:val="22"/>
        </w:rPr>
        <w:t>i</w:t>
      </w:r>
      <w:proofErr w:type="spellEnd"/>
      <w:r w:rsidRPr="00B31519">
        <w:rPr>
          <w:rFonts w:ascii="Arial" w:hAnsi="Arial" w:cs="Arial"/>
          <w:sz w:val="22"/>
        </w:rPr>
        <w:t>++) {</w:t>
      </w:r>
    </w:p>
    <w:p w:rsidR="00D04B96" w:rsidRPr="00B31519" w:rsidRDefault="00D04B96" w:rsidP="00D04B96">
      <w:pPr>
        <w:pStyle w:val="HTMLPreformatted"/>
        <w:spacing w:line="260" w:lineRule="atLeast"/>
        <w:ind w:left="720"/>
        <w:jc w:val="both"/>
        <w:rPr>
          <w:rFonts w:ascii="Arial" w:hAnsi="Arial" w:cs="Arial"/>
          <w:sz w:val="22"/>
        </w:rPr>
      </w:pPr>
      <w:r w:rsidRPr="00B31519">
        <w:rPr>
          <w:rFonts w:ascii="Arial" w:hAnsi="Arial" w:cs="Arial"/>
          <w:sz w:val="22"/>
        </w:rPr>
        <w:t xml:space="preserve">  // process element at position </w:t>
      </w:r>
      <w:proofErr w:type="spellStart"/>
      <w:r w:rsidRPr="00B31519">
        <w:rPr>
          <w:rFonts w:ascii="Arial" w:hAnsi="Arial" w:cs="Arial"/>
          <w:sz w:val="22"/>
        </w:rPr>
        <w:t>i</w:t>
      </w:r>
      <w:proofErr w:type="spellEnd"/>
    </w:p>
    <w:p w:rsidR="00D04B96" w:rsidRPr="00B31519" w:rsidRDefault="00D04B96" w:rsidP="003D44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165"/>
        </w:tabs>
        <w:spacing w:after="120" w:line="260" w:lineRule="atLeast"/>
        <w:ind w:left="720"/>
        <w:jc w:val="both"/>
        <w:rPr>
          <w:rFonts w:ascii="Arial" w:hAnsi="Arial" w:cs="Arial"/>
          <w:sz w:val="22"/>
        </w:rPr>
      </w:pPr>
      <w:r w:rsidRPr="00B31519">
        <w:rPr>
          <w:rFonts w:ascii="Arial" w:hAnsi="Arial" w:cs="Arial"/>
          <w:sz w:val="22"/>
        </w:rPr>
        <w:t>}</w:t>
      </w:r>
      <w:r w:rsidR="003D449C" w:rsidRPr="00B31519">
        <w:rPr>
          <w:rFonts w:ascii="Arial" w:hAnsi="Arial" w:cs="Arial"/>
          <w:sz w:val="22"/>
        </w:rPr>
        <w:tab/>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In addition, it should be mentioned that changes to the </w:t>
      </w:r>
      <w:proofErr w:type="spellStart"/>
      <w:r w:rsidRPr="00B31519">
        <w:rPr>
          <w:rFonts w:ascii="Arial" w:hAnsi="Arial" w:cs="Arial"/>
          <w:sz w:val="22"/>
        </w:rPr>
        <w:t>sublist</w:t>
      </w:r>
      <w:proofErr w:type="spellEnd"/>
      <w:r w:rsidRPr="00B31519">
        <w:rPr>
          <w:rFonts w:ascii="Arial" w:hAnsi="Arial" w:cs="Arial"/>
          <w:sz w:val="22"/>
        </w:rPr>
        <w:t xml:space="preserve"> like</w:t>
      </w:r>
      <w:r w:rsidRPr="00B31519">
        <w:rPr>
          <w:rFonts w:ascii="Arial" w:hAnsi="Arial" w:cs="Arial"/>
          <w:b/>
          <w:bCs/>
          <w:sz w:val="22"/>
        </w:rPr>
        <w:t xml:space="preserve"> add()</w:t>
      </w:r>
      <w:r w:rsidRPr="00B31519">
        <w:rPr>
          <w:rFonts w:ascii="Arial" w:hAnsi="Arial" w:cs="Arial"/>
          <w:sz w:val="22"/>
        </w:rPr>
        <w:t xml:space="preserve">, </w:t>
      </w:r>
      <w:r w:rsidRPr="00B31519">
        <w:rPr>
          <w:rFonts w:ascii="Arial" w:hAnsi="Arial" w:cs="Arial"/>
          <w:b/>
          <w:bCs/>
          <w:sz w:val="22"/>
        </w:rPr>
        <w:t>remove()</w:t>
      </w:r>
      <w:r w:rsidRPr="00B31519">
        <w:rPr>
          <w:rFonts w:ascii="Arial" w:hAnsi="Arial" w:cs="Arial"/>
          <w:sz w:val="22"/>
        </w:rPr>
        <w:t xml:space="preserve">, and </w:t>
      </w:r>
      <w:r w:rsidRPr="00B31519">
        <w:rPr>
          <w:rFonts w:ascii="Arial" w:hAnsi="Arial" w:cs="Arial"/>
          <w:b/>
          <w:bCs/>
          <w:sz w:val="22"/>
        </w:rPr>
        <w:t xml:space="preserve">set() </w:t>
      </w:r>
      <w:r w:rsidRPr="00B31519">
        <w:rPr>
          <w:rFonts w:ascii="Arial" w:hAnsi="Arial" w:cs="Arial"/>
          <w:sz w:val="22"/>
        </w:rPr>
        <w:t>calls have an effect on the underlying</w:t>
      </w:r>
      <w:r w:rsidRPr="00B31519">
        <w:rPr>
          <w:rFonts w:ascii="Arial" w:hAnsi="Arial" w:cs="Arial"/>
          <w:b/>
          <w:bCs/>
          <w:sz w:val="22"/>
        </w:rPr>
        <w:t xml:space="preserve"> List</w:t>
      </w:r>
      <w:r w:rsidRPr="00B31519">
        <w:rPr>
          <w:rFonts w:ascii="Arial" w:hAnsi="Arial" w:cs="Arial"/>
          <w:sz w:val="22"/>
        </w:rPr>
        <w:t>.</w:t>
      </w:r>
    </w:p>
    <w:p w:rsidR="00D04B96" w:rsidRPr="00B31519" w:rsidRDefault="00D04B96" w:rsidP="00D04B96">
      <w:pPr>
        <w:pStyle w:val="Heading3"/>
        <w:numPr>
          <w:ilvl w:val="2"/>
          <w:numId w:val="16"/>
        </w:numPr>
        <w:tabs>
          <w:tab w:val="left" w:pos="720"/>
        </w:tabs>
        <w:spacing w:before="0" w:after="120" w:line="260" w:lineRule="atLeast"/>
        <w:ind w:left="540" w:firstLine="0"/>
        <w:jc w:val="both"/>
        <w:rPr>
          <w:rFonts w:ascii="Arial" w:hAnsi="Arial"/>
          <w:sz w:val="22"/>
          <w:szCs w:val="20"/>
        </w:rPr>
      </w:pPr>
      <w:bookmarkStart w:id="10" w:name="ListIteratorInterface"/>
      <w:proofErr w:type="spellStart"/>
      <w:r w:rsidRPr="00B31519">
        <w:rPr>
          <w:rFonts w:ascii="Arial" w:hAnsi="Arial"/>
          <w:sz w:val="22"/>
          <w:szCs w:val="20"/>
        </w:rPr>
        <w:t>ListIterator</w:t>
      </w:r>
      <w:proofErr w:type="spellEnd"/>
      <w:r w:rsidRPr="00B31519">
        <w:rPr>
          <w:rFonts w:ascii="Arial" w:hAnsi="Arial"/>
          <w:sz w:val="22"/>
          <w:szCs w:val="20"/>
        </w:rPr>
        <w:t xml:space="preserve"> Interface</w:t>
      </w:r>
      <w:bookmarkEnd w:id="10"/>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To support bi-directional access, as well as adding or changing elements in the underlying collection, </w:t>
      </w:r>
      <w:proofErr w:type="spellStart"/>
      <w:r w:rsidRPr="00B31519">
        <w:rPr>
          <w:rFonts w:ascii="Arial" w:hAnsi="Arial" w:cs="Arial"/>
          <w:sz w:val="22"/>
        </w:rPr>
        <w:t>Iterator</w:t>
      </w:r>
      <w:proofErr w:type="spellEnd"/>
      <w:r w:rsidRPr="00B31519">
        <w:rPr>
          <w:rFonts w:ascii="Arial" w:hAnsi="Arial" w:cs="Arial"/>
          <w:sz w:val="22"/>
        </w:rPr>
        <w:t xml:space="preserve"> interface is extended to </w:t>
      </w:r>
      <w:proofErr w:type="spellStart"/>
      <w:r w:rsidRPr="00B31519">
        <w:rPr>
          <w:rFonts w:ascii="Arial" w:hAnsi="Arial" w:cs="Arial"/>
          <w:sz w:val="22"/>
        </w:rPr>
        <w:t>ListIterator</w:t>
      </w:r>
      <w:proofErr w:type="spellEnd"/>
      <w:r w:rsidRPr="00B31519">
        <w:rPr>
          <w:rFonts w:ascii="Arial" w:hAnsi="Arial" w:cs="Arial"/>
          <w:sz w:val="22"/>
        </w:rPr>
        <w:t xml:space="preserve"> interface. </w:t>
      </w:r>
      <w:proofErr w:type="spellStart"/>
      <w:r w:rsidRPr="00B31519">
        <w:rPr>
          <w:rFonts w:ascii="Arial" w:hAnsi="Arial" w:cs="Arial"/>
          <w:sz w:val="22"/>
        </w:rPr>
        <w:t>listIterator</w:t>
      </w:r>
      <w:proofErr w:type="spellEnd"/>
      <w:r w:rsidRPr="00B31519">
        <w:rPr>
          <w:rFonts w:ascii="Arial" w:hAnsi="Arial" w:cs="Arial"/>
          <w:sz w:val="22"/>
        </w:rPr>
        <w:t xml:space="preserve">() method returns an object of </w:t>
      </w:r>
      <w:proofErr w:type="spellStart"/>
      <w:r w:rsidRPr="00B31519">
        <w:rPr>
          <w:rFonts w:ascii="Arial" w:hAnsi="Arial" w:cs="Arial"/>
          <w:b/>
          <w:bCs/>
          <w:sz w:val="22"/>
        </w:rPr>
        <w:t>listIterator</w:t>
      </w:r>
      <w:proofErr w:type="spellEnd"/>
      <w:r w:rsidRPr="00B31519">
        <w:rPr>
          <w:rFonts w:ascii="Arial" w:hAnsi="Arial" w:cs="Arial"/>
          <w:sz w:val="22"/>
        </w:rPr>
        <w:t xml:space="preserve"> class type.</w:t>
      </w:r>
    </w:p>
    <w:p w:rsidR="00D04B96" w:rsidRPr="00B31519" w:rsidRDefault="00D04B96" w:rsidP="00D04B96">
      <w:pPr>
        <w:pStyle w:val="NormalWeb"/>
        <w:numPr>
          <w:ilvl w:val="0"/>
          <w:numId w:val="13"/>
        </w:numPr>
        <w:spacing w:before="0" w:after="120" w:line="260" w:lineRule="atLeast"/>
        <w:jc w:val="both"/>
        <w:rPr>
          <w:rFonts w:ascii="Arial" w:hAnsi="Arial" w:cs="Arial"/>
          <w:sz w:val="22"/>
        </w:rPr>
      </w:pPr>
      <w:r w:rsidRPr="00B31519">
        <w:rPr>
          <w:rFonts w:ascii="Arial" w:hAnsi="Arial" w:cs="Arial"/>
          <w:sz w:val="22"/>
        </w:rPr>
        <w:t>void add(Object  element)</w:t>
      </w:r>
    </w:p>
    <w:p w:rsidR="00D04B96" w:rsidRPr="00B31519" w:rsidRDefault="00D04B96" w:rsidP="00D04B96">
      <w:pPr>
        <w:pStyle w:val="NormalWeb"/>
        <w:numPr>
          <w:ilvl w:val="0"/>
          <w:numId w:val="13"/>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hasNext</w:t>
      </w:r>
      <w:proofErr w:type="spellEnd"/>
      <w:r w:rsidRPr="00B31519">
        <w:rPr>
          <w:rFonts w:ascii="Arial" w:hAnsi="Arial" w:cs="Arial"/>
          <w:sz w:val="22"/>
        </w:rPr>
        <w:t>()</w:t>
      </w:r>
    </w:p>
    <w:p w:rsidR="00D04B96" w:rsidRPr="00B31519" w:rsidRDefault="00D04B96" w:rsidP="00D04B96">
      <w:pPr>
        <w:pStyle w:val="NormalWeb"/>
        <w:numPr>
          <w:ilvl w:val="0"/>
          <w:numId w:val="13"/>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hasPrevious</w:t>
      </w:r>
      <w:proofErr w:type="spellEnd"/>
      <w:r w:rsidRPr="00B31519">
        <w:rPr>
          <w:rFonts w:ascii="Arial" w:hAnsi="Arial" w:cs="Arial"/>
          <w:sz w:val="22"/>
        </w:rPr>
        <w:t>()</w:t>
      </w:r>
    </w:p>
    <w:p w:rsidR="00D04B96" w:rsidRPr="00B31519" w:rsidRDefault="00D04B96" w:rsidP="00D04B96">
      <w:pPr>
        <w:pStyle w:val="NormalWeb"/>
        <w:numPr>
          <w:ilvl w:val="0"/>
          <w:numId w:val="13"/>
        </w:numPr>
        <w:spacing w:before="0" w:after="120" w:line="260" w:lineRule="atLeast"/>
        <w:jc w:val="both"/>
        <w:rPr>
          <w:rFonts w:ascii="Arial" w:hAnsi="Arial" w:cs="Arial"/>
          <w:sz w:val="22"/>
        </w:rPr>
      </w:pPr>
      <w:r w:rsidRPr="00B31519">
        <w:rPr>
          <w:rFonts w:ascii="Arial" w:hAnsi="Arial" w:cs="Arial"/>
          <w:sz w:val="22"/>
        </w:rPr>
        <w:t>Object next()</w:t>
      </w:r>
    </w:p>
    <w:p w:rsidR="00D04B96" w:rsidRPr="00B31519" w:rsidRDefault="00D04B96" w:rsidP="00D04B96">
      <w:pPr>
        <w:pStyle w:val="NormalWeb"/>
        <w:numPr>
          <w:ilvl w:val="0"/>
          <w:numId w:val="13"/>
        </w:numPr>
        <w:spacing w:before="0" w:after="120" w:line="260" w:lineRule="atLeast"/>
        <w:jc w:val="both"/>
        <w:rPr>
          <w:rFonts w:ascii="Arial" w:hAnsi="Arial" w:cs="Arial"/>
          <w:sz w:val="22"/>
        </w:rPr>
      </w:pPr>
      <w:proofErr w:type="spellStart"/>
      <w:r w:rsidRPr="00B31519">
        <w:rPr>
          <w:rFonts w:ascii="Arial" w:hAnsi="Arial" w:cs="Arial"/>
          <w:sz w:val="22"/>
        </w:rPr>
        <w:t>int</w:t>
      </w:r>
      <w:proofErr w:type="spellEnd"/>
      <w:r w:rsidRPr="00B31519">
        <w:rPr>
          <w:rFonts w:ascii="Arial" w:hAnsi="Arial" w:cs="Arial"/>
          <w:sz w:val="22"/>
        </w:rPr>
        <w:t xml:space="preserve"> </w:t>
      </w:r>
      <w:proofErr w:type="spellStart"/>
      <w:r w:rsidRPr="00B31519">
        <w:rPr>
          <w:rFonts w:ascii="Arial" w:hAnsi="Arial" w:cs="Arial"/>
          <w:sz w:val="22"/>
        </w:rPr>
        <w:t>nextIndex</w:t>
      </w:r>
      <w:proofErr w:type="spellEnd"/>
      <w:r w:rsidRPr="00B31519">
        <w:rPr>
          <w:rFonts w:ascii="Arial" w:hAnsi="Arial" w:cs="Arial"/>
          <w:sz w:val="22"/>
        </w:rPr>
        <w:t>()</w:t>
      </w:r>
    </w:p>
    <w:p w:rsidR="00D04B96" w:rsidRPr="00B31519" w:rsidRDefault="00D04B96" w:rsidP="00D04B96">
      <w:pPr>
        <w:pStyle w:val="NormalWeb"/>
        <w:numPr>
          <w:ilvl w:val="0"/>
          <w:numId w:val="13"/>
        </w:numPr>
        <w:spacing w:before="0" w:after="120" w:line="260" w:lineRule="atLeast"/>
        <w:jc w:val="both"/>
        <w:rPr>
          <w:rFonts w:ascii="Arial" w:hAnsi="Arial" w:cs="Arial"/>
          <w:sz w:val="22"/>
        </w:rPr>
      </w:pPr>
      <w:proofErr w:type="spellStart"/>
      <w:r w:rsidRPr="00B31519">
        <w:rPr>
          <w:rFonts w:ascii="Arial" w:hAnsi="Arial" w:cs="Arial"/>
          <w:sz w:val="22"/>
        </w:rPr>
        <w:t>Obejct</w:t>
      </w:r>
      <w:proofErr w:type="spellEnd"/>
      <w:r w:rsidRPr="00B31519">
        <w:rPr>
          <w:rFonts w:ascii="Arial" w:hAnsi="Arial" w:cs="Arial"/>
          <w:sz w:val="22"/>
        </w:rPr>
        <w:t xml:space="preserve"> previous()</w:t>
      </w:r>
    </w:p>
    <w:p w:rsidR="00D04B96" w:rsidRPr="00B31519" w:rsidRDefault="00D04B96" w:rsidP="00D04B96">
      <w:pPr>
        <w:pStyle w:val="NormalWeb"/>
        <w:numPr>
          <w:ilvl w:val="0"/>
          <w:numId w:val="13"/>
        </w:numPr>
        <w:spacing w:before="0" w:after="120" w:line="260" w:lineRule="atLeast"/>
        <w:jc w:val="both"/>
        <w:rPr>
          <w:rFonts w:ascii="Arial" w:hAnsi="Arial" w:cs="Arial"/>
          <w:sz w:val="22"/>
        </w:rPr>
      </w:pPr>
      <w:proofErr w:type="spellStart"/>
      <w:r w:rsidRPr="00B31519">
        <w:rPr>
          <w:rFonts w:ascii="Arial" w:hAnsi="Arial" w:cs="Arial"/>
          <w:sz w:val="22"/>
        </w:rPr>
        <w:t>int</w:t>
      </w:r>
      <w:proofErr w:type="spellEnd"/>
      <w:r w:rsidRPr="00B31519">
        <w:rPr>
          <w:rFonts w:ascii="Arial" w:hAnsi="Arial" w:cs="Arial"/>
          <w:sz w:val="22"/>
        </w:rPr>
        <w:t xml:space="preserve"> </w:t>
      </w:r>
      <w:proofErr w:type="spellStart"/>
      <w:r w:rsidRPr="00B31519">
        <w:rPr>
          <w:rFonts w:ascii="Arial" w:hAnsi="Arial" w:cs="Arial"/>
          <w:sz w:val="22"/>
        </w:rPr>
        <w:t>previousIndex</w:t>
      </w:r>
      <w:proofErr w:type="spellEnd"/>
      <w:r w:rsidRPr="00B31519">
        <w:rPr>
          <w:rFonts w:ascii="Arial" w:hAnsi="Arial" w:cs="Arial"/>
          <w:sz w:val="22"/>
        </w:rPr>
        <w:t>()</w:t>
      </w:r>
    </w:p>
    <w:p w:rsidR="00D04B96" w:rsidRPr="00B31519" w:rsidRDefault="00D04B96" w:rsidP="00D04B96">
      <w:pPr>
        <w:pStyle w:val="NormalWeb"/>
        <w:numPr>
          <w:ilvl w:val="0"/>
          <w:numId w:val="13"/>
        </w:numPr>
        <w:spacing w:before="0" w:after="120" w:line="260" w:lineRule="atLeast"/>
        <w:jc w:val="both"/>
        <w:rPr>
          <w:rFonts w:ascii="Arial" w:hAnsi="Arial" w:cs="Arial"/>
          <w:sz w:val="22"/>
        </w:rPr>
      </w:pPr>
      <w:r w:rsidRPr="00B31519">
        <w:rPr>
          <w:rFonts w:ascii="Arial" w:hAnsi="Arial" w:cs="Arial"/>
          <w:sz w:val="22"/>
        </w:rPr>
        <w:t>void remove()</w:t>
      </w:r>
    </w:p>
    <w:p w:rsidR="00D04B96" w:rsidRPr="00B31519" w:rsidRDefault="00D04B96" w:rsidP="00D04B96">
      <w:pPr>
        <w:pStyle w:val="NormalWeb"/>
        <w:numPr>
          <w:ilvl w:val="0"/>
          <w:numId w:val="13"/>
        </w:numPr>
        <w:spacing w:before="0" w:after="120" w:line="260" w:lineRule="atLeast"/>
        <w:jc w:val="both"/>
        <w:rPr>
          <w:rFonts w:ascii="Arial" w:hAnsi="Arial" w:cs="Arial"/>
          <w:sz w:val="22"/>
        </w:rPr>
      </w:pPr>
      <w:r w:rsidRPr="00B31519">
        <w:rPr>
          <w:rFonts w:ascii="Arial" w:hAnsi="Arial" w:cs="Arial"/>
          <w:sz w:val="22"/>
        </w:rPr>
        <w:t>void set(</w:t>
      </w:r>
      <w:proofErr w:type="spellStart"/>
      <w:r w:rsidRPr="00B31519">
        <w:rPr>
          <w:rFonts w:ascii="Arial" w:hAnsi="Arial" w:cs="Arial"/>
          <w:sz w:val="22"/>
        </w:rPr>
        <w:t>Obejct</w:t>
      </w:r>
      <w:proofErr w:type="spellEnd"/>
      <w:r w:rsidRPr="00B31519">
        <w:rPr>
          <w:rFonts w:ascii="Arial" w:hAnsi="Arial" w:cs="Arial"/>
          <w:sz w:val="22"/>
        </w:rPr>
        <w:t xml:space="preserve"> element)</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lastRenderedPageBreak/>
        <w:t xml:space="preserve">The code below illustrates the looping backwards through a list. Notice that the </w:t>
      </w:r>
      <w:proofErr w:type="spellStart"/>
      <w:r w:rsidRPr="00B31519">
        <w:rPr>
          <w:rFonts w:ascii="Arial" w:hAnsi="Arial" w:cs="Arial"/>
          <w:sz w:val="22"/>
        </w:rPr>
        <w:t>ListIterator</w:t>
      </w:r>
      <w:proofErr w:type="spellEnd"/>
      <w:r w:rsidRPr="00B31519">
        <w:rPr>
          <w:rFonts w:ascii="Arial" w:hAnsi="Arial" w:cs="Arial"/>
          <w:sz w:val="22"/>
        </w:rPr>
        <w:t xml:space="preserve"> is originally positioned beyond the end of the list [</w:t>
      </w:r>
      <w:proofErr w:type="spellStart"/>
      <w:r w:rsidRPr="00B31519">
        <w:rPr>
          <w:rFonts w:ascii="Arial" w:hAnsi="Arial" w:cs="Arial"/>
          <w:sz w:val="22"/>
        </w:rPr>
        <w:t>list.size</w:t>
      </w:r>
      <w:proofErr w:type="spellEnd"/>
      <w:r w:rsidRPr="00B31519">
        <w:rPr>
          <w:rFonts w:ascii="Arial" w:hAnsi="Arial" w:cs="Arial"/>
          <w:sz w:val="22"/>
        </w:rPr>
        <w:t xml:space="preserve">()], as the index of the first element is 0. </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List </w:t>
      </w:r>
      <w:proofErr w:type="spellStart"/>
      <w:r w:rsidRPr="00B31519">
        <w:rPr>
          <w:rFonts w:ascii="Arial" w:eastAsia="MS Mincho" w:hAnsi="Arial" w:cs="Arial"/>
          <w:sz w:val="22"/>
        </w:rPr>
        <w:t>list</w:t>
      </w:r>
      <w:proofErr w:type="spellEnd"/>
      <w:r w:rsidRPr="00B31519">
        <w:rPr>
          <w:rFonts w:ascii="Arial" w:eastAsia="MS Mincho" w:hAnsi="Arial" w:cs="Arial"/>
          <w:sz w:val="22"/>
        </w:rPr>
        <w:t xml:space="preserve"> = ...;</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ListIterator</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iterator</w:t>
      </w:r>
      <w:proofErr w:type="spellEnd"/>
      <w:r w:rsidRPr="00B31519">
        <w:rPr>
          <w:rFonts w:ascii="Arial" w:eastAsia="MS Mincho" w:hAnsi="Arial" w:cs="Arial"/>
          <w:sz w:val="22"/>
        </w:rPr>
        <w:t xml:space="preserve"> = </w:t>
      </w:r>
      <w:proofErr w:type="spellStart"/>
      <w:r w:rsidRPr="00B31519">
        <w:rPr>
          <w:rFonts w:ascii="Arial" w:eastAsia="MS Mincho" w:hAnsi="Arial" w:cs="Arial"/>
          <w:sz w:val="22"/>
        </w:rPr>
        <w:t>list.listIterator</w:t>
      </w:r>
      <w:proofErr w:type="spellEnd"/>
      <w:r w:rsidRPr="00B31519">
        <w:rPr>
          <w:rFonts w:ascii="Arial" w:eastAsia="MS Mincho" w:hAnsi="Arial" w:cs="Arial"/>
          <w:sz w:val="22"/>
        </w:rPr>
        <w:t>(</w:t>
      </w:r>
      <w:proofErr w:type="spellStart"/>
      <w:r w:rsidRPr="00B31519">
        <w:rPr>
          <w:rFonts w:ascii="Arial" w:eastAsia="MS Mincho" w:hAnsi="Arial" w:cs="Arial"/>
          <w:sz w:val="22"/>
        </w:rPr>
        <w:t>list.size</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while (</w:t>
      </w:r>
      <w:proofErr w:type="spellStart"/>
      <w:r w:rsidRPr="00B31519">
        <w:rPr>
          <w:rFonts w:ascii="Arial" w:eastAsia="MS Mincho" w:hAnsi="Arial" w:cs="Arial"/>
          <w:sz w:val="22"/>
        </w:rPr>
        <w:t>iterator.hasPrevious</w:t>
      </w:r>
      <w:proofErr w:type="spellEnd"/>
      <w:r w:rsidRPr="00B31519">
        <w:rPr>
          <w:rFonts w:ascii="Arial" w:eastAsia="MS Mincho" w:hAnsi="Arial" w:cs="Arial"/>
          <w:sz w:val="22"/>
        </w:rPr>
        <w:t>()) {</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Object element = </w:t>
      </w:r>
      <w:proofErr w:type="spellStart"/>
      <w:r w:rsidRPr="00B31519">
        <w:rPr>
          <w:rFonts w:ascii="Arial" w:eastAsia="MS Mincho" w:hAnsi="Arial" w:cs="Arial"/>
          <w:sz w:val="22"/>
        </w:rPr>
        <w:t>iterator.previous</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 Process element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Generally, </w:t>
      </w:r>
      <w:proofErr w:type="spellStart"/>
      <w:r w:rsidRPr="00B31519">
        <w:rPr>
          <w:rFonts w:ascii="Arial" w:hAnsi="Arial" w:cs="Arial"/>
          <w:sz w:val="22"/>
        </w:rPr>
        <w:t>ListIterator</w:t>
      </w:r>
      <w:proofErr w:type="spellEnd"/>
      <w:r w:rsidRPr="00B31519">
        <w:rPr>
          <w:rFonts w:ascii="Arial" w:hAnsi="Arial" w:cs="Arial"/>
          <w:sz w:val="22"/>
        </w:rPr>
        <w:t xml:space="preserve"> is not used to alternate between going forward and backward in one iteration through the elements of a collection. While technically possible, one needs to know that calling next() immediately after previous() results in the same element being returned. The same thing happens when you reverse the order of the calls to next() and previous().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In case of add() operation, adding an element results in the new element being added immediately prior to the implicit cursor. Thus, calling previous() after adding an element would return the new element and calling next() would have no effect, returning what would have been the next element prior to the add operation.</w:t>
      </w:r>
    </w:p>
    <w:p w:rsidR="00D04B96" w:rsidRPr="00B31519" w:rsidRDefault="00D04B96" w:rsidP="00D04B96">
      <w:pPr>
        <w:pStyle w:val="Heading3"/>
        <w:numPr>
          <w:ilvl w:val="2"/>
          <w:numId w:val="16"/>
        </w:numPr>
        <w:tabs>
          <w:tab w:val="left" w:pos="540"/>
        </w:tabs>
        <w:spacing w:before="0" w:after="120" w:line="260" w:lineRule="atLeast"/>
        <w:ind w:left="540" w:hanging="540"/>
        <w:jc w:val="both"/>
        <w:rPr>
          <w:rFonts w:ascii="Arial" w:hAnsi="Arial"/>
          <w:sz w:val="22"/>
          <w:szCs w:val="20"/>
        </w:rPr>
      </w:pPr>
      <w:bookmarkStart w:id="11" w:name="ArrayListLinkedListClasses"/>
      <w:proofErr w:type="spellStart"/>
      <w:r w:rsidRPr="00B31519">
        <w:rPr>
          <w:rFonts w:ascii="Arial" w:hAnsi="Arial"/>
          <w:sz w:val="22"/>
          <w:szCs w:val="20"/>
        </w:rPr>
        <w:t>ArrayList</w:t>
      </w:r>
      <w:proofErr w:type="spellEnd"/>
      <w:r w:rsidRPr="00B31519">
        <w:rPr>
          <w:rFonts w:ascii="Arial" w:hAnsi="Arial"/>
          <w:sz w:val="22"/>
          <w:szCs w:val="20"/>
        </w:rPr>
        <w:t xml:space="preserve">, </w:t>
      </w:r>
      <w:proofErr w:type="spellStart"/>
      <w:r w:rsidRPr="00B31519">
        <w:rPr>
          <w:rFonts w:ascii="Arial" w:hAnsi="Arial"/>
          <w:sz w:val="22"/>
          <w:szCs w:val="20"/>
        </w:rPr>
        <w:t>LinkedList</w:t>
      </w:r>
      <w:proofErr w:type="spellEnd"/>
      <w:r w:rsidRPr="00B31519">
        <w:rPr>
          <w:rFonts w:ascii="Arial" w:hAnsi="Arial"/>
          <w:sz w:val="22"/>
          <w:szCs w:val="20"/>
        </w:rPr>
        <w:t xml:space="preserve"> Classes</w:t>
      </w:r>
      <w:bookmarkEnd w:id="11"/>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There are two general-purpose List implementations in the Collections Framework: </w:t>
      </w:r>
      <w:proofErr w:type="spellStart"/>
      <w:r w:rsidRPr="00B31519">
        <w:rPr>
          <w:rFonts w:ascii="Arial" w:hAnsi="Arial" w:cs="Arial"/>
          <w:sz w:val="22"/>
        </w:rPr>
        <w:t>ArrayList</w:t>
      </w:r>
      <w:proofErr w:type="spellEnd"/>
      <w:r w:rsidRPr="00B31519">
        <w:rPr>
          <w:rFonts w:ascii="Arial" w:hAnsi="Arial" w:cs="Arial"/>
          <w:sz w:val="22"/>
        </w:rPr>
        <w:t xml:space="preserve"> and </w:t>
      </w:r>
      <w:proofErr w:type="spellStart"/>
      <w:r w:rsidRPr="00B31519">
        <w:rPr>
          <w:rFonts w:ascii="Arial" w:hAnsi="Arial" w:cs="Arial"/>
          <w:sz w:val="22"/>
        </w:rPr>
        <w:t>LinkedList</w:t>
      </w:r>
      <w:proofErr w:type="spellEnd"/>
      <w:r w:rsidRPr="00B31519">
        <w:rPr>
          <w:rFonts w:ascii="Arial" w:hAnsi="Arial" w:cs="Arial"/>
          <w:sz w:val="22"/>
        </w:rPr>
        <w:t xml:space="preserve">. Based on your specific needs, you can choose between the two list implementations. Suppose, random access is what you require, without inserting or removing elements from any place other than the end, then </w:t>
      </w:r>
      <w:proofErr w:type="spellStart"/>
      <w:r w:rsidRPr="00B31519">
        <w:rPr>
          <w:rFonts w:ascii="Arial" w:hAnsi="Arial" w:cs="Arial"/>
          <w:sz w:val="22"/>
        </w:rPr>
        <w:t>ArrayList</w:t>
      </w:r>
      <w:proofErr w:type="spellEnd"/>
      <w:r w:rsidRPr="00B31519">
        <w:rPr>
          <w:rFonts w:ascii="Arial" w:hAnsi="Arial" w:cs="Arial"/>
          <w:sz w:val="22"/>
        </w:rPr>
        <w:t xml:space="preserve"> offers the optimal collection. However, if your requirement is frequent addition and removal of elements from the middle of the list and only access the list elements sequentially, then, </w:t>
      </w:r>
      <w:proofErr w:type="spellStart"/>
      <w:r w:rsidRPr="00B31519">
        <w:rPr>
          <w:rFonts w:ascii="Arial" w:hAnsi="Arial" w:cs="Arial"/>
          <w:sz w:val="22"/>
        </w:rPr>
        <w:t>LinkedList</w:t>
      </w:r>
      <w:proofErr w:type="spellEnd"/>
      <w:r w:rsidRPr="00B31519">
        <w:rPr>
          <w:rFonts w:ascii="Arial" w:hAnsi="Arial" w:cs="Arial"/>
          <w:sz w:val="22"/>
        </w:rPr>
        <w:t xml:space="preserve"> offers the better implementation.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Both the general-purpose implementations, </w:t>
      </w:r>
      <w:proofErr w:type="spellStart"/>
      <w:r w:rsidRPr="00B31519">
        <w:rPr>
          <w:rFonts w:ascii="Arial" w:hAnsi="Arial" w:cs="Arial"/>
          <w:sz w:val="22"/>
        </w:rPr>
        <w:t>ArrayList</w:t>
      </w:r>
      <w:proofErr w:type="spellEnd"/>
      <w:r w:rsidRPr="00B31519">
        <w:rPr>
          <w:rFonts w:ascii="Arial" w:hAnsi="Arial" w:cs="Arial"/>
          <w:sz w:val="22"/>
        </w:rPr>
        <w:t xml:space="preserve"> and </w:t>
      </w:r>
      <w:proofErr w:type="spellStart"/>
      <w:r w:rsidRPr="00B31519">
        <w:rPr>
          <w:rFonts w:ascii="Arial" w:hAnsi="Arial" w:cs="Arial"/>
          <w:sz w:val="22"/>
        </w:rPr>
        <w:t>LinkedList</w:t>
      </w:r>
      <w:proofErr w:type="spellEnd"/>
      <w:r w:rsidRPr="00B31519">
        <w:rPr>
          <w:rFonts w:ascii="Arial" w:hAnsi="Arial" w:cs="Arial"/>
          <w:sz w:val="22"/>
        </w:rPr>
        <w:t xml:space="preserve">, implement the </w:t>
      </w:r>
      <w:proofErr w:type="spellStart"/>
      <w:r w:rsidRPr="00B31519">
        <w:rPr>
          <w:rFonts w:ascii="Arial" w:hAnsi="Arial" w:cs="Arial"/>
          <w:sz w:val="22"/>
        </w:rPr>
        <w:t>Cloneable</w:t>
      </w:r>
      <w:proofErr w:type="spellEnd"/>
      <w:r w:rsidRPr="00B31519">
        <w:rPr>
          <w:rFonts w:ascii="Arial" w:hAnsi="Arial" w:cs="Arial"/>
          <w:sz w:val="22"/>
        </w:rPr>
        <w:t xml:space="preserve"> interface. Additionally, to work with the elements at the ends of the list, several methods are provided by </w:t>
      </w:r>
      <w:proofErr w:type="spellStart"/>
      <w:r w:rsidRPr="00B31519">
        <w:rPr>
          <w:rFonts w:ascii="Arial" w:hAnsi="Arial" w:cs="Arial"/>
          <w:sz w:val="22"/>
        </w:rPr>
        <w:t>LinkedList</w:t>
      </w:r>
      <w:proofErr w:type="spellEnd"/>
      <w:r w:rsidRPr="00B31519">
        <w:rPr>
          <w:rFonts w:ascii="Arial" w:hAnsi="Arial" w:cs="Arial"/>
          <w:sz w:val="22"/>
        </w:rPr>
        <w:t>. (Only the new methods are shown in the following list):</w:t>
      </w:r>
    </w:p>
    <w:p w:rsidR="00D04B96" w:rsidRPr="00B31519" w:rsidRDefault="00D04B96" w:rsidP="00D04B96">
      <w:pPr>
        <w:pStyle w:val="NormalWeb"/>
        <w:numPr>
          <w:ilvl w:val="0"/>
          <w:numId w:val="12"/>
        </w:numPr>
        <w:spacing w:before="0" w:after="120" w:line="260" w:lineRule="atLeast"/>
        <w:rPr>
          <w:rFonts w:ascii="Arial" w:hAnsi="Arial" w:cs="Arial"/>
          <w:sz w:val="22"/>
        </w:rPr>
      </w:pPr>
      <w:r w:rsidRPr="00B31519">
        <w:rPr>
          <w:rFonts w:ascii="Arial" w:hAnsi="Arial" w:cs="Arial"/>
          <w:sz w:val="22"/>
        </w:rPr>
        <w:t xml:space="preserve">void </w:t>
      </w:r>
      <w:proofErr w:type="spellStart"/>
      <w:r w:rsidRPr="00B31519">
        <w:rPr>
          <w:rFonts w:ascii="Arial" w:hAnsi="Arial" w:cs="Arial"/>
          <w:sz w:val="22"/>
        </w:rPr>
        <w:t>addFirst</w:t>
      </w:r>
      <w:proofErr w:type="spellEnd"/>
      <w:r w:rsidRPr="00B31519">
        <w:rPr>
          <w:rFonts w:ascii="Arial" w:hAnsi="Arial" w:cs="Arial"/>
          <w:sz w:val="22"/>
        </w:rPr>
        <w:t>(Object  element)</w:t>
      </w:r>
    </w:p>
    <w:p w:rsidR="00D04B96" w:rsidRPr="00B31519" w:rsidRDefault="00D04B96" w:rsidP="00D04B96">
      <w:pPr>
        <w:pStyle w:val="NormalWeb"/>
        <w:numPr>
          <w:ilvl w:val="0"/>
          <w:numId w:val="12"/>
        </w:numPr>
        <w:spacing w:before="0" w:after="120" w:line="260" w:lineRule="atLeast"/>
        <w:rPr>
          <w:rFonts w:ascii="Arial" w:hAnsi="Arial" w:cs="Arial"/>
          <w:sz w:val="22"/>
        </w:rPr>
      </w:pPr>
      <w:r w:rsidRPr="00B31519">
        <w:rPr>
          <w:rFonts w:ascii="Arial" w:hAnsi="Arial" w:cs="Arial"/>
          <w:sz w:val="22"/>
        </w:rPr>
        <w:t xml:space="preserve">void </w:t>
      </w:r>
      <w:proofErr w:type="spellStart"/>
      <w:r w:rsidRPr="00B31519">
        <w:rPr>
          <w:rFonts w:ascii="Arial" w:hAnsi="Arial" w:cs="Arial"/>
          <w:sz w:val="22"/>
        </w:rPr>
        <w:t>addLast</w:t>
      </w:r>
      <w:proofErr w:type="spellEnd"/>
      <w:r w:rsidRPr="00B31519">
        <w:rPr>
          <w:rFonts w:ascii="Arial" w:hAnsi="Arial" w:cs="Arial"/>
          <w:sz w:val="22"/>
        </w:rPr>
        <w:t>(Object element)</w:t>
      </w:r>
    </w:p>
    <w:p w:rsidR="00D04B96" w:rsidRPr="00B31519" w:rsidRDefault="00D04B96" w:rsidP="00D04B96">
      <w:pPr>
        <w:pStyle w:val="NormalWeb"/>
        <w:numPr>
          <w:ilvl w:val="0"/>
          <w:numId w:val="12"/>
        </w:numPr>
        <w:spacing w:before="0" w:after="120" w:line="260" w:lineRule="atLeast"/>
        <w:rPr>
          <w:rFonts w:ascii="Arial" w:hAnsi="Arial" w:cs="Arial"/>
          <w:sz w:val="22"/>
        </w:rPr>
      </w:pPr>
      <w:r w:rsidRPr="00B31519">
        <w:rPr>
          <w:rFonts w:ascii="Arial" w:hAnsi="Arial" w:cs="Arial"/>
          <w:sz w:val="22"/>
        </w:rPr>
        <w:t xml:space="preserve">Object </w:t>
      </w:r>
      <w:proofErr w:type="spellStart"/>
      <w:r w:rsidRPr="00B31519">
        <w:rPr>
          <w:rFonts w:ascii="Arial" w:hAnsi="Arial" w:cs="Arial"/>
          <w:sz w:val="22"/>
        </w:rPr>
        <w:t>getFirst</w:t>
      </w:r>
      <w:proofErr w:type="spellEnd"/>
      <w:r w:rsidRPr="00B31519">
        <w:rPr>
          <w:rFonts w:ascii="Arial" w:hAnsi="Arial" w:cs="Arial"/>
          <w:sz w:val="22"/>
        </w:rPr>
        <w:t>()</w:t>
      </w:r>
    </w:p>
    <w:p w:rsidR="00D04B96" w:rsidRPr="00B31519" w:rsidRDefault="00D04B96" w:rsidP="00D04B96">
      <w:pPr>
        <w:pStyle w:val="NormalWeb"/>
        <w:numPr>
          <w:ilvl w:val="0"/>
          <w:numId w:val="12"/>
        </w:numPr>
        <w:spacing w:before="0" w:after="120" w:line="260" w:lineRule="atLeast"/>
        <w:rPr>
          <w:rFonts w:ascii="Arial" w:hAnsi="Arial" w:cs="Arial"/>
          <w:sz w:val="22"/>
        </w:rPr>
      </w:pPr>
      <w:r w:rsidRPr="00B31519">
        <w:rPr>
          <w:rFonts w:ascii="Arial" w:hAnsi="Arial" w:cs="Arial"/>
          <w:sz w:val="22"/>
        </w:rPr>
        <w:t xml:space="preserve">Object </w:t>
      </w:r>
      <w:proofErr w:type="spellStart"/>
      <w:r w:rsidRPr="00B31519">
        <w:rPr>
          <w:rFonts w:ascii="Arial" w:hAnsi="Arial" w:cs="Arial"/>
          <w:sz w:val="22"/>
        </w:rPr>
        <w:t>getLast</w:t>
      </w:r>
      <w:proofErr w:type="spellEnd"/>
      <w:r w:rsidRPr="00B31519">
        <w:rPr>
          <w:rFonts w:ascii="Arial" w:hAnsi="Arial" w:cs="Arial"/>
          <w:sz w:val="22"/>
        </w:rPr>
        <w:t>()</w:t>
      </w:r>
    </w:p>
    <w:p w:rsidR="00D04B96" w:rsidRPr="00B31519" w:rsidRDefault="00D04B96" w:rsidP="00D04B96">
      <w:pPr>
        <w:pStyle w:val="NormalWeb"/>
        <w:numPr>
          <w:ilvl w:val="0"/>
          <w:numId w:val="12"/>
        </w:numPr>
        <w:spacing w:before="0" w:after="120" w:line="260" w:lineRule="atLeast"/>
        <w:rPr>
          <w:rFonts w:ascii="Arial" w:hAnsi="Arial" w:cs="Arial"/>
          <w:sz w:val="22"/>
        </w:rPr>
      </w:pPr>
      <w:proofErr w:type="spellStart"/>
      <w:r w:rsidRPr="00B31519">
        <w:rPr>
          <w:rFonts w:ascii="Arial" w:hAnsi="Arial" w:cs="Arial"/>
          <w:sz w:val="22"/>
        </w:rPr>
        <w:t>Obejct</w:t>
      </w:r>
      <w:proofErr w:type="spellEnd"/>
      <w:r w:rsidRPr="00B31519">
        <w:rPr>
          <w:rFonts w:ascii="Arial" w:hAnsi="Arial" w:cs="Arial"/>
          <w:sz w:val="22"/>
        </w:rPr>
        <w:t xml:space="preserve"> </w:t>
      </w:r>
      <w:proofErr w:type="spellStart"/>
      <w:r w:rsidRPr="00B31519">
        <w:rPr>
          <w:rFonts w:ascii="Arial" w:hAnsi="Arial" w:cs="Arial"/>
          <w:sz w:val="22"/>
        </w:rPr>
        <w:t>removeFirst</w:t>
      </w:r>
      <w:proofErr w:type="spellEnd"/>
      <w:r w:rsidRPr="00B31519">
        <w:rPr>
          <w:rFonts w:ascii="Arial" w:hAnsi="Arial" w:cs="Arial"/>
          <w:sz w:val="22"/>
        </w:rPr>
        <w:t>()</w:t>
      </w:r>
    </w:p>
    <w:p w:rsidR="00D04B96" w:rsidRPr="00B31519" w:rsidRDefault="00D04B96" w:rsidP="00D04B96">
      <w:pPr>
        <w:pStyle w:val="NormalWeb"/>
        <w:numPr>
          <w:ilvl w:val="0"/>
          <w:numId w:val="12"/>
        </w:numPr>
        <w:spacing w:before="0" w:after="120" w:line="260" w:lineRule="atLeast"/>
        <w:rPr>
          <w:rFonts w:ascii="Arial" w:hAnsi="Arial" w:cs="Arial"/>
          <w:sz w:val="22"/>
        </w:rPr>
      </w:pPr>
      <w:proofErr w:type="spellStart"/>
      <w:r w:rsidRPr="00B31519">
        <w:rPr>
          <w:rFonts w:ascii="Arial" w:hAnsi="Arial" w:cs="Arial"/>
          <w:sz w:val="22"/>
        </w:rPr>
        <w:t>Obejct</w:t>
      </w:r>
      <w:proofErr w:type="spellEnd"/>
      <w:r w:rsidRPr="00B31519">
        <w:rPr>
          <w:rFonts w:ascii="Arial" w:hAnsi="Arial" w:cs="Arial"/>
          <w:sz w:val="22"/>
        </w:rPr>
        <w:t xml:space="preserve"> </w:t>
      </w:r>
      <w:proofErr w:type="spellStart"/>
      <w:r w:rsidRPr="00B31519">
        <w:rPr>
          <w:rFonts w:ascii="Arial" w:hAnsi="Arial" w:cs="Arial"/>
          <w:sz w:val="22"/>
        </w:rPr>
        <w:t>removeLast</w:t>
      </w:r>
      <w:proofErr w:type="spellEnd"/>
      <w:r w:rsidRPr="00B31519">
        <w:rPr>
          <w:rFonts w:ascii="Arial" w:hAnsi="Arial" w:cs="Arial"/>
          <w:sz w:val="22"/>
        </w:rPr>
        <w:t>()</w:t>
      </w:r>
    </w:p>
    <w:p w:rsidR="00D04B96" w:rsidRPr="00B31519" w:rsidRDefault="00D04B96" w:rsidP="00D04B96">
      <w:pPr>
        <w:pStyle w:val="NormalWeb"/>
        <w:spacing w:before="0" w:after="120" w:line="260" w:lineRule="atLeast"/>
        <w:rPr>
          <w:rFonts w:ascii="Arial" w:hAnsi="Arial" w:cs="Arial"/>
          <w:sz w:val="22"/>
        </w:rPr>
      </w:pPr>
      <w:r w:rsidRPr="00B31519">
        <w:rPr>
          <w:rFonts w:ascii="Arial" w:hAnsi="Arial" w:cs="Arial"/>
          <w:sz w:val="22"/>
        </w:rPr>
        <w:t xml:space="preserve">Below is a program to demonstrate </w:t>
      </w:r>
      <w:proofErr w:type="spellStart"/>
      <w:r w:rsidRPr="00B31519">
        <w:rPr>
          <w:rFonts w:ascii="Arial" w:hAnsi="Arial" w:cs="Arial"/>
          <w:sz w:val="22"/>
        </w:rPr>
        <w:t>ArrayList</w:t>
      </w:r>
      <w:proofErr w:type="spellEnd"/>
      <w:r w:rsidRPr="00B31519">
        <w:rPr>
          <w:rFonts w:ascii="Arial" w:hAnsi="Arial" w:cs="Arial"/>
          <w:sz w:val="22"/>
        </w:rPr>
        <w:t xml:space="preserve"> usage:</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 xml:space="preserve">import </w:t>
      </w:r>
      <w:proofErr w:type="spellStart"/>
      <w:r w:rsidRPr="00B31519">
        <w:rPr>
          <w:rFonts w:ascii="Arial" w:eastAsia="MS Mincho" w:hAnsi="Arial" w:cs="Arial"/>
          <w:sz w:val="22"/>
        </w:rPr>
        <w:t>java.util</w:t>
      </w:r>
      <w:proofErr w:type="spellEnd"/>
      <w:r w:rsidRPr="00B31519">
        <w:rPr>
          <w:rFonts w:ascii="Arial" w:eastAsia="MS Mincho" w:hAnsi="Arial" w:cs="Arial"/>
          <w:sz w:val="22"/>
        </w:rPr>
        <w:t>.* ;</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 xml:space="preserve">class </w:t>
      </w:r>
      <w:proofErr w:type="spellStart"/>
      <w:r w:rsidRPr="00B31519">
        <w:rPr>
          <w:rFonts w:ascii="Arial" w:eastAsia="MS Mincho" w:hAnsi="Arial" w:cs="Arial"/>
          <w:sz w:val="22"/>
        </w:rPr>
        <w:t>ArrayListDemo</w:t>
      </w:r>
      <w:proofErr w:type="spellEnd"/>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 xml:space="preserve">public static void main(String </w:t>
      </w:r>
      <w:proofErr w:type="spellStart"/>
      <w:r w:rsidRPr="00B31519">
        <w:rPr>
          <w:rFonts w:ascii="Arial" w:eastAsia="MS Mincho" w:hAnsi="Arial" w:cs="Arial"/>
          <w:sz w:val="22"/>
        </w:rPr>
        <w:t>args</w:t>
      </w:r>
      <w:proofErr w:type="spellEnd"/>
      <w:r w:rsidRPr="00B31519">
        <w:rPr>
          <w:rFonts w:ascii="Arial" w:eastAsia="MS Mincho" w:hAnsi="Arial" w:cs="Arial"/>
          <w:sz w:val="22"/>
        </w:rPr>
        <w:t>[])</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120"/>
        <w:ind w:left="720"/>
        <w:rPr>
          <w:rFonts w:ascii="Arial" w:eastAsia="MS Mincho" w:hAnsi="Arial" w:cs="Arial"/>
          <w:sz w:val="22"/>
        </w:rPr>
      </w:pPr>
      <w:proofErr w:type="spellStart"/>
      <w:r w:rsidRPr="00B31519">
        <w:rPr>
          <w:rFonts w:ascii="Arial" w:eastAsia="MS Mincho" w:hAnsi="Arial" w:cs="Arial"/>
          <w:sz w:val="22"/>
        </w:rPr>
        <w:lastRenderedPageBreak/>
        <w:t>ArrayList</w:t>
      </w:r>
      <w:proofErr w:type="spellEnd"/>
      <w:r w:rsidRPr="00B31519">
        <w:rPr>
          <w:rFonts w:ascii="Arial" w:eastAsia="MS Mincho" w:hAnsi="Arial" w:cs="Arial"/>
          <w:sz w:val="22"/>
        </w:rPr>
        <w:t xml:space="preserve"> a1 = new </w:t>
      </w:r>
      <w:proofErr w:type="spellStart"/>
      <w:r w:rsidRPr="00B31519">
        <w:rPr>
          <w:rFonts w:ascii="Arial" w:eastAsia="MS Mincho" w:hAnsi="Arial" w:cs="Arial"/>
          <w:sz w:val="22"/>
        </w:rPr>
        <w:t>ArrayList</w:t>
      </w:r>
      <w:proofErr w:type="spellEnd"/>
      <w:r w:rsidRPr="00B31519">
        <w:rPr>
          <w:rFonts w:ascii="Arial" w:eastAsia="MS Mincho" w:hAnsi="Arial" w:cs="Arial"/>
          <w:sz w:val="22"/>
        </w:rPr>
        <w:t>();</w:t>
      </w:r>
    </w:p>
    <w:p w:rsidR="00D04B96" w:rsidRPr="00B31519" w:rsidRDefault="00D04B96" w:rsidP="00D04B96">
      <w:pPr>
        <w:pStyle w:val="PlainText"/>
        <w:spacing w:after="120"/>
        <w:ind w:left="720"/>
        <w:rPr>
          <w:rFonts w:ascii="Arial" w:eastAsia="MS Mincho" w:hAnsi="Arial" w:cs="Arial"/>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w:t>
      </w:r>
      <w:proofErr w:type="spellStart"/>
      <w:r w:rsidRPr="00B31519">
        <w:rPr>
          <w:rFonts w:ascii="Arial" w:eastAsia="MS Mincho" w:hAnsi="Arial" w:cs="Arial"/>
          <w:sz w:val="22"/>
        </w:rPr>
        <w:t>Initital</w:t>
      </w:r>
      <w:proofErr w:type="spellEnd"/>
      <w:r w:rsidRPr="00B31519">
        <w:rPr>
          <w:rFonts w:ascii="Arial" w:eastAsia="MS Mincho" w:hAnsi="Arial" w:cs="Arial"/>
          <w:sz w:val="22"/>
        </w:rPr>
        <w:t xml:space="preserve"> Size Ofa1 " +a1.size()) </w:t>
      </w:r>
      <w:r w:rsidRPr="00B31519">
        <w:rPr>
          <w:rFonts w:ascii="Arial" w:eastAsia="MS Mincho" w:hAnsi="Arial" w:cs="Arial"/>
        </w:rPr>
        <w:t>;</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 xml:space="preserve">//add elements </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a1.add("</w:t>
      </w:r>
      <w:proofErr w:type="spellStart"/>
      <w:r w:rsidRPr="00B31519">
        <w:rPr>
          <w:rFonts w:ascii="Arial" w:eastAsia="MS Mincho" w:hAnsi="Arial" w:cs="Arial"/>
          <w:sz w:val="22"/>
        </w:rPr>
        <w:t>sql</w:t>
      </w:r>
      <w:proofErr w:type="spellEnd"/>
      <w:r w:rsidRPr="00B31519">
        <w:rPr>
          <w:rFonts w:ascii="Arial" w:eastAsia="MS Mincho" w:hAnsi="Arial" w:cs="Arial"/>
          <w:sz w:val="22"/>
        </w:rPr>
        <w:t>");</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a1.add("</w:t>
      </w:r>
      <w:proofErr w:type="spellStart"/>
      <w:r w:rsidRPr="00B31519">
        <w:rPr>
          <w:rFonts w:ascii="Arial" w:eastAsia="MS Mincho" w:hAnsi="Arial" w:cs="Arial"/>
          <w:sz w:val="22"/>
        </w:rPr>
        <w:t>niit</w:t>
      </w:r>
      <w:proofErr w:type="spellEnd"/>
      <w:r w:rsidRPr="00B31519">
        <w:rPr>
          <w:rFonts w:ascii="Arial" w:eastAsia="MS Mincho" w:hAnsi="Arial" w:cs="Arial"/>
          <w:sz w:val="22"/>
        </w:rPr>
        <w:t>");</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a1.add("</w:t>
      </w:r>
      <w:proofErr w:type="spellStart"/>
      <w:r w:rsidRPr="00B31519">
        <w:rPr>
          <w:rFonts w:ascii="Arial" w:eastAsia="MS Mincho" w:hAnsi="Arial" w:cs="Arial"/>
          <w:sz w:val="22"/>
        </w:rPr>
        <w:t>aptech</w:t>
      </w:r>
      <w:proofErr w:type="spellEnd"/>
      <w:r w:rsidRPr="00B31519">
        <w:rPr>
          <w:rFonts w:ascii="Arial" w:eastAsia="MS Mincho" w:hAnsi="Arial" w:cs="Arial"/>
          <w:sz w:val="22"/>
        </w:rPr>
        <w:t>");</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a1.add("</w:t>
      </w:r>
      <w:proofErr w:type="spellStart"/>
      <w:r w:rsidRPr="00B31519">
        <w:rPr>
          <w:rFonts w:ascii="Arial" w:eastAsia="MS Mincho" w:hAnsi="Arial" w:cs="Arial"/>
          <w:sz w:val="22"/>
        </w:rPr>
        <w:t>ssi</w:t>
      </w:r>
      <w:proofErr w:type="spellEnd"/>
      <w:r w:rsidRPr="00B31519">
        <w:rPr>
          <w:rFonts w:ascii="Arial" w:eastAsia="MS Mincho" w:hAnsi="Arial" w:cs="Arial"/>
          <w:sz w:val="22"/>
        </w:rPr>
        <w:t>");</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a1.add("</w:t>
      </w:r>
      <w:proofErr w:type="spellStart"/>
      <w:r w:rsidRPr="00B31519">
        <w:rPr>
          <w:rFonts w:ascii="Arial" w:eastAsia="MS Mincho" w:hAnsi="Arial" w:cs="Arial"/>
          <w:sz w:val="22"/>
        </w:rPr>
        <w:t>cmc</w:t>
      </w:r>
      <w:proofErr w:type="spellEnd"/>
      <w:r w:rsidRPr="00B31519">
        <w:rPr>
          <w:rFonts w:ascii="Arial" w:eastAsia="MS Mincho" w:hAnsi="Arial" w:cs="Arial"/>
          <w:sz w:val="22"/>
        </w:rPr>
        <w:t>");</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a1.add("</w:t>
      </w:r>
      <w:proofErr w:type="spellStart"/>
      <w:r w:rsidRPr="00B31519">
        <w:rPr>
          <w:rFonts w:ascii="Arial" w:eastAsia="MS Mincho" w:hAnsi="Arial" w:cs="Arial"/>
          <w:sz w:val="22"/>
        </w:rPr>
        <w:t>pannet</w:t>
      </w:r>
      <w:proofErr w:type="spellEnd"/>
      <w:r w:rsidRPr="00B31519">
        <w:rPr>
          <w:rFonts w:ascii="Arial" w:eastAsia="MS Mincho" w:hAnsi="Arial" w:cs="Arial"/>
          <w:sz w:val="22"/>
        </w:rPr>
        <w:t>");</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a1.add("</w:t>
      </w:r>
      <w:proofErr w:type="spellStart"/>
      <w:r w:rsidRPr="00B31519">
        <w:rPr>
          <w:rFonts w:ascii="Arial" w:eastAsia="MS Mincho" w:hAnsi="Arial" w:cs="Arial"/>
          <w:sz w:val="22"/>
        </w:rPr>
        <w:t>tulec</w:t>
      </w:r>
      <w:proofErr w:type="spellEnd"/>
      <w:r w:rsidRPr="00B31519">
        <w:rPr>
          <w:rFonts w:ascii="Arial" w:eastAsia="MS Mincho" w:hAnsi="Arial" w:cs="Arial"/>
          <w:sz w:val="22"/>
        </w:rPr>
        <w:t>");</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a1.add("</w:t>
      </w:r>
      <w:proofErr w:type="spellStart"/>
      <w:r w:rsidRPr="00B31519">
        <w:rPr>
          <w:rFonts w:ascii="Arial" w:eastAsia="MS Mincho" w:hAnsi="Arial" w:cs="Arial"/>
          <w:sz w:val="22"/>
        </w:rPr>
        <w:t>ignou</w:t>
      </w:r>
      <w:proofErr w:type="spellEnd"/>
      <w:r w:rsidRPr="00B31519">
        <w:rPr>
          <w:rFonts w:ascii="Arial" w:eastAsia="MS Mincho" w:hAnsi="Arial" w:cs="Arial"/>
          <w:sz w:val="22"/>
        </w:rPr>
        <w:t>");</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a1.add("</w:t>
      </w:r>
      <w:proofErr w:type="spellStart"/>
      <w:r w:rsidRPr="00B31519">
        <w:rPr>
          <w:rFonts w:ascii="Arial" w:eastAsia="MS Mincho" w:hAnsi="Arial" w:cs="Arial"/>
          <w:sz w:val="22"/>
        </w:rPr>
        <w:t>iddco</w:t>
      </w:r>
      <w:proofErr w:type="spellEnd"/>
      <w:r w:rsidRPr="00B31519">
        <w:rPr>
          <w:rFonts w:ascii="Arial" w:eastAsia="MS Mincho" w:hAnsi="Arial" w:cs="Arial"/>
          <w:sz w:val="22"/>
        </w:rPr>
        <w:t>");</w:t>
      </w:r>
    </w:p>
    <w:p w:rsidR="00D04B96" w:rsidRPr="00B31519" w:rsidRDefault="00D04B96" w:rsidP="00D04B96">
      <w:pPr>
        <w:pStyle w:val="PlainText"/>
        <w:spacing w:after="120"/>
        <w:ind w:left="720"/>
        <w:rPr>
          <w:rFonts w:ascii="Arial" w:eastAsia="MS Mincho" w:hAnsi="Arial" w:cs="Arial"/>
          <w:sz w:val="22"/>
        </w:rPr>
      </w:pPr>
    </w:p>
    <w:p w:rsidR="00D04B96" w:rsidRPr="00B31519" w:rsidRDefault="00D04B96" w:rsidP="00D04B96">
      <w:pPr>
        <w:pStyle w:val="PlainText"/>
        <w:spacing w:after="12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 Size Of a1  After addition " +a1.size()) ;</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 display array list</w:t>
      </w:r>
    </w:p>
    <w:p w:rsidR="00D04B96" w:rsidRPr="00B31519" w:rsidRDefault="00D04B96" w:rsidP="00D04B96">
      <w:pPr>
        <w:pStyle w:val="PlainText"/>
        <w:spacing w:after="12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("content of  a1 " +a1) ;</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a1.remove("</w:t>
      </w:r>
      <w:proofErr w:type="spellStart"/>
      <w:r w:rsidRPr="00B31519">
        <w:rPr>
          <w:rFonts w:ascii="Arial" w:eastAsia="MS Mincho" w:hAnsi="Arial" w:cs="Arial"/>
          <w:sz w:val="22"/>
        </w:rPr>
        <w:t>tulec</w:t>
      </w:r>
      <w:proofErr w:type="spellEnd"/>
      <w:r w:rsidRPr="00B31519">
        <w:rPr>
          <w:rFonts w:ascii="Arial" w:eastAsia="MS Mincho" w:hAnsi="Arial" w:cs="Arial"/>
          <w:sz w:val="22"/>
        </w:rPr>
        <w:t>");</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a1.remove(3);</w:t>
      </w:r>
    </w:p>
    <w:p w:rsidR="00D04B96" w:rsidRPr="00B31519" w:rsidRDefault="00D04B96" w:rsidP="00D04B96">
      <w:pPr>
        <w:pStyle w:val="PlainText"/>
        <w:spacing w:after="12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 Size Of a1  After deletion " +a1.size()) ;</w:t>
      </w:r>
    </w:p>
    <w:p w:rsidR="00D04B96" w:rsidRPr="00B31519" w:rsidRDefault="00D04B96" w:rsidP="00D04B96">
      <w:pPr>
        <w:pStyle w:val="PlainText"/>
        <w:spacing w:after="12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 content of a1 " +a1) ;</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12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NormalWeb"/>
        <w:spacing w:before="0" w:after="120" w:line="260" w:lineRule="atLeast"/>
        <w:rPr>
          <w:rFonts w:ascii="Arial" w:hAnsi="Arial" w:cs="Arial"/>
          <w:sz w:val="22"/>
        </w:rPr>
      </w:pPr>
      <w:r w:rsidRPr="00B31519">
        <w:rPr>
          <w:rFonts w:ascii="Arial" w:hAnsi="Arial" w:cs="Arial"/>
          <w:sz w:val="22"/>
        </w:rPr>
        <w:t xml:space="preserve">Below is the program to implement </w:t>
      </w:r>
      <w:proofErr w:type="spellStart"/>
      <w:r w:rsidRPr="00B31519">
        <w:rPr>
          <w:rFonts w:ascii="Arial" w:hAnsi="Arial" w:cs="Arial"/>
          <w:sz w:val="22"/>
        </w:rPr>
        <w:t>Linkedlist</w:t>
      </w:r>
      <w:proofErr w:type="spellEnd"/>
      <w:r w:rsidRPr="00B31519">
        <w:rPr>
          <w:rFonts w:ascii="Arial" w:hAnsi="Arial" w:cs="Arial"/>
          <w:sz w:val="22"/>
        </w:rPr>
        <w:t>:</w:t>
      </w:r>
    </w:p>
    <w:p w:rsidR="00D04B96" w:rsidRPr="00B31519" w:rsidRDefault="00D04B96" w:rsidP="00D04B96">
      <w:pPr>
        <w:pStyle w:val="PlainText"/>
        <w:spacing w:after="80"/>
        <w:ind w:left="720"/>
        <w:rPr>
          <w:rFonts w:ascii="Arial" w:eastAsia="MS Mincho" w:hAnsi="Arial" w:cs="Arial"/>
          <w:sz w:val="22"/>
        </w:rPr>
      </w:pP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import </w:t>
      </w:r>
      <w:proofErr w:type="spellStart"/>
      <w:r w:rsidRPr="00B31519">
        <w:rPr>
          <w:rFonts w:ascii="Arial" w:eastAsia="MS Mincho" w:hAnsi="Arial" w:cs="Arial"/>
          <w:sz w:val="22"/>
        </w:rPr>
        <w:t>java.util</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class </w:t>
      </w:r>
      <w:proofErr w:type="spellStart"/>
      <w:r w:rsidRPr="00B31519">
        <w:rPr>
          <w:rFonts w:ascii="Arial" w:eastAsia="MS Mincho" w:hAnsi="Arial" w:cs="Arial"/>
          <w:sz w:val="22"/>
        </w:rPr>
        <w:t>linkedlistdemo</w:t>
      </w:r>
      <w:proofErr w:type="spellEnd"/>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public static void main(String </w:t>
      </w:r>
      <w:proofErr w:type="spellStart"/>
      <w:r w:rsidRPr="00B31519">
        <w:rPr>
          <w:rFonts w:ascii="Arial" w:eastAsia="MS Mincho" w:hAnsi="Arial" w:cs="Arial"/>
          <w:sz w:val="22"/>
        </w:rPr>
        <w:t>args</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LinkedList</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ll</w:t>
      </w:r>
      <w:proofErr w:type="spellEnd"/>
      <w:r w:rsidRPr="00B31519">
        <w:rPr>
          <w:rFonts w:ascii="Arial" w:eastAsia="MS Mincho" w:hAnsi="Arial" w:cs="Arial"/>
          <w:sz w:val="22"/>
        </w:rPr>
        <w:t xml:space="preserve">=new </w:t>
      </w:r>
      <w:proofErr w:type="spellStart"/>
      <w:r w:rsidRPr="00B31519">
        <w:rPr>
          <w:rFonts w:ascii="Arial" w:eastAsia="MS Mincho" w:hAnsi="Arial" w:cs="Arial"/>
          <w:sz w:val="22"/>
        </w:rPr>
        <w:t>LinkedList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 xml:space="preserve">("Initial size of </w:t>
      </w:r>
      <w:proofErr w:type="spellStart"/>
      <w:r w:rsidRPr="00B31519">
        <w:rPr>
          <w:rFonts w:ascii="Arial" w:eastAsia="MS Mincho" w:hAnsi="Arial" w:cs="Arial"/>
          <w:sz w:val="22"/>
        </w:rPr>
        <w:t>ll</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ll.size</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//add elements</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ll.add</w:t>
      </w:r>
      <w:proofErr w:type="spellEnd"/>
      <w:r w:rsidRPr="00B31519">
        <w:rPr>
          <w:rFonts w:ascii="Arial" w:eastAsia="MS Mincho" w:hAnsi="Arial" w:cs="Arial"/>
          <w:sz w:val="22"/>
        </w:rPr>
        <w:t>("</w:t>
      </w:r>
      <w:proofErr w:type="spellStart"/>
      <w:r w:rsidRPr="00B31519">
        <w:rPr>
          <w:rFonts w:ascii="Arial" w:eastAsia="MS Mincho" w:hAnsi="Arial" w:cs="Arial"/>
          <w:sz w:val="22"/>
        </w:rPr>
        <w:t>sql</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ll.add</w:t>
      </w:r>
      <w:proofErr w:type="spellEnd"/>
      <w:r w:rsidRPr="00B31519">
        <w:rPr>
          <w:rFonts w:ascii="Arial" w:eastAsia="MS Mincho" w:hAnsi="Arial" w:cs="Arial"/>
          <w:sz w:val="22"/>
        </w:rPr>
        <w:t>("</w:t>
      </w:r>
      <w:proofErr w:type="spellStart"/>
      <w:r w:rsidRPr="00B31519">
        <w:rPr>
          <w:rFonts w:ascii="Arial" w:eastAsia="MS Mincho" w:hAnsi="Arial" w:cs="Arial"/>
          <w:sz w:val="22"/>
        </w:rPr>
        <w:t>niit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ll.add</w:t>
      </w:r>
      <w:proofErr w:type="spellEnd"/>
      <w:r w:rsidRPr="00B31519">
        <w:rPr>
          <w:rFonts w:ascii="Arial" w:eastAsia="MS Mincho" w:hAnsi="Arial" w:cs="Arial"/>
          <w:sz w:val="22"/>
        </w:rPr>
        <w:t>("</w:t>
      </w:r>
      <w:proofErr w:type="spellStart"/>
      <w:r w:rsidRPr="00B31519">
        <w:rPr>
          <w:rFonts w:ascii="Arial" w:eastAsia="MS Mincho" w:hAnsi="Arial" w:cs="Arial"/>
          <w:sz w:val="22"/>
        </w:rPr>
        <w:t>nimt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ll.add</w:t>
      </w:r>
      <w:proofErr w:type="spellEnd"/>
      <w:r w:rsidRPr="00B31519">
        <w:rPr>
          <w:rFonts w:ascii="Arial" w:eastAsia="MS Mincho" w:hAnsi="Arial" w:cs="Arial"/>
          <w:sz w:val="22"/>
        </w:rPr>
        <w:t>("</w:t>
      </w:r>
      <w:proofErr w:type="spellStart"/>
      <w:r w:rsidRPr="00B31519">
        <w:rPr>
          <w:rFonts w:ascii="Arial" w:eastAsia="MS Mincho" w:hAnsi="Arial" w:cs="Arial"/>
          <w:sz w:val="22"/>
        </w:rPr>
        <w:t>aptech</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lastRenderedPageBreak/>
        <w:tab/>
      </w:r>
      <w:proofErr w:type="spellStart"/>
      <w:r w:rsidRPr="00B31519">
        <w:rPr>
          <w:rFonts w:ascii="Arial" w:eastAsia="MS Mincho" w:hAnsi="Arial" w:cs="Arial"/>
          <w:sz w:val="22"/>
        </w:rPr>
        <w:t>ll.add</w:t>
      </w:r>
      <w:proofErr w:type="spellEnd"/>
      <w:r w:rsidRPr="00B31519">
        <w:rPr>
          <w:rFonts w:ascii="Arial" w:eastAsia="MS Mincho" w:hAnsi="Arial" w:cs="Arial"/>
          <w:sz w:val="22"/>
        </w:rPr>
        <w:t>("first");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ll.add</w:t>
      </w:r>
      <w:proofErr w:type="spellEnd"/>
      <w:r w:rsidRPr="00B31519">
        <w:rPr>
          <w:rFonts w:ascii="Arial" w:eastAsia="MS Mincho" w:hAnsi="Arial" w:cs="Arial"/>
          <w:sz w:val="22"/>
        </w:rPr>
        <w:t>("</w:t>
      </w:r>
      <w:proofErr w:type="spellStart"/>
      <w:r w:rsidRPr="00B31519">
        <w:rPr>
          <w:rFonts w:ascii="Arial" w:eastAsia="MS Mincho" w:hAnsi="Arial" w:cs="Arial"/>
          <w:sz w:val="22"/>
        </w:rPr>
        <w:t>ignou</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ll.add</w:t>
      </w:r>
      <w:proofErr w:type="spellEnd"/>
      <w:r w:rsidRPr="00B31519">
        <w:rPr>
          <w:rFonts w:ascii="Arial" w:eastAsia="MS Mincho" w:hAnsi="Arial" w:cs="Arial"/>
          <w:sz w:val="22"/>
        </w:rPr>
        <w:t>("</w:t>
      </w:r>
      <w:proofErr w:type="spellStart"/>
      <w:r w:rsidRPr="00B31519">
        <w:rPr>
          <w:rFonts w:ascii="Arial" w:eastAsia="MS Mincho" w:hAnsi="Arial" w:cs="Arial"/>
          <w:sz w:val="22"/>
        </w:rPr>
        <w:t>idco</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ll.add</w:t>
      </w:r>
      <w:proofErr w:type="spellEnd"/>
      <w:r w:rsidRPr="00B31519">
        <w:rPr>
          <w:rFonts w:ascii="Arial" w:eastAsia="MS Mincho" w:hAnsi="Arial" w:cs="Arial"/>
          <w:sz w:val="22"/>
        </w:rPr>
        <w:t>("</w:t>
      </w:r>
      <w:proofErr w:type="spellStart"/>
      <w:r w:rsidRPr="00B31519">
        <w:rPr>
          <w:rFonts w:ascii="Arial" w:eastAsia="MS Mincho" w:hAnsi="Arial" w:cs="Arial"/>
          <w:sz w:val="22"/>
        </w:rPr>
        <w:t>narimann</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ll.add</w:t>
      </w:r>
      <w:proofErr w:type="spellEnd"/>
      <w:r w:rsidRPr="00B31519">
        <w:rPr>
          <w:rFonts w:ascii="Arial" w:eastAsia="MS Mincho" w:hAnsi="Arial" w:cs="Arial"/>
          <w:sz w:val="22"/>
        </w:rPr>
        <w:t>("</w:t>
      </w:r>
      <w:proofErr w:type="spellStart"/>
      <w:r w:rsidRPr="00B31519">
        <w:rPr>
          <w:rFonts w:ascii="Arial" w:eastAsia="MS Mincho" w:hAnsi="Arial" w:cs="Arial"/>
          <w:sz w:val="22"/>
        </w:rPr>
        <w:t>telco</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ll.add</w:t>
      </w:r>
      <w:proofErr w:type="spellEnd"/>
      <w:r w:rsidRPr="00B31519">
        <w:rPr>
          <w:rFonts w:ascii="Arial" w:eastAsia="MS Mincho" w:hAnsi="Arial" w:cs="Arial"/>
          <w:sz w:val="22"/>
        </w:rPr>
        <w:t>("</w:t>
      </w:r>
      <w:proofErr w:type="spellStart"/>
      <w:r w:rsidRPr="00B31519">
        <w:rPr>
          <w:rFonts w:ascii="Arial" w:eastAsia="MS Mincho" w:hAnsi="Arial" w:cs="Arial"/>
          <w:sz w:val="22"/>
        </w:rPr>
        <w:t>officenet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ll.add</w:t>
      </w:r>
      <w:proofErr w:type="spellEnd"/>
      <w:r w:rsidRPr="00B31519">
        <w:rPr>
          <w:rFonts w:ascii="Arial" w:eastAsia="MS Mincho" w:hAnsi="Arial" w:cs="Arial"/>
          <w:sz w:val="22"/>
        </w:rPr>
        <w:t>("</w:t>
      </w:r>
      <w:proofErr w:type="spellStart"/>
      <w:r w:rsidRPr="00B31519">
        <w:rPr>
          <w:rFonts w:ascii="Arial" w:eastAsia="MS Mincho" w:hAnsi="Arial" w:cs="Arial"/>
          <w:sz w:val="22"/>
        </w:rPr>
        <w:t>hindalco</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ll.add</w:t>
      </w:r>
      <w:proofErr w:type="spellEnd"/>
      <w:r w:rsidRPr="00B31519">
        <w:rPr>
          <w:rFonts w:ascii="Arial" w:eastAsia="MS Mincho" w:hAnsi="Arial" w:cs="Arial"/>
          <w:sz w:val="22"/>
        </w:rPr>
        <w:t>("</w:t>
      </w:r>
      <w:proofErr w:type="spellStart"/>
      <w:r w:rsidRPr="00B31519">
        <w:rPr>
          <w:rFonts w:ascii="Arial" w:eastAsia="MS Mincho" w:hAnsi="Arial" w:cs="Arial"/>
          <w:sz w:val="22"/>
        </w:rPr>
        <w:t>nalco</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ll.addLast</w:t>
      </w:r>
      <w:proofErr w:type="spellEnd"/>
      <w:r w:rsidRPr="00B31519">
        <w:rPr>
          <w:rFonts w:ascii="Arial" w:eastAsia="MS Mincho" w:hAnsi="Arial" w:cs="Arial"/>
          <w:sz w:val="22"/>
        </w:rPr>
        <w:t xml:space="preserve">("last </w:t>
      </w:r>
      <w:proofErr w:type="spellStart"/>
      <w:r w:rsidRPr="00B31519">
        <w:rPr>
          <w:rFonts w:ascii="Arial" w:eastAsia="MS Mincho" w:hAnsi="Arial" w:cs="Arial"/>
          <w:sz w:val="22"/>
        </w:rPr>
        <w:t>mein</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rahe</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gaya</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ab/>
      </w:r>
      <w:proofErr w:type="spellStart"/>
      <w:r w:rsidRPr="00B31519">
        <w:rPr>
          <w:rFonts w:ascii="Arial" w:eastAsia="MS Mincho" w:hAnsi="Arial" w:cs="Arial"/>
          <w:sz w:val="22"/>
        </w:rPr>
        <w:t>ll.addFirst</w:t>
      </w:r>
      <w:proofErr w:type="spellEnd"/>
      <w:r w:rsidRPr="00B31519">
        <w:rPr>
          <w:rFonts w:ascii="Arial" w:eastAsia="MS Mincho" w:hAnsi="Arial" w:cs="Arial"/>
          <w:sz w:val="22"/>
        </w:rPr>
        <w:t>("</w:t>
      </w:r>
      <w:proofErr w:type="spellStart"/>
      <w:r w:rsidRPr="00B31519">
        <w:rPr>
          <w:rFonts w:ascii="Arial" w:eastAsia="MS Mincho" w:hAnsi="Arial" w:cs="Arial"/>
          <w:sz w:val="22"/>
        </w:rPr>
        <w:t>pehle</w:t>
      </w:r>
      <w:proofErr w:type="spellEnd"/>
      <w:r w:rsidRPr="00B31519">
        <w:rPr>
          <w:rFonts w:ascii="Arial" w:eastAsia="MS Mincho" w:hAnsi="Arial" w:cs="Arial"/>
          <w:sz w:val="22"/>
        </w:rPr>
        <w:t xml:space="preserve"> main </w:t>
      </w:r>
      <w:proofErr w:type="spellStart"/>
      <w:r w:rsidRPr="00B31519">
        <w:rPr>
          <w:rFonts w:ascii="Arial" w:eastAsia="MS Mincho" w:hAnsi="Arial" w:cs="Arial"/>
          <w:sz w:val="22"/>
        </w:rPr>
        <w:t>aa</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gaya</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ll.add</w:t>
      </w:r>
      <w:proofErr w:type="spellEnd"/>
      <w:r w:rsidRPr="00B31519">
        <w:rPr>
          <w:rFonts w:ascii="Arial" w:eastAsia="MS Mincho" w:hAnsi="Arial" w:cs="Arial"/>
          <w:sz w:val="22"/>
        </w:rPr>
        <w:t xml:space="preserve">(2,"teen number </w:t>
      </w:r>
      <w:proofErr w:type="spellStart"/>
      <w:r w:rsidRPr="00B31519">
        <w:rPr>
          <w:rFonts w:ascii="Arial" w:eastAsia="MS Mincho" w:hAnsi="Arial" w:cs="Arial"/>
          <w:sz w:val="22"/>
        </w:rPr>
        <w:t>pe</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ghus</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gaya</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 xml:space="preserve">("Size of </w:t>
      </w:r>
      <w:proofErr w:type="spellStart"/>
      <w:r w:rsidRPr="00B31519">
        <w:rPr>
          <w:rFonts w:ascii="Arial" w:eastAsia="MS Mincho" w:hAnsi="Arial" w:cs="Arial"/>
          <w:sz w:val="22"/>
        </w:rPr>
        <w:t>ll</w:t>
      </w:r>
      <w:proofErr w:type="spellEnd"/>
      <w:r w:rsidRPr="00B31519">
        <w:rPr>
          <w:rFonts w:ascii="Arial" w:eastAsia="MS Mincho" w:hAnsi="Arial" w:cs="Arial"/>
          <w:sz w:val="22"/>
        </w:rPr>
        <w:t xml:space="preserve"> after addition :"+</w:t>
      </w:r>
      <w:proofErr w:type="spellStart"/>
      <w:r w:rsidRPr="00B31519">
        <w:rPr>
          <w:rFonts w:ascii="Arial" w:eastAsia="MS Mincho" w:hAnsi="Arial" w:cs="Arial"/>
          <w:sz w:val="22"/>
        </w:rPr>
        <w:t>ll.size</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//display array list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 xml:space="preserve">("Contents of </w:t>
      </w:r>
      <w:proofErr w:type="spellStart"/>
      <w:r w:rsidRPr="00B31519">
        <w:rPr>
          <w:rFonts w:ascii="Arial" w:eastAsia="MS Mincho" w:hAnsi="Arial" w:cs="Arial"/>
          <w:sz w:val="22"/>
        </w:rPr>
        <w:t>ll</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ll</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ll.removeFirst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ll.removeLast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 xml:space="preserve">("Size of </w:t>
      </w:r>
      <w:proofErr w:type="spellStart"/>
      <w:r w:rsidRPr="00B31519">
        <w:rPr>
          <w:rFonts w:ascii="Arial" w:eastAsia="MS Mincho" w:hAnsi="Arial" w:cs="Arial"/>
          <w:sz w:val="22"/>
        </w:rPr>
        <w:t>ll</w:t>
      </w:r>
      <w:proofErr w:type="spellEnd"/>
      <w:r w:rsidRPr="00B31519">
        <w:rPr>
          <w:rFonts w:ascii="Arial" w:eastAsia="MS Mincho" w:hAnsi="Arial" w:cs="Arial"/>
          <w:sz w:val="22"/>
        </w:rPr>
        <w:t xml:space="preserve"> after this :"+</w:t>
      </w:r>
      <w:proofErr w:type="spellStart"/>
      <w:r w:rsidRPr="00B31519">
        <w:rPr>
          <w:rFonts w:ascii="Arial" w:eastAsia="MS Mincho" w:hAnsi="Arial" w:cs="Arial"/>
          <w:sz w:val="22"/>
        </w:rPr>
        <w:t>ll.size</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 xml:space="preserve">("Contents of </w:t>
      </w:r>
      <w:proofErr w:type="spellStart"/>
      <w:r w:rsidRPr="00B31519">
        <w:rPr>
          <w:rFonts w:ascii="Arial" w:eastAsia="MS Mincho" w:hAnsi="Arial" w:cs="Arial"/>
          <w:sz w:val="22"/>
        </w:rPr>
        <w:t>ll</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ll</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//get &amp; set the </w:t>
      </w:r>
      <w:proofErr w:type="spellStart"/>
      <w:r w:rsidRPr="00B31519">
        <w:rPr>
          <w:rFonts w:ascii="Arial" w:eastAsia="MS Mincho" w:hAnsi="Arial" w:cs="Arial"/>
          <w:sz w:val="22"/>
        </w:rPr>
        <w:t>vals</w:t>
      </w:r>
      <w:proofErr w:type="spellEnd"/>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Object </w:t>
      </w:r>
      <w:proofErr w:type="spellStart"/>
      <w:r w:rsidRPr="00B31519">
        <w:rPr>
          <w:rFonts w:ascii="Arial" w:eastAsia="MS Mincho" w:hAnsi="Arial" w:cs="Arial"/>
          <w:sz w:val="22"/>
        </w:rPr>
        <w:t>val</w:t>
      </w:r>
      <w:proofErr w:type="spellEnd"/>
      <w:r w:rsidRPr="00B31519">
        <w:rPr>
          <w:rFonts w:ascii="Arial" w:eastAsia="MS Mincho" w:hAnsi="Arial" w:cs="Arial"/>
          <w:sz w:val="22"/>
        </w:rPr>
        <w:t>=</w:t>
      </w:r>
      <w:proofErr w:type="spellStart"/>
      <w:r w:rsidRPr="00B31519">
        <w:rPr>
          <w:rFonts w:ascii="Arial" w:eastAsia="MS Mincho" w:hAnsi="Arial" w:cs="Arial"/>
          <w:sz w:val="22"/>
        </w:rPr>
        <w:t>ll.get</w:t>
      </w:r>
      <w:proofErr w:type="spellEnd"/>
      <w:r w:rsidRPr="00B31519">
        <w:rPr>
          <w:rFonts w:ascii="Arial" w:eastAsia="MS Mincho" w:hAnsi="Arial" w:cs="Arial"/>
          <w:sz w:val="22"/>
        </w:rPr>
        <w:t>(2);</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ll.set</w:t>
      </w:r>
      <w:proofErr w:type="spellEnd"/>
      <w:r w:rsidRPr="00B31519">
        <w:rPr>
          <w:rFonts w:ascii="Arial" w:eastAsia="MS Mincho" w:hAnsi="Arial" w:cs="Arial"/>
          <w:sz w:val="22"/>
        </w:rPr>
        <w:t>(2,(String)</w:t>
      </w:r>
      <w:proofErr w:type="spellStart"/>
      <w:r w:rsidRPr="00B31519">
        <w:rPr>
          <w:rFonts w:ascii="Arial" w:eastAsia="MS Mincho" w:hAnsi="Arial" w:cs="Arial"/>
          <w:sz w:val="22"/>
        </w:rPr>
        <w:t>val</w:t>
      </w:r>
      <w:proofErr w:type="spellEnd"/>
      <w:r w:rsidRPr="00B31519">
        <w:rPr>
          <w:rFonts w:ascii="Arial" w:eastAsia="MS Mincho" w:hAnsi="Arial" w:cs="Arial"/>
          <w:sz w:val="22"/>
        </w:rPr>
        <w:t>+" Changed");</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w:t>
      </w:r>
      <w:proofErr w:type="spellStart"/>
      <w:r w:rsidRPr="00B31519">
        <w:rPr>
          <w:rFonts w:ascii="Arial" w:eastAsia="MS Mincho" w:hAnsi="Arial" w:cs="Arial"/>
          <w:sz w:val="22"/>
        </w:rPr>
        <w:t>ll</w:t>
      </w:r>
      <w:proofErr w:type="spellEnd"/>
      <w:r w:rsidRPr="00B31519">
        <w:rPr>
          <w:rFonts w:ascii="Arial" w:eastAsia="MS Mincho" w:hAnsi="Arial" w:cs="Arial"/>
          <w:sz w:val="22"/>
        </w:rPr>
        <w:t xml:space="preserve"> after changed :"+</w:t>
      </w:r>
      <w:proofErr w:type="spellStart"/>
      <w:r w:rsidRPr="00B31519">
        <w:rPr>
          <w:rFonts w:ascii="Arial" w:eastAsia="MS Mincho" w:hAnsi="Arial" w:cs="Arial"/>
          <w:sz w:val="22"/>
        </w:rPr>
        <w:t>ll</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ind w:left="720"/>
        <w:rPr>
          <w:rFonts w:ascii="Arial" w:eastAsia="MS Mincho" w:hAnsi="Arial" w:cs="Arial"/>
          <w:sz w:val="22"/>
        </w:rPr>
      </w:pP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You can easily treat the </w:t>
      </w:r>
      <w:proofErr w:type="spellStart"/>
      <w:r w:rsidRPr="00B31519">
        <w:rPr>
          <w:rFonts w:ascii="Arial" w:hAnsi="Arial" w:cs="Arial"/>
          <w:sz w:val="22"/>
        </w:rPr>
        <w:t>LinkedList</w:t>
      </w:r>
      <w:proofErr w:type="spellEnd"/>
      <w:r w:rsidRPr="00B31519">
        <w:rPr>
          <w:rFonts w:ascii="Arial" w:hAnsi="Arial" w:cs="Arial"/>
          <w:sz w:val="22"/>
        </w:rPr>
        <w:t xml:space="preserve"> as a stack, queue, or other end-oriented data structure by using new methods. </w:t>
      </w:r>
    </w:p>
    <w:p w:rsidR="00D04B96" w:rsidRPr="00B31519" w:rsidRDefault="00D04B96" w:rsidP="00D04B96">
      <w:pPr>
        <w:pStyle w:val="NormalWeb"/>
        <w:spacing w:before="0" w:after="120" w:line="260" w:lineRule="atLeast"/>
        <w:jc w:val="both"/>
        <w:rPr>
          <w:rFonts w:ascii="Arial" w:hAnsi="Arial" w:cs="Arial"/>
          <w:sz w:val="28"/>
        </w:rPr>
      </w:pP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LinkedList</w:t>
      </w:r>
      <w:proofErr w:type="spellEnd"/>
      <w:r w:rsidRPr="00B31519">
        <w:rPr>
          <w:rFonts w:ascii="Arial" w:eastAsia="MS Mincho" w:hAnsi="Arial" w:cs="Arial"/>
          <w:sz w:val="22"/>
        </w:rPr>
        <w:t xml:space="preserve"> queue = ...;</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queue.addFirst</w:t>
      </w:r>
      <w:proofErr w:type="spellEnd"/>
      <w:r w:rsidRPr="00B31519">
        <w:rPr>
          <w:rFonts w:ascii="Arial" w:eastAsia="MS Mincho" w:hAnsi="Arial" w:cs="Arial"/>
          <w:sz w:val="22"/>
        </w:rPr>
        <w:t>(element);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Object </w:t>
      </w:r>
      <w:proofErr w:type="spellStart"/>
      <w:r w:rsidRPr="00B31519">
        <w:rPr>
          <w:rFonts w:ascii="Arial" w:eastAsia="MS Mincho" w:hAnsi="Arial" w:cs="Arial"/>
          <w:sz w:val="22"/>
        </w:rPr>
        <w:t>object</w:t>
      </w:r>
      <w:proofErr w:type="spellEnd"/>
      <w:r w:rsidRPr="00B31519">
        <w:rPr>
          <w:rFonts w:ascii="Arial" w:eastAsia="MS Mincho" w:hAnsi="Arial" w:cs="Arial"/>
          <w:sz w:val="22"/>
        </w:rPr>
        <w:t xml:space="preserve"> = </w:t>
      </w:r>
      <w:proofErr w:type="spellStart"/>
      <w:r w:rsidRPr="00B31519">
        <w:rPr>
          <w:rFonts w:ascii="Arial" w:eastAsia="MS Mincho" w:hAnsi="Arial" w:cs="Arial"/>
          <w:sz w:val="22"/>
        </w:rPr>
        <w:t>queue.removeLast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LinkedList</w:t>
      </w:r>
      <w:proofErr w:type="spellEnd"/>
      <w:r w:rsidRPr="00B31519">
        <w:rPr>
          <w:rFonts w:ascii="Arial" w:eastAsia="MS Mincho" w:hAnsi="Arial" w:cs="Arial"/>
          <w:sz w:val="22"/>
        </w:rPr>
        <w:t xml:space="preserve"> stack = ...;</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stack.addFirst</w:t>
      </w:r>
      <w:proofErr w:type="spellEnd"/>
      <w:r w:rsidRPr="00B31519">
        <w:rPr>
          <w:rFonts w:ascii="Arial" w:eastAsia="MS Mincho" w:hAnsi="Arial" w:cs="Arial"/>
          <w:sz w:val="22"/>
        </w:rPr>
        <w:t>(element);</w:t>
      </w:r>
      <w:r w:rsidRPr="00B31519">
        <w:rPr>
          <w:rFonts w:ascii="Arial" w:eastAsia="MS Mincho" w:hAnsi="Arial" w:cs="Arial"/>
          <w:sz w:val="22"/>
        </w:rPr>
        <w:tab/>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Object </w:t>
      </w:r>
      <w:proofErr w:type="spellStart"/>
      <w:r w:rsidRPr="00B31519">
        <w:rPr>
          <w:rFonts w:ascii="Arial" w:eastAsia="MS Mincho" w:hAnsi="Arial" w:cs="Arial"/>
          <w:sz w:val="22"/>
        </w:rPr>
        <w:t>object</w:t>
      </w:r>
      <w:proofErr w:type="spellEnd"/>
      <w:r w:rsidRPr="00B31519">
        <w:rPr>
          <w:rFonts w:ascii="Arial" w:eastAsia="MS Mincho" w:hAnsi="Arial" w:cs="Arial"/>
          <w:sz w:val="22"/>
        </w:rPr>
        <w:t xml:space="preserve"> = </w:t>
      </w:r>
      <w:proofErr w:type="spellStart"/>
      <w:r w:rsidRPr="00B31519">
        <w:rPr>
          <w:rFonts w:ascii="Arial" w:eastAsia="MS Mincho" w:hAnsi="Arial" w:cs="Arial"/>
          <w:sz w:val="22"/>
        </w:rPr>
        <w:t>stack.removeFirst</w:t>
      </w:r>
      <w:proofErr w:type="spellEnd"/>
      <w:r w:rsidRPr="00B31519">
        <w:rPr>
          <w:rFonts w:ascii="Arial" w:eastAsia="MS Mincho" w:hAnsi="Arial" w:cs="Arial"/>
          <w:sz w:val="22"/>
        </w:rPr>
        <w:t>();</w:t>
      </w:r>
    </w:p>
    <w:p w:rsidR="00D04B96" w:rsidRPr="00B31519" w:rsidRDefault="00D04B96" w:rsidP="00D04B96">
      <w:pPr>
        <w:pStyle w:val="HTMLPreformatted"/>
        <w:spacing w:line="260" w:lineRule="atLeast"/>
        <w:ind w:left="360"/>
        <w:jc w:val="both"/>
        <w:rPr>
          <w:rFonts w:ascii="Arial" w:hAnsi="Arial" w:cs="Arial"/>
          <w:sz w:val="22"/>
        </w:rPr>
      </w:pPr>
    </w:p>
    <w:p w:rsidR="00D04B96" w:rsidRPr="00B31519" w:rsidRDefault="00D04B96" w:rsidP="00D04B96">
      <w:pPr>
        <w:pStyle w:val="NormalWeb"/>
        <w:spacing w:before="0" w:after="0" w:line="260" w:lineRule="atLeast"/>
        <w:jc w:val="both"/>
        <w:rPr>
          <w:rFonts w:ascii="Arial" w:hAnsi="Arial" w:cs="Arial"/>
          <w:sz w:val="22"/>
        </w:rPr>
      </w:pPr>
      <w:r w:rsidRPr="00B31519">
        <w:rPr>
          <w:rFonts w:ascii="Arial" w:hAnsi="Arial" w:cs="Arial"/>
          <w:sz w:val="22"/>
        </w:rPr>
        <w:t>The Vector and Stack classes will be discussed in later sections.</w:t>
      </w:r>
    </w:p>
    <w:p w:rsidR="00D04B96" w:rsidRPr="00B31519" w:rsidRDefault="00D04B96" w:rsidP="00D04B96">
      <w:pPr>
        <w:pStyle w:val="NormalWeb"/>
        <w:spacing w:before="0" w:after="0" w:line="260" w:lineRule="atLeast"/>
        <w:jc w:val="both"/>
        <w:rPr>
          <w:rFonts w:ascii="Arial" w:hAnsi="Arial" w:cs="Arial"/>
          <w:sz w:val="28"/>
        </w:rPr>
      </w:pPr>
    </w:p>
    <w:p w:rsidR="00D04B96" w:rsidRPr="00B31519" w:rsidRDefault="00D04B96" w:rsidP="00D04B96">
      <w:pPr>
        <w:pStyle w:val="Heading3"/>
        <w:numPr>
          <w:ilvl w:val="2"/>
          <w:numId w:val="16"/>
        </w:numPr>
        <w:tabs>
          <w:tab w:val="left" w:pos="540"/>
        </w:tabs>
        <w:spacing w:before="0" w:after="120" w:line="260" w:lineRule="atLeast"/>
        <w:ind w:left="540" w:hanging="540"/>
        <w:jc w:val="both"/>
        <w:rPr>
          <w:rFonts w:ascii="Arial" w:hAnsi="Arial"/>
          <w:sz w:val="22"/>
          <w:szCs w:val="20"/>
        </w:rPr>
      </w:pPr>
      <w:bookmarkStart w:id="12" w:name="ListUsageExample"/>
      <w:r w:rsidRPr="00B31519">
        <w:rPr>
          <w:rFonts w:ascii="Arial" w:hAnsi="Arial"/>
          <w:sz w:val="22"/>
          <w:szCs w:val="20"/>
        </w:rPr>
        <w:lastRenderedPageBreak/>
        <w:t>List Usage Example</w:t>
      </w:r>
      <w:bookmarkEnd w:id="12"/>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To illustrate the use of the concrete List classes, see the following program. The first part creates a List backed by an </w:t>
      </w:r>
      <w:proofErr w:type="spellStart"/>
      <w:r w:rsidRPr="00B31519">
        <w:rPr>
          <w:rFonts w:ascii="Arial" w:hAnsi="Arial" w:cs="Arial"/>
          <w:sz w:val="22"/>
        </w:rPr>
        <w:t>ArrayList</w:t>
      </w:r>
      <w:proofErr w:type="spellEnd"/>
      <w:r w:rsidRPr="00B31519">
        <w:rPr>
          <w:rFonts w:ascii="Arial" w:hAnsi="Arial" w:cs="Arial"/>
          <w:sz w:val="22"/>
        </w:rPr>
        <w:t xml:space="preserve">. After filling the list, specific entries are retrieved. The </w:t>
      </w:r>
      <w:proofErr w:type="spellStart"/>
      <w:r w:rsidRPr="00B31519">
        <w:rPr>
          <w:rFonts w:ascii="Arial" w:hAnsi="Arial" w:cs="Arial"/>
          <w:sz w:val="22"/>
        </w:rPr>
        <w:t>LinkedList</w:t>
      </w:r>
      <w:proofErr w:type="spellEnd"/>
      <w:r w:rsidRPr="00B31519">
        <w:rPr>
          <w:rFonts w:ascii="Arial" w:hAnsi="Arial" w:cs="Arial"/>
          <w:sz w:val="22"/>
        </w:rPr>
        <w:t xml:space="preserve"> part of the example treats the </w:t>
      </w:r>
      <w:proofErr w:type="spellStart"/>
      <w:r w:rsidRPr="00B31519">
        <w:rPr>
          <w:rFonts w:ascii="Arial" w:hAnsi="Arial" w:cs="Arial"/>
          <w:sz w:val="22"/>
        </w:rPr>
        <w:t>LinkedList</w:t>
      </w:r>
      <w:proofErr w:type="spellEnd"/>
      <w:r w:rsidRPr="00B31519">
        <w:rPr>
          <w:rFonts w:ascii="Arial" w:hAnsi="Arial" w:cs="Arial"/>
          <w:sz w:val="22"/>
        </w:rPr>
        <w:t xml:space="preserve"> as a queue, adding things at the beginning of the queue and removing them from the end. </w:t>
      </w:r>
    </w:p>
    <w:p w:rsidR="00D04B96" w:rsidRPr="00B31519" w:rsidRDefault="00D04B96" w:rsidP="00D04B96">
      <w:pPr>
        <w:pStyle w:val="NormalWeb"/>
        <w:spacing w:before="0" w:after="120" w:line="260" w:lineRule="atLeast"/>
        <w:jc w:val="both"/>
        <w:rPr>
          <w:rFonts w:ascii="Arial" w:hAnsi="Arial" w:cs="Arial"/>
          <w:sz w:val="28"/>
        </w:rPr>
      </w:pP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import </w:t>
      </w:r>
      <w:proofErr w:type="spellStart"/>
      <w:r w:rsidRPr="00B31519">
        <w:rPr>
          <w:rFonts w:ascii="Arial" w:eastAsia="MS Mincho" w:hAnsi="Arial" w:cs="Arial"/>
          <w:sz w:val="22"/>
        </w:rPr>
        <w:t>java.util</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public class </w:t>
      </w:r>
      <w:proofErr w:type="spellStart"/>
      <w:r w:rsidRPr="00B31519">
        <w:rPr>
          <w:rFonts w:ascii="Arial" w:eastAsia="MS Mincho" w:hAnsi="Arial" w:cs="Arial"/>
          <w:sz w:val="22"/>
        </w:rPr>
        <w:t>Listdemo</w:t>
      </w:r>
      <w:proofErr w:type="spellEnd"/>
      <w:r w:rsidRPr="00B31519">
        <w:rPr>
          <w:rFonts w:ascii="Arial" w:eastAsia="MS Mincho" w:hAnsi="Arial" w:cs="Arial"/>
          <w:sz w:val="22"/>
        </w:rPr>
        <w:t xml:space="preserve"> {</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public static void main(String </w:t>
      </w:r>
      <w:proofErr w:type="spellStart"/>
      <w:r w:rsidRPr="00B31519">
        <w:rPr>
          <w:rFonts w:ascii="Arial" w:eastAsia="MS Mincho" w:hAnsi="Arial" w:cs="Arial"/>
          <w:sz w:val="22"/>
        </w:rPr>
        <w:t>args</w:t>
      </w:r>
      <w:proofErr w:type="spellEnd"/>
      <w:r w:rsidRPr="00B31519">
        <w:rPr>
          <w:rFonts w:ascii="Arial" w:eastAsia="MS Mincho" w:hAnsi="Arial" w:cs="Arial"/>
          <w:sz w:val="22"/>
        </w:rPr>
        <w:t>[]) {</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List </w:t>
      </w:r>
      <w:proofErr w:type="spellStart"/>
      <w:r w:rsidRPr="00B31519">
        <w:rPr>
          <w:rFonts w:ascii="Arial" w:eastAsia="MS Mincho" w:hAnsi="Arial" w:cs="Arial"/>
          <w:sz w:val="22"/>
        </w:rPr>
        <w:t>list</w:t>
      </w:r>
      <w:proofErr w:type="spellEnd"/>
      <w:r w:rsidRPr="00B31519">
        <w:rPr>
          <w:rFonts w:ascii="Arial" w:eastAsia="MS Mincho" w:hAnsi="Arial" w:cs="Arial"/>
          <w:sz w:val="22"/>
        </w:rPr>
        <w:t xml:space="preserve"> = new </w:t>
      </w:r>
      <w:proofErr w:type="spellStart"/>
      <w:r w:rsidRPr="00B31519">
        <w:rPr>
          <w:rFonts w:ascii="Arial" w:eastAsia="MS Mincho" w:hAnsi="Arial" w:cs="Arial"/>
          <w:sz w:val="22"/>
        </w:rPr>
        <w:t>ArrayList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list.add</w:t>
      </w:r>
      <w:proofErr w:type="spellEnd"/>
      <w:r w:rsidRPr="00B31519">
        <w:rPr>
          <w:rFonts w:ascii="Arial" w:eastAsia="MS Mincho" w:hAnsi="Arial" w:cs="Arial"/>
          <w:sz w:val="22"/>
        </w:rPr>
        <w:t>("Sunday");</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list.add</w:t>
      </w:r>
      <w:proofErr w:type="spellEnd"/>
      <w:r w:rsidRPr="00B31519">
        <w:rPr>
          <w:rFonts w:ascii="Arial" w:eastAsia="MS Mincho" w:hAnsi="Arial" w:cs="Arial"/>
          <w:sz w:val="22"/>
        </w:rPr>
        <w:t>("Monday");</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list.add</w:t>
      </w:r>
      <w:proofErr w:type="spellEnd"/>
      <w:r w:rsidRPr="00B31519">
        <w:rPr>
          <w:rFonts w:ascii="Arial" w:eastAsia="MS Mincho" w:hAnsi="Arial" w:cs="Arial"/>
          <w:sz w:val="22"/>
        </w:rPr>
        <w:t>("Tuesday");</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list.add</w:t>
      </w:r>
      <w:proofErr w:type="spellEnd"/>
      <w:r w:rsidRPr="00B31519">
        <w:rPr>
          <w:rFonts w:ascii="Arial" w:eastAsia="MS Mincho" w:hAnsi="Arial" w:cs="Arial"/>
          <w:sz w:val="22"/>
        </w:rPr>
        <w:t>("Monday");</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list.add</w:t>
      </w:r>
      <w:proofErr w:type="spellEnd"/>
      <w:r w:rsidRPr="00B31519">
        <w:rPr>
          <w:rFonts w:ascii="Arial" w:eastAsia="MS Mincho" w:hAnsi="Arial" w:cs="Arial"/>
          <w:sz w:val="22"/>
        </w:rPr>
        <w:t>("Wednesday");</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(list);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 xml:space="preserve">("2: " + </w:t>
      </w:r>
      <w:proofErr w:type="spellStart"/>
      <w:r w:rsidRPr="00B31519">
        <w:rPr>
          <w:rFonts w:ascii="Arial" w:eastAsia="MS Mincho" w:hAnsi="Arial" w:cs="Arial"/>
          <w:sz w:val="22"/>
        </w:rPr>
        <w:t>list.get</w:t>
      </w:r>
      <w:proofErr w:type="spellEnd"/>
      <w:r w:rsidRPr="00B31519">
        <w:rPr>
          <w:rFonts w:ascii="Arial" w:eastAsia="MS Mincho" w:hAnsi="Arial" w:cs="Arial"/>
          <w:sz w:val="22"/>
        </w:rPr>
        <w:t>(2));</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 xml:space="preserve">("0: " + </w:t>
      </w:r>
      <w:proofErr w:type="spellStart"/>
      <w:r w:rsidRPr="00B31519">
        <w:rPr>
          <w:rFonts w:ascii="Arial" w:eastAsia="MS Mincho" w:hAnsi="Arial" w:cs="Arial"/>
          <w:sz w:val="22"/>
        </w:rPr>
        <w:t>list.get</w:t>
      </w:r>
      <w:proofErr w:type="spellEnd"/>
      <w:r w:rsidRPr="00B31519">
        <w:rPr>
          <w:rFonts w:ascii="Arial" w:eastAsia="MS Mincho" w:hAnsi="Arial" w:cs="Arial"/>
          <w:sz w:val="22"/>
        </w:rPr>
        <w:t>(0));</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LinkedList</w:t>
      </w:r>
      <w:proofErr w:type="spellEnd"/>
      <w:r w:rsidRPr="00B31519">
        <w:rPr>
          <w:rFonts w:ascii="Arial" w:eastAsia="MS Mincho" w:hAnsi="Arial" w:cs="Arial"/>
          <w:sz w:val="22"/>
        </w:rPr>
        <w:t xml:space="preserve"> queue = new </w:t>
      </w:r>
      <w:proofErr w:type="spellStart"/>
      <w:r w:rsidRPr="00B31519">
        <w:rPr>
          <w:rFonts w:ascii="Arial" w:eastAsia="MS Mincho" w:hAnsi="Arial" w:cs="Arial"/>
          <w:sz w:val="22"/>
        </w:rPr>
        <w:t>LinkedList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queue.addFirst</w:t>
      </w:r>
      <w:proofErr w:type="spellEnd"/>
      <w:r w:rsidRPr="00B31519">
        <w:rPr>
          <w:rFonts w:ascii="Arial" w:eastAsia="MS Mincho" w:hAnsi="Arial" w:cs="Arial"/>
          <w:sz w:val="22"/>
        </w:rPr>
        <w:t>("Sunday");</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queue.addFirst</w:t>
      </w:r>
      <w:proofErr w:type="spellEnd"/>
      <w:r w:rsidRPr="00B31519">
        <w:rPr>
          <w:rFonts w:ascii="Arial" w:eastAsia="MS Mincho" w:hAnsi="Arial" w:cs="Arial"/>
          <w:sz w:val="22"/>
        </w:rPr>
        <w:t>("Monday");</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queue.addFirst</w:t>
      </w:r>
      <w:proofErr w:type="spellEnd"/>
      <w:r w:rsidRPr="00B31519">
        <w:rPr>
          <w:rFonts w:ascii="Arial" w:eastAsia="MS Mincho" w:hAnsi="Arial" w:cs="Arial"/>
          <w:sz w:val="22"/>
        </w:rPr>
        <w:t>("Tuesday");</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queue.addFirst</w:t>
      </w:r>
      <w:proofErr w:type="spellEnd"/>
      <w:r w:rsidRPr="00B31519">
        <w:rPr>
          <w:rFonts w:ascii="Arial" w:eastAsia="MS Mincho" w:hAnsi="Arial" w:cs="Arial"/>
          <w:sz w:val="22"/>
        </w:rPr>
        <w:t>("Monday");</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queue.addFirst</w:t>
      </w:r>
      <w:proofErr w:type="spellEnd"/>
      <w:r w:rsidRPr="00B31519">
        <w:rPr>
          <w:rFonts w:ascii="Arial" w:eastAsia="MS Mincho" w:hAnsi="Arial" w:cs="Arial"/>
          <w:sz w:val="22"/>
        </w:rPr>
        <w:t>("Wednesday");</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(queue);</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queue.removeLast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queue.removeLast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(queue);</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  }</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NormalWeb"/>
        <w:spacing w:before="0" w:after="120" w:line="260" w:lineRule="atLeast"/>
        <w:jc w:val="both"/>
        <w:rPr>
          <w:rFonts w:ascii="Arial" w:hAnsi="Arial" w:cs="Arial"/>
          <w:sz w:val="22"/>
        </w:rPr>
      </w:pP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Running the program produces the following output. Notice that, unlike Set, List permits duplicates. </w:t>
      </w:r>
    </w:p>
    <w:p w:rsidR="00D04B96" w:rsidRPr="00B31519" w:rsidRDefault="00D04B96" w:rsidP="00D04B96">
      <w:pPr>
        <w:pStyle w:val="HTMLPreformatted"/>
        <w:spacing w:line="260" w:lineRule="atLeast"/>
        <w:ind w:left="360"/>
        <w:jc w:val="both"/>
        <w:rPr>
          <w:rFonts w:ascii="Arial" w:hAnsi="Arial" w:cs="Arial"/>
          <w:sz w:val="22"/>
        </w:rPr>
      </w:pPr>
      <w:r w:rsidRPr="00B31519">
        <w:rPr>
          <w:rFonts w:ascii="Arial" w:hAnsi="Arial" w:cs="Arial"/>
          <w:sz w:val="22"/>
        </w:rPr>
        <w:t>[Sunday, Monday, Tuesday, Monday, Wednesday]</w:t>
      </w:r>
    </w:p>
    <w:p w:rsidR="00D04B96" w:rsidRPr="00B31519" w:rsidRDefault="00D04B96" w:rsidP="00D04B96">
      <w:pPr>
        <w:pStyle w:val="HTMLPreformatted"/>
        <w:spacing w:line="260" w:lineRule="atLeast"/>
        <w:ind w:left="360"/>
        <w:jc w:val="both"/>
        <w:rPr>
          <w:rFonts w:ascii="Arial" w:hAnsi="Arial" w:cs="Arial"/>
          <w:sz w:val="22"/>
        </w:rPr>
      </w:pPr>
      <w:r w:rsidRPr="00B31519">
        <w:rPr>
          <w:rFonts w:ascii="Arial" w:hAnsi="Arial" w:cs="Arial"/>
          <w:sz w:val="22"/>
        </w:rPr>
        <w:t>2: Tuesday</w:t>
      </w:r>
    </w:p>
    <w:p w:rsidR="00D04B96" w:rsidRPr="00B31519" w:rsidRDefault="00D04B96" w:rsidP="00D04B96">
      <w:pPr>
        <w:pStyle w:val="HTMLPreformatted"/>
        <w:spacing w:line="260" w:lineRule="atLeast"/>
        <w:ind w:left="360"/>
        <w:jc w:val="both"/>
        <w:rPr>
          <w:rFonts w:ascii="Arial" w:hAnsi="Arial" w:cs="Arial"/>
          <w:sz w:val="22"/>
        </w:rPr>
      </w:pPr>
      <w:r w:rsidRPr="00B31519">
        <w:rPr>
          <w:rFonts w:ascii="Arial" w:hAnsi="Arial" w:cs="Arial"/>
          <w:sz w:val="22"/>
        </w:rPr>
        <w:t>0: Sunday</w:t>
      </w:r>
    </w:p>
    <w:p w:rsidR="00D04B96" w:rsidRPr="00B31519" w:rsidRDefault="00D04B96" w:rsidP="00D04B96">
      <w:pPr>
        <w:pStyle w:val="HTMLPreformatted"/>
        <w:spacing w:line="260" w:lineRule="atLeast"/>
        <w:ind w:left="360"/>
        <w:jc w:val="both"/>
        <w:rPr>
          <w:rFonts w:ascii="Arial" w:hAnsi="Arial" w:cs="Arial"/>
          <w:sz w:val="22"/>
        </w:rPr>
      </w:pPr>
      <w:r w:rsidRPr="00B31519">
        <w:rPr>
          <w:rFonts w:ascii="Arial" w:hAnsi="Arial" w:cs="Arial"/>
          <w:sz w:val="22"/>
        </w:rPr>
        <w:t>[Wednesday, Monday, Tuesday, Monday, Sunday]</w:t>
      </w:r>
    </w:p>
    <w:p w:rsidR="00D04B96" w:rsidRPr="00B31519" w:rsidRDefault="00D04B96" w:rsidP="00D04B96">
      <w:pPr>
        <w:pStyle w:val="HTMLPreformatted"/>
        <w:spacing w:line="260" w:lineRule="atLeast"/>
        <w:ind w:left="360"/>
        <w:jc w:val="both"/>
        <w:rPr>
          <w:rFonts w:ascii="Arial" w:hAnsi="Arial" w:cs="Arial"/>
          <w:sz w:val="22"/>
        </w:rPr>
      </w:pPr>
      <w:r w:rsidRPr="00B31519">
        <w:rPr>
          <w:rFonts w:ascii="Arial" w:hAnsi="Arial" w:cs="Arial"/>
          <w:sz w:val="22"/>
        </w:rPr>
        <w:t>[Wednesday, Monday, Tuesday]</w:t>
      </w:r>
    </w:p>
    <w:p w:rsidR="00D04B96" w:rsidRPr="00B31519" w:rsidRDefault="00D04B96" w:rsidP="00D04B96">
      <w:pPr>
        <w:pStyle w:val="HTMLPreformatted"/>
        <w:spacing w:line="260" w:lineRule="atLeast"/>
        <w:ind w:left="360"/>
        <w:jc w:val="both"/>
        <w:rPr>
          <w:rFonts w:ascii="Arial" w:hAnsi="Arial" w:cs="Arial"/>
          <w:sz w:val="22"/>
        </w:rPr>
      </w:pPr>
    </w:p>
    <w:p w:rsidR="00D04B96" w:rsidRPr="00B31519" w:rsidRDefault="00D04B96" w:rsidP="00D04B96">
      <w:pPr>
        <w:pStyle w:val="Heading3"/>
        <w:numPr>
          <w:ilvl w:val="2"/>
          <w:numId w:val="16"/>
        </w:numPr>
        <w:tabs>
          <w:tab w:val="left" w:pos="540"/>
        </w:tabs>
        <w:spacing w:before="0" w:after="120" w:line="260" w:lineRule="atLeast"/>
        <w:ind w:left="540" w:hanging="540"/>
        <w:jc w:val="both"/>
        <w:rPr>
          <w:rFonts w:ascii="Arial" w:hAnsi="Arial"/>
          <w:sz w:val="22"/>
          <w:szCs w:val="20"/>
        </w:rPr>
      </w:pPr>
      <w:bookmarkStart w:id="13" w:name="AbstractListAndAbstractSequentialListCla"/>
      <w:proofErr w:type="spellStart"/>
      <w:r w:rsidRPr="00B31519">
        <w:rPr>
          <w:rFonts w:ascii="Arial" w:hAnsi="Arial"/>
          <w:sz w:val="22"/>
          <w:szCs w:val="20"/>
        </w:rPr>
        <w:lastRenderedPageBreak/>
        <w:t>AbstractList</w:t>
      </w:r>
      <w:proofErr w:type="spellEnd"/>
      <w:r w:rsidRPr="00B31519">
        <w:rPr>
          <w:rFonts w:ascii="Arial" w:hAnsi="Arial"/>
          <w:sz w:val="22"/>
          <w:szCs w:val="20"/>
        </w:rPr>
        <w:t xml:space="preserve"> and </w:t>
      </w:r>
      <w:proofErr w:type="spellStart"/>
      <w:r w:rsidRPr="00B31519">
        <w:rPr>
          <w:rFonts w:ascii="Arial" w:hAnsi="Arial"/>
          <w:sz w:val="22"/>
          <w:szCs w:val="20"/>
        </w:rPr>
        <w:t>AbstractSequentialList</w:t>
      </w:r>
      <w:proofErr w:type="spellEnd"/>
      <w:r w:rsidRPr="00B31519">
        <w:rPr>
          <w:rFonts w:ascii="Arial" w:hAnsi="Arial"/>
          <w:sz w:val="22"/>
          <w:szCs w:val="20"/>
        </w:rPr>
        <w:t xml:space="preserve"> Classes</w:t>
      </w:r>
      <w:bookmarkEnd w:id="13"/>
    </w:p>
    <w:p w:rsidR="00D04B96" w:rsidRPr="00B31519" w:rsidRDefault="00D04B96" w:rsidP="00D04B96">
      <w:pPr>
        <w:pStyle w:val="NormalWeb"/>
        <w:spacing w:before="0" w:after="120" w:line="260" w:lineRule="atLeast"/>
        <w:jc w:val="both"/>
        <w:rPr>
          <w:rFonts w:ascii="Arial" w:hAnsi="Arial" w:cs="Arial"/>
          <w:sz w:val="22"/>
        </w:rPr>
      </w:pPr>
      <w:proofErr w:type="spellStart"/>
      <w:r w:rsidRPr="00B31519">
        <w:rPr>
          <w:rFonts w:ascii="Arial" w:hAnsi="Arial" w:cs="Arial"/>
          <w:sz w:val="22"/>
        </w:rPr>
        <w:t>AbstractList</w:t>
      </w:r>
      <w:proofErr w:type="spellEnd"/>
      <w:r w:rsidRPr="00B31519">
        <w:rPr>
          <w:rFonts w:ascii="Arial" w:hAnsi="Arial" w:cs="Arial"/>
          <w:sz w:val="22"/>
        </w:rPr>
        <w:t xml:space="preserve"> and </w:t>
      </w:r>
      <w:proofErr w:type="spellStart"/>
      <w:r w:rsidRPr="00B31519">
        <w:rPr>
          <w:rFonts w:ascii="Arial" w:hAnsi="Arial" w:cs="Arial"/>
          <w:sz w:val="22"/>
        </w:rPr>
        <w:t>AbstractSequentialList</w:t>
      </w:r>
      <w:proofErr w:type="spellEnd"/>
      <w:r w:rsidRPr="00B31519">
        <w:rPr>
          <w:rFonts w:ascii="Arial" w:hAnsi="Arial" w:cs="Arial"/>
          <w:sz w:val="22"/>
        </w:rPr>
        <w:t xml:space="preserve"> are two abstract List implementations classes. Just Like the </w:t>
      </w:r>
      <w:proofErr w:type="spellStart"/>
      <w:r w:rsidRPr="00B31519">
        <w:rPr>
          <w:rFonts w:ascii="Arial" w:hAnsi="Arial" w:cs="Arial"/>
          <w:sz w:val="22"/>
        </w:rPr>
        <w:t>AbstractSet</w:t>
      </w:r>
      <w:proofErr w:type="spellEnd"/>
      <w:r w:rsidRPr="00B31519">
        <w:rPr>
          <w:rFonts w:ascii="Arial" w:hAnsi="Arial" w:cs="Arial"/>
          <w:sz w:val="22"/>
        </w:rPr>
        <w:t xml:space="preserve"> class, they override the equals() and </w:t>
      </w:r>
      <w:proofErr w:type="spellStart"/>
      <w:r w:rsidRPr="00B31519">
        <w:rPr>
          <w:rFonts w:ascii="Arial" w:hAnsi="Arial" w:cs="Arial"/>
          <w:sz w:val="22"/>
        </w:rPr>
        <w:t>hashCode</w:t>
      </w:r>
      <w:proofErr w:type="spellEnd"/>
      <w:r w:rsidRPr="00B31519">
        <w:rPr>
          <w:rFonts w:ascii="Arial" w:hAnsi="Arial" w:cs="Arial"/>
          <w:sz w:val="22"/>
        </w:rPr>
        <w:t xml:space="preserve">() methods to ensure two equal collections return the same hash code. If they are the same size and contain the same elements in the same order, then the two sets are said to be equal. The </w:t>
      </w:r>
      <w:proofErr w:type="spellStart"/>
      <w:r w:rsidRPr="00B31519">
        <w:rPr>
          <w:rFonts w:ascii="Arial" w:hAnsi="Arial" w:cs="Arial"/>
          <w:sz w:val="22"/>
        </w:rPr>
        <w:t>hashCode</w:t>
      </w:r>
      <w:proofErr w:type="spellEnd"/>
      <w:r w:rsidRPr="00B31519">
        <w:rPr>
          <w:rFonts w:ascii="Arial" w:hAnsi="Arial" w:cs="Arial"/>
          <w:sz w:val="22"/>
        </w:rPr>
        <w:t xml:space="preserve">() implementation is specified in the List interface definition and implemented here.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Apart from the equals() and </w:t>
      </w:r>
      <w:proofErr w:type="spellStart"/>
      <w:r w:rsidRPr="00B31519">
        <w:rPr>
          <w:rFonts w:ascii="Arial" w:hAnsi="Arial" w:cs="Arial"/>
          <w:sz w:val="22"/>
        </w:rPr>
        <w:t>hashCode</w:t>
      </w:r>
      <w:proofErr w:type="spellEnd"/>
      <w:r w:rsidRPr="00B31519">
        <w:rPr>
          <w:rFonts w:ascii="Arial" w:hAnsi="Arial" w:cs="Arial"/>
          <w:sz w:val="22"/>
        </w:rPr>
        <w:t xml:space="preserve">() implementations, </w:t>
      </w:r>
      <w:proofErr w:type="spellStart"/>
      <w:r w:rsidRPr="00B31519">
        <w:rPr>
          <w:rFonts w:ascii="Arial" w:hAnsi="Arial" w:cs="Arial"/>
          <w:sz w:val="22"/>
        </w:rPr>
        <w:t>AbstractList</w:t>
      </w:r>
      <w:proofErr w:type="spellEnd"/>
      <w:r w:rsidRPr="00B31519">
        <w:rPr>
          <w:rFonts w:ascii="Arial" w:hAnsi="Arial" w:cs="Arial"/>
          <w:sz w:val="22"/>
        </w:rPr>
        <w:t xml:space="preserve"> and </w:t>
      </w:r>
      <w:proofErr w:type="spellStart"/>
      <w:r w:rsidRPr="00B31519">
        <w:rPr>
          <w:rFonts w:ascii="Arial" w:hAnsi="Arial" w:cs="Arial"/>
          <w:sz w:val="22"/>
        </w:rPr>
        <w:t>AbstractSequentialList</w:t>
      </w:r>
      <w:proofErr w:type="spellEnd"/>
      <w:r w:rsidRPr="00B31519">
        <w:rPr>
          <w:rFonts w:ascii="Arial" w:hAnsi="Arial" w:cs="Arial"/>
          <w:sz w:val="22"/>
        </w:rPr>
        <w:t xml:space="preserve"> provide partial implementations of the remaining List methods. For random-access and sequential-access data sources, respectively, they help creating concrete list implementations easily.  Based on which behavior you want to support, you can choose between the set of methods.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table below shows methods that need to be implemented. But, you never to provide the implementation of the </w:t>
      </w:r>
      <w:proofErr w:type="spellStart"/>
      <w:r w:rsidRPr="00B31519">
        <w:rPr>
          <w:rFonts w:ascii="Arial" w:hAnsi="Arial" w:cs="Arial"/>
          <w:sz w:val="22"/>
        </w:rPr>
        <w:t>Iterator</w:t>
      </w:r>
      <w:proofErr w:type="spellEnd"/>
      <w:r w:rsidRPr="00B31519">
        <w:rPr>
          <w:rFonts w:ascii="Arial" w:hAnsi="Arial" w:cs="Arial"/>
          <w:sz w:val="22"/>
        </w:rPr>
        <w:t xml:space="preserve"> </w:t>
      </w:r>
      <w:proofErr w:type="spellStart"/>
      <w:r w:rsidRPr="00B31519">
        <w:rPr>
          <w:rFonts w:ascii="Arial" w:hAnsi="Arial" w:cs="Arial"/>
          <w:sz w:val="22"/>
        </w:rPr>
        <w:t>iterator</w:t>
      </w:r>
      <w:proofErr w:type="spellEnd"/>
      <w:r w:rsidRPr="00B31519">
        <w:rPr>
          <w:rFonts w:ascii="Arial" w:hAnsi="Arial" w:cs="Arial"/>
          <w:sz w:val="22"/>
        </w:rPr>
        <w:t>() method.</w:t>
      </w:r>
    </w:p>
    <w:p w:rsidR="00D04B96" w:rsidRPr="00B31519" w:rsidRDefault="00D04B96" w:rsidP="00D04B96">
      <w:pPr>
        <w:pStyle w:val="NormalWeb"/>
        <w:spacing w:before="0" w:after="120" w:line="260" w:lineRule="atLeast"/>
        <w:jc w:val="both"/>
        <w:rPr>
          <w:rFonts w:ascii="Arial" w:hAnsi="Arial" w:cs="Arial"/>
          <w:sz w:val="22"/>
        </w:rPr>
      </w:pPr>
    </w:p>
    <w:p w:rsidR="00D04B96" w:rsidRPr="00B31519" w:rsidRDefault="00D04B96" w:rsidP="00D04B96">
      <w:pPr>
        <w:pStyle w:val="NormalWeb"/>
        <w:spacing w:before="0" w:after="120" w:line="260" w:lineRule="atLeast"/>
        <w:jc w:val="both"/>
        <w:rPr>
          <w:rFonts w:ascii="Arial" w:hAnsi="Arial" w:cs="Arial"/>
          <w:sz w:val="22"/>
        </w:rPr>
      </w:pPr>
    </w:p>
    <w:p w:rsidR="00D04B96" w:rsidRPr="00B31519" w:rsidRDefault="00D04B96" w:rsidP="00D04B96">
      <w:pPr>
        <w:pStyle w:val="NormalWeb"/>
        <w:spacing w:before="0" w:after="120" w:line="260" w:lineRule="atLeast"/>
        <w:jc w:val="both"/>
        <w:rPr>
          <w:rFonts w:ascii="Arial" w:hAnsi="Arial" w:cs="Arial"/>
          <w:sz w:val="22"/>
        </w:rPr>
      </w:pPr>
    </w:p>
    <w:p w:rsidR="00D04B96" w:rsidRPr="00B31519" w:rsidRDefault="00D04B96" w:rsidP="00D04B96">
      <w:pPr>
        <w:pStyle w:val="NormalWeb"/>
        <w:spacing w:before="0" w:after="120" w:line="260" w:lineRule="atLeast"/>
        <w:jc w:val="both"/>
        <w:rPr>
          <w:rFonts w:ascii="Arial" w:hAnsi="Arial" w:cs="Arial"/>
          <w:sz w:val="20"/>
        </w:rPr>
      </w:pPr>
    </w:p>
    <w:p w:rsidR="00D04B96" w:rsidRPr="00B31519" w:rsidRDefault="00D04B96" w:rsidP="00D04B96">
      <w:pPr>
        <w:pStyle w:val="NormalWeb"/>
        <w:spacing w:before="0" w:after="120" w:line="260" w:lineRule="atLeast"/>
        <w:jc w:val="both"/>
        <w:rPr>
          <w:rFonts w:ascii="Arial" w:hAnsi="Arial" w:cs="Arial"/>
          <w:sz w:val="20"/>
        </w:rPr>
      </w:pPr>
    </w:p>
    <w:tbl>
      <w:tblPr>
        <w:tblW w:w="0" w:type="auto"/>
        <w:tblInd w:w="3" w:type="dxa"/>
        <w:tblLayout w:type="fixed"/>
        <w:tblCellMar>
          <w:left w:w="0" w:type="dxa"/>
          <w:right w:w="0" w:type="dxa"/>
        </w:tblCellMar>
        <w:tblLook w:val="0000"/>
      </w:tblPr>
      <w:tblGrid>
        <w:gridCol w:w="1492"/>
        <w:gridCol w:w="4830"/>
        <w:gridCol w:w="3386"/>
      </w:tblGrid>
      <w:tr w:rsidR="00D04B96" w:rsidRPr="00B31519" w:rsidTr="00BD0615">
        <w:tc>
          <w:tcPr>
            <w:tcW w:w="1492"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snapToGrid w:val="0"/>
              <w:spacing w:line="260" w:lineRule="atLeast"/>
              <w:jc w:val="both"/>
              <w:rPr>
                <w:rFonts w:ascii="Arial" w:hAnsi="Arial" w:cs="Arial"/>
                <w:sz w:val="20"/>
              </w:rPr>
            </w:pPr>
            <w:r w:rsidRPr="00B31519">
              <w:rPr>
                <w:rFonts w:ascii="Arial" w:hAnsi="Arial" w:cs="Arial"/>
                <w:sz w:val="20"/>
              </w:rPr>
              <w:t> </w:t>
            </w:r>
          </w:p>
        </w:tc>
        <w:tc>
          <w:tcPr>
            <w:tcW w:w="4830"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pStyle w:val="NormalWeb"/>
              <w:snapToGrid w:val="0"/>
              <w:spacing w:before="0" w:after="0" w:line="260" w:lineRule="atLeast"/>
              <w:jc w:val="both"/>
              <w:rPr>
                <w:rFonts w:ascii="Arial" w:hAnsi="Arial" w:cs="Arial"/>
                <w:b/>
                <w:bCs/>
                <w:sz w:val="22"/>
              </w:rPr>
            </w:pPr>
            <w:proofErr w:type="spellStart"/>
            <w:r w:rsidRPr="00B31519">
              <w:rPr>
                <w:rFonts w:ascii="Arial" w:hAnsi="Arial" w:cs="Arial"/>
                <w:b/>
                <w:bCs/>
                <w:sz w:val="22"/>
              </w:rPr>
              <w:t>AbstractList</w:t>
            </w:r>
            <w:proofErr w:type="spellEnd"/>
          </w:p>
        </w:tc>
        <w:tc>
          <w:tcPr>
            <w:tcW w:w="3386" w:type="dxa"/>
            <w:tcBorders>
              <w:top w:val="double" w:sz="1" w:space="0" w:color="C0C0C0"/>
              <w:left w:val="double" w:sz="1" w:space="0" w:color="C0C0C0"/>
              <w:bottom w:val="double" w:sz="1" w:space="0" w:color="C0C0C0"/>
              <w:right w:val="double" w:sz="1" w:space="0" w:color="C0C0C0"/>
            </w:tcBorders>
            <w:shd w:val="clear" w:color="auto" w:fill="auto"/>
            <w:vAlign w:val="center"/>
          </w:tcPr>
          <w:p w:rsidR="00D04B96" w:rsidRPr="00B31519" w:rsidRDefault="00D04B96" w:rsidP="00BD0615">
            <w:pPr>
              <w:pStyle w:val="NormalWeb"/>
              <w:snapToGrid w:val="0"/>
              <w:spacing w:before="0" w:after="0" w:line="260" w:lineRule="atLeast"/>
              <w:jc w:val="both"/>
              <w:rPr>
                <w:rFonts w:ascii="Arial" w:hAnsi="Arial" w:cs="Arial"/>
                <w:b/>
                <w:bCs/>
                <w:sz w:val="22"/>
              </w:rPr>
            </w:pPr>
            <w:proofErr w:type="spellStart"/>
            <w:r w:rsidRPr="00B31519">
              <w:rPr>
                <w:rFonts w:ascii="Arial" w:hAnsi="Arial" w:cs="Arial"/>
                <w:b/>
                <w:bCs/>
                <w:sz w:val="22"/>
              </w:rPr>
              <w:t>AbstractSequentialList</w:t>
            </w:r>
            <w:proofErr w:type="spellEnd"/>
          </w:p>
        </w:tc>
      </w:tr>
      <w:tr w:rsidR="00D04B96" w:rsidRPr="00B31519" w:rsidTr="00BD0615">
        <w:tc>
          <w:tcPr>
            <w:tcW w:w="1492"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pStyle w:val="NormalWeb"/>
              <w:snapToGrid w:val="0"/>
              <w:spacing w:before="0" w:after="0" w:line="260" w:lineRule="atLeast"/>
              <w:jc w:val="both"/>
              <w:rPr>
                <w:rFonts w:ascii="Arial" w:hAnsi="Arial" w:cs="Arial"/>
                <w:sz w:val="22"/>
              </w:rPr>
            </w:pPr>
            <w:proofErr w:type="spellStart"/>
            <w:r w:rsidRPr="00B31519">
              <w:rPr>
                <w:rFonts w:ascii="Arial" w:hAnsi="Arial" w:cs="Arial"/>
                <w:sz w:val="22"/>
              </w:rPr>
              <w:t>unmodifiable</w:t>
            </w:r>
            <w:proofErr w:type="spellEnd"/>
          </w:p>
        </w:tc>
        <w:tc>
          <w:tcPr>
            <w:tcW w:w="4830"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pStyle w:val="NormalWeb"/>
              <w:snapToGrid w:val="0"/>
              <w:spacing w:before="0" w:after="0" w:line="260" w:lineRule="atLeast"/>
              <w:rPr>
                <w:rFonts w:ascii="Arial" w:hAnsi="Arial" w:cs="Arial"/>
                <w:sz w:val="22"/>
              </w:rPr>
            </w:pPr>
            <w:r w:rsidRPr="00B31519">
              <w:rPr>
                <w:rFonts w:ascii="Arial" w:hAnsi="Arial" w:cs="Arial"/>
                <w:sz w:val="22"/>
              </w:rPr>
              <w:t>Object get(</w:t>
            </w:r>
            <w:proofErr w:type="spellStart"/>
            <w:r w:rsidRPr="00B31519">
              <w:rPr>
                <w:rFonts w:ascii="Arial" w:hAnsi="Arial" w:cs="Arial"/>
                <w:sz w:val="22"/>
              </w:rPr>
              <w:t>int</w:t>
            </w:r>
            <w:proofErr w:type="spellEnd"/>
            <w:r w:rsidRPr="00B31519">
              <w:rPr>
                <w:rFonts w:ascii="Arial" w:hAnsi="Arial" w:cs="Arial"/>
                <w:sz w:val="22"/>
              </w:rPr>
              <w:t xml:space="preserve"> index)</w:t>
            </w:r>
            <w:r w:rsidRPr="00B31519">
              <w:rPr>
                <w:rFonts w:ascii="Arial" w:hAnsi="Arial" w:cs="Arial"/>
                <w:sz w:val="22"/>
              </w:rPr>
              <w:br/>
            </w:r>
            <w:proofErr w:type="spellStart"/>
            <w:r w:rsidRPr="00B31519">
              <w:rPr>
                <w:rFonts w:ascii="Arial" w:hAnsi="Arial" w:cs="Arial"/>
                <w:sz w:val="22"/>
              </w:rPr>
              <w:t>int</w:t>
            </w:r>
            <w:proofErr w:type="spellEnd"/>
            <w:r w:rsidRPr="00B31519">
              <w:rPr>
                <w:rFonts w:ascii="Arial" w:hAnsi="Arial" w:cs="Arial"/>
                <w:sz w:val="22"/>
              </w:rPr>
              <w:t xml:space="preserve"> size()</w:t>
            </w:r>
          </w:p>
        </w:tc>
        <w:tc>
          <w:tcPr>
            <w:tcW w:w="3386" w:type="dxa"/>
            <w:tcBorders>
              <w:top w:val="double" w:sz="1" w:space="0" w:color="C0C0C0"/>
              <w:left w:val="double" w:sz="1" w:space="0" w:color="C0C0C0"/>
              <w:bottom w:val="double" w:sz="1" w:space="0" w:color="C0C0C0"/>
              <w:right w:val="double" w:sz="1" w:space="0" w:color="C0C0C0"/>
            </w:tcBorders>
            <w:shd w:val="clear" w:color="auto" w:fill="auto"/>
            <w:vAlign w:val="center"/>
          </w:tcPr>
          <w:p w:rsidR="00D04B96" w:rsidRPr="00B31519" w:rsidRDefault="00D04B96" w:rsidP="00BD0615">
            <w:pPr>
              <w:pStyle w:val="NormalWeb"/>
              <w:snapToGrid w:val="0"/>
              <w:spacing w:before="0" w:after="0" w:line="260" w:lineRule="atLeast"/>
              <w:rPr>
                <w:rFonts w:ascii="Arial" w:hAnsi="Arial" w:cs="Arial"/>
                <w:sz w:val="22"/>
              </w:rPr>
            </w:pPr>
            <w:proofErr w:type="spellStart"/>
            <w:r w:rsidRPr="00B31519">
              <w:rPr>
                <w:rFonts w:ascii="Arial" w:hAnsi="Arial" w:cs="Arial"/>
                <w:sz w:val="22"/>
              </w:rPr>
              <w:t>ListIterator</w:t>
            </w:r>
            <w:proofErr w:type="spellEnd"/>
            <w:r w:rsidRPr="00B31519">
              <w:rPr>
                <w:rFonts w:ascii="Arial" w:hAnsi="Arial" w:cs="Arial"/>
                <w:sz w:val="22"/>
              </w:rPr>
              <w:t xml:space="preserve"> </w:t>
            </w:r>
            <w:proofErr w:type="spellStart"/>
            <w:r w:rsidRPr="00B31519">
              <w:rPr>
                <w:rFonts w:ascii="Arial" w:hAnsi="Arial" w:cs="Arial"/>
                <w:sz w:val="22"/>
              </w:rPr>
              <w:t>listIterator</w:t>
            </w:r>
            <w:proofErr w:type="spellEnd"/>
            <w:r w:rsidRPr="00B31519">
              <w:rPr>
                <w:rFonts w:ascii="Arial" w:hAnsi="Arial" w:cs="Arial"/>
                <w:sz w:val="22"/>
              </w:rPr>
              <w:t>(</w:t>
            </w:r>
            <w:proofErr w:type="spellStart"/>
            <w:r w:rsidRPr="00B31519">
              <w:rPr>
                <w:rFonts w:ascii="Arial" w:hAnsi="Arial" w:cs="Arial"/>
                <w:sz w:val="22"/>
              </w:rPr>
              <w:t>int</w:t>
            </w:r>
            <w:proofErr w:type="spellEnd"/>
            <w:r w:rsidRPr="00B31519">
              <w:rPr>
                <w:rFonts w:ascii="Arial" w:hAnsi="Arial" w:cs="Arial"/>
                <w:sz w:val="22"/>
              </w:rPr>
              <w:t xml:space="preserve"> index)</w:t>
            </w:r>
            <w:r w:rsidRPr="00B31519">
              <w:rPr>
                <w:rFonts w:ascii="Arial" w:hAnsi="Arial" w:cs="Arial"/>
                <w:sz w:val="22"/>
              </w:rPr>
              <w:br/>
              <w:t xml:space="preserve">- </w:t>
            </w: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hasNext</w:t>
            </w:r>
            <w:proofErr w:type="spellEnd"/>
            <w:r w:rsidRPr="00B31519">
              <w:rPr>
                <w:rFonts w:ascii="Arial" w:hAnsi="Arial" w:cs="Arial"/>
                <w:sz w:val="22"/>
              </w:rPr>
              <w:t>()</w:t>
            </w:r>
            <w:r w:rsidRPr="00B31519">
              <w:rPr>
                <w:rFonts w:ascii="Arial" w:hAnsi="Arial" w:cs="Arial"/>
                <w:sz w:val="22"/>
              </w:rPr>
              <w:br/>
              <w:t>- Object next()</w:t>
            </w:r>
            <w:r w:rsidRPr="00B31519">
              <w:rPr>
                <w:rFonts w:ascii="Arial" w:hAnsi="Arial" w:cs="Arial"/>
                <w:sz w:val="22"/>
              </w:rPr>
              <w:br/>
              <w:t xml:space="preserve">- </w:t>
            </w:r>
            <w:proofErr w:type="spellStart"/>
            <w:r w:rsidRPr="00B31519">
              <w:rPr>
                <w:rFonts w:ascii="Arial" w:hAnsi="Arial" w:cs="Arial"/>
                <w:sz w:val="22"/>
              </w:rPr>
              <w:t>int</w:t>
            </w:r>
            <w:proofErr w:type="spellEnd"/>
            <w:r w:rsidRPr="00B31519">
              <w:rPr>
                <w:rFonts w:ascii="Arial" w:hAnsi="Arial" w:cs="Arial"/>
                <w:sz w:val="22"/>
              </w:rPr>
              <w:t xml:space="preserve"> </w:t>
            </w:r>
            <w:proofErr w:type="spellStart"/>
            <w:r w:rsidRPr="00B31519">
              <w:rPr>
                <w:rFonts w:ascii="Arial" w:hAnsi="Arial" w:cs="Arial"/>
                <w:sz w:val="22"/>
              </w:rPr>
              <w:t>nextIndex</w:t>
            </w:r>
            <w:proofErr w:type="spellEnd"/>
            <w:r w:rsidRPr="00B31519">
              <w:rPr>
                <w:rFonts w:ascii="Arial" w:hAnsi="Arial" w:cs="Arial"/>
                <w:sz w:val="22"/>
              </w:rPr>
              <w:t>()</w:t>
            </w:r>
            <w:r w:rsidRPr="00B31519">
              <w:rPr>
                <w:rFonts w:ascii="Arial" w:hAnsi="Arial" w:cs="Arial"/>
                <w:sz w:val="22"/>
              </w:rPr>
              <w:br/>
              <w:t xml:space="preserve">- </w:t>
            </w: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hasPrevious</w:t>
            </w:r>
            <w:proofErr w:type="spellEnd"/>
            <w:r w:rsidRPr="00B31519">
              <w:rPr>
                <w:rFonts w:ascii="Arial" w:hAnsi="Arial" w:cs="Arial"/>
                <w:sz w:val="22"/>
              </w:rPr>
              <w:t>()</w:t>
            </w:r>
            <w:r w:rsidRPr="00B31519">
              <w:rPr>
                <w:rFonts w:ascii="Arial" w:hAnsi="Arial" w:cs="Arial"/>
                <w:sz w:val="22"/>
              </w:rPr>
              <w:br/>
              <w:t>- Object previous()</w:t>
            </w:r>
            <w:r w:rsidRPr="00B31519">
              <w:rPr>
                <w:rFonts w:ascii="Arial" w:hAnsi="Arial" w:cs="Arial"/>
                <w:sz w:val="22"/>
              </w:rPr>
              <w:br/>
              <w:t xml:space="preserve">- </w:t>
            </w:r>
            <w:proofErr w:type="spellStart"/>
            <w:r w:rsidRPr="00B31519">
              <w:rPr>
                <w:rFonts w:ascii="Arial" w:hAnsi="Arial" w:cs="Arial"/>
                <w:sz w:val="22"/>
              </w:rPr>
              <w:t>int</w:t>
            </w:r>
            <w:proofErr w:type="spellEnd"/>
            <w:r w:rsidRPr="00B31519">
              <w:rPr>
                <w:rFonts w:ascii="Arial" w:hAnsi="Arial" w:cs="Arial"/>
                <w:sz w:val="22"/>
              </w:rPr>
              <w:t xml:space="preserve"> </w:t>
            </w:r>
            <w:proofErr w:type="spellStart"/>
            <w:r w:rsidRPr="00B31519">
              <w:rPr>
                <w:rFonts w:ascii="Arial" w:hAnsi="Arial" w:cs="Arial"/>
                <w:sz w:val="22"/>
              </w:rPr>
              <w:t>previousIndex</w:t>
            </w:r>
            <w:proofErr w:type="spellEnd"/>
            <w:r w:rsidRPr="00B31519">
              <w:rPr>
                <w:rFonts w:ascii="Arial" w:hAnsi="Arial" w:cs="Arial"/>
                <w:sz w:val="22"/>
              </w:rPr>
              <w:t>()</w:t>
            </w:r>
            <w:r w:rsidRPr="00B31519">
              <w:rPr>
                <w:rFonts w:ascii="Arial" w:hAnsi="Arial" w:cs="Arial"/>
                <w:sz w:val="22"/>
              </w:rPr>
              <w:br/>
            </w:r>
            <w:proofErr w:type="spellStart"/>
            <w:r w:rsidRPr="00B31519">
              <w:rPr>
                <w:rFonts w:ascii="Arial" w:hAnsi="Arial" w:cs="Arial"/>
                <w:sz w:val="22"/>
              </w:rPr>
              <w:t>int</w:t>
            </w:r>
            <w:proofErr w:type="spellEnd"/>
            <w:r w:rsidRPr="00B31519">
              <w:rPr>
                <w:rFonts w:ascii="Arial" w:hAnsi="Arial" w:cs="Arial"/>
                <w:sz w:val="22"/>
              </w:rPr>
              <w:t xml:space="preserve"> size()</w:t>
            </w:r>
          </w:p>
        </w:tc>
      </w:tr>
      <w:tr w:rsidR="00D04B96" w:rsidRPr="00B31519" w:rsidTr="00BD0615">
        <w:tc>
          <w:tcPr>
            <w:tcW w:w="1492"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pStyle w:val="NormalWeb"/>
              <w:snapToGrid w:val="0"/>
              <w:spacing w:before="0" w:after="0" w:line="260" w:lineRule="atLeast"/>
              <w:jc w:val="both"/>
              <w:rPr>
                <w:rFonts w:ascii="Arial" w:hAnsi="Arial" w:cs="Arial"/>
                <w:sz w:val="22"/>
              </w:rPr>
            </w:pPr>
            <w:r w:rsidRPr="00B31519">
              <w:rPr>
                <w:rFonts w:ascii="Arial" w:hAnsi="Arial" w:cs="Arial"/>
                <w:sz w:val="22"/>
              </w:rPr>
              <w:t>modifiable</w:t>
            </w:r>
          </w:p>
        </w:tc>
        <w:tc>
          <w:tcPr>
            <w:tcW w:w="4830"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pStyle w:val="NormalWeb"/>
              <w:snapToGrid w:val="0"/>
              <w:spacing w:before="0" w:after="0" w:line="260" w:lineRule="atLeast"/>
              <w:rPr>
                <w:rFonts w:ascii="Arial" w:hAnsi="Arial" w:cs="Arial"/>
                <w:sz w:val="22"/>
              </w:rPr>
            </w:pPr>
            <w:proofErr w:type="spellStart"/>
            <w:r w:rsidRPr="00B31519">
              <w:rPr>
                <w:rFonts w:ascii="Arial" w:hAnsi="Arial" w:cs="Arial"/>
                <w:sz w:val="22"/>
              </w:rPr>
              <w:t>unmodifiable</w:t>
            </w:r>
            <w:proofErr w:type="spellEnd"/>
            <w:r w:rsidRPr="00B31519">
              <w:rPr>
                <w:rFonts w:ascii="Arial" w:hAnsi="Arial" w:cs="Arial"/>
                <w:sz w:val="22"/>
              </w:rPr>
              <w:t xml:space="preserve"> + </w:t>
            </w:r>
            <w:r w:rsidRPr="00B31519">
              <w:rPr>
                <w:rFonts w:ascii="Arial" w:hAnsi="Arial" w:cs="Arial"/>
                <w:sz w:val="22"/>
              </w:rPr>
              <w:br/>
              <w:t>Object set(</w:t>
            </w:r>
            <w:proofErr w:type="spellStart"/>
            <w:r w:rsidRPr="00B31519">
              <w:rPr>
                <w:rFonts w:ascii="Arial" w:hAnsi="Arial" w:cs="Arial"/>
                <w:sz w:val="22"/>
              </w:rPr>
              <w:t>int</w:t>
            </w:r>
            <w:proofErr w:type="spellEnd"/>
            <w:r w:rsidRPr="00B31519">
              <w:rPr>
                <w:rFonts w:ascii="Arial" w:hAnsi="Arial" w:cs="Arial"/>
                <w:sz w:val="22"/>
              </w:rPr>
              <w:t xml:space="preserve"> index, Object element)</w:t>
            </w:r>
          </w:p>
        </w:tc>
        <w:tc>
          <w:tcPr>
            <w:tcW w:w="3386" w:type="dxa"/>
            <w:tcBorders>
              <w:top w:val="double" w:sz="1" w:space="0" w:color="C0C0C0"/>
              <w:left w:val="double" w:sz="1" w:space="0" w:color="C0C0C0"/>
              <w:bottom w:val="double" w:sz="1" w:space="0" w:color="C0C0C0"/>
              <w:right w:val="double" w:sz="1" w:space="0" w:color="C0C0C0"/>
            </w:tcBorders>
            <w:shd w:val="clear" w:color="auto" w:fill="auto"/>
            <w:vAlign w:val="center"/>
          </w:tcPr>
          <w:p w:rsidR="00D04B96" w:rsidRPr="00B31519" w:rsidRDefault="00D04B96" w:rsidP="00BD0615">
            <w:pPr>
              <w:pStyle w:val="NormalWeb"/>
              <w:snapToGrid w:val="0"/>
              <w:spacing w:before="0" w:after="0" w:line="260" w:lineRule="atLeast"/>
              <w:rPr>
                <w:rFonts w:ascii="Arial" w:hAnsi="Arial" w:cs="Arial"/>
                <w:sz w:val="22"/>
              </w:rPr>
            </w:pPr>
            <w:proofErr w:type="spellStart"/>
            <w:r w:rsidRPr="00B31519">
              <w:rPr>
                <w:rFonts w:ascii="Arial" w:hAnsi="Arial" w:cs="Arial"/>
                <w:sz w:val="22"/>
              </w:rPr>
              <w:t>unmodifiable</w:t>
            </w:r>
            <w:proofErr w:type="spellEnd"/>
            <w:r w:rsidRPr="00B31519">
              <w:rPr>
                <w:rFonts w:ascii="Arial" w:hAnsi="Arial" w:cs="Arial"/>
                <w:sz w:val="22"/>
              </w:rPr>
              <w:t xml:space="preserve"> + </w:t>
            </w:r>
            <w:r w:rsidRPr="00B31519">
              <w:rPr>
                <w:rFonts w:ascii="Arial" w:hAnsi="Arial" w:cs="Arial"/>
                <w:sz w:val="22"/>
              </w:rPr>
              <w:br/>
            </w:r>
            <w:proofErr w:type="spellStart"/>
            <w:r w:rsidRPr="00B31519">
              <w:rPr>
                <w:rFonts w:ascii="Arial" w:hAnsi="Arial" w:cs="Arial"/>
                <w:sz w:val="22"/>
              </w:rPr>
              <w:t>ListIterator</w:t>
            </w:r>
            <w:proofErr w:type="spellEnd"/>
            <w:r w:rsidRPr="00B31519">
              <w:rPr>
                <w:rFonts w:ascii="Arial" w:hAnsi="Arial" w:cs="Arial"/>
                <w:sz w:val="22"/>
              </w:rPr>
              <w:br/>
              <w:t>- set(Object element)</w:t>
            </w:r>
          </w:p>
        </w:tc>
      </w:tr>
      <w:tr w:rsidR="00D04B96" w:rsidRPr="00B31519" w:rsidTr="00BD0615">
        <w:tc>
          <w:tcPr>
            <w:tcW w:w="1492"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pStyle w:val="NormalWeb"/>
              <w:snapToGrid w:val="0"/>
              <w:spacing w:before="0" w:after="0" w:line="260" w:lineRule="atLeast"/>
              <w:jc w:val="both"/>
              <w:rPr>
                <w:rFonts w:ascii="Arial" w:hAnsi="Arial" w:cs="Arial"/>
                <w:sz w:val="22"/>
              </w:rPr>
            </w:pPr>
            <w:r w:rsidRPr="00B31519">
              <w:rPr>
                <w:rFonts w:ascii="Arial" w:hAnsi="Arial" w:cs="Arial"/>
                <w:sz w:val="22"/>
              </w:rPr>
              <w:t>variable-size</w:t>
            </w:r>
            <w:r w:rsidRPr="00B31519">
              <w:rPr>
                <w:rFonts w:ascii="Arial" w:hAnsi="Arial" w:cs="Arial"/>
                <w:sz w:val="22"/>
              </w:rPr>
              <w:br/>
              <w:t>and modifiable</w:t>
            </w:r>
          </w:p>
        </w:tc>
        <w:tc>
          <w:tcPr>
            <w:tcW w:w="4830"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pStyle w:val="NormalWeb"/>
              <w:snapToGrid w:val="0"/>
              <w:spacing w:before="0" w:after="0" w:line="260" w:lineRule="atLeast"/>
              <w:rPr>
                <w:rFonts w:ascii="Arial" w:hAnsi="Arial" w:cs="Arial"/>
                <w:sz w:val="22"/>
              </w:rPr>
            </w:pPr>
            <w:r w:rsidRPr="00B31519">
              <w:rPr>
                <w:rFonts w:ascii="Arial" w:hAnsi="Arial" w:cs="Arial"/>
                <w:sz w:val="22"/>
              </w:rPr>
              <w:t>modifiable +</w:t>
            </w:r>
            <w:r w:rsidRPr="00B31519">
              <w:rPr>
                <w:rFonts w:ascii="Arial" w:hAnsi="Arial" w:cs="Arial"/>
                <w:sz w:val="22"/>
              </w:rPr>
              <w:br/>
              <w:t>add(</w:t>
            </w:r>
            <w:proofErr w:type="spellStart"/>
            <w:r w:rsidRPr="00B31519">
              <w:rPr>
                <w:rFonts w:ascii="Arial" w:hAnsi="Arial" w:cs="Arial"/>
                <w:sz w:val="22"/>
              </w:rPr>
              <w:t>int</w:t>
            </w:r>
            <w:proofErr w:type="spellEnd"/>
            <w:r w:rsidRPr="00B31519">
              <w:rPr>
                <w:rFonts w:ascii="Arial" w:hAnsi="Arial" w:cs="Arial"/>
                <w:sz w:val="22"/>
              </w:rPr>
              <w:t xml:space="preserve"> index, Object element)</w:t>
            </w:r>
            <w:r w:rsidRPr="00B31519">
              <w:rPr>
                <w:rFonts w:ascii="Arial" w:hAnsi="Arial" w:cs="Arial"/>
                <w:sz w:val="22"/>
              </w:rPr>
              <w:br/>
              <w:t>Object remove(</w:t>
            </w:r>
            <w:proofErr w:type="spellStart"/>
            <w:r w:rsidRPr="00B31519">
              <w:rPr>
                <w:rFonts w:ascii="Arial" w:hAnsi="Arial" w:cs="Arial"/>
                <w:sz w:val="22"/>
              </w:rPr>
              <w:t>int</w:t>
            </w:r>
            <w:proofErr w:type="spellEnd"/>
            <w:r w:rsidRPr="00B31519">
              <w:rPr>
                <w:rFonts w:ascii="Arial" w:hAnsi="Arial" w:cs="Arial"/>
                <w:sz w:val="22"/>
              </w:rPr>
              <w:t xml:space="preserve"> index)</w:t>
            </w:r>
          </w:p>
        </w:tc>
        <w:tc>
          <w:tcPr>
            <w:tcW w:w="3386" w:type="dxa"/>
            <w:tcBorders>
              <w:top w:val="double" w:sz="1" w:space="0" w:color="C0C0C0"/>
              <w:left w:val="double" w:sz="1" w:space="0" w:color="C0C0C0"/>
              <w:bottom w:val="double" w:sz="1" w:space="0" w:color="C0C0C0"/>
              <w:right w:val="double" w:sz="1" w:space="0" w:color="C0C0C0"/>
            </w:tcBorders>
            <w:shd w:val="clear" w:color="auto" w:fill="auto"/>
            <w:vAlign w:val="center"/>
          </w:tcPr>
          <w:p w:rsidR="00D04B96" w:rsidRPr="00B31519" w:rsidRDefault="00D04B96" w:rsidP="00BD0615">
            <w:pPr>
              <w:pStyle w:val="NormalWeb"/>
              <w:snapToGrid w:val="0"/>
              <w:spacing w:before="0" w:after="0" w:line="260" w:lineRule="atLeast"/>
              <w:rPr>
                <w:rFonts w:ascii="Arial" w:hAnsi="Arial" w:cs="Arial"/>
                <w:sz w:val="22"/>
              </w:rPr>
            </w:pPr>
            <w:r w:rsidRPr="00B31519">
              <w:rPr>
                <w:rFonts w:ascii="Arial" w:hAnsi="Arial" w:cs="Arial"/>
                <w:sz w:val="22"/>
              </w:rPr>
              <w:t>modifiable +</w:t>
            </w:r>
            <w:r w:rsidRPr="00B31519">
              <w:rPr>
                <w:rFonts w:ascii="Arial" w:hAnsi="Arial" w:cs="Arial"/>
                <w:sz w:val="22"/>
              </w:rPr>
              <w:br/>
            </w:r>
            <w:proofErr w:type="spellStart"/>
            <w:r w:rsidRPr="00B31519">
              <w:rPr>
                <w:rFonts w:ascii="Arial" w:hAnsi="Arial" w:cs="Arial"/>
                <w:sz w:val="22"/>
              </w:rPr>
              <w:t>ListIterator</w:t>
            </w:r>
            <w:proofErr w:type="spellEnd"/>
            <w:r w:rsidRPr="00B31519">
              <w:rPr>
                <w:rFonts w:ascii="Arial" w:hAnsi="Arial" w:cs="Arial"/>
                <w:sz w:val="22"/>
              </w:rPr>
              <w:br/>
              <w:t>- add(Object element)</w:t>
            </w:r>
            <w:r w:rsidRPr="00B31519">
              <w:rPr>
                <w:rFonts w:ascii="Arial" w:hAnsi="Arial" w:cs="Arial"/>
                <w:sz w:val="22"/>
              </w:rPr>
              <w:br/>
              <w:t>- remove()</w:t>
            </w:r>
          </w:p>
        </w:tc>
      </w:tr>
    </w:tbl>
    <w:p w:rsidR="00D04B96" w:rsidRPr="00B31519" w:rsidRDefault="00D04B96" w:rsidP="00D04B96">
      <w:pPr>
        <w:pStyle w:val="NormalWeb"/>
        <w:spacing w:before="0" w:after="0" w:line="260" w:lineRule="atLeast"/>
        <w:jc w:val="both"/>
        <w:rPr>
          <w:rFonts w:ascii="Arial" w:hAnsi="Arial" w:cs="Arial"/>
          <w:sz w:val="20"/>
        </w:rPr>
      </w:pPr>
    </w:p>
    <w:p w:rsidR="00D04B96" w:rsidRPr="00B31519" w:rsidRDefault="00D04B96" w:rsidP="00D04B96">
      <w:pPr>
        <w:pStyle w:val="NormalWeb"/>
        <w:spacing w:before="0" w:after="240" w:line="260" w:lineRule="atLeast"/>
        <w:jc w:val="both"/>
        <w:rPr>
          <w:rFonts w:ascii="Arial" w:hAnsi="Arial" w:cs="Arial"/>
          <w:sz w:val="22"/>
        </w:rPr>
      </w:pPr>
      <w:r w:rsidRPr="00B31519">
        <w:rPr>
          <w:rFonts w:ascii="Arial" w:hAnsi="Arial" w:cs="Arial"/>
          <w:sz w:val="22"/>
        </w:rPr>
        <w:t>Two constructors, a no-argument one and one that accepts another Collection, should also be provided.</w:t>
      </w:r>
    </w:p>
    <w:p w:rsidR="00D04B96" w:rsidRPr="00B31519" w:rsidRDefault="00D04B96" w:rsidP="00D04B96">
      <w:pPr>
        <w:pStyle w:val="Heading5"/>
        <w:tabs>
          <w:tab w:val="left" w:pos="360"/>
        </w:tabs>
        <w:spacing w:after="240"/>
        <w:rPr>
          <w:rFonts w:ascii="Arial" w:hAnsi="Arial" w:cs="Arial"/>
          <w:sz w:val="28"/>
          <w:szCs w:val="20"/>
        </w:rPr>
      </w:pPr>
      <w:bookmarkStart w:id="14" w:name="MapInterface"/>
      <w:r w:rsidRPr="00B31519">
        <w:rPr>
          <w:rFonts w:ascii="Arial" w:hAnsi="Arial" w:cs="Arial"/>
          <w:sz w:val="28"/>
          <w:szCs w:val="20"/>
        </w:rPr>
        <w:t>Map Interface</w:t>
      </w:r>
      <w:bookmarkEnd w:id="14"/>
    </w:p>
    <w:p w:rsidR="00D04B96" w:rsidRPr="00B31519" w:rsidRDefault="00D04B96" w:rsidP="00D04B96">
      <w:pPr>
        <w:pStyle w:val="NormalWeb"/>
        <w:spacing w:before="0" w:after="0" w:line="260" w:lineRule="atLeast"/>
        <w:jc w:val="both"/>
        <w:rPr>
          <w:rFonts w:ascii="Arial" w:hAnsi="Arial" w:cs="Arial"/>
          <w:sz w:val="22"/>
        </w:rPr>
      </w:pPr>
      <w:r w:rsidRPr="00B31519">
        <w:rPr>
          <w:rFonts w:ascii="Arial" w:hAnsi="Arial" w:cs="Arial"/>
          <w:sz w:val="22"/>
        </w:rPr>
        <w:t xml:space="preserve">The Map interface starts off its own interface hierarchy, for maintaining key-value associations. It is not an extension to Collection interface. According to </w:t>
      </w:r>
      <w:proofErr w:type="spellStart"/>
      <w:r w:rsidRPr="00B31519">
        <w:rPr>
          <w:rFonts w:ascii="Arial" w:hAnsi="Arial" w:cs="Arial"/>
          <w:sz w:val="22"/>
        </w:rPr>
        <w:t>it’s</w:t>
      </w:r>
      <w:proofErr w:type="spellEnd"/>
      <w:r w:rsidRPr="00B31519">
        <w:rPr>
          <w:rFonts w:ascii="Arial" w:hAnsi="Arial" w:cs="Arial"/>
          <w:sz w:val="22"/>
        </w:rPr>
        <w:t xml:space="preserve"> definition, the interface describes a mapping from keys to values, without duplicate keys.</w:t>
      </w:r>
    </w:p>
    <w:p w:rsidR="00D04B96" w:rsidRPr="00B31519" w:rsidRDefault="00D04B96" w:rsidP="00D04B96">
      <w:pPr>
        <w:pStyle w:val="NormalWeb"/>
        <w:spacing w:before="0" w:after="0" w:line="260" w:lineRule="atLeast"/>
        <w:jc w:val="both"/>
        <w:rPr>
          <w:rFonts w:ascii="Arial" w:hAnsi="Arial" w:cs="Arial"/>
          <w:sz w:val="22"/>
        </w:rPr>
      </w:pPr>
    </w:p>
    <w:p w:rsidR="00D04B96" w:rsidRPr="00B31519" w:rsidRDefault="00D04B96" w:rsidP="00D04B96">
      <w:pPr>
        <w:pStyle w:val="NormalWeb"/>
        <w:numPr>
          <w:ilvl w:val="0"/>
          <w:numId w:val="19"/>
        </w:numPr>
        <w:spacing w:before="0" w:after="120" w:line="260" w:lineRule="atLeast"/>
        <w:rPr>
          <w:rFonts w:ascii="Arial" w:hAnsi="Arial" w:cs="Arial"/>
          <w:sz w:val="22"/>
        </w:rPr>
      </w:pPr>
      <w:r w:rsidRPr="00B31519">
        <w:rPr>
          <w:rFonts w:ascii="Arial" w:hAnsi="Arial" w:cs="Arial"/>
          <w:sz w:val="22"/>
        </w:rPr>
        <w:lastRenderedPageBreak/>
        <w:t>void clear()</w:t>
      </w:r>
    </w:p>
    <w:p w:rsidR="00D04B96" w:rsidRPr="00B31519" w:rsidRDefault="00D04B96" w:rsidP="00D04B96">
      <w:pPr>
        <w:pStyle w:val="NormalWeb"/>
        <w:numPr>
          <w:ilvl w:val="0"/>
          <w:numId w:val="19"/>
        </w:numPr>
        <w:spacing w:before="0" w:after="120" w:line="260" w:lineRule="atLeast"/>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containsKey</w:t>
      </w:r>
      <w:proofErr w:type="spellEnd"/>
      <w:r w:rsidRPr="00B31519">
        <w:rPr>
          <w:rFonts w:ascii="Arial" w:hAnsi="Arial" w:cs="Arial"/>
          <w:sz w:val="22"/>
        </w:rPr>
        <w:t>(Object  key)</w:t>
      </w:r>
    </w:p>
    <w:p w:rsidR="00D04B96" w:rsidRPr="00B31519" w:rsidRDefault="00D04B96" w:rsidP="00D04B96">
      <w:pPr>
        <w:pStyle w:val="NormalWeb"/>
        <w:numPr>
          <w:ilvl w:val="0"/>
          <w:numId w:val="19"/>
        </w:numPr>
        <w:spacing w:before="0" w:after="120" w:line="260" w:lineRule="atLeast"/>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containsValue</w:t>
      </w:r>
      <w:proofErr w:type="spellEnd"/>
      <w:r w:rsidRPr="00B31519">
        <w:rPr>
          <w:rFonts w:ascii="Arial" w:hAnsi="Arial" w:cs="Arial"/>
          <w:sz w:val="22"/>
        </w:rPr>
        <w:t>(Object value)</w:t>
      </w:r>
    </w:p>
    <w:p w:rsidR="00D04B96" w:rsidRPr="00B31519" w:rsidRDefault="00D04B96" w:rsidP="00D04B96">
      <w:pPr>
        <w:pStyle w:val="NormalWeb"/>
        <w:numPr>
          <w:ilvl w:val="0"/>
          <w:numId w:val="19"/>
        </w:numPr>
        <w:spacing w:before="0" w:after="120" w:line="260" w:lineRule="atLeast"/>
        <w:rPr>
          <w:rFonts w:ascii="Arial" w:hAnsi="Arial" w:cs="Arial"/>
          <w:sz w:val="22"/>
        </w:rPr>
      </w:pPr>
      <w:r w:rsidRPr="00B31519">
        <w:rPr>
          <w:rFonts w:ascii="Arial" w:hAnsi="Arial" w:cs="Arial"/>
          <w:sz w:val="22"/>
        </w:rPr>
        <w:t xml:space="preserve">Set </w:t>
      </w:r>
      <w:proofErr w:type="spellStart"/>
      <w:r w:rsidRPr="00B31519">
        <w:rPr>
          <w:rFonts w:ascii="Arial" w:hAnsi="Arial" w:cs="Arial"/>
          <w:sz w:val="22"/>
        </w:rPr>
        <w:t>entrySet</w:t>
      </w:r>
      <w:proofErr w:type="spellEnd"/>
      <w:r w:rsidRPr="00B31519">
        <w:rPr>
          <w:rFonts w:ascii="Arial" w:hAnsi="Arial" w:cs="Arial"/>
          <w:sz w:val="22"/>
        </w:rPr>
        <w:t>()</w:t>
      </w:r>
    </w:p>
    <w:p w:rsidR="00D04B96" w:rsidRPr="00B31519" w:rsidRDefault="00D04B96" w:rsidP="00D04B96">
      <w:pPr>
        <w:pStyle w:val="NormalWeb"/>
        <w:numPr>
          <w:ilvl w:val="0"/>
          <w:numId w:val="19"/>
        </w:numPr>
        <w:spacing w:before="0" w:after="120" w:line="260" w:lineRule="atLeast"/>
        <w:rPr>
          <w:rFonts w:ascii="Arial" w:hAnsi="Arial" w:cs="Arial"/>
          <w:sz w:val="22"/>
        </w:rPr>
      </w:pPr>
      <w:r w:rsidRPr="00B31519">
        <w:rPr>
          <w:rFonts w:ascii="Arial" w:hAnsi="Arial" w:cs="Arial"/>
          <w:sz w:val="22"/>
        </w:rPr>
        <w:t>Object get(Object  key)</w:t>
      </w:r>
    </w:p>
    <w:p w:rsidR="00D04B96" w:rsidRPr="00B31519" w:rsidRDefault="00D04B96" w:rsidP="00D04B96">
      <w:pPr>
        <w:pStyle w:val="NormalWeb"/>
        <w:numPr>
          <w:ilvl w:val="0"/>
          <w:numId w:val="19"/>
        </w:numPr>
        <w:spacing w:before="0" w:after="120" w:line="260" w:lineRule="atLeast"/>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w:t>
      </w:r>
      <w:proofErr w:type="spellStart"/>
      <w:r w:rsidRPr="00B31519">
        <w:rPr>
          <w:rFonts w:ascii="Arial" w:hAnsi="Arial" w:cs="Arial"/>
          <w:sz w:val="22"/>
        </w:rPr>
        <w:t>isEmpty</w:t>
      </w:r>
      <w:proofErr w:type="spellEnd"/>
      <w:r w:rsidRPr="00B31519">
        <w:rPr>
          <w:rFonts w:ascii="Arial" w:hAnsi="Arial" w:cs="Arial"/>
          <w:sz w:val="22"/>
        </w:rPr>
        <w:t>()</w:t>
      </w:r>
    </w:p>
    <w:p w:rsidR="00D04B96" w:rsidRPr="00B31519" w:rsidRDefault="00D04B96" w:rsidP="00D04B96">
      <w:pPr>
        <w:pStyle w:val="NormalWeb"/>
        <w:numPr>
          <w:ilvl w:val="0"/>
          <w:numId w:val="19"/>
        </w:numPr>
        <w:spacing w:before="0" w:after="120" w:line="260" w:lineRule="atLeast"/>
        <w:rPr>
          <w:rFonts w:ascii="Arial" w:hAnsi="Arial" w:cs="Arial"/>
          <w:sz w:val="22"/>
        </w:rPr>
      </w:pPr>
      <w:r w:rsidRPr="00B31519">
        <w:rPr>
          <w:rFonts w:ascii="Arial" w:hAnsi="Arial" w:cs="Arial"/>
          <w:sz w:val="22"/>
        </w:rPr>
        <w:t xml:space="preserve">Set </w:t>
      </w:r>
      <w:proofErr w:type="spellStart"/>
      <w:r w:rsidRPr="00B31519">
        <w:rPr>
          <w:rFonts w:ascii="Arial" w:hAnsi="Arial" w:cs="Arial"/>
          <w:sz w:val="22"/>
        </w:rPr>
        <w:t>keySet</w:t>
      </w:r>
      <w:proofErr w:type="spellEnd"/>
      <w:r w:rsidRPr="00B31519">
        <w:rPr>
          <w:rFonts w:ascii="Arial" w:hAnsi="Arial" w:cs="Arial"/>
          <w:sz w:val="22"/>
        </w:rPr>
        <w:t>()</w:t>
      </w:r>
    </w:p>
    <w:p w:rsidR="00D04B96" w:rsidRPr="00B31519" w:rsidRDefault="00D04B96" w:rsidP="00D04B96">
      <w:pPr>
        <w:pStyle w:val="NormalWeb"/>
        <w:numPr>
          <w:ilvl w:val="0"/>
          <w:numId w:val="19"/>
        </w:numPr>
        <w:spacing w:before="0" w:after="120" w:line="260" w:lineRule="atLeast"/>
        <w:rPr>
          <w:rFonts w:ascii="Arial" w:hAnsi="Arial" w:cs="Arial"/>
          <w:sz w:val="22"/>
        </w:rPr>
      </w:pPr>
      <w:r w:rsidRPr="00B31519">
        <w:rPr>
          <w:rFonts w:ascii="Arial" w:hAnsi="Arial" w:cs="Arial"/>
          <w:sz w:val="22"/>
        </w:rPr>
        <w:t>Object put(Object  key, Object  value)</w:t>
      </w:r>
    </w:p>
    <w:p w:rsidR="00D04B96" w:rsidRPr="00B31519" w:rsidRDefault="00D04B96" w:rsidP="00D04B96">
      <w:pPr>
        <w:pStyle w:val="NormalWeb"/>
        <w:numPr>
          <w:ilvl w:val="0"/>
          <w:numId w:val="19"/>
        </w:numPr>
        <w:spacing w:before="0" w:after="120" w:line="260" w:lineRule="atLeast"/>
        <w:rPr>
          <w:rFonts w:ascii="Arial" w:hAnsi="Arial" w:cs="Arial"/>
          <w:sz w:val="22"/>
        </w:rPr>
      </w:pPr>
      <w:r w:rsidRPr="00B31519">
        <w:rPr>
          <w:rFonts w:ascii="Arial" w:hAnsi="Arial" w:cs="Arial"/>
          <w:sz w:val="22"/>
        </w:rPr>
        <w:t xml:space="preserve">void </w:t>
      </w:r>
      <w:proofErr w:type="spellStart"/>
      <w:r w:rsidRPr="00B31519">
        <w:rPr>
          <w:rFonts w:ascii="Arial" w:hAnsi="Arial" w:cs="Arial"/>
          <w:sz w:val="22"/>
        </w:rPr>
        <w:t>putAll</w:t>
      </w:r>
      <w:proofErr w:type="spellEnd"/>
      <w:r w:rsidRPr="00B31519">
        <w:rPr>
          <w:rFonts w:ascii="Arial" w:hAnsi="Arial" w:cs="Arial"/>
          <w:sz w:val="22"/>
        </w:rPr>
        <w:t>(Map  mapping)</w:t>
      </w:r>
    </w:p>
    <w:p w:rsidR="00D04B96" w:rsidRPr="00B31519" w:rsidRDefault="00D04B96" w:rsidP="00D04B96">
      <w:pPr>
        <w:pStyle w:val="NormalWeb"/>
        <w:numPr>
          <w:ilvl w:val="0"/>
          <w:numId w:val="19"/>
        </w:numPr>
        <w:spacing w:before="0" w:after="120" w:line="260" w:lineRule="atLeast"/>
        <w:rPr>
          <w:rFonts w:ascii="Arial" w:hAnsi="Arial" w:cs="Arial"/>
          <w:sz w:val="22"/>
        </w:rPr>
      </w:pPr>
      <w:r w:rsidRPr="00B31519">
        <w:rPr>
          <w:rFonts w:ascii="Arial" w:hAnsi="Arial" w:cs="Arial"/>
          <w:sz w:val="22"/>
        </w:rPr>
        <w:t>Object remove(Object  key)</w:t>
      </w:r>
    </w:p>
    <w:p w:rsidR="00D04B96" w:rsidRPr="00B31519" w:rsidRDefault="00D04B96" w:rsidP="00D04B96">
      <w:pPr>
        <w:pStyle w:val="NormalWeb"/>
        <w:numPr>
          <w:ilvl w:val="0"/>
          <w:numId w:val="19"/>
        </w:numPr>
        <w:spacing w:before="0" w:after="120" w:line="260" w:lineRule="atLeast"/>
        <w:rPr>
          <w:rFonts w:ascii="Arial" w:hAnsi="Arial" w:cs="Arial"/>
          <w:sz w:val="22"/>
        </w:rPr>
      </w:pPr>
      <w:proofErr w:type="spellStart"/>
      <w:r w:rsidRPr="00B31519">
        <w:rPr>
          <w:rFonts w:ascii="Arial" w:hAnsi="Arial" w:cs="Arial"/>
          <w:sz w:val="22"/>
        </w:rPr>
        <w:t>int</w:t>
      </w:r>
      <w:proofErr w:type="spellEnd"/>
      <w:r w:rsidRPr="00B31519">
        <w:rPr>
          <w:rFonts w:ascii="Arial" w:hAnsi="Arial" w:cs="Arial"/>
          <w:sz w:val="22"/>
        </w:rPr>
        <w:t xml:space="preserve"> size()</w:t>
      </w:r>
    </w:p>
    <w:p w:rsidR="00D04B96" w:rsidRPr="00B31519" w:rsidRDefault="00D04B96" w:rsidP="00D04B96">
      <w:pPr>
        <w:pStyle w:val="NormalWeb"/>
        <w:numPr>
          <w:ilvl w:val="0"/>
          <w:numId w:val="19"/>
        </w:numPr>
        <w:spacing w:before="0" w:after="120" w:line="260" w:lineRule="atLeast"/>
        <w:rPr>
          <w:rFonts w:ascii="Arial" w:hAnsi="Arial" w:cs="Arial"/>
          <w:sz w:val="22"/>
        </w:rPr>
      </w:pPr>
      <w:r w:rsidRPr="00B31519">
        <w:rPr>
          <w:rFonts w:ascii="Arial" w:hAnsi="Arial" w:cs="Arial"/>
          <w:sz w:val="22"/>
        </w:rPr>
        <w:t>Collection values()</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interface methods can be broken down into three sets of operations: altering, querying, and providing alternative views.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alteration operations allow you to add and remove key-value pairs from the map even when the key and value can be null. However, you should not add a Map to itself as a key or value. </w:t>
      </w:r>
    </w:p>
    <w:p w:rsidR="00D04B96" w:rsidRPr="00B31519" w:rsidRDefault="00D04B96" w:rsidP="00D04B96">
      <w:pPr>
        <w:numPr>
          <w:ilvl w:val="0"/>
          <w:numId w:val="7"/>
        </w:numPr>
        <w:suppressAutoHyphens/>
        <w:spacing w:after="120" w:line="260" w:lineRule="atLeast"/>
        <w:jc w:val="both"/>
        <w:rPr>
          <w:rFonts w:ascii="Arial" w:hAnsi="Arial" w:cs="Arial"/>
          <w:sz w:val="24"/>
        </w:rPr>
      </w:pPr>
      <w:r w:rsidRPr="00B31519">
        <w:rPr>
          <w:rStyle w:val="HTMLCode"/>
          <w:rFonts w:ascii="Arial" w:eastAsiaTheme="minorHAnsi" w:hAnsi="Arial" w:cs="Arial"/>
          <w:sz w:val="22"/>
        </w:rPr>
        <w:t>Object put(Object key, Object value)</w:t>
      </w:r>
      <w:r w:rsidRPr="00B31519">
        <w:rPr>
          <w:rFonts w:ascii="Arial" w:hAnsi="Arial" w:cs="Arial"/>
          <w:sz w:val="24"/>
        </w:rPr>
        <w:t xml:space="preserve"> </w:t>
      </w:r>
    </w:p>
    <w:p w:rsidR="00D04B96" w:rsidRPr="00B31519" w:rsidRDefault="00D04B96" w:rsidP="00D04B96">
      <w:pPr>
        <w:numPr>
          <w:ilvl w:val="0"/>
          <w:numId w:val="7"/>
        </w:numPr>
        <w:suppressAutoHyphens/>
        <w:spacing w:after="120" w:line="260" w:lineRule="atLeast"/>
        <w:jc w:val="both"/>
        <w:rPr>
          <w:rFonts w:ascii="Arial" w:hAnsi="Arial" w:cs="Arial"/>
          <w:sz w:val="24"/>
        </w:rPr>
      </w:pPr>
      <w:r w:rsidRPr="00B31519">
        <w:rPr>
          <w:rStyle w:val="HTMLCode"/>
          <w:rFonts w:ascii="Arial" w:eastAsiaTheme="minorHAnsi" w:hAnsi="Arial" w:cs="Arial"/>
          <w:sz w:val="22"/>
        </w:rPr>
        <w:t>Object remove(Object key)</w:t>
      </w:r>
      <w:r w:rsidRPr="00B31519">
        <w:rPr>
          <w:rFonts w:ascii="Arial" w:hAnsi="Arial" w:cs="Arial"/>
          <w:sz w:val="24"/>
        </w:rPr>
        <w:t xml:space="preserve"> </w:t>
      </w:r>
    </w:p>
    <w:p w:rsidR="00D04B96" w:rsidRPr="00B31519" w:rsidRDefault="00D04B96" w:rsidP="00D04B96">
      <w:pPr>
        <w:numPr>
          <w:ilvl w:val="0"/>
          <w:numId w:val="7"/>
        </w:numPr>
        <w:suppressAutoHyphens/>
        <w:spacing w:after="120" w:line="260" w:lineRule="atLeast"/>
        <w:jc w:val="both"/>
        <w:rPr>
          <w:rFonts w:ascii="Arial" w:hAnsi="Arial" w:cs="Arial"/>
          <w:sz w:val="24"/>
        </w:rPr>
      </w:pPr>
      <w:r w:rsidRPr="00B31519">
        <w:rPr>
          <w:rStyle w:val="HTMLCode"/>
          <w:rFonts w:ascii="Arial" w:eastAsiaTheme="minorHAnsi" w:hAnsi="Arial" w:cs="Arial"/>
          <w:sz w:val="22"/>
        </w:rPr>
        <w:t xml:space="preserve">void </w:t>
      </w:r>
      <w:proofErr w:type="spellStart"/>
      <w:r w:rsidRPr="00B31519">
        <w:rPr>
          <w:rStyle w:val="HTMLCode"/>
          <w:rFonts w:ascii="Arial" w:eastAsiaTheme="minorHAnsi" w:hAnsi="Arial" w:cs="Arial"/>
          <w:sz w:val="22"/>
        </w:rPr>
        <w:t>putAll</w:t>
      </w:r>
      <w:proofErr w:type="spellEnd"/>
      <w:r w:rsidRPr="00B31519">
        <w:rPr>
          <w:rStyle w:val="HTMLCode"/>
          <w:rFonts w:ascii="Arial" w:eastAsiaTheme="minorHAnsi" w:hAnsi="Arial" w:cs="Arial"/>
          <w:sz w:val="22"/>
        </w:rPr>
        <w:t>(Map mapping)</w:t>
      </w:r>
      <w:r w:rsidRPr="00B31519">
        <w:rPr>
          <w:rFonts w:ascii="Arial" w:hAnsi="Arial" w:cs="Arial"/>
          <w:sz w:val="24"/>
        </w:rPr>
        <w:t xml:space="preserve"> </w:t>
      </w:r>
    </w:p>
    <w:p w:rsidR="00D04B96" w:rsidRPr="00B31519" w:rsidRDefault="00D04B96" w:rsidP="00D04B96">
      <w:pPr>
        <w:numPr>
          <w:ilvl w:val="0"/>
          <w:numId w:val="7"/>
        </w:numPr>
        <w:suppressAutoHyphens/>
        <w:spacing w:after="120" w:line="260" w:lineRule="atLeast"/>
        <w:jc w:val="both"/>
        <w:rPr>
          <w:rStyle w:val="HTMLCode"/>
          <w:rFonts w:ascii="Arial" w:eastAsiaTheme="minorHAnsi" w:hAnsi="Arial" w:cs="Arial"/>
          <w:sz w:val="22"/>
        </w:rPr>
      </w:pPr>
      <w:r w:rsidRPr="00B31519">
        <w:rPr>
          <w:rStyle w:val="HTMLCode"/>
          <w:rFonts w:ascii="Arial" w:eastAsiaTheme="minorHAnsi" w:hAnsi="Arial" w:cs="Arial"/>
          <w:sz w:val="22"/>
        </w:rPr>
        <w:t>void clear()</w:t>
      </w:r>
    </w:p>
    <w:p w:rsidR="00D04B96" w:rsidRPr="00B31519" w:rsidRDefault="00D04B96" w:rsidP="00D04B96">
      <w:pPr>
        <w:spacing w:after="120" w:line="260" w:lineRule="atLeast"/>
        <w:jc w:val="both"/>
        <w:rPr>
          <w:rFonts w:ascii="Arial" w:hAnsi="Arial" w:cs="Arial"/>
          <w:sz w:val="24"/>
        </w:rPr>
      </w:pPr>
      <w:r w:rsidRPr="00B31519">
        <w:rPr>
          <w:rFonts w:ascii="Arial" w:hAnsi="Arial" w:cs="Arial"/>
        </w:rPr>
        <w:t>The query operations allow you to check on the contents of the map:</w:t>
      </w:r>
      <w:r w:rsidRPr="00B31519">
        <w:rPr>
          <w:rFonts w:ascii="Arial" w:hAnsi="Arial" w:cs="Arial"/>
          <w:sz w:val="24"/>
        </w:rPr>
        <w:t xml:space="preserve"> </w:t>
      </w:r>
    </w:p>
    <w:p w:rsidR="00D04B96" w:rsidRPr="00B31519" w:rsidRDefault="00D04B96" w:rsidP="00D04B96">
      <w:pPr>
        <w:numPr>
          <w:ilvl w:val="0"/>
          <w:numId w:val="5"/>
        </w:numPr>
        <w:suppressAutoHyphens/>
        <w:spacing w:after="120" w:line="260" w:lineRule="atLeast"/>
        <w:jc w:val="both"/>
        <w:rPr>
          <w:rFonts w:ascii="Arial" w:hAnsi="Arial" w:cs="Arial"/>
          <w:sz w:val="24"/>
        </w:rPr>
      </w:pPr>
      <w:r w:rsidRPr="00B31519">
        <w:rPr>
          <w:rStyle w:val="HTMLCode"/>
          <w:rFonts w:ascii="Arial" w:eastAsiaTheme="minorHAnsi" w:hAnsi="Arial" w:cs="Arial"/>
          <w:sz w:val="22"/>
        </w:rPr>
        <w:t>Object get(Object key)</w:t>
      </w:r>
      <w:r w:rsidRPr="00B31519">
        <w:rPr>
          <w:rFonts w:ascii="Arial" w:hAnsi="Arial" w:cs="Arial"/>
          <w:sz w:val="24"/>
        </w:rPr>
        <w:t xml:space="preserve"> </w:t>
      </w:r>
    </w:p>
    <w:p w:rsidR="00D04B96" w:rsidRPr="00B31519" w:rsidRDefault="00D04B96" w:rsidP="00D04B96">
      <w:pPr>
        <w:numPr>
          <w:ilvl w:val="0"/>
          <w:numId w:val="5"/>
        </w:numPr>
        <w:suppressAutoHyphens/>
        <w:spacing w:after="120" w:line="260" w:lineRule="atLeast"/>
        <w:jc w:val="both"/>
        <w:rPr>
          <w:rFonts w:ascii="Arial" w:hAnsi="Arial" w:cs="Arial"/>
          <w:sz w:val="24"/>
        </w:rPr>
      </w:pPr>
      <w:proofErr w:type="spellStart"/>
      <w:r w:rsidRPr="00B31519">
        <w:rPr>
          <w:rStyle w:val="HTMLCode"/>
          <w:rFonts w:ascii="Arial" w:eastAsiaTheme="minorHAnsi" w:hAnsi="Arial" w:cs="Arial"/>
          <w:sz w:val="22"/>
        </w:rPr>
        <w:t>boolean</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containsKey</w:t>
      </w:r>
      <w:proofErr w:type="spellEnd"/>
      <w:r w:rsidRPr="00B31519">
        <w:rPr>
          <w:rStyle w:val="HTMLCode"/>
          <w:rFonts w:ascii="Arial" w:eastAsiaTheme="minorHAnsi" w:hAnsi="Arial" w:cs="Arial"/>
          <w:sz w:val="22"/>
        </w:rPr>
        <w:t>(Object key)</w:t>
      </w:r>
      <w:r w:rsidRPr="00B31519">
        <w:rPr>
          <w:rFonts w:ascii="Arial" w:hAnsi="Arial" w:cs="Arial"/>
          <w:sz w:val="24"/>
        </w:rPr>
        <w:t xml:space="preserve"> </w:t>
      </w:r>
    </w:p>
    <w:p w:rsidR="00D04B96" w:rsidRPr="00B31519" w:rsidRDefault="00D04B96" w:rsidP="00D04B96">
      <w:pPr>
        <w:numPr>
          <w:ilvl w:val="0"/>
          <w:numId w:val="5"/>
        </w:numPr>
        <w:suppressAutoHyphens/>
        <w:spacing w:after="120" w:line="260" w:lineRule="atLeast"/>
        <w:jc w:val="both"/>
        <w:rPr>
          <w:rFonts w:ascii="Arial" w:hAnsi="Arial" w:cs="Arial"/>
          <w:sz w:val="24"/>
        </w:rPr>
      </w:pPr>
      <w:proofErr w:type="spellStart"/>
      <w:r w:rsidRPr="00B31519">
        <w:rPr>
          <w:rStyle w:val="HTMLCode"/>
          <w:rFonts w:ascii="Arial" w:eastAsiaTheme="minorHAnsi" w:hAnsi="Arial" w:cs="Arial"/>
          <w:sz w:val="22"/>
        </w:rPr>
        <w:t>boolean</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containsValue</w:t>
      </w:r>
      <w:proofErr w:type="spellEnd"/>
      <w:r w:rsidRPr="00B31519">
        <w:rPr>
          <w:rStyle w:val="HTMLCode"/>
          <w:rFonts w:ascii="Arial" w:eastAsiaTheme="minorHAnsi" w:hAnsi="Arial" w:cs="Arial"/>
          <w:sz w:val="22"/>
        </w:rPr>
        <w:t>(Object value)</w:t>
      </w:r>
      <w:r w:rsidRPr="00B31519">
        <w:rPr>
          <w:rFonts w:ascii="Arial" w:hAnsi="Arial" w:cs="Arial"/>
          <w:sz w:val="24"/>
        </w:rPr>
        <w:t xml:space="preserve"> </w:t>
      </w:r>
    </w:p>
    <w:p w:rsidR="00D04B96" w:rsidRPr="00B31519" w:rsidRDefault="00D04B96" w:rsidP="00D04B96">
      <w:pPr>
        <w:numPr>
          <w:ilvl w:val="0"/>
          <w:numId w:val="5"/>
        </w:numPr>
        <w:suppressAutoHyphens/>
        <w:spacing w:after="120" w:line="260" w:lineRule="atLeast"/>
        <w:jc w:val="both"/>
        <w:rPr>
          <w:rFonts w:ascii="Arial" w:hAnsi="Arial" w:cs="Arial"/>
          <w:sz w:val="24"/>
        </w:rPr>
      </w:pPr>
      <w:proofErr w:type="spellStart"/>
      <w:r w:rsidRPr="00B31519">
        <w:rPr>
          <w:rStyle w:val="HTMLCode"/>
          <w:rFonts w:ascii="Arial" w:eastAsiaTheme="minorHAnsi" w:hAnsi="Arial" w:cs="Arial"/>
          <w:sz w:val="22"/>
        </w:rPr>
        <w:t>int</w:t>
      </w:r>
      <w:proofErr w:type="spellEnd"/>
      <w:r w:rsidRPr="00B31519">
        <w:rPr>
          <w:rStyle w:val="HTMLCode"/>
          <w:rFonts w:ascii="Arial" w:eastAsiaTheme="minorHAnsi" w:hAnsi="Arial" w:cs="Arial"/>
          <w:sz w:val="22"/>
        </w:rPr>
        <w:t xml:space="preserve"> size()</w:t>
      </w:r>
      <w:r w:rsidRPr="00B31519">
        <w:rPr>
          <w:rFonts w:ascii="Arial" w:hAnsi="Arial" w:cs="Arial"/>
          <w:sz w:val="24"/>
        </w:rPr>
        <w:t xml:space="preserve"> </w:t>
      </w:r>
    </w:p>
    <w:p w:rsidR="00D04B96" w:rsidRPr="00B31519" w:rsidRDefault="00D04B96" w:rsidP="00D04B96">
      <w:pPr>
        <w:numPr>
          <w:ilvl w:val="0"/>
          <w:numId w:val="5"/>
        </w:numPr>
        <w:suppressAutoHyphens/>
        <w:spacing w:after="120" w:line="260" w:lineRule="atLeast"/>
        <w:jc w:val="both"/>
        <w:rPr>
          <w:rFonts w:ascii="Arial" w:hAnsi="Arial" w:cs="Arial"/>
          <w:sz w:val="24"/>
        </w:rPr>
      </w:pPr>
      <w:proofErr w:type="spellStart"/>
      <w:r w:rsidRPr="00B31519">
        <w:rPr>
          <w:rStyle w:val="HTMLCode"/>
          <w:rFonts w:ascii="Arial" w:eastAsiaTheme="minorHAnsi" w:hAnsi="Arial" w:cs="Arial"/>
          <w:sz w:val="22"/>
        </w:rPr>
        <w:t>boolean</w:t>
      </w:r>
      <w:proofErr w:type="spellEnd"/>
      <w:r w:rsidRPr="00B31519">
        <w:rPr>
          <w:rStyle w:val="HTMLCode"/>
          <w:rFonts w:ascii="Arial" w:eastAsiaTheme="minorHAnsi" w:hAnsi="Arial" w:cs="Arial"/>
          <w:sz w:val="22"/>
        </w:rPr>
        <w:t xml:space="preserve"> </w:t>
      </w:r>
      <w:proofErr w:type="spellStart"/>
      <w:r w:rsidRPr="00B31519">
        <w:rPr>
          <w:rStyle w:val="HTMLCode"/>
          <w:rFonts w:ascii="Arial" w:eastAsiaTheme="minorHAnsi" w:hAnsi="Arial" w:cs="Arial"/>
          <w:sz w:val="22"/>
        </w:rPr>
        <w:t>isEmpty</w:t>
      </w:r>
      <w:proofErr w:type="spellEnd"/>
      <w:r w:rsidRPr="00B31519">
        <w:rPr>
          <w:rStyle w:val="HTMLCode"/>
          <w:rFonts w:ascii="Arial" w:eastAsiaTheme="minorHAnsi" w:hAnsi="Arial" w:cs="Arial"/>
          <w:sz w:val="22"/>
        </w:rPr>
        <w:t>()</w:t>
      </w:r>
      <w:r w:rsidRPr="00B31519">
        <w:rPr>
          <w:rFonts w:ascii="Arial" w:hAnsi="Arial" w:cs="Arial"/>
          <w:sz w:val="24"/>
        </w:rPr>
        <w:t xml:space="preserve">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last set of methods allows you to work with the group of keys or values as a collection. </w:t>
      </w:r>
    </w:p>
    <w:p w:rsidR="00D04B96" w:rsidRPr="00B31519" w:rsidRDefault="00D04B96" w:rsidP="00D04B96">
      <w:pPr>
        <w:numPr>
          <w:ilvl w:val="0"/>
          <w:numId w:val="8"/>
        </w:numPr>
        <w:suppressAutoHyphens/>
        <w:spacing w:after="120" w:line="260" w:lineRule="atLeast"/>
        <w:jc w:val="both"/>
        <w:rPr>
          <w:rFonts w:ascii="Arial" w:hAnsi="Arial" w:cs="Arial"/>
          <w:sz w:val="24"/>
        </w:rPr>
      </w:pPr>
      <w:r w:rsidRPr="00B31519">
        <w:rPr>
          <w:rStyle w:val="HTMLCode"/>
          <w:rFonts w:ascii="Arial" w:eastAsiaTheme="minorHAnsi" w:hAnsi="Arial" w:cs="Arial"/>
          <w:sz w:val="22"/>
        </w:rPr>
        <w:t xml:space="preserve">public Set </w:t>
      </w:r>
      <w:proofErr w:type="spellStart"/>
      <w:r w:rsidRPr="00B31519">
        <w:rPr>
          <w:rStyle w:val="HTMLCode"/>
          <w:rFonts w:ascii="Arial" w:eastAsiaTheme="minorHAnsi" w:hAnsi="Arial" w:cs="Arial"/>
          <w:sz w:val="22"/>
        </w:rPr>
        <w:t>keySet</w:t>
      </w:r>
      <w:proofErr w:type="spellEnd"/>
      <w:r w:rsidRPr="00B31519">
        <w:rPr>
          <w:rStyle w:val="HTMLCode"/>
          <w:rFonts w:ascii="Arial" w:eastAsiaTheme="minorHAnsi" w:hAnsi="Arial" w:cs="Arial"/>
          <w:sz w:val="22"/>
        </w:rPr>
        <w:t>()</w:t>
      </w:r>
      <w:r w:rsidRPr="00B31519">
        <w:rPr>
          <w:rFonts w:ascii="Arial" w:hAnsi="Arial" w:cs="Arial"/>
          <w:sz w:val="24"/>
        </w:rPr>
        <w:t xml:space="preserve"> </w:t>
      </w:r>
    </w:p>
    <w:p w:rsidR="00D04B96" w:rsidRPr="00B31519" w:rsidRDefault="00D04B96" w:rsidP="00D04B96">
      <w:pPr>
        <w:numPr>
          <w:ilvl w:val="0"/>
          <w:numId w:val="8"/>
        </w:numPr>
        <w:suppressAutoHyphens/>
        <w:spacing w:after="120" w:line="260" w:lineRule="atLeast"/>
        <w:jc w:val="both"/>
        <w:rPr>
          <w:rFonts w:ascii="Arial" w:hAnsi="Arial" w:cs="Arial"/>
          <w:sz w:val="24"/>
        </w:rPr>
      </w:pPr>
      <w:r w:rsidRPr="00B31519">
        <w:rPr>
          <w:rStyle w:val="HTMLCode"/>
          <w:rFonts w:ascii="Arial" w:eastAsiaTheme="minorHAnsi" w:hAnsi="Arial" w:cs="Arial"/>
          <w:sz w:val="22"/>
        </w:rPr>
        <w:t>public Collection values()</w:t>
      </w:r>
      <w:r w:rsidRPr="00B31519">
        <w:rPr>
          <w:rFonts w:ascii="Arial" w:hAnsi="Arial" w:cs="Arial"/>
          <w:sz w:val="24"/>
        </w:rPr>
        <w:t xml:space="preserve"> </w:t>
      </w:r>
    </w:p>
    <w:p w:rsidR="00D04B96" w:rsidRPr="00B31519" w:rsidRDefault="00D04B96" w:rsidP="00D04B96">
      <w:pPr>
        <w:numPr>
          <w:ilvl w:val="0"/>
          <w:numId w:val="8"/>
        </w:numPr>
        <w:suppressAutoHyphens/>
        <w:spacing w:after="120" w:line="260" w:lineRule="atLeast"/>
        <w:jc w:val="both"/>
        <w:rPr>
          <w:rFonts w:ascii="Arial" w:hAnsi="Arial" w:cs="Arial"/>
          <w:sz w:val="24"/>
        </w:rPr>
      </w:pPr>
      <w:r w:rsidRPr="00B31519">
        <w:rPr>
          <w:rStyle w:val="HTMLCode"/>
          <w:rFonts w:ascii="Arial" w:eastAsiaTheme="minorHAnsi" w:hAnsi="Arial" w:cs="Arial"/>
          <w:sz w:val="22"/>
        </w:rPr>
        <w:t xml:space="preserve">public Set </w:t>
      </w:r>
      <w:proofErr w:type="spellStart"/>
      <w:r w:rsidRPr="00B31519">
        <w:rPr>
          <w:rStyle w:val="HTMLCode"/>
          <w:rFonts w:ascii="Arial" w:eastAsiaTheme="minorHAnsi" w:hAnsi="Arial" w:cs="Arial"/>
          <w:sz w:val="22"/>
        </w:rPr>
        <w:t>entrySet</w:t>
      </w:r>
      <w:proofErr w:type="spellEnd"/>
      <w:r w:rsidRPr="00B31519">
        <w:rPr>
          <w:rStyle w:val="HTMLCode"/>
          <w:rFonts w:ascii="Arial" w:eastAsiaTheme="minorHAnsi" w:hAnsi="Arial" w:cs="Arial"/>
          <w:sz w:val="22"/>
        </w:rPr>
        <w:t>()</w:t>
      </w:r>
      <w:r w:rsidRPr="00B31519">
        <w:rPr>
          <w:rFonts w:ascii="Arial" w:hAnsi="Arial" w:cs="Arial"/>
          <w:sz w:val="24"/>
        </w:rPr>
        <w:t xml:space="preserve">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Since the collection of keys in a map must be unique, you get a </w:t>
      </w:r>
      <w:proofErr w:type="spellStart"/>
      <w:r w:rsidRPr="00B31519">
        <w:rPr>
          <w:rFonts w:ascii="Arial" w:hAnsi="Arial" w:cs="Arial"/>
          <w:sz w:val="22"/>
        </w:rPr>
        <w:t>Set back</w:t>
      </w:r>
      <w:proofErr w:type="spellEnd"/>
      <w:r w:rsidRPr="00B31519">
        <w:rPr>
          <w:rFonts w:ascii="Arial" w:hAnsi="Arial" w:cs="Arial"/>
          <w:sz w:val="22"/>
        </w:rPr>
        <w:t xml:space="preserve">. Since the collection of values in a map may not be unique, you get a Collection back. The last method returns a Set of elements that implement the </w:t>
      </w:r>
      <w:proofErr w:type="spellStart"/>
      <w:r w:rsidRPr="00B31519">
        <w:rPr>
          <w:rFonts w:ascii="Arial" w:hAnsi="Arial" w:cs="Arial"/>
          <w:sz w:val="22"/>
        </w:rPr>
        <w:t>Map.Entry</w:t>
      </w:r>
      <w:proofErr w:type="spellEnd"/>
      <w:r w:rsidRPr="00B31519">
        <w:rPr>
          <w:rFonts w:ascii="Arial" w:hAnsi="Arial" w:cs="Arial"/>
          <w:sz w:val="22"/>
        </w:rPr>
        <w:t xml:space="preserve"> interface, described next.</w:t>
      </w:r>
    </w:p>
    <w:p w:rsidR="00D04B96" w:rsidRPr="00B31519" w:rsidRDefault="00D04B96" w:rsidP="00D04B96">
      <w:pPr>
        <w:pStyle w:val="Heading6"/>
        <w:numPr>
          <w:ilvl w:val="0"/>
          <w:numId w:val="11"/>
        </w:numPr>
        <w:spacing w:after="120" w:line="260" w:lineRule="atLeast"/>
        <w:jc w:val="both"/>
        <w:rPr>
          <w:rFonts w:ascii="Arial" w:hAnsi="Arial" w:cs="Arial"/>
          <w:sz w:val="22"/>
          <w:szCs w:val="20"/>
        </w:rPr>
      </w:pPr>
      <w:bookmarkStart w:id="15" w:name="MapEntryInterface"/>
      <w:proofErr w:type="spellStart"/>
      <w:r w:rsidRPr="00B31519">
        <w:rPr>
          <w:rFonts w:ascii="Arial" w:hAnsi="Arial" w:cs="Arial"/>
          <w:sz w:val="22"/>
          <w:szCs w:val="20"/>
        </w:rPr>
        <w:lastRenderedPageBreak/>
        <w:t>Map.Entry</w:t>
      </w:r>
      <w:proofErr w:type="spellEnd"/>
      <w:r w:rsidRPr="00B31519">
        <w:rPr>
          <w:rFonts w:ascii="Arial" w:hAnsi="Arial" w:cs="Arial"/>
          <w:sz w:val="22"/>
          <w:szCs w:val="20"/>
        </w:rPr>
        <w:t xml:space="preserve"> Interface</w:t>
      </w:r>
      <w:bookmarkEnd w:id="15"/>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w:t>
      </w:r>
      <w:proofErr w:type="spellStart"/>
      <w:r w:rsidRPr="00B31519">
        <w:rPr>
          <w:rFonts w:ascii="Arial" w:hAnsi="Arial" w:cs="Arial"/>
          <w:sz w:val="22"/>
        </w:rPr>
        <w:t>entrySet</w:t>
      </w:r>
      <w:proofErr w:type="spellEnd"/>
      <w:r w:rsidRPr="00B31519">
        <w:rPr>
          <w:rFonts w:ascii="Arial" w:hAnsi="Arial" w:cs="Arial"/>
          <w:sz w:val="22"/>
        </w:rPr>
        <w:t xml:space="preserve">() method of Map returns a collection of objects that implement </w:t>
      </w:r>
      <w:proofErr w:type="spellStart"/>
      <w:r w:rsidRPr="00B31519">
        <w:rPr>
          <w:rFonts w:ascii="Arial" w:hAnsi="Arial" w:cs="Arial"/>
          <w:sz w:val="22"/>
        </w:rPr>
        <w:t>Map.Entry</w:t>
      </w:r>
      <w:proofErr w:type="spellEnd"/>
      <w:r w:rsidRPr="00B31519">
        <w:rPr>
          <w:rFonts w:ascii="Arial" w:hAnsi="Arial" w:cs="Arial"/>
          <w:sz w:val="22"/>
        </w:rPr>
        <w:t xml:space="preserve"> interface. Each object in the collection is a specific key-value pair in the underlying Map.</w:t>
      </w:r>
    </w:p>
    <w:p w:rsidR="00D04B96" w:rsidRPr="00B31519" w:rsidRDefault="00D04B96" w:rsidP="00D04B96">
      <w:pPr>
        <w:pStyle w:val="NormalWeb"/>
        <w:numPr>
          <w:ilvl w:val="0"/>
          <w:numId w:val="14"/>
        </w:numPr>
        <w:spacing w:before="0" w:after="120" w:line="260" w:lineRule="atLeast"/>
        <w:jc w:val="both"/>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equals(Object object)</w:t>
      </w:r>
    </w:p>
    <w:p w:rsidR="00D04B96" w:rsidRPr="00B31519" w:rsidRDefault="00D04B96" w:rsidP="00D04B96">
      <w:pPr>
        <w:pStyle w:val="NormalWeb"/>
        <w:numPr>
          <w:ilvl w:val="0"/>
          <w:numId w:val="14"/>
        </w:numPr>
        <w:spacing w:before="0" w:after="120" w:line="260" w:lineRule="atLeast"/>
        <w:jc w:val="both"/>
        <w:rPr>
          <w:rFonts w:ascii="Arial" w:hAnsi="Arial" w:cs="Arial"/>
          <w:sz w:val="22"/>
        </w:rPr>
      </w:pPr>
      <w:r w:rsidRPr="00B31519">
        <w:rPr>
          <w:rFonts w:ascii="Arial" w:hAnsi="Arial" w:cs="Arial"/>
          <w:sz w:val="22"/>
        </w:rPr>
        <w:t xml:space="preserve">Object </w:t>
      </w:r>
      <w:proofErr w:type="spellStart"/>
      <w:r w:rsidRPr="00B31519">
        <w:rPr>
          <w:rFonts w:ascii="Arial" w:hAnsi="Arial" w:cs="Arial"/>
          <w:sz w:val="22"/>
        </w:rPr>
        <w:t>getKey</w:t>
      </w:r>
      <w:proofErr w:type="spellEnd"/>
      <w:r w:rsidRPr="00B31519">
        <w:rPr>
          <w:rFonts w:ascii="Arial" w:hAnsi="Arial" w:cs="Arial"/>
          <w:sz w:val="22"/>
        </w:rPr>
        <w:t>()</w:t>
      </w:r>
    </w:p>
    <w:p w:rsidR="00D04B96" w:rsidRPr="00B31519" w:rsidRDefault="00D04B96" w:rsidP="00D04B96">
      <w:pPr>
        <w:pStyle w:val="NormalWeb"/>
        <w:numPr>
          <w:ilvl w:val="0"/>
          <w:numId w:val="14"/>
        </w:numPr>
        <w:spacing w:before="0" w:after="120" w:line="260" w:lineRule="atLeast"/>
        <w:jc w:val="both"/>
        <w:rPr>
          <w:rFonts w:ascii="Arial" w:hAnsi="Arial" w:cs="Arial"/>
          <w:sz w:val="22"/>
        </w:rPr>
      </w:pPr>
      <w:r w:rsidRPr="00B31519">
        <w:rPr>
          <w:rFonts w:ascii="Arial" w:hAnsi="Arial" w:cs="Arial"/>
          <w:sz w:val="22"/>
        </w:rPr>
        <w:t xml:space="preserve">Object </w:t>
      </w:r>
      <w:proofErr w:type="spellStart"/>
      <w:r w:rsidRPr="00B31519">
        <w:rPr>
          <w:rFonts w:ascii="Arial" w:hAnsi="Arial" w:cs="Arial"/>
          <w:sz w:val="22"/>
        </w:rPr>
        <w:t>getValue</w:t>
      </w:r>
      <w:proofErr w:type="spellEnd"/>
      <w:r w:rsidRPr="00B31519">
        <w:rPr>
          <w:rFonts w:ascii="Arial" w:hAnsi="Arial" w:cs="Arial"/>
          <w:sz w:val="22"/>
        </w:rPr>
        <w:t>()</w:t>
      </w:r>
    </w:p>
    <w:p w:rsidR="00D04B96" w:rsidRPr="00B31519" w:rsidRDefault="00D04B96" w:rsidP="00D04B96">
      <w:pPr>
        <w:pStyle w:val="NormalWeb"/>
        <w:numPr>
          <w:ilvl w:val="0"/>
          <w:numId w:val="14"/>
        </w:numPr>
        <w:spacing w:before="0" w:after="120" w:line="260" w:lineRule="atLeast"/>
        <w:jc w:val="both"/>
        <w:rPr>
          <w:rFonts w:ascii="Arial" w:hAnsi="Arial" w:cs="Arial"/>
          <w:sz w:val="22"/>
        </w:rPr>
      </w:pPr>
      <w:proofErr w:type="spellStart"/>
      <w:r w:rsidRPr="00B31519">
        <w:rPr>
          <w:rFonts w:ascii="Arial" w:hAnsi="Arial" w:cs="Arial"/>
          <w:sz w:val="22"/>
        </w:rPr>
        <w:t>int</w:t>
      </w:r>
      <w:proofErr w:type="spellEnd"/>
      <w:r w:rsidRPr="00B31519">
        <w:rPr>
          <w:rFonts w:ascii="Arial" w:hAnsi="Arial" w:cs="Arial"/>
          <w:sz w:val="22"/>
        </w:rPr>
        <w:t xml:space="preserve"> </w:t>
      </w:r>
      <w:proofErr w:type="spellStart"/>
      <w:r w:rsidRPr="00B31519">
        <w:rPr>
          <w:rFonts w:ascii="Arial" w:hAnsi="Arial" w:cs="Arial"/>
          <w:sz w:val="22"/>
        </w:rPr>
        <w:t>hashCode</w:t>
      </w:r>
      <w:proofErr w:type="spellEnd"/>
      <w:r w:rsidRPr="00B31519">
        <w:rPr>
          <w:rFonts w:ascii="Arial" w:hAnsi="Arial" w:cs="Arial"/>
          <w:sz w:val="22"/>
        </w:rPr>
        <w:t>()</w:t>
      </w:r>
    </w:p>
    <w:p w:rsidR="00D04B96" w:rsidRPr="00B31519" w:rsidRDefault="00D04B96" w:rsidP="00D04B96">
      <w:pPr>
        <w:pStyle w:val="NormalWeb"/>
        <w:numPr>
          <w:ilvl w:val="0"/>
          <w:numId w:val="14"/>
        </w:numPr>
        <w:spacing w:before="0" w:after="120" w:line="260" w:lineRule="atLeast"/>
        <w:jc w:val="both"/>
        <w:rPr>
          <w:rFonts w:ascii="Arial" w:hAnsi="Arial" w:cs="Arial"/>
          <w:sz w:val="22"/>
        </w:rPr>
      </w:pPr>
      <w:r w:rsidRPr="00B31519">
        <w:rPr>
          <w:rFonts w:ascii="Arial" w:hAnsi="Arial" w:cs="Arial"/>
          <w:sz w:val="22"/>
        </w:rPr>
        <w:t xml:space="preserve">Object </w:t>
      </w:r>
      <w:proofErr w:type="spellStart"/>
      <w:r w:rsidRPr="00B31519">
        <w:rPr>
          <w:rFonts w:ascii="Arial" w:hAnsi="Arial" w:cs="Arial"/>
          <w:sz w:val="22"/>
        </w:rPr>
        <w:t>setValue</w:t>
      </w:r>
      <w:proofErr w:type="spellEnd"/>
      <w:r w:rsidRPr="00B31519">
        <w:rPr>
          <w:rFonts w:ascii="Arial" w:hAnsi="Arial" w:cs="Arial"/>
          <w:sz w:val="22"/>
        </w:rPr>
        <w:t>(Object value)</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Iterating through this collection, you can get the key or value, as well as change the value of each entry. However, the set of entries becomes invalid, causing the </w:t>
      </w:r>
      <w:proofErr w:type="spellStart"/>
      <w:r w:rsidRPr="00B31519">
        <w:rPr>
          <w:rFonts w:ascii="Arial" w:hAnsi="Arial" w:cs="Arial"/>
          <w:sz w:val="22"/>
        </w:rPr>
        <w:t>iterator</w:t>
      </w:r>
      <w:proofErr w:type="spellEnd"/>
      <w:r w:rsidRPr="00B31519">
        <w:rPr>
          <w:rFonts w:ascii="Arial" w:hAnsi="Arial" w:cs="Arial"/>
          <w:sz w:val="22"/>
        </w:rPr>
        <w:t xml:space="preserve"> behavior to be undefined, if the underlying Map is modified outside the </w:t>
      </w:r>
      <w:proofErr w:type="spellStart"/>
      <w:r w:rsidRPr="00B31519">
        <w:rPr>
          <w:rFonts w:ascii="Arial" w:hAnsi="Arial" w:cs="Arial"/>
          <w:sz w:val="22"/>
        </w:rPr>
        <w:t>setValue</w:t>
      </w:r>
      <w:proofErr w:type="spellEnd"/>
      <w:r w:rsidRPr="00B31519">
        <w:rPr>
          <w:rFonts w:ascii="Arial" w:hAnsi="Arial" w:cs="Arial"/>
          <w:sz w:val="22"/>
        </w:rPr>
        <w:t xml:space="preserve">() method of the </w:t>
      </w:r>
      <w:proofErr w:type="spellStart"/>
      <w:r w:rsidRPr="00B31519">
        <w:rPr>
          <w:rFonts w:ascii="Arial" w:hAnsi="Arial" w:cs="Arial"/>
          <w:sz w:val="22"/>
        </w:rPr>
        <w:t>Map.Entry</w:t>
      </w:r>
      <w:proofErr w:type="spellEnd"/>
      <w:r w:rsidRPr="00B31519">
        <w:rPr>
          <w:rFonts w:ascii="Arial" w:hAnsi="Arial" w:cs="Arial"/>
          <w:sz w:val="22"/>
        </w:rPr>
        <w:t xml:space="preserve"> interface.</w:t>
      </w:r>
    </w:p>
    <w:p w:rsidR="00D04B96" w:rsidRPr="00B31519" w:rsidRDefault="00D04B96" w:rsidP="00D04B96">
      <w:pPr>
        <w:pStyle w:val="Heading6"/>
        <w:numPr>
          <w:ilvl w:val="0"/>
          <w:numId w:val="11"/>
        </w:numPr>
        <w:spacing w:after="120" w:line="260" w:lineRule="atLeast"/>
        <w:jc w:val="both"/>
        <w:rPr>
          <w:rFonts w:ascii="Arial" w:hAnsi="Arial" w:cs="Arial"/>
          <w:sz w:val="22"/>
          <w:szCs w:val="20"/>
        </w:rPr>
      </w:pPr>
      <w:bookmarkStart w:id="16" w:name="HashMapTreeMapClasses"/>
      <w:proofErr w:type="spellStart"/>
      <w:r w:rsidRPr="00B31519">
        <w:rPr>
          <w:rFonts w:ascii="Arial" w:hAnsi="Arial" w:cs="Arial"/>
          <w:sz w:val="22"/>
          <w:szCs w:val="20"/>
        </w:rPr>
        <w:t>HashMap</w:t>
      </w:r>
      <w:proofErr w:type="spellEnd"/>
      <w:r w:rsidRPr="00B31519">
        <w:rPr>
          <w:rFonts w:ascii="Arial" w:hAnsi="Arial" w:cs="Arial"/>
          <w:sz w:val="22"/>
          <w:szCs w:val="20"/>
        </w:rPr>
        <w:t xml:space="preserve">, </w:t>
      </w:r>
      <w:proofErr w:type="spellStart"/>
      <w:r w:rsidRPr="00B31519">
        <w:rPr>
          <w:rFonts w:ascii="Arial" w:hAnsi="Arial" w:cs="Arial"/>
          <w:sz w:val="22"/>
          <w:szCs w:val="20"/>
        </w:rPr>
        <w:t>TreeMap</w:t>
      </w:r>
      <w:proofErr w:type="spellEnd"/>
      <w:r w:rsidRPr="00B31519">
        <w:rPr>
          <w:rFonts w:ascii="Arial" w:hAnsi="Arial" w:cs="Arial"/>
          <w:sz w:val="22"/>
          <w:szCs w:val="20"/>
        </w:rPr>
        <w:t xml:space="preserve"> Classes</w:t>
      </w:r>
      <w:bookmarkEnd w:id="16"/>
    </w:p>
    <w:p w:rsidR="00D04B96" w:rsidRPr="00B31519" w:rsidRDefault="00D04B96" w:rsidP="00D04B96">
      <w:pPr>
        <w:pStyle w:val="NormalWeb"/>
        <w:spacing w:before="0" w:after="120" w:line="260" w:lineRule="atLeast"/>
        <w:jc w:val="both"/>
        <w:rPr>
          <w:rFonts w:ascii="Arial" w:hAnsi="Arial" w:cs="Arial"/>
          <w:sz w:val="22"/>
        </w:rPr>
      </w:pPr>
      <w:proofErr w:type="spellStart"/>
      <w:r w:rsidRPr="00B31519">
        <w:rPr>
          <w:rFonts w:ascii="Arial" w:hAnsi="Arial" w:cs="Arial"/>
          <w:sz w:val="22"/>
        </w:rPr>
        <w:t>HashMap</w:t>
      </w:r>
      <w:proofErr w:type="spellEnd"/>
      <w:r w:rsidRPr="00B31519">
        <w:rPr>
          <w:rFonts w:ascii="Arial" w:hAnsi="Arial" w:cs="Arial"/>
          <w:sz w:val="22"/>
        </w:rPr>
        <w:t xml:space="preserve"> and </w:t>
      </w:r>
      <w:proofErr w:type="spellStart"/>
      <w:r w:rsidRPr="00B31519">
        <w:rPr>
          <w:rFonts w:ascii="Arial" w:hAnsi="Arial" w:cs="Arial"/>
          <w:sz w:val="22"/>
        </w:rPr>
        <w:t>TreeMap</w:t>
      </w:r>
      <w:proofErr w:type="spellEnd"/>
      <w:r w:rsidRPr="00B31519">
        <w:rPr>
          <w:rFonts w:ascii="Arial" w:hAnsi="Arial" w:cs="Arial"/>
          <w:sz w:val="22"/>
        </w:rPr>
        <w:t xml:space="preserve"> are the two general-purpose Map implementations provided by the Collections Framework. As with all the concrete implementations, which implementation you use depends on your specific needs. The </w:t>
      </w:r>
      <w:proofErr w:type="spellStart"/>
      <w:r w:rsidRPr="00B31519">
        <w:rPr>
          <w:rFonts w:ascii="Arial" w:hAnsi="Arial" w:cs="Arial"/>
          <w:sz w:val="22"/>
        </w:rPr>
        <w:t>HashMap</w:t>
      </w:r>
      <w:proofErr w:type="spellEnd"/>
      <w:r w:rsidRPr="00B31519">
        <w:rPr>
          <w:rFonts w:ascii="Arial" w:hAnsi="Arial" w:cs="Arial"/>
          <w:sz w:val="22"/>
        </w:rPr>
        <w:t xml:space="preserve"> offers the best alternative for inserting, deleting, and locating elements in a Map. However, if you need to traverse the keys in a sorted order, then </w:t>
      </w:r>
      <w:proofErr w:type="spellStart"/>
      <w:r w:rsidRPr="00B31519">
        <w:rPr>
          <w:rFonts w:ascii="Arial" w:hAnsi="Arial" w:cs="Arial"/>
          <w:sz w:val="22"/>
        </w:rPr>
        <w:t>TreeMap</w:t>
      </w:r>
      <w:proofErr w:type="spellEnd"/>
      <w:r w:rsidRPr="00B31519">
        <w:rPr>
          <w:rFonts w:ascii="Arial" w:hAnsi="Arial" w:cs="Arial"/>
          <w:sz w:val="22"/>
        </w:rPr>
        <w:t xml:space="preserve"> is a better alternative. Depending upon the size of your collection, it may be faster to add elements to a </w:t>
      </w:r>
      <w:proofErr w:type="spellStart"/>
      <w:r w:rsidRPr="00B31519">
        <w:rPr>
          <w:rFonts w:ascii="Arial" w:hAnsi="Arial" w:cs="Arial"/>
          <w:sz w:val="22"/>
        </w:rPr>
        <w:t>HashMap</w:t>
      </w:r>
      <w:proofErr w:type="spellEnd"/>
      <w:r w:rsidRPr="00B31519">
        <w:rPr>
          <w:rFonts w:ascii="Arial" w:hAnsi="Arial" w:cs="Arial"/>
          <w:sz w:val="22"/>
        </w:rPr>
        <w:t xml:space="preserve">, and then convert the map to a </w:t>
      </w:r>
      <w:proofErr w:type="spellStart"/>
      <w:r w:rsidRPr="00B31519">
        <w:rPr>
          <w:rFonts w:ascii="Arial" w:hAnsi="Arial" w:cs="Arial"/>
          <w:sz w:val="22"/>
        </w:rPr>
        <w:t>TreeMap</w:t>
      </w:r>
      <w:proofErr w:type="spellEnd"/>
      <w:r w:rsidRPr="00B31519">
        <w:rPr>
          <w:rFonts w:ascii="Arial" w:hAnsi="Arial" w:cs="Arial"/>
          <w:sz w:val="22"/>
        </w:rPr>
        <w:t xml:space="preserve"> for sorted key traversal. Using a </w:t>
      </w:r>
      <w:proofErr w:type="spellStart"/>
      <w:r w:rsidRPr="00B31519">
        <w:rPr>
          <w:rFonts w:ascii="Arial" w:hAnsi="Arial" w:cs="Arial"/>
          <w:sz w:val="22"/>
        </w:rPr>
        <w:t>HashMap</w:t>
      </w:r>
      <w:proofErr w:type="spellEnd"/>
      <w:r w:rsidRPr="00B31519">
        <w:rPr>
          <w:rFonts w:ascii="Arial" w:hAnsi="Arial" w:cs="Arial"/>
          <w:sz w:val="22"/>
        </w:rPr>
        <w:t xml:space="preserve"> requires that the class of key added have a well-defined </w:t>
      </w:r>
      <w:proofErr w:type="spellStart"/>
      <w:r w:rsidRPr="00B31519">
        <w:rPr>
          <w:rFonts w:ascii="Arial" w:hAnsi="Arial" w:cs="Arial"/>
          <w:sz w:val="22"/>
        </w:rPr>
        <w:t>hashCode</w:t>
      </w:r>
      <w:proofErr w:type="spellEnd"/>
      <w:r w:rsidRPr="00B31519">
        <w:rPr>
          <w:rFonts w:ascii="Arial" w:hAnsi="Arial" w:cs="Arial"/>
          <w:sz w:val="22"/>
        </w:rPr>
        <w:t xml:space="preserve">() implementation. With the </w:t>
      </w:r>
      <w:proofErr w:type="spellStart"/>
      <w:r w:rsidRPr="00B31519">
        <w:rPr>
          <w:rFonts w:ascii="Arial" w:hAnsi="Arial" w:cs="Arial"/>
          <w:sz w:val="22"/>
        </w:rPr>
        <w:t>TreeMap</w:t>
      </w:r>
      <w:proofErr w:type="spellEnd"/>
      <w:r w:rsidRPr="00B31519">
        <w:rPr>
          <w:rFonts w:ascii="Arial" w:hAnsi="Arial" w:cs="Arial"/>
          <w:sz w:val="22"/>
        </w:rPr>
        <w:t xml:space="preserve"> implementation, elements added to the map must be </w:t>
      </w:r>
      <w:proofErr w:type="spellStart"/>
      <w:r w:rsidRPr="00B31519">
        <w:rPr>
          <w:rFonts w:ascii="Arial" w:hAnsi="Arial" w:cs="Arial"/>
          <w:sz w:val="22"/>
        </w:rPr>
        <w:t>sortable</w:t>
      </w:r>
      <w:proofErr w:type="spellEnd"/>
      <w:r w:rsidRPr="00B31519">
        <w:rPr>
          <w:rFonts w:ascii="Arial" w:hAnsi="Arial" w:cs="Arial"/>
          <w:sz w:val="22"/>
        </w:rPr>
        <w:t xml:space="preserve">.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Tuning the initial capacity and load factor will help you make optimal use of </w:t>
      </w:r>
      <w:proofErr w:type="spellStart"/>
      <w:r w:rsidRPr="00B31519">
        <w:rPr>
          <w:rFonts w:ascii="Arial" w:hAnsi="Arial" w:cs="Arial"/>
          <w:sz w:val="22"/>
        </w:rPr>
        <w:t>HashMap</w:t>
      </w:r>
      <w:proofErr w:type="spellEnd"/>
      <w:r w:rsidRPr="00B31519">
        <w:rPr>
          <w:rFonts w:ascii="Arial" w:hAnsi="Arial" w:cs="Arial"/>
          <w:sz w:val="22"/>
        </w:rPr>
        <w:t xml:space="preserve"> space. The </w:t>
      </w:r>
      <w:proofErr w:type="spellStart"/>
      <w:r w:rsidRPr="00B31519">
        <w:rPr>
          <w:rFonts w:ascii="Arial" w:hAnsi="Arial" w:cs="Arial"/>
          <w:sz w:val="22"/>
        </w:rPr>
        <w:t>TreeMap</w:t>
      </w:r>
      <w:proofErr w:type="spellEnd"/>
      <w:r w:rsidRPr="00B31519">
        <w:rPr>
          <w:rFonts w:ascii="Arial" w:hAnsi="Arial" w:cs="Arial"/>
          <w:sz w:val="22"/>
        </w:rPr>
        <w:t xml:space="preserve"> has no tuning options, as the tree is always balanced.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w:t>
      </w:r>
      <w:proofErr w:type="spellStart"/>
      <w:r w:rsidRPr="00B31519">
        <w:rPr>
          <w:rFonts w:ascii="Arial" w:hAnsi="Arial" w:cs="Arial"/>
          <w:sz w:val="22"/>
        </w:rPr>
        <w:t>Cloneable</w:t>
      </w:r>
      <w:proofErr w:type="spellEnd"/>
      <w:r w:rsidRPr="00B31519">
        <w:rPr>
          <w:rFonts w:ascii="Arial" w:hAnsi="Arial" w:cs="Arial"/>
          <w:sz w:val="22"/>
        </w:rPr>
        <w:t xml:space="preserve"> interface can be implemented with both </w:t>
      </w:r>
      <w:proofErr w:type="spellStart"/>
      <w:r w:rsidRPr="00B31519">
        <w:rPr>
          <w:rFonts w:ascii="Arial" w:hAnsi="Arial" w:cs="Arial"/>
          <w:sz w:val="22"/>
        </w:rPr>
        <w:t>HashMap</w:t>
      </w:r>
      <w:proofErr w:type="spellEnd"/>
      <w:r w:rsidRPr="00B31519">
        <w:rPr>
          <w:rFonts w:ascii="Arial" w:hAnsi="Arial" w:cs="Arial"/>
          <w:sz w:val="22"/>
        </w:rPr>
        <w:t xml:space="preserve"> and </w:t>
      </w:r>
      <w:proofErr w:type="spellStart"/>
      <w:r w:rsidRPr="00B31519">
        <w:rPr>
          <w:rFonts w:ascii="Arial" w:hAnsi="Arial" w:cs="Arial"/>
          <w:sz w:val="22"/>
        </w:rPr>
        <w:t>TreeMap</w:t>
      </w:r>
      <w:proofErr w:type="spellEnd"/>
      <w:r w:rsidRPr="00B31519">
        <w:rPr>
          <w:rFonts w:ascii="Arial" w:hAnsi="Arial" w:cs="Arial"/>
          <w:sz w:val="22"/>
        </w:rPr>
        <w:t xml:space="preserve">.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w:t>
      </w:r>
      <w:proofErr w:type="spellStart"/>
      <w:r w:rsidRPr="00B31519">
        <w:rPr>
          <w:rFonts w:ascii="Arial" w:hAnsi="Arial" w:cs="Arial"/>
          <w:sz w:val="22"/>
        </w:rPr>
        <w:t>Hashtable</w:t>
      </w:r>
      <w:proofErr w:type="spellEnd"/>
      <w:r w:rsidRPr="00B31519">
        <w:rPr>
          <w:rFonts w:ascii="Arial" w:hAnsi="Arial" w:cs="Arial"/>
          <w:sz w:val="22"/>
        </w:rPr>
        <w:t xml:space="preserve"> and Properties classes are historical implementations of the Map interface. </w:t>
      </w:r>
    </w:p>
    <w:p w:rsidR="00D04B96" w:rsidRPr="00B31519" w:rsidRDefault="00D04B96" w:rsidP="00D04B96">
      <w:pPr>
        <w:pStyle w:val="Heading6"/>
        <w:numPr>
          <w:ilvl w:val="0"/>
          <w:numId w:val="11"/>
        </w:numPr>
        <w:spacing w:after="120" w:line="260" w:lineRule="atLeast"/>
        <w:jc w:val="both"/>
        <w:rPr>
          <w:rFonts w:ascii="Arial" w:hAnsi="Arial" w:cs="Arial"/>
          <w:sz w:val="22"/>
          <w:szCs w:val="20"/>
        </w:rPr>
      </w:pPr>
      <w:bookmarkStart w:id="17" w:name="MapUsageExample"/>
      <w:r w:rsidRPr="00B31519">
        <w:rPr>
          <w:rFonts w:ascii="Arial" w:hAnsi="Arial" w:cs="Arial"/>
          <w:sz w:val="22"/>
          <w:szCs w:val="20"/>
        </w:rPr>
        <w:t>Map Usage Example</w:t>
      </w:r>
      <w:bookmarkEnd w:id="17"/>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following program demonstrates the use of the concrete Map classes.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First let us see the usage of </w:t>
      </w:r>
      <w:proofErr w:type="spellStart"/>
      <w:r w:rsidRPr="00B31519">
        <w:rPr>
          <w:rFonts w:ascii="Arial" w:hAnsi="Arial" w:cs="Arial"/>
          <w:sz w:val="22"/>
        </w:rPr>
        <w:t>HashMap</w:t>
      </w:r>
      <w:proofErr w:type="spellEnd"/>
      <w:r w:rsidRPr="00B31519">
        <w:rPr>
          <w:rFonts w:ascii="Arial" w:hAnsi="Arial" w:cs="Arial"/>
          <w:sz w:val="22"/>
        </w:rPr>
        <w:t xml:space="preserve"> class:</w:t>
      </w:r>
    </w:p>
    <w:p w:rsidR="00D04B96" w:rsidRPr="00B31519" w:rsidRDefault="00D04B96" w:rsidP="00D04B96">
      <w:pPr>
        <w:pStyle w:val="NormalWeb"/>
        <w:spacing w:before="0" w:after="120" w:line="260" w:lineRule="atLeast"/>
        <w:jc w:val="both"/>
        <w:rPr>
          <w:rFonts w:ascii="Arial" w:hAnsi="Arial" w:cs="Arial"/>
          <w:b/>
          <w:bCs/>
          <w:sz w:val="28"/>
        </w:rPr>
      </w:pPr>
      <w:proofErr w:type="spellStart"/>
      <w:r w:rsidRPr="00B31519">
        <w:rPr>
          <w:rFonts w:ascii="Arial" w:hAnsi="Arial" w:cs="Arial"/>
          <w:b/>
          <w:bCs/>
          <w:sz w:val="28"/>
        </w:rPr>
        <w:t>HashMap</w:t>
      </w:r>
      <w:proofErr w:type="spellEnd"/>
      <w:r w:rsidRPr="00B31519">
        <w:rPr>
          <w:rFonts w:ascii="Arial" w:hAnsi="Arial" w:cs="Arial"/>
          <w:b/>
          <w:bCs/>
          <w:sz w:val="28"/>
        </w:rPr>
        <w:t xml:space="preserve"> Example:</w:t>
      </w:r>
    </w:p>
    <w:p w:rsidR="00D04B96" w:rsidRPr="00B31519" w:rsidRDefault="00D04B96" w:rsidP="00D04B96">
      <w:pPr>
        <w:pStyle w:val="NormalWeb"/>
        <w:spacing w:before="0" w:after="120" w:line="260" w:lineRule="atLeast"/>
        <w:jc w:val="both"/>
        <w:rPr>
          <w:rFonts w:ascii="Arial" w:hAnsi="Arial" w:cs="Arial"/>
          <w:sz w:val="22"/>
        </w:rPr>
      </w:pP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import </w:t>
      </w:r>
      <w:proofErr w:type="spellStart"/>
      <w:r w:rsidRPr="00B31519">
        <w:rPr>
          <w:rFonts w:ascii="Arial" w:eastAsia="MS Mincho" w:hAnsi="Arial" w:cs="Arial"/>
          <w:sz w:val="22"/>
        </w:rPr>
        <w:t>java.util</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class </w:t>
      </w:r>
      <w:proofErr w:type="spellStart"/>
      <w:r w:rsidRPr="00B31519">
        <w:rPr>
          <w:rFonts w:ascii="Arial" w:eastAsia="MS Mincho" w:hAnsi="Arial" w:cs="Arial"/>
          <w:sz w:val="22"/>
        </w:rPr>
        <w:t>HashMapDemo</w:t>
      </w:r>
      <w:proofErr w:type="spellEnd"/>
      <w:r w:rsidRPr="00B31519">
        <w:rPr>
          <w:rFonts w:ascii="Arial" w:eastAsia="MS Mincho" w:hAnsi="Arial" w:cs="Arial"/>
          <w:sz w:val="22"/>
        </w:rPr>
        <w:t xml:space="preserve"> </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public static void main(String </w:t>
      </w:r>
      <w:proofErr w:type="spellStart"/>
      <w:r w:rsidRPr="00B31519">
        <w:rPr>
          <w:rFonts w:ascii="Arial" w:eastAsia="MS Mincho" w:hAnsi="Arial" w:cs="Arial"/>
          <w:sz w:val="22"/>
        </w:rPr>
        <w:t>args</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HashMap</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hm</w:t>
      </w:r>
      <w:proofErr w:type="spellEnd"/>
      <w:r w:rsidRPr="00B31519">
        <w:rPr>
          <w:rFonts w:ascii="Arial" w:eastAsia="MS Mincho" w:hAnsi="Arial" w:cs="Arial"/>
          <w:sz w:val="22"/>
        </w:rPr>
        <w:t xml:space="preserve"> = new </w:t>
      </w:r>
      <w:proofErr w:type="spellStart"/>
      <w:r w:rsidRPr="00B31519">
        <w:rPr>
          <w:rFonts w:ascii="Arial" w:eastAsia="MS Mincho" w:hAnsi="Arial" w:cs="Arial"/>
          <w:sz w:val="22"/>
        </w:rPr>
        <w:t>HashMap</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hm.put</w:t>
      </w:r>
      <w:proofErr w:type="spellEnd"/>
      <w:r w:rsidRPr="00B31519">
        <w:rPr>
          <w:rFonts w:ascii="Arial" w:eastAsia="MS Mincho" w:hAnsi="Arial" w:cs="Arial"/>
          <w:sz w:val="22"/>
        </w:rPr>
        <w:t>("</w:t>
      </w:r>
      <w:proofErr w:type="spellStart"/>
      <w:r w:rsidRPr="00B31519">
        <w:rPr>
          <w:rFonts w:ascii="Arial" w:eastAsia="MS Mincho" w:hAnsi="Arial" w:cs="Arial"/>
          <w:sz w:val="22"/>
        </w:rPr>
        <w:t>amarendra</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mohanty",new</w:t>
      </w:r>
      <w:proofErr w:type="spellEnd"/>
      <w:r w:rsidRPr="00B31519">
        <w:rPr>
          <w:rFonts w:ascii="Arial" w:eastAsia="MS Mincho" w:hAnsi="Arial" w:cs="Arial"/>
          <w:sz w:val="22"/>
        </w:rPr>
        <w:t xml:space="preserve"> Double(5000));</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hm.put</w:t>
      </w:r>
      <w:proofErr w:type="spellEnd"/>
      <w:r w:rsidRPr="00B31519">
        <w:rPr>
          <w:rFonts w:ascii="Arial" w:eastAsia="MS Mincho" w:hAnsi="Arial" w:cs="Arial"/>
          <w:sz w:val="22"/>
        </w:rPr>
        <w:t>("</w:t>
      </w:r>
      <w:proofErr w:type="spellStart"/>
      <w:r w:rsidRPr="00B31519">
        <w:rPr>
          <w:rFonts w:ascii="Arial" w:eastAsia="MS Mincho" w:hAnsi="Arial" w:cs="Arial"/>
          <w:sz w:val="22"/>
        </w:rPr>
        <w:t>sarada</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satpathy",new</w:t>
      </w:r>
      <w:proofErr w:type="spellEnd"/>
      <w:r w:rsidRPr="00B31519">
        <w:rPr>
          <w:rFonts w:ascii="Arial" w:eastAsia="MS Mincho" w:hAnsi="Arial" w:cs="Arial"/>
          <w:sz w:val="22"/>
        </w:rPr>
        <w:t xml:space="preserve"> Double(4500));</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lastRenderedPageBreak/>
        <w:t>hm.put</w:t>
      </w:r>
      <w:proofErr w:type="spellEnd"/>
      <w:r w:rsidRPr="00B31519">
        <w:rPr>
          <w:rFonts w:ascii="Arial" w:eastAsia="MS Mincho" w:hAnsi="Arial" w:cs="Arial"/>
          <w:sz w:val="22"/>
        </w:rPr>
        <w:t>("</w:t>
      </w:r>
      <w:proofErr w:type="spellStart"/>
      <w:r w:rsidRPr="00B31519">
        <w:rPr>
          <w:rFonts w:ascii="Arial" w:eastAsia="MS Mincho" w:hAnsi="Arial" w:cs="Arial"/>
          <w:sz w:val="22"/>
        </w:rPr>
        <w:t>pravat</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pala",new</w:t>
      </w:r>
      <w:proofErr w:type="spellEnd"/>
      <w:r w:rsidRPr="00B31519">
        <w:rPr>
          <w:rFonts w:ascii="Arial" w:eastAsia="MS Mincho" w:hAnsi="Arial" w:cs="Arial"/>
          <w:sz w:val="22"/>
        </w:rPr>
        <w:t xml:space="preserve"> Double(6000));</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hm.put</w:t>
      </w:r>
      <w:proofErr w:type="spellEnd"/>
      <w:r w:rsidRPr="00B31519">
        <w:rPr>
          <w:rFonts w:ascii="Arial" w:eastAsia="MS Mincho" w:hAnsi="Arial" w:cs="Arial"/>
          <w:sz w:val="22"/>
        </w:rPr>
        <w:t>("</w:t>
      </w:r>
      <w:proofErr w:type="spellStart"/>
      <w:r w:rsidRPr="00B31519">
        <w:rPr>
          <w:rFonts w:ascii="Arial" w:eastAsia="MS Mincho" w:hAnsi="Arial" w:cs="Arial"/>
          <w:sz w:val="22"/>
        </w:rPr>
        <w:t>mitrabhanu</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tripathy",new</w:t>
      </w:r>
      <w:proofErr w:type="spellEnd"/>
      <w:r w:rsidRPr="00B31519">
        <w:rPr>
          <w:rFonts w:ascii="Arial" w:eastAsia="MS Mincho" w:hAnsi="Arial" w:cs="Arial"/>
          <w:sz w:val="22"/>
        </w:rPr>
        <w:t xml:space="preserve"> Double(7000));</w:t>
      </w:r>
    </w:p>
    <w:p w:rsidR="00D04B96" w:rsidRPr="00B31519" w:rsidRDefault="00D04B96" w:rsidP="00D04B96">
      <w:pPr>
        <w:pStyle w:val="PlainText"/>
        <w:spacing w:after="80"/>
        <w:ind w:left="720"/>
        <w:rPr>
          <w:rFonts w:ascii="Arial" w:eastAsia="MS Mincho" w:hAnsi="Arial" w:cs="Arial"/>
          <w:sz w:val="22"/>
        </w:rPr>
      </w:pP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Set </w:t>
      </w:r>
      <w:proofErr w:type="spellStart"/>
      <w:r w:rsidRPr="00B31519">
        <w:rPr>
          <w:rFonts w:ascii="Arial" w:eastAsia="MS Mincho" w:hAnsi="Arial" w:cs="Arial"/>
          <w:sz w:val="22"/>
        </w:rPr>
        <w:t>set</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hm.entrySet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Iterator</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i</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set.iterator</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while (</w:t>
      </w:r>
      <w:proofErr w:type="spellStart"/>
      <w:r w:rsidRPr="00B31519">
        <w:rPr>
          <w:rFonts w:ascii="Arial" w:eastAsia="MS Mincho" w:hAnsi="Arial" w:cs="Arial"/>
          <w:sz w:val="22"/>
        </w:rPr>
        <w:t>i.hasNext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Map.Entry</w:t>
      </w:r>
      <w:proofErr w:type="spellEnd"/>
      <w:r w:rsidRPr="00B31519">
        <w:rPr>
          <w:rFonts w:ascii="Arial" w:eastAsia="MS Mincho" w:hAnsi="Arial" w:cs="Arial"/>
          <w:sz w:val="22"/>
        </w:rPr>
        <w:t xml:space="preserve"> me = (</w:t>
      </w:r>
      <w:proofErr w:type="spellStart"/>
      <w:r w:rsidRPr="00B31519">
        <w:rPr>
          <w:rFonts w:ascii="Arial" w:eastAsia="MS Mincho" w:hAnsi="Arial" w:cs="Arial"/>
          <w:sz w:val="22"/>
        </w:rPr>
        <w:t>Map.Entry</w:t>
      </w:r>
      <w:proofErr w:type="spellEnd"/>
      <w:r w:rsidRPr="00B31519">
        <w:rPr>
          <w:rFonts w:ascii="Arial" w:eastAsia="MS Mincho" w:hAnsi="Arial" w:cs="Arial"/>
          <w:sz w:val="22"/>
        </w:rPr>
        <w:t>)</w:t>
      </w:r>
      <w:proofErr w:type="spellStart"/>
      <w:r w:rsidRPr="00B31519">
        <w:rPr>
          <w:rFonts w:ascii="Arial" w:eastAsia="MS Mincho" w:hAnsi="Arial" w:cs="Arial"/>
          <w:sz w:val="22"/>
        </w:rPr>
        <w:t>i.next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w:t>
      </w:r>
      <w:proofErr w:type="spellStart"/>
      <w:r w:rsidRPr="00B31519">
        <w:rPr>
          <w:rFonts w:ascii="Arial" w:eastAsia="MS Mincho" w:hAnsi="Arial" w:cs="Arial"/>
          <w:sz w:val="22"/>
        </w:rPr>
        <w:t>me.getKey</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w:t>
      </w:r>
      <w:proofErr w:type="spellStart"/>
      <w:r w:rsidRPr="00B31519">
        <w:rPr>
          <w:rFonts w:ascii="Arial" w:eastAsia="MS Mincho" w:hAnsi="Arial" w:cs="Arial"/>
          <w:sz w:val="22"/>
        </w:rPr>
        <w:t>me.getValue</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double balance = ((Double) </w:t>
      </w:r>
      <w:proofErr w:type="spellStart"/>
      <w:r w:rsidRPr="00B31519">
        <w:rPr>
          <w:rFonts w:ascii="Arial" w:eastAsia="MS Mincho" w:hAnsi="Arial" w:cs="Arial"/>
          <w:sz w:val="22"/>
        </w:rPr>
        <w:t>hm.get</w:t>
      </w:r>
      <w:proofErr w:type="spellEnd"/>
      <w:r w:rsidRPr="00B31519">
        <w:rPr>
          <w:rFonts w:ascii="Arial" w:eastAsia="MS Mincho" w:hAnsi="Arial" w:cs="Arial"/>
          <w:sz w:val="22"/>
        </w:rPr>
        <w:t>("</w:t>
      </w:r>
      <w:proofErr w:type="spellStart"/>
      <w:r w:rsidRPr="00B31519">
        <w:rPr>
          <w:rFonts w:ascii="Arial" w:eastAsia="MS Mincho" w:hAnsi="Arial" w:cs="Arial"/>
          <w:sz w:val="22"/>
        </w:rPr>
        <w:t>amarendra</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mohanty</w:t>
      </w:r>
      <w:proofErr w:type="spellEnd"/>
      <w:r w:rsidRPr="00B31519">
        <w:rPr>
          <w:rFonts w:ascii="Arial" w:eastAsia="MS Mincho" w:hAnsi="Arial" w:cs="Arial"/>
          <w:sz w:val="22"/>
        </w:rPr>
        <w:t>")).</w:t>
      </w:r>
      <w:proofErr w:type="spellStart"/>
      <w:r w:rsidRPr="00B31519">
        <w:rPr>
          <w:rFonts w:ascii="Arial" w:eastAsia="MS Mincho" w:hAnsi="Arial" w:cs="Arial"/>
          <w:sz w:val="22"/>
        </w:rPr>
        <w:t>doubleValue</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hm.put</w:t>
      </w:r>
      <w:proofErr w:type="spellEnd"/>
      <w:r w:rsidRPr="00B31519">
        <w:rPr>
          <w:rFonts w:ascii="Arial" w:eastAsia="MS Mincho" w:hAnsi="Arial" w:cs="Arial"/>
          <w:sz w:val="22"/>
        </w:rPr>
        <w:t>("</w:t>
      </w:r>
      <w:proofErr w:type="spellStart"/>
      <w:r w:rsidRPr="00B31519">
        <w:rPr>
          <w:rFonts w:ascii="Arial" w:eastAsia="MS Mincho" w:hAnsi="Arial" w:cs="Arial"/>
          <w:sz w:val="22"/>
        </w:rPr>
        <w:t>amarendra</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mohanty</w:t>
      </w:r>
      <w:proofErr w:type="spellEnd"/>
      <w:r w:rsidRPr="00B31519">
        <w:rPr>
          <w:rFonts w:ascii="Arial" w:eastAsia="MS Mincho" w:hAnsi="Arial" w:cs="Arial"/>
          <w:sz w:val="22"/>
        </w:rPr>
        <w:t>", new Double ( balance +1000));</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w:t>
      </w:r>
      <w:proofErr w:type="spellStart"/>
      <w:r w:rsidRPr="00B31519">
        <w:rPr>
          <w:rFonts w:ascii="Arial" w:eastAsia="MS Mincho" w:hAnsi="Arial" w:cs="Arial"/>
          <w:sz w:val="22"/>
        </w:rPr>
        <w:t>amarendra</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mohanty</w:t>
      </w:r>
      <w:proofErr w:type="spellEnd"/>
      <w:r w:rsidRPr="00B31519">
        <w:rPr>
          <w:rFonts w:ascii="Arial" w:eastAsia="MS Mincho" w:hAnsi="Arial" w:cs="Arial"/>
          <w:sz w:val="22"/>
        </w:rPr>
        <w:t xml:space="preserve"> new balance is " +</w:t>
      </w:r>
      <w:proofErr w:type="spellStart"/>
      <w:r w:rsidRPr="00B31519">
        <w:rPr>
          <w:rFonts w:ascii="Arial" w:eastAsia="MS Mincho" w:hAnsi="Arial" w:cs="Arial"/>
          <w:sz w:val="22"/>
        </w:rPr>
        <w:t>hm.get</w:t>
      </w:r>
      <w:proofErr w:type="spellEnd"/>
      <w:r w:rsidRPr="00B31519">
        <w:rPr>
          <w:rFonts w:ascii="Arial" w:eastAsia="MS Mincho" w:hAnsi="Arial" w:cs="Arial"/>
          <w:sz w:val="22"/>
        </w:rPr>
        <w:t>("</w:t>
      </w:r>
      <w:proofErr w:type="spellStart"/>
      <w:r w:rsidRPr="00B31519">
        <w:rPr>
          <w:rFonts w:ascii="Arial" w:eastAsia="MS Mincho" w:hAnsi="Arial" w:cs="Arial"/>
          <w:sz w:val="22"/>
        </w:rPr>
        <w:t>amarendra</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mohanty</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Now, let us see the usage of a </w:t>
      </w:r>
      <w:proofErr w:type="spellStart"/>
      <w:r w:rsidRPr="00B31519">
        <w:rPr>
          <w:rFonts w:ascii="Arial" w:hAnsi="Arial" w:cs="Arial"/>
          <w:sz w:val="22"/>
        </w:rPr>
        <w:t>TreeMap</w:t>
      </w:r>
      <w:proofErr w:type="spellEnd"/>
      <w:r w:rsidRPr="00B31519">
        <w:rPr>
          <w:rFonts w:ascii="Arial" w:hAnsi="Arial" w:cs="Arial"/>
          <w:sz w:val="22"/>
        </w:rPr>
        <w:t xml:space="preserve"> class implementation:</w:t>
      </w:r>
    </w:p>
    <w:p w:rsidR="00D04B96" w:rsidRPr="00B31519" w:rsidRDefault="00D04B96" w:rsidP="00D04B96">
      <w:pPr>
        <w:pStyle w:val="NormalWeb"/>
        <w:spacing w:before="0" w:after="120" w:line="260" w:lineRule="atLeast"/>
        <w:jc w:val="both"/>
        <w:rPr>
          <w:rFonts w:ascii="Arial" w:hAnsi="Arial" w:cs="Arial"/>
          <w:b/>
          <w:bCs/>
          <w:sz w:val="28"/>
        </w:rPr>
      </w:pPr>
      <w:proofErr w:type="spellStart"/>
      <w:r w:rsidRPr="00B31519">
        <w:rPr>
          <w:rFonts w:ascii="Arial" w:hAnsi="Arial" w:cs="Arial"/>
          <w:b/>
          <w:bCs/>
          <w:sz w:val="28"/>
        </w:rPr>
        <w:t>TreeMap</w:t>
      </w:r>
      <w:proofErr w:type="spellEnd"/>
      <w:r w:rsidRPr="00B31519">
        <w:rPr>
          <w:rFonts w:ascii="Arial" w:hAnsi="Arial" w:cs="Arial"/>
          <w:b/>
          <w:bCs/>
          <w:sz w:val="28"/>
        </w:rPr>
        <w:t xml:space="preserve"> Example:</w:t>
      </w:r>
    </w:p>
    <w:p w:rsidR="00D04B96" w:rsidRPr="00B31519" w:rsidRDefault="00D04B96" w:rsidP="00D04B96">
      <w:pPr>
        <w:pStyle w:val="NormalWeb"/>
        <w:spacing w:before="0" w:after="120" w:line="260" w:lineRule="atLeast"/>
        <w:jc w:val="both"/>
        <w:rPr>
          <w:rFonts w:ascii="Arial" w:hAnsi="Arial" w:cs="Arial"/>
          <w:b/>
          <w:bCs/>
          <w:sz w:val="28"/>
        </w:rPr>
      </w:pP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import </w:t>
      </w:r>
      <w:proofErr w:type="spellStart"/>
      <w:r w:rsidRPr="00B31519">
        <w:rPr>
          <w:rFonts w:ascii="Arial" w:eastAsia="MS Mincho" w:hAnsi="Arial" w:cs="Arial"/>
          <w:sz w:val="22"/>
        </w:rPr>
        <w:t>java.util</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class </w:t>
      </w:r>
      <w:proofErr w:type="spellStart"/>
      <w:r w:rsidRPr="00B31519">
        <w:rPr>
          <w:rFonts w:ascii="Arial" w:eastAsia="MS Mincho" w:hAnsi="Arial" w:cs="Arial"/>
          <w:sz w:val="22"/>
        </w:rPr>
        <w:t>TreeMapDemo</w:t>
      </w:r>
      <w:proofErr w:type="spellEnd"/>
      <w:r w:rsidRPr="00B31519">
        <w:rPr>
          <w:rFonts w:ascii="Arial" w:eastAsia="MS Mincho" w:hAnsi="Arial" w:cs="Arial"/>
          <w:sz w:val="22"/>
        </w:rPr>
        <w:t xml:space="preserve"> </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public static void main(String </w:t>
      </w:r>
      <w:proofErr w:type="spellStart"/>
      <w:r w:rsidRPr="00B31519">
        <w:rPr>
          <w:rFonts w:ascii="Arial" w:eastAsia="MS Mincho" w:hAnsi="Arial" w:cs="Arial"/>
          <w:sz w:val="22"/>
        </w:rPr>
        <w:t>args</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TreeMap</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hm</w:t>
      </w:r>
      <w:proofErr w:type="spellEnd"/>
      <w:r w:rsidRPr="00B31519">
        <w:rPr>
          <w:rFonts w:ascii="Arial" w:eastAsia="MS Mincho" w:hAnsi="Arial" w:cs="Arial"/>
          <w:sz w:val="22"/>
        </w:rPr>
        <w:t xml:space="preserve"> = new </w:t>
      </w:r>
      <w:proofErr w:type="spellStart"/>
      <w:r w:rsidRPr="00B31519">
        <w:rPr>
          <w:rFonts w:ascii="Arial" w:eastAsia="MS Mincho" w:hAnsi="Arial" w:cs="Arial"/>
          <w:sz w:val="22"/>
        </w:rPr>
        <w:t>TreeMap</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hm.put</w:t>
      </w:r>
      <w:proofErr w:type="spellEnd"/>
      <w:r w:rsidRPr="00B31519">
        <w:rPr>
          <w:rFonts w:ascii="Arial" w:eastAsia="MS Mincho" w:hAnsi="Arial" w:cs="Arial"/>
          <w:sz w:val="22"/>
        </w:rPr>
        <w:t>("</w:t>
      </w:r>
      <w:proofErr w:type="spellStart"/>
      <w:r w:rsidRPr="00B31519">
        <w:rPr>
          <w:rFonts w:ascii="Arial" w:eastAsia="MS Mincho" w:hAnsi="Arial" w:cs="Arial"/>
          <w:sz w:val="22"/>
        </w:rPr>
        <w:t>mitrabhanu</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tripathy</w:t>
      </w:r>
      <w:proofErr w:type="spellEnd"/>
      <w:r w:rsidRPr="00B31519">
        <w:rPr>
          <w:rFonts w:ascii="Arial" w:eastAsia="MS Mincho" w:hAnsi="Arial" w:cs="Arial"/>
          <w:sz w:val="22"/>
        </w:rPr>
        <w:t xml:space="preserve"> ",new Double(5000));</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hm.put</w:t>
      </w:r>
      <w:proofErr w:type="spellEnd"/>
      <w:r w:rsidRPr="00B31519">
        <w:rPr>
          <w:rFonts w:ascii="Arial" w:eastAsia="MS Mincho" w:hAnsi="Arial" w:cs="Arial"/>
          <w:sz w:val="22"/>
        </w:rPr>
        <w:t>("</w:t>
      </w:r>
      <w:proofErr w:type="spellStart"/>
      <w:r w:rsidRPr="00B31519">
        <w:rPr>
          <w:rFonts w:ascii="Arial" w:eastAsia="MS Mincho" w:hAnsi="Arial" w:cs="Arial"/>
          <w:sz w:val="22"/>
        </w:rPr>
        <w:t>sarada</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satpathy",new</w:t>
      </w:r>
      <w:proofErr w:type="spellEnd"/>
      <w:r w:rsidRPr="00B31519">
        <w:rPr>
          <w:rFonts w:ascii="Arial" w:eastAsia="MS Mincho" w:hAnsi="Arial" w:cs="Arial"/>
          <w:sz w:val="22"/>
        </w:rPr>
        <w:t xml:space="preserve"> Double(4500));</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hm.put</w:t>
      </w:r>
      <w:proofErr w:type="spellEnd"/>
      <w:r w:rsidRPr="00B31519">
        <w:rPr>
          <w:rFonts w:ascii="Arial" w:eastAsia="MS Mincho" w:hAnsi="Arial" w:cs="Arial"/>
          <w:sz w:val="22"/>
        </w:rPr>
        <w:t>("</w:t>
      </w:r>
      <w:proofErr w:type="spellStart"/>
      <w:r w:rsidRPr="00B31519">
        <w:rPr>
          <w:rFonts w:ascii="Arial" w:eastAsia="MS Mincho" w:hAnsi="Arial" w:cs="Arial"/>
          <w:sz w:val="22"/>
        </w:rPr>
        <w:t>amarendra</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mohanty",new</w:t>
      </w:r>
      <w:proofErr w:type="spellEnd"/>
      <w:r w:rsidRPr="00B31519">
        <w:rPr>
          <w:rFonts w:ascii="Arial" w:eastAsia="MS Mincho" w:hAnsi="Arial" w:cs="Arial"/>
          <w:sz w:val="22"/>
        </w:rPr>
        <w:t xml:space="preserve"> Double(6000));</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hm.put</w:t>
      </w:r>
      <w:proofErr w:type="spellEnd"/>
      <w:r w:rsidRPr="00B31519">
        <w:rPr>
          <w:rFonts w:ascii="Arial" w:eastAsia="MS Mincho" w:hAnsi="Arial" w:cs="Arial"/>
          <w:sz w:val="22"/>
        </w:rPr>
        <w:t>("</w:t>
      </w:r>
      <w:proofErr w:type="spellStart"/>
      <w:r w:rsidRPr="00B31519">
        <w:rPr>
          <w:rFonts w:ascii="Arial" w:eastAsia="MS Mincho" w:hAnsi="Arial" w:cs="Arial"/>
          <w:sz w:val="22"/>
        </w:rPr>
        <w:t>pravat</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pala",new</w:t>
      </w:r>
      <w:proofErr w:type="spellEnd"/>
      <w:r w:rsidRPr="00B31519">
        <w:rPr>
          <w:rFonts w:ascii="Arial" w:eastAsia="MS Mincho" w:hAnsi="Arial" w:cs="Arial"/>
          <w:sz w:val="22"/>
        </w:rPr>
        <w:t xml:space="preserve"> Double(7000));</w:t>
      </w:r>
    </w:p>
    <w:p w:rsidR="00D04B96" w:rsidRPr="00B31519" w:rsidRDefault="00D04B96" w:rsidP="00D04B96">
      <w:pPr>
        <w:pStyle w:val="PlainText"/>
        <w:spacing w:after="80"/>
        <w:ind w:left="720"/>
        <w:rPr>
          <w:rFonts w:ascii="Arial" w:eastAsia="MS Mincho" w:hAnsi="Arial" w:cs="Arial"/>
          <w:sz w:val="22"/>
        </w:rPr>
      </w:pP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Set </w:t>
      </w:r>
      <w:proofErr w:type="spellStart"/>
      <w:r w:rsidRPr="00B31519">
        <w:rPr>
          <w:rFonts w:ascii="Arial" w:eastAsia="MS Mincho" w:hAnsi="Arial" w:cs="Arial"/>
          <w:sz w:val="22"/>
        </w:rPr>
        <w:t>set</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hm.entrySet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Iterator</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i</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set.iterator</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while (</w:t>
      </w:r>
      <w:proofErr w:type="spellStart"/>
      <w:r w:rsidRPr="00B31519">
        <w:rPr>
          <w:rFonts w:ascii="Arial" w:eastAsia="MS Mincho" w:hAnsi="Arial" w:cs="Arial"/>
          <w:sz w:val="22"/>
        </w:rPr>
        <w:t>i.hasNext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Map.Entry</w:t>
      </w:r>
      <w:proofErr w:type="spellEnd"/>
      <w:r w:rsidRPr="00B31519">
        <w:rPr>
          <w:rFonts w:ascii="Arial" w:eastAsia="MS Mincho" w:hAnsi="Arial" w:cs="Arial"/>
          <w:sz w:val="22"/>
        </w:rPr>
        <w:t xml:space="preserve"> me = (</w:t>
      </w:r>
      <w:proofErr w:type="spellStart"/>
      <w:r w:rsidRPr="00B31519">
        <w:rPr>
          <w:rFonts w:ascii="Arial" w:eastAsia="MS Mincho" w:hAnsi="Arial" w:cs="Arial"/>
          <w:sz w:val="22"/>
        </w:rPr>
        <w:t>Map.Entry</w:t>
      </w:r>
      <w:proofErr w:type="spellEnd"/>
      <w:r w:rsidRPr="00B31519">
        <w:rPr>
          <w:rFonts w:ascii="Arial" w:eastAsia="MS Mincho" w:hAnsi="Arial" w:cs="Arial"/>
          <w:sz w:val="22"/>
        </w:rPr>
        <w:t>)</w:t>
      </w:r>
      <w:proofErr w:type="spellStart"/>
      <w:r w:rsidRPr="00B31519">
        <w:rPr>
          <w:rFonts w:ascii="Arial" w:eastAsia="MS Mincho" w:hAnsi="Arial" w:cs="Arial"/>
          <w:sz w:val="22"/>
        </w:rPr>
        <w:t>i.next</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w:t>
      </w:r>
      <w:proofErr w:type="spellStart"/>
      <w:r w:rsidRPr="00B31519">
        <w:rPr>
          <w:rFonts w:ascii="Arial" w:eastAsia="MS Mincho" w:hAnsi="Arial" w:cs="Arial"/>
          <w:sz w:val="22"/>
        </w:rPr>
        <w:t>me.getKey</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lastRenderedPageBreak/>
        <w:t>System.out.println</w:t>
      </w:r>
      <w:proofErr w:type="spellEnd"/>
      <w:r w:rsidRPr="00B31519">
        <w:rPr>
          <w:rFonts w:ascii="Arial" w:eastAsia="MS Mincho" w:hAnsi="Arial" w:cs="Arial"/>
          <w:sz w:val="22"/>
        </w:rPr>
        <w:t>(</w:t>
      </w:r>
      <w:proofErr w:type="spellStart"/>
      <w:r w:rsidRPr="00B31519">
        <w:rPr>
          <w:rFonts w:ascii="Arial" w:eastAsia="MS Mincho" w:hAnsi="Arial" w:cs="Arial"/>
          <w:sz w:val="22"/>
        </w:rPr>
        <w:t>me.getValue</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 xml:space="preserve">double balance = ((Double) </w:t>
      </w:r>
      <w:proofErr w:type="spellStart"/>
      <w:r w:rsidRPr="00B31519">
        <w:rPr>
          <w:rFonts w:ascii="Arial" w:eastAsia="MS Mincho" w:hAnsi="Arial" w:cs="Arial"/>
          <w:sz w:val="22"/>
        </w:rPr>
        <w:t>hm.get</w:t>
      </w:r>
      <w:proofErr w:type="spellEnd"/>
      <w:r w:rsidRPr="00B31519">
        <w:rPr>
          <w:rFonts w:ascii="Arial" w:eastAsia="MS Mincho" w:hAnsi="Arial" w:cs="Arial"/>
          <w:sz w:val="22"/>
        </w:rPr>
        <w:t>("</w:t>
      </w:r>
      <w:proofErr w:type="spellStart"/>
      <w:r w:rsidRPr="00B31519">
        <w:rPr>
          <w:rFonts w:ascii="Arial" w:eastAsia="MS Mincho" w:hAnsi="Arial" w:cs="Arial"/>
          <w:sz w:val="22"/>
        </w:rPr>
        <w:t>pravat</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pala</w:t>
      </w:r>
      <w:proofErr w:type="spellEnd"/>
      <w:r w:rsidRPr="00B31519">
        <w:rPr>
          <w:rFonts w:ascii="Arial" w:eastAsia="MS Mincho" w:hAnsi="Arial" w:cs="Arial"/>
          <w:sz w:val="22"/>
        </w:rPr>
        <w:t>")).</w:t>
      </w:r>
      <w:proofErr w:type="spellStart"/>
      <w:r w:rsidRPr="00B31519">
        <w:rPr>
          <w:rFonts w:ascii="Arial" w:eastAsia="MS Mincho" w:hAnsi="Arial" w:cs="Arial"/>
          <w:sz w:val="22"/>
        </w:rPr>
        <w:t>doubleValue</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hm.put</w:t>
      </w:r>
      <w:proofErr w:type="spellEnd"/>
      <w:r w:rsidRPr="00B31519">
        <w:rPr>
          <w:rFonts w:ascii="Arial" w:eastAsia="MS Mincho" w:hAnsi="Arial" w:cs="Arial"/>
          <w:sz w:val="22"/>
        </w:rPr>
        <w:t>("</w:t>
      </w:r>
      <w:proofErr w:type="spellStart"/>
      <w:r w:rsidRPr="00B31519">
        <w:rPr>
          <w:rFonts w:ascii="Arial" w:eastAsia="MS Mincho" w:hAnsi="Arial" w:cs="Arial"/>
          <w:sz w:val="22"/>
        </w:rPr>
        <w:t>pravat</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pala</w:t>
      </w:r>
      <w:proofErr w:type="spellEnd"/>
      <w:r w:rsidRPr="00B31519">
        <w:rPr>
          <w:rFonts w:ascii="Arial" w:eastAsia="MS Mincho" w:hAnsi="Arial" w:cs="Arial"/>
          <w:sz w:val="22"/>
        </w:rPr>
        <w:t>", new Double ( balance +5000));</w:t>
      </w:r>
    </w:p>
    <w:p w:rsidR="00D04B96" w:rsidRPr="00B31519" w:rsidRDefault="00D04B96" w:rsidP="00D04B96">
      <w:pPr>
        <w:pStyle w:val="PlainText"/>
        <w:spacing w:after="80"/>
        <w:ind w:left="720"/>
        <w:rPr>
          <w:rFonts w:ascii="Arial" w:eastAsia="MS Mincho" w:hAnsi="Arial" w:cs="Arial"/>
          <w:sz w:val="22"/>
        </w:rPr>
      </w:pPr>
      <w:proofErr w:type="spellStart"/>
      <w:r w:rsidRPr="00B31519">
        <w:rPr>
          <w:rFonts w:ascii="Arial" w:eastAsia="MS Mincho" w:hAnsi="Arial" w:cs="Arial"/>
          <w:sz w:val="22"/>
        </w:rPr>
        <w:t>System.out.println</w:t>
      </w:r>
      <w:proofErr w:type="spellEnd"/>
      <w:r w:rsidRPr="00B31519">
        <w:rPr>
          <w:rFonts w:ascii="Arial" w:eastAsia="MS Mincho" w:hAnsi="Arial" w:cs="Arial"/>
          <w:sz w:val="22"/>
        </w:rPr>
        <w:t>("</w:t>
      </w:r>
      <w:proofErr w:type="spellStart"/>
      <w:r w:rsidRPr="00B31519">
        <w:rPr>
          <w:rFonts w:ascii="Arial" w:eastAsia="MS Mincho" w:hAnsi="Arial" w:cs="Arial"/>
          <w:sz w:val="22"/>
        </w:rPr>
        <w:t>pravat</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pala</w:t>
      </w:r>
      <w:proofErr w:type="spellEnd"/>
      <w:r w:rsidRPr="00B31519">
        <w:rPr>
          <w:rFonts w:ascii="Arial" w:eastAsia="MS Mincho" w:hAnsi="Arial" w:cs="Arial"/>
          <w:sz w:val="22"/>
        </w:rPr>
        <w:t xml:space="preserve"> new balance is " +</w:t>
      </w:r>
      <w:proofErr w:type="spellStart"/>
      <w:r w:rsidRPr="00B31519">
        <w:rPr>
          <w:rFonts w:ascii="Arial" w:eastAsia="MS Mincho" w:hAnsi="Arial" w:cs="Arial"/>
          <w:sz w:val="22"/>
        </w:rPr>
        <w:t>hm.get</w:t>
      </w:r>
      <w:proofErr w:type="spellEnd"/>
      <w:r w:rsidRPr="00B31519">
        <w:rPr>
          <w:rFonts w:ascii="Arial" w:eastAsia="MS Mincho" w:hAnsi="Arial" w:cs="Arial"/>
          <w:sz w:val="22"/>
        </w:rPr>
        <w:t>("</w:t>
      </w:r>
      <w:proofErr w:type="spellStart"/>
      <w:r w:rsidRPr="00B31519">
        <w:rPr>
          <w:rFonts w:ascii="Arial" w:eastAsia="MS Mincho" w:hAnsi="Arial" w:cs="Arial"/>
          <w:sz w:val="22"/>
        </w:rPr>
        <w:t>amarendra</w:t>
      </w:r>
      <w:proofErr w:type="spellEnd"/>
      <w:r w:rsidRPr="00B31519">
        <w:rPr>
          <w:rFonts w:ascii="Arial" w:eastAsia="MS Mincho" w:hAnsi="Arial" w:cs="Arial"/>
          <w:sz w:val="22"/>
        </w:rPr>
        <w:t xml:space="preserve"> </w:t>
      </w:r>
      <w:proofErr w:type="spellStart"/>
      <w:r w:rsidRPr="00B31519">
        <w:rPr>
          <w:rFonts w:ascii="Arial" w:eastAsia="MS Mincho" w:hAnsi="Arial" w:cs="Arial"/>
          <w:sz w:val="22"/>
        </w:rPr>
        <w:t>mohanty</w:t>
      </w:r>
      <w:proofErr w:type="spellEnd"/>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PlainText"/>
        <w:spacing w:after="80"/>
        <w:ind w:left="720"/>
        <w:rPr>
          <w:rFonts w:ascii="Arial" w:eastAsia="MS Mincho" w:hAnsi="Arial" w:cs="Arial"/>
          <w:sz w:val="22"/>
        </w:rPr>
      </w:pPr>
      <w:r w:rsidRPr="00B31519">
        <w:rPr>
          <w:rFonts w:ascii="Arial" w:eastAsia="MS Mincho" w:hAnsi="Arial" w:cs="Arial"/>
          <w:sz w:val="22"/>
        </w:rPr>
        <w:t>}</w:t>
      </w:r>
    </w:p>
    <w:p w:rsidR="00D04B96" w:rsidRPr="00B31519" w:rsidRDefault="00D04B96" w:rsidP="00D04B96">
      <w:pPr>
        <w:pStyle w:val="Heading6"/>
        <w:numPr>
          <w:ilvl w:val="0"/>
          <w:numId w:val="11"/>
        </w:numPr>
        <w:spacing w:after="120" w:line="260" w:lineRule="atLeast"/>
        <w:jc w:val="both"/>
        <w:rPr>
          <w:rFonts w:ascii="Arial" w:hAnsi="Arial" w:cs="Arial"/>
          <w:sz w:val="22"/>
          <w:szCs w:val="20"/>
        </w:rPr>
      </w:pPr>
      <w:bookmarkStart w:id="18" w:name="AbstractMapClass"/>
      <w:proofErr w:type="spellStart"/>
      <w:r w:rsidRPr="00B31519">
        <w:rPr>
          <w:rFonts w:ascii="Arial" w:hAnsi="Arial" w:cs="Arial"/>
          <w:sz w:val="22"/>
          <w:szCs w:val="20"/>
        </w:rPr>
        <w:t>AbstractMap</w:t>
      </w:r>
      <w:proofErr w:type="spellEnd"/>
      <w:r w:rsidRPr="00B31519">
        <w:rPr>
          <w:rFonts w:ascii="Arial" w:hAnsi="Arial" w:cs="Arial"/>
          <w:sz w:val="22"/>
          <w:szCs w:val="20"/>
        </w:rPr>
        <w:t xml:space="preserve"> Class</w:t>
      </w:r>
      <w:bookmarkEnd w:id="18"/>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Similar to the other abstract collection implementations, the </w:t>
      </w:r>
      <w:proofErr w:type="spellStart"/>
      <w:r w:rsidRPr="00B31519">
        <w:rPr>
          <w:rFonts w:ascii="Arial" w:hAnsi="Arial" w:cs="Arial"/>
          <w:sz w:val="22"/>
        </w:rPr>
        <w:t>AbstractMap</w:t>
      </w:r>
      <w:proofErr w:type="spellEnd"/>
      <w:r w:rsidRPr="00B31519">
        <w:rPr>
          <w:rFonts w:ascii="Arial" w:hAnsi="Arial" w:cs="Arial"/>
          <w:sz w:val="22"/>
        </w:rPr>
        <w:t xml:space="preserve"> class overrides the equals() and </w:t>
      </w:r>
      <w:proofErr w:type="spellStart"/>
      <w:r w:rsidRPr="00B31519">
        <w:rPr>
          <w:rFonts w:ascii="Arial" w:hAnsi="Arial" w:cs="Arial"/>
          <w:sz w:val="22"/>
        </w:rPr>
        <w:t>hashCode</w:t>
      </w:r>
      <w:proofErr w:type="spellEnd"/>
      <w:r w:rsidRPr="00B31519">
        <w:rPr>
          <w:rFonts w:ascii="Arial" w:hAnsi="Arial" w:cs="Arial"/>
          <w:sz w:val="22"/>
        </w:rPr>
        <w:t xml:space="preserve">() methods to ensure two equal maps return the same hash code. Two maps are equal if they are the same size, contain the same keys, and each key maps to the same value in both maps. By definition, the hash code for a map is the sum of the hash codes for the elements of the map, where each element is an implementation of the </w:t>
      </w:r>
      <w:proofErr w:type="spellStart"/>
      <w:r w:rsidRPr="00B31519">
        <w:rPr>
          <w:rFonts w:ascii="Arial" w:hAnsi="Arial" w:cs="Arial"/>
          <w:sz w:val="22"/>
        </w:rPr>
        <w:t>Map.Entry</w:t>
      </w:r>
      <w:proofErr w:type="spellEnd"/>
      <w:r w:rsidRPr="00B31519">
        <w:rPr>
          <w:rFonts w:ascii="Arial" w:hAnsi="Arial" w:cs="Arial"/>
          <w:sz w:val="22"/>
        </w:rPr>
        <w:t xml:space="preserve"> interface. Thus, no matter what the internal ordering of the maps, two equal maps will report the same hash code.</w:t>
      </w:r>
    </w:p>
    <w:p w:rsidR="00D04B96" w:rsidRPr="00B31519" w:rsidRDefault="00D04B96" w:rsidP="00D04B96">
      <w:pPr>
        <w:pStyle w:val="Heading6"/>
        <w:numPr>
          <w:ilvl w:val="0"/>
          <w:numId w:val="11"/>
        </w:numPr>
        <w:spacing w:after="120" w:line="260" w:lineRule="atLeast"/>
        <w:jc w:val="both"/>
        <w:rPr>
          <w:rFonts w:ascii="Arial" w:hAnsi="Arial" w:cs="Arial"/>
          <w:sz w:val="22"/>
          <w:szCs w:val="20"/>
        </w:rPr>
      </w:pPr>
      <w:bookmarkStart w:id="19" w:name="WeakHashMapClass"/>
      <w:proofErr w:type="spellStart"/>
      <w:r w:rsidRPr="00B31519">
        <w:rPr>
          <w:rFonts w:ascii="Arial" w:hAnsi="Arial" w:cs="Arial"/>
          <w:sz w:val="22"/>
          <w:szCs w:val="20"/>
        </w:rPr>
        <w:t>WeakHashMap</w:t>
      </w:r>
      <w:proofErr w:type="spellEnd"/>
      <w:r w:rsidRPr="00B31519">
        <w:rPr>
          <w:rFonts w:ascii="Arial" w:hAnsi="Arial" w:cs="Arial"/>
          <w:sz w:val="22"/>
          <w:szCs w:val="20"/>
        </w:rPr>
        <w:t xml:space="preserve"> Class</w:t>
      </w:r>
      <w:bookmarkEnd w:id="19"/>
    </w:p>
    <w:p w:rsidR="00D04B96" w:rsidRPr="00B31519" w:rsidRDefault="00D04B96" w:rsidP="00D04B96">
      <w:pPr>
        <w:pStyle w:val="NormalWeb"/>
        <w:spacing w:before="0" w:after="240" w:line="260" w:lineRule="atLeast"/>
        <w:jc w:val="both"/>
        <w:rPr>
          <w:rFonts w:ascii="Arial" w:hAnsi="Arial" w:cs="Arial"/>
          <w:sz w:val="22"/>
        </w:rPr>
      </w:pPr>
      <w:r w:rsidRPr="00B31519">
        <w:rPr>
          <w:rFonts w:ascii="Arial" w:hAnsi="Arial" w:cs="Arial"/>
          <w:sz w:val="22"/>
        </w:rPr>
        <w:t xml:space="preserve">A special-purpose implementation of Map called A </w:t>
      </w:r>
      <w:proofErr w:type="spellStart"/>
      <w:r w:rsidRPr="00B31519">
        <w:rPr>
          <w:rFonts w:ascii="Arial" w:hAnsi="Arial" w:cs="Arial"/>
          <w:sz w:val="22"/>
        </w:rPr>
        <w:t>WeakHashMap</w:t>
      </w:r>
      <w:proofErr w:type="spellEnd"/>
      <w:r w:rsidRPr="00B31519">
        <w:rPr>
          <w:rFonts w:ascii="Arial" w:hAnsi="Arial" w:cs="Arial"/>
          <w:sz w:val="22"/>
        </w:rPr>
        <w:t xml:space="preserve"> is provided for storing only weak references to the keys. This allows for the key-value pairs of the map to be garbage collected when the key is no longer referenced outside the </w:t>
      </w:r>
      <w:proofErr w:type="spellStart"/>
      <w:r w:rsidRPr="00B31519">
        <w:rPr>
          <w:rFonts w:ascii="Arial" w:hAnsi="Arial" w:cs="Arial"/>
          <w:sz w:val="22"/>
        </w:rPr>
        <w:t>WeakHashMap</w:t>
      </w:r>
      <w:proofErr w:type="spellEnd"/>
      <w:r w:rsidRPr="00B31519">
        <w:rPr>
          <w:rFonts w:ascii="Arial" w:hAnsi="Arial" w:cs="Arial"/>
          <w:sz w:val="22"/>
        </w:rPr>
        <w:t xml:space="preserve">. It is beneficial to use </w:t>
      </w:r>
      <w:proofErr w:type="spellStart"/>
      <w:r w:rsidRPr="00B31519">
        <w:rPr>
          <w:rFonts w:ascii="Arial" w:hAnsi="Arial" w:cs="Arial"/>
          <w:sz w:val="22"/>
        </w:rPr>
        <w:t>WeakHashMap</w:t>
      </w:r>
      <w:proofErr w:type="spellEnd"/>
      <w:r w:rsidRPr="00B31519">
        <w:rPr>
          <w:rFonts w:ascii="Arial" w:hAnsi="Arial" w:cs="Arial"/>
          <w:sz w:val="22"/>
        </w:rPr>
        <w:t xml:space="preserve"> when you have to maintain registry-like data structures, where the utility of an entry vanishes when its key is no longer reachable by any thread.</w:t>
      </w:r>
    </w:p>
    <w:p w:rsidR="00D04B96" w:rsidRPr="00B31519" w:rsidRDefault="00D04B96" w:rsidP="00D04B96">
      <w:pPr>
        <w:pStyle w:val="Heading5"/>
        <w:spacing w:after="240"/>
        <w:rPr>
          <w:rFonts w:ascii="Arial" w:hAnsi="Arial" w:cs="Arial"/>
          <w:sz w:val="28"/>
        </w:rPr>
      </w:pPr>
      <w:bookmarkStart w:id="20" w:name="Sorting"/>
      <w:r w:rsidRPr="00B31519">
        <w:rPr>
          <w:rFonts w:ascii="Arial" w:hAnsi="Arial" w:cs="Arial"/>
          <w:sz w:val="28"/>
        </w:rPr>
        <w:t>Sorting</w:t>
      </w:r>
      <w:bookmarkEnd w:id="20"/>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To add support for Sorting, many changes have been done to the core Java libraries with the addition of Collection Framework in the Java 2 SDK version 1.2. Comparable interface can be implemented by classes like String and Integer so that a natural sorting order is provided. You can implement the Comparator interface to define your own order when you desire a different order than the natural order, or for the classes without a natural order.</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 To take advantage of the sorting capabilities, </w:t>
      </w:r>
      <w:proofErr w:type="spellStart"/>
      <w:r w:rsidRPr="00B31519">
        <w:rPr>
          <w:rFonts w:ascii="Arial" w:hAnsi="Arial" w:cs="Arial"/>
          <w:sz w:val="22"/>
        </w:rPr>
        <w:t>SortedSet</w:t>
      </w:r>
      <w:proofErr w:type="spellEnd"/>
      <w:r w:rsidRPr="00B31519">
        <w:rPr>
          <w:rFonts w:ascii="Arial" w:hAnsi="Arial" w:cs="Arial"/>
          <w:sz w:val="22"/>
        </w:rPr>
        <w:t xml:space="preserve"> and </w:t>
      </w:r>
      <w:proofErr w:type="spellStart"/>
      <w:r w:rsidRPr="00B31519">
        <w:rPr>
          <w:rFonts w:ascii="Arial" w:hAnsi="Arial" w:cs="Arial"/>
          <w:sz w:val="22"/>
        </w:rPr>
        <w:t>SortedMap</w:t>
      </w:r>
      <w:proofErr w:type="spellEnd"/>
      <w:r w:rsidRPr="00B31519">
        <w:rPr>
          <w:rFonts w:ascii="Arial" w:hAnsi="Arial" w:cs="Arial"/>
          <w:sz w:val="22"/>
        </w:rPr>
        <w:t xml:space="preserve"> are the two interfaces provided by Collections Framework.</w:t>
      </w:r>
    </w:p>
    <w:p w:rsidR="00D04B96" w:rsidRPr="00B31519" w:rsidRDefault="00D04B96" w:rsidP="00D04B96">
      <w:pPr>
        <w:pStyle w:val="Heading6"/>
        <w:numPr>
          <w:ilvl w:val="0"/>
          <w:numId w:val="11"/>
        </w:numPr>
        <w:spacing w:after="120" w:line="260" w:lineRule="atLeast"/>
        <w:jc w:val="both"/>
        <w:rPr>
          <w:rFonts w:ascii="Arial" w:hAnsi="Arial" w:cs="Arial"/>
          <w:sz w:val="22"/>
          <w:szCs w:val="20"/>
        </w:rPr>
      </w:pPr>
      <w:bookmarkStart w:id="21" w:name="ComparableInterface"/>
      <w:r w:rsidRPr="00B31519">
        <w:rPr>
          <w:rFonts w:ascii="Arial" w:hAnsi="Arial" w:cs="Arial"/>
          <w:sz w:val="22"/>
          <w:szCs w:val="20"/>
        </w:rPr>
        <w:t>Comparable Interface</w:t>
      </w:r>
      <w:bookmarkEnd w:id="21"/>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Comparable interface, in the </w:t>
      </w:r>
      <w:proofErr w:type="spellStart"/>
      <w:r w:rsidRPr="00B31519">
        <w:rPr>
          <w:rFonts w:ascii="Arial" w:hAnsi="Arial" w:cs="Arial"/>
          <w:sz w:val="22"/>
        </w:rPr>
        <w:t>java.lang</w:t>
      </w:r>
      <w:proofErr w:type="spellEnd"/>
      <w:r w:rsidRPr="00B31519">
        <w:rPr>
          <w:rFonts w:ascii="Arial" w:hAnsi="Arial" w:cs="Arial"/>
          <w:sz w:val="22"/>
        </w:rPr>
        <w:t xml:space="preserve"> package, is for those classes, which have a natural ordering. The interface allows you to order the collection into that natural ordering when a collection of objects is of the same type. </w:t>
      </w:r>
    </w:p>
    <w:p w:rsidR="00D04B96" w:rsidRPr="00B31519" w:rsidRDefault="00D04B96" w:rsidP="00D04B96">
      <w:pPr>
        <w:pStyle w:val="NormalWeb"/>
        <w:numPr>
          <w:ilvl w:val="1"/>
          <w:numId w:val="11"/>
        </w:numPr>
        <w:tabs>
          <w:tab w:val="left" w:pos="540"/>
        </w:tabs>
        <w:spacing w:before="0" w:after="120" w:line="260" w:lineRule="atLeast"/>
        <w:ind w:left="0" w:hanging="1080"/>
        <w:jc w:val="both"/>
        <w:rPr>
          <w:rFonts w:ascii="Arial" w:hAnsi="Arial" w:cs="Arial"/>
          <w:sz w:val="22"/>
        </w:rPr>
      </w:pPr>
      <w:proofErr w:type="spellStart"/>
      <w:r w:rsidRPr="00B31519">
        <w:rPr>
          <w:rFonts w:ascii="Arial" w:hAnsi="Arial" w:cs="Arial"/>
          <w:sz w:val="22"/>
        </w:rPr>
        <w:t>int</w:t>
      </w:r>
      <w:proofErr w:type="spellEnd"/>
      <w:r w:rsidRPr="00B31519">
        <w:rPr>
          <w:rFonts w:ascii="Arial" w:hAnsi="Arial" w:cs="Arial"/>
          <w:sz w:val="22"/>
        </w:rPr>
        <w:t xml:space="preserve"> </w:t>
      </w:r>
      <w:proofErr w:type="spellStart"/>
      <w:r w:rsidRPr="00B31519">
        <w:rPr>
          <w:rFonts w:ascii="Arial" w:hAnsi="Arial" w:cs="Arial"/>
          <w:sz w:val="22"/>
        </w:rPr>
        <w:t>compareTo</w:t>
      </w:r>
      <w:proofErr w:type="spellEnd"/>
      <w:r w:rsidRPr="00B31519">
        <w:rPr>
          <w:rFonts w:ascii="Arial" w:hAnsi="Arial" w:cs="Arial"/>
          <w:sz w:val="22"/>
        </w:rPr>
        <w:t>(Object  element)</w:t>
      </w:r>
    </w:p>
    <w:p w:rsidR="00D04B96" w:rsidRPr="00B31519" w:rsidRDefault="00D04B96" w:rsidP="00D04B96">
      <w:pPr>
        <w:pStyle w:val="NormalWeb"/>
        <w:spacing w:before="0" w:after="120" w:line="260" w:lineRule="atLeast"/>
        <w:jc w:val="both"/>
        <w:rPr>
          <w:rFonts w:ascii="Arial" w:hAnsi="Arial" w:cs="Arial"/>
          <w:sz w:val="22"/>
        </w:rPr>
      </w:pPr>
      <w:proofErr w:type="spellStart"/>
      <w:r w:rsidRPr="00B31519">
        <w:rPr>
          <w:rFonts w:ascii="Arial" w:hAnsi="Arial" w:cs="Arial"/>
          <w:sz w:val="22"/>
        </w:rPr>
        <w:t>compareTo</w:t>
      </w:r>
      <w:proofErr w:type="spellEnd"/>
      <w:r w:rsidRPr="00B31519">
        <w:rPr>
          <w:rFonts w:ascii="Arial" w:hAnsi="Arial" w:cs="Arial"/>
          <w:sz w:val="22"/>
        </w:rPr>
        <w:t xml:space="preserve">(): Using this method, current instance can be compared with an element that is passed as an argument. If the current instance comes before the argument in the ordering, it returns a negative value, whereas if the current instance comes after, then a positive value is returned. Otherwise, it returns a zero. It is does not mean that a zero return value signifies equality of elements but it just signifies that two objects are ordered at the same position.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lastRenderedPageBreak/>
        <w:t>Several classes implement the Comparable interface. You will observe from the below table that some classes share the same natural ordering. Only mutually comparable classes can be sorted.  This goes for the current release of the SDK. (that means the same class.)</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The following table shows their natural ordering.</w:t>
      </w:r>
    </w:p>
    <w:tbl>
      <w:tblPr>
        <w:tblW w:w="0" w:type="auto"/>
        <w:tblInd w:w="15" w:type="dxa"/>
        <w:tblLayout w:type="fixed"/>
        <w:tblCellMar>
          <w:top w:w="15" w:type="dxa"/>
          <w:left w:w="15" w:type="dxa"/>
          <w:bottom w:w="15" w:type="dxa"/>
          <w:right w:w="15" w:type="dxa"/>
        </w:tblCellMar>
        <w:tblLook w:val="0000"/>
      </w:tblPr>
      <w:tblGrid>
        <w:gridCol w:w="1962"/>
        <w:gridCol w:w="7434"/>
      </w:tblGrid>
      <w:tr w:rsidR="00D04B96" w:rsidRPr="00B31519" w:rsidTr="00BD0615">
        <w:tc>
          <w:tcPr>
            <w:tcW w:w="1962"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snapToGrid w:val="0"/>
              <w:spacing w:line="260" w:lineRule="atLeast"/>
              <w:jc w:val="both"/>
              <w:rPr>
                <w:rFonts w:ascii="Arial" w:hAnsi="Arial" w:cs="Arial"/>
                <w:b/>
                <w:bCs/>
              </w:rPr>
            </w:pPr>
            <w:r w:rsidRPr="00B31519">
              <w:rPr>
                <w:rFonts w:ascii="Arial" w:hAnsi="Arial" w:cs="Arial"/>
                <w:b/>
                <w:bCs/>
              </w:rPr>
              <w:t>Class</w:t>
            </w:r>
          </w:p>
        </w:tc>
        <w:tc>
          <w:tcPr>
            <w:tcW w:w="7434" w:type="dxa"/>
            <w:tcBorders>
              <w:top w:val="double" w:sz="1" w:space="0" w:color="C0C0C0"/>
              <w:left w:val="double" w:sz="1" w:space="0" w:color="C0C0C0"/>
              <w:bottom w:val="double" w:sz="1" w:space="0" w:color="C0C0C0"/>
              <w:right w:val="double" w:sz="1" w:space="0" w:color="C0C0C0"/>
            </w:tcBorders>
            <w:shd w:val="clear" w:color="auto" w:fill="auto"/>
            <w:vAlign w:val="center"/>
          </w:tcPr>
          <w:p w:rsidR="00D04B96" w:rsidRPr="00B31519" w:rsidRDefault="00D04B96" w:rsidP="00BD0615">
            <w:pPr>
              <w:snapToGrid w:val="0"/>
              <w:spacing w:line="260" w:lineRule="atLeast"/>
              <w:jc w:val="both"/>
              <w:rPr>
                <w:rFonts w:ascii="Arial" w:hAnsi="Arial" w:cs="Arial"/>
                <w:b/>
                <w:bCs/>
              </w:rPr>
            </w:pPr>
            <w:r w:rsidRPr="00B31519">
              <w:rPr>
                <w:rFonts w:ascii="Arial" w:hAnsi="Arial" w:cs="Arial"/>
                <w:b/>
                <w:bCs/>
              </w:rPr>
              <w:t>Ordering</w:t>
            </w:r>
          </w:p>
        </w:tc>
      </w:tr>
      <w:tr w:rsidR="00D04B96" w:rsidRPr="00B31519" w:rsidTr="00BD0615">
        <w:tc>
          <w:tcPr>
            <w:tcW w:w="1962"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snapToGrid w:val="0"/>
              <w:spacing w:line="260" w:lineRule="atLeast"/>
              <w:jc w:val="both"/>
              <w:rPr>
                <w:rStyle w:val="HTMLCode"/>
                <w:rFonts w:ascii="Arial" w:eastAsiaTheme="minorHAnsi" w:hAnsi="Arial" w:cs="Arial"/>
                <w:sz w:val="22"/>
              </w:rPr>
            </w:pPr>
            <w:proofErr w:type="spellStart"/>
            <w:r w:rsidRPr="00B31519">
              <w:rPr>
                <w:rStyle w:val="HTMLCode"/>
                <w:rFonts w:ascii="Arial" w:eastAsiaTheme="minorHAnsi" w:hAnsi="Arial" w:cs="Arial"/>
                <w:sz w:val="22"/>
              </w:rPr>
              <w:t>BigDecimal</w:t>
            </w:r>
            <w:proofErr w:type="spellEnd"/>
            <w:r w:rsidRPr="00B31519">
              <w:rPr>
                <w:rFonts w:ascii="Arial" w:hAnsi="Arial" w:cs="Arial"/>
                <w:szCs w:val="20"/>
              </w:rPr>
              <w:br/>
            </w:r>
            <w:proofErr w:type="spellStart"/>
            <w:r w:rsidRPr="00B31519">
              <w:rPr>
                <w:rStyle w:val="HTMLCode"/>
                <w:rFonts w:ascii="Arial" w:eastAsiaTheme="minorHAnsi" w:hAnsi="Arial" w:cs="Arial"/>
                <w:sz w:val="22"/>
              </w:rPr>
              <w:t>BigInteger</w:t>
            </w:r>
            <w:proofErr w:type="spellEnd"/>
            <w:r w:rsidRPr="00B31519">
              <w:rPr>
                <w:rFonts w:ascii="Arial" w:hAnsi="Arial" w:cs="Arial"/>
                <w:szCs w:val="20"/>
              </w:rPr>
              <w:br/>
            </w:r>
            <w:r w:rsidRPr="00B31519">
              <w:rPr>
                <w:rStyle w:val="HTMLCode"/>
                <w:rFonts w:ascii="Arial" w:eastAsiaTheme="minorHAnsi" w:hAnsi="Arial" w:cs="Arial"/>
                <w:sz w:val="22"/>
              </w:rPr>
              <w:t>Byte</w:t>
            </w:r>
            <w:r w:rsidRPr="00B31519">
              <w:rPr>
                <w:rFonts w:ascii="Arial" w:hAnsi="Arial" w:cs="Arial"/>
                <w:szCs w:val="20"/>
              </w:rPr>
              <w:br/>
            </w:r>
            <w:r w:rsidRPr="00B31519">
              <w:rPr>
                <w:rStyle w:val="HTMLCode"/>
                <w:rFonts w:ascii="Arial" w:eastAsiaTheme="minorHAnsi" w:hAnsi="Arial" w:cs="Arial"/>
                <w:sz w:val="22"/>
              </w:rPr>
              <w:t>Double</w:t>
            </w:r>
            <w:r w:rsidRPr="00B31519">
              <w:rPr>
                <w:rFonts w:ascii="Arial" w:hAnsi="Arial" w:cs="Arial"/>
                <w:szCs w:val="20"/>
              </w:rPr>
              <w:br/>
            </w:r>
            <w:r w:rsidRPr="00B31519">
              <w:rPr>
                <w:rStyle w:val="HTMLCode"/>
                <w:rFonts w:ascii="Arial" w:eastAsiaTheme="minorHAnsi" w:hAnsi="Arial" w:cs="Arial"/>
                <w:sz w:val="22"/>
              </w:rPr>
              <w:t>Float</w:t>
            </w:r>
            <w:r w:rsidRPr="00B31519">
              <w:rPr>
                <w:rFonts w:ascii="Arial" w:hAnsi="Arial" w:cs="Arial"/>
                <w:szCs w:val="20"/>
              </w:rPr>
              <w:br/>
            </w:r>
            <w:r w:rsidRPr="00B31519">
              <w:rPr>
                <w:rStyle w:val="HTMLCode"/>
                <w:rFonts w:ascii="Arial" w:eastAsiaTheme="minorHAnsi" w:hAnsi="Arial" w:cs="Arial"/>
                <w:sz w:val="22"/>
              </w:rPr>
              <w:t>Integer</w:t>
            </w:r>
            <w:r w:rsidRPr="00B31519">
              <w:rPr>
                <w:rFonts w:ascii="Arial" w:hAnsi="Arial" w:cs="Arial"/>
                <w:szCs w:val="20"/>
              </w:rPr>
              <w:br/>
            </w:r>
            <w:r w:rsidRPr="00B31519">
              <w:rPr>
                <w:rStyle w:val="HTMLCode"/>
                <w:rFonts w:ascii="Arial" w:eastAsiaTheme="minorHAnsi" w:hAnsi="Arial" w:cs="Arial"/>
                <w:sz w:val="22"/>
              </w:rPr>
              <w:t>Long</w:t>
            </w:r>
            <w:r w:rsidRPr="00B31519">
              <w:rPr>
                <w:rFonts w:ascii="Arial" w:hAnsi="Arial" w:cs="Arial"/>
                <w:szCs w:val="20"/>
              </w:rPr>
              <w:br/>
            </w:r>
            <w:r w:rsidRPr="00B31519">
              <w:rPr>
                <w:rStyle w:val="HTMLCode"/>
                <w:rFonts w:ascii="Arial" w:eastAsiaTheme="minorHAnsi" w:hAnsi="Arial" w:cs="Arial"/>
                <w:sz w:val="22"/>
              </w:rPr>
              <w:t>Short</w:t>
            </w:r>
          </w:p>
        </w:tc>
        <w:tc>
          <w:tcPr>
            <w:tcW w:w="7434" w:type="dxa"/>
            <w:tcBorders>
              <w:top w:val="double" w:sz="1" w:space="0" w:color="C0C0C0"/>
              <w:left w:val="double" w:sz="1" w:space="0" w:color="C0C0C0"/>
              <w:bottom w:val="double" w:sz="1" w:space="0" w:color="C0C0C0"/>
              <w:right w:val="double" w:sz="1" w:space="0" w:color="C0C0C0"/>
            </w:tcBorders>
            <w:shd w:val="clear" w:color="auto" w:fill="auto"/>
            <w:vAlign w:val="center"/>
          </w:tcPr>
          <w:p w:rsidR="00D04B96" w:rsidRPr="00B31519" w:rsidRDefault="00D04B96" w:rsidP="00BD061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0"/>
              <w:spacing w:line="260" w:lineRule="atLeast"/>
              <w:jc w:val="both"/>
              <w:rPr>
                <w:rFonts w:ascii="Arial" w:hAnsi="Arial" w:cs="Arial"/>
                <w:sz w:val="22"/>
                <w:szCs w:val="24"/>
              </w:rPr>
            </w:pPr>
            <w:r w:rsidRPr="00B31519">
              <w:rPr>
                <w:rFonts w:ascii="Arial" w:hAnsi="Arial" w:cs="Arial"/>
                <w:sz w:val="22"/>
                <w:szCs w:val="24"/>
              </w:rPr>
              <w:t>Numerical</w:t>
            </w:r>
          </w:p>
        </w:tc>
      </w:tr>
      <w:tr w:rsidR="00D04B96" w:rsidRPr="00B31519" w:rsidTr="00BD0615">
        <w:tc>
          <w:tcPr>
            <w:tcW w:w="1962"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snapToGrid w:val="0"/>
              <w:spacing w:line="260" w:lineRule="atLeast"/>
              <w:jc w:val="both"/>
              <w:rPr>
                <w:rStyle w:val="HTMLCode"/>
                <w:rFonts w:ascii="Arial" w:eastAsiaTheme="minorHAnsi" w:hAnsi="Arial" w:cs="Arial"/>
                <w:sz w:val="22"/>
              </w:rPr>
            </w:pPr>
            <w:r w:rsidRPr="00B31519">
              <w:rPr>
                <w:rStyle w:val="HTMLCode"/>
                <w:rFonts w:ascii="Arial" w:eastAsiaTheme="minorHAnsi" w:hAnsi="Arial" w:cs="Arial"/>
                <w:sz w:val="22"/>
              </w:rPr>
              <w:t>Character</w:t>
            </w:r>
          </w:p>
        </w:tc>
        <w:tc>
          <w:tcPr>
            <w:tcW w:w="7434" w:type="dxa"/>
            <w:tcBorders>
              <w:top w:val="double" w:sz="1" w:space="0" w:color="C0C0C0"/>
              <w:left w:val="double" w:sz="1" w:space="0" w:color="C0C0C0"/>
              <w:bottom w:val="double" w:sz="1" w:space="0" w:color="C0C0C0"/>
              <w:right w:val="double" w:sz="1" w:space="0" w:color="C0C0C0"/>
            </w:tcBorders>
            <w:shd w:val="clear" w:color="auto" w:fill="auto"/>
            <w:vAlign w:val="center"/>
          </w:tcPr>
          <w:p w:rsidR="00D04B96" w:rsidRPr="00B31519" w:rsidRDefault="00D04B96" w:rsidP="00BD0615">
            <w:pPr>
              <w:snapToGrid w:val="0"/>
              <w:spacing w:line="260" w:lineRule="atLeast"/>
              <w:jc w:val="both"/>
              <w:rPr>
                <w:rFonts w:ascii="Arial" w:hAnsi="Arial" w:cs="Arial"/>
              </w:rPr>
            </w:pPr>
            <w:r w:rsidRPr="00B31519">
              <w:rPr>
                <w:rFonts w:ascii="Arial" w:hAnsi="Arial" w:cs="Arial"/>
              </w:rPr>
              <w:t>Numerical by Unicode value</w:t>
            </w:r>
          </w:p>
        </w:tc>
      </w:tr>
      <w:tr w:rsidR="00D04B96" w:rsidRPr="00B31519" w:rsidTr="00BD0615">
        <w:tc>
          <w:tcPr>
            <w:tcW w:w="1962"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snapToGrid w:val="0"/>
              <w:spacing w:line="260" w:lineRule="atLeast"/>
              <w:jc w:val="both"/>
              <w:rPr>
                <w:rStyle w:val="HTMLCode"/>
                <w:rFonts w:ascii="Arial" w:eastAsiaTheme="minorHAnsi" w:hAnsi="Arial" w:cs="Arial"/>
                <w:sz w:val="22"/>
              </w:rPr>
            </w:pPr>
            <w:proofErr w:type="spellStart"/>
            <w:r w:rsidRPr="00B31519">
              <w:rPr>
                <w:rStyle w:val="HTMLCode"/>
                <w:rFonts w:ascii="Arial" w:eastAsiaTheme="minorHAnsi" w:hAnsi="Arial" w:cs="Arial"/>
                <w:sz w:val="22"/>
              </w:rPr>
              <w:t>CollationKey</w:t>
            </w:r>
            <w:proofErr w:type="spellEnd"/>
          </w:p>
        </w:tc>
        <w:tc>
          <w:tcPr>
            <w:tcW w:w="7434" w:type="dxa"/>
            <w:tcBorders>
              <w:top w:val="double" w:sz="1" w:space="0" w:color="C0C0C0"/>
              <w:left w:val="double" w:sz="1" w:space="0" w:color="C0C0C0"/>
              <w:bottom w:val="double" w:sz="1" w:space="0" w:color="C0C0C0"/>
              <w:right w:val="double" w:sz="1" w:space="0" w:color="C0C0C0"/>
            </w:tcBorders>
            <w:shd w:val="clear" w:color="auto" w:fill="auto"/>
            <w:vAlign w:val="center"/>
          </w:tcPr>
          <w:p w:rsidR="00D04B96" w:rsidRPr="00B31519" w:rsidRDefault="00D04B96" w:rsidP="00BD0615">
            <w:pPr>
              <w:snapToGrid w:val="0"/>
              <w:spacing w:line="260" w:lineRule="atLeast"/>
              <w:jc w:val="both"/>
              <w:rPr>
                <w:rFonts w:ascii="Arial" w:hAnsi="Arial" w:cs="Arial"/>
              </w:rPr>
            </w:pPr>
            <w:r w:rsidRPr="00B31519">
              <w:rPr>
                <w:rFonts w:ascii="Arial" w:hAnsi="Arial" w:cs="Arial"/>
              </w:rPr>
              <w:t>Locale-sensitive string ordering</w:t>
            </w:r>
          </w:p>
        </w:tc>
      </w:tr>
      <w:tr w:rsidR="00D04B96" w:rsidRPr="00B31519" w:rsidTr="00BD0615">
        <w:tc>
          <w:tcPr>
            <w:tcW w:w="1962"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snapToGrid w:val="0"/>
              <w:spacing w:line="260" w:lineRule="atLeast"/>
              <w:jc w:val="both"/>
              <w:rPr>
                <w:rStyle w:val="HTMLCode"/>
                <w:rFonts w:ascii="Arial" w:eastAsiaTheme="minorHAnsi" w:hAnsi="Arial" w:cs="Arial"/>
                <w:sz w:val="22"/>
              </w:rPr>
            </w:pPr>
            <w:r w:rsidRPr="00B31519">
              <w:rPr>
                <w:rStyle w:val="HTMLCode"/>
                <w:rFonts w:ascii="Arial" w:eastAsiaTheme="minorHAnsi" w:hAnsi="Arial" w:cs="Arial"/>
                <w:sz w:val="22"/>
              </w:rPr>
              <w:t>Date</w:t>
            </w:r>
          </w:p>
        </w:tc>
        <w:tc>
          <w:tcPr>
            <w:tcW w:w="7434" w:type="dxa"/>
            <w:tcBorders>
              <w:top w:val="double" w:sz="1" w:space="0" w:color="C0C0C0"/>
              <w:left w:val="double" w:sz="1" w:space="0" w:color="C0C0C0"/>
              <w:bottom w:val="double" w:sz="1" w:space="0" w:color="C0C0C0"/>
              <w:right w:val="double" w:sz="1" w:space="0" w:color="C0C0C0"/>
            </w:tcBorders>
            <w:shd w:val="clear" w:color="auto" w:fill="auto"/>
            <w:vAlign w:val="center"/>
          </w:tcPr>
          <w:p w:rsidR="00D04B96" w:rsidRPr="00B31519" w:rsidRDefault="00D04B96" w:rsidP="00BD0615">
            <w:pPr>
              <w:snapToGrid w:val="0"/>
              <w:spacing w:line="260" w:lineRule="atLeast"/>
              <w:jc w:val="both"/>
              <w:rPr>
                <w:rFonts w:ascii="Arial" w:hAnsi="Arial" w:cs="Arial"/>
              </w:rPr>
            </w:pPr>
            <w:r w:rsidRPr="00B31519">
              <w:rPr>
                <w:rFonts w:ascii="Arial" w:hAnsi="Arial" w:cs="Arial"/>
              </w:rPr>
              <w:t>Chronological</w:t>
            </w:r>
          </w:p>
        </w:tc>
      </w:tr>
      <w:tr w:rsidR="00D04B96" w:rsidRPr="00B31519" w:rsidTr="00BD0615">
        <w:tc>
          <w:tcPr>
            <w:tcW w:w="1962"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snapToGrid w:val="0"/>
              <w:spacing w:line="260" w:lineRule="atLeast"/>
              <w:jc w:val="both"/>
              <w:rPr>
                <w:rStyle w:val="HTMLCode"/>
                <w:rFonts w:ascii="Arial" w:eastAsiaTheme="minorHAnsi" w:hAnsi="Arial" w:cs="Arial"/>
                <w:sz w:val="22"/>
              </w:rPr>
            </w:pPr>
            <w:r w:rsidRPr="00B31519">
              <w:rPr>
                <w:rStyle w:val="HTMLCode"/>
                <w:rFonts w:ascii="Arial" w:eastAsiaTheme="minorHAnsi" w:hAnsi="Arial" w:cs="Arial"/>
                <w:sz w:val="22"/>
              </w:rPr>
              <w:t>File</w:t>
            </w:r>
          </w:p>
        </w:tc>
        <w:tc>
          <w:tcPr>
            <w:tcW w:w="7434" w:type="dxa"/>
            <w:tcBorders>
              <w:top w:val="double" w:sz="1" w:space="0" w:color="C0C0C0"/>
              <w:left w:val="double" w:sz="1" w:space="0" w:color="C0C0C0"/>
              <w:bottom w:val="double" w:sz="1" w:space="0" w:color="C0C0C0"/>
              <w:right w:val="double" w:sz="1" w:space="0" w:color="C0C0C0"/>
            </w:tcBorders>
            <w:shd w:val="clear" w:color="auto" w:fill="auto"/>
            <w:vAlign w:val="center"/>
          </w:tcPr>
          <w:p w:rsidR="00D04B96" w:rsidRPr="00B31519" w:rsidRDefault="00D04B96" w:rsidP="00BD0615">
            <w:pPr>
              <w:snapToGrid w:val="0"/>
              <w:spacing w:line="260" w:lineRule="atLeast"/>
              <w:jc w:val="both"/>
              <w:rPr>
                <w:rFonts w:ascii="Arial" w:hAnsi="Arial" w:cs="Arial"/>
              </w:rPr>
            </w:pPr>
            <w:r w:rsidRPr="00B31519">
              <w:rPr>
                <w:rFonts w:ascii="Arial" w:hAnsi="Arial" w:cs="Arial"/>
              </w:rPr>
              <w:t>Numerical by Unicode value of characters in fully-qualified, system-specific pathname</w:t>
            </w:r>
          </w:p>
        </w:tc>
      </w:tr>
      <w:tr w:rsidR="00D04B96" w:rsidRPr="00B31519" w:rsidTr="00BD0615">
        <w:tc>
          <w:tcPr>
            <w:tcW w:w="1962"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snapToGrid w:val="0"/>
              <w:spacing w:line="260" w:lineRule="atLeast"/>
              <w:jc w:val="both"/>
              <w:rPr>
                <w:rStyle w:val="HTMLCode"/>
                <w:rFonts w:ascii="Arial" w:eastAsiaTheme="minorHAnsi" w:hAnsi="Arial" w:cs="Arial"/>
                <w:sz w:val="22"/>
              </w:rPr>
            </w:pPr>
            <w:proofErr w:type="spellStart"/>
            <w:r w:rsidRPr="00B31519">
              <w:rPr>
                <w:rStyle w:val="HTMLCode"/>
                <w:rFonts w:ascii="Arial" w:eastAsiaTheme="minorHAnsi" w:hAnsi="Arial" w:cs="Arial"/>
                <w:sz w:val="22"/>
              </w:rPr>
              <w:t>ObjectStreamField</w:t>
            </w:r>
            <w:proofErr w:type="spellEnd"/>
          </w:p>
        </w:tc>
        <w:tc>
          <w:tcPr>
            <w:tcW w:w="7434" w:type="dxa"/>
            <w:tcBorders>
              <w:top w:val="double" w:sz="1" w:space="0" w:color="C0C0C0"/>
              <w:left w:val="double" w:sz="1" w:space="0" w:color="C0C0C0"/>
              <w:bottom w:val="double" w:sz="1" w:space="0" w:color="C0C0C0"/>
              <w:right w:val="double" w:sz="1" w:space="0" w:color="C0C0C0"/>
            </w:tcBorders>
            <w:shd w:val="clear" w:color="auto" w:fill="auto"/>
            <w:vAlign w:val="center"/>
          </w:tcPr>
          <w:p w:rsidR="00D04B96" w:rsidRPr="00B31519" w:rsidRDefault="00D04B96" w:rsidP="00BD0615">
            <w:pPr>
              <w:snapToGrid w:val="0"/>
              <w:spacing w:line="260" w:lineRule="atLeast"/>
              <w:jc w:val="both"/>
              <w:rPr>
                <w:rFonts w:ascii="Arial" w:hAnsi="Arial" w:cs="Arial"/>
              </w:rPr>
            </w:pPr>
            <w:r w:rsidRPr="00B31519">
              <w:rPr>
                <w:rFonts w:ascii="Arial" w:hAnsi="Arial" w:cs="Arial"/>
              </w:rPr>
              <w:t>Numerical by Unicode value of characters in name</w:t>
            </w:r>
          </w:p>
        </w:tc>
      </w:tr>
      <w:tr w:rsidR="00D04B96" w:rsidRPr="00B31519" w:rsidTr="00BD0615">
        <w:tc>
          <w:tcPr>
            <w:tcW w:w="1962" w:type="dxa"/>
            <w:tcBorders>
              <w:top w:val="double" w:sz="1" w:space="0" w:color="C0C0C0"/>
              <w:left w:val="double" w:sz="1" w:space="0" w:color="C0C0C0"/>
              <w:bottom w:val="double" w:sz="1" w:space="0" w:color="C0C0C0"/>
            </w:tcBorders>
            <w:shd w:val="clear" w:color="auto" w:fill="auto"/>
            <w:vAlign w:val="center"/>
          </w:tcPr>
          <w:p w:rsidR="00D04B96" w:rsidRPr="00B31519" w:rsidRDefault="00D04B96" w:rsidP="00BD0615">
            <w:pPr>
              <w:snapToGrid w:val="0"/>
              <w:spacing w:line="260" w:lineRule="atLeast"/>
              <w:jc w:val="both"/>
              <w:rPr>
                <w:rStyle w:val="HTMLCode"/>
                <w:rFonts w:ascii="Arial" w:eastAsiaTheme="minorHAnsi" w:hAnsi="Arial" w:cs="Arial"/>
                <w:sz w:val="22"/>
              </w:rPr>
            </w:pPr>
            <w:r w:rsidRPr="00B31519">
              <w:rPr>
                <w:rStyle w:val="HTMLCode"/>
                <w:rFonts w:ascii="Arial" w:eastAsiaTheme="minorHAnsi" w:hAnsi="Arial" w:cs="Arial"/>
                <w:sz w:val="22"/>
              </w:rPr>
              <w:t>String</w:t>
            </w:r>
          </w:p>
        </w:tc>
        <w:tc>
          <w:tcPr>
            <w:tcW w:w="7434" w:type="dxa"/>
            <w:tcBorders>
              <w:top w:val="double" w:sz="1" w:space="0" w:color="C0C0C0"/>
              <w:left w:val="double" w:sz="1" w:space="0" w:color="C0C0C0"/>
              <w:bottom w:val="double" w:sz="1" w:space="0" w:color="C0C0C0"/>
              <w:right w:val="double" w:sz="1" w:space="0" w:color="C0C0C0"/>
            </w:tcBorders>
            <w:shd w:val="clear" w:color="auto" w:fill="auto"/>
            <w:vAlign w:val="center"/>
          </w:tcPr>
          <w:p w:rsidR="00D04B96" w:rsidRPr="00B31519" w:rsidRDefault="00D04B96" w:rsidP="00BD0615">
            <w:pPr>
              <w:snapToGrid w:val="0"/>
              <w:spacing w:line="260" w:lineRule="atLeast"/>
              <w:jc w:val="both"/>
              <w:rPr>
                <w:rFonts w:ascii="Arial" w:hAnsi="Arial" w:cs="Arial"/>
              </w:rPr>
            </w:pPr>
            <w:r w:rsidRPr="00B31519">
              <w:rPr>
                <w:rFonts w:ascii="Arial" w:hAnsi="Arial" w:cs="Arial"/>
              </w:rPr>
              <w:t>Numerical by Unicode value of characters in string</w:t>
            </w:r>
          </w:p>
        </w:tc>
      </w:tr>
    </w:tbl>
    <w:p w:rsidR="00D04B96" w:rsidRPr="00B31519" w:rsidRDefault="00D04B96" w:rsidP="00D04B96">
      <w:pPr>
        <w:pStyle w:val="NormalWeb"/>
        <w:spacing w:before="0" w:after="0" w:line="260" w:lineRule="atLeast"/>
        <w:jc w:val="both"/>
        <w:rPr>
          <w:rFonts w:ascii="Arial" w:hAnsi="Arial" w:cs="Arial"/>
          <w:sz w:val="20"/>
        </w:rPr>
      </w:pP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documentation for the </w:t>
      </w:r>
      <w:proofErr w:type="spellStart"/>
      <w:r w:rsidRPr="00B31519">
        <w:rPr>
          <w:rFonts w:ascii="Arial" w:hAnsi="Arial" w:cs="Arial"/>
          <w:sz w:val="22"/>
        </w:rPr>
        <w:t>compareTo</w:t>
      </w:r>
      <w:proofErr w:type="spellEnd"/>
      <w:r w:rsidRPr="00B31519">
        <w:rPr>
          <w:rFonts w:ascii="Arial" w:hAnsi="Arial" w:cs="Arial"/>
          <w:sz w:val="22"/>
        </w:rPr>
        <w:t xml:space="preserve">() method of String defines the ordering lexicographically. This implies the comparison is of the numerical values of the characters in the text, which is not necessarily alphabetically in all languages. For locale-specific ordering, use </w:t>
      </w:r>
      <w:r w:rsidRPr="00B31519">
        <w:rPr>
          <w:rFonts w:ascii="Arial" w:hAnsi="Arial" w:cs="Arial"/>
          <w:b/>
          <w:bCs/>
          <w:sz w:val="22"/>
        </w:rPr>
        <w:t>Collator</w:t>
      </w:r>
      <w:r w:rsidRPr="00B31519">
        <w:rPr>
          <w:rFonts w:ascii="Arial" w:hAnsi="Arial" w:cs="Arial"/>
          <w:sz w:val="22"/>
        </w:rPr>
        <w:t xml:space="preserve"> with</w:t>
      </w:r>
      <w:r w:rsidRPr="00B31519">
        <w:rPr>
          <w:rFonts w:ascii="Arial" w:hAnsi="Arial" w:cs="Arial"/>
          <w:b/>
          <w:bCs/>
          <w:sz w:val="22"/>
        </w:rPr>
        <w:t xml:space="preserve"> </w:t>
      </w:r>
      <w:proofErr w:type="spellStart"/>
      <w:r w:rsidRPr="00B31519">
        <w:rPr>
          <w:rFonts w:ascii="Arial" w:hAnsi="Arial" w:cs="Arial"/>
          <w:b/>
          <w:bCs/>
          <w:sz w:val="22"/>
        </w:rPr>
        <w:t>CollationKey</w:t>
      </w:r>
      <w:proofErr w:type="spellEnd"/>
      <w:r w:rsidRPr="00B31519">
        <w:rPr>
          <w:rFonts w:ascii="Arial" w:hAnsi="Arial" w:cs="Arial"/>
          <w:sz w:val="22"/>
        </w:rPr>
        <w:t xml:space="preserve">.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following demonstrates the use of Collator with </w:t>
      </w:r>
      <w:proofErr w:type="spellStart"/>
      <w:r w:rsidRPr="00B31519">
        <w:rPr>
          <w:rFonts w:ascii="Arial" w:hAnsi="Arial" w:cs="Arial"/>
          <w:sz w:val="22"/>
        </w:rPr>
        <w:t>CollationKey</w:t>
      </w:r>
      <w:proofErr w:type="spellEnd"/>
      <w:r w:rsidRPr="00B31519">
        <w:rPr>
          <w:rFonts w:ascii="Arial" w:hAnsi="Arial" w:cs="Arial"/>
          <w:sz w:val="22"/>
        </w:rPr>
        <w:t xml:space="preserve"> to do a locale-specific sorting: </w:t>
      </w:r>
    </w:p>
    <w:p w:rsidR="00D04B96" w:rsidRPr="00B31519" w:rsidRDefault="00D04B96" w:rsidP="00D04B96">
      <w:pPr>
        <w:pStyle w:val="NormalWeb"/>
        <w:spacing w:before="0" w:after="120" w:line="260" w:lineRule="atLeast"/>
        <w:jc w:val="both"/>
        <w:rPr>
          <w:rFonts w:ascii="Arial" w:hAnsi="Arial" w:cs="Arial"/>
          <w:sz w:val="22"/>
        </w:rPr>
      </w:pP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import </w:t>
      </w:r>
      <w:proofErr w:type="spellStart"/>
      <w:r w:rsidRPr="00B31519">
        <w:rPr>
          <w:rFonts w:ascii="Arial" w:hAnsi="Arial" w:cs="Arial"/>
          <w:sz w:val="22"/>
        </w:rPr>
        <w:t>java.text</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import </w:t>
      </w:r>
      <w:proofErr w:type="spellStart"/>
      <w:r w:rsidRPr="00B31519">
        <w:rPr>
          <w:rFonts w:ascii="Arial" w:hAnsi="Arial" w:cs="Arial"/>
          <w:sz w:val="22"/>
        </w:rPr>
        <w:t>java.util</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public class </w:t>
      </w:r>
      <w:proofErr w:type="spellStart"/>
      <w:r w:rsidRPr="00B31519">
        <w:rPr>
          <w:rFonts w:ascii="Arial" w:hAnsi="Arial" w:cs="Arial"/>
          <w:sz w:val="22"/>
        </w:rPr>
        <w:t>CollatorTest</w:t>
      </w:r>
      <w:proofErr w:type="spellEnd"/>
      <w:r w:rsidRPr="00B31519">
        <w:rPr>
          <w:rFonts w:ascii="Arial" w:hAnsi="Arial" w:cs="Arial"/>
          <w:sz w:val="22"/>
        </w:rPr>
        <w:t xml:space="preserve">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public static void main(String </w:t>
      </w:r>
      <w:proofErr w:type="spellStart"/>
      <w:r w:rsidRPr="00B31519">
        <w:rPr>
          <w:rFonts w:ascii="Arial" w:hAnsi="Arial" w:cs="Arial"/>
          <w:sz w:val="22"/>
        </w:rPr>
        <w:t>args</w:t>
      </w:r>
      <w:proofErr w:type="spellEnd"/>
      <w:r w:rsidRPr="00B31519">
        <w:rPr>
          <w:rFonts w:ascii="Arial" w:hAnsi="Arial" w:cs="Arial"/>
          <w:sz w:val="22"/>
        </w:rPr>
        <w:t>[])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Collator </w:t>
      </w:r>
      <w:proofErr w:type="spellStart"/>
      <w:r w:rsidRPr="00B31519">
        <w:rPr>
          <w:rFonts w:ascii="Arial" w:hAnsi="Arial" w:cs="Arial"/>
          <w:sz w:val="22"/>
        </w:rPr>
        <w:t>collator</w:t>
      </w:r>
      <w:proofErr w:type="spellEnd"/>
      <w:r w:rsidRPr="00B31519">
        <w:rPr>
          <w:rFonts w:ascii="Arial" w:hAnsi="Arial" w:cs="Arial"/>
          <w:sz w:val="22"/>
        </w:rPr>
        <w:t xml:space="preserve"> =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Collator.getInstance</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CollationKey</w:t>
      </w:r>
      <w:proofErr w:type="spellEnd"/>
      <w:r w:rsidRPr="00B31519">
        <w:rPr>
          <w:rFonts w:ascii="Arial" w:hAnsi="Arial" w:cs="Arial"/>
          <w:sz w:val="22"/>
        </w:rPr>
        <w:t xml:space="preserve"> key1 =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collator.getCollationKey</w:t>
      </w:r>
      <w:proofErr w:type="spellEnd"/>
      <w:r w:rsidRPr="00B31519">
        <w:rPr>
          <w:rFonts w:ascii="Arial" w:hAnsi="Arial" w:cs="Arial"/>
          <w:sz w:val="22"/>
        </w:rPr>
        <w:t>("</w:t>
      </w:r>
      <w:proofErr w:type="spellStart"/>
      <w:r w:rsidRPr="00B31519">
        <w:rPr>
          <w:rFonts w:ascii="Arial" w:hAnsi="Arial" w:cs="Arial"/>
          <w:sz w:val="22"/>
        </w:rPr>
        <w:t>Som</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CollationKey</w:t>
      </w:r>
      <w:proofErr w:type="spellEnd"/>
      <w:r w:rsidRPr="00B31519">
        <w:rPr>
          <w:rFonts w:ascii="Arial" w:hAnsi="Arial" w:cs="Arial"/>
          <w:sz w:val="22"/>
        </w:rPr>
        <w:t xml:space="preserve"> key2 =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lastRenderedPageBreak/>
        <w:t xml:space="preserve">      </w:t>
      </w:r>
      <w:proofErr w:type="spellStart"/>
      <w:r w:rsidRPr="00B31519">
        <w:rPr>
          <w:rFonts w:ascii="Arial" w:hAnsi="Arial" w:cs="Arial"/>
          <w:sz w:val="22"/>
        </w:rPr>
        <w:t>collator.getCollationKey</w:t>
      </w:r>
      <w:proofErr w:type="spellEnd"/>
      <w:r w:rsidRPr="00B31519">
        <w:rPr>
          <w:rFonts w:ascii="Arial" w:hAnsi="Arial" w:cs="Arial"/>
          <w:sz w:val="22"/>
        </w:rPr>
        <w:t>("</w:t>
      </w:r>
      <w:proofErr w:type="spellStart"/>
      <w:r w:rsidRPr="00B31519">
        <w:rPr>
          <w:rFonts w:ascii="Arial" w:hAnsi="Arial" w:cs="Arial"/>
          <w:sz w:val="22"/>
        </w:rPr>
        <w:t>som</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CollationKey</w:t>
      </w:r>
      <w:proofErr w:type="spellEnd"/>
      <w:r w:rsidRPr="00B31519">
        <w:rPr>
          <w:rFonts w:ascii="Arial" w:hAnsi="Arial" w:cs="Arial"/>
          <w:sz w:val="22"/>
        </w:rPr>
        <w:t xml:space="preserve"> key3 =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collator.getCollationKey</w:t>
      </w:r>
      <w:proofErr w:type="spellEnd"/>
      <w:r w:rsidRPr="00B31519">
        <w:rPr>
          <w:rFonts w:ascii="Arial" w:hAnsi="Arial" w:cs="Arial"/>
          <w:sz w:val="22"/>
        </w:rPr>
        <w:t>("</w:t>
      </w:r>
      <w:proofErr w:type="spellStart"/>
      <w:r w:rsidRPr="00B31519">
        <w:rPr>
          <w:rFonts w:ascii="Arial" w:hAnsi="Arial" w:cs="Arial"/>
          <w:sz w:val="22"/>
        </w:rPr>
        <w:t>shon</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CollationKey</w:t>
      </w:r>
      <w:proofErr w:type="spellEnd"/>
      <w:r w:rsidRPr="00B31519">
        <w:rPr>
          <w:rFonts w:ascii="Arial" w:hAnsi="Arial" w:cs="Arial"/>
          <w:sz w:val="22"/>
        </w:rPr>
        <w:t xml:space="preserve"> key4 =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collator.getCollationKey</w:t>
      </w:r>
      <w:proofErr w:type="spellEnd"/>
      <w:r w:rsidRPr="00B31519">
        <w:rPr>
          <w:rFonts w:ascii="Arial" w:hAnsi="Arial" w:cs="Arial"/>
          <w:sz w:val="22"/>
        </w:rPr>
        <w:t>("</w:t>
      </w:r>
      <w:proofErr w:type="spellStart"/>
      <w:r w:rsidRPr="00B31519">
        <w:rPr>
          <w:rFonts w:ascii="Arial" w:hAnsi="Arial" w:cs="Arial"/>
          <w:sz w:val="22"/>
        </w:rPr>
        <w:t>Shon</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CollationKey</w:t>
      </w:r>
      <w:proofErr w:type="spellEnd"/>
      <w:r w:rsidRPr="00B31519">
        <w:rPr>
          <w:rFonts w:ascii="Arial" w:hAnsi="Arial" w:cs="Arial"/>
          <w:sz w:val="22"/>
        </w:rPr>
        <w:t xml:space="preserve"> key5 =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collator.getCollationKey</w:t>
      </w:r>
      <w:proofErr w:type="spellEnd"/>
      <w:r w:rsidRPr="00B31519">
        <w:rPr>
          <w:rFonts w:ascii="Arial" w:hAnsi="Arial" w:cs="Arial"/>
          <w:sz w:val="22"/>
        </w:rPr>
        <w:t>("</w:t>
      </w:r>
      <w:proofErr w:type="spellStart"/>
      <w:r w:rsidRPr="00B31519">
        <w:rPr>
          <w:rFonts w:ascii="Arial" w:hAnsi="Arial" w:cs="Arial"/>
          <w:sz w:val="22"/>
        </w:rPr>
        <w:t>Shonar</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Set </w:t>
      </w:r>
      <w:proofErr w:type="spellStart"/>
      <w:r w:rsidRPr="00B31519">
        <w:rPr>
          <w:rFonts w:ascii="Arial" w:hAnsi="Arial" w:cs="Arial"/>
          <w:sz w:val="22"/>
        </w:rPr>
        <w:t>set</w:t>
      </w:r>
      <w:proofErr w:type="spellEnd"/>
      <w:r w:rsidRPr="00B31519">
        <w:rPr>
          <w:rFonts w:ascii="Arial" w:hAnsi="Arial" w:cs="Arial"/>
          <w:sz w:val="22"/>
        </w:rPr>
        <w:t xml:space="preserve"> = new </w:t>
      </w:r>
      <w:proofErr w:type="spellStart"/>
      <w:r w:rsidRPr="00B31519">
        <w:rPr>
          <w:rFonts w:ascii="Arial" w:hAnsi="Arial" w:cs="Arial"/>
          <w:sz w:val="22"/>
        </w:rPr>
        <w:t>TreeSet</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set.add</w:t>
      </w:r>
      <w:proofErr w:type="spellEnd"/>
      <w:r w:rsidRPr="00B31519">
        <w:rPr>
          <w:rFonts w:ascii="Arial" w:hAnsi="Arial" w:cs="Arial"/>
          <w:sz w:val="22"/>
        </w:rPr>
        <w:t>(key1);</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set.add</w:t>
      </w:r>
      <w:proofErr w:type="spellEnd"/>
      <w:r w:rsidRPr="00B31519">
        <w:rPr>
          <w:rFonts w:ascii="Arial" w:hAnsi="Arial" w:cs="Arial"/>
          <w:sz w:val="22"/>
        </w:rPr>
        <w:t>(key2);</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set.add</w:t>
      </w:r>
      <w:proofErr w:type="spellEnd"/>
      <w:r w:rsidRPr="00B31519">
        <w:rPr>
          <w:rFonts w:ascii="Arial" w:hAnsi="Arial" w:cs="Arial"/>
          <w:sz w:val="22"/>
        </w:rPr>
        <w:t>(key3);</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set.add</w:t>
      </w:r>
      <w:proofErr w:type="spellEnd"/>
      <w:r w:rsidRPr="00B31519">
        <w:rPr>
          <w:rFonts w:ascii="Arial" w:hAnsi="Arial" w:cs="Arial"/>
          <w:sz w:val="22"/>
        </w:rPr>
        <w:t>(key4);</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set.add</w:t>
      </w:r>
      <w:proofErr w:type="spellEnd"/>
      <w:r w:rsidRPr="00B31519">
        <w:rPr>
          <w:rFonts w:ascii="Arial" w:hAnsi="Arial" w:cs="Arial"/>
          <w:sz w:val="22"/>
        </w:rPr>
        <w:t>(key5);</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printCollection</w:t>
      </w:r>
      <w:proofErr w:type="spellEnd"/>
      <w:r w:rsidRPr="00B31519">
        <w:rPr>
          <w:rFonts w:ascii="Arial" w:hAnsi="Arial" w:cs="Arial"/>
          <w:sz w:val="22"/>
        </w:rPr>
        <w:t>(set);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static private void </w:t>
      </w:r>
      <w:proofErr w:type="spellStart"/>
      <w:r w:rsidRPr="00B31519">
        <w:rPr>
          <w:rFonts w:ascii="Arial" w:hAnsi="Arial" w:cs="Arial"/>
          <w:sz w:val="22"/>
        </w:rPr>
        <w:t>printCollection</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Collection </w:t>
      </w:r>
      <w:proofErr w:type="spellStart"/>
      <w:r w:rsidRPr="00B31519">
        <w:rPr>
          <w:rFonts w:ascii="Arial" w:hAnsi="Arial" w:cs="Arial"/>
          <w:sz w:val="22"/>
        </w:rPr>
        <w:t>collection</w:t>
      </w:r>
      <w:proofErr w:type="spellEnd"/>
      <w:r w:rsidRPr="00B31519">
        <w:rPr>
          <w:rFonts w:ascii="Arial" w:hAnsi="Arial" w:cs="Arial"/>
          <w:sz w:val="22"/>
        </w:rPr>
        <w:t>)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boolean</w:t>
      </w:r>
      <w:proofErr w:type="spellEnd"/>
      <w:r w:rsidRPr="00B31519">
        <w:rPr>
          <w:rFonts w:ascii="Arial" w:hAnsi="Arial" w:cs="Arial"/>
          <w:sz w:val="22"/>
        </w:rPr>
        <w:t xml:space="preserve"> first = true;</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Iterator</w:t>
      </w:r>
      <w:proofErr w:type="spellEnd"/>
      <w:r w:rsidRPr="00B31519">
        <w:rPr>
          <w:rFonts w:ascii="Arial" w:hAnsi="Arial" w:cs="Arial"/>
          <w:sz w:val="22"/>
        </w:rPr>
        <w:t xml:space="preserve"> </w:t>
      </w:r>
      <w:proofErr w:type="spellStart"/>
      <w:r w:rsidRPr="00B31519">
        <w:rPr>
          <w:rFonts w:ascii="Arial" w:hAnsi="Arial" w:cs="Arial"/>
          <w:sz w:val="22"/>
        </w:rPr>
        <w:t>iterator</w:t>
      </w:r>
      <w:proofErr w:type="spellEnd"/>
      <w:r w:rsidRPr="00B31519">
        <w:rPr>
          <w:rFonts w:ascii="Arial" w:hAnsi="Arial" w:cs="Arial"/>
          <w:sz w:val="22"/>
        </w:rPr>
        <w:t xml:space="preserve"> = </w:t>
      </w:r>
      <w:proofErr w:type="spellStart"/>
      <w:r w:rsidRPr="00B31519">
        <w:rPr>
          <w:rFonts w:ascii="Arial" w:hAnsi="Arial" w:cs="Arial"/>
          <w:sz w:val="22"/>
        </w:rPr>
        <w:t>collection.iterator</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System.out.print</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while (</w:t>
      </w:r>
      <w:proofErr w:type="spellStart"/>
      <w:r w:rsidRPr="00B31519">
        <w:rPr>
          <w:rFonts w:ascii="Arial" w:hAnsi="Arial" w:cs="Arial"/>
          <w:sz w:val="22"/>
        </w:rPr>
        <w:t>iterator.hasNext</w:t>
      </w:r>
      <w:proofErr w:type="spellEnd"/>
      <w:r w:rsidRPr="00B31519">
        <w:rPr>
          <w:rFonts w:ascii="Arial" w:hAnsi="Arial" w:cs="Arial"/>
          <w:sz w:val="22"/>
        </w:rPr>
        <w:t>())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if (first)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first = false;</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 else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System.out.print</w:t>
      </w:r>
      <w:proofErr w:type="spellEnd"/>
      <w:r w:rsidRPr="00B31519">
        <w:rPr>
          <w:rFonts w:ascii="Arial" w:hAnsi="Arial" w:cs="Arial"/>
          <w:sz w:val="22"/>
        </w:rPr>
        <w:t>(",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CollationKey</w:t>
      </w:r>
      <w:proofErr w:type="spellEnd"/>
      <w:r w:rsidRPr="00B31519">
        <w:rPr>
          <w:rFonts w:ascii="Arial" w:hAnsi="Arial" w:cs="Arial"/>
          <w:sz w:val="22"/>
        </w:rPr>
        <w:t xml:space="preserve"> key =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CollationKey</w:t>
      </w:r>
      <w:proofErr w:type="spellEnd"/>
      <w:r w:rsidRPr="00B31519">
        <w:rPr>
          <w:rFonts w:ascii="Arial" w:hAnsi="Arial" w:cs="Arial"/>
          <w:sz w:val="22"/>
        </w:rPr>
        <w:t>)</w:t>
      </w:r>
      <w:proofErr w:type="spellStart"/>
      <w:r w:rsidRPr="00B31519">
        <w:rPr>
          <w:rFonts w:ascii="Arial" w:hAnsi="Arial" w:cs="Arial"/>
          <w:sz w:val="22"/>
        </w:rPr>
        <w:t>iterator.next</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System.out.print</w:t>
      </w:r>
      <w:proofErr w:type="spellEnd"/>
      <w:r w:rsidRPr="00B31519">
        <w:rPr>
          <w:rFonts w:ascii="Arial" w:hAnsi="Arial" w:cs="Arial"/>
          <w:sz w:val="22"/>
        </w:rPr>
        <w:t>(</w:t>
      </w:r>
      <w:proofErr w:type="spellStart"/>
      <w:r w:rsidRPr="00B31519">
        <w:rPr>
          <w:rFonts w:ascii="Arial" w:hAnsi="Arial" w:cs="Arial"/>
          <w:sz w:val="22"/>
        </w:rPr>
        <w:t>key.getSourceString</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roofErr w:type="spellStart"/>
      <w:r w:rsidRPr="00B31519">
        <w:rPr>
          <w:rFonts w:ascii="Arial" w:hAnsi="Arial" w:cs="Arial"/>
          <w:sz w:val="22"/>
        </w:rPr>
        <w:t>System.out.println</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Running the program produces the following output: </w:t>
      </w:r>
    </w:p>
    <w:p w:rsidR="00D04B96" w:rsidRPr="00B31519" w:rsidRDefault="00D04B96" w:rsidP="00D04B96">
      <w:pPr>
        <w:pStyle w:val="NormalWeb"/>
        <w:spacing w:before="0" w:after="120" w:line="260" w:lineRule="atLeast"/>
        <w:jc w:val="both"/>
        <w:rPr>
          <w:rFonts w:ascii="Arial" w:hAnsi="Arial" w:cs="Arial"/>
          <w:sz w:val="22"/>
          <w:szCs w:val="20"/>
        </w:rPr>
      </w:pPr>
      <w:r w:rsidRPr="00B31519">
        <w:rPr>
          <w:rFonts w:ascii="Arial" w:hAnsi="Arial" w:cs="Arial"/>
          <w:sz w:val="22"/>
          <w:szCs w:val="20"/>
        </w:rPr>
        <w:t>[</w:t>
      </w:r>
      <w:proofErr w:type="spellStart"/>
      <w:r w:rsidRPr="00B31519">
        <w:rPr>
          <w:rFonts w:ascii="Arial" w:hAnsi="Arial" w:cs="Arial"/>
          <w:sz w:val="22"/>
          <w:szCs w:val="20"/>
        </w:rPr>
        <w:t>shon</w:t>
      </w:r>
      <w:proofErr w:type="spellEnd"/>
      <w:r w:rsidRPr="00B31519">
        <w:rPr>
          <w:rFonts w:ascii="Arial" w:hAnsi="Arial" w:cs="Arial"/>
          <w:sz w:val="22"/>
          <w:szCs w:val="20"/>
        </w:rPr>
        <w:t xml:space="preserve">, </w:t>
      </w:r>
      <w:proofErr w:type="spellStart"/>
      <w:r w:rsidRPr="00B31519">
        <w:rPr>
          <w:rFonts w:ascii="Arial" w:hAnsi="Arial" w:cs="Arial"/>
          <w:sz w:val="22"/>
          <w:szCs w:val="20"/>
        </w:rPr>
        <w:t>Shon</w:t>
      </w:r>
      <w:proofErr w:type="spellEnd"/>
      <w:r w:rsidRPr="00B31519">
        <w:rPr>
          <w:rFonts w:ascii="Arial" w:hAnsi="Arial" w:cs="Arial"/>
          <w:sz w:val="22"/>
          <w:szCs w:val="20"/>
        </w:rPr>
        <w:t xml:space="preserve">, </w:t>
      </w:r>
      <w:proofErr w:type="spellStart"/>
      <w:r w:rsidRPr="00B31519">
        <w:rPr>
          <w:rFonts w:ascii="Arial" w:hAnsi="Arial" w:cs="Arial"/>
          <w:sz w:val="22"/>
          <w:szCs w:val="20"/>
        </w:rPr>
        <w:t>Shonar</w:t>
      </w:r>
      <w:proofErr w:type="spellEnd"/>
      <w:r w:rsidRPr="00B31519">
        <w:rPr>
          <w:rFonts w:ascii="Arial" w:hAnsi="Arial" w:cs="Arial"/>
          <w:sz w:val="22"/>
          <w:szCs w:val="20"/>
        </w:rPr>
        <w:t xml:space="preserve">, </w:t>
      </w:r>
      <w:proofErr w:type="spellStart"/>
      <w:r w:rsidRPr="00B31519">
        <w:rPr>
          <w:rFonts w:ascii="Arial" w:hAnsi="Arial" w:cs="Arial"/>
          <w:sz w:val="22"/>
          <w:szCs w:val="20"/>
        </w:rPr>
        <w:t>som</w:t>
      </w:r>
      <w:proofErr w:type="spellEnd"/>
      <w:r w:rsidRPr="00B31519">
        <w:rPr>
          <w:rFonts w:ascii="Arial" w:hAnsi="Arial" w:cs="Arial"/>
          <w:sz w:val="22"/>
          <w:szCs w:val="20"/>
        </w:rPr>
        <w:t xml:space="preserve">, </w:t>
      </w:r>
      <w:proofErr w:type="spellStart"/>
      <w:r w:rsidRPr="00B31519">
        <w:rPr>
          <w:rFonts w:ascii="Arial" w:hAnsi="Arial" w:cs="Arial"/>
          <w:sz w:val="22"/>
          <w:szCs w:val="20"/>
        </w:rPr>
        <w:t>Som</w:t>
      </w:r>
      <w:proofErr w:type="spellEnd"/>
      <w:r w:rsidRPr="00B31519">
        <w:rPr>
          <w:rFonts w:ascii="Arial" w:hAnsi="Arial" w:cs="Arial"/>
          <w:sz w:val="22"/>
          <w:szCs w:val="20"/>
        </w:rPr>
        <w:t>]</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Making your own class Comparable is just a matter of implementing the </w:t>
      </w:r>
      <w:proofErr w:type="spellStart"/>
      <w:r w:rsidRPr="00B31519">
        <w:rPr>
          <w:rFonts w:ascii="Arial" w:hAnsi="Arial" w:cs="Arial"/>
          <w:sz w:val="22"/>
        </w:rPr>
        <w:t>compareTo</w:t>
      </w:r>
      <w:proofErr w:type="spellEnd"/>
      <w:r w:rsidRPr="00B31519">
        <w:rPr>
          <w:rFonts w:ascii="Arial" w:hAnsi="Arial" w:cs="Arial"/>
          <w:sz w:val="22"/>
        </w:rPr>
        <w:t xml:space="preserve">() method. It usually involves relying on the natural ordering of several data members. Your own classes </w:t>
      </w:r>
      <w:r w:rsidRPr="00B31519">
        <w:rPr>
          <w:rFonts w:ascii="Arial" w:hAnsi="Arial" w:cs="Arial"/>
          <w:sz w:val="22"/>
        </w:rPr>
        <w:lastRenderedPageBreak/>
        <w:t xml:space="preserve">should also override equals() and </w:t>
      </w:r>
      <w:proofErr w:type="spellStart"/>
      <w:r w:rsidRPr="00B31519">
        <w:rPr>
          <w:rFonts w:ascii="Arial" w:hAnsi="Arial" w:cs="Arial"/>
          <w:sz w:val="22"/>
        </w:rPr>
        <w:t>hashCode</w:t>
      </w:r>
      <w:proofErr w:type="spellEnd"/>
      <w:r w:rsidRPr="00B31519">
        <w:rPr>
          <w:rFonts w:ascii="Arial" w:hAnsi="Arial" w:cs="Arial"/>
          <w:sz w:val="22"/>
        </w:rPr>
        <w:t>() to ensure two equal objects return the same hash code.</w:t>
      </w:r>
    </w:p>
    <w:p w:rsidR="00D04B96" w:rsidRPr="00B31519" w:rsidRDefault="00D04B96" w:rsidP="00D04B96">
      <w:pPr>
        <w:pStyle w:val="Heading6"/>
        <w:numPr>
          <w:ilvl w:val="0"/>
          <w:numId w:val="11"/>
        </w:numPr>
        <w:spacing w:after="120" w:line="260" w:lineRule="atLeast"/>
        <w:jc w:val="both"/>
        <w:rPr>
          <w:rFonts w:ascii="Arial" w:hAnsi="Arial" w:cs="Arial"/>
          <w:sz w:val="22"/>
          <w:szCs w:val="20"/>
        </w:rPr>
      </w:pPr>
      <w:bookmarkStart w:id="22" w:name="ComparatorInterface"/>
      <w:r w:rsidRPr="00B31519">
        <w:rPr>
          <w:rFonts w:ascii="Arial" w:hAnsi="Arial" w:cs="Arial"/>
          <w:sz w:val="22"/>
          <w:szCs w:val="20"/>
        </w:rPr>
        <w:t>Comparator Interface</w:t>
      </w:r>
      <w:bookmarkEnd w:id="22"/>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 When </w:t>
      </w:r>
      <w:proofErr w:type="spellStart"/>
      <w:r w:rsidRPr="00B31519">
        <w:rPr>
          <w:rFonts w:ascii="Arial" w:hAnsi="Arial" w:cs="Arial"/>
          <w:sz w:val="22"/>
        </w:rPr>
        <w:t>java.lang.Comparable</w:t>
      </w:r>
      <w:proofErr w:type="spellEnd"/>
      <w:r w:rsidRPr="00B31519">
        <w:rPr>
          <w:rFonts w:ascii="Arial" w:hAnsi="Arial" w:cs="Arial"/>
          <w:sz w:val="22"/>
        </w:rPr>
        <w:t xml:space="preserve"> cannot be implemented with a class or if you don’t like the default Comparable behavior, you can provide your own </w:t>
      </w:r>
      <w:proofErr w:type="spellStart"/>
      <w:r w:rsidRPr="00B31519">
        <w:rPr>
          <w:rFonts w:ascii="Arial" w:hAnsi="Arial" w:cs="Arial"/>
          <w:sz w:val="22"/>
        </w:rPr>
        <w:t>java.util.Comparator</w:t>
      </w:r>
      <w:proofErr w:type="spellEnd"/>
      <w:r w:rsidRPr="00B31519">
        <w:rPr>
          <w:rFonts w:ascii="Arial" w:hAnsi="Arial" w:cs="Arial"/>
          <w:sz w:val="22"/>
        </w:rPr>
        <w:t xml:space="preserve">. </w:t>
      </w:r>
    </w:p>
    <w:p w:rsidR="00D04B96" w:rsidRPr="00B31519" w:rsidRDefault="00D04B96" w:rsidP="00D04B96">
      <w:pPr>
        <w:pStyle w:val="BodyText2"/>
        <w:numPr>
          <w:ilvl w:val="1"/>
          <w:numId w:val="11"/>
        </w:numPr>
        <w:tabs>
          <w:tab w:val="left" w:pos="540"/>
        </w:tabs>
        <w:ind w:left="0" w:hanging="1080"/>
        <w:rPr>
          <w:rFonts w:ascii="Arial" w:hAnsi="Arial" w:cs="Arial"/>
          <w:sz w:val="22"/>
        </w:rPr>
      </w:pPr>
      <w:proofErr w:type="spellStart"/>
      <w:r w:rsidRPr="00B31519">
        <w:rPr>
          <w:rFonts w:ascii="Arial" w:hAnsi="Arial" w:cs="Arial"/>
          <w:sz w:val="22"/>
        </w:rPr>
        <w:t>int</w:t>
      </w:r>
      <w:proofErr w:type="spellEnd"/>
      <w:r w:rsidRPr="00B31519">
        <w:rPr>
          <w:rFonts w:ascii="Arial" w:hAnsi="Arial" w:cs="Arial"/>
          <w:sz w:val="22"/>
        </w:rPr>
        <w:t xml:space="preserve"> compare(Object  element1, Object  element2)</w:t>
      </w:r>
    </w:p>
    <w:p w:rsidR="00D04B96" w:rsidRPr="00B31519" w:rsidRDefault="00D04B96" w:rsidP="00D04B96">
      <w:pPr>
        <w:pStyle w:val="BodyText2"/>
        <w:numPr>
          <w:ilvl w:val="1"/>
          <w:numId w:val="11"/>
        </w:numPr>
        <w:tabs>
          <w:tab w:val="left" w:pos="540"/>
        </w:tabs>
        <w:ind w:left="0" w:hanging="1080"/>
        <w:rPr>
          <w:rFonts w:ascii="Arial" w:hAnsi="Arial" w:cs="Arial"/>
          <w:sz w:val="22"/>
        </w:rPr>
      </w:pPr>
      <w:proofErr w:type="spellStart"/>
      <w:r w:rsidRPr="00B31519">
        <w:rPr>
          <w:rFonts w:ascii="Arial" w:hAnsi="Arial" w:cs="Arial"/>
          <w:sz w:val="22"/>
        </w:rPr>
        <w:t>boolean</w:t>
      </w:r>
      <w:proofErr w:type="spellEnd"/>
      <w:r w:rsidRPr="00B31519">
        <w:rPr>
          <w:rFonts w:ascii="Arial" w:hAnsi="Arial" w:cs="Arial"/>
          <w:sz w:val="22"/>
        </w:rPr>
        <w:t xml:space="preserve"> equals(Object object)</w:t>
      </w:r>
    </w:p>
    <w:p w:rsidR="00D04B96" w:rsidRPr="00B31519" w:rsidRDefault="00D04B96" w:rsidP="00D04B96">
      <w:pPr>
        <w:pStyle w:val="BodyText2"/>
        <w:rPr>
          <w:rFonts w:ascii="Arial" w:hAnsi="Arial" w:cs="Arial"/>
          <w:sz w:val="22"/>
        </w:rPr>
      </w:pPr>
      <w:r w:rsidRPr="00B31519">
        <w:rPr>
          <w:rFonts w:ascii="Arial" w:hAnsi="Arial" w:cs="Arial"/>
          <w:sz w:val="22"/>
        </w:rPr>
        <w:t xml:space="preserve">The return values of both the methods, compare() method of Comparator and </w:t>
      </w:r>
      <w:proofErr w:type="spellStart"/>
      <w:r w:rsidRPr="00B31519">
        <w:rPr>
          <w:rFonts w:ascii="Arial" w:hAnsi="Arial" w:cs="Arial"/>
          <w:sz w:val="22"/>
        </w:rPr>
        <w:t>compareTo</w:t>
      </w:r>
      <w:proofErr w:type="spellEnd"/>
      <w:r w:rsidRPr="00B31519">
        <w:rPr>
          <w:rFonts w:ascii="Arial" w:hAnsi="Arial" w:cs="Arial"/>
          <w:sz w:val="22"/>
        </w:rPr>
        <w:t>() method of Comparable are similar. In this case, if the first element comes before the second element in the ordering, it returns a negative value. If the first element comes after, then a positive value is returned. It returns a zero value. As we have seen in the case of Comparable, even in comparator interface, zero return value does not signify equality of elements. It just signifies that two objects are ordered at the same position.</w:t>
      </w:r>
    </w:p>
    <w:p w:rsidR="00D04B96" w:rsidRPr="00B31519" w:rsidRDefault="00D04B96" w:rsidP="00D04B96">
      <w:pPr>
        <w:pStyle w:val="BodyText2"/>
        <w:rPr>
          <w:rFonts w:ascii="Arial" w:hAnsi="Arial" w:cs="Arial"/>
          <w:sz w:val="22"/>
        </w:rPr>
      </w:pPr>
      <w:r w:rsidRPr="00B31519">
        <w:rPr>
          <w:rFonts w:ascii="Arial" w:hAnsi="Arial" w:cs="Arial"/>
          <w:sz w:val="22"/>
        </w:rPr>
        <w:t xml:space="preserve">It depends on the user of the Comparator to determine how to deal with it. If two unequal elements compare to zero, you should first be sure what you want. When used with a </w:t>
      </w:r>
      <w:proofErr w:type="spellStart"/>
      <w:r w:rsidRPr="00B31519">
        <w:rPr>
          <w:rFonts w:ascii="Arial" w:hAnsi="Arial" w:cs="Arial"/>
          <w:sz w:val="22"/>
        </w:rPr>
        <w:t>TreeSet</w:t>
      </w:r>
      <w:proofErr w:type="spellEnd"/>
      <w:r w:rsidRPr="00B31519">
        <w:rPr>
          <w:rFonts w:ascii="Arial" w:hAnsi="Arial" w:cs="Arial"/>
          <w:sz w:val="22"/>
        </w:rPr>
        <w:t xml:space="preserve"> or </w:t>
      </w:r>
      <w:proofErr w:type="spellStart"/>
      <w:r w:rsidRPr="00B31519">
        <w:rPr>
          <w:rFonts w:ascii="Arial" w:hAnsi="Arial" w:cs="Arial"/>
          <w:sz w:val="22"/>
        </w:rPr>
        <w:t>TreeMap</w:t>
      </w:r>
      <w:proofErr w:type="spellEnd"/>
      <w:r w:rsidRPr="00B31519">
        <w:rPr>
          <w:rFonts w:ascii="Arial" w:hAnsi="Arial" w:cs="Arial"/>
          <w:sz w:val="22"/>
        </w:rPr>
        <w:t xml:space="preserve"> it can be tedious to use a Comparator that is not compatible to equals(). With a Set, only the first will be added. With a map, the value for the second will replace the value for the second (keeping the key of the first).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To demonstrate, you may find it easier to write a new Comparator that ignores case, instead of using Collator to do a locale-specific, case-insensitive comparison. The following is one such implementation: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class </w:t>
      </w:r>
      <w:proofErr w:type="spellStart"/>
      <w:r w:rsidRPr="00B31519">
        <w:rPr>
          <w:rFonts w:ascii="Arial" w:hAnsi="Arial" w:cs="Arial"/>
          <w:sz w:val="22"/>
        </w:rPr>
        <w:t>CaseInsensitiveComparator</w:t>
      </w:r>
      <w:proofErr w:type="spellEnd"/>
      <w:r w:rsidRPr="00B31519">
        <w:rPr>
          <w:rFonts w:ascii="Arial" w:hAnsi="Arial" w:cs="Arial"/>
          <w:sz w:val="22"/>
        </w:rPr>
        <w:t xml:space="preserve"> implements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Comparator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public </w:t>
      </w:r>
      <w:proofErr w:type="spellStart"/>
      <w:r w:rsidRPr="00B31519">
        <w:rPr>
          <w:rFonts w:ascii="Arial" w:hAnsi="Arial" w:cs="Arial"/>
          <w:sz w:val="22"/>
        </w:rPr>
        <w:t>int</w:t>
      </w:r>
      <w:proofErr w:type="spellEnd"/>
      <w:r w:rsidRPr="00B31519">
        <w:rPr>
          <w:rFonts w:ascii="Arial" w:hAnsi="Arial" w:cs="Arial"/>
          <w:sz w:val="22"/>
        </w:rPr>
        <w:t xml:space="preserve"> compare(Object element1,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Object element2)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String lowerE1 =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(String)element1).</w:t>
      </w:r>
      <w:proofErr w:type="spellStart"/>
      <w:r w:rsidRPr="00B31519">
        <w:rPr>
          <w:rFonts w:ascii="Arial" w:hAnsi="Arial" w:cs="Arial"/>
          <w:sz w:val="22"/>
        </w:rPr>
        <w:t>toLowerCase</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String lowerE2 =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(String)element2).</w:t>
      </w:r>
      <w:proofErr w:type="spellStart"/>
      <w:r w:rsidRPr="00B31519">
        <w:rPr>
          <w:rFonts w:ascii="Arial" w:hAnsi="Arial" w:cs="Arial"/>
          <w:sz w:val="22"/>
        </w:rPr>
        <w:t>toLowerCase</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return lowerE1.compareTo(lowerE2);</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Since every class subclasses Object at some point, you need not implement the equals() method. In most cases you do not implement it. The equals() method compares only the comparator implementations and not the objects being compared.</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With the Collections class, a predefined Comparator is available for reuse. Objects that implement the Comparable interface are sorted in reverse order by a comparator which is returned as a result of calling </w:t>
      </w:r>
      <w:proofErr w:type="spellStart"/>
      <w:r w:rsidRPr="00B31519">
        <w:rPr>
          <w:rFonts w:ascii="Arial" w:hAnsi="Arial" w:cs="Arial"/>
          <w:sz w:val="22"/>
        </w:rPr>
        <w:t>Collections.reverseOrder</w:t>
      </w:r>
      <w:proofErr w:type="spellEnd"/>
      <w:r w:rsidRPr="00B31519">
        <w:rPr>
          <w:rFonts w:ascii="Arial" w:hAnsi="Arial" w:cs="Arial"/>
          <w:sz w:val="22"/>
        </w:rPr>
        <w:t>().</w:t>
      </w:r>
    </w:p>
    <w:p w:rsidR="00D04B96" w:rsidRPr="00B31519" w:rsidRDefault="00D04B96" w:rsidP="00D04B96">
      <w:pPr>
        <w:pStyle w:val="Heading6"/>
        <w:numPr>
          <w:ilvl w:val="0"/>
          <w:numId w:val="11"/>
        </w:numPr>
        <w:spacing w:after="120" w:line="260" w:lineRule="atLeast"/>
        <w:jc w:val="both"/>
        <w:rPr>
          <w:rFonts w:ascii="Arial" w:hAnsi="Arial" w:cs="Arial"/>
          <w:sz w:val="22"/>
          <w:szCs w:val="20"/>
        </w:rPr>
      </w:pPr>
      <w:bookmarkStart w:id="23" w:name="SortedSetInterface"/>
      <w:proofErr w:type="spellStart"/>
      <w:r w:rsidRPr="00B31519">
        <w:rPr>
          <w:rFonts w:ascii="Arial" w:hAnsi="Arial" w:cs="Arial"/>
          <w:sz w:val="22"/>
          <w:szCs w:val="20"/>
        </w:rPr>
        <w:t>SortedSet</w:t>
      </w:r>
      <w:proofErr w:type="spellEnd"/>
      <w:r w:rsidRPr="00B31519">
        <w:rPr>
          <w:rFonts w:ascii="Arial" w:hAnsi="Arial" w:cs="Arial"/>
          <w:sz w:val="22"/>
          <w:szCs w:val="20"/>
        </w:rPr>
        <w:t xml:space="preserve"> Interface</w:t>
      </w:r>
      <w:bookmarkEnd w:id="23"/>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For maintaining elements in a sorted order, a special Set interface, </w:t>
      </w:r>
      <w:proofErr w:type="spellStart"/>
      <w:r w:rsidRPr="00B31519">
        <w:rPr>
          <w:rFonts w:ascii="Arial" w:hAnsi="Arial" w:cs="Arial"/>
          <w:sz w:val="22"/>
        </w:rPr>
        <w:t>SortedSet</w:t>
      </w:r>
      <w:proofErr w:type="spellEnd"/>
      <w:r w:rsidRPr="00B31519">
        <w:rPr>
          <w:rFonts w:ascii="Arial" w:hAnsi="Arial" w:cs="Arial"/>
          <w:sz w:val="22"/>
        </w:rPr>
        <w:t xml:space="preserve"> is provided by the Collections Framework. </w:t>
      </w:r>
    </w:p>
    <w:p w:rsidR="00D04B96" w:rsidRPr="00B31519" w:rsidRDefault="00D04B96" w:rsidP="00D04B96">
      <w:pPr>
        <w:pStyle w:val="NormalWeb"/>
        <w:numPr>
          <w:ilvl w:val="0"/>
          <w:numId w:val="17"/>
        </w:numPr>
        <w:spacing w:before="0" w:after="120" w:line="260" w:lineRule="atLeast"/>
        <w:jc w:val="both"/>
        <w:rPr>
          <w:rFonts w:ascii="Arial" w:hAnsi="Arial" w:cs="Arial"/>
          <w:sz w:val="22"/>
        </w:rPr>
      </w:pPr>
      <w:r w:rsidRPr="00B31519">
        <w:rPr>
          <w:rFonts w:ascii="Arial" w:hAnsi="Arial" w:cs="Arial"/>
          <w:sz w:val="22"/>
        </w:rPr>
        <w:lastRenderedPageBreak/>
        <w:t xml:space="preserve">Comparator </w:t>
      </w:r>
      <w:proofErr w:type="spellStart"/>
      <w:r w:rsidRPr="00B31519">
        <w:rPr>
          <w:rFonts w:ascii="Arial" w:hAnsi="Arial" w:cs="Arial"/>
          <w:sz w:val="22"/>
        </w:rPr>
        <w:t>comparator</w:t>
      </w:r>
      <w:proofErr w:type="spellEnd"/>
      <w:r w:rsidRPr="00B31519">
        <w:rPr>
          <w:rFonts w:ascii="Arial" w:hAnsi="Arial" w:cs="Arial"/>
          <w:sz w:val="22"/>
        </w:rPr>
        <w:t>()</w:t>
      </w:r>
    </w:p>
    <w:p w:rsidR="00D04B96" w:rsidRPr="00B31519" w:rsidRDefault="00D04B96" w:rsidP="00D04B96">
      <w:pPr>
        <w:pStyle w:val="NormalWeb"/>
        <w:numPr>
          <w:ilvl w:val="0"/>
          <w:numId w:val="17"/>
        </w:numPr>
        <w:spacing w:before="0" w:after="120" w:line="260" w:lineRule="atLeast"/>
        <w:jc w:val="both"/>
        <w:rPr>
          <w:rFonts w:ascii="Arial" w:hAnsi="Arial" w:cs="Arial"/>
          <w:sz w:val="22"/>
        </w:rPr>
      </w:pPr>
      <w:r w:rsidRPr="00B31519">
        <w:rPr>
          <w:rFonts w:ascii="Arial" w:hAnsi="Arial" w:cs="Arial"/>
          <w:sz w:val="22"/>
        </w:rPr>
        <w:t>Object first()</w:t>
      </w:r>
    </w:p>
    <w:p w:rsidR="00D04B96" w:rsidRPr="00B31519" w:rsidRDefault="00D04B96" w:rsidP="00D04B96">
      <w:pPr>
        <w:pStyle w:val="NormalWeb"/>
        <w:numPr>
          <w:ilvl w:val="0"/>
          <w:numId w:val="17"/>
        </w:numPr>
        <w:spacing w:before="0" w:after="120" w:line="260" w:lineRule="atLeast"/>
        <w:jc w:val="both"/>
        <w:rPr>
          <w:rFonts w:ascii="Arial" w:hAnsi="Arial" w:cs="Arial"/>
          <w:sz w:val="22"/>
        </w:rPr>
      </w:pPr>
      <w:proofErr w:type="spellStart"/>
      <w:r w:rsidRPr="00B31519">
        <w:rPr>
          <w:rFonts w:ascii="Arial" w:hAnsi="Arial" w:cs="Arial"/>
          <w:sz w:val="22"/>
        </w:rPr>
        <w:t>SortedSet</w:t>
      </w:r>
      <w:proofErr w:type="spellEnd"/>
      <w:r w:rsidRPr="00B31519">
        <w:rPr>
          <w:rFonts w:ascii="Arial" w:hAnsi="Arial" w:cs="Arial"/>
          <w:sz w:val="22"/>
        </w:rPr>
        <w:t xml:space="preserve"> </w:t>
      </w:r>
      <w:proofErr w:type="spellStart"/>
      <w:r w:rsidRPr="00B31519">
        <w:rPr>
          <w:rFonts w:ascii="Arial" w:hAnsi="Arial" w:cs="Arial"/>
          <w:sz w:val="22"/>
        </w:rPr>
        <w:t>headSet</w:t>
      </w:r>
      <w:proofErr w:type="spellEnd"/>
      <w:r w:rsidRPr="00B31519">
        <w:rPr>
          <w:rFonts w:ascii="Arial" w:hAnsi="Arial" w:cs="Arial"/>
          <w:sz w:val="22"/>
        </w:rPr>
        <w:t xml:space="preserve">(Object  </w:t>
      </w:r>
      <w:proofErr w:type="spellStart"/>
      <w:r w:rsidRPr="00B31519">
        <w:rPr>
          <w:rFonts w:ascii="Arial" w:hAnsi="Arial" w:cs="Arial"/>
          <w:sz w:val="22"/>
        </w:rPr>
        <w:t>toElement</w:t>
      </w:r>
      <w:proofErr w:type="spellEnd"/>
      <w:r w:rsidRPr="00B31519">
        <w:rPr>
          <w:rFonts w:ascii="Arial" w:hAnsi="Arial" w:cs="Arial"/>
          <w:sz w:val="22"/>
        </w:rPr>
        <w:t>)</w:t>
      </w:r>
    </w:p>
    <w:p w:rsidR="00D04B96" w:rsidRPr="00B31519" w:rsidRDefault="00D04B96" w:rsidP="00D04B96">
      <w:pPr>
        <w:pStyle w:val="NormalWeb"/>
        <w:numPr>
          <w:ilvl w:val="0"/>
          <w:numId w:val="17"/>
        </w:numPr>
        <w:spacing w:before="0" w:after="120" w:line="260" w:lineRule="atLeast"/>
        <w:jc w:val="both"/>
        <w:rPr>
          <w:rFonts w:ascii="Arial" w:hAnsi="Arial" w:cs="Arial"/>
          <w:sz w:val="22"/>
        </w:rPr>
      </w:pPr>
      <w:r w:rsidRPr="00B31519">
        <w:rPr>
          <w:rFonts w:ascii="Arial" w:hAnsi="Arial" w:cs="Arial"/>
          <w:sz w:val="22"/>
        </w:rPr>
        <w:t>Object last()</w:t>
      </w:r>
    </w:p>
    <w:p w:rsidR="00D04B96" w:rsidRPr="00B31519" w:rsidRDefault="00D04B96" w:rsidP="00D04B96">
      <w:pPr>
        <w:pStyle w:val="NormalWeb"/>
        <w:numPr>
          <w:ilvl w:val="0"/>
          <w:numId w:val="17"/>
        </w:numPr>
        <w:spacing w:before="0" w:after="120" w:line="260" w:lineRule="atLeast"/>
        <w:jc w:val="both"/>
        <w:rPr>
          <w:rFonts w:ascii="Arial" w:hAnsi="Arial" w:cs="Arial"/>
          <w:sz w:val="22"/>
        </w:rPr>
      </w:pPr>
      <w:proofErr w:type="spellStart"/>
      <w:r w:rsidRPr="00B31519">
        <w:rPr>
          <w:rFonts w:ascii="Arial" w:hAnsi="Arial" w:cs="Arial"/>
          <w:sz w:val="22"/>
        </w:rPr>
        <w:t>SortedSet</w:t>
      </w:r>
      <w:proofErr w:type="spellEnd"/>
      <w:r w:rsidRPr="00B31519">
        <w:rPr>
          <w:rFonts w:ascii="Arial" w:hAnsi="Arial" w:cs="Arial"/>
          <w:sz w:val="22"/>
        </w:rPr>
        <w:t xml:space="preserve"> </w:t>
      </w:r>
      <w:proofErr w:type="spellStart"/>
      <w:r w:rsidRPr="00B31519">
        <w:rPr>
          <w:rFonts w:ascii="Arial" w:hAnsi="Arial" w:cs="Arial"/>
          <w:sz w:val="22"/>
        </w:rPr>
        <w:t>subSet</w:t>
      </w:r>
      <w:proofErr w:type="spellEnd"/>
      <w:r w:rsidRPr="00B31519">
        <w:rPr>
          <w:rFonts w:ascii="Arial" w:hAnsi="Arial" w:cs="Arial"/>
          <w:sz w:val="22"/>
        </w:rPr>
        <w:t xml:space="preserve">(Object  </w:t>
      </w:r>
      <w:proofErr w:type="spellStart"/>
      <w:r w:rsidRPr="00B31519">
        <w:rPr>
          <w:rFonts w:ascii="Arial" w:hAnsi="Arial" w:cs="Arial"/>
          <w:sz w:val="22"/>
        </w:rPr>
        <w:t>fromElement</w:t>
      </w:r>
      <w:proofErr w:type="spellEnd"/>
      <w:r w:rsidRPr="00B31519">
        <w:rPr>
          <w:rFonts w:ascii="Arial" w:hAnsi="Arial" w:cs="Arial"/>
          <w:sz w:val="22"/>
        </w:rPr>
        <w:t xml:space="preserve"> , Object  </w:t>
      </w:r>
      <w:proofErr w:type="spellStart"/>
      <w:r w:rsidRPr="00B31519">
        <w:rPr>
          <w:rFonts w:ascii="Arial" w:hAnsi="Arial" w:cs="Arial"/>
          <w:sz w:val="22"/>
        </w:rPr>
        <w:t>toElement</w:t>
      </w:r>
      <w:proofErr w:type="spellEnd"/>
      <w:r w:rsidRPr="00B31519">
        <w:rPr>
          <w:rFonts w:ascii="Arial" w:hAnsi="Arial" w:cs="Arial"/>
          <w:sz w:val="22"/>
        </w:rPr>
        <w:t>)</w:t>
      </w:r>
    </w:p>
    <w:p w:rsidR="00D04B96" w:rsidRPr="00B31519" w:rsidRDefault="00D04B96" w:rsidP="00D04B96">
      <w:pPr>
        <w:pStyle w:val="NormalWeb"/>
        <w:numPr>
          <w:ilvl w:val="0"/>
          <w:numId w:val="17"/>
        </w:numPr>
        <w:spacing w:before="0" w:after="120" w:line="260" w:lineRule="atLeast"/>
        <w:jc w:val="both"/>
        <w:rPr>
          <w:rFonts w:ascii="Arial" w:hAnsi="Arial" w:cs="Arial"/>
          <w:sz w:val="22"/>
        </w:rPr>
      </w:pPr>
      <w:proofErr w:type="spellStart"/>
      <w:r w:rsidRPr="00B31519">
        <w:rPr>
          <w:rFonts w:ascii="Arial" w:hAnsi="Arial" w:cs="Arial"/>
          <w:sz w:val="22"/>
        </w:rPr>
        <w:t>SortedSet</w:t>
      </w:r>
      <w:proofErr w:type="spellEnd"/>
      <w:r w:rsidRPr="00B31519">
        <w:rPr>
          <w:rFonts w:ascii="Arial" w:hAnsi="Arial" w:cs="Arial"/>
          <w:sz w:val="22"/>
        </w:rPr>
        <w:t xml:space="preserve"> </w:t>
      </w:r>
      <w:proofErr w:type="spellStart"/>
      <w:r w:rsidRPr="00B31519">
        <w:rPr>
          <w:rFonts w:ascii="Arial" w:hAnsi="Arial" w:cs="Arial"/>
          <w:sz w:val="22"/>
        </w:rPr>
        <w:t>tailSet</w:t>
      </w:r>
      <w:proofErr w:type="spellEnd"/>
      <w:r w:rsidRPr="00B31519">
        <w:rPr>
          <w:rFonts w:ascii="Arial" w:hAnsi="Arial" w:cs="Arial"/>
          <w:sz w:val="22"/>
        </w:rPr>
        <w:t xml:space="preserve">(Object  </w:t>
      </w:r>
      <w:proofErr w:type="spellStart"/>
      <w:r w:rsidRPr="00B31519">
        <w:rPr>
          <w:rFonts w:ascii="Arial" w:hAnsi="Arial" w:cs="Arial"/>
          <w:sz w:val="22"/>
        </w:rPr>
        <w:t>fromElement</w:t>
      </w:r>
      <w:proofErr w:type="spellEnd"/>
      <w:r w:rsidRPr="00B31519">
        <w:rPr>
          <w:rFonts w:ascii="Arial" w:hAnsi="Arial" w:cs="Arial"/>
          <w:sz w:val="22"/>
        </w:rPr>
        <w:t>)</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Access methods are provided to the ends of the set as well as to subsets of the set by the interface. When you work with these subsets of the list, you can see that the changes to the subset are reflected in the source set and vice versa. This works because elements identify the subsets at the end points and not indices. Moreover, if the </w:t>
      </w:r>
      <w:proofErr w:type="spellStart"/>
      <w:r w:rsidRPr="00B31519">
        <w:rPr>
          <w:rFonts w:ascii="Arial" w:hAnsi="Arial" w:cs="Arial"/>
          <w:sz w:val="22"/>
        </w:rPr>
        <w:t>fromElement</w:t>
      </w:r>
      <w:proofErr w:type="spellEnd"/>
      <w:r w:rsidRPr="00B31519">
        <w:rPr>
          <w:rFonts w:ascii="Arial" w:hAnsi="Arial" w:cs="Arial"/>
          <w:sz w:val="22"/>
        </w:rPr>
        <w:t xml:space="preserve"> is part of the source set then it is also a part of the subset. However, if the </w:t>
      </w:r>
      <w:proofErr w:type="spellStart"/>
      <w:r w:rsidRPr="00B31519">
        <w:rPr>
          <w:rFonts w:ascii="Arial" w:hAnsi="Arial" w:cs="Arial"/>
          <w:sz w:val="22"/>
        </w:rPr>
        <w:t>toElement</w:t>
      </w:r>
      <w:proofErr w:type="spellEnd"/>
      <w:r w:rsidRPr="00B31519">
        <w:rPr>
          <w:rFonts w:ascii="Arial" w:hAnsi="Arial" w:cs="Arial"/>
          <w:sz w:val="22"/>
        </w:rPr>
        <w:t xml:space="preserve"> is part of the source set, it is not part of the subset.  If you want a particular to-element to be in the subset, you have to find out the next element. In the case of a String, the next element is the same string with a null character appended (string+"\0").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The elements added to a </w:t>
      </w:r>
      <w:proofErr w:type="spellStart"/>
      <w:r w:rsidRPr="00B31519">
        <w:rPr>
          <w:rFonts w:ascii="Arial" w:hAnsi="Arial" w:cs="Arial"/>
          <w:sz w:val="22"/>
        </w:rPr>
        <w:t>SortedSet</w:t>
      </w:r>
      <w:proofErr w:type="spellEnd"/>
      <w:r w:rsidRPr="00B31519">
        <w:rPr>
          <w:rFonts w:ascii="Arial" w:hAnsi="Arial" w:cs="Arial"/>
          <w:sz w:val="22"/>
        </w:rPr>
        <w:t xml:space="preserve"> must either implement Comparable or you must provide a Comparator to the constructor of its implementation class: </w:t>
      </w:r>
      <w:proofErr w:type="spellStart"/>
      <w:r w:rsidRPr="00B31519">
        <w:rPr>
          <w:rFonts w:ascii="Arial" w:hAnsi="Arial" w:cs="Arial"/>
          <w:sz w:val="22"/>
        </w:rPr>
        <w:t>TreeSet</w:t>
      </w:r>
      <w:proofErr w:type="spellEnd"/>
      <w:r w:rsidRPr="00B31519">
        <w:rPr>
          <w:rFonts w:ascii="Arial" w:hAnsi="Arial" w:cs="Arial"/>
          <w:sz w:val="22"/>
        </w:rPr>
        <w:t xml:space="preserve">. (You can implement the interface yourself. But the Collections Framework only provides one such concrete implementation class.)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To demonstrate, the following example uses the reverse order Comparator available from the Collections class: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import </w:t>
      </w:r>
      <w:proofErr w:type="spellStart"/>
      <w:r w:rsidRPr="00B31519">
        <w:rPr>
          <w:rFonts w:ascii="Arial" w:hAnsi="Arial" w:cs="Arial"/>
          <w:sz w:val="22"/>
        </w:rPr>
        <w:t>java.text</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import </w:t>
      </w:r>
      <w:proofErr w:type="spellStart"/>
      <w:r w:rsidRPr="00B31519">
        <w:rPr>
          <w:rFonts w:ascii="Arial" w:hAnsi="Arial" w:cs="Arial"/>
          <w:sz w:val="22"/>
        </w:rPr>
        <w:t>java.util</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public class Comp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public static void main(String </w:t>
      </w:r>
      <w:proofErr w:type="spellStart"/>
      <w:r w:rsidRPr="00B31519">
        <w:rPr>
          <w:rFonts w:ascii="Arial" w:hAnsi="Arial" w:cs="Arial"/>
          <w:sz w:val="22"/>
        </w:rPr>
        <w:t>args</w:t>
      </w:r>
      <w:proofErr w:type="spellEnd"/>
      <w:r w:rsidRPr="00B31519">
        <w:rPr>
          <w:rFonts w:ascii="Arial" w:hAnsi="Arial" w:cs="Arial"/>
          <w:sz w:val="22"/>
        </w:rPr>
        <w:t>[])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Comparator </w:t>
      </w:r>
      <w:proofErr w:type="spellStart"/>
      <w:r w:rsidRPr="00B31519">
        <w:rPr>
          <w:rFonts w:ascii="Arial" w:hAnsi="Arial" w:cs="Arial"/>
          <w:sz w:val="22"/>
        </w:rPr>
        <w:t>comparator</w:t>
      </w:r>
      <w:proofErr w:type="spellEnd"/>
      <w:r w:rsidRPr="00B31519">
        <w:rPr>
          <w:rFonts w:ascii="Arial" w:hAnsi="Arial" w:cs="Arial"/>
          <w:sz w:val="22"/>
        </w:rPr>
        <w:t xml:space="preserve"> = </w:t>
      </w:r>
      <w:proofErr w:type="spellStart"/>
      <w:r w:rsidRPr="00B31519">
        <w:rPr>
          <w:rFonts w:ascii="Arial" w:hAnsi="Arial" w:cs="Arial"/>
          <w:sz w:val="22"/>
        </w:rPr>
        <w:t>Collections.reverseOrder</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Set </w:t>
      </w:r>
      <w:proofErr w:type="spellStart"/>
      <w:r w:rsidRPr="00B31519">
        <w:rPr>
          <w:rFonts w:ascii="Arial" w:hAnsi="Arial" w:cs="Arial"/>
          <w:sz w:val="22"/>
        </w:rPr>
        <w:t>reverseSet</w:t>
      </w:r>
      <w:proofErr w:type="spellEnd"/>
      <w:r w:rsidRPr="00B31519">
        <w:rPr>
          <w:rFonts w:ascii="Arial" w:hAnsi="Arial" w:cs="Arial"/>
          <w:sz w:val="22"/>
        </w:rPr>
        <w:t xml:space="preserve"> = new </w:t>
      </w:r>
      <w:proofErr w:type="spellStart"/>
      <w:r w:rsidRPr="00B31519">
        <w:rPr>
          <w:rFonts w:ascii="Arial" w:hAnsi="Arial" w:cs="Arial"/>
          <w:sz w:val="22"/>
        </w:rPr>
        <w:t>TreeSet</w:t>
      </w:r>
      <w:proofErr w:type="spellEnd"/>
      <w:r w:rsidRPr="00B31519">
        <w:rPr>
          <w:rFonts w:ascii="Arial" w:hAnsi="Arial" w:cs="Arial"/>
          <w:sz w:val="22"/>
        </w:rPr>
        <w:t>(comparator);</w:t>
      </w:r>
    </w:p>
    <w:p w:rsidR="00D04B96" w:rsidRPr="00B31519" w:rsidRDefault="00D04B96" w:rsidP="00D04B96">
      <w:pPr>
        <w:pStyle w:val="HTMLPreformatted"/>
        <w:spacing w:after="80" w:line="260" w:lineRule="atLeast"/>
        <w:ind w:left="720"/>
        <w:jc w:val="both"/>
        <w:rPr>
          <w:rFonts w:ascii="Arial" w:hAnsi="Arial" w:cs="Arial"/>
          <w:sz w:val="22"/>
        </w:rPr>
      </w:pPr>
      <w:proofErr w:type="spellStart"/>
      <w:r w:rsidRPr="00B31519">
        <w:rPr>
          <w:rFonts w:ascii="Arial" w:hAnsi="Arial" w:cs="Arial"/>
          <w:sz w:val="22"/>
        </w:rPr>
        <w:t>reverseSet.add</w:t>
      </w:r>
      <w:proofErr w:type="spellEnd"/>
      <w:r w:rsidRPr="00B31519">
        <w:rPr>
          <w:rFonts w:ascii="Arial" w:hAnsi="Arial" w:cs="Arial"/>
          <w:sz w:val="22"/>
        </w:rPr>
        <w:t>("January");</w:t>
      </w:r>
    </w:p>
    <w:p w:rsidR="00D04B96" w:rsidRPr="00B31519" w:rsidRDefault="00D04B96" w:rsidP="00D04B96">
      <w:pPr>
        <w:pStyle w:val="HTMLPreformatted"/>
        <w:spacing w:after="80" w:line="260" w:lineRule="atLeast"/>
        <w:ind w:left="720"/>
        <w:jc w:val="both"/>
        <w:rPr>
          <w:rFonts w:ascii="Arial" w:hAnsi="Arial" w:cs="Arial"/>
          <w:sz w:val="22"/>
        </w:rPr>
      </w:pPr>
      <w:proofErr w:type="spellStart"/>
      <w:r w:rsidRPr="00B31519">
        <w:rPr>
          <w:rFonts w:ascii="Arial" w:hAnsi="Arial" w:cs="Arial"/>
          <w:sz w:val="22"/>
        </w:rPr>
        <w:t>reverseSet.add</w:t>
      </w:r>
      <w:proofErr w:type="spellEnd"/>
      <w:r w:rsidRPr="00B31519">
        <w:rPr>
          <w:rFonts w:ascii="Arial" w:hAnsi="Arial" w:cs="Arial"/>
          <w:sz w:val="22"/>
        </w:rPr>
        <w:t>("February");</w:t>
      </w:r>
    </w:p>
    <w:p w:rsidR="00D04B96" w:rsidRPr="00B31519" w:rsidRDefault="00D04B96" w:rsidP="00D04B96">
      <w:pPr>
        <w:pStyle w:val="HTMLPreformatted"/>
        <w:spacing w:after="80" w:line="260" w:lineRule="atLeast"/>
        <w:ind w:left="720"/>
        <w:jc w:val="both"/>
        <w:rPr>
          <w:rFonts w:ascii="Arial" w:hAnsi="Arial" w:cs="Arial"/>
          <w:sz w:val="22"/>
        </w:rPr>
      </w:pPr>
      <w:proofErr w:type="spellStart"/>
      <w:r w:rsidRPr="00B31519">
        <w:rPr>
          <w:rFonts w:ascii="Arial" w:hAnsi="Arial" w:cs="Arial"/>
          <w:sz w:val="22"/>
        </w:rPr>
        <w:t>reverseSet.add</w:t>
      </w:r>
      <w:proofErr w:type="spellEnd"/>
      <w:r w:rsidRPr="00B31519">
        <w:rPr>
          <w:rFonts w:ascii="Arial" w:hAnsi="Arial" w:cs="Arial"/>
          <w:sz w:val="22"/>
        </w:rPr>
        <w:t>("March");</w:t>
      </w:r>
    </w:p>
    <w:p w:rsidR="00D04B96" w:rsidRPr="00B31519" w:rsidRDefault="00D04B96" w:rsidP="00D04B96">
      <w:pPr>
        <w:pStyle w:val="HTMLPreformatted"/>
        <w:spacing w:after="80" w:line="260" w:lineRule="atLeast"/>
        <w:ind w:left="720"/>
        <w:jc w:val="both"/>
        <w:rPr>
          <w:rFonts w:ascii="Arial" w:hAnsi="Arial" w:cs="Arial"/>
          <w:sz w:val="22"/>
        </w:rPr>
      </w:pPr>
      <w:proofErr w:type="spellStart"/>
      <w:r w:rsidRPr="00B31519">
        <w:rPr>
          <w:rFonts w:ascii="Arial" w:hAnsi="Arial" w:cs="Arial"/>
          <w:sz w:val="22"/>
        </w:rPr>
        <w:t>reverseSet.add</w:t>
      </w:r>
      <w:proofErr w:type="spellEnd"/>
      <w:r w:rsidRPr="00B31519">
        <w:rPr>
          <w:rFonts w:ascii="Arial" w:hAnsi="Arial" w:cs="Arial"/>
          <w:sz w:val="22"/>
        </w:rPr>
        <w:t>("February");</w:t>
      </w:r>
    </w:p>
    <w:p w:rsidR="00D04B96" w:rsidRPr="00B31519" w:rsidRDefault="00D04B96" w:rsidP="00D04B96">
      <w:pPr>
        <w:pStyle w:val="HTMLPreformatted"/>
        <w:spacing w:after="80" w:line="260" w:lineRule="atLeast"/>
        <w:ind w:left="720"/>
        <w:jc w:val="both"/>
        <w:rPr>
          <w:rFonts w:ascii="Arial" w:hAnsi="Arial" w:cs="Arial"/>
          <w:sz w:val="22"/>
        </w:rPr>
      </w:pPr>
      <w:proofErr w:type="spellStart"/>
      <w:r w:rsidRPr="00B31519">
        <w:rPr>
          <w:rFonts w:ascii="Arial" w:hAnsi="Arial" w:cs="Arial"/>
          <w:sz w:val="22"/>
        </w:rPr>
        <w:t>reverseSet.add</w:t>
      </w:r>
      <w:proofErr w:type="spellEnd"/>
      <w:r w:rsidRPr="00B31519">
        <w:rPr>
          <w:rFonts w:ascii="Arial" w:hAnsi="Arial" w:cs="Arial"/>
          <w:sz w:val="22"/>
        </w:rPr>
        <w:t>("April");</w:t>
      </w:r>
    </w:p>
    <w:p w:rsidR="00D04B96" w:rsidRPr="00B31519" w:rsidRDefault="00D04B96" w:rsidP="00D04B96">
      <w:pPr>
        <w:pStyle w:val="HTMLPreformatted"/>
        <w:spacing w:after="80" w:line="260" w:lineRule="atLeast"/>
        <w:ind w:left="720"/>
        <w:jc w:val="both"/>
        <w:rPr>
          <w:rFonts w:ascii="Arial" w:hAnsi="Arial" w:cs="Arial"/>
          <w:sz w:val="22"/>
        </w:rPr>
      </w:pPr>
      <w:proofErr w:type="spellStart"/>
      <w:r w:rsidRPr="00B31519">
        <w:rPr>
          <w:rFonts w:ascii="Arial" w:hAnsi="Arial" w:cs="Arial"/>
          <w:sz w:val="22"/>
        </w:rPr>
        <w:t>System.out.println</w:t>
      </w:r>
      <w:proofErr w:type="spellEnd"/>
      <w:r w:rsidRPr="00B31519">
        <w:rPr>
          <w:rFonts w:ascii="Arial" w:hAnsi="Arial" w:cs="Arial"/>
          <w:sz w:val="22"/>
        </w:rPr>
        <w:t>(</w:t>
      </w:r>
      <w:proofErr w:type="spellStart"/>
      <w:r w:rsidRPr="00B31519">
        <w:rPr>
          <w:rFonts w:ascii="Arial" w:hAnsi="Arial" w:cs="Arial"/>
          <w:sz w:val="22"/>
        </w:rPr>
        <w:t>reverseSet</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w:t>
      </w:r>
    </w:p>
    <w:p w:rsidR="00D04B96" w:rsidRPr="00B31519" w:rsidRDefault="00D04B96" w:rsidP="00D04B96">
      <w:pPr>
        <w:pStyle w:val="NormalWeb"/>
        <w:spacing w:before="0" w:after="120" w:line="260" w:lineRule="atLeast"/>
        <w:jc w:val="both"/>
        <w:rPr>
          <w:rFonts w:ascii="Arial" w:hAnsi="Arial" w:cs="Arial"/>
          <w:sz w:val="28"/>
        </w:rPr>
      </w:pPr>
      <w:r w:rsidRPr="00B31519">
        <w:rPr>
          <w:rFonts w:ascii="Arial" w:hAnsi="Arial" w:cs="Arial"/>
          <w:sz w:val="22"/>
        </w:rPr>
        <w:t>Running the program produces the following output:</w:t>
      </w:r>
      <w:r w:rsidRPr="00B31519">
        <w:rPr>
          <w:rFonts w:ascii="Arial" w:hAnsi="Arial" w:cs="Arial"/>
          <w:sz w:val="28"/>
        </w:rPr>
        <w:t xml:space="preserve"> </w:t>
      </w:r>
    </w:p>
    <w:p w:rsidR="00D04B96" w:rsidRPr="00B31519" w:rsidRDefault="00D04B96" w:rsidP="00D04B96">
      <w:pPr>
        <w:pStyle w:val="NormalWeb"/>
        <w:spacing w:before="0" w:after="120" w:line="260" w:lineRule="atLeast"/>
        <w:jc w:val="both"/>
        <w:rPr>
          <w:rFonts w:ascii="Arial" w:hAnsi="Arial" w:cs="Arial"/>
          <w:sz w:val="22"/>
          <w:szCs w:val="20"/>
        </w:rPr>
      </w:pPr>
      <w:r w:rsidRPr="00B31519">
        <w:rPr>
          <w:rFonts w:ascii="Arial" w:hAnsi="Arial" w:cs="Arial"/>
          <w:sz w:val="22"/>
          <w:szCs w:val="20"/>
        </w:rPr>
        <w:t>[March, January, February, April]</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Because sets must hold unique items, if comparing two elements when adding an element results in a zero return value (from either the </w:t>
      </w:r>
      <w:proofErr w:type="spellStart"/>
      <w:r w:rsidRPr="00B31519">
        <w:rPr>
          <w:rFonts w:ascii="Arial" w:hAnsi="Arial" w:cs="Arial"/>
          <w:sz w:val="22"/>
        </w:rPr>
        <w:t>compareTo</w:t>
      </w:r>
      <w:proofErr w:type="spellEnd"/>
      <w:r w:rsidRPr="00B31519">
        <w:rPr>
          <w:rFonts w:ascii="Arial" w:hAnsi="Arial" w:cs="Arial"/>
          <w:sz w:val="22"/>
        </w:rPr>
        <w:t xml:space="preserve">() method of Comparable or the compare() method of Comparator), then the new element is not added. If the elements are </w:t>
      </w:r>
      <w:r w:rsidRPr="00B31519">
        <w:rPr>
          <w:rFonts w:ascii="Arial" w:hAnsi="Arial" w:cs="Arial"/>
          <w:sz w:val="22"/>
        </w:rPr>
        <w:lastRenderedPageBreak/>
        <w:t xml:space="preserve">equal, then that is okay. However, if they are not, then you should modify the comparison method such that the comparison is compatible with equals(). </w:t>
      </w:r>
    </w:p>
    <w:p w:rsidR="00D04B96" w:rsidRPr="00B31519" w:rsidRDefault="00D04B96" w:rsidP="00D04B96">
      <w:pPr>
        <w:pStyle w:val="NormalWeb"/>
        <w:spacing w:before="0" w:after="120" w:line="260" w:lineRule="atLeast"/>
        <w:jc w:val="both"/>
        <w:rPr>
          <w:rFonts w:ascii="Arial" w:hAnsi="Arial" w:cs="Arial"/>
          <w:sz w:val="22"/>
        </w:rPr>
      </w:pPr>
      <w:r w:rsidRPr="00B31519">
        <w:rPr>
          <w:rFonts w:ascii="Arial" w:hAnsi="Arial" w:cs="Arial"/>
          <w:sz w:val="22"/>
        </w:rPr>
        <w:t xml:space="preserve">Using the following creates a set with three elements: </w:t>
      </w:r>
      <w:proofErr w:type="spellStart"/>
      <w:r w:rsidRPr="00B31519">
        <w:rPr>
          <w:rFonts w:ascii="Arial" w:hAnsi="Arial" w:cs="Arial"/>
          <w:sz w:val="22"/>
        </w:rPr>
        <w:t>thom</w:t>
      </w:r>
      <w:proofErr w:type="spellEnd"/>
      <w:r w:rsidRPr="00B31519">
        <w:rPr>
          <w:rFonts w:ascii="Arial" w:hAnsi="Arial" w:cs="Arial"/>
          <w:sz w:val="22"/>
        </w:rPr>
        <w:t xml:space="preserve">, Thomas, and Tom, not five elements as might be expected.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Comparator </w:t>
      </w:r>
      <w:proofErr w:type="spellStart"/>
      <w:r w:rsidRPr="00B31519">
        <w:rPr>
          <w:rFonts w:ascii="Arial" w:hAnsi="Arial" w:cs="Arial"/>
          <w:sz w:val="22"/>
        </w:rPr>
        <w:t>comparator</w:t>
      </w:r>
      <w:proofErr w:type="spellEnd"/>
      <w:r w:rsidRPr="00B31519">
        <w:rPr>
          <w:rFonts w:ascii="Arial" w:hAnsi="Arial" w:cs="Arial"/>
          <w:sz w:val="22"/>
        </w:rPr>
        <w:t xml:space="preserve"> = </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  new </w:t>
      </w:r>
      <w:proofErr w:type="spellStart"/>
      <w:r w:rsidRPr="00B31519">
        <w:rPr>
          <w:rFonts w:ascii="Arial" w:hAnsi="Arial" w:cs="Arial"/>
          <w:sz w:val="22"/>
        </w:rPr>
        <w:t>CaseInsensitiveComparator</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r w:rsidRPr="00B31519">
        <w:rPr>
          <w:rFonts w:ascii="Arial" w:hAnsi="Arial" w:cs="Arial"/>
          <w:sz w:val="22"/>
        </w:rPr>
        <w:t xml:space="preserve">Set </w:t>
      </w:r>
      <w:proofErr w:type="spellStart"/>
      <w:r w:rsidRPr="00B31519">
        <w:rPr>
          <w:rFonts w:ascii="Arial" w:hAnsi="Arial" w:cs="Arial"/>
          <w:sz w:val="22"/>
        </w:rPr>
        <w:t>set</w:t>
      </w:r>
      <w:proofErr w:type="spellEnd"/>
      <w:r w:rsidRPr="00B31519">
        <w:rPr>
          <w:rFonts w:ascii="Arial" w:hAnsi="Arial" w:cs="Arial"/>
          <w:sz w:val="22"/>
        </w:rPr>
        <w:t xml:space="preserve"> = new </w:t>
      </w:r>
      <w:proofErr w:type="spellStart"/>
      <w:r w:rsidRPr="00B31519">
        <w:rPr>
          <w:rFonts w:ascii="Arial" w:hAnsi="Arial" w:cs="Arial"/>
          <w:sz w:val="22"/>
        </w:rPr>
        <w:t>TreeSet</w:t>
      </w:r>
      <w:proofErr w:type="spellEnd"/>
      <w:r w:rsidRPr="00B31519">
        <w:rPr>
          <w:rFonts w:ascii="Arial" w:hAnsi="Arial" w:cs="Arial"/>
          <w:sz w:val="22"/>
        </w:rPr>
        <w:t>(comparator);</w:t>
      </w:r>
    </w:p>
    <w:p w:rsidR="00D04B96" w:rsidRPr="00B31519" w:rsidRDefault="00D04B96" w:rsidP="00D04B96">
      <w:pPr>
        <w:pStyle w:val="HTMLPreformatted"/>
        <w:spacing w:after="80" w:line="260" w:lineRule="atLeast"/>
        <w:ind w:left="720"/>
        <w:jc w:val="both"/>
        <w:rPr>
          <w:rFonts w:ascii="Arial" w:hAnsi="Arial" w:cs="Arial"/>
          <w:sz w:val="22"/>
        </w:rPr>
      </w:pPr>
      <w:proofErr w:type="spellStart"/>
      <w:r w:rsidRPr="00B31519">
        <w:rPr>
          <w:rFonts w:ascii="Arial" w:hAnsi="Arial" w:cs="Arial"/>
          <w:sz w:val="22"/>
        </w:rPr>
        <w:t>set.add</w:t>
      </w:r>
      <w:proofErr w:type="spellEnd"/>
      <w:r w:rsidRPr="00B31519">
        <w:rPr>
          <w:rFonts w:ascii="Arial" w:hAnsi="Arial" w:cs="Arial"/>
          <w:sz w:val="22"/>
        </w:rPr>
        <w:t>("Tom");</w:t>
      </w:r>
    </w:p>
    <w:p w:rsidR="00D04B96" w:rsidRPr="00B31519" w:rsidRDefault="00D04B96" w:rsidP="00D04B96">
      <w:pPr>
        <w:pStyle w:val="HTMLPreformatted"/>
        <w:spacing w:after="80" w:line="260" w:lineRule="atLeast"/>
        <w:ind w:left="720"/>
        <w:jc w:val="both"/>
        <w:rPr>
          <w:rFonts w:ascii="Arial" w:hAnsi="Arial" w:cs="Arial"/>
          <w:sz w:val="22"/>
        </w:rPr>
      </w:pPr>
      <w:proofErr w:type="spellStart"/>
      <w:r w:rsidRPr="00B31519">
        <w:rPr>
          <w:rFonts w:ascii="Arial" w:hAnsi="Arial" w:cs="Arial"/>
          <w:sz w:val="22"/>
        </w:rPr>
        <w:t>set.add</w:t>
      </w:r>
      <w:proofErr w:type="spellEnd"/>
      <w:r w:rsidRPr="00B31519">
        <w:rPr>
          <w:rFonts w:ascii="Arial" w:hAnsi="Arial" w:cs="Arial"/>
          <w:sz w:val="22"/>
        </w:rPr>
        <w:t>("tom");</w:t>
      </w:r>
    </w:p>
    <w:p w:rsidR="00D04B96" w:rsidRPr="00B31519" w:rsidRDefault="00D04B96" w:rsidP="00D04B96">
      <w:pPr>
        <w:pStyle w:val="HTMLPreformatted"/>
        <w:spacing w:after="80" w:line="260" w:lineRule="atLeast"/>
        <w:ind w:left="720"/>
        <w:jc w:val="both"/>
        <w:rPr>
          <w:rFonts w:ascii="Arial" w:hAnsi="Arial" w:cs="Arial"/>
          <w:sz w:val="22"/>
        </w:rPr>
      </w:pPr>
      <w:proofErr w:type="spellStart"/>
      <w:r w:rsidRPr="00B31519">
        <w:rPr>
          <w:rFonts w:ascii="Arial" w:hAnsi="Arial" w:cs="Arial"/>
          <w:sz w:val="22"/>
        </w:rPr>
        <w:t>set.add</w:t>
      </w:r>
      <w:proofErr w:type="spellEnd"/>
      <w:r w:rsidRPr="00B31519">
        <w:rPr>
          <w:rFonts w:ascii="Arial" w:hAnsi="Arial" w:cs="Arial"/>
          <w:sz w:val="22"/>
        </w:rPr>
        <w:t>("</w:t>
      </w:r>
      <w:proofErr w:type="spellStart"/>
      <w:r w:rsidRPr="00B31519">
        <w:rPr>
          <w:rFonts w:ascii="Arial" w:hAnsi="Arial" w:cs="Arial"/>
          <w:sz w:val="22"/>
        </w:rPr>
        <w:t>thom</w:t>
      </w:r>
      <w:proofErr w:type="spellEnd"/>
      <w:r w:rsidRPr="00B31519">
        <w:rPr>
          <w:rFonts w:ascii="Arial" w:hAnsi="Arial" w:cs="Arial"/>
          <w:sz w:val="22"/>
        </w:rPr>
        <w:t>");</w:t>
      </w:r>
    </w:p>
    <w:p w:rsidR="00D04B96" w:rsidRPr="00B31519" w:rsidRDefault="00D04B96" w:rsidP="00D04B96">
      <w:pPr>
        <w:pStyle w:val="HTMLPreformatted"/>
        <w:spacing w:after="80" w:line="260" w:lineRule="atLeast"/>
        <w:ind w:left="720"/>
        <w:jc w:val="both"/>
        <w:rPr>
          <w:rFonts w:ascii="Arial" w:hAnsi="Arial" w:cs="Arial"/>
          <w:sz w:val="22"/>
        </w:rPr>
      </w:pPr>
      <w:proofErr w:type="spellStart"/>
      <w:r w:rsidRPr="00B31519">
        <w:rPr>
          <w:rFonts w:ascii="Arial" w:hAnsi="Arial" w:cs="Arial"/>
          <w:sz w:val="22"/>
        </w:rPr>
        <w:t>set.add</w:t>
      </w:r>
      <w:proofErr w:type="spellEnd"/>
      <w:r w:rsidRPr="00B31519">
        <w:rPr>
          <w:rFonts w:ascii="Arial" w:hAnsi="Arial" w:cs="Arial"/>
          <w:sz w:val="22"/>
        </w:rPr>
        <w:t>("Thom");</w:t>
      </w:r>
    </w:p>
    <w:p w:rsidR="00D04B96" w:rsidRPr="00B31519" w:rsidRDefault="00D04B96" w:rsidP="00D04B96">
      <w:pPr>
        <w:pStyle w:val="HTMLPreformatted"/>
        <w:spacing w:after="80" w:line="260" w:lineRule="atLeast"/>
        <w:ind w:left="720"/>
        <w:jc w:val="both"/>
        <w:rPr>
          <w:rFonts w:ascii="Arial" w:hAnsi="Arial" w:cs="Arial"/>
          <w:sz w:val="22"/>
        </w:rPr>
      </w:pPr>
      <w:proofErr w:type="spellStart"/>
      <w:r w:rsidRPr="00B31519">
        <w:rPr>
          <w:rFonts w:ascii="Arial" w:hAnsi="Arial" w:cs="Arial"/>
          <w:sz w:val="22"/>
        </w:rPr>
        <w:t>set.add</w:t>
      </w:r>
      <w:proofErr w:type="spellEnd"/>
      <w:r w:rsidRPr="00B31519">
        <w:rPr>
          <w:rFonts w:ascii="Arial" w:hAnsi="Arial" w:cs="Arial"/>
          <w:sz w:val="22"/>
        </w:rPr>
        <w:t>("Thomas");</w:t>
      </w:r>
    </w:p>
    <w:p w:rsidR="00D04B96" w:rsidRPr="00B31519" w:rsidRDefault="00D04B96" w:rsidP="00D04B96">
      <w:pPr>
        <w:pStyle w:val="Heading6"/>
        <w:numPr>
          <w:ilvl w:val="0"/>
          <w:numId w:val="11"/>
        </w:numPr>
        <w:spacing w:after="120" w:line="260" w:lineRule="atLeast"/>
        <w:jc w:val="both"/>
        <w:rPr>
          <w:rFonts w:ascii="Arial" w:hAnsi="Arial" w:cs="Arial"/>
          <w:sz w:val="22"/>
          <w:szCs w:val="20"/>
        </w:rPr>
      </w:pPr>
      <w:bookmarkStart w:id="24" w:name="SortedMapInterface"/>
      <w:proofErr w:type="spellStart"/>
      <w:r w:rsidRPr="00B31519">
        <w:rPr>
          <w:rFonts w:ascii="Arial" w:hAnsi="Arial" w:cs="Arial"/>
          <w:sz w:val="22"/>
          <w:szCs w:val="20"/>
        </w:rPr>
        <w:t>SortedMap</w:t>
      </w:r>
      <w:proofErr w:type="spellEnd"/>
      <w:r w:rsidRPr="00B31519">
        <w:rPr>
          <w:rFonts w:ascii="Arial" w:hAnsi="Arial" w:cs="Arial"/>
          <w:sz w:val="22"/>
          <w:szCs w:val="20"/>
        </w:rPr>
        <w:t xml:space="preserve"> Interface</w:t>
      </w:r>
      <w:bookmarkEnd w:id="24"/>
    </w:p>
    <w:p w:rsidR="00D04B96" w:rsidRPr="00B31519" w:rsidRDefault="00D04B96" w:rsidP="00D04B96">
      <w:pPr>
        <w:pStyle w:val="BodyText2"/>
        <w:rPr>
          <w:rFonts w:ascii="Arial" w:hAnsi="Arial" w:cs="Arial"/>
          <w:sz w:val="22"/>
        </w:rPr>
      </w:pPr>
      <w:proofErr w:type="spellStart"/>
      <w:r w:rsidRPr="00B31519">
        <w:rPr>
          <w:rFonts w:ascii="Arial" w:hAnsi="Arial" w:cs="Arial"/>
          <w:sz w:val="22"/>
        </w:rPr>
        <w:t>SortedMap</w:t>
      </w:r>
      <w:proofErr w:type="spellEnd"/>
      <w:r w:rsidRPr="00B31519">
        <w:rPr>
          <w:rFonts w:ascii="Arial" w:hAnsi="Arial" w:cs="Arial"/>
          <w:sz w:val="22"/>
        </w:rPr>
        <w:t>: It is a special Map interface provided by the Collections Framework for maintaining keys in a sorted order.</w:t>
      </w:r>
    </w:p>
    <w:p w:rsidR="00D04B96" w:rsidRPr="00B31519" w:rsidRDefault="00D04B96" w:rsidP="00D04B96">
      <w:pPr>
        <w:spacing w:after="120" w:line="260" w:lineRule="atLeast"/>
        <w:jc w:val="both"/>
        <w:rPr>
          <w:rFonts w:ascii="Arial" w:hAnsi="Arial" w:cs="Arial"/>
        </w:rPr>
      </w:pPr>
    </w:p>
    <w:p w:rsidR="00D04B96" w:rsidRPr="00B31519" w:rsidRDefault="00D04B96" w:rsidP="00D04B96">
      <w:pPr>
        <w:pStyle w:val="NormalWeb"/>
        <w:numPr>
          <w:ilvl w:val="0"/>
          <w:numId w:val="3"/>
        </w:numPr>
        <w:spacing w:before="0" w:after="120" w:line="260" w:lineRule="atLeast"/>
        <w:jc w:val="both"/>
        <w:rPr>
          <w:rFonts w:ascii="Arial" w:hAnsi="Arial" w:cs="Arial"/>
          <w:sz w:val="22"/>
        </w:rPr>
      </w:pPr>
      <w:r w:rsidRPr="00B31519">
        <w:rPr>
          <w:rFonts w:ascii="Arial" w:hAnsi="Arial" w:cs="Arial"/>
          <w:sz w:val="22"/>
        </w:rPr>
        <w:t xml:space="preserve">Comparator </w:t>
      </w:r>
      <w:proofErr w:type="spellStart"/>
      <w:r w:rsidRPr="00B31519">
        <w:rPr>
          <w:rFonts w:ascii="Arial" w:hAnsi="Arial" w:cs="Arial"/>
          <w:sz w:val="22"/>
        </w:rPr>
        <w:t>comparator</w:t>
      </w:r>
      <w:proofErr w:type="spellEnd"/>
      <w:r w:rsidRPr="00B31519">
        <w:rPr>
          <w:rFonts w:ascii="Arial" w:hAnsi="Arial" w:cs="Arial"/>
          <w:sz w:val="22"/>
        </w:rPr>
        <w:t>()</w:t>
      </w:r>
    </w:p>
    <w:p w:rsidR="00D04B96" w:rsidRPr="00B31519" w:rsidRDefault="00D04B96" w:rsidP="00D04B96">
      <w:pPr>
        <w:pStyle w:val="NormalWeb"/>
        <w:numPr>
          <w:ilvl w:val="0"/>
          <w:numId w:val="3"/>
        </w:numPr>
        <w:spacing w:before="0" w:after="120" w:line="260" w:lineRule="atLeast"/>
        <w:jc w:val="both"/>
        <w:rPr>
          <w:rFonts w:ascii="Arial" w:hAnsi="Arial" w:cs="Arial"/>
          <w:sz w:val="22"/>
        </w:rPr>
      </w:pPr>
      <w:r w:rsidRPr="00B31519">
        <w:rPr>
          <w:rFonts w:ascii="Arial" w:hAnsi="Arial" w:cs="Arial"/>
          <w:sz w:val="22"/>
        </w:rPr>
        <w:t xml:space="preserve">Object </w:t>
      </w:r>
      <w:proofErr w:type="spellStart"/>
      <w:r w:rsidRPr="00B31519">
        <w:rPr>
          <w:rFonts w:ascii="Arial" w:hAnsi="Arial" w:cs="Arial"/>
          <w:sz w:val="22"/>
        </w:rPr>
        <w:t>firstKey</w:t>
      </w:r>
      <w:proofErr w:type="spellEnd"/>
      <w:r w:rsidRPr="00B31519">
        <w:rPr>
          <w:rFonts w:ascii="Arial" w:hAnsi="Arial" w:cs="Arial"/>
          <w:sz w:val="22"/>
        </w:rPr>
        <w:t>()</w:t>
      </w:r>
    </w:p>
    <w:p w:rsidR="00D04B96" w:rsidRPr="00B31519" w:rsidRDefault="00D04B96" w:rsidP="00D04B96">
      <w:pPr>
        <w:pStyle w:val="NormalWeb"/>
        <w:numPr>
          <w:ilvl w:val="0"/>
          <w:numId w:val="3"/>
        </w:numPr>
        <w:spacing w:before="0" w:after="120" w:line="260" w:lineRule="atLeast"/>
        <w:jc w:val="both"/>
        <w:rPr>
          <w:rFonts w:ascii="Arial" w:hAnsi="Arial" w:cs="Arial"/>
          <w:sz w:val="22"/>
        </w:rPr>
      </w:pPr>
      <w:proofErr w:type="spellStart"/>
      <w:r w:rsidRPr="00B31519">
        <w:rPr>
          <w:rFonts w:ascii="Arial" w:hAnsi="Arial" w:cs="Arial"/>
          <w:sz w:val="22"/>
        </w:rPr>
        <w:t>SortedMap</w:t>
      </w:r>
      <w:proofErr w:type="spellEnd"/>
      <w:r w:rsidRPr="00B31519">
        <w:rPr>
          <w:rFonts w:ascii="Arial" w:hAnsi="Arial" w:cs="Arial"/>
          <w:sz w:val="22"/>
        </w:rPr>
        <w:t xml:space="preserve"> </w:t>
      </w:r>
      <w:proofErr w:type="spellStart"/>
      <w:r w:rsidRPr="00B31519">
        <w:rPr>
          <w:rFonts w:ascii="Arial" w:hAnsi="Arial" w:cs="Arial"/>
          <w:sz w:val="22"/>
        </w:rPr>
        <w:t>headMap</w:t>
      </w:r>
      <w:proofErr w:type="spellEnd"/>
      <w:r w:rsidRPr="00B31519">
        <w:rPr>
          <w:rFonts w:ascii="Arial" w:hAnsi="Arial" w:cs="Arial"/>
          <w:sz w:val="22"/>
        </w:rPr>
        <w:t xml:space="preserve">(Object </w:t>
      </w:r>
      <w:proofErr w:type="spellStart"/>
      <w:r w:rsidRPr="00B31519">
        <w:rPr>
          <w:rFonts w:ascii="Arial" w:hAnsi="Arial" w:cs="Arial"/>
          <w:sz w:val="22"/>
        </w:rPr>
        <w:t>toKey</w:t>
      </w:r>
      <w:proofErr w:type="spellEnd"/>
      <w:r w:rsidRPr="00B31519">
        <w:rPr>
          <w:rFonts w:ascii="Arial" w:hAnsi="Arial" w:cs="Arial"/>
          <w:sz w:val="22"/>
        </w:rPr>
        <w:t xml:space="preserve"> )</w:t>
      </w:r>
    </w:p>
    <w:p w:rsidR="00D04B96" w:rsidRPr="00B31519" w:rsidRDefault="00D04B96" w:rsidP="00D04B96">
      <w:pPr>
        <w:pStyle w:val="NormalWeb"/>
        <w:numPr>
          <w:ilvl w:val="0"/>
          <w:numId w:val="3"/>
        </w:numPr>
        <w:spacing w:before="0" w:after="120" w:line="260" w:lineRule="atLeast"/>
        <w:jc w:val="both"/>
        <w:rPr>
          <w:rFonts w:ascii="Arial" w:hAnsi="Arial" w:cs="Arial"/>
          <w:sz w:val="22"/>
        </w:rPr>
      </w:pPr>
      <w:r w:rsidRPr="00B31519">
        <w:rPr>
          <w:rFonts w:ascii="Arial" w:hAnsi="Arial" w:cs="Arial"/>
          <w:sz w:val="22"/>
        </w:rPr>
        <w:t xml:space="preserve">Object </w:t>
      </w:r>
      <w:proofErr w:type="spellStart"/>
      <w:r w:rsidRPr="00B31519">
        <w:rPr>
          <w:rFonts w:ascii="Arial" w:hAnsi="Arial" w:cs="Arial"/>
          <w:sz w:val="22"/>
        </w:rPr>
        <w:t>lastKey</w:t>
      </w:r>
      <w:proofErr w:type="spellEnd"/>
      <w:r w:rsidRPr="00B31519">
        <w:rPr>
          <w:rFonts w:ascii="Arial" w:hAnsi="Arial" w:cs="Arial"/>
          <w:sz w:val="22"/>
        </w:rPr>
        <w:t>()</w:t>
      </w:r>
    </w:p>
    <w:p w:rsidR="00D04B96" w:rsidRPr="00B31519" w:rsidRDefault="00D04B96" w:rsidP="00D04B96">
      <w:pPr>
        <w:pStyle w:val="NormalWeb"/>
        <w:numPr>
          <w:ilvl w:val="0"/>
          <w:numId w:val="3"/>
        </w:numPr>
        <w:spacing w:before="0" w:after="120" w:line="260" w:lineRule="atLeast"/>
        <w:jc w:val="both"/>
        <w:rPr>
          <w:rFonts w:ascii="Arial" w:hAnsi="Arial" w:cs="Arial"/>
          <w:sz w:val="22"/>
        </w:rPr>
      </w:pPr>
      <w:proofErr w:type="spellStart"/>
      <w:r w:rsidRPr="00B31519">
        <w:rPr>
          <w:rFonts w:ascii="Arial" w:hAnsi="Arial" w:cs="Arial"/>
          <w:sz w:val="22"/>
        </w:rPr>
        <w:t>SortedMap</w:t>
      </w:r>
      <w:proofErr w:type="spellEnd"/>
      <w:r w:rsidRPr="00B31519">
        <w:rPr>
          <w:rFonts w:ascii="Arial" w:hAnsi="Arial" w:cs="Arial"/>
          <w:sz w:val="22"/>
        </w:rPr>
        <w:t xml:space="preserve"> </w:t>
      </w:r>
      <w:proofErr w:type="spellStart"/>
      <w:r w:rsidRPr="00B31519">
        <w:rPr>
          <w:rFonts w:ascii="Arial" w:hAnsi="Arial" w:cs="Arial"/>
          <w:sz w:val="22"/>
        </w:rPr>
        <w:t>subMap</w:t>
      </w:r>
      <w:proofErr w:type="spellEnd"/>
      <w:r w:rsidRPr="00B31519">
        <w:rPr>
          <w:rFonts w:ascii="Arial" w:hAnsi="Arial" w:cs="Arial"/>
          <w:sz w:val="22"/>
        </w:rPr>
        <w:t xml:space="preserve"> (Object </w:t>
      </w:r>
      <w:proofErr w:type="spellStart"/>
      <w:r w:rsidRPr="00B31519">
        <w:rPr>
          <w:rFonts w:ascii="Arial" w:hAnsi="Arial" w:cs="Arial"/>
          <w:sz w:val="22"/>
        </w:rPr>
        <w:t>fromKey</w:t>
      </w:r>
      <w:proofErr w:type="spellEnd"/>
      <w:r w:rsidRPr="00B31519">
        <w:rPr>
          <w:rFonts w:ascii="Arial" w:hAnsi="Arial" w:cs="Arial"/>
          <w:sz w:val="22"/>
        </w:rPr>
        <w:t xml:space="preserve">, Object  </w:t>
      </w:r>
      <w:proofErr w:type="spellStart"/>
      <w:r w:rsidRPr="00B31519">
        <w:rPr>
          <w:rFonts w:ascii="Arial" w:hAnsi="Arial" w:cs="Arial"/>
          <w:sz w:val="22"/>
        </w:rPr>
        <w:t>toKey</w:t>
      </w:r>
      <w:proofErr w:type="spellEnd"/>
      <w:r w:rsidRPr="00B31519">
        <w:rPr>
          <w:rFonts w:ascii="Arial" w:hAnsi="Arial" w:cs="Arial"/>
          <w:sz w:val="22"/>
        </w:rPr>
        <w:t>)</w:t>
      </w:r>
    </w:p>
    <w:p w:rsidR="00D04B96" w:rsidRPr="00B31519" w:rsidRDefault="00D04B96" w:rsidP="00D04B96">
      <w:pPr>
        <w:pStyle w:val="NormalWeb"/>
        <w:numPr>
          <w:ilvl w:val="0"/>
          <w:numId w:val="3"/>
        </w:numPr>
        <w:spacing w:before="0" w:after="120" w:line="260" w:lineRule="atLeast"/>
        <w:jc w:val="both"/>
        <w:rPr>
          <w:rFonts w:ascii="Arial" w:hAnsi="Arial" w:cs="Arial"/>
          <w:sz w:val="22"/>
        </w:rPr>
      </w:pPr>
      <w:proofErr w:type="spellStart"/>
      <w:r w:rsidRPr="00B31519">
        <w:rPr>
          <w:rFonts w:ascii="Arial" w:hAnsi="Arial" w:cs="Arial"/>
          <w:sz w:val="22"/>
        </w:rPr>
        <w:t>SortedMap</w:t>
      </w:r>
      <w:proofErr w:type="spellEnd"/>
      <w:r w:rsidRPr="00B31519">
        <w:rPr>
          <w:rFonts w:ascii="Arial" w:hAnsi="Arial" w:cs="Arial"/>
          <w:sz w:val="22"/>
        </w:rPr>
        <w:t xml:space="preserve"> </w:t>
      </w:r>
      <w:proofErr w:type="spellStart"/>
      <w:r w:rsidRPr="00B31519">
        <w:rPr>
          <w:rFonts w:ascii="Arial" w:hAnsi="Arial" w:cs="Arial"/>
          <w:sz w:val="22"/>
        </w:rPr>
        <w:t>tailMap</w:t>
      </w:r>
      <w:proofErr w:type="spellEnd"/>
      <w:r w:rsidRPr="00B31519">
        <w:rPr>
          <w:rFonts w:ascii="Arial" w:hAnsi="Arial" w:cs="Arial"/>
          <w:sz w:val="22"/>
        </w:rPr>
        <w:t xml:space="preserve"> (Object </w:t>
      </w:r>
      <w:proofErr w:type="spellStart"/>
      <w:r w:rsidRPr="00B31519">
        <w:rPr>
          <w:rFonts w:ascii="Arial" w:hAnsi="Arial" w:cs="Arial"/>
          <w:sz w:val="22"/>
        </w:rPr>
        <w:t>fromKey</w:t>
      </w:r>
      <w:proofErr w:type="spellEnd"/>
      <w:r w:rsidRPr="00B31519">
        <w:rPr>
          <w:rFonts w:ascii="Arial" w:hAnsi="Arial" w:cs="Arial"/>
          <w:sz w:val="22"/>
        </w:rPr>
        <w:t>)</w:t>
      </w:r>
    </w:p>
    <w:p w:rsidR="00D04B96" w:rsidRPr="00B31519" w:rsidRDefault="00D04B96" w:rsidP="00D04B96">
      <w:pPr>
        <w:pStyle w:val="BodyText2"/>
        <w:autoSpaceDE/>
        <w:rPr>
          <w:rFonts w:ascii="Arial" w:hAnsi="Arial" w:cs="Arial"/>
          <w:sz w:val="22"/>
          <w:szCs w:val="24"/>
        </w:rPr>
      </w:pPr>
      <w:r w:rsidRPr="00B31519">
        <w:rPr>
          <w:rFonts w:ascii="Arial" w:hAnsi="Arial" w:cs="Arial"/>
          <w:sz w:val="22"/>
          <w:szCs w:val="24"/>
        </w:rPr>
        <w:t xml:space="preserve">Access methods are provided by the interface to the ends of the map as well as to subsets of the map. A </w:t>
      </w:r>
      <w:proofErr w:type="spellStart"/>
      <w:r w:rsidRPr="00B31519">
        <w:rPr>
          <w:rFonts w:ascii="Arial" w:hAnsi="Arial" w:cs="Arial"/>
          <w:sz w:val="22"/>
          <w:szCs w:val="24"/>
        </w:rPr>
        <w:t>SortedMap</w:t>
      </w:r>
      <w:proofErr w:type="spellEnd"/>
      <w:r w:rsidRPr="00B31519">
        <w:rPr>
          <w:rFonts w:ascii="Arial" w:hAnsi="Arial" w:cs="Arial"/>
          <w:sz w:val="22"/>
          <w:szCs w:val="24"/>
        </w:rPr>
        <w:t xml:space="preserve"> </w:t>
      </w:r>
      <w:proofErr w:type="spellStart"/>
      <w:r w:rsidRPr="00B31519">
        <w:rPr>
          <w:rFonts w:ascii="Arial" w:hAnsi="Arial" w:cs="Arial"/>
          <w:sz w:val="22"/>
          <w:szCs w:val="24"/>
        </w:rPr>
        <w:t>workd</w:t>
      </w:r>
      <w:proofErr w:type="spellEnd"/>
      <w:r w:rsidRPr="00B31519">
        <w:rPr>
          <w:rFonts w:ascii="Arial" w:hAnsi="Arial" w:cs="Arial"/>
          <w:sz w:val="22"/>
          <w:szCs w:val="24"/>
        </w:rPr>
        <w:t xml:space="preserve"> just like a </w:t>
      </w:r>
      <w:proofErr w:type="spellStart"/>
      <w:r w:rsidRPr="00B31519">
        <w:rPr>
          <w:rFonts w:ascii="Arial" w:hAnsi="Arial" w:cs="Arial"/>
          <w:sz w:val="22"/>
          <w:szCs w:val="24"/>
        </w:rPr>
        <w:t>SortedSet</w:t>
      </w:r>
      <w:proofErr w:type="spellEnd"/>
      <w:r w:rsidRPr="00B31519">
        <w:rPr>
          <w:rFonts w:ascii="Arial" w:hAnsi="Arial" w:cs="Arial"/>
          <w:sz w:val="22"/>
          <w:szCs w:val="24"/>
        </w:rPr>
        <w:t xml:space="preserve">, except that the sort is done on the map keys. </w:t>
      </w:r>
      <w:proofErr w:type="spellStart"/>
      <w:r w:rsidRPr="00B31519">
        <w:rPr>
          <w:rFonts w:ascii="Arial" w:hAnsi="Arial" w:cs="Arial"/>
          <w:sz w:val="22"/>
          <w:szCs w:val="24"/>
        </w:rPr>
        <w:t>TreeMap</w:t>
      </w:r>
      <w:proofErr w:type="spellEnd"/>
      <w:r w:rsidRPr="00B31519">
        <w:rPr>
          <w:rFonts w:ascii="Arial" w:hAnsi="Arial" w:cs="Arial"/>
          <w:sz w:val="22"/>
          <w:szCs w:val="24"/>
        </w:rPr>
        <w:t xml:space="preserve"> is the implementation class provided by the Collections Framework. </w:t>
      </w:r>
    </w:p>
    <w:p w:rsidR="00D04B96" w:rsidRPr="00B31519" w:rsidRDefault="00D04B96" w:rsidP="00D04B96">
      <w:pPr>
        <w:pStyle w:val="BodyText2"/>
        <w:spacing w:after="240"/>
        <w:rPr>
          <w:rFonts w:ascii="Arial" w:hAnsi="Arial" w:cs="Arial"/>
          <w:sz w:val="22"/>
        </w:rPr>
      </w:pPr>
      <w:r w:rsidRPr="00B31519">
        <w:rPr>
          <w:rFonts w:ascii="Arial" w:hAnsi="Arial" w:cs="Arial"/>
          <w:sz w:val="22"/>
        </w:rPr>
        <w:t xml:space="preserve">Since the key value pairs are unique, (i.e. one maps can only have one value for every key), if a zero value is returned while comparing two keys when adding a key-value pair (from either the </w:t>
      </w:r>
      <w:proofErr w:type="spellStart"/>
      <w:r w:rsidRPr="00B31519">
        <w:rPr>
          <w:rFonts w:ascii="Arial" w:hAnsi="Arial" w:cs="Arial"/>
          <w:sz w:val="22"/>
        </w:rPr>
        <w:t>compareTo</w:t>
      </w:r>
      <w:proofErr w:type="spellEnd"/>
      <w:r w:rsidRPr="00B31519">
        <w:rPr>
          <w:rFonts w:ascii="Arial" w:hAnsi="Arial" w:cs="Arial"/>
          <w:sz w:val="22"/>
        </w:rPr>
        <w:t>() method of Comparable or the compare() method of Comparator), then new value replaces the value for the original key. If the result is zero then it is fine. But when they are not, then comparison method should be modified such that the comparison is compatible with equals().</w:t>
      </w:r>
    </w:p>
    <w:p w:rsidR="0093036A" w:rsidRPr="00B31519" w:rsidRDefault="0093036A" w:rsidP="0093036A">
      <w:pPr>
        <w:autoSpaceDE w:val="0"/>
        <w:autoSpaceDN w:val="0"/>
        <w:adjustRightInd w:val="0"/>
        <w:spacing w:after="0" w:line="240" w:lineRule="auto"/>
        <w:rPr>
          <w:rFonts w:ascii="Arial" w:hAnsi="Arial" w:cs="Arial"/>
          <w:sz w:val="36"/>
          <w:szCs w:val="34"/>
        </w:rPr>
      </w:pPr>
    </w:p>
    <w:p w:rsidR="00125E9E" w:rsidRPr="00B31519" w:rsidRDefault="00125E9E" w:rsidP="0093036A">
      <w:pPr>
        <w:autoSpaceDE w:val="0"/>
        <w:autoSpaceDN w:val="0"/>
        <w:adjustRightInd w:val="0"/>
        <w:spacing w:after="0" w:line="240" w:lineRule="auto"/>
        <w:rPr>
          <w:rFonts w:ascii="Arial" w:hAnsi="Arial" w:cs="Arial"/>
          <w:sz w:val="36"/>
          <w:szCs w:val="34"/>
        </w:rPr>
      </w:pPr>
    </w:p>
    <w:p w:rsidR="00125E9E" w:rsidRPr="00B31519" w:rsidRDefault="00125E9E" w:rsidP="0093036A">
      <w:pPr>
        <w:autoSpaceDE w:val="0"/>
        <w:autoSpaceDN w:val="0"/>
        <w:adjustRightInd w:val="0"/>
        <w:spacing w:after="0" w:line="240" w:lineRule="auto"/>
        <w:rPr>
          <w:rFonts w:ascii="Arial" w:hAnsi="Arial" w:cs="Arial"/>
          <w:sz w:val="36"/>
          <w:szCs w:val="34"/>
        </w:rPr>
      </w:pPr>
    </w:p>
    <w:p w:rsidR="00125E9E" w:rsidRPr="00B31519" w:rsidRDefault="00125E9E" w:rsidP="0093036A">
      <w:pPr>
        <w:autoSpaceDE w:val="0"/>
        <w:autoSpaceDN w:val="0"/>
        <w:adjustRightInd w:val="0"/>
        <w:spacing w:after="0" w:line="240" w:lineRule="auto"/>
        <w:rPr>
          <w:rFonts w:ascii="Arial" w:hAnsi="Arial" w:cs="Arial"/>
          <w:sz w:val="34"/>
          <w:szCs w:val="34"/>
        </w:rPr>
      </w:pPr>
    </w:p>
    <w:p w:rsidR="00125E9E" w:rsidRPr="00B31519" w:rsidRDefault="00125E9E" w:rsidP="0093036A">
      <w:pPr>
        <w:autoSpaceDE w:val="0"/>
        <w:autoSpaceDN w:val="0"/>
        <w:adjustRightInd w:val="0"/>
        <w:spacing w:after="0" w:line="240" w:lineRule="auto"/>
        <w:rPr>
          <w:rFonts w:ascii="Arial" w:hAnsi="Arial" w:cs="Arial"/>
          <w:sz w:val="34"/>
          <w:szCs w:val="34"/>
        </w:rPr>
      </w:pPr>
    </w:p>
    <w:p w:rsidR="00125E9E" w:rsidRPr="00B31519" w:rsidRDefault="00125E9E" w:rsidP="0093036A">
      <w:pPr>
        <w:autoSpaceDE w:val="0"/>
        <w:autoSpaceDN w:val="0"/>
        <w:adjustRightInd w:val="0"/>
        <w:spacing w:after="0" w:line="240" w:lineRule="auto"/>
        <w:rPr>
          <w:rFonts w:ascii="Arial" w:hAnsi="Arial" w:cs="Arial"/>
          <w:sz w:val="34"/>
          <w:szCs w:val="34"/>
        </w:rPr>
      </w:pPr>
    </w:p>
    <w:p w:rsidR="00125E9E" w:rsidRPr="00B31519" w:rsidRDefault="003D449C" w:rsidP="00125E9E">
      <w:pPr>
        <w:pStyle w:val="Heading3"/>
        <w:pageBreakBefore/>
        <w:spacing w:before="0" w:after="0" w:line="260" w:lineRule="atLeast"/>
        <w:jc w:val="both"/>
        <w:rPr>
          <w:rFonts w:ascii="Arial" w:hAnsi="Arial"/>
          <w:sz w:val="28"/>
        </w:rPr>
      </w:pPr>
      <w:r w:rsidRPr="00B31519">
        <w:rPr>
          <w:rFonts w:ascii="Arial" w:hAnsi="Arial"/>
          <w:sz w:val="28"/>
        </w:rPr>
        <w:lastRenderedPageBreak/>
        <w:t>S</w:t>
      </w:r>
      <w:r w:rsidR="00125E9E" w:rsidRPr="00B31519">
        <w:rPr>
          <w:rFonts w:ascii="Arial" w:hAnsi="Arial"/>
          <w:sz w:val="28"/>
        </w:rPr>
        <w:t xml:space="preserve">ummary </w:t>
      </w:r>
    </w:p>
    <w:p w:rsidR="00125E9E" w:rsidRPr="00B31519" w:rsidRDefault="00125E9E" w:rsidP="00125E9E">
      <w:pPr>
        <w:pStyle w:val="western"/>
        <w:spacing w:before="0" w:after="0" w:line="260" w:lineRule="atLeast"/>
        <w:rPr>
          <w:rFonts w:ascii="Arial" w:hAnsi="Arial" w:cs="Arial"/>
          <w:b/>
          <w:bCs/>
          <w:color w:val="auto"/>
          <w:sz w:val="20"/>
          <w:szCs w:val="20"/>
        </w:rPr>
      </w:pPr>
      <w:r w:rsidRPr="00B31519">
        <w:rPr>
          <w:rFonts w:ascii="Arial" w:hAnsi="Arial" w:cs="Arial"/>
          <w:b/>
          <w:bCs/>
          <w:color w:val="auto"/>
          <w:sz w:val="20"/>
          <w:szCs w:val="20"/>
        </w:rPr>
        <w:t xml:space="preserve">  </w:t>
      </w:r>
    </w:p>
    <w:p w:rsidR="00125E9E" w:rsidRPr="00B31519" w:rsidRDefault="00125E9E" w:rsidP="00125E9E">
      <w:pPr>
        <w:pStyle w:val="Heading3"/>
        <w:spacing w:before="0" w:after="0" w:line="260" w:lineRule="atLeast"/>
        <w:jc w:val="both"/>
        <w:rPr>
          <w:rFonts w:ascii="Arial" w:hAnsi="Arial"/>
          <w:b w:val="0"/>
          <w:bCs w:val="0"/>
          <w:sz w:val="22"/>
          <w:szCs w:val="22"/>
        </w:rPr>
      </w:pPr>
      <w:r w:rsidRPr="00B31519">
        <w:rPr>
          <w:rFonts w:ascii="Arial" w:hAnsi="Arial"/>
          <w:b w:val="0"/>
          <w:bCs w:val="0"/>
          <w:sz w:val="22"/>
          <w:szCs w:val="22"/>
        </w:rPr>
        <w:t xml:space="preserve">In this chapter, you have learnt about: </w:t>
      </w:r>
    </w:p>
    <w:p w:rsidR="00125E9E" w:rsidRPr="00B31519" w:rsidRDefault="00125E9E" w:rsidP="00125E9E">
      <w:pPr>
        <w:rPr>
          <w:rFonts w:ascii="Arial" w:hAnsi="Arial" w:cs="Arial"/>
        </w:rPr>
      </w:pPr>
    </w:p>
    <w:p w:rsidR="00125E9E" w:rsidRPr="00B31519" w:rsidRDefault="00125E9E" w:rsidP="003D449C">
      <w:pPr>
        <w:pStyle w:val="BodyTextIndent3"/>
        <w:numPr>
          <w:ilvl w:val="0"/>
          <w:numId w:val="24"/>
        </w:numPr>
        <w:spacing w:line="260" w:lineRule="atLeast"/>
        <w:jc w:val="both"/>
        <w:rPr>
          <w:rFonts w:ascii="Arial" w:hAnsi="Arial" w:cs="Arial"/>
          <w:sz w:val="22"/>
          <w:szCs w:val="22"/>
        </w:rPr>
      </w:pPr>
      <w:r w:rsidRPr="00B31519">
        <w:rPr>
          <w:rFonts w:ascii="Arial" w:hAnsi="Arial" w:cs="Arial"/>
          <w:sz w:val="22"/>
          <w:szCs w:val="22"/>
        </w:rPr>
        <w:t>Collections provide a well-defined set of interfaces and classes to store and manipulate groups of data as a single unit. This unit is called a collection.</w:t>
      </w:r>
    </w:p>
    <w:p w:rsidR="00125E9E" w:rsidRPr="00B31519" w:rsidRDefault="00125E9E" w:rsidP="00125E9E">
      <w:pPr>
        <w:pStyle w:val="BodyTextIndent3"/>
        <w:spacing w:line="260" w:lineRule="atLeast"/>
        <w:jc w:val="both"/>
        <w:rPr>
          <w:rFonts w:ascii="Arial" w:hAnsi="Arial" w:cs="Arial"/>
          <w:sz w:val="22"/>
          <w:szCs w:val="22"/>
        </w:rPr>
      </w:pPr>
    </w:p>
    <w:p w:rsidR="00125E9E" w:rsidRPr="00B31519" w:rsidRDefault="00125E9E" w:rsidP="003D449C">
      <w:pPr>
        <w:pStyle w:val="ListParagraph"/>
        <w:numPr>
          <w:ilvl w:val="0"/>
          <w:numId w:val="24"/>
        </w:numPr>
        <w:tabs>
          <w:tab w:val="left" w:pos="360"/>
        </w:tabs>
        <w:suppressAutoHyphens/>
        <w:spacing w:after="0" w:line="260" w:lineRule="atLeast"/>
        <w:jc w:val="both"/>
        <w:rPr>
          <w:rFonts w:ascii="Arial" w:hAnsi="Arial" w:cs="Arial"/>
        </w:rPr>
      </w:pPr>
      <w:r w:rsidRPr="00B31519">
        <w:rPr>
          <w:rFonts w:ascii="Arial" w:hAnsi="Arial" w:cs="Arial"/>
        </w:rPr>
        <w:t xml:space="preserve">The List and Set interfaces extend from the Collection interface. </w:t>
      </w:r>
    </w:p>
    <w:p w:rsidR="00125E9E" w:rsidRPr="00B31519" w:rsidRDefault="00125E9E" w:rsidP="00125E9E">
      <w:pPr>
        <w:tabs>
          <w:tab w:val="left" w:pos="360"/>
        </w:tabs>
        <w:spacing w:line="260" w:lineRule="atLeast"/>
        <w:ind w:left="360" w:hanging="360"/>
        <w:jc w:val="both"/>
        <w:rPr>
          <w:rFonts w:ascii="Arial" w:hAnsi="Arial" w:cs="Arial"/>
        </w:rPr>
      </w:pPr>
    </w:p>
    <w:p w:rsidR="00125E9E" w:rsidRPr="00B31519" w:rsidRDefault="00125E9E" w:rsidP="003D449C">
      <w:pPr>
        <w:pStyle w:val="ListParagraph"/>
        <w:numPr>
          <w:ilvl w:val="0"/>
          <w:numId w:val="24"/>
        </w:numPr>
        <w:tabs>
          <w:tab w:val="left" w:pos="360"/>
        </w:tabs>
        <w:suppressAutoHyphens/>
        <w:spacing w:after="0" w:line="260" w:lineRule="atLeast"/>
        <w:jc w:val="both"/>
        <w:rPr>
          <w:rFonts w:ascii="Arial" w:hAnsi="Arial" w:cs="Arial"/>
        </w:rPr>
      </w:pPr>
      <w:r w:rsidRPr="00B31519">
        <w:rPr>
          <w:rFonts w:ascii="Arial" w:hAnsi="Arial" w:cs="Arial"/>
        </w:rPr>
        <w:t>Features on which the Implementations of Collections Interfaces depend are :Performance, Ordered/Sorted, Uniqueness of items, Synchronized.</w:t>
      </w:r>
    </w:p>
    <w:p w:rsidR="00125E9E" w:rsidRPr="00B31519" w:rsidRDefault="00125E9E" w:rsidP="00125E9E">
      <w:pPr>
        <w:tabs>
          <w:tab w:val="left" w:pos="360"/>
        </w:tabs>
        <w:spacing w:line="260" w:lineRule="atLeast"/>
        <w:ind w:left="360" w:hanging="360"/>
        <w:jc w:val="both"/>
        <w:rPr>
          <w:rFonts w:ascii="Arial" w:hAnsi="Arial" w:cs="Arial"/>
        </w:rPr>
      </w:pPr>
    </w:p>
    <w:p w:rsidR="00125E9E" w:rsidRPr="00B31519" w:rsidRDefault="00125E9E" w:rsidP="003D449C">
      <w:pPr>
        <w:pStyle w:val="ListParagraph"/>
        <w:numPr>
          <w:ilvl w:val="0"/>
          <w:numId w:val="24"/>
        </w:numPr>
        <w:tabs>
          <w:tab w:val="left" w:pos="360"/>
        </w:tabs>
        <w:suppressAutoHyphens/>
        <w:spacing w:after="0" w:line="260" w:lineRule="atLeast"/>
        <w:jc w:val="both"/>
        <w:rPr>
          <w:rFonts w:ascii="Arial" w:hAnsi="Arial" w:cs="Arial"/>
        </w:rPr>
      </w:pPr>
      <w:r w:rsidRPr="00B31519">
        <w:rPr>
          <w:rFonts w:ascii="Arial" w:hAnsi="Arial" w:cs="Arial"/>
        </w:rPr>
        <w:t xml:space="preserve">The </w:t>
      </w:r>
      <w:proofErr w:type="spellStart"/>
      <w:r w:rsidRPr="00B31519">
        <w:rPr>
          <w:rFonts w:ascii="Arial" w:hAnsi="Arial" w:cs="Arial"/>
          <w:b/>
          <w:bCs/>
        </w:rPr>
        <w:t>iterator</w:t>
      </w:r>
      <w:proofErr w:type="spellEnd"/>
      <w:r w:rsidRPr="00B31519">
        <w:rPr>
          <w:rFonts w:ascii="Arial" w:hAnsi="Arial" w:cs="Arial"/>
          <w:b/>
          <w:bCs/>
        </w:rPr>
        <w:t>()</w:t>
      </w:r>
      <w:r w:rsidRPr="00B31519">
        <w:rPr>
          <w:rFonts w:ascii="Arial" w:hAnsi="Arial" w:cs="Arial"/>
        </w:rPr>
        <w:t xml:space="preserve"> method of the </w:t>
      </w:r>
      <w:r w:rsidRPr="00B31519">
        <w:rPr>
          <w:rFonts w:ascii="Arial" w:hAnsi="Arial" w:cs="Arial"/>
          <w:b/>
          <w:bCs/>
        </w:rPr>
        <w:t>Collection</w:t>
      </w:r>
      <w:r w:rsidRPr="00B31519">
        <w:rPr>
          <w:rFonts w:ascii="Arial" w:hAnsi="Arial" w:cs="Arial"/>
        </w:rPr>
        <w:t xml:space="preserve"> interface returns an </w:t>
      </w:r>
      <w:proofErr w:type="spellStart"/>
      <w:r w:rsidRPr="00B31519">
        <w:rPr>
          <w:rFonts w:ascii="Arial" w:hAnsi="Arial" w:cs="Arial"/>
          <w:b/>
          <w:bCs/>
        </w:rPr>
        <w:t>Iterator</w:t>
      </w:r>
      <w:proofErr w:type="spellEnd"/>
      <w:r w:rsidRPr="00B31519">
        <w:rPr>
          <w:rFonts w:ascii="Arial" w:hAnsi="Arial" w:cs="Arial"/>
          <w:b/>
          <w:bCs/>
        </w:rPr>
        <w:t xml:space="preserve"> </w:t>
      </w:r>
      <w:r w:rsidRPr="00B31519">
        <w:rPr>
          <w:rFonts w:ascii="Arial" w:hAnsi="Arial" w:cs="Arial"/>
        </w:rPr>
        <w:t xml:space="preserve">class type. </w:t>
      </w:r>
    </w:p>
    <w:p w:rsidR="00125E9E" w:rsidRPr="00B31519" w:rsidRDefault="00125E9E" w:rsidP="00125E9E">
      <w:pPr>
        <w:tabs>
          <w:tab w:val="left" w:pos="360"/>
        </w:tabs>
        <w:spacing w:line="260" w:lineRule="atLeast"/>
        <w:ind w:left="360" w:hanging="360"/>
        <w:jc w:val="both"/>
        <w:rPr>
          <w:rFonts w:ascii="Arial" w:eastAsia="Arial Unicode MS" w:hAnsi="Arial" w:cs="Arial"/>
          <w:vanish/>
        </w:rPr>
      </w:pPr>
    </w:p>
    <w:p w:rsidR="00125E9E" w:rsidRPr="00B31519" w:rsidRDefault="00125E9E" w:rsidP="00125E9E">
      <w:pPr>
        <w:tabs>
          <w:tab w:val="left" w:pos="360"/>
        </w:tabs>
        <w:spacing w:line="260" w:lineRule="atLeast"/>
        <w:ind w:left="360" w:hanging="360"/>
        <w:jc w:val="both"/>
        <w:rPr>
          <w:rFonts w:ascii="Arial" w:hAnsi="Arial" w:cs="Arial"/>
        </w:rPr>
      </w:pPr>
    </w:p>
    <w:p w:rsidR="00125E9E" w:rsidRPr="00B31519" w:rsidRDefault="00125E9E" w:rsidP="003D449C">
      <w:pPr>
        <w:pStyle w:val="ListParagraph"/>
        <w:numPr>
          <w:ilvl w:val="0"/>
          <w:numId w:val="24"/>
        </w:numPr>
        <w:tabs>
          <w:tab w:val="left" w:pos="360"/>
        </w:tabs>
        <w:suppressAutoHyphens/>
        <w:spacing w:after="0" w:line="260" w:lineRule="atLeast"/>
        <w:jc w:val="both"/>
        <w:rPr>
          <w:rFonts w:ascii="Arial" w:hAnsi="Arial" w:cs="Arial"/>
        </w:rPr>
      </w:pPr>
      <w:r w:rsidRPr="00B31519">
        <w:rPr>
          <w:rFonts w:ascii="Arial" w:hAnsi="Arial" w:cs="Arial"/>
        </w:rPr>
        <w:t xml:space="preserve">While creating the Collections Framework, to keep the design simple, the interfaces define all the methods an implementation class may provide. </w:t>
      </w:r>
    </w:p>
    <w:p w:rsidR="00125E9E" w:rsidRPr="00B31519" w:rsidRDefault="00125E9E" w:rsidP="00125E9E">
      <w:pPr>
        <w:tabs>
          <w:tab w:val="left" w:pos="360"/>
        </w:tabs>
        <w:spacing w:line="260" w:lineRule="atLeast"/>
        <w:ind w:left="360" w:hanging="360"/>
        <w:jc w:val="both"/>
        <w:rPr>
          <w:rFonts w:ascii="Arial" w:eastAsia="Arial Unicode MS" w:hAnsi="Arial" w:cs="Arial"/>
          <w:vanish/>
        </w:rPr>
      </w:pPr>
    </w:p>
    <w:p w:rsidR="00125E9E" w:rsidRPr="00B31519" w:rsidRDefault="00125E9E" w:rsidP="00125E9E">
      <w:pPr>
        <w:tabs>
          <w:tab w:val="left" w:pos="360"/>
        </w:tabs>
        <w:spacing w:line="260" w:lineRule="atLeast"/>
        <w:ind w:left="360" w:hanging="360"/>
        <w:jc w:val="both"/>
        <w:rPr>
          <w:rFonts w:ascii="Arial" w:hAnsi="Arial" w:cs="Arial"/>
        </w:rPr>
      </w:pPr>
    </w:p>
    <w:p w:rsidR="00125E9E" w:rsidRPr="00B31519" w:rsidRDefault="00125E9E" w:rsidP="003D449C">
      <w:pPr>
        <w:pStyle w:val="ListParagraph"/>
        <w:numPr>
          <w:ilvl w:val="0"/>
          <w:numId w:val="24"/>
        </w:numPr>
        <w:tabs>
          <w:tab w:val="left" w:pos="360"/>
        </w:tabs>
        <w:suppressAutoHyphens/>
        <w:spacing w:after="0" w:line="260" w:lineRule="atLeast"/>
        <w:jc w:val="both"/>
        <w:rPr>
          <w:rFonts w:ascii="Arial" w:hAnsi="Arial" w:cs="Arial"/>
        </w:rPr>
      </w:pPr>
      <w:r w:rsidRPr="00B31519">
        <w:rPr>
          <w:rFonts w:ascii="Arial" w:hAnsi="Arial" w:cs="Arial"/>
        </w:rPr>
        <w:t>The</w:t>
      </w:r>
      <w:r w:rsidRPr="00B31519">
        <w:rPr>
          <w:rFonts w:ascii="Arial" w:hAnsi="Arial" w:cs="Arial"/>
          <w:b/>
          <w:bCs/>
        </w:rPr>
        <w:t xml:space="preserve"> List</w:t>
      </w:r>
      <w:r w:rsidRPr="00B31519">
        <w:rPr>
          <w:rFonts w:ascii="Arial" w:hAnsi="Arial" w:cs="Arial"/>
        </w:rPr>
        <w:t xml:space="preserve"> interface extends the </w:t>
      </w:r>
      <w:r w:rsidRPr="00B31519">
        <w:rPr>
          <w:rFonts w:ascii="Arial" w:hAnsi="Arial" w:cs="Arial"/>
          <w:b/>
          <w:bCs/>
        </w:rPr>
        <w:t xml:space="preserve">Collection </w:t>
      </w:r>
      <w:r w:rsidRPr="00B31519">
        <w:rPr>
          <w:rFonts w:ascii="Arial" w:hAnsi="Arial" w:cs="Arial"/>
        </w:rPr>
        <w:t>interface to define an ordered collection.</w:t>
      </w:r>
    </w:p>
    <w:p w:rsidR="00125E9E" w:rsidRPr="00B31519" w:rsidRDefault="00125E9E" w:rsidP="00125E9E">
      <w:pPr>
        <w:tabs>
          <w:tab w:val="left" w:pos="360"/>
        </w:tabs>
        <w:spacing w:line="260" w:lineRule="atLeast"/>
        <w:ind w:left="360" w:hanging="360"/>
        <w:jc w:val="both"/>
        <w:rPr>
          <w:rFonts w:ascii="Arial" w:hAnsi="Arial" w:cs="Arial"/>
        </w:rPr>
      </w:pPr>
    </w:p>
    <w:p w:rsidR="00125E9E" w:rsidRPr="00B31519" w:rsidRDefault="00125E9E" w:rsidP="003D449C">
      <w:pPr>
        <w:pStyle w:val="ListParagraph"/>
        <w:numPr>
          <w:ilvl w:val="0"/>
          <w:numId w:val="24"/>
        </w:numPr>
        <w:tabs>
          <w:tab w:val="left" w:pos="360"/>
        </w:tabs>
        <w:suppressAutoHyphens/>
        <w:spacing w:after="0" w:line="260" w:lineRule="atLeast"/>
        <w:jc w:val="both"/>
        <w:rPr>
          <w:rFonts w:ascii="Arial" w:hAnsi="Arial" w:cs="Arial"/>
        </w:rPr>
      </w:pPr>
      <w:r w:rsidRPr="00B31519">
        <w:rPr>
          <w:rFonts w:ascii="Arial" w:hAnsi="Arial" w:cs="Arial"/>
        </w:rPr>
        <w:t xml:space="preserve">The Map interface starts off its own interface hierarchy, for maintaining key-value associations. </w:t>
      </w:r>
    </w:p>
    <w:p w:rsidR="00125E9E" w:rsidRPr="00B31519" w:rsidRDefault="00125E9E" w:rsidP="00125E9E">
      <w:pPr>
        <w:tabs>
          <w:tab w:val="left" w:pos="360"/>
        </w:tabs>
        <w:spacing w:line="260" w:lineRule="atLeast"/>
        <w:ind w:left="360" w:hanging="360"/>
        <w:jc w:val="both"/>
        <w:rPr>
          <w:rFonts w:ascii="Arial" w:hAnsi="Arial" w:cs="Arial"/>
        </w:rPr>
      </w:pPr>
    </w:p>
    <w:p w:rsidR="00125E9E" w:rsidRPr="00B31519" w:rsidRDefault="00125E9E" w:rsidP="003D449C">
      <w:pPr>
        <w:numPr>
          <w:ilvl w:val="0"/>
          <w:numId w:val="24"/>
        </w:numPr>
        <w:tabs>
          <w:tab w:val="left" w:pos="360"/>
        </w:tabs>
        <w:suppressAutoHyphens/>
        <w:spacing w:after="0" w:line="260" w:lineRule="atLeast"/>
        <w:jc w:val="both"/>
        <w:rPr>
          <w:rFonts w:ascii="Arial" w:hAnsi="Arial" w:cs="Arial"/>
        </w:rPr>
      </w:pPr>
      <w:r w:rsidRPr="00B31519">
        <w:rPr>
          <w:rFonts w:ascii="Arial" w:hAnsi="Arial" w:cs="Arial"/>
        </w:rPr>
        <w:t xml:space="preserve">To implement sorting, </w:t>
      </w:r>
      <w:proofErr w:type="spellStart"/>
      <w:r w:rsidRPr="00B31519">
        <w:rPr>
          <w:rFonts w:ascii="Arial" w:hAnsi="Arial" w:cs="Arial"/>
        </w:rPr>
        <w:t>SortedSet</w:t>
      </w:r>
      <w:proofErr w:type="spellEnd"/>
      <w:r w:rsidRPr="00B31519">
        <w:rPr>
          <w:rFonts w:ascii="Arial" w:hAnsi="Arial" w:cs="Arial"/>
        </w:rPr>
        <w:t xml:space="preserve"> and </w:t>
      </w:r>
      <w:proofErr w:type="spellStart"/>
      <w:r w:rsidRPr="00B31519">
        <w:rPr>
          <w:rFonts w:ascii="Arial" w:hAnsi="Arial" w:cs="Arial"/>
        </w:rPr>
        <w:t>SortedMap</w:t>
      </w:r>
      <w:proofErr w:type="spellEnd"/>
      <w:r w:rsidRPr="00B31519">
        <w:rPr>
          <w:rFonts w:ascii="Arial" w:hAnsi="Arial" w:cs="Arial"/>
        </w:rPr>
        <w:t xml:space="preserve"> are the two interfaces provided by Collections Framework.</w:t>
      </w:r>
    </w:p>
    <w:p w:rsidR="00125E9E" w:rsidRPr="00B31519" w:rsidRDefault="00125E9E" w:rsidP="00125E9E">
      <w:pPr>
        <w:tabs>
          <w:tab w:val="left" w:pos="360"/>
        </w:tabs>
        <w:spacing w:line="260" w:lineRule="atLeast"/>
        <w:ind w:left="360" w:hanging="360"/>
        <w:jc w:val="both"/>
        <w:rPr>
          <w:rFonts w:ascii="Arial" w:hAnsi="Arial" w:cs="Arial"/>
        </w:rPr>
      </w:pPr>
    </w:p>
    <w:p w:rsidR="00125E9E" w:rsidRPr="00B31519" w:rsidRDefault="00125E9E" w:rsidP="003D449C">
      <w:pPr>
        <w:numPr>
          <w:ilvl w:val="0"/>
          <w:numId w:val="24"/>
        </w:numPr>
        <w:tabs>
          <w:tab w:val="left" w:pos="360"/>
        </w:tabs>
        <w:suppressAutoHyphens/>
        <w:spacing w:after="0" w:line="260" w:lineRule="atLeast"/>
        <w:jc w:val="both"/>
        <w:rPr>
          <w:rFonts w:ascii="Arial" w:hAnsi="Arial" w:cs="Arial"/>
        </w:rPr>
      </w:pPr>
      <w:r w:rsidRPr="00B31519">
        <w:rPr>
          <w:rFonts w:ascii="Arial" w:hAnsi="Arial" w:cs="Arial"/>
        </w:rPr>
        <w:t xml:space="preserve">Situations where some of the original collections capabilities rather than the new ones are to be used, </w:t>
      </w:r>
    </w:p>
    <w:p w:rsidR="00125E9E" w:rsidRPr="00B31519" w:rsidRDefault="00125E9E" w:rsidP="0093036A">
      <w:pPr>
        <w:autoSpaceDE w:val="0"/>
        <w:autoSpaceDN w:val="0"/>
        <w:adjustRightInd w:val="0"/>
        <w:spacing w:after="0" w:line="240" w:lineRule="auto"/>
        <w:rPr>
          <w:rFonts w:ascii="Arial" w:hAnsi="Arial" w:cs="Arial"/>
        </w:rPr>
      </w:pPr>
    </w:p>
    <w:p w:rsidR="00125E9E" w:rsidRPr="00B31519" w:rsidRDefault="00125E9E" w:rsidP="0093036A">
      <w:pPr>
        <w:autoSpaceDE w:val="0"/>
        <w:autoSpaceDN w:val="0"/>
        <w:adjustRightInd w:val="0"/>
        <w:spacing w:after="0" w:line="240" w:lineRule="auto"/>
        <w:rPr>
          <w:rFonts w:ascii="Arial" w:hAnsi="Arial" w:cs="Arial"/>
        </w:rPr>
      </w:pPr>
    </w:p>
    <w:sectPr w:rsidR="00125E9E" w:rsidRPr="00B31519"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35"/>
    <w:lvl w:ilvl="0">
      <w:start w:val="1"/>
      <w:numFmt w:val="bullet"/>
      <w:lvlText w:val=""/>
      <w:lvlJc w:val="left"/>
      <w:pPr>
        <w:tabs>
          <w:tab w:val="num" w:pos="360"/>
        </w:tabs>
        <w:ind w:left="360" w:hanging="360"/>
      </w:pPr>
      <w:rPr>
        <w:rFonts w:ascii="Symbol" w:hAnsi="Symbol"/>
        <w:sz w:val="20"/>
      </w:rPr>
    </w:lvl>
  </w:abstractNum>
  <w:abstractNum w:abstractNumId="1">
    <w:nsid w:val="00000004"/>
    <w:multiLevelType w:val="singleLevel"/>
    <w:tmpl w:val="00000004"/>
    <w:name w:val="WW8Num38"/>
    <w:lvl w:ilvl="0">
      <w:start w:val="1"/>
      <w:numFmt w:val="bullet"/>
      <w:lvlText w:val=""/>
      <w:lvlJc w:val="left"/>
      <w:pPr>
        <w:tabs>
          <w:tab w:val="num" w:pos="360"/>
        </w:tabs>
        <w:ind w:left="360" w:hanging="360"/>
      </w:pPr>
      <w:rPr>
        <w:rFonts w:ascii="Wingdings 2" w:hAnsi="Wingdings 2"/>
        <w:sz w:val="20"/>
      </w:rPr>
    </w:lvl>
  </w:abstractNum>
  <w:abstractNum w:abstractNumId="2">
    <w:nsid w:val="00000005"/>
    <w:multiLevelType w:val="multilevel"/>
    <w:tmpl w:val="00000005"/>
    <w:name w:val="WW8Num4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6"/>
    <w:multiLevelType w:val="singleLevel"/>
    <w:tmpl w:val="00000006"/>
    <w:name w:val="WW8Num41"/>
    <w:lvl w:ilvl="0">
      <w:start w:val="1"/>
      <w:numFmt w:val="bullet"/>
      <w:lvlText w:val=""/>
      <w:lvlJc w:val="left"/>
      <w:pPr>
        <w:tabs>
          <w:tab w:val="num" w:pos="1080"/>
        </w:tabs>
        <w:ind w:left="1080" w:hanging="360"/>
      </w:pPr>
      <w:rPr>
        <w:rFonts w:ascii="Wingdings 2" w:hAnsi="Wingdings 2"/>
        <w:sz w:val="20"/>
      </w:rPr>
    </w:lvl>
  </w:abstractNum>
  <w:abstractNum w:abstractNumId="4">
    <w:nsid w:val="00000007"/>
    <w:multiLevelType w:val="multilevel"/>
    <w:tmpl w:val="00000007"/>
    <w:name w:val="WW8Num4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nsid w:val="00000008"/>
    <w:multiLevelType w:val="multilevel"/>
    <w:tmpl w:val="00000008"/>
    <w:name w:val="WW8Num4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nsid w:val="00000009"/>
    <w:multiLevelType w:val="multilevel"/>
    <w:tmpl w:val="00000009"/>
    <w:name w:val="WW8Num4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000000A"/>
    <w:multiLevelType w:val="multilevel"/>
    <w:tmpl w:val="0000000A"/>
    <w:name w:val="WW8Num4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nsid w:val="0000000C"/>
    <w:multiLevelType w:val="multilevel"/>
    <w:tmpl w:val="0000000C"/>
    <w:name w:val="WW8Num51"/>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080"/>
        </w:tabs>
        <w:ind w:left="1080" w:hanging="360"/>
      </w:pPr>
      <w:rPr>
        <w:rFonts w:ascii="Wingdings 2" w:hAnsi="Wingdings 2"/>
        <w:sz w:val="20"/>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9">
    <w:nsid w:val="0000000E"/>
    <w:multiLevelType w:val="singleLevel"/>
    <w:tmpl w:val="0000000E"/>
    <w:name w:val="WW8Num54"/>
    <w:lvl w:ilvl="0">
      <w:start w:val="1"/>
      <w:numFmt w:val="bullet"/>
      <w:lvlText w:val=""/>
      <w:lvlJc w:val="left"/>
      <w:pPr>
        <w:tabs>
          <w:tab w:val="num" w:pos="360"/>
        </w:tabs>
        <w:ind w:left="360" w:hanging="360"/>
      </w:pPr>
      <w:rPr>
        <w:rFonts w:ascii="Symbol" w:hAnsi="Symbol"/>
        <w:sz w:val="20"/>
      </w:rPr>
    </w:lvl>
  </w:abstractNum>
  <w:abstractNum w:abstractNumId="10">
    <w:nsid w:val="0000000F"/>
    <w:multiLevelType w:val="singleLevel"/>
    <w:tmpl w:val="0000000F"/>
    <w:name w:val="WW8Num56"/>
    <w:lvl w:ilvl="0">
      <w:start w:val="1"/>
      <w:numFmt w:val="bullet"/>
      <w:lvlText w:val=""/>
      <w:lvlJc w:val="left"/>
      <w:pPr>
        <w:tabs>
          <w:tab w:val="num" w:pos="360"/>
        </w:tabs>
        <w:ind w:left="360" w:hanging="360"/>
      </w:pPr>
      <w:rPr>
        <w:rFonts w:ascii="Symbol" w:hAnsi="Symbol"/>
        <w:sz w:val="20"/>
      </w:rPr>
    </w:lvl>
  </w:abstractNum>
  <w:abstractNum w:abstractNumId="11">
    <w:nsid w:val="00000011"/>
    <w:multiLevelType w:val="singleLevel"/>
    <w:tmpl w:val="00000011"/>
    <w:name w:val="WW8Num58"/>
    <w:lvl w:ilvl="0">
      <w:start w:val="1"/>
      <w:numFmt w:val="bullet"/>
      <w:lvlText w:val=""/>
      <w:lvlJc w:val="left"/>
      <w:pPr>
        <w:tabs>
          <w:tab w:val="num" w:pos="360"/>
        </w:tabs>
        <w:ind w:left="360" w:hanging="360"/>
      </w:pPr>
      <w:rPr>
        <w:rFonts w:ascii="Symbol" w:hAnsi="Symbol"/>
        <w:sz w:val="20"/>
      </w:rPr>
    </w:lvl>
  </w:abstractNum>
  <w:abstractNum w:abstractNumId="12">
    <w:nsid w:val="00000013"/>
    <w:multiLevelType w:val="singleLevel"/>
    <w:tmpl w:val="00000013"/>
    <w:name w:val="WW8Num67"/>
    <w:lvl w:ilvl="0">
      <w:start w:val="1"/>
      <w:numFmt w:val="bullet"/>
      <w:lvlText w:val=""/>
      <w:lvlJc w:val="left"/>
      <w:pPr>
        <w:tabs>
          <w:tab w:val="num" w:pos="360"/>
        </w:tabs>
        <w:ind w:left="360" w:hanging="360"/>
      </w:pPr>
      <w:rPr>
        <w:rFonts w:ascii="Wingdings 2" w:hAnsi="Wingdings 2"/>
        <w:sz w:val="20"/>
      </w:rPr>
    </w:lvl>
  </w:abstractNum>
  <w:abstractNum w:abstractNumId="13">
    <w:nsid w:val="00000015"/>
    <w:multiLevelType w:val="multilevel"/>
    <w:tmpl w:val="00000015"/>
    <w:name w:val="WW8Num73"/>
    <w:lvl w:ilvl="0">
      <w:start w:val="1"/>
      <w:numFmt w:val="bullet"/>
      <w:lvlText w:val=""/>
      <w:lvlJc w:val="left"/>
      <w:pPr>
        <w:tabs>
          <w:tab w:val="num" w:pos="1440"/>
        </w:tabs>
        <w:ind w:left="1440" w:hanging="360"/>
      </w:pPr>
      <w:rPr>
        <w:rFonts w:ascii="Wingdings" w:hAnsi="Wingdings"/>
        <w:b w:val="0"/>
        <w:i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Symbol" w:hAnsi="Symbol"/>
        <w:sz w:val="24"/>
      </w:rPr>
    </w:lvl>
    <w:lvl w:ilvl="3">
      <w:start w:val="1"/>
      <w:numFmt w:val="bullet"/>
      <w:lvlText w:val=""/>
      <w:lvlJc w:val="left"/>
      <w:pPr>
        <w:tabs>
          <w:tab w:val="num" w:pos="2880"/>
        </w:tabs>
        <w:ind w:left="2880" w:hanging="360"/>
      </w:pPr>
      <w:rPr>
        <w:rFonts w:ascii="Wingdings 2" w:hAnsi="Wingdings 2"/>
        <w:sz w:val="20"/>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16"/>
    <w:multiLevelType w:val="singleLevel"/>
    <w:tmpl w:val="00000016"/>
    <w:name w:val="WW8Num74"/>
    <w:lvl w:ilvl="0">
      <w:start w:val="1"/>
      <w:numFmt w:val="bullet"/>
      <w:lvlText w:val=""/>
      <w:lvlJc w:val="left"/>
      <w:pPr>
        <w:tabs>
          <w:tab w:val="num" w:pos="360"/>
        </w:tabs>
        <w:ind w:left="360" w:hanging="360"/>
      </w:pPr>
      <w:rPr>
        <w:rFonts w:ascii="Symbol" w:hAnsi="Symbol"/>
        <w:sz w:val="20"/>
      </w:rPr>
    </w:lvl>
  </w:abstractNum>
  <w:abstractNum w:abstractNumId="15">
    <w:nsid w:val="00000017"/>
    <w:multiLevelType w:val="singleLevel"/>
    <w:tmpl w:val="00000017"/>
    <w:name w:val="WW8Num76"/>
    <w:lvl w:ilvl="0">
      <w:start w:val="1"/>
      <w:numFmt w:val="bullet"/>
      <w:lvlText w:val=""/>
      <w:lvlJc w:val="left"/>
      <w:pPr>
        <w:tabs>
          <w:tab w:val="num" w:pos="360"/>
        </w:tabs>
        <w:ind w:left="360" w:hanging="360"/>
      </w:pPr>
      <w:rPr>
        <w:rFonts w:ascii="Wingdings 2" w:hAnsi="Wingdings 2"/>
        <w:sz w:val="20"/>
      </w:rPr>
    </w:lvl>
  </w:abstractNum>
  <w:abstractNum w:abstractNumId="16">
    <w:nsid w:val="00000018"/>
    <w:multiLevelType w:val="singleLevel"/>
    <w:tmpl w:val="00000018"/>
    <w:name w:val="WW8Num86"/>
    <w:lvl w:ilvl="0">
      <w:start w:val="1"/>
      <w:numFmt w:val="bullet"/>
      <w:lvlText w:val=""/>
      <w:lvlJc w:val="left"/>
      <w:pPr>
        <w:tabs>
          <w:tab w:val="num" w:pos="360"/>
        </w:tabs>
        <w:ind w:left="360" w:hanging="360"/>
      </w:pPr>
      <w:rPr>
        <w:rFonts w:ascii="Symbol" w:hAnsi="Symbol"/>
        <w:sz w:val="20"/>
      </w:rPr>
    </w:lvl>
  </w:abstractNum>
  <w:abstractNum w:abstractNumId="17">
    <w:nsid w:val="00000019"/>
    <w:multiLevelType w:val="singleLevel"/>
    <w:tmpl w:val="00000019"/>
    <w:name w:val="WW8Num96"/>
    <w:lvl w:ilvl="0">
      <w:start w:val="1"/>
      <w:numFmt w:val="bullet"/>
      <w:lvlText w:val=""/>
      <w:lvlJc w:val="left"/>
      <w:pPr>
        <w:tabs>
          <w:tab w:val="num" w:pos="1440"/>
        </w:tabs>
        <w:ind w:left="1440" w:hanging="360"/>
      </w:pPr>
      <w:rPr>
        <w:rFonts w:ascii="Symbol" w:hAnsi="Symbol"/>
        <w:color w:val="auto"/>
        <w:sz w:val="20"/>
      </w:rPr>
    </w:lvl>
  </w:abstractNum>
  <w:abstractNum w:abstractNumId="18">
    <w:nsid w:val="0000001A"/>
    <w:multiLevelType w:val="singleLevel"/>
    <w:tmpl w:val="0000001A"/>
    <w:name w:val="WW8Num98"/>
    <w:lvl w:ilvl="0">
      <w:start w:val="1"/>
      <w:numFmt w:val="bullet"/>
      <w:lvlText w:val=""/>
      <w:lvlJc w:val="left"/>
      <w:pPr>
        <w:tabs>
          <w:tab w:val="num" w:pos="540"/>
        </w:tabs>
        <w:ind w:left="540" w:hanging="360"/>
      </w:pPr>
      <w:rPr>
        <w:rFonts w:ascii="Symbol" w:hAnsi="Symbol"/>
        <w:sz w:val="24"/>
      </w:rPr>
    </w:lvl>
  </w:abstractNum>
  <w:abstractNum w:abstractNumId="19">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EA77DFA"/>
    <w:multiLevelType w:val="hybridMultilevel"/>
    <w:tmpl w:val="42DA0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2B407E7"/>
    <w:multiLevelType w:val="hybridMultilevel"/>
    <w:tmpl w:val="9800B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5C323D2"/>
    <w:multiLevelType w:val="hybridMultilevel"/>
    <w:tmpl w:val="5F5CA0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9"/>
  </w:num>
  <w:num w:numId="2">
    <w:abstractNumId w:val="20"/>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8"/>
  </w:num>
  <w:num w:numId="21">
    <w:abstractNumId w:val="17"/>
  </w:num>
  <w:num w:numId="22">
    <w:abstractNumId w:val="22"/>
  </w:num>
  <w:num w:numId="23">
    <w:abstractNumId w:val="23"/>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912F3"/>
    <w:rsid w:val="00016F8E"/>
    <w:rsid w:val="000A6A5D"/>
    <w:rsid w:val="00125E9E"/>
    <w:rsid w:val="002B5DC4"/>
    <w:rsid w:val="003816DC"/>
    <w:rsid w:val="003D449C"/>
    <w:rsid w:val="004005C1"/>
    <w:rsid w:val="00431D3B"/>
    <w:rsid w:val="004A37B4"/>
    <w:rsid w:val="004D7D16"/>
    <w:rsid w:val="00513B5A"/>
    <w:rsid w:val="00534600"/>
    <w:rsid w:val="00712B26"/>
    <w:rsid w:val="008D014D"/>
    <w:rsid w:val="00903053"/>
    <w:rsid w:val="0093036A"/>
    <w:rsid w:val="009705AE"/>
    <w:rsid w:val="009E67CD"/>
    <w:rsid w:val="00AB6F90"/>
    <w:rsid w:val="00AF2332"/>
    <w:rsid w:val="00B31519"/>
    <w:rsid w:val="00B71126"/>
    <w:rsid w:val="00B912F3"/>
    <w:rsid w:val="00D04B96"/>
    <w:rsid w:val="00D12959"/>
    <w:rsid w:val="00D67E84"/>
    <w:rsid w:val="00E4062F"/>
    <w:rsid w:val="00E816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3">
    <w:name w:val="heading 3"/>
    <w:basedOn w:val="Normal"/>
    <w:next w:val="Normal"/>
    <w:link w:val="Heading3Char"/>
    <w:qFormat/>
    <w:rsid w:val="00D04B96"/>
    <w:pPr>
      <w:keepNext/>
      <w:suppressAutoHyphens/>
      <w:spacing w:before="240" w:after="60" w:line="240" w:lineRule="auto"/>
      <w:outlineLvl w:val="2"/>
    </w:pPr>
    <w:rPr>
      <w:rFonts w:ascii="Verdana" w:eastAsia="Times New Roman" w:hAnsi="Verdana" w:cs="Arial"/>
      <w:b/>
      <w:bCs/>
      <w:sz w:val="26"/>
      <w:szCs w:val="26"/>
      <w:lang w:eastAsia="ar-SA"/>
    </w:rPr>
  </w:style>
  <w:style w:type="paragraph" w:styleId="Heading5">
    <w:name w:val="heading 5"/>
    <w:basedOn w:val="Normal"/>
    <w:next w:val="Normal"/>
    <w:link w:val="Heading5Char"/>
    <w:qFormat/>
    <w:rsid w:val="00D04B96"/>
    <w:pPr>
      <w:keepNext/>
      <w:suppressAutoHyphens/>
      <w:autoSpaceDE w:val="0"/>
      <w:spacing w:after="120" w:line="260" w:lineRule="atLeast"/>
      <w:jc w:val="both"/>
      <w:outlineLvl w:val="4"/>
    </w:pPr>
    <w:rPr>
      <w:rFonts w:ascii="Verdana" w:eastAsia="Times New Roman" w:hAnsi="Verdana" w:cs="Times New Roman"/>
      <w:b/>
      <w:sz w:val="24"/>
      <w:lang w:eastAsia="ar-SA"/>
    </w:rPr>
  </w:style>
  <w:style w:type="paragraph" w:styleId="Heading6">
    <w:name w:val="heading 6"/>
    <w:basedOn w:val="Normal"/>
    <w:next w:val="Normal"/>
    <w:link w:val="Heading6Char"/>
    <w:qFormat/>
    <w:rsid w:val="00D04B96"/>
    <w:pPr>
      <w:keepNext/>
      <w:suppressAutoHyphens/>
      <w:spacing w:after="0" w:line="240" w:lineRule="auto"/>
      <w:outlineLvl w:val="5"/>
    </w:pPr>
    <w:rPr>
      <w:rFonts w:ascii="Verdana" w:eastAsia="Times New Roman" w:hAnsi="Verdana" w:cs="Times New Roman"/>
      <w:b/>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3Char">
    <w:name w:val="Heading 3 Char"/>
    <w:basedOn w:val="DefaultParagraphFont"/>
    <w:link w:val="Heading3"/>
    <w:rsid w:val="00D04B96"/>
    <w:rPr>
      <w:rFonts w:ascii="Verdana" w:eastAsia="Times New Roman" w:hAnsi="Verdana" w:cs="Arial"/>
      <w:b/>
      <w:bCs/>
      <w:sz w:val="26"/>
      <w:szCs w:val="26"/>
      <w:lang w:eastAsia="ar-SA"/>
    </w:rPr>
  </w:style>
  <w:style w:type="character" w:customStyle="1" w:styleId="Heading5Char">
    <w:name w:val="Heading 5 Char"/>
    <w:basedOn w:val="DefaultParagraphFont"/>
    <w:link w:val="Heading5"/>
    <w:rsid w:val="00D04B96"/>
    <w:rPr>
      <w:rFonts w:ascii="Verdana" w:eastAsia="Times New Roman" w:hAnsi="Verdana" w:cs="Times New Roman"/>
      <w:b/>
      <w:sz w:val="24"/>
      <w:lang w:eastAsia="ar-SA"/>
    </w:rPr>
  </w:style>
  <w:style w:type="character" w:customStyle="1" w:styleId="Heading6Char">
    <w:name w:val="Heading 6 Char"/>
    <w:basedOn w:val="DefaultParagraphFont"/>
    <w:link w:val="Heading6"/>
    <w:rsid w:val="00D04B96"/>
    <w:rPr>
      <w:rFonts w:ascii="Verdana" w:eastAsia="Times New Roman" w:hAnsi="Verdana" w:cs="Times New Roman"/>
      <w:b/>
      <w:sz w:val="32"/>
      <w:szCs w:val="32"/>
      <w:lang w:eastAsia="ar-SA"/>
    </w:rPr>
  </w:style>
  <w:style w:type="character" w:styleId="Emphasis">
    <w:name w:val="Emphasis"/>
    <w:basedOn w:val="DefaultParagraphFont"/>
    <w:qFormat/>
    <w:rsid w:val="00D04B96"/>
    <w:rPr>
      <w:i/>
      <w:iCs/>
    </w:rPr>
  </w:style>
  <w:style w:type="character" w:styleId="HTMLCode">
    <w:name w:val="HTML Code"/>
    <w:basedOn w:val="DefaultParagraphFont"/>
    <w:rsid w:val="00D04B96"/>
    <w:rPr>
      <w:rFonts w:ascii="Courier New" w:eastAsia="Times New Roman" w:hAnsi="Courier New" w:cs="Courier New"/>
      <w:sz w:val="20"/>
      <w:szCs w:val="20"/>
    </w:rPr>
  </w:style>
  <w:style w:type="paragraph" w:styleId="BodyText">
    <w:name w:val="Body Text"/>
    <w:basedOn w:val="Normal"/>
    <w:link w:val="BodyTextChar"/>
    <w:rsid w:val="00D04B96"/>
    <w:pPr>
      <w:suppressAutoHyphens/>
      <w:spacing w:after="280" w:line="240" w:lineRule="auto"/>
      <w:jc w:val="both"/>
    </w:pPr>
    <w:rPr>
      <w:rFonts w:ascii="Verdana" w:eastAsia="Times New Roman" w:hAnsi="Verdana" w:cs="Times New Roman"/>
      <w:color w:val="1D1D1E"/>
      <w:szCs w:val="18"/>
      <w:lang w:eastAsia="ar-SA"/>
    </w:rPr>
  </w:style>
  <w:style w:type="character" w:customStyle="1" w:styleId="BodyTextChar">
    <w:name w:val="Body Text Char"/>
    <w:basedOn w:val="DefaultParagraphFont"/>
    <w:link w:val="BodyText"/>
    <w:rsid w:val="00D04B96"/>
    <w:rPr>
      <w:rFonts w:ascii="Verdana" w:eastAsia="Times New Roman" w:hAnsi="Verdana" w:cs="Times New Roman"/>
      <w:color w:val="1D1D1E"/>
      <w:szCs w:val="18"/>
      <w:lang w:eastAsia="ar-SA"/>
    </w:rPr>
  </w:style>
  <w:style w:type="paragraph" w:customStyle="1" w:styleId="western">
    <w:name w:val="western"/>
    <w:basedOn w:val="Normal"/>
    <w:rsid w:val="00D04B96"/>
    <w:pPr>
      <w:suppressAutoHyphens/>
      <w:autoSpaceDE w:val="0"/>
      <w:spacing w:before="100" w:after="260" w:line="240" w:lineRule="auto"/>
      <w:jc w:val="both"/>
    </w:pPr>
    <w:rPr>
      <w:rFonts w:ascii="Verdana" w:eastAsia="Times New Roman" w:hAnsi="Verdana" w:cs="Times New Roman"/>
      <w:color w:val="000000"/>
      <w:lang w:eastAsia="ar-SA"/>
    </w:rPr>
  </w:style>
  <w:style w:type="paragraph" w:styleId="NormalWeb">
    <w:name w:val="Normal (Web)"/>
    <w:basedOn w:val="Normal"/>
    <w:rsid w:val="00D04B96"/>
    <w:pPr>
      <w:suppressAutoHyphens/>
      <w:spacing w:before="280" w:after="280" w:line="240" w:lineRule="auto"/>
    </w:pPr>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rsid w:val="00D04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rsid w:val="00D04B96"/>
    <w:rPr>
      <w:rFonts w:ascii="Courier New" w:eastAsia="Times New Roman" w:hAnsi="Courier New" w:cs="Courier New"/>
      <w:sz w:val="20"/>
      <w:szCs w:val="20"/>
      <w:lang w:eastAsia="ar-SA"/>
    </w:rPr>
  </w:style>
  <w:style w:type="paragraph" w:styleId="BodyTextIndent">
    <w:name w:val="Body Text Indent"/>
    <w:basedOn w:val="Normal"/>
    <w:link w:val="BodyTextIndentChar"/>
    <w:rsid w:val="00D04B96"/>
    <w:pPr>
      <w:suppressAutoHyphens/>
      <w:autoSpaceDE w:val="0"/>
      <w:spacing w:after="0" w:line="260" w:lineRule="atLeast"/>
      <w:ind w:left="720"/>
      <w:jc w:val="both"/>
    </w:pPr>
    <w:rPr>
      <w:rFonts w:ascii="Verdana" w:eastAsia="Times New Roman" w:hAnsi="Verdana" w:cs="Times New Roman"/>
      <w:sz w:val="20"/>
      <w:lang w:eastAsia="ar-SA"/>
    </w:rPr>
  </w:style>
  <w:style w:type="character" w:customStyle="1" w:styleId="BodyTextIndentChar">
    <w:name w:val="Body Text Indent Char"/>
    <w:basedOn w:val="DefaultParagraphFont"/>
    <w:link w:val="BodyTextIndent"/>
    <w:rsid w:val="00D04B96"/>
    <w:rPr>
      <w:rFonts w:ascii="Verdana" w:eastAsia="Times New Roman" w:hAnsi="Verdana" w:cs="Times New Roman"/>
      <w:sz w:val="20"/>
      <w:lang w:eastAsia="ar-SA"/>
    </w:rPr>
  </w:style>
  <w:style w:type="paragraph" w:styleId="BodyText2">
    <w:name w:val="Body Text 2"/>
    <w:basedOn w:val="Normal"/>
    <w:link w:val="BodyText2Char"/>
    <w:rsid w:val="00D04B96"/>
    <w:pPr>
      <w:suppressAutoHyphens/>
      <w:autoSpaceDE w:val="0"/>
      <w:spacing w:after="120" w:line="260" w:lineRule="atLeast"/>
      <w:jc w:val="both"/>
    </w:pPr>
    <w:rPr>
      <w:rFonts w:ascii="Verdana" w:eastAsia="Times New Roman" w:hAnsi="Verdana" w:cs="Times New Roman"/>
      <w:sz w:val="20"/>
      <w:lang w:eastAsia="ar-SA"/>
    </w:rPr>
  </w:style>
  <w:style w:type="character" w:customStyle="1" w:styleId="BodyText2Char">
    <w:name w:val="Body Text 2 Char"/>
    <w:basedOn w:val="DefaultParagraphFont"/>
    <w:link w:val="BodyText2"/>
    <w:rsid w:val="00D04B96"/>
    <w:rPr>
      <w:rFonts w:ascii="Verdana" w:eastAsia="Times New Roman" w:hAnsi="Verdana" w:cs="Times New Roman"/>
      <w:sz w:val="20"/>
      <w:lang w:eastAsia="ar-SA"/>
    </w:rPr>
  </w:style>
  <w:style w:type="paragraph" w:styleId="PlainText">
    <w:name w:val="Plain Text"/>
    <w:basedOn w:val="Normal"/>
    <w:link w:val="PlainTextChar"/>
    <w:rsid w:val="00D04B96"/>
    <w:pPr>
      <w:suppressAutoHyphens/>
      <w:spacing w:after="0" w:line="240" w:lineRule="auto"/>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rsid w:val="00D04B96"/>
    <w:rPr>
      <w:rFonts w:ascii="Courier New" w:eastAsia="Times New Roman" w:hAnsi="Courier New" w:cs="Courier New"/>
      <w:sz w:val="20"/>
      <w:szCs w:val="20"/>
      <w:lang w:eastAsia="ar-SA"/>
    </w:rPr>
  </w:style>
  <w:style w:type="paragraph" w:styleId="BodyTextIndent3">
    <w:name w:val="Body Text Indent 3"/>
    <w:basedOn w:val="Normal"/>
    <w:link w:val="BodyTextIndent3Char"/>
    <w:uiPriority w:val="99"/>
    <w:semiHidden/>
    <w:unhideWhenUsed/>
    <w:rsid w:val="00125E9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25E9E"/>
    <w:rPr>
      <w:sz w:val="16"/>
      <w:szCs w:val="16"/>
    </w:rPr>
  </w:style>
  <w:style w:type="paragraph" w:styleId="BalloonText">
    <w:name w:val="Balloon Text"/>
    <w:basedOn w:val="Normal"/>
    <w:link w:val="BalloonTextChar"/>
    <w:uiPriority w:val="99"/>
    <w:semiHidden/>
    <w:unhideWhenUsed/>
    <w:rsid w:val="000A6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A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28676-45C0-495F-BB19-E5E1E8C4A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29</Pages>
  <Words>6887</Words>
  <Characters>39257</Characters>
  <Application>Microsoft Office Word</Application>
  <DocSecurity>0</DocSecurity>
  <Lines>327</Lines>
  <Paragraphs>92</Paragraphs>
  <ScaleCrop>false</ScaleCrop>
  <Company/>
  <LinksUpToDate>false</LinksUpToDate>
  <CharactersWithSpaces>46052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22</cp:revision>
  <dcterms:created xsi:type="dcterms:W3CDTF">2015-08-24T03:38:00Z</dcterms:created>
  <dcterms:modified xsi:type="dcterms:W3CDTF">2015-09-25T06:21:00Z</dcterms:modified>
</cp:coreProperties>
</file>