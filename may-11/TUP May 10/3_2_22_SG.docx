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B11E9E" w:rsidRDefault="00D67E84" w:rsidP="000C53C8">
      <w:pPr>
        <w:autoSpaceDE w:val="0"/>
        <w:autoSpaceDN w:val="0"/>
        <w:adjustRightInd w:val="0"/>
        <w:spacing w:after="0" w:line="240" w:lineRule="auto"/>
        <w:jc w:val="center"/>
        <w:rPr>
          <w:rFonts w:ascii="Arial" w:hAnsi="Arial" w:cs="Arial"/>
          <w:sz w:val="50"/>
          <w:szCs w:val="50"/>
        </w:rPr>
      </w:pPr>
      <w:r w:rsidRPr="00B11E9E">
        <w:rPr>
          <w:rFonts w:ascii="Arial" w:hAnsi="Arial" w:cs="Arial"/>
          <w:sz w:val="50"/>
          <w:szCs w:val="50"/>
        </w:rPr>
        <w:t>Module: Core Java</w:t>
      </w:r>
    </w:p>
    <w:p w:rsidR="00AF2332" w:rsidRPr="00B11E9E" w:rsidRDefault="00AF2332" w:rsidP="004A37B4">
      <w:pPr>
        <w:autoSpaceDE w:val="0"/>
        <w:autoSpaceDN w:val="0"/>
        <w:adjustRightInd w:val="0"/>
        <w:spacing w:after="0" w:line="240" w:lineRule="auto"/>
        <w:jc w:val="center"/>
        <w:rPr>
          <w:rFonts w:ascii="Arial" w:hAnsi="Arial" w:cs="Arial"/>
          <w:sz w:val="50"/>
          <w:szCs w:val="50"/>
        </w:rPr>
      </w:pPr>
      <w:r w:rsidRPr="00B11E9E">
        <w:rPr>
          <w:rFonts w:ascii="Arial" w:hAnsi="Arial" w:cs="Arial"/>
          <w:sz w:val="50"/>
          <w:szCs w:val="50"/>
        </w:rPr>
        <w:t>Session</w:t>
      </w:r>
      <w:r w:rsidR="00903053" w:rsidRPr="00B11E9E">
        <w:rPr>
          <w:rFonts w:ascii="Arial" w:hAnsi="Arial" w:cs="Arial"/>
          <w:sz w:val="50"/>
          <w:szCs w:val="50"/>
        </w:rPr>
        <w:t xml:space="preserve"> </w:t>
      </w:r>
      <w:r w:rsidR="006E653F" w:rsidRPr="00B11E9E">
        <w:rPr>
          <w:rFonts w:ascii="Arial" w:hAnsi="Arial" w:cs="Arial"/>
          <w:sz w:val="50"/>
          <w:szCs w:val="50"/>
        </w:rPr>
        <w:t>22</w:t>
      </w:r>
      <w:r w:rsidR="00534600" w:rsidRPr="00B11E9E">
        <w:rPr>
          <w:rFonts w:ascii="Arial" w:hAnsi="Arial" w:cs="Arial"/>
          <w:sz w:val="50"/>
          <w:szCs w:val="50"/>
        </w:rPr>
        <w:t>:</w:t>
      </w:r>
      <w:r w:rsidR="00B912F3" w:rsidRPr="00B11E9E">
        <w:rPr>
          <w:rFonts w:ascii="Arial" w:hAnsi="Arial" w:cs="Arial"/>
          <w:sz w:val="50"/>
          <w:szCs w:val="50"/>
        </w:rPr>
        <w:t xml:space="preserve"> </w:t>
      </w:r>
      <w:r w:rsidR="006E653F" w:rsidRPr="00B11E9E">
        <w:rPr>
          <w:rFonts w:ascii="Arial" w:hAnsi="Arial" w:cs="Arial"/>
          <w:sz w:val="50"/>
          <w:szCs w:val="50"/>
        </w:rPr>
        <w:t>Java IO</w:t>
      </w:r>
    </w:p>
    <w:p w:rsidR="000B210B" w:rsidRPr="00B11E9E" w:rsidRDefault="000B210B" w:rsidP="004A37B4">
      <w:pPr>
        <w:autoSpaceDE w:val="0"/>
        <w:autoSpaceDN w:val="0"/>
        <w:adjustRightInd w:val="0"/>
        <w:spacing w:after="0" w:line="240" w:lineRule="auto"/>
        <w:jc w:val="center"/>
        <w:rPr>
          <w:rFonts w:ascii="Arial" w:hAnsi="Arial" w:cs="Arial"/>
          <w:sz w:val="50"/>
          <w:szCs w:val="50"/>
        </w:rPr>
      </w:pP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I/O Basics</w:t>
      </w:r>
    </w:p>
    <w:p w:rsidR="000B210B" w:rsidRPr="00B11E9E" w:rsidRDefault="000B210B" w:rsidP="00B11E9E">
      <w:pPr>
        <w:pStyle w:val="NormalWeb"/>
        <w:numPr>
          <w:ilvl w:val="0"/>
          <w:numId w:val="12"/>
        </w:numPr>
        <w:spacing w:before="0" w:after="0"/>
        <w:rPr>
          <w:rFonts w:ascii="Arial" w:hAnsi="Arial" w:cs="Arial"/>
          <w:color w:val="000000"/>
          <w:szCs w:val="36"/>
        </w:rPr>
      </w:pPr>
      <w:r w:rsidRPr="00B11E9E">
        <w:rPr>
          <w:rFonts w:ascii="Arial" w:hAnsi="Arial" w:cs="Arial"/>
          <w:color w:val="000000"/>
          <w:szCs w:val="36"/>
        </w:rPr>
        <w:t>Streams</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Predefined Stream Objects</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 xml:space="preserve">Data types and Encoding </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Classes Hierarchy of java.io package</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Basic input and output classes</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The File Class</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 xml:space="preserve">The </w:t>
      </w:r>
      <w:proofErr w:type="spellStart"/>
      <w:r w:rsidRPr="00B11E9E">
        <w:rPr>
          <w:rFonts w:ascii="Arial" w:hAnsi="Arial" w:cs="Arial"/>
          <w:color w:val="000000"/>
          <w:szCs w:val="36"/>
        </w:rPr>
        <w:t>FilenameFilter</w:t>
      </w:r>
      <w:proofErr w:type="spellEnd"/>
      <w:r w:rsidRPr="00B11E9E">
        <w:rPr>
          <w:rFonts w:ascii="Arial" w:hAnsi="Arial" w:cs="Arial"/>
          <w:color w:val="000000"/>
          <w:szCs w:val="36"/>
        </w:rPr>
        <w:t xml:space="preserve"> Interface</w:t>
      </w:r>
    </w:p>
    <w:p w:rsidR="000B210B" w:rsidRPr="00B11E9E" w:rsidRDefault="000B210B" w:rsidP="00B11E9E">
      <w:pPr>
        <w:pStyle w:val="ListParagraph"/>
        <w:numPr>
          <w:ilvl w:val="0"/>
          <w:numId w:val="12"/>
        </w:numPr>
        <w:rPr>
          <w:rFonts w:ascii="Arial" w:hAnsi="Arial" w:cs="Arial"/>
          <w:color w:val="000000"/>
          <w:szCs w:val="36"/>
        </w:rPr>
      </w:pPr>
      <w:r w:rsidRPr="00B11E9E">
        <w:rPr>
          <w:rFonts w:ascii="Arial" w:hAnsi="Arial" w:cs="Arial"/>
          <w:color w:val="000000"/>
          <w:szCs w:val="36"/>
        </w:rPr>
        <w:t xml:space="preserve">The </w:t>
      </w:r>
      <w:proofErr w:type="spellStart"/>
      <w:r w:rsidRPr="00B11E9E">
        <w:rPr>
          <w:rFonts w:ascii="Arial" w:hAnsi="Arial" w:cs="Arial"/>
          <w:color w:val="000000"/>
          <w:szCs w:val="36"/>
        </w:rPr>
        <w:t>RandomAccessFile</w:t>
      </w:r>
      <w:proofErr w:type="spellEnd"/>
      <w:r w:rsidRPr="00B11E9E">
        <w:rPr>
          <w:rFonts w:ascii="Arial" w:hAnsi="Arial" w:cs="Arial"/>
          <w:color w:val="000000"/>
          <w:szCs w:val="36"/>
        </w:rPr>
        <w:t xml:space="preserve"> Class</w:t>
      </w: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0B210B" w:rsidRPr="00B11E9E" w:rsidRDefault="000B210B" w:rsidP="000B210B">
      <w:pPr>
        <w:pageBreakBefore/>
        <w:rPr>
          <w:rFonts w:ascii="Arial" w:hAnsi="Arial" w:cs="Arial"/>
          <w:b/>
          <w:bCs/>
          <w:color w:val="000000"/>
          <w:sz w:val="28"/>
          <w:szCs w:val="36"/>
        </w:rPr>
      </w:pPr>
      <w:r w:rsidRPr="00B11E9E">
        <w:rPr>
          <w:rFonts w:ascii="Arial" w:hAnsi="Arial" w:cs="Arial"/>
          <w:b/>
          <w:bCs/>
          <w:color w:val="000000"/>
          <w:sz w:val="28"/>
          <w:szCs w:val="36"/>
        </w:rPr>
        <w:lastRenderedPageBreak/>
        <w:t>Objective</w:t>
      </w:r>
    </w:p>
    <w:p w:rsidR="000B210B" w:rsidRPr="00B11E9E" w:rsidRDefault="000B210B" w:rsidP="000B210B">
      <w:pPr>
        <w:autoSpaceDE w:val="0"/>
        <w:rPr>
          <w:rFonts w:ascii="Arial" w:hAnsi="Arial" w:cs="Arial"/>
          <w:b/>
          <w:bCs/>
          <w:color w:val="000000"/>
          <w:sz w:val="28"/>
          <w:szCs w:val="36"/>
        </w:rPr>
      </w:pPr>
    </w:p>
    <w:p w:rsidR="000B210B" w:rsidRPr="00B11E9E" w:rsidRDefault="000B210B" w:rsidP="000B210B">
      <w:pPr>
        <w:autoSpaceDE w:val="0"/>
        <w:rPr>
          <w:rFonts w:ascii="Arial" w:hAnsi="Arial" w:cs="Arial"/>
          <w:color w:val="000000"/>
          <w:szCs w:val="36"/>
        </w:rPr>
      </w:pPr>
      <w:r w:rsidRPr="00B11E9E">
        <w:rPr>
          <w:rFonts w:ascii="Arial" w:hAnsi="Arial" w:cs="Arial"/>
          <w:color w:val="000000"/>
          <w:szCs w:val="36"/>
        </w:rPr>
        <w:t>At the end of this chapter you will be able to:</w:t>
      </w:r>
    </w:p>
    <w:p w:rsidR="000B210B" w:rsidRPr="00B11E9E" w:rsidRDefault="000B210B" w:rsidP="000B210B">
      <w:pPr>
        <w:autoSpaceDE w:val="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Know about the I/O Basics</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Understand Streams and the Predefined Stream Objects</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Get some knowledge about Data types and Encoding</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Go deep into the Classes hierarchy of java.io package</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Basic input and output classes</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 xml:space="preserve">Get detail information about the File class </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 xml:space="preserve">Know about the </w:t>
      </w:r>
      <w:proofErr w:type="spellStart"/>
      <w:r w:rsidRPr="00B11E9E">
        <w:rPr>
          <w:rFonts w:ascii="Arial" w:hAnsi="Arial" w:cs="Arial"/>
          <w:color w:val="000000"/>
          <w:szCs w:val="36"/>
        </w:rPr>
        <w:t>FilenameFilter</w:t>
      </w:r>
      <w:proofErr w:type="spellEnd"/>
      <w:r w:rsidRPr="00B11E9E">
        <w:rPr>
          <w:rFonts w:ascii="Arial" w:hAnsi="Arial" w:cs="Arial"/>
          <w:color w:val="000000"/>
          <w:szCs w:val="36"/>
        </w:rPr>
        <w:t xml:space="preserve"> Interface</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numPr>
          <w:ilvl w:val="0"/>
          <w:numId w:val="9"/>
        </w:numPr>
        <w:suppressAutoHyphens/>
        <w:autoSpaceDE w:val="0"/>
        <w:spacing w:after="0" w:line="240" w:lineRule="auto"/>
        <w:rPr>
          <w:rFonts w:ascii="Arial" w:hAnsi="Arial" w:cs="Arial"/>
          <w:color w:val="000000"/>
          <w:szCs w:val="36"/>
        </w:rPr>
      </w:pPr>
      <w:r w:rsidRPr="00B11E9E">
        <w:rPr>
          <w:rFonts w:ascii="Arial" w:hAnsi="Arial" w:cs="Arial"/>
          <w:color w:val="000000"/>
          <w:szCs w:val="36"/>
        </w:rPr>
        <w:t xml:space="preserve">Deal with the </w:t>
      </w:r>
      <w:proofErr w:type="spellStart"/>
      <w:r w:rsidRPr="00B11E9E">
        <w:rPr>
          <w:rFonts w:ascii="Arial" w:hAnsi="Arial" w:cs="Arial"/>
          <w:color w:val="000000"/>
          <w:szCs w:val="36"/>
        </w:rPr>
        <w:t>RandomAccessFile</w:t>
      </w:r>
      <w:proofErr w:type="spellEnd"/>
      <w:r w:rsidRPr="00B11E9E">
        <w:rPr>
          <w:rFonts w:ascii="Arial" w:hAnsi="Arial" w:cs="Arial"/>
          <w:color w:val="000000"/>
          <w:szCs w:val="36"/>
        </w:rPr>
        <w:t xml:space="preserve"> class</w:t>
      </w:r>
    </w:p>
    <w:p w:rsidR="000B210B" w:rsidRPr="00B11E9E" w:rsidRDefault="000B210B" w:rsidP="000B210B">
      <w:pPr>
        <w:autoSpaceDE w:val="0"/>
        <w:ind w:left="360"/>
        <w:rPr>
          <w:rFonts w:ascii="Arial" w:hAnsi="Arial" w:cs="Arial"/>
          <w:color w:val="000000"/>
          <w:szCs w:val="36"/>
        </w:rPr>
      </w:pPr>
    </w:p>
    <w:p w:rsidR="000B210B" w:rsidRPr="00B11E9E" w:rsidRDefault="000B210B" w:rsidP="000B210B">
      <w:pPr>
        <w:autoSpaceDE w:val="0"/>
        <w:rPr>
          <w:rFonts w:ascii="Arial" w:eastAsia="Arial Unicode MS" w:hAnsi="Arial" w:cs="Arial"/>
          <w:vanish/>
          <w:color w:val="000000"/>
        </w:rPr>
      </w:pPr>
    </w:p>
    <w:p w:rsidR="000B210B" w:rsidRPr="00B11E9E" w:rsidRDefault="000B210B" w:rsidP="000B210B">
      <w:pPr>
        <w:autoSpaceDE w:val="0"/>
        <w:rPr>
          <w:rFonts w:ascii="Arial" w:eastAsia="Arial Unicode MS" w:hAnsi="Arial" w:cs="Arial"/>
          <w:vanish/>
          <w:color w:val="000000"/>
        </w:rPr>
      </w:pPr>
    </w:p>
    <w:p w:rsidR="000B210B" w:rsidRPr="00B11E9E" w:rsidRDefault="000B210B" w:rsidP="000B210B">
      <w:pPr>
        <w:autoSpaceDE w:val="0"/>
        <w:rPr>
          <w:rFonts w:ascii="Arial" w:hAnsi="Arial" w:cs="Arial"/>
          <w:color w:val="000000"/>
          <w:szCs w:val="36"/>
        </w:rPr>
      </w:pPr>
    </w:p>
    <w:p w:rsidR="000B210B" w:rsidRPr="00B11E9E" w:rsidRDefault="000B210B" w:rsidP="000B210B">
      <w:pPr>
        <w:pageBreakBefore/>
        <w:autoSpaceDE w:val="0"/>
        <w:rPr>
          <w:rFonts w:ascii="Arial" w:hAnsi="Arial" w:cs="Arial"/>
          <w:b/>
          <w:bCs/>
          <w:color w:val="000000"/>
          <w:sz w:val="28"/>
          <w:szCs w:val="36"/>
        </w:rPr>
      </w:pPr>
      <w:r w:rsidRPr="00B11E9E">
        <w:rPr>
          <w:rFonts w:ascii="Arial" w:hAnsi="Arial" w:cs="Arial"/>
          <w:b/>
          <w:bCs/>
          <w:color w:val="000000"/>
          <w:sz w:val="28"/>
          <w:szCs w:val="36"/>
        </w:rPr>
        <w:lastRenderedPageBreak/>
        <w:t>I/O Basics</w:t>
      </w:r>
    </w:p>
    <w:p w:rsidR="000B210B" w:rsidRPr="00B11E9E" w:rsidRDefault="000B210B" w:rsidP="000B210B">
      <w:pPr>
        <w:rPr>
          <w:rFonts w:ascii="Arial" w:hAnsi="Arial" w:cs="Arial"/>
          <w:color w:val="000000"/>
        </w:rPr>
      </w:pPr>
    </w:p>
    <w:p w:rsidR="000B210B" w:rsidRPr="00B11E9E" w:rsidRDefault="000B210B" w:rsidP="000B210B">
      <w:pPr>
        <w:spacing w:after="120" w:line="260" w:lineRule="atLeast"/>
        <w:jc w:val="both"/>
        <w:rPr>
          <w:rFonts w:ascii="Arial" w:hAnsi="Arial" w:cs="Arial"/>
          <w:color w:val="000000"/>
          <w:sz w:val="20"/>
        </w:rPr>
      </w:pPr>
      <w:r w:rsidRPr="00B11E9E">
        <w:rPr>
          <w:rFonts w:ascii="Arial" w:hAnsi="Arial" w:cs="Arial"/>
          <w:color w:val="000000"/>
          <w:sz w:val="20"/>
        </w:rPr>
        <w:t xml:space="preserve">Any programmer should know the basic idea of how to read from files and write to files while dealing with any new language. This is because he / she will always have the need of saving and loading data in most of the software developed. Hence, Java I/O has come up with simple facilities that include </w:t>
      </w:r>
      <w:r w:rsidRPr="00B11E9E">
        <w:rPr>
          <w:rFonts w:ascii="Arial" w:hAnsi="Arial" w:cs="Arial"/>
          <w:color w:val="000000"/>
          <w:sz w:val="20"/>
          <w:szCs w:val="20"/>
        </w:rPr>
        <w:t xml:space="preserve">standardized API for reading and writing </w:t>
      </w:r>
      <w:r w:rsidRPr="00B11E9E">
        <w:rPr>
          <w:rFonts w:ascii="Arial" w:hAnsi="Arial" w:cs="Arial"/>
          <w:b/>
          <w:color w:val="000000"/>
          <w:sz w:val="20"/>
          <w:szCs w:val="20"/>
        </w:rPr>
        <w:t>character</w:t>
      </w:r>
      <w:r w:rsidRPr="00B11E9E">
        <w:rPr>
          <w:rFonts w:ascii="Arial" w:hAnsi="Arial" w:cs="Arial"/>
          <w:color w:val="000000"/>
          <w:sz w:val="20"/>
          <w:szCs w:val="20"/>
        </w:rPr>
        <w:t xml:space="preserve"> and </w:t>
      </w:r>
      <w:r w:rsidRPr="00B11E9E">
        <w:rPr>
          <w:rFonts w:ascii="Arial" w:hAnsi="Arial" w:cs="Arial"/>
          <w:b/>
          <w:color w:val="000000"/>
          <w:sz w:val="20"/>
          <w:szCs w:val="20"/>
        </w:rPr>
        <w:t>byte</w:t>
      </w:r>
      <w:r w:rsidRPr="00B11E9E">
        <w:rPr>
          <w:rFonts w:ascii="Arial" w:hAnsi="Arial" w:cs="Arial"/>
          <w:color w:val="000000"/>
          <w:sz w:val="20"/>
          <w:szCs w:val="20"/>
        </w:rPr>
        <w:t xml:space="preserve"> data from various data sources. This chapter will reflect the inside out of java.io package, scrutinizing </w:t>
      </w:r>
      <w:r w:rsidRPr="00B11E9E">
        <w:rPr>
          <w:rFonts w:ascii="Arial" w:hAnsi="Arial" w:cs="Arial"/>
          <w:color w:val="000000"/>
          <w:sz w:val="20"/>
        </w:rPr>
        <w:t>I/O classes, methods, and various techniques for handling I/O in your Java code. But the java.io package, as the term suggests deals with input and output operations like reading a plain comma, a XML data file and delimited text file or something very different like a network stream.</w:t>
      </w:r>
    </w:p>
    <w:p w:rsidR="000B210B" w:rsidRPr="00B11E9E" w:rsidRDefault="000B210B" w:rsidP="000B210B">
      <w:pPr>
        <w:pStyle w:val="Heading4"/>
        <w:numPr>
          <w:ilvl w:val="3"/>
          <w:numId w:val="3"/>
        </w:numPr>
        <w:rPr>
          <w:rFonts w:ascii="Arial" w:hAnsi="Arial"/>
          <w:color w:val="000000"/>
        </w:rPr>
      </w:pPr>
      <w:r w:rsidRPr="00B11E9E">
        <w:rPr>
          <w:rFonts w:ascii="Arial" w:hAnsi="Arial"/>
          <w:color w:val="000000"/>
        </w:rPr>
        <w:t>Streams</w:t>
      </w:r>
    </w:p>
    <w:p w:rsidR="000B210B" w:rsidRPr="00B11E9E" w:rsidRDefault="000B210B" w:rsidP="000B210B">
      <w:pPr>
        <w:pStyle w:val="BodyText"/>
        <w:rPr>
          <w:rFonts w:ascii="Arial" w:hAnsi="Arial" w:cs="Arial"/>
          <w:color w:val="000000"/>
        </w:rPr>
      </w:pPr>
      <w:r w:rsidRPr="00B11E9E">
        <w:rPr>
          <w:rFonts w:ascii="Arial" w:hAnsi="Arial" w:cs="Arial"/>
          <w:color w:val="000000"/>
        </w:rPr>
        <w:t>Java I/O is based on the concept of streams. A stream is defined as a flowing sequence of characters. Most of the programs work with external data stored either in local files or they come from other computers on the network. Java’s concept allows it to work with the streams of data. When the physical data storage is mapped to a logical stream of data, a Java program reads data serially from this stream. The term serially here means byte after byte and character after character. Some of the types of streams are byte streams (</w:t>
      </w:r>
      <w:proofErr w:type="spellStart"/>
      <w:r w:rsidRPr="00B11E9E">
        <w:rPr>
          <w:rFonts w:ascii="Arial" w:hAnsi="Arial" w:cs="Arial"/>
          <w:color w:val="000000"/>
        </w:rPr>
        <w:t>InputStream</w:t>
      </w:r>
      <w:proofErr w:type="spellEnd"/>
      <w:r w:rsidRPr="00B11E9E">
        <w:rPr>
          <w:rFonts w:ascii="Arial" w:hAnsi="Arial" w:cs="Arial"/>
          <w:color w:val="000000"/>
        </w:rPr>
        <w:t xml:space="preserve">, </w:t>
      </w:r>
      <w:proofErr w:type="spellStart"/>
      <w:r w:rsidRPr="00B11E9E">
        <w:rPr>
          <w:rFonts w:ascii="Arial" w:hAnsi="Arial" w:cs="Arial"/>
          <w:color w:val="000000"/>
        </w:rPr>
        <w:t>OutputStream</w:t>
      </w:r>
      <w:proofErr w:type="spellEnd"/>
      <w:r w:rsidRPr="00B11E9E">
        <w:rPr>
          <w:rFonts w:ascii="Arial" w:hAnsi="Arial" w:cs="Arial"/>
          <w:color w:val="000000"/>
        </w:rPr>
        <w:t>) and character streams (Reader and Writer). There are different types of data, and hence different types of streams. You can see the flow of data in Fig. 1.</w:t>
      </w:r>
    </w:p>
    <w:p w:rsidR="000B210B" w:rsidRPr="00B11E9E" w:rsidRDefault="000B210B" w:rsidP="000B210B">
      <w:pPr>
        <w:pStyle w:val="BodyText"/>
        <w:jc w:val="center"/>
        <w:rPr>
          <w:rFonts w:ascii="Arial" w:hAnsi="Arial" w:cs="Arial"/>
          <w:color w:val="000000"/>
          <w:szCs w:val="20"/>
        </w:rPr>
      </w:pPr>
      <w:r w:rsidRPr="00B11E9E">
        <w:rPr>
          <w:rFonts w:ascii="Arial" w:hAnsi="Arial" w:cs="Arial"/>
          <w:noProof/>
          <w:color w:val="000000"/>
          <w:szCs w:val="20"/>
          <w:lang w:val="en-IN" w:eastAsia="en-IN"/>
        </w:rPr>
        <w:drawing>
          <wp:inline distT="0" distB="0" distL="0" distR="0">
            <wp:extent cx="2705100" cy="2162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05100" cy="2162175"/>
                    </a:xfrm>
                    <a:prstGeom prst="rect">
                      <a:avLst/>
                    </a:prstGeom>
                    <a:solidFill>
                      <a:srgbClr val="FFFFFF"/>
                    </a:solidFill>
                    <a:ln w="9525">
                      <a:noFill/>
                      <a:miter lim="800000"/>
                      <a:headEnd/>
                      <a:tailEnd/>
                    </a:ln>
                  </pic:spPr>
                </pic:pic>
              </a:graphicData>
            </a:graphic>
          </wp:inline>
        </w:drawing>
      </w:r>
    </w:p>
    <w:p w:rsidR="000B210B" w:rsidRPr="00B11E9E" w:rsidRDefault="000B210B" w:rsidP="000B210B">
      <w:pPr>
        <w:pStyle w:val="BodyText"/>
        <w:rPr>
          <w:rFonts w:ascii="Arial" w:hAnsi="Arial" w:cs="Arial"/>
          <w:color w:val="000000"/>
          <w:szCs w:val="20"/>
        </w:rPr>
      </w:pPr>
      <w:r w:rsidRPr="00B11E9E">
        <w:rPr>
          <w:rFonts w:ascii="Arial" w:hAnsi="Arial" w:cs="Arial"/>
          <w:color w:val="000000"/>
          <w:szCs w:val="20"/>
        </w:rPr>
        <w:t xml:space="preserve">                                          Fig. 1: Flow of Data</w:t>
      </w:r>
    </w:p>
    <w:p w:rsidR="000B210B" w:rsidRPr="00B11E9E" w:rsidRDefault="000B210B" w:rsidP="000B210B">
      <w:pPr>
        <w:pStyle w:val="BodyText"/>
        <w:rPr>
          <w:rFonts w:ascii="Arial" w:hAnsi="Arial" w:cs="Arial"/>
          <w:color w:val="000000"/>
        </w:rPr>
      </w:pPr>
      <w:r w:rsidRPr="00B11E9E">
        <w:rPr>
          <w:rFonts w:ascii="Arial" w:hAnsi="Arial" w:cs="Arial"/>
          <w:color w:val="000000"/>
        </w:rPr>
        <w:t>You need to know the following steps to work with a stream:</w:t>
      </w:r>
    </w:p>
    <w:p w:rsidR="000B210B" w:rsidRPr="00B11E9E" w:rsidRDefault="000B210B" w:rsidP="000B210B">
      <w:pPr>
        <w:numPr>
          <w:ilvl w:val="0"/>
          <w:numId w:val="6"/>
        </w:numPr>
        <w:suppressAutoHyphens/>
        <w:spacing w:after="120" w:line="260" w:lineRule="atLeast"/>
        <w:rPr>
          <w:rFonts w:ascii="Arial" w:hAnsi="Arial" w:cs="Arial"/>
          <w:color w:val="000000"/>
          <w:sz w:val="20"/>
        </w:rPr>
      </w:pPr>
      <w:r w:rsidRPr="00B11E9E">
        <w:rPr>
          <w:rFonts w:ascii="Arial" w:hAnsi="Arial" w:cs="Arial"/>
          <w:color w:val="000000"/>
          <w:sz w:val="20"/>
        </w:rPr>
        <w:t>Open a stream pointing a specific data source: a file, a socket, URL, etc.</w:t>
      </w:r>
    </w:p>
    <w:p w:rsidR="000B210B" w:rsidRPr="00B11E9E" w:rsidRDefault="000B210B" w:rsidP="000B210B">
      <w:pPr>
        <w:numPr>
          <w:ilvl w:val="0"/>
          <w:numId w:val="6"/>
        </w:numPr>
        <w:suppressAutoHyphens/>
        <w:spacing w:after="120" w:line="260" w:lineRule="atLeast"/>
        <w:rPr>
          <w:rFonts w:ascii="Arial" w:hAnsi="Arial" w:cs="Arial"/>
          <w:color w:val="000000"/>
          <w:sz w:val="20"/>
        </w:rPr>
      </w:pPr>
      <w:r w:rsidRPr="00B11E9E">
        <w:rPr>
          <w:rFonts w:ascii="Arial" w:hAnsi="Arial" w:cs="Arial"/>
          <w:color w:val="000000"/>
          <w:sz w:val="20"/>
        </w:rPr>
        <w:t>Then read or write data from/to this stream.</w:t>
      </w:r>
    </w:p>
    <w:p w:rsidR="000B210B" w:rsidRPr="00B11E9E" w:rsidRDefault="000B210B" w:rsidP="000B210B">
      <w:pPr>
        <w:numPr>
          <w:ilvl w:val="0"/>
          <w:numId w:val="6"/>
        </w:numPr>
        <w:suppressAutoHyphens/>
        <w:spacing w:after="120" w:line="260" w:lineRule="atLeast"/>
        <w:rPr>
          <w:rFonts w:ascii="Arial" w:hAnsi="Arial" w:cs="Arial"/>
          <w:color w:val="000000"/>
          <w:sz w:val="20"/>
        </w:rPr>
      </w:pPr>
      <w:r w:rsidRPr="00B11E9E">
        <w:rPr>
          <w:rFonts w:ascii="Arial" w:hAnsi="Arial" w:cs="Arial"/>
          <w:color w:val="000000"/>
          <w:sz w:val="20"/>
        </w:rPr>
        <w:t>Close the stream.</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There are lots of sources to provide input to Java program and output can reach a lot of places where it is destined. Thus the main work of stream classes between the sources and destinations remains abstracted. The image Fig.1 shows how we can read data from file with an </w:t>
      </w:r>
      <w:proofErr w:type="spellStart"/>
      <w:r w:rsidRPr="00B11E9E">
        <w:rPr>
          <w:rFonts w:ascii="Arial" w:hAnsi="Arial" w:cs="Arial"/>
          <w:color w:val="000000"/>
        </w:rPr>
        <w:t>InputStream</w:t>
      </w:r>
      <w:proofErr w:type="spellEnd"/>
      <w:r w:rsidRPr="00B11E9E">
        <w:rPr>
          <w:rFonts w:ascii="Arial" w:hAnsi="Arial" w:cs="Arial"/>
          <w:color w:val="000000"/>
        </w:rPr>
        <w:t xml:space="preserve"> and how we can write data to a file with an </w:t>
      </w:r>
      <w:proofErr w:type="spellStart"/>
      <w:r w:rsidRPr="00B11E9E">
        <w:rPr>
          <w:rFonts w:ascii="Arial" w:hAnsi="Arial" w:cs="Arial"/>
          <w:color w:val="000000"/>
        </w:rPr>
        <w:t>OutputStream</w:t>
      </w:r>
      <w:proofErr w:type="spellEnd"/>
      <w:r w:rsidRPr="00B11E9E">
        <w:rPr>
          <w:rFonts w:ascii="Arial" w:hAnsi="Arial" w:cs="Arial"/>
          <w:color w:val="000000"/>
        </w:rPr>
        <w:t>.</w:t>
      </w:r>
    </w:p>
    <w:p w:rsidR="000B210B" w:rsidRPr="00B11E9E" w:rsidRDefault="000B210B" w:rsidP="000B210B">
      <w:pPr>
        <w:pStyle w:val="BodyText"/>
        <w:rPr>
          <w:rFonts w:ascii="Arial" w:hAnsi="Arial" w:cs="Arial"/>
          <w:color w:val="000000"/>
        </w:rPr>
      </w:pPr>
      <w:proofErr w:type="gramStart"/>
      <w:r w:rsidRPr="00B11E9E">
        <w:rPr>
          <w:rFonts w:ascii="Arial" w:hAnsi="Arial" w:cs="Arial"/>
          <w:color w:val="000000"/>
        </w:rPr>
        <w:t>Input stream functions like a like a siphon that sucks up water and output stream functions like a hose that discharges water.</w:t>
      </w:r>
      <w:proofErr w:type="gramEnd"/>
      <w:r w:rsidRPr="00B11E9E">
        <w:rPr>
          <w:rFonts w:ascii="Arial" w:hAnsi="Arial" w:cs="Arial"/>
          <w:color w:val="000000"/>
        </w:rPr>
        <w:t xml:space="preserve"> So, you can imagine a siphon-hose relationship where a siphon and a hose are </w:t>
      </w:r>
      <w:r w:rsidRPr="00B11E9E">
        <w:rPr>
          <w:rFonts w:ascii="Arial" w:hAnsi="Arial" w:cs="Arial"/>
          <w:color w:val="000000"/>
        </w:rPr>
        <w:lastRenderedPageBreak/>
        <w:t>connected to flow water from one place to another. A Siphon gets limited water source if it draws water from a small or finite vessel whereas if done from a river it gets unlimited water. Similarly, input stream may read from a file that is a finite source and from user prompt that is an unlimited source.</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When sending a stream of data it is said that we are writing a stream. When receiving a stream of data we are said to be reading a stream. If an error occurs when reading or writing a stream, an exception (usually </w:t>
      </w:r>
      <w:proofErr w:type="spellStart"/>
      <w:r w:rsidRPr="00B11E9E">
        <w:rPr>
          <w:rFonts w:ascii="Arial" w:hAnsi="Arial" w:cs="Arial"/>
          <w:color w:val="000000"/>
        </w:rPr>
        <w:t>IOException</w:t>
      </w:r>
      <w:proofErr w:type="spellEnd"/>
      <w:r w:rsidRPr="00B11E9E">
        <w:rPr>
          <w:rFonts w:ascii="Arial" w:hAnsi="Arial" w:cs="Arial"/>
          <w:color w:val="000000"/>
        </w:rPr>
        <w:t xml:space="preserve">) is thrown. This kind of exception can be handled by surrounding your stream statements with a try - catch block.  </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Predefined Stream Objects</w:t>
      </w:r>
    </w:p>
    <w:p w:rsidR="000B210B" w:rsidRPr="00B11E9E" w:rsidRDefault="000B210B" w:rsidP="000B210B">
      <w:pPr>
        <w:pStyle w:val="BodyText"/>
        <w:rPr>
          <w:rFonts w:ascii="Arial" w:hAnsi="Arial" w:cs="Arial"/>
          <w:color w:val="000000"/>
        </w:rPr>
      </w:pPr>
      <w:r w:rsidRPr="00B11E9E">
        <w:rPr>
          <w:rFonts w:ascii="Arial" w:hAnsi="Arial" w:cs="Arial"/>
          <w:color w:val="000000"/>
        </w:rPr>
        <w:t>Three streams are made available to the programmer by the System class, i.e.</w:t>
      </w:r>
    </w:p>
    <w:p w:rsidR="000B210B" w:rsidRPr="00B11E9E" w:rsidRDefault="000B210B" w:rsidP="000B210B">
      <w:pPr>
        <w:pStyle w:val="BodyText"/>
        <w:spacing w:after="0"/>
        <w:ind w:left="360"/>
        <w:rPr>
          <w:rFonts w:ascii="Arial" w:hAnsi="Arial" w:cs="Arial"/>
          <w:color w:val="000000"/>
        </w:rPr>
      </w:pPr>
      <w:proofErr w:type="spellStart"/>
      <w:proofErr w:type="gramStart"/>
      <w:r w:rsidRPr="00B11E9E">
        <w:rPr>
          <w:rFonts w:ascii="Arial" w:hAnsi="Arial" w:cs="Arial"/>
          <w:color w:val="000000"/>
        </w:rPr>
        <w:t>System.out</w:t>
      </w:r>
      <w:proofErr w:type="spellEnd"/>
      <w:r w:rsidRPr="00B11E9E">
        <w:rPr>
          <w:rFonts w:ascii="Arial" w:hAnsi="Arial" w:cs="Arial"/>
          <w:color w:val="000000"/>
        </w:rPr>
        <w:t xml:space="preserve">  -</w:t>
      </w:r>
      <w:proofErr w:type="gramEnd"/>
      <w:r w:rsidRPr="00B11E9E">
        <w:rPr>
          <w:rFonts w:ascii="Arial" w:hAnsi="Arial" w:cs="Arial"/>
          <w:color w:val="000000"/>
        </w:rPr>
        <w:t xml:space="preserve">  standard output stream</w:t>
      </w:r>
    </w:p>
    <w:p w:rsidR="000B210B" w:rsidRPr="00B11E9E" w:rsidRDefault="000B210B" w:rsidP="000B210B">
      <w:pPr>
        <w:pStyle w:val="BodyText"/>
        <w:spacing w:after="0"/>
        <w:ind w:left="360"/>
        <w:rPr>
          <w:rFonts w:ascii="Arial" w:hAnsi="Arial" w:cs="Arial"/>
          <w:color w:val="000000"/>
        </w:rPr>
      </w:pPr>
      <w:proofErr w:type="spellStart"/>
      <w:r w:rsidRPr="00B11E9E">
        <w:rPr>
          <w:rFonts w:ascii="Arial" w:hAnsi="Arial" w:cs="Arial"/>
          <w:color w:val="000000"/>
        </w:rPr>
        <w:t>System.in</w:t>
      </w:r>
      <w:proofErr w:type="spellEnd"/>
      <w:r w:rsidRPr="00B11E9E">
        <w:rPr>
          <w:rFonts w:ascii="Arial" w:hAnsi="Arial" w:cs="Arial"/>
          <w:color w:val="000000"/>
        </w:rPr>
        <w:t xml:space="preserve">    </w:t>
      </w:r>
      <w:proofErr w:type="gramStart"/>
      <w:r w:rsidRPr="00B11E9E">
        <w:rPr>
          <w:rFonts w:ascii="Arial" w:hAnsi="Arial" w:cs="Arial"/>
          <w:color w:val="000000"/>
        </w:rPr>
        <w:t>-  standard</w:t>
      </w:r>
      <w:proofErr w:type="gramEnd"/>
      <w:r w:rsidRPr="00B11E9E">
        <w:rPr>
          <w:rFonts w:ascii="Arial" w:hAnsi="Arial" w:cs="Arial"/>
          <w:color w:val="000000"/>
        </w:rPr>
        <w:t xml:space="preserve"> input stream</w:t>
      </w:r>
    </w:p>
    <w:p w:rsidR="000B210B" w:rsidRPr="00B11E9E" w:rsidRDefault="000B210B" w:rsidP="000B210B">
      <w:pPr>
        <w:pStyle w:val="BodyText"/>
        <w:ind w:left="360"/>
        <w:rPr>
          <w:rFonts w:ascii="Arial" w:hAnsi="Arial" w:cs="Arial"/>
          <w:color w:val="000000"/>
        </w:rPr>
      </w:pPr>
      <w:r w:rsidRPr="00B11E9E">
        <w:rPr>
          <w:rFonts w:ascii="Arial" w:hAnsi="Arial" w:cs="Arial"/>
          <w:color w:val="000000"/>
        </w:rPr>
        <w:t xml:space="preserve">System.err   </w:t>
      </w:r>
      <w:proofErr w:type="gramStart"/>
      <w:r w:rsidRPr="00B11E9E">
        <w:rPr>
          <w:rFonts w:ascii="Arial" w:hAnsi="Arial" w:cs="Arial"/>
          <w:color w:val="000000"/>
        </w:rPr>
        <w:t>-  standard</w:t>
      </w:r>
      <w:proofErr w:type="gramEnd"/>
      <w:r w:rsidRPr="00B11E9E">
        <w:rPr>
          <w:rFonts w:ascii="Arial" w:hAnsi="Arial" w:cs="Arial"/>
          <w:color w:val="000000"/>
        </w:rPr>
        <w:t xml:space="preserve"> error stream</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first source of input most programmer’s encounter is </w:t>
      </w:r>
      <w:proofErr w:type="spellStart"/>
      <w:r w:rsidRPr="00B11E9E">
        <w:rPr>
          <w:rFonts w:ascii="Arial" w:hAnsi="Arial" w:cs="Arial"/>
          <w:color w:val="000000"/>
        </w:rPr>
        <w:t>System.in</w:t>
      </w:r>
      <w:proofErr w:type="spellEnd"/>
      <w:r w:rsidRPr="00B11E9E">
        <w:rPr>
          <w:rFonts w:ascii="Arial" w:hAnsi="Arial" w:cs="Arial"/>
          <w:color w:val="000000"/>
        </w:rPr>
        <w:t xml:space="preserve">. You can find this with </w:t>
      </w:r>
      <w:proofErr w:type="spellStart"/>
      <w:r w:rsidRPr="00B11E9E">
        <w:rPr>
          <w:rFonts w:ascii="Arial" w:hAnsi="Arial" w:cs="Arial"/>
          <w:color w:val="000000"/>
        </w:rPr>
        <w:t>stdin</w:t>
      </w:r>
      <w:proofErr w:type="spellEnd"/>
      <w:r w:rsidRPr="00B11E9E">
        <w:rPr>
          <w:rFonts w:ascii="Arial" w:hAnsi="Arial" w:cs="Arial"/>
          <w:color w:val="000000"/>
        </w:rPr>
        <w:t xml:space="preserve"> in C. The </w:t>
      </w:r>
      <w:proofErr w:type="spellStart"/>
      <w:r w:rsidRPr="00B11E9E">
        <w:rPr>
          <w:rFonts w:ascii="Arial" w:hAnsi="Arial" w:cs="Arial"/>
          <w:color w:val="000000"/>
        </w:rPr>
        <w:t>java.lang.System</w:t>
      </w:r>
      <w:proofErr w:type="spellEnd"/>
      <w:r w:rsidRPr="00B11E9E">
        <w:rPr>
          <w:rFonts w:ascii="Arial" w:hAnsi="Arial" w:cs="Arial"/>
          <w:color w:val="000000"/>
        </w:rPr>
        <w:t xml:space="preserve"> </w:t>
      </w:r>
      <w:proofErr w:type="gramStart"/>
      <w:r w:rsidRPr="00B11E9E">
        <w:rPr>
          <w:rFonts w:ascii="Arial" w:hAnsi="Arial" w:cs="Arial"/>
          <w:color w:val="000000"/>
        </w:rPr>
        <w:t>class give</w:t>
      </w:r>
      <w:proofErr w:type="gramEnd"/>
      <w:r w:rsidRPr="00B11E9E">
        <w:rPr>
          <w:rFonts w:ascii="Arial" w:hAnsi="Arial" w:cs="Arial"/>
          <w:color w:val="000000"/>
        </w:rPr>
        <w:t xml:space="preserve"> console output through the static output field, that is, </w:t>
      </w:r>
      <w:proofErr w:type="spellStart"/>
      <w:r w:rsidRPr="00B11E9E">
        <w:rPr>
          <w:rFonts w:ascii="Arial" w:hAnsi="Arial" w:cs="Arial"/>
          <w:color w:val="000000"/>
        </w:rPr>
        <w:t>System.out</w:t>
      </w:r>
      <w:proofErr w:type="spellEnd"/>
      <w:r w:rsidRPr="00B11E9E">
        <w:rPr>
          <w:rFonts w:ascii="Arial" w:hAnsi="Arial" w:cs="Arial"/>
          <w:color w:val="000000"/>
        </w:rPr>
        <w:t xml:space="preserve">. This system is similar to </w:t>
      </w:r>
      <w:proofErr w:type="spellStart"/>
      <w:r w:rsidRPr="00B11E9E">
        <w:rPr>
          <w:rFonts w:ascii="Arial" w:hAnsi="Arial" w:cs="Arial"/>
          <w:color w:val="000000"/>
        </w:rPr>
        <w:t>stdout</w:t>
      </w:r>
      <w:proofErr w:type="spellEnd"/>
      <w:r w:rsidRPr="00B11E9E">
        <w:rPr>
          <w:rFonts w:ascii="Arial" w:hAnsi="Arial" w:cs="Arial"/>
          <w:color w:val="000000"/>
        </w:rPr>
        <w:t xml:space="preserve"> in C language that may follow the similar way. Again, </w:t>
      </w:r>
      <w:proofErr w:type="spellStart"/>
      <w:r w:rsidRPr="00B11E9E">
        <w:rPr>
          <w:rFonts w:ascii="Arial" w:hAnsi="Arial" w:cs="Arial"/>
          <w:color w:val="000000"/>
        </w:rPr>
        <w:t>stderr</w:t>
      </w:r>
      <w:proofErr w:type="spellEnd"/>
      <w:r w:rsidRPr="00B11E9E">
        <w:rPr>
          <w:rFonts w:ascii="Arial" w:hAnsi="Arial" w:cs="Arial"/>
          <w:color w:val="000000"/>
        </w:rPr>
        <w:t xml:space="preserve"> runs as System.err. This is meant for printing error messages and debugging inside the catch clauses. Standard error stream deals with error related text messages that are revealed to the command-line application user. The standard output is different which often may be redirected to a file or another application and is not seen by the user.</w:t>
      </w:r>
    </w:p>
    <w:p w:rsidR="000B210B" w:rsidRPr="00B11E9E" w:rsidRDefault="000B210B" w:rsidP="000B210B">
      <w:pPr>
        <w:autoSpaceDE w:val="0"/>
        <w:spacing w:after="120"/>
        <w:jc w:val="both"/>
        <w:rPr>
          <w:rFonts w:ascii="Arial" w:hAnsi="Arial" w:cs="Arial"/>
          <w:color w:val="000000"/>
          <w:sz w:val="20"/>
        </w:rPr>
      </w:pPr>
      <w:r w:rsidRPr="00B11E9E">
        <w:rPr>
          <w:rFonts w:ascii="Arial" w:hAnsi="Arial" w:cs="Arial"/>
          <w:color w:val="000000"/>
          <w:sz w:val="20"/>
        </w:rPr>
        <w:t>The following example accepts a character from the user and prints it back in the prompt.</w:t>
      </w:r>
    </w:p>
    <w:p w:rsidR="000B210B" w:rsidRPr="00B11E9E" w:rsidRDefault="000B210B" w:rsidP="000B210B">
      <w:pPr>
        <w:autoSpaceDE w:val="0"/>
        <w:ind w:left="720"/>
        <w:jc w:val="both"/>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jc w:val="both"/>
        <w:rPr>
          <w:rFonts w:ascii="Arial" w:hAnsi="Arial" w:cs="Arial"/>
          <w:color w:val="000000"/>
          <w:sz w:val="20"/>
        </w:rPr>
      </w:pPr>
    </w:p>
    <w:p w:rsidR="000B210B" w:rsidRPr="00B11E9E" w:rsidRDefault="000B210B" w:rsidP="000B210B">
      <w:pPr>
        <w:autoSpaceDE w:val="0"/>
        <w:ind w:left="720"/>
        <w:jc w:val="both"/>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w:t>
      </w:r>
      <w:proofErr w:type="spellStart"/>
      <w:r w:rsidRPr="00B11E9E">
        <w:rPr>
          <w:rFonts w:ascii="Arial" w:hAnsi="Arial" w:cs="Arial"/>
          <w:color w:val="000000"/>
          <w:sz w:val="20"/>
        </w:rPr>
        <w:t>InOutDemo</w:t>
      </w:r>
      <w:proofErr w:type="spellEnd"/>
    </w:p>
    <w:p w:rsidR="000B210B" w:rsidRPr="00B11E9E" w:rsidRDefault="000B210B" w:rsidP="000B210B">
      <w:pPr>
        <w:autoSpaceDE w:val="0"/>
        <w:ind w:left="720"/>
        <w:jc w:val="both"/>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firstLine="720"/>
        <w:jc w:val="both"/>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s[])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firstLine="720"/>
        <w:jc w:val="both"/>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1440" w:firstLine="720"/>
        <w:jc w:val="both"/>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(char)</w:t>
      </w:r>
      <w:proofErr w:type="spellStart"/>
      <w:r w:rsidRPr="00B11E9E">
        <w:rPr>
          <w:rFonts w:ascii="Arial" w:hAnsi="Arial" w:cs="Arial"/>
          <w:color w:val="000000"/>
          <w:sz w:val="20"/>
        </w:rPr>
        <w:t>System.in.read</w:t>
      </w:r>
      <w:proofErr w:type="spellEnd"/>
      <w:r w:rsidRPr="00B11E9E">
        <w:rPr>
          <w:rFonts w:ascii="Arial" w:hAnsi="Arial" w:cs="Arial"/>
          <w:color w:val="000000"/>
          <w:sz w:val="20"/>
        </w:rPr>
        <w:t>());</w:t>
      </w:r>
    </w:p>
    <w:p w:rsidR="000B210B" w:rsidRPr="00B11E9E" w:rsidRDefault="000B210B" w:rsidP="000B210B">
      <w:pPr>
        <w:autoSpaceDE w:val="0"/>
        <w:ind w:left="720" w:firstLine="720"/>
        <w:jc w:val="both"/>
        <w:rPr>
          <w:rFonts w:ascii="Arial" w:hAnsi="Arial" w:cs="Arial"/>
          <w:color w:val="000000"/>
          <w:sz w:val="20"/>
        </w:rPr>
      </w:pPr>
      <w:r w:rsidRPr="00B11E9E">
        <w:rPr>
          <w:rFonts w:ascii="Arial" w:hAnsi="Arial" w:cs="Arial"/>
          <w:color w:val="000000"/>
          <w:sz w:val="20"/>
        </w:rPr>
        <w:t xml:space="preserve">} </w:t>
      </w:r>
    </w:p>
    <w:p w:rsidR="000B210B" w:rsidRPr="00B11E9E" w:rsidRDefault="000B210B" w:rsidP="000B210B">
      <w:pPr>
        <w:autoSpaceDE w:val="0"/>
        <w:spacing w:after="120"/>
        <w:ind w:left="720"/>
        <w:jc w:val="both"/>
        <w:rPr>
          <w:rFonts w:ascii="Arial" w:hAnsi="Arial" w:cs="Arial"/>
          <w:color w:val="000000"/>
          <w:sz w:val="20"/>
        </w:rPr>
      </w:pPr>
      <w:r w:rsidRPr="00B11E9E">
        <w:rPr>
          <w:rFonts w:ascii="Arial" w:hAnsi="Arial" w:cs="Arial"/>
          <w:color w:val="000000"/>
          <w:sz w:val="20"/>
        </w:rPr>
        <w:t>}</w:t>
      </w:r>
    </w:p>
    <w:p w:rsidR="000B210B" w:rsidRPr="00B11E9E" w:rsidRDefault="000B210B" w:rsidP="000B210B">
      <w:pPr>
        <w:pStyle w:val="BodyText"/>
        <w:spacing w:after="240"/>
        <w:rPr>
          <w:rFonts w:ascii="Arial" w:hAnsi="Arial" w:cs="Arial"/>
          <w:color w:val="000000"/>
        </w:rPr>
      </w:pPr>
      <w:r w:rsidRPr="00B11E9E">
        <w:rPr>
          <w:rFonts w:ascii="Arial" w:hAnsi="Arial" w:cs="Arial"/>
          <w:color w:val="000000"/>
        </w:rPr>
        <w:t xml:space="preserve">In the above example you can see that the data read by </w:t>
      </w:r>
      <w:proofErr w:type="spellStart"/>
      <w:r w:rsidRPr="00B11E9E">
        <w:rPr>
          <w:rFonts w:ascii="Arial" w:hAnsi="Arial" w:cs="Arial"/>
          <w:color w:val="000000"/>
        </w:rPr>
        <w:t>System.in.read</w:t>
      </w:r>
      <w:proofErr w:type="spellEnd"/>
      <w:r w:rsidRPr="00B11E9E">
        <w:rPr>
          <w:rFonts w:ascii="Arial" w:hAnsi="Arial" w:cs="Arial"/>
          <w:color w:val="000000"/>
        </w:rPr>
        <w:t xml:space="preserve"> is casted into char, because </w:t>
      </w:r>
      <w:proofErr w:type="gramStart"/>
      <w:r w:rsidRPr="00B11E9E">
        <w:rPr>
          <w:rFonts w:ascii="Arial" w:hAnsi="Arial" w:cs="Arial"/>
          <w:color w:val="000000"/>
        </w:rPr>
        <w:t>read(</w:t>
      </w:r>
      <w:proofErr w:type="gramEnd"/>
      <w:r w:rsidRPr="00B11E9E">
        <w:rPr>
          <w:rFonts w:ascii="Arial" w:hAnsi="Arial" w:cs="Arial"/>
          <w:color w:val="000000"/>
        </w:rPr>
        <w:t xml:space="preserve">) method returns a byte. The input and output stream read and write bytes respectively. This means readers can read and writers can write characters. Hence, to understand how </w:t>
      </w:r>
      <w:proofErr w:type="gramStart"/>
      <w:r w:rsidRPr="00B11E9E">
        <w:rPr>
          <w:rFonts w:ascii="Arial" w:hAnsi="Arial" w:cs="Arial"/>
          <w:color w:val="000000"/>
        </w:rPr>
        <w:t>i/o</w:t>
      </w:r>
      <w:proofErr w:type="gramEnd"/>
      <w:r w:rsidRPr="00B11E9E">
        <w:rPr>
          <w:rFonts w:ascii="Arial" w:hAnsi="Arial" w:cs="Arial"/>
          <w:color w:val="000000"/>
        </w:rPr>
        <w:t xml:space="preserve"> operations are carried on with stream of bytes, you should know how Java deals with data types like bytes, integers, characters, and other primitive data types. You will also learn when and why one of these data types is converted into another. </w:t>
      </w:r>
    </w:p>
    <w:p w:rsidR="000B210B" w:rsidRPr="00B11E9E" w:rsidRDefault="000B210B" w:rsidP="000B210B">
      <w:pPr>
        <w:pStyle w:val="Heading4"/>
        <w:numPr>
          <w:ilvl w:val="3"/>
          <w:numId w:val="3"/>
        </w:numPr>
        <w:rPr>
          <w:rFonts w:ascii="Arial" w:hAnsi="Arial"/>
          <w:color w:val="000000"/>
        </w:rPr>
      </w:pPr>
      <w:r w:rsidRPr="00B11E9E">
        <w:rPr>
          <w:rFonts w:ascii="Arial" w:hAnsi="Arial"/>
          <w:color w:val="000000"/>
        </w:rPr>
        <w:lastRenderedPageBreak/>
        <w:t>Data types and Encoding</w:t>
      </w:r>
    </w:p>
    <w:p w:rsidR="000B210B" w:rsidRPr="00B11E9E" w:rsidRDefault="000B210B" w:rsidP="000B210B">
      <w:pPr>
        <w:pStyle w:val="BodyText"/>
        <w:spacing w:after="240"/>
        <w:rPr>
          <w:rFonts w:ascii="Arial" w:hAnsi="Arial" w:cs="Arial"/>
          <w:color w:val="000000"/>
        </w:rPr>
      </w:pPr>
      <w:r w:rsidRPr="00B11E9E">
        <w:rPr>
          <w:rFonts w:ascii="Arial" w:hAnsi="Arial" w:cs="Arial"/>
          <w:color w:val="000000"/>
        </w:rPr>
        <w:t xml:space="preserve">Numbers are only part of the data that a typical Java program needs to read and write. Many programs are composed of characters that need to handle text. As the whole work in computer is understood by numbers, </w:t>
      </w:r>
      <w:proofErr w:type="gramStart"/>
      <w:r w:rsidRPr="00B11E9E">
        <w:rPr>
          <w:rFonts w:ascii="Arial" w:hAnsi="Arial" w:cs="Arial"/>
          <w:color w:val="000000"/>
        </w:rPr>
        <w:t>character are</w:t>
      </w:r>
      <w:proofErr w:type="gramEnd"/>
      <w:r w:rsidRPr="00B11E9E">
        <w:rPr>
          <w:rFonts w:ascii="Arial" w:hAnsi="Arial" w:cs="Arial"/>
          <w:color w:val="000000"/>
        </w:rPr>
        <w:t xml:space="preserve"> thus encoded by matching each character in a given script to a particular number. Let us take an example of a common ASCII code, where we map the following characters: character A to the number 65, character B to the number 66; character C to the number 67 and so on. </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ASCII</w:t>
      </w:r>
    </w:p>
    <w:p w:rsidR="000B210B" w:rsidRPr="00B11E9E" w:rsidRDefault="000B210B" w:rsidP="000B210B">
      <w:pPr>
        <w:pStyle w:val="BodyText"/>
        <w:rPr>
          <w:rFonts w:ascii="Arial" w:hAnsi="Arial" w:cs="Arial"/>
          <w:color w:val="000000"/>
        </w:rPr>
      </w:pPr>
      <w:r w:rsidRPr="00B11E9E">
        <w:rPr>
          <w:rFonts w:ascii="Arial" w:hAnsi="Arial" w:cs="Arial"/>
          <w:color w:val="000000"/>
        </w:rPr>
        <w:t>ASCII stands for American Standard Code for Information Interchange. When computer understands numbers, ASCII code serves the purpose, as it is the numerical representation of a character. It is a seven-bit character set consisting of 2</w:t>
      </w:r>
      <w:r w:rsidRPr="00B11E9E">
        <w:rPr>
          <w:rFonts w:ascii="Arial" w:hAnsi="Arial" w:cs="Arial"/>
          <w:color w:val="000000"/>
          <w:vertAlign w:val="superscript"/>
        </w:rPr>
        <w:t>7</w:t>
      </w:r>
      <w:r w:rsidRPr="00B11E9E">
        <w:rPr>
          <w:rFonts w:ascii="Arial" w:hAnsi="Arial" w:cs="Arial"/>
          <w:color w:val="000000"/>
        </w:rPr>
        <w:t xml:space="preserve"> or 128 different characters whose numeric values range from 0 to 127. These characters are sufficient to handle American English and European languages to a great extent. If you want to read a byte value between 0 and 127 from a stream, then convert it to a char, which is the corresponding ASCII character.</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ISO Latin-1</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ISO 8859-1.was referred as ISO/IEC 8859-1. It is first part of ISO/IEC 8859, which is a standard character encoding of the Latin alphabet. It is sometimes called as Latin-1. This character encoding is used in places like America, Western Europe, Oceania, and much of </w:t>
      </w:r>
      <w:hyperlink r:id="rId6" w:history="1">
        <w:r w:rsidRPr="00B11E9E">
          <w:rPr>
            <w:rStyle w:val="Hyperlink"/>
            <w:rFonts w:ascii="Arial" w:hAnsi="Arial" w:cs="Arial"/>
          </w:rPr>
          <w:t>Africa</w:t>
        </w:r>
      </w:hyperlink>
      <w:r w:rsidRPr="00B11E9E">
        <w:rPr>
          <w:rFonts w:ascii="Arial" w:hAnsi="Arial" w:cs="Arial"/>
          <w:color w:val="000000"/>
        </w:rPr>
        <w:t xml:space="preserve">. It is also commonly used in most standard </w:t>
      </w:r>
      <w:proofErr w:type="spellStart"/>
      <w:r w:rsidRPr="00B11E9E">
        <w:rPr>
          <w:rFonts w:ascii="Arial" w:hAnsi="Arial" w:cs="Arial"/>
          <w:color w:val="000000"/>
        </w:rPr>
        <w:t>romanizations</w:t>
      </w:r>
      <w:proofErr w:type="spellEnd"/>
      <w:r w:rsidRPr="00B11E9E">
        <w:rPr>
          <w:rFonts w:ascii="Arial" w:hAnsi="Arial" w:cs="Arial"/>
          <w:color w:val="000000"/>
        </w:rPr>
        <w:t xml:space="preserve"> of East-Asian languages. Every character is encoded as a single eight-bit code value. These code values can be used in almost any data interchange system to communicate in the following European languages. To communicate in the following European languages, these code values can be used in any data interchange system.</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Unicode</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Unicode provides a unique number for every character, irrespective of platform, program and language. The Unicode Standard has been adopted by industry leaders such as Apple, IBM, HP, Microsoft, Oracle, </w:t>
      </w:r>
      <w:proofErr w:type="spellStart"/>
      <w:r w:rsidRPr="00B11E9E">
        <w:rPr>
          <w:rFonts w:ascii="Arial" w:hAnsi="Arial" w:cs="Arial"/>
          <w:color w:val="000000"/>
        </w:rPr>
        <w:t>JustSystem</w:t>
      </w:r>
      <w:proofErr w:type="spellEnd"/>
      <w:r w:rsidRPr="00B11E9E">
        <w:rPr>
          <w:rFonts w:ascii="Arial" w:hAnsi="Arial" w:cs="Arial"/>
          <w:color w:val="000000"/>
        </w:rPr>
        <w:t xml:space="preserve">, Sun, SAP and Sybase </w:t>
      </w:r>
      <w:proofErr w:type="spellStart"/>
      <w:r w:rsidRPr="00B11E9E">
        <w:rPr>
          <w:rFonts w:ascii="Arial" w:hAnsi="Arial" w:cs="Arial"/>
          <w:color w:val="000000"/>
        </w:rPr>
        <w:t>etc.Each</w:t>
      </w:r>
      <w:proofErr w:type="spellEnd"/>
      <w:r w:rsidRPr="00B11E9E">
        <w:rPr>
          <w:rFonts w:ascii="Arial" w:hAnsi="Arial" w:cs="Arial"/>
          <w:color w:val="000000"/>
        </w:rPr>
        <w:t xml:space="preserve"> Unicode character is defined by 16 bits.</w:t>
      </w:r>
    </w:p>
    <w:p w:rsidR="000B210B" w:rsidRPr="00B11E9E" w:rsidRDefault="000B210B" w:rsidP="000B210B">
      <w:pPr>
        <w:pStyle w:val="BodyText"/>
        <w:rPr>
          <w:rFonts w:ascii="Arial" w:hAnsi="Arial" w:cs="Arial"/>
          <w:color w:val="000000"/>
        </w:rPr>
      </w:pPr>
      <w:r w:rsidRPr="00B11E9E">
        <w:rPr>
          <w:rFonts w:ascii="Arial" w:hAnsi="Arial" w:cs="Arial"/>
          <w:color w:val="000000"/>
        </w:rPr>
        <w:t>The first 256 characters of Unicode i.e., the characters whose high-order byte is zero are identical to the characters of the ISO Latin-1 character set. Thus, 65 is ASCII A and Unicode A; 66 is ASCII B and Unicode B and so on. Streams generally read a byte at a time, but each Unicode character occupies two bytes. Thus, to read a Unicode character, you multiply the first byte read by 256, add it to the second byte read, and cast the result to a char. For example:</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int</w:t>
      </w:r>
      <w:proofErr w:type="spellEnd"/>
      <w:proofErr w:type="gramEnd"/>
      <w:r w:rsidRPr="00B11E9E">
        <w:rPr>
          <w:rFonts w:ascii="Arial" w:hAnsi="Arial" w:cs="Arial"/>
          <w:color w:val="000000"/>
          <w:sz w:val="20"/>
        </w:rPr>
        <w:t xml:space="preserve"> b1 = </w:t>
      </w:r>
      <w:proofErr w:type="spellStart"/>
      <w:r w:rsidRPr="00B11E9E">
        <w:rPr>
          <w:rFonts w:ascii="Arial" w:hAnsi="Arial" w:cs="Arial"/>
          <w:color w:val="000000"/>
          <w:sz w:val="20"/>
        </w:rPr>
        <w:t>System.in.read</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int</w:t>
      </w:r>
      <w:proofErr w:type="spellEnd"/>
      <w:proofErr w:type="gramEnd"/>
      <w:r w:rsidRPr="00B11E9E">
        <w:rPr>
          <w:rFonts w:ascii="Arial" w:hAnsi="Arial" w:cs="Arial"/>
          <w:color w:val="000000"/>
          <w:sz w:val="20"/>
        </w:rPr>
        <w:t xml:space="preserve"> b2 = </w:t>
      </w:r>
      <w:proofErr w:type="spellStart"/>
      <w:r w:rsidRPr="00B11E9E">
        <w:rPr>
          <w:rFonts w:ascii="Arial" w:hAnsi="Arial" w:cs="Arial"/>
          <w:color w:val="000000"/>
          <w:sz w:val="20"/>
        </w:rPr>
        <w:t>System.in.read</w:t>
      </w:r>
      <w:proofErr w:type="spellEnd"/>
      <w:r w:rsidRPr="00B11E9E">
        <w:rPr>
          <w:rFonts w:ascii="Arial" w:hAnsi="Arial" w:cs="Arial"/>
          <w:color w:val="000000"/>
          <w:sz w:val="20"/>
        </w:rPr>
        <w:t>();</w:t>
      </w:r>
    </w:p>
    <w:p w:rsidR="000B210B" w:rsidRPr="00B11E9E" w:rsidRDefault="000B210B" w:rsidP="000B210B">
      <w:pPr>
        <w:autoSpaceDE w:val="0"/>
        <w:spacing w:after="120"/>
        <w:ind w:left="720"/>
        <w:rPr>
          <w:rFonts w:ascii="Arial" w:hAnsi="Arial" w:cs="Arial"/>
          <w:color w:val="000000"/>
          <w:sz w:val="20"/>
        </w:rPr>
      </w:pPr>
      <w:proofErr w:type="gramStart"/>
      <w:r w:rsidRPr="00B11E9E">
        <w:rPr>
          <w:rFonts w:ascii="Arial" w:hAnsi="Arial" w:cs="Arial"/>
          <w:color w:val="000000"/>
          <w:sz w:val="20"/>
        </w:rPr>
        <w:t>char</w:t>
      </w:r>
      <w:proofErr w:type="gramEnd"/>
      <w:r w:rsidRPr="00B11E9E">
        <w:rPr>
          <w:rFonts w:ascii="Arial" w:hAnsi="Arial" w:cs="Arial"/>
          <w:color w:val="000000"/>
          <w:sz w:val="20"/>
        </w:rPr>
        <w:t xml:space="preserve"> c = (char) (b1*256 + b2);</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UTF-8</w:t>
      </w:r>
    </w:p>
    <w:p w:rsidR="000B210B" w:rsidRPr="00B11E9E" w:rsidRDefault="000B210B" w:rsidP="000B210B">
      <w:pPr>
        <w:pStyle w:val="BodyText"/>
        <w:spacing w:after="240"/>
        <w:rPr>
          <w:rFonts w:ascii="Arial" w:hAnsi="Arial" w:cs="Arial"/>
          <w:color w:val="000000"/>
        </w:rPr>
      </w:pPr>
      <w:r w:rsidRPr="00B11E9E">
        <w:rPr>
          <w:rFonts w:ascii="Arial" w:hAnsi="Arial" w:cs="Arial"/>
          <w:color w:val="000000"/>
        </w:rPr>
        <w:t>Unicode is a relatively inefficient encoding when most of your text consists of ASCII characters. Every character requires the same number of bytes (two) even though some characters are used much more frequently than others. A more efficient encoding would use fewer bits for the more common characters. This is what UTF-8 does. In UTF-8 the ASCII alphabet is encoded using a single byte, just as in ASCII.</w:t>
      </w:r>
    </w:p>
    <w:p w:rsidR="000B210B" w:rsidRPr="00B11E9E" w:rsidRDefault="000B210B" w:rsidP="000B210B">
      <w:pPr>
        <w:pStyle w:val="BodyText"/>
        <w:spacing w:after="240"/>
        <w:rPr>
          <w:rFonts w:ascii="Arial" w:hAnsi="Arial" w:cs="Arial"/>
          <w:b/>
          <w:bCs/>
          <w:color w:val="000000"/>
          <w:sz w:val="28"/>
          <w:szCs w:val="36"/>
        </w:rPr>
      </w:pPr>
      <w:r w:rsidRPr="00B11E9E">
        <w:rPr>
          <w:rFonts w:ascii="Arial" w:hAnsi="Arial" w:cs="Arial"/>
          <w:b/>
          <w:bCs/>
          <w:color w:val="000000"/>
          <w:sz w:val="28"/>
          <w:szCs w:val="36"/>
        </w:rPr>
        <w:t>Classes Hierarchy of java.io package</w:t>
      </w:r>
    </w:p>
    <w:p w:rsidR="000B210B" w:rsidRPr="00B11E9E" w:rsidRDefault="000B210B" w:rsidP="000B210B">
      <w:pPr>
        <w:pStyle w:val="BodyText"/>
        <w:spacing w:after="240"/>
        <w:rPr>
          <w:rFonts w:ascii="Arial" w:hAnsi="Arial" w:cs="Arial"/>
          <w:color w:val="000000"/>
        </w:rPr>
      </w:pPr>
      <w:r w:rsidRPr="00B11E9E">
        <w:rPr>
          <w:rFonts w:ascii="Arial" w:hAnsi="Arial" w:cs="Arial"/>
          <w:color w:val="000000"/>
        </w:rPr>
        <w:lastRenderedPageBreak/>
        <w:t>See Fig. 2 for java.io hierarchy of classes.</w:t>
      </w:r>
    </w:p>
    <w:p w:rsidR="000B210B" w:rsidRPr="00B11E9E" w:rsidRDefault="000B210B" w:rsidP="000B210B">
      <w:pPr>
        <w:pStyle w:val="BodyText"/>
        <w:spacing w:after="240"/>
        <w:rPr>
          <w:rFonts w:ascii="Arial" w:hAnsi="Arial" w:cs="Arial"/>
          <w:color w:val="000000"/>
        </w:rPr>
      </w:pPr>
      <w:r w:rsidRPr="00B11E9E">
        <w:rPr>
          <w:rFonts w:ascii="Arial" w:hAnsi="Arial" w:cs="Arial"/>
        </w:rPr>
        <w:object w:dxaOrig="11311" w:dyaOrig="15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607.5pt" o:ole="" filled="t">
            <v:fill color2="black"/>
            <v:imagedata r:id="rId7" o:title=""/>
          </v:shape>
          <o:OLEObject Type="Embed" ProgID="PBrush" ShapeID="_x0000_i1025" DrawAspect="Content" ObjectID="_1503306087" r:id="rId8"/>
        </w:object>
      </w:r>
    </w:p>
    <w:p w:rsidR="000B210B" w:rsidRPr="00B11E9E" w:rsidRDefault="000B210B" w:rsidP="000B210B">
      <w:pPr>
        <w:pStyle w:val="BodyText"/>
        <w:spacing w:after="240"/>
        <w:jc w:val="center"/>
        <w:rPr>
          <w:rFonts w:ascii="Arial" w:hAnsi="Arial" w:cs="Arial"/>
          <w:color w:val="000000"/>
        </w:rPr>
      </w:pPr>
      <w:r w:rsidRPr="00B11E9E">
        <w:rPr>
          <w:rFonts w:ascii="Arial" w:hAnsi="Arial" w:cs="Arial"/>
          <w:color w:val="000000"/>
        </w:rPr>
        <w:lastRenderedPageBreak/>
        <w:t>Fig. 2: java.io hierarchy of classes</w:t>
      </w:r>
    </w:p>
    <w:p w:rsidR="000B210B" w:rsidRPr="00B11E9E" w:rsidRDefault="000B210B" w:rsidP="000B210B">
      <w:pPr>
        <w:pStyle w:val="Heading4"/>
        <w:numPr>
          <w:ilvl w:val="3"/>
          <w:numId w:val="3"/>
        </w:numPr>
        <w:rPr>
          <w:rFonts w:ascii="Arial" w:hAnsi="Arial"/>
          <w:color w:val="000000"/>
        </w:rPr>
      </w:pPr>
      <w:r w:rsidRPr="00B11E9E">
        <w:rPr>
          <w:rFonts w:ascii="Arial" w:hAnsi="Arial"/>
          <w:color w:val="000000"/>
        </w:rPr>
        <w:t>Basic input and output classes</w:t>
      </w:r>
    </w:p>
    <w:p w:rsidR="000B210B" w:rsidRPr="00B11E9E" w:rsidRDefault="000B210B" w:rsidP="000B210B">
      <w:pPr>
        <w:pStyle w:val="BodyText"/>
        <w:rPr>
          <w:rFonts w:ascii="Arial" w:hAnsi="Arial" w:cs="Arial"/>
          <w:color w:val="000000"/>
        </w:rPr>
      </w:pPr>
      <w:r w:rsidRPr="00B11E9E">
        <w:rPr>
          <w:rFonts w:ascii="Arial" w:hAnsi="Arial" w:cs="Arial"/>
          <w:color w:val="000000"/>
        </w:rPr>
        <w:t>The java.io package includes a large number of classes dealing with all input and output operations. These classes consist of:</w:t>
      </w:r>
    </w:p>
    <w:p w:rsidR="000B210B" w:rsidRPr="00B11E9E" w:rsidRDefault="000B210B" w:rsidP="000B210B">
      <w:pPr>
        <w:pStyle w:val="BodyText"/>
        <w:numPr>
          <w:ilvl w:val="0"/>
          <w:numId w:val="10"/>
        </w:numPr>
        <w:rPr>
          <w:rFonts w:ascii="Arial" w:hAnsi="Arial" w:cs="Arial"/>
          <w:b/>
          <w:bCs/>
          <w:color w:val="000000"/>
        </w:rPr>
      </w:pPr>
      <w:r w:rsidRPr="00B11E9E">
        <w:rPr>
          <w:rFonts w:ascii="Arial" w:hAnsi="Arial" w:cs="Arial"/>
          <w:color w:val="000000"/>
        </w:rPr>
        <w:t xml:space="preserve">Byte streams (subclasses of </w:t>
      </w:r>
      <w:proofErr w:type="spellStart"/>
      <w:r w:rsidRPr="00B11E9E">
        <w:rPr>
          <w:rFonts w:ascii="Arial" w:hAnsi="Arial" w:cs="Arial"/>
          <w:b/>
          <w:bCs/>
          <w:color w:val="000000"/>
        </w:rPr>
        <w:t>InputStream</w:t>
      </w:r>
      <w:proofErr w:type="spellEnd"/>
      <w:r w:rsidRPr="00B11E9E">
        <w:rPr>
          <w:rFonts w:ascii="Arial" w:hAnsi="Arial" w:cs="Arial"/>
          <w:color w:val="000000"/>
        </w:rPr>
        <w:t xml:space="preserve"> or </w:t>
      </w:r>
      <w:proofErr w:type="spellStart"/>
      <w:r w:rsidRPr="00B11E9E">
        <w:rPr>
          <w:rFonts w:ascii="Arial" w:hAnsi="Arial" w:cs="Arial"/>
          <w:b/>
          <w:bCs/>
          <w:color w:val="000000"/>
        </w:rPr>
        <w:t>OutputStream</w:t>
      </w:r>
      <w:proofErr w:type="spellEnd"/>
      <w:r w:rsidRPr="00B11E9E">
        <w:rPr>
          <w:rFonts w:ascii="Arial" w:hAnsi="Arial" w:cs="Arial"/>
          <w:b/>
          <w:bCs/>
          <w:color w:val="000000"/>
        </w:rPr>
        <w:t>).</w:t>
      </w:r>
    </w:p>
    <w:p w:rsidR="000B210B" w:rsidRPr="00B11E9E" w:rsidRDefault="000B210B" w:rsidP="000B210B">
      <w:pPr>
        <w:pStyle w:val="BodyText"/>
        <w:numPr>
          <w:ilvl w:val="0"/>
          <w:numId w:val="10"/>
        </w:numPr>
        <w:rPr>
          <w:rFonts w:ascii="Arial" w:hAnsi="Arial" w:cs="Arial"/>
          <w:b/>
          <w:bCs/>
          <w:color w:val="000000"/>
        </w:rPr>
      </w:pPr>
      <w:r w:rsidRPr="00B11E9E">
        <w:rPr>
          <w:rFonts w:ascii="Arial" w:hAnsi="Arial" w:cs="Arial"/>
          <w:color w:val="000000"/>
        </w:rPr>
        <w:t xml:space="preserve">Character streams (subclasses of </w:t>
      </w:r>
      <w:r w:rsidRPr="00B11E9E">
        <w:rPr>
          <w:rFonts w:ascii="Arial" w:hAnsi="Arial" w:cs="Arial"/>
          <w:b/>
          <w:bCs/>
          <w:color w:val="000000"/>
        </w:rPr>
        <w:t>Reader</w:t>
      </w:r>
      <w:r w:rsidRPr="00B11E9E">
        <w:rPr>
          <w:rFonts w:ascii="Arial" w:hAnsi="Arial" w:cs="Arial"/>
          <w:color w:val="000000"/>
        </w:rPr>
        <w:t xml:space="preserve"> and </w:t>
      </w:r>
      <w:r w:rsidRPr="00B11E9E">
        <w:rPr>
          <w:rFonts w:ascii="Arial" w:hAnsi="Arial" w:cs="Arial"/>
          <w:b/>
          <w:bCs/>
          <w:color w:val="000000"/>
        </w:rPr>
        <w:t>Writer).</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Byte Streams</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A program can use any one of the subclass of the </w:t>
      </w:r>
      <w:proofErr w:type="spellStart"/>
      <w:r w:rsidRPr="00B11E9E">
        <w:rPr>
          <w:rFonts w:ascii="Arial" w:hAnsi="Arial" w:cs="Arial"/>
          <w:color w:val="000000"/>
        </w:rPr>
        <w:t>InputStream</w:t>
      </w:r>
      <w:proofErr w:type="spellEnd"/>
      <w:r w:rsidRPr="00B11E9E">
        <w:rPr>
          <w:rFonts w:ascii="Arial" w:hAnsi="Arial" w:cs="Arial"/>
          <w:color w:val="000000"/>
        </w:rPr>
        <w:t xml:space="preserve"> or </w:t>
      </w:r>
      <w:proofErr w:type="spellStart"/>
      <w:r w:rsidRPr="00B11E9E">
        <w:rPr>
          <w:rFonts w:ascii="Arial" w:hAnsi="Arial" w:cs="Arial"/>
          <w:color w:val="000000"/>
        </w:rPr>
        <w:t>OutputStream</w:t>
      </w:r>
      <w:proofErr w:type="spellEnd"/>
      <w:r w:rsidRPr="00B11E9E">
        <w:rPr>
          <w:rFonts w:ascii="Arial" w:hAnsi="Arial" w:cs="Arial"/>
          <w:color w:val="000000"/>
        </w:rPr>
        <w:t xml:space="preserve">, if there is necessity of reading or writing program respectively. </w:t>
      </w:r>
      <w:proofErr w:type="spellStart"/>
      <w:r w:rsidRPr="00B11E9E">
        <w:rPr>
          <w:rFonts w:ascii="Arial" w:hAnsi="Arial" w:cs="Arial"/>
          <w:color w:val="000000"/>
        </w:rPr>
        <w:t>InputStream</w:t>
      </w:r>
      <w:proofErr w:type="spellEnd"/>
      <w:r w:rsidRPr="00B11E9E">
        <w:rPr>
          <w:rFonts w:ascii="Arial" w:hAnsi="Arial" w:cs="Arial"/>
          <w:color w:val="000000"/>
        </w:rPr>
        <w:t xml:space="preserve"> and </w:t>
      </w:r>
      <w:proofErr w:type="spellStart"/>
      <w:r w:rsidRPr="00B11E9E">
        <w:rPr>
          <w:rFonts w:ascii="Arial" w:hAnsi="Arial" w:cs="Arial"/>
          <w:color w:val="000000"/>
        </w:rPr>
        <w:t>OutputStream</w:t>
      </w:r>
      <w:proofErr w:type="spellEnd"/>
      <w:r w:rsidRPr="00B11E9E">
        <w:rPr>
          <w:rFonts w:ascii="Arial" w:hAnsi="Arial" w:cs="Arial"/>
          <w:color w:val="000000"/>
        </w:rPr>
        <w:t xml:space="preserve"> define the lowest level interface for all byte streams because they are abstract classes. These streams contain methods that help in reading or writing an unstructured flow of byte-level data. But being abstract classes, generic input or output stream cannot be generated. Their subclasses are implemented by Java for activities such as reading from and writing to files and communicating with sockets. However, various kinds of byte streams can be used interchangeably as all byte streams inherit the structure of </w:t>
      </w:r>
      <w:proofErr w:type="spellStart"/>
      <w:r w:rsidRPr="00B11E9E">
        <w:rPr>
          <w:rFonts w:ascii="Arial" w:hAnsi="Arial" w:cs="Arial"/>
          <w:color w:val="000000"/>
        </w:rPr>
        <w:t>InputStream</w:t>
      </w:r>
      <w:proofErr w:type="spellEnd"/>
      <w:r w:rsidRPr="00B11E9E">
        <w:rPr>
          <w:rFonts w:ascii="Arial" w:hAnsi="Arial" w:cs="Arial"/>
          <w:color w:val="000000"/>
        </w:rPr>
        <w:t xml:space="preserve"> or </w:t>
      </w:r>
      <w:proofErr w:type="spellStart"/>
      <w:r w:rsidRPr="00B11E9E">
        <w:rPr>
          <w:rFonts w:ascii="Arial" w:hAnsi="Arial" w:cs="Arial"/>
          <w:color w:val="000000"/>
        </w:rPr>
        <w:t>OutputStream.To</w:t>
      </w:r>
      <w:proofErr w:type="spellEnd"/>
      <w:r w:rsidRPr="00B11E9E">
        <w:rPr>
          <w:rFonts w:ascii="Arial" w:hAnsi="Arial" w:cs="Arial"/>
          <w:color w:val="000000"/>
        </w:rPr>
        <w:t xml:space="preserve"> handle tasks like buffering, filtering, or handling higher-level data </w:t>
      </w:r>
      <w:proofErr w:type="gramStart"/>
      <w:r w:rsidRPr="00B11E9E">
        <w:rPr>
          <w:rFonts w:ascii="Arial" w:hAnsi="Arial" w:cs="Arial"/>
          <w:color w:val="000000"/>
        </w:rPr>
        <w:t>types</w:t>
      </w:r>
      <w:proofErr w:type="gramEnd"/>
      <w:r w:rsidRPr="00B11E9E">
        <w:rPr>
          <w:rFonts w:ascii="Arial" w:hAnsi="Arial" w:cs="Arial"/>
          <w:color w:val="000000"/>
        </w:rPr>
        <w:t xml:space="preserve"> specialized types of streams can also be layered.</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Character Streams</w:t>
      </w:r>
    </w:p>
    <w:p w:rsidR="000B210B" w:rsidRPr="00B11E9E" w:rsidRDefault="000B210B" w:rsidP="000B210B">
      <w:pPr>
        <w:pStyle w:val="BodyText"/>
        <w:rPr>
          <w:rFonts w:ascii="Arial" w:hAnsi="Arial" w:cs="Arial"/>
          <w:color w:val="000000"/>
        </w:rPr>
      </w:pPr>
      <w:r w:rsidRPr="00B11E9E">
        <w:rPr>
          <w:rFonts w:ascii="Arial" w:hAnsi="Arial" w:cs="Arial"/>
          <w:color w:val="000000"/>
        </w:rPr>
        <w:t>Streams, handling only character data are actually introduced by java.io Reader and Writer character stream classes. While using these classes any programmer can think it only in terms of characters and string data that allows the underlying implementation to handle the conversion of bytes to a specific character encoding. The character stream’s main advantage is that they make it easy to write programs that do not depend upon a specific character encoding. Hence, they are easy to internationalize. Unicode is an international standard character encoding that has the capability to represent most of the world's written languages. Java stores strings in this Unicode. The second main advantage of character streams is their efficiency.  They are much more efficient than byte streams. Many of Java's original byte streams implementations are oriented around byte-at-a-time read and write operations. On the other hand, the character-stream classes are inclined towards buffer-at-a-time read and write operations.</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Streams</w:t>
      </w:r>
    </w:p>
    <w:p w:rsidR="000B210B" w:rsidRPr="00B11E9E" w:rsidRDefault="000B210B" w:rsidP="000B210B">
      <w:pPr>
        <w:pStyle w:val="BodyText"/>
        <w:rPr>
          <w:rFonts w:ascii="Arial" w:hAnsi="Arial" w:cs="Arial"/>
          <w:b/>
          <w:color w:val="000000"/>
          <w:szCs w:val="20"/>
        </w:rPr>
      </w:pPr>
      <w:proofErr w:type="spellStart"/>
      <w:r w:rsidRPr="00B11E9E">
        <w:rPr>
          <w:rFonts w:ascii="Arial" w:hAnsi="Arial" w:cs="Arial"/>
          <w:b/>
          <w:color w:val="000000"/>
          <w:szCs w:val="20"/>
        </w:rPr>
        <w:t>InputStream</w:t>
      </w:r>
      <w:proofErr w:type="spellEnd"/>
      <w:r w:rsidRPr="00B11E9E">
        <w:rPr>
          <w:rFonts w:ascii="Arial" w:hAnsi="Arial" w:cs="Arial"/>
          <w:b/>
          <w:color w:val="000000"/>
          <w:szCs w:val="20"/>
        </w:rPr>
        <w:t xml:space="preserve"> Class</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w:t>
      </w:r>
      <w:proofErr w:type="spellStart"/>
      <w:r w:rsidRPr="00B11E9E">
        <w:rPr>
          <w:rFonts w:ascii="Arial" w:hAnsi="Arial" w:cs="Arial"/>
          <w:color w:val="000000"/>
        </w:rPr>
        <w:t>java.io.InputStream</w:t>
      </w:r>
      <w:proofErr w:type="spellEnd"/>
      <w:r w:rsidRPr="00B11E9E">
        <w:rPr>
          <w:rFonts w:ascii="Arial" w:hAnsi="Arial" w:cs="Arial"/>
          <w:color w:val="000000"/>
        </w:rPr>
        <w:t xml:space="preserve"> </w:t>
      </w:r>
      <w:proofErr w:type="gramStart"/>
      <w:r w:rsidRPr="00B11E9E">
        <w:rPr>
          <w:rFonts w:ascii="Arial" w:hAnsi="Arial" w:cs="Arial"/>
          <w:color w:val="000000"/>
        </w:rPr>
        <w:t>class fall</w:t>
      </w:r>
      <w:proofErr w:type="gramEnd"/>
      <w:r w:rsidRPr="00B11E9E">
        <w:rPr>
          <w:rFonts w:ascii="Arial" w:hAnsi="Arial" w:cs="Arial"/>
          <w:color w:val="000000"/>
        </w:rPr>
        <w:t xml:space="preserve"> under abstract </w:t>
      </w:r>
      <w:proofErr w:type="spellStart"/>
      <w:r w:rsidRPr="00B11E9E">
        <w:rPr>
          <w:rFonts w:ascii="Arial" w:hAnsi="Arial" w:cs="Arial"/>
          <w:color w:val="000000"/>
        </w:rPr>
        <w:t>superclass</w:t>
      </w:r>
      <w:proofErr w:type="spellEnd"/>
      <w:r w:rsidRPr="00B11E9E">
        <w:rPr>
          <w:rFonts w:ascii="Arial" w:hAnsi="Arial" w:cs="Arial"/>
          <w:color w:val="000000"/>
        </w:rPr>
        <w:t xml:space="preserve"> for all input streams. When there is need to read bytes of data from a stream, it declares three basic methods. Moreover, it has methods to close and flush streams, to check the number of bytes of data available to be read, to skip over input, to mark a position in a stream and reset back to that position and also to determine whether marking and resetting back are supported. The following list provides the details of some important methods in the </w:t>
      </w:r>
      <w:proofErr w:type="spellStart"/>
      <w:r w:rsidRPr="00B11E9E">
        <w:rPr>
          <w:rFonts w:ascii="Arial" w:hAnsi="Arial" w:cs="Arial"/>
          <w:color w:val="000000"/>
        </w:rPr>
        <w:t>InputStream</w:t>
      </w:r>
      <w:proofErr w:type="spellEnd"/>
      <w:r w:rsidRPr="00B11E9E">
        <w:rPr>
          <w:rFonts w:ascii="Arial" w:hAnsi="Arial" w:cs="Arial"/>
          <w:color w:val="000000"/>
        </w:rPr>
        <w:t xml:space="preserve"> class.</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abstract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read()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read(byte[] data)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read(byte[] data,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offset,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length)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long skip(long n)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lastRenderedPageBreak/>
        <w:t>public</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available()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spacing w:after="12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close() throws </w:t>
      </w:r>
      <w:proofErr w:type="spellStart"/>
      <w:r w:rsidRPr="00B11E9E">
        <w:rPr>
          <w:rFonts w:ascii="Arial" w:hAnsi="Arial" w:cs="Arial"/>
          <w:color w:val="000000"/>
          <w:sz w:val="20"/>
        </w:rPr>
        <w:t>IOException</w:t>
      </w:r>
      <w:proofErr w:type="spellEnd"/>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In the </w:t>
      </w:r>
      <w:proofErr w:type="spellStart"/>
      <w:r w:rsidRPr="00B11E9E">
        <w:rPr>
          <w:rFonts w:ascii="Arial" w:hAnsi="Arial" w:cs="Arial"/>
          <w:color w:val="000000"/>
        </w:rPr>
        <w:t>InputStream</w:t>
      </w:r>
      <w:proofErr w:type="spellEnd"/>
      <w:r w:rsidRPr="00B11E9E">
        <w:rPr>
          <w:rFonts w:ascii="Arial" w:hAnsi="Arial" w:cs="Arial"/>
          <w:color w:val="000000"/>
        </w:rPr>
        <w:t xml:space="preserve"> class, bytes can be read from three different sources:</w:t>
      </w:r>
    </w:p>
    <w:p w:rsidR="000B210B" w:rsidRPr="00B11E9E" w:rsidRDefault="000B210B" w:rsidP="000B210B">
      <w:pPr>
        <w:numPr>
          <w:ilvl w:val="0"/>
          <w:numId w:val="5"/>
        </w:numPr>
        <w:suppressAutoHyphens/>
        <w:autoSpaceDE w:val="0"/>
        <w:spacing w:after="0" w:line="240" w:lineRule="auto"/>
        <w:rPr>
          <w:rFonts w:ascii="Arial" w:hAnsi="Arial" w:cs="Arial"/>
          <w:color w:val="000000"/>
          <w:sz w:val="20"/>
        </w:rPr>
      </w:pPr>
      <w:r w:rsidRPr="00B11E9E">
        <w:rPr>
          <w:rFonts w:ascii="Arial" w:hAnsi="Arial" w:cs="Arial"/>
          <w:color w:val="000000"/>
          <w:sz w:val="20"/>
        </w:rPr>
        <w:t>An array of bytes</w:t>
      </w:r>
    </w:p>
    <w:p w:rsidR="000B210B" w:rsidRPr="00B11E9E" w:rsidRDefault="000B210B" w:rsidP="000B210B">
      <w:pPr>
        <w:numPr>
          <w:ilvl w:val="0"/>
          <w:numId w:val="5"/>
        </w:numPr>
        <w:suppressAutoHyphens/>
        <w:autoSpaceDE w:val="0"/>
        <w:spacing w:after="0" w:line="240" w:lineRule="auto"/>
        <w:rPr>
          <w:rFonts w:ascii="Arial" w:hAnsi="Arial" w:cs="Arial"/>
          <w:color w:val="000000"/>
          <w:sz w:val="20"/>
        </w:rPr>
      </w:pPr>
      <w:r w:rsidRPr="00B11E9E">
        <w:rPr>
          <w:rFonts w:ascii="Arial" w:hAnsi="Arial" w:cs="Arial"/>
          <w:color w:val="000000"/>
          <w:sz w:val="20"/>
        </w:rPr>
        <w:t>A file</w:t>
      </w:r>
    </w:p>
    <w:p w:rsidR="000B210B" w:rsidRPr="00B11E9E" w:rsidRDefault="000B210B" w:rsidP="000B210B">
      <w:pPr>
        <w:numPr>
          <w:ilvl w:val="0"/>
          <w:numId w:val="5"/>
        </w:numPr>
        <w:suppressAutoHyphens/>
        <w:autoSpaceDE w:val="0"/>
        <w:spacing w:after="120" w:line="240" w:lineRule="auto"/>
        <w:rPr>
          <w:rFonts w:ascii="Arial" w:hAnsi="Arial" w:cs="Arial"/>
          <w:color w:val="000000"/>
          <w:sz w:val="20"/>
        </w:rPr>
      </w:pPr>
      <w:r w:rsidRPr="00B11E9E">
        <w:rPr>
          <w:rFonts w:ascii="Arial" w:hAnsi="Arial" w:cs="Arial"/>
          <w:color w:val="000000"/>
          <w:sz w:val="20"/>
        </w:rPr>
        <w:t>A pipe</w:t>
      </w:r>
    </w:p>
    <w:p w:rsidR="000B210B" w:rsidRPr="00B11E9E" w:rsidRDefault="000B210B" w:rsidP="000B210B">
      <w:pPr>
        <w:autoSpaceDE w:val="0"/>
        <w:spacing w:after="120"/>
        <w:rPr>
          <w:rFonts w:ascii="Arial" w:hAnsi="Arial" w:cs="Arial"/>
          <w:b/>
          <w:color w:val="000000"/>
          <w:sz w:val="20"/>
          <w:szCs w:val="20"/>
        </w:rPr>
      </w:pPr>
      <w:r w:rsidRPr="00B11E9E">
        <w:rPr>
          <w:rFonts w:ascii="Arial" w:hAnsi="Arial" w:cs="Arial"/>
          <w:b/>
          <w:color w:val="000000"/>
          <w:sz w:val="20"/>
          <w:szCs w:val="20"/>
        </w:rPr>
        <w:t xml:space="preserve">The </w:t>
      </w:r>
      <w:proofErr w:type="gramStart"/>
      <w:r w:rsidRPr="00B11E9E">
        <w:rPr>
          <w:rFonts w:ascii="Arial" w:hAnsi="Arial" w:cs="Arial"/>
          <w:b/>
          <w:color w:val="000000"/>
          <w:sz w:val="20"/>
          <w:szCs w:val="20"/>
        </w:rPr>
        <w:t>read(</w:t>
      </w:r>
      <w:proofErr w:type="gramEnd"/>
      <w:r w:rsidRPr="00B11E9E">
        <w:rPr>
          <w:rFonts w:ascii="Arial" w:hAnsi="Arial" w:cs="Arial"/>
          <w:b/>
          <w:color w:val="000000"/>
          <w:sz w:val="20"/>
          <w:szCs w:val="20"/>
        </w:rPr>
        <w:t xml:space="preserve"> ) Method</w:t>
      </w:r>
    </w:p>
    <w:p w:rsidR="000B210B" w:rsidRPr="00B11E9E" w:rsidRDefault="000B210B" w:rsidP="000B210B">
      <w:pPr>
        <w:pStyle w:val="BodyText"/>
        <w:rPr>
          <w:rFonts w:ascii="Arial" w:hAnsi="Arial" w:cs="Arial"/>
          <w:color w:val="000000"/>
        </w:rPr>
      </w:pPr>
    </w:p>
    <w:p w:rsidR="000B210B" w:rsidRPr="00B11E9E" w:rsidRDefault="000B210B" w:rsidP="000B210B">
      <w:pPr>
        <w:pStyle w:val="BodyText"/>
        <w:rPr>
          <w:rFonts w:ascii="Arial" w:hAnsi="Arial" w:cs="Arial"/>
          <w:color w:val="000000"/>
        </w:rPr>
      </w:pPr>
      <w:proofErr w:type="spellStart"/>
      <w:r w:rsidRPr="00B11E9E">
        <w:rPr>
          <w:rFonts w:ascii="Arial" w:hAnsi="Arial" w:cs="Arial"/>
          <w:color w:val="000000"/>
        </w:rPr>
        <w:t>InputStream</w:t>
      </w:r>
      <w:proofErr w:type="spellEnd"/>
      <w:r w:rsidRPr="00B11E9E">
        <w:rPr>
          <w:rFonts w:ascii="Arial" w:hAnsi="Arial" w:cs="Arial"/>
          <w:color w:val="000000"/>
        </w:rPr>
        <w:t xml:space="preserve"> class has </w:t>
      </w:r>
      <w:proofErr w:type="gramStart"/>
      <w:r w:rsidRPr="00B11E9E">
        <w:rPr>
          <w:rFonts w:ascii="Arial" w:hAnsi="Arial" w:cs="Arial"/>
          <w:color w:val="000000"/>
        </w:rPr>
        <w:t>read(</w:t>
      </w:r>
      <w:proofErr w:type="gramEnd"/>
      <w:r w:rsidRPr="00B11E9E">
        <w:rPr>
          <w:rFonts w:ascii="Arial" w:hAnsi="Arial" w:cs="Arial"/>
          <w:color w:val="000000"/>
        </w:rPr>
        <w:t>) method which is the fundamental method. This can read a single data with unsigned byte and returns the integer value of the unsigned byte.</w:t>
      </w:r>
    </w:p>
    <w:p w:rsidR="000B210B" w:rsidRPr="00B11E9E" w:rsidRDefault="000B210B" w:rsidP="000B210B">
      <w:pPr>
        <w:pStyle w:val="BodyText"/>
        <w:rPr>
          <w:rFonts w:ascii="Arial" w:hAnsi="Arial" w:cs="Arial"/>
          <w:color w:val="000000"/>
        </w:rPr>
      </w:pPr>
      <w:r w:rsidRPr="00B11E9E">
        <w:rPr>
          <w:rFonts w:ascii="Arial" w:hAnsi="Arial" w:cs="Arial"/>
          <w:color w:val="000000"/>
        </w:rPr>
        <w:t>Signature of the method is:</w:t>
      </w:r>
    </w:p>
    <w:p w:rsidR="000B210B" w:rsidRPr="00B11E9E" w:rsidRDefault="000B210B" w:rsidP="000B210B">
      <w:pPr>
        <w:pStyle w:val="BodyText"/>
        <w:rPr>
          <w:rFonts w:ascii="Arial" w:hAnsi="Arial" w:cs="Arial"/>
          <w:color w:val="000000"/>
          <w:szCs w:val="20"/>
        </w:rPr>
      </w:pPr>
    </w:p>
    <w:p w:rsidR="000B210B" w:rsidRPr="00B11E9E" w:rsidRDefault="000B210B" w:rsidP="000B210B">
      <w:pPr>
        <w:autoSpaceDE w:val="0"/>
        <w:spacing w:after="12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abstract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read() throws </w:t>
      </w:r>
      <w:proofErr w:type="spellStart"/>
      <w:r w:rsidRPr="00B11E9E">
        <w:rPr>
          <w:rFonts w:ascii="Arial" w:hAnsi="Arial" w:cs="Arial"/>
          <w:color w:val="000000"/>
          <w:sz w:val="20"/>
        </w:rPr>
        <w:t>IOException</w:t>
      </w:r>
      <w:proofErr w:type="spellEnd"/>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following code reads 10 bytes from the </w:t>
      </w:r>
      <w:proofErr w:type="spellStart"/>
      <w:r w:rsidRPr="00B11E9E">
        <w:rPr>
          <w:rFonts w:ascii="Arial" w:hAnsi="Arial" w:cs="Arial"/>
          <w:color w:val="000000"/>
        </w:rPr>
        <w:t>System.in</w:t>
      </w:r>
      <w:proofErr w:type="spellEnd"/>
      <w:r w:rsidRPr="00B11E9E">
        <w:rPr>
          <w:rFonts w:ascii="Arial" w:hAnsi="Arial" w:cs="Arial"/>
          <w:color w:val="000000"/>
        </w:rPr>
        <w:t xml:space="preserve"> input stream and stores them in the </w:t>
      </w:r>
      <w:proofErr w:type="spellStart"/>
      <w:r w:rsidRPr="00B11E9E">
        <w:rPr>
          <w:rFonts w:ascii="Arial" w:hAnsi="Arial" w:cs="Arial"/>
          <w:color w:val="000000"/>
        </w:rPr>
        <w:t>int</w:t>
      </w:r>
      <w:proofErr w:type="spellEnd"/>
      <w:r w:rsidRPr="00B11E9E">
        <w:rPr>
          <w:rFonts w:ascii="Arial" w:hAnsi="Arial" w:cs="Arial"/>
          <w:color w:val="000000"/>
        </w:rPr>
        <w:t xml:space="preserve"> array data:</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int</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 data = new </w:t>
      </w:r>
      <w:proofErr w:type="spellStart"/>
      <w:r w:rsidRPr="00B11E9E">
        <w:rPr>
          <w:rFonts w:ascii="Arial" w:hAnsi="Arial" w:cs="Arial"/>
          <w:color w:val="000000"/>
          <w:sz w:val="20"/>
        </w:rPr>
        <w:t>int</w:t>
      </w:r>
      <w:proofErr w:type="spellEnd"/>
      <w:r w:rsidRPr="00B11E9E">
        <w:rPr>
          <w:rFonts w:ascii="Arial" w:hAnsi="Arial" w:cs="Arial"/>
          <w:color w:val="000000"/>
          <w:sz w:val="20"/>
        </w:rPr>
        <w:t>[10];</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for</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0;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&lt; </w:t>
      </w:r>
      <w:proofErr w:type="spellStart"/>
      <w:r w:rsidRPr="00B11E9E">
        <w:rPr>
          <w:rFonts w:ascii="Arial" w:hAnsi="Arial" w:cs="Arial"/>
          <w:color w:val="000000"/>
          <w:sz w:val="20"/>
        </w:rPr>
        <w:t>data.length</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 {</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  </w:t>
      </w:r>
      <w:proofErr w:type="gramStart"/>
      <w:r w:rsidRPr="00B11E9E">
        <w:rPr>
          <w:rFonts w:ascii="Arial" w:hAnsi="Arial" w:cs="Arial"/>
          <w:color w:val="000000"/>
          <w:sz w:val="20"/>
        </w:rPr>
        <w:t>data[</w:t>
      </w:r>
      <w:proofErr w:type="spellStart"/>
      <w:proofErr w:type="gramEnd"/>
      <w:r w:rsidRPr="00B11E9E">
        <w:rPr>
          <w:rFonts w:ascii="Arial" w:hAnsi="Arial" w:cs="Arial"/>
          <w:color w:val="000000"/>
          <w:sz w:val="20"/>
        </w:rPr>
        <w:t>i</w:t>
      </w:r>
      <w:proofErr w:type="spellEnd"/>
      <w:r w:rsidRPr="00B11E9E">
        <w:rPr>
          <w:rFonts w:ascii="Arial" w:hAnsi="Arial" w:cs="Arial"/>
          <w:color w:val="000000"/>
          <w:sz w:val="20"/>
        </w:rPr>
        <w:t xml:space="preserve">] = </w:t>
      </w:r>
      <w:proofErr w:type="spellStart"/>
      <w:r w:rsidRPr="00B11E9E">
        <w:rPr>
          <w:rFonts w:ascii="Arial" w:hAnsi="Arial" w:cs="Arial"/>
          <w:color w:val="000000"/>
          <w:sz w:val="20"/>
        </w:rPr>
        <w:t>System.in.read</w:t>
      </w:r>
      <w:proofErr w:type="spellEnd"/>
      <w:r w:rsidRPr="00B11E9E">
        <w:rPr>
          <w:rFonts w:ascii="Arial" w:hAnsi="Arial" w:cs="Arial"/>
          <w:color w:val="000000"/>
          <w:sz w:val="20"/>
        </w:rPr>
        <w:t>();</w:t>
      </w:r>
    </w:p>
    <w:p w:rsidR="000B210B" w:rsidRPr="00B11E9E" w:rsidRDefault="000B210B" w:rsidP="000B210B">
      <w:pPr>
        <w:autoSpaceDE w:val="0"/>
        <w:spacing w:after="120"/>
        <w:ind w:left="720"/>
        <w:rPr>
          <w:rFonts w:ascii="Arial" w:hAnsi="Arial" w:cs="Arial"/>
          <w:color w:val="000000"/>
          <w:sz w:val="20"/>
        </w:rPr>
      </w:pPr>
      <w:r w:rsidRPr="00B11E9E">
        <w:rPr>
          <w:rFonts w:ascii="Arial" w:hAnsi="Arial" w:cs="Arial"/>
          <w:color w:val="000000"/>
          <w:sz w:val="20"/>
        </w:rPr>
        <w:t xml:space="preserve"> }</w:t>
      </w:r>
    </w:p>
    <w:p w:rsidR="000B210B" w:rsidRPr="00B11E9E" w:rsidRDefault="000B210B" w:rsidP="000B210B">
      <w:pPr>
        <w:pStyle w:val="Heading5"/>
        <w:numPr>
          <w:ilvl w:val="4"/>
          <w:numId w:val="3"/>
        </w:numPr>
        <w:autoSpaceDE w:val="0"/>
        <w:spacing w:after="120"/>
        <w:rPr>
          <w:rFonts w:ascii="Arial" w:hAnsi="Arial"/>
          <w:bCs w:val="0"/>
          <w:color w:val="000000"/>
          <w:szCs w:val="20"/>
        </w:rPr>
      </w:pPr>
      <w:r w:rsidRPr="00B11E9E">
        <w:rPr>
          <w:rFonts w:ascii="Arial" w:hAnsi="Arial"/>
          <w:bCs w:val="0"/>
          <w:color w:val="000000"/>
          <w:szCs w:val="20"/>
        </w:rPr>
        <w:t xml:space="preserve">The </w:t>
      </w:r>
      <w:proofErr w:type="gramStart"/>
      <w:r w:rsidRPr="00B11E9E">
        <w:rPr>
          <w:rFonts w:ascii="Arial" w:hAnsi="Arial"/>
          <w:bCs w:val="0"/>
          <w:color w:val="000000"/>
          <w:szCs w:val="20"/>
        </w:rPr>
        <w:t>available(</w:t>
      </w:r>
      <w:proofErr w:type="gramEnd"/>
      <w:r w:rsidRPr="00B11E9E">
        <w:rPr>
          <w:rFonts w:ascii="Arial" w:hAnsi="Arial"/>
          <w:bCs w:val="0"/>
          <w:color w:val="000000"/>
          <w:szCs w:val="20"/>
        </w:rPr>
        <w:t>) Method</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You should always know how many bytes are available to be read before you try to read them as per the convenience. The </w:t>
      </w:r>
      <w:proofErr w:type="gramStart"/>
      <w:r w:rsidRPr="00B11E9E">
        <w:rPr>
          <w:rFonts w:ascii="Arial" w:hAnsi="Arial" w:cs="Arial"/>
          <w:color w:val="000000"/>
        </w:rPr>
        <w:t>available(</w:t>
      </w:r>
      <w:proofErr w:type="gramEnd"/>
      <w:r w:rsidRPr="00B11E9E">
        <w:rPr>
          <w:rFonts w:ascii="Arial" w:hAnsi="Arial" w:cs="Arial"/>
          <w:color w:val="000000"/>
        </w:rPr>
        <w:t xml:space="preserve">) method of the </w:t>
      </w:r>
      <w:proofErr w:type="spellStart"/>
      <w:r w:rsidRPr="00B11E9E">
        <w:rPr>
          <w:rFonts w:ascii="Arial" w:hAnsi="Arial" w:cs="Arial"/>
          <w:color w:val="000000"/>
        </w:rPr>
        <w:t>InputStream</w:t>
      </w:r>
      <w:proofErr w:type="spellEnd"/>
      <w:r w:rsidRPr="00B11E9E">
        <w:rPr>
          <w:rFonts w:ascii="Arial" w:hAnsi="Arial" w:cs="Arial"/>
          <w:color w:val="000000"/>
        </w:rPr>
        <w:t xml:space="preserve"> class tells you how many bytes can be read without blocking. No data </w:t>
      </w:r>
      <w:proofErr w:type="spellStart"/>
      <w:r w:rsidRPr="00B11E9E">
        <w:rPr>
          <w:rFonts w:ascii="Arial" w:hAnsi="Arial" w:cs="Arial"/>
          <w:color w:val="000000"/>
        </w:rPr>
        <w:t>availabile</w:t>
      </w:r>
      <w:proofErr w:type="spellEnd"/>
      <w:r w:rsidRPr="00B11E9E">
        <w:rPr>
          <w:rFonts w:ascii="Arial" w:hAnsi="Arial" w:cs="Arial"/>
          <w:color w:val="000000"/>
        </w:rPr>
        <w:t xml:space="preserve"> for reading purpose means, it returns.</w:t>
      </w:r>
    </w:p>
    <w:p w:rsidR="000B210B" w:rsidRPr="00B11E9E" w:rsidRDefault="000B210B" w:rsidP="000B210B">
      <w:pPr>
        <w:autoSpaceDE w:val="0"/>
        <w:spacing w:after="120"/>
        <w:rPr>
          <w:rFonts w:ascii="Arial" w:hAnsi="Arial" w:cs="Arial"/>
          <w:b/>
          <w:color w:val="000000"/>
          <w:sz w:val="20"/>
          <w:szCs w:val="20"/>
        </w:rPr>
      </w:pPr>
      <w:r w:rsidRPr="00B11E9E">
        <w:rPr>
          <w:rFonts w:ascii="Arial" w:hAnsi="Arial" w:cs="Arial"/>
          <w:b/>
          <w:color w:val="000000"/>
          <w:sz w:val="20"/>
          <w:szCs w:val="20"/>
        </w:rPr>
        <w:t xml:space="preserve">The </w:t>
      </w:r>
      <w:proofErr w:type="gramStart"/>
      <w:r w:rsidRPr="00B11E9E">
        <w:rPr>
          <w:rFonts w:ascii="Arial" w:hAnsi="Arial" w:cs="Arial"/>
          <w:b/>
          <w:color w:val="000000"/>
          <w:sz w:val="20"/>
          <w:szCs w:val="20"/>
        </w:rPr>
        <w:t>skip(</w:t>
      </w:r>
      <w:proofErr w:type="gramEnd"/>
      <w:r w:rsidRPr="00B11E9E">
        <w:rPr>
          <w:rFonts w:ascii="Arial" w:hAnsi="Arial" w:cs="Arial"/>
          <w:b/>
          <w:color w:val="000000"/>
          <w:sz w:val="20"/>
          <w:szCs w:val="20"/>
        </w:rPr>
        <w:t>) Method</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In Java we have </w:t>
      </w:r>
      <w:proofErr w:type="gramStart"/>
      <w:r w:rsidRPr="00B11E9E">
        <w:rPr>
          <w:rFonts w:ascii="Arial" w:hAnsi="Arial" w:cs="Arial"/>
          <w:color w:val="000000"/>
        </w:rPr>
        <w:t>skip(</w:t>
      </w:r>
      <w:proofErr w:type="gramEnd"/>
      <w:r w:rsidRPr="00B11E9E">
        <w:rPr>
          <w:rFonts w:ascii="Arial" w:hAnsi="Arial" w:cs="Arial"/>
          <w:color w:val="000000"/>
        </w:rPr>
        <w:t>) method that can jump over a certain number of bytes in the input.</w:t>
      </w:r>
    </w:p>
    <w:p w:rsidR="000B210B" w:rsidRPr="00B11E9E" w:rsidRDefault="000B210B" w:rsidP="000B210B">
      <w:pPr>
        <w:autoSpaceDE w:val="0"/>
        <w:spacing w:after="12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long skip(long </w:t>
      </w:r>
      <w:proofErr w:type="spellStart"/>
      <w:r w:rsidRPr="00B11E9E">
        <w:rPr>
          <w:rFonts w:ascii="Arial" w:hAnsi="Arial" w:cs="Arial"/>
          <w:color w:val="000000"/>
          <w:sz w:val="20"/>
        </w:rPr>
        <w:t>bytesToSkip</w:t>
      </w:r>
      <w:proofErr w:type="spellEnd"/>
      <w:r w:rsidRPr="00B11E9E">
        <w:rPr>
          <w:rFonts w:ascii="Arial" w:hAnsi="Arial" w:cs="Arial"/>
          <w:color w:val="000000"/>
          <w:sz w:val="20"/>
        </w:rPr>
        <w:t xml:space="preserve">) throws </w:t>
      </w:r>
      <w:proofErr w:type="spellStart"/>
      <w:r w:rsidRPr="00B11E9E">
        <w:rPr>
          <w:rFonts w:ascii="Arial" w:hAnsi="Arial" w:cs="Arial"/>
          <w:color w:val="000000"/>
          <w:sz w:val="20"/>
        </w:rPr>
        <w:t>IOException</w:t>
      </w:r>
      <w:proofErr w:type="spellEnd"/>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w:t>
      </w:r>
      <w:proofErr w:type="gramStart"/>
      <w:r w:rsidRPr="00B11E9E">
        <w:rPr>
          <w:rFonts w:ascii="Arial" w:hAnsi="Arial" w:cs="Arial"/>
          <w:color w:val="000000"/>
        </w:rPr>
        <w:t>skip(</w:t>
      </w:r>
      <w:proofErr w:type="gramEnd"/>
      <w:r w:rsidRPr="00B11E9E">
        <w:rPr>
          <w:rFonts w:ascii="Arial" w:hAnsi="Arial" w:cs="Arial"/>
          <w:color w:val="000000"/>
        </w:rPr>
        <w:t xml:space="preserve">) method argument means the number of bytes to skip. As a return value, it gives the number of bytes actually skipped, which may be less than </w:t>
      </w:r>
      <w:proofErr w:type="spellStart"/>
      <w:r w:rsidRPr="00B11E9E">
        <w:rPr>
          <w:rFonts w:ascii="Arial" w:hAnsi="Arial" w:cs="Arial"/>
          <w:color w:val="000000"/>
        </w:rPr>
        <w:t>bytesToSkip</w:t>
      </w:r>
      <w:proofErr w:type="spellEnd"/>
      <w:r w:rsidRPr="00B11E9E">
        <w:rPr>
          <w:rFonts w:ascii="Arial" w:hAnsi="Arial" w:cs="Arial"/>
          <w:color w:val="000000"/>
        </w:rPr>
        <w:t xml:space="preserve">. Thus it returns -1 if the end of stream is encountered. The argument as well as return value are long which means it allows </w:t>
      </w:r>
      <w:proofErr w:type="gramStart"/>
      <w:r w:rsidRPr="00B11E9E">
        <w:rPr>
          <w:rFonts w:ascii="Arial" w:hAnsi="Arial" w:cs="Arial"/>
          <w:color w:val="000000"/>
        </w:rPr>
        <w:t>skip(</w:t>
      </w:r>
      <w:proofErr w:type="gramEnd"/>
      <w:r w:rsidRPr="00B11E9E">
        <w:rPr>
          <w:rFonts w:ascii="Arial" w:hAnsi="Arial" w:cs="Arial"/>
          <w:color w:val="000000"/>
        </w:rPr>
        <w:t>) to handle extremely long input streams.</w:t>
      </w:r>
    </w:p>
    <w:p w:rsidR="000B210B" w:rsidRPr="00B11E9E" w:rsidRDefault="000B210B" w:rsidP="000B210B">
      <w:pPr>
        <w:autoSpaceDE w:val="0"/>
        <w:spacing w:after="120"/>
        <w:rPr>
          <w:rFonts w:ascii="Arial" w:hAnsi="Arial" w:cs="Arial"/>
          <w:b/>
          <w:color w:val="000000"/>
          <w:sz w:val="20"/>
          <w:szCs w:val="20"/>
        </w:rPr>
      </w:pPr>
      <w:r w:rsidRPr="00B11E9E">
        <w:rPr>
          <w:rFonts w:ascii="Arial" w:hAnsi="Arial" w:cs="Arial"/>
          <w:b/>
          <w:color w:val="000000"/>
          <w:sz w:val="20"/>
          <w:szCs w:val="20"/>
        </w:rPr>
        <w:t xml:space="preserve">The </w:t>
      </w:r>
      <w:proofErr w:type="gramStart"/>
      <w:r w:rsidRPr="00B11E9E">
        <w:rPr>
          <w:rFonts w:ascii="Arial" w:hAnsi="Arial" w:cs="Arial"/>
          <w:b/>
          <w:color w:val="000000"/>
          <w:sz w:val="20"/>
          <w:szCs w:val="20"/>
        </w:rPr>
        <w:t>close(</w:t>
      </w:r>
      <w:proofErr w:type="gramEnd"/>
      <w:r w:rsidRPr="00B11E9E">
        <w:rPr>
          <w:rFonts w:ascii="Arial" w:hAnsi="Arial" w:cs="Arial"/>
          <w:b/>
          <w:color w:val="000000"/>
          <w:sz w:val="20"/>
          <w:szCs w:val="20"/>
        </w:rPr>
        <w:t>) Method</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When the work of the stream is over, you should close it. This allows the operating system to free any resources associated with the stream. To understand about these resources, you should know that it varies with the type of the stream and depends on your platform. It is not necessary that you should close all streams. For example </w:t>
      </w:r>
      <w:proofErr w:type="spellStart"/>
      <w:r w:rsidRPr="00B11E9E">
        <w:rPr>
          <w:rFonts w:ascii="Arial" w:hAnsi="Arial" w:cs="Arial"/>
          <w:color w:val="000000"/>
        </w:rPr>
        <w:t>System.in</w:t>
      </w:r>
      <w:proofErr w:type="spellEnd"/>
      <w:r w:rsidRPr="00B11E9E">
        <w:rPr>
          <w:rFonts w:ascii="Arial" w:hAnsi="Arial" w:cs="Arial"/>
          <w:color w:val="000000"/>
        </w:rPr>
        <w:t xml:space="preserve"> generally does not need to be closed. To close a stream, you invoke its </w:t>
      </w:r>
      <w:proofErr w:type="gramStart"/>
      <w:r w:rsidRPr="00B11E9E">
        <w:rPr>
          <w:rFonts w:ascii="Arial" w:hAnsi="Arial" w:cs="Arial"/>
          <w:color w:val="000000"/>
        </w:rPr>
        <w:t>close(</w:t>
      </w:r>
      <w:proofErr w:type="gramEnd"/>
      <w:r w:rsidRPr="00B11E9E">
        <w:rPr>
          <w:rFonts w:ascii="Arial" w:hAnsi="Arial" w:cs="Arial"/>
          <w:color w:val="000000"/>
        </w:rPr>
        <w:t>) method:</w:t>
      </w:r>
    </w:p>
    <w:p w:rsidR="000B210B" w:rsidRPr="00B11E9E" w:rsidRDefault="000B210B" w:rsidP="000B210B">
      <w:pPr>
        <w:autoSpaceDE w:val="0"/>
        <w:ind w:left="720"/>
        <w:rPr>
          <w:rFonts w:ascii="Arial" w:hAnsi="Arial" w:cs="Arial"/>
          <w:color w:val="000000"/>
        </w:rPr>
      </w:pPr>
      <w:proofErr w:type="gramStart"/>
      <w:r w:rsidRPr="00B11E9E">
        <w:rPr>
          <w:rFonts w:ascii="Arial" w:hAnsi="Arial" w:cs="Arial"/>
          <w:color w:val="000000"/>
        </w:rPr>
        <w:lastRenderedPageBreak/>
        <w:t>public</w:t>
      </w:r>
      <w:proofErr w:type="gramEnd"/>
      <w:r w:rsidRPr="00B11E9E">
        <w:rPr>
          <w:rFonts w:ascii="Arial" w:hAnsi="Arial" w:cs="Arial"/>
          <w:color w:val="000000"/>
        </w:rPr>
        <w:t xml:space="preserve"> void close() throws </w:t>
      </w:r>
      <w:proofErr w:type="spellStart"/>
      <w:r w:rsidRPr="00B11E9E">
        <w:rPr>
          <w:rFonts w:ascii="Arial" w:hAnsi="Arial" w:cs="Arial"/>
          <w:color w:val="000000"/>
        </w:rPr>
        <w:t>IOException</w:t>
      </w:r>
      <w:proofErr w:type="spellEnd"/>
    </w:p>
    <w:p w:rsidR="000B210B" w:rsidRPr="00B11E9E" w:rsidRDefault="000B210B" w:rsidP="000B210B">
      <w:pPr>
        <w:autoSpaceDE w:val="0"/>
        <w:ind w:left="720"/>
        <w:rPr>
          <w:rFonts w:ascii="Arial" w:hAnsi="Arial" w:cs="Arial"/>
          <w:color w:val="000000"/>
        </w:rPr>
      </w:pPr>
    </w:p>
    <w:p w:rsidR="000B210B" w:rsidRPr="00B11E9E" w:rsidRDefault="000B210B" w:rsidP="000B210B">
      <w:pPr>
        <w:autoSpaceDE w:val="0"/>
        <w:spacing w:after="120"/>
        <w:rPr>
          <w:rFonts w:ascii="Arial" w:hAnsi="Arial" w:cs="Arial"/>
          <w:b/>
          <w:color w:val="000000"/>
          <w:sz w:val="20"/>
          <w:szCs w:val="20"/>
        </w:rPr>
      </w:pPr>
      <w:proofErr w:type="spellStart"/>
      <w:r w:rsidRPr="00B11E9E">
        <w:rPr>
          <w:rFonts w:ascii="Arial" w:hAnsi="Arial" w:cs="Arial"/>
          <w:b/>
          <w:color w:val="000000"/>
          <w:sz w:val="20"/>
          <w:szCs w:val="20"/>
        </w:rPr>
        <w:t>InputStream</w:t>
      </w:r>
      <w:proofErr w:type="spellEnd"/>
      <w:r w:rsidRPr="00B11E9E">
        <w:rPr>
          <w:rFonts w:ascii="Arial" w:hAnsi="Arial" w:cs="Arial"/>
          <w:b/>
          <w:color w:val="000000"/>
          <w:sz w:val="20"/>
          <w:szCs w:val="20"/>
        </w:rPr>
        <w:t xml:space="preserve"> marking</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Some, but not all, </w:t>
      </w:r>
      <w:proofErr w:type="spellStart"/>
      <w:r w:rsidRPr="00B11E9E">
        <w:rPr>
          <w:rFonts w:ascii="Arial" w:hAnsi="Arial" w:cs="Arial"/>
          <w:color w:val="000000"/>
        </w:rPr>
        <w:t>InputStreams</w:t>
      </w:r>
      <w:proofErr w:type="spellEnd"/>
      <w:r w:rsidRPr="00B11E9E">
        <w:rPr>
          <w:rFonts w:ascii="Arial" w:hAnsi="Arial" w:cs="Arial"/>
          <w:color w:val="000000"/>
        </w:rPr>
        <w:t xml:space="preserve"> support marking. Marking allows you to go back to a marked place in the stream like a bookmark for future reference. Remember, not all </w:t>
      </w:r>
      <w:proofErr w:type="spellStart"/>
      <w:r w:rsidRPr="00B11E9E">
        <w:rPr>
          <w:rFonts w:ascii="Arial" w:hAnsi="Arial" w:cs="Arial"/>
          <w:color w:val="000000"/>
        </w:rPr>
        <w:t>InputStreams</w:t>
      </w:r>
      <w:proofErr w:type="spellEnd"/>
      <w:r w:rsidRPr="00B11E9E">
        <w:rPr>
          <w:rFonts w:ascii="Arial" w:hAnsi="Arial" w:cs="Arial"/>
          <w:color w:val="000000"/>
        </w:rPr>
        <w:t xml:space="preserve"> support marking. To test if the stream supports the </w:t>
      </w:r>
      <w:proofErr w:type="gramStart"/>
      <w:r w:rsidRPr="00B11E9E">
        <w:rPr>
          <w:rFonts w:ascii="Arial" w:hAnsi="Arial" w:cs="Arial"/>
          <w:color w:val="000000"/>
        </w:rPr>
        <w:t>mark(</w:t>
      </w:r>
      <w:proofErr w:type="gramEnd"/>
      <w:r w:rsidRPr="00B11E9E">
        <w:rPr>
          <w:rFonts w:ascii="Arial" w:hAnsi="Arial" w:cs="Arial"/>
          <w:color w:val="000000"/>
        </w:rPr>
        <w:t xml:space="preserve">) and reset() methods, use the </w:t>
      </w:r>
      <w:proofErr w:type="spellStart"/>
      <w:r w:rsidRPr="00B11E9E">
        <w:rPr>
          <w:rFonts w:ascii="Arial" w:hAnsi="Arial" w:cs="Arial"/>
          <w:color w:val="000000"/>
        </w:rPr>
        <w:t>boolean</w:t>
      </w:r>
      <w:proofErr w:type="spellEnd"/>
      <w:r w:rsidRPr="00B11E9E">
        <w:rPr>
          <w:rFonts w:ascii="Arial" w:hAnsi="Arial" w:cs="Arial"/>
          <w:color w:val="000000"/>
        </w:rPr>
        <w:t xml:space="preserve"> </w:t>
      </w:r>
      <w:proofErr w:type="spellStart"/>
      <w:r w:rsidRPr="00B11E9E">
        <w:rPr>
          <w:rFonts w:ascii="Arial" w:hAnsi="Arial" w:cs="Arial"/>
          <w:color w:val="000000"/>
        </w:rPr>
        <w:t>markSupported</w:t>
      </w:r>
      <w:proofErr w:type="spellEnd"/>
      <w:r w:rsidRPr="00B11E9E">
        <w:rPr>
          <w:rFonts w:ascii="Arial" w:hAnsi="Arial" w:cs="Arial"/>
          <w:color w:val="000000"/>
        </w:rPr>
        <w:t xml:space="preserve">() method. The mark() method, which takes an integer </w:t>
      </w:r>
      <w:proofErr w:type="spellStart"/>
      <w:r w:rsidRPr="00B11E9E">
        <w:rPr>
          <w:rFonts w:ascii="Arial" w:hAnsi="Arial" w:cs="Arial"/>
          <w:color w:val="000000"/>
        </w:rPr>
        <w:t>read_limit</w:t>
      </w:r>
      <w:proofErr w:type="spellEnd"/>
      <w:r w:rsidRPr="00B11E9E">
        <w:rPr>
          <w:rFonts w:ascii="Arial" w:hAnsi="Arial" w:cs="Arial"/>
          <w:color w:val="000000"/>
        </w:rPr>
        <w:t>, marks the current position in the input stream so that reset() can return to that position as long as no more than the specified number of bytes have been read between the mark() and reset().</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Output Streams</w:t>
      </w:r>
    </w:p>
    <w:p w:rsidR="000B210B" w:rsidRPr="00B11E9E" w:rsidRDefault="000B210B" w:rsidP="000B210B">
      <w:pPr>
        <w:autoSpaceDE w:val="0"/>
        <w:spacing w:after="120"/>
        <w:jc w:val="both"/>
        <w:rPr>
          <w:rFonts w:ascii="Arial" w:hAnsi="Arial" w:cs="Arial"/>
          <w:b/>
          <w:color w:val="000000"/>
          <w:sz w:val="20"/>
          <w:szCs w:val="20"/>
        </w:rPr>
      </w:pPr>
      <w:proofErr w:type="spellStart"/>
      <w:r w:rsidRPr="00B11E9E">
        <w:rPr>
          <w:rFonts w:ascii="Arial" w:hAnsi="Arial" w:cs="Arial"/>
          <w:b/>
          <w:color w:val="000000"/>
          <w:sz w:val="20"/>
          <w:szCs w:val="20"/>
        </w:rPr>
        <w:t>OutputStream</w:t>
      </w:r>
      <w:proofErr w:type="spellEnd"/>
      <w:r w:rsidRPr="00B11E9E">
        <w:rPr>
          <w:rFonts w:ascii="Arial" w:hAnsi="Arial" w:cs="Arial"/>
          <w:b/>
          <w:color w:val="000000"/>
          <w:sz w:val="20"/>
          <w:szCs w:val="20"/>
        </w:rPr>
        <w:t xml:space="preserve"> Class</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There are three basic methods declared by </w:t>
      </w:r>
      <w:proofErr w:type="spellStart"/>
      <w:r w:rsidRPr="00B11E9E">
        <w:rPr>
          <w:rFonts w:ascii="Arial" w:hAnsi="Arial" w:cs="Arial"/>
          <w:color w:val="000000"/>
        </w:rPr>
        <w:t>java.io.OutputStream</w:t>
      </w:r>
      <w:proofErr w:type="spellEnd"/>
      <w:r w:rsidRPr="00B11E9E">
        <w:rPr>
          <w:rFonts w:ascii="Arial" w:hAnsi="Arial" w:cs="Arial"/>
          <w:color w:val="000000"/>
        </w:rPr>
        <w:t xml:space="preserve"> class to write bytes of data onto a stream. It also has methods for closing and flushing streams. </w:t>
      </w:r>
      <w:proofErr w:type="spellStart"/>
      <w:r w:rsidRPr="00B11E9E">
        <w:rPr>
          <w:rFonts w:ascii="Arial" w:hAnsi="Arial" w:cs="Arial"/>
          <w:color w:val="000000"/>
        </w:rPr>
        <w:t>OutputStream</w:t>
      </w:r>
      <w:proofErr w:type="spellEnd"/>
      <w:r w:rsidRPr="00B11E9E">
        <w:rPr>
          <w:rFonts w:ascii="Arial" w:hAnsi="Arial" w:cs="Arial"/>
          <w:color w:val="000000"/>
        </w:rPr>
        <w:t xml:space="preserve"> is an abstract class. Their subclass provides the abstract </w:t>
      </w:r>
      <w:proofErr w:type="gramStart"/>
      <w:r w:rsidRPr="00B11E9E">
        <w:rPr>
          <w:rFonts w:ascii="Arial" w:hAnsi="Arial" w:cs="Arial"/>
          <w:color w:val="000000"/>
        </w:rPr>
        <w:t>write(</w:t>
      </w:r>
      <w:proofErr w:type="spellStart"/>
      <w:proofErr w:type="gramEnd"/>
      <w:r w:rsidRPr="00B11E9E">
        <w:rPr>
          <w:rFonts w:ascii="Arial" w:hAnsi="Arial" w:cs="Arial"/>
          <w:color w:val="000000"/>
        </w:rPr>
        <w:t>int</w:t>
      </w:r>
      <w:proofErr w:type="spellEnd"/>
      <w:r w:rsidRPr="00B11E9E">
        <w:rPr>
          <w:rFonts w:ascii="Arial" w:hAnsi="Arial" w:cs="Arial"/>
          <w:color w:val="000000"/>
        </w:rPr>
        <w:t xml:space="preserve"> b) method implementations. It may be possible that four </w:t>
      </w:r>
      <w:proofErr w:type="spellStart"/>
      <w:r w:rsidRPr="00B11E9E">
        <w:rPr>
          <w:rFonts w:ascii="Arial" w:hAnsi="Arial" w:cs="Arial"/>
          <w:color w:val="000000"/>
        </w:rPr>
        <w:t>nonabstract</w:t>
      </w:r>
      <w:proofErr w:type="spellEnd"/>
      <w:r w:rsidRPr="00B11E9E">
        <w:rPr>
          <w:rFonts w:ascii="Arial" w:hAnsi="Arial" w:cs="Arial"/>
          <w:color w:val="000000"/>
        </w:rPr>
        <w:t xml:space="preserve"> methods are overridden. The following example of the </w:t>
      </w:r>
      <w:proofErr w:type="spellStart"/>
      <w:r w:rsidRPr="00B11E9E">
        <w:rPr>
          <w:rFonts w:ascii="Arial" w:hAnsi="Arial" w:cs="Arial"/>
          <w:color w:val="000000"/>
        </w:rPr>
        <w:t>FileOutputStream</w:t>
      </w:r>
      <w:proofErr w:type="spellEnd"/>
      <w:r w:rsidRPr="00B11E9E">
        <w:rPr>
          <w:rFonts w:ascii="Arial" w:hAnsi="Arial" w:cs="Arial"/>
          <w:color w:val="000000"/>
        </w:rPr>
        <w:t xml:space="preserve"> class overrides all five methods with original methods knowing how to write bytes into files on the host platform.</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abstract void write(</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b)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write(byte[] data)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write(byte[] data,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offset,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length)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flush()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jc w:val="both"/>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close()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jc w:val="both"/>
        <w:rPr>
          <w:rFonts w:ascii="Arial" w:hAnsi="Arial" w:cs="Arial"/>
          <w:color w:val="000000"/>
        </w:rPr>
      </w:pPr>
    </w:p>
    <w:p w:rsidR="000B210B" w:rsidRPr="00B11E9E" w:rsidRDefault="000B210B" w:rsidP="000B210B">
      <w:pPr>
        <w:pStyle w:val="BodyText"/>
        <w:rPr>
          <w:rFonts w:ascii="Arial" w:hAnsi="Arial" w:cs="Arial"/>
          <w:color w:val="000000"/>
        </w:rPr>
      </w:pPr>
      <w:r w:rsidRPr="00B11E9E">
        <w:rPr>
          <w:rFonts w:ascii="Arial" w:hAnsi="Arial" w:cs="Arial"/>
          <w:color w:val="000000"/>
        </w:rPr>
        <w:t>Bytes can be written to three different types of sinks:</w:t>
      </w:r>
    </w:p>
    <w:p w:rsidR="000B210B" w:rsidRPr="00B11E9E" w:rsidRDefault="000B210B" w:rsidP="000B210B">
      <w:pPr>
        <w:numPr>
          <w:ilvl w:val="0"/>
          <w:numId w:val="5"/>
        </w:numPr>
        <w:suppressAutoHyphens/>
        <w:autoSpaceDE w:val="0"/>
        <w:spacing w:after="0" w:line="240" w:lineRule="auto"/>
        <w:rPr>
          <w:rFonts w:ascii="Arial" w:hAnsi="Arial" w:cs="Arial"/>
          <w:color w:val="000000"/>
          <w:sz w:val="20"/>
        </w:rPr>
      </w:pPr>
      <w:r w:rsidRPr="00B11E9E">
        <w:rPr>
          <w:rFonts w:ascii="Arial" w:hAnsi="Arial" w:cs="Arial"/>
          <w:color w:val="000000"/>
          <w:sz w:val="20"/>
        </w:rPr>
        <w:t>An array of bytes</w:t>
      </w:r>
    </w:p>
    <w:p w:rsidR="000B210B" w:rsidRPr="00B11E9E" w:rsidRDefault="000B210B" w:rsidP="000B210B">
      <w:pPr>
        <w:numPr>
          <w:ilvl w:val="0"/>
          <w:numId w:val="5"/>
        </w:numPr>
        <w:suppressAutoHyphens/>
        <w:autoSpaceDE w:val="0"/>
        <w:spacing w:after="0" w:line="240" w:lineRule="auto"/>
        <w:rPr>
          <w:rFonts w:ascii="Arial" w:hAnsi="Arial" w:cs="Arial"/>
          <w:color w:val="000000"/>
          <w:sz w:val="20"/>
        </w:rPr>
      </w:pPr>
      <w:r w:rsidRPr="00B11E9E">
        <w:rPr>
          <w:rFonts w:ascii="Arial" w:hAnsi="Arial" w:cs="Arial"/>
          <w:color w:val="000000"/>
          <w:sz w:val="20"/>
        </w:rPr>
        <w:t>A file</w:t>
      </w:r>
    </w:p>
    <w:p w:rsidR="000B210B" w:rsidRPr="00B11E9E" w:rsidRDefault="000B210B" w:rsidP="000B210B">
      <w:pPr>
        <w:numPr>
          <w:ilvl w:val="0"/>
          <w:numId w:val="5"/>
        </w:numPr>
        <w:suppressAutoHyphens/>
        <w:autoSpaceDE w:val="0"/>
        <w:spacing w:after="120" w:line="240" w:lineRule="auto"/>
        <w:rPr>
          <w:rFonts w:ascii="Arial" w:hAnsi="Arial" w:cs="Arial"/>
          <w:color w:val="000000"/>
          <w:sz w:val="20"/>
        </w:rPr>
      </w:pPr>
      <w:r w:rsidRPr="00B11E9E">
        <w:rPr>
          <w:rFonts w:ascii="Arial" w:hAnsi="Arial" w:cs="Arial"/>
          <w:color w:val="000000"/>
          <w:sz w:val="20"/>
        </w:rPr>
        <w:t>A pipe</w:t>
      </w:r>
    </w:p>
    <w:p w:rsidR="000B210B" w:rsidRPr="00B11E9E" w:rsidRDefault="000B210B" w:rsidP="000B210B">
      <w:pPr>
        <w:autoSpaceDE w:val="0"/>
        <w:spacing w:after="120"/>
        <w:rPr>
          <w:rFonts w:ascii="Arial" w:hAnsi="Arial" w:cs="Arial"/>
          <w:b/>
          <w:color w:val="000000"/>
          <w:sz w:val="20"/>
          <w:szCs w:val="20"/>
        </w:rPr>
      </w:pPr>
      <w:r w:rsidRPr="00B11E9E">
        <w:rPr>
          <w:rFonts w:ascii="Arial" w:hAnsi="Arial" w:cs="Arial"/>
          <w:b/>
          <w:color w:val="000000"/>
          <w:sz w:val="20"/>
          <w:szCs w:val="20"/>
        </w:rPr>
        <w:t xml:space="preserve">The </w:t>
      </w:r>
      <w:proofErr w:type="gramStart"/>
      <w:r w:rsidRPr="00B11E9E">
        <w:rPr>
          <w:rFonts w:ascii="Arial" w:hAnsi="Arial" w:cs="Arial"/>
          <w:b/>
          <w:color w:val="000000"/>
          <w:sz w:val="20"/>
          <w:szCs w:val="20"/>
        </w:rPr>
        <w:t>write(</w:t>
      </w:r>
      <w:proofErr w:type="gramEnd"/>
      <w:r w:rsidRPr="00B11E9E">
        <w:rPr>
          <w:rFonts w:ascii="Arial" w:hAnsi="Arial" w:cs="Arial"/>
          <w:b/>
          <w:color w:val="000000"/>
          <w:sz w:val="20"/>
          <w:szCs w:val="20"/>
        </w:rPr>
        <w:t>) Method :</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w:t>
      </w:r>
      <w:proofErr w:type="gramStart"/>
      <w:r w:rsidRPr="00B11E9E">
        <w:rPr>
          <w:rFonts w:ascii="Arial" w:hAnsi="Arial" w:cs="Arial"/>
          <w:color w:val="000000"/>
        </w:rPr>
        <w:t>write(</w:t>
      </w:r>
      <w:proofErr w:type="spellStart"/>
      <w:proofErr w:type="gramEnd"/>
      <w:r w:rsidRPr="00B11E9E">
        <w:rPr>
          <w:rFonts w:ascii="Arial" w:hAnsi="Arial" w:cs="Arial"/>
          <w:color w:val="000000"/>
        </w:rPr>
        <w:t>int</w:t>
      </w:r>
      <w:proofErr w:type="spellEnd"/>
      <w:r w:rsidRPr="00B11E9E">
        <w:rPr>
          <w:rFonts w:ascii="Arial" w:hAnsi="Arial" w:cs="Arial"/>
          <w:color w:val="000000"/>
        </w:rPr>
        <w:t xml:space="preserve"> b) method writes a single unsigned byte of data whose value should be between 0 and 255. If you pass a number larger than 255 or smaller than zero, it's reduced modulo 256 before being written. The following demo generates the ASCII chart and uses the </w:t>
      </w:r>
      <w:proofErr w:type="gramStart"/>
      <w:r w:rsidRPr="00B11E9E">
        <w:rPr>
          <w:rFonts w:ascii="Arial" w:hAnsi="Arial" w:cs="Arial"/>
          <w:color w:val="000000"/>
        </w:rPr>
        <w:t>write(</w:t>
      </w:r>
      <w:proofErr w:type="gramEnd"/>
      <w:r w:rsidRPr="00B11E9E">
        <w:rPr>
          <w:rFonts w:ascii="Arial" w:hAnsi="Arial" w:cs="Arial"/>
          <w:color w:val="000000"/>
        </w:rPr>
        <w:t>) method for it.</w:t>
      </w:r>
    </w:p>
    <w:p w:rsidR="000B210B" w:rsidRPr="00B11E9E" w:rsidRDefault="000B210B" w:rsidP="000B210B">
      <w:pPr>
        <w:pStyle w:val="BodyText2"/>
        <w:rPr>
          <w:rFonts w:ascii="Arial" w:hAnsi="Arial" w:cs="Arial"/>
          <w:color w:val="000000"/>
          <w:szCs w:val="22"/>
        </w:rPr>
      </w:pPr>
      <w:r w:rsidRPr="00B11E9E">
        <w:rPr>
          <w:rFonts w:ascii="Arial" w:hAnsi="Arial" w:cs="Arial"/>
          <w:color w:val="000000"/>
          <w:szCs w:val="22"/>
        </w:rPr>
        <w:t>Example: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w:t>
      </w:r>
      <w:proofErr w:type="spellStart"/>
      <w:r w:rsidRPr="00B11E9E">
        <w:rPr>
          <w:rFonts w:ascii="Arial" w:hAnsi="Arial" w:cs="Arial"/>
          <w:color w:val="000000"/>
          <w:sz w:val="20"/>
        </w:rPr>
        <w:t>AsciiChart</w:t>
      </w:r>
      <w:proofErr w:type="spellEnd"/>
      <w:r w:rsidRPr="00B11E9E">
        <w:rPr>
          <w:rFonts w:ascii="Arial" w:hAnsi="Arial" w:cs="Arial"/>
          <w:color w:val="000000"/>
          <w:sz w:val="20"/>
        </w:rPr>
        <w:t xml:space="preserve"> {</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w:t>
      </w:r>
      <w:proofErr w:type="spellStart"/>
      <w:r w:rsidRPr="00B11E9E">
        <w:rPr>
          <w:rFonts w:ascii="Arial" w:hAnsi="Arial" w:cs="Arial"/>
          <w:color w:val="000000"/>
          <w:sz w:val="20"/>
        </w:rPr>
        <w:t>args</w:t>
      </w:r>
      <w:proofErr w:type="spellEnd"/>
      <w:r w:rsidRPr="00B11E9E">
        <w:rPr>
          <w:rFonts w:ascii="Arial" w:hAnsi="Arial" w:cs="Arial"/>
          <w:color w:val="000000"/>
          <w:sz w:val="20"/>
        </w:rPr>
        <w:t>) {</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for</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32;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&lt; 127;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lastRenderedPageBreak/>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System.out.write</w:t>
      </w:r>
      <w:proofErr w:type="spellEnd"/>
      <w:r w:rsidRPr="00B11E9E">
        <w:rPr>
          <w:rFonts w:ascii="Arial" w:hAnsi="Arial" w:cs="Arial"/>
          <w:color w:val="000000"/>
          <w:sz w:val="20"/>
        </w:rPr>
        <w:t>(</w:t>
      </w:r>
      <w:proofErr w:type="spellStart"/>
      <w:proofErr w:type="gramEnd"/>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break line after every eight characters.</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8 == 7) </w:t>
      </w:r>
      <w:proofErr w:type="spellStart"/>
      <w:r w:rsidRPr="00B11E9E">
        <w:rPr>
          <w:rFonts w:ascii="Arial" w:hAnsi="Arial" w:cs="Arial"/>
          <w:color w:val="000000"/>
          <w:sz w:val="20"/>
        </w:rPr>
        <w:t>System.out.write</w:t>
      </w:r>
      <w:proofErr w:type="spellEnd"/>
      <w:r w:rsidRPr="00B11E9E">
        <w:rPr>
          <w:rFonts w:ascii="Arial" w:hAnsi="Arial" w:cs="Arial"/>
          <w:color w:val="000000"/>
          <w:sz w:val="20"/>
        </w:rPr>
        <w:t>('\n');</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else</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System.out.write</w:t>
      </w:r>
      <w:proofErr w:type="spellEnd"/>
      <w:r w:rsidRPr="00B11E9E">
        <w:rPr>
          <w:rFonts w:ascii="Arial" w:hAnsi="Arial" w:cs="Arial"/>
          <w:color w:val="000000"/>
          <w:sz w:val="20"/>
        </w:rPr>
        <w:t>('\t');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System.out.write</w:t>
      </w:r>
      <w:proofErr w:type="spellEnd"/>
      <w:r w:rsidRPr="00B11E9E">
        <w:rPr>
          <w:rFonts w:ascii="Arial" w:hAnsi="Arial" w:cs="Arial"/>
          <w:color w:val="000000"/>
          <w:sz w:val="20"/>
        </w:rPr>
        <w:t>(</w:t>
      </w:r>
      <w:proofErr w:type="gramEnd"/>
      <w:r w:rsidRPr="00B11E9E">
        <w:rPr>
          <w:rFonts w:ascii="Arial" w:hAnsi="Arial" w:cs="Arial"/>
          <w:color w:val="000000"/>
          <w:sz w:val="20"/>
        </w:rPr>
        <w:t>'\n');</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spacing w:after="12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pStyle w:val="Heading7"/>
        <w:numPr>
          <w:ilvl w:val="6"/>
          <w:numId w:val="3"/>
        </w:numPr>
        <w:ind w:left="720" w:hanging="720"/>
        <w:rPr>
          <w:rFonts w:ascii="Arial" w:hAnsi="Arial" w:cs="Arial"/>
          <w:color w:val="000000"/>
        </w:rPr>
      </w:pPr>
      <w:r w:rsidRPr="00B11E9E">
        <w:rPr>
          <w:rFonts w:ascii="Arial" w:hAnsi="Arial" w:cs="Arial"/>
          <w:color w:val="000000"/>
        </w:rPr>
        <w:t xml:space="preserve">The </w:t>
      </w:r>
      <w:proofErr w:type="gramStart"/>
      <w:r w:rsidRPr="00B11E9E">
        <w:rPr>
          <w:rFonts w:ascii="Arial" w:hAnsi="Arial" w:cs="Arial"/>
          <w:color w:val="000000"/>
        </w:rPr>
        <w:t>write(</w:t>
      </w:r>
      <w:proofErr w:type="gramEnd"/>
      <w:r w:rsidRPr="00B11E9E">
        <w:rPr>
          <w:rFonts w:ascii="Arial" w:hAnsi="Arial" w:cs="Arial"/>
          <w:color w:val="000000"/>
        </w:rPr>
        <w:t>) Method to work with byte array</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Writing larger chunks of data can be faster than writing them byte by byte. There are two overloaded variants of the </w:t>
      </w:r>
      <w:proofErr w:type="gramStart"/>
      <w:r w:rsidRPr="00B11E9E">
        <w:rPr>
          <w:rFonts w:ascii="Arial" w:hAnsi="Arial" w:cs="Arial"/>
          <w:color w:val="000000"/>
        </w:rPr>
        <w:t>write(</w:t>
      </w:r>
      <w:proofErr w:type="gramEnd"/>
      <w:r w:rsidRPr="00B11E9E">
        <w:rPr>
          <w:rFonts w:ascii="Arial" w:hAnsi="Arial" w:cs="Arial"/>
          <w:color w:val="000000"/>
        </w:rPr>
        <w:t>) method doing this operation and they are: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write(byte[] data) throws </w:t>
      </w:r>
      <w:proofErr w:type="spellStart"/>
      <w:r w:rsidRPr="00B11E9E">
        <w:rPr>
          <w:rFonts w:ascii="Arial" w:hAnsi="Arial" w:cs="Arial"/>
          <w:color w:val="000000"/>
          <w:sz w:val="20"/>
        </w:rPr>
        <w:t>IOException</w:t>
      </w:r>
      <w:proofErr w:type="spellEnd"/>
    </w:p>
    <w:p w:rsidR="000B210B" w:rsidRPr="00B11E9E" w:rsidRDefault="000B210B" w:rsidP="000B210B">
      <w:pPr>
        <w:pStyle w:val="BodyTextIndent2"/>
        <w:spacing w:after="1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void write(byte[] data,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offset,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length) throws </w:t>
      </w:r>
      <w:proofErr w:type="spellStart"/>
      <w:r w:rsidRPr="00B11E9E">
        <w:rPr>
          <w:rFonts w:ascii="Arial" w:hAnsi="Arial" w:cs="Arial"/>
          <w:color w:val="000000"/>
          <w:sz w:val="20"/>
        </w:rPr>
        <w:t>IOException</w:t>
      </w:r>
      <w:proofErr w:type="spellEnd"/>
    </w:p>
    <w:p w:rsidR="000B210B" w:rsidRPr="00B11E9E" w:rsidRDefault="000B210B" w:rsidP="000B210B">
      <w:pPr>
        <w:pStyle w:val="BodyText"/>
        <w:rPr>
          <w:rFonts w:ascii="Arial" w:hAnsi="Arial" w:cs="Arial"/>
          <w:color w:val="000000"/>
        </w:rPr>
      </w:pPr>
      <w:r w:rsidRPr="00B11E9E">
        <w:rPr>
          <w:rFonts w:ascii="Arial" w:hAnsi="Arial" w:cs="Arial"/>
          <w:color w:val="000000"/>
        </w:rPr>
        <w:t>The entire byte array data is written by the first variant. Only the sub-array of data that starts at offset and continues for length bytes is written by second array.</w:t>
      </w:r>
    </w:p>
    <w:p w:rsidR="000B210B" w:rsidRPr="00B11E9E" w:rsidRDefault="000B210B" w:rsidP="000B210B">
      <w:pPr>
        <w:pStyle w:val="BodyText"/>
        <w:rPr>
          <w:rFonts w:ascii="Arial" w:hAnsi="Arial" w:cs="Arial"/>
          <w:color w:val="000000"/>
        </w:rPr>
      </w:pPr>
      <w:r w:rsidRPr="00B11E9E">
        <w:rPr>
          <w:rFonts w:ascii="Arial" w:hAnsi="Arial" w:cs="Arial"/>
          <w:color w:val="000000"/>
        </w:rPr>
        <w:t>The following example constructs a byte array filled with an ASCII chart, then sends it onto the console in one call to write().</w:t>
      </w:r>
    </w:p>
    <w:p w:rsidR="000B210B" w:rsidRPr="00B11E9E" w:rsidRDefault="000B210B" w:rsidP="000B210B">
      <w:pPr>
        <w:pStyle w:val="BodyText2"/>
        <w:rPr>
          <w:rFonts w:ascii="Arial" w:hAnsi="Arial" w:cs="Arial"/>
          <w:color w:val="000000"/>
          <w:szCs w:val="22"/>
        </w:rPr>
      </w:pPr>
      <w:r w:rsidRPr="00B11E9E">
        <w:rPr>
          <w:rFonts w:ascii="Arial" w:hAnsi="Arial" w:cs="Arial"/>
          <w:color w:val="000000"/>
          <w:szCs w:val="22"/>
        </w:rPr>
        <w:t>Example:</w:t>
      </w:r>
    </w:p>
    <w:p w:rsidR="000B210B" w:rsidRPr="00B11E9E" w:rsidRDefault="000B210B" w:rsidP="000B210B">
      <w:pPr>
        <w:autoSpaceDE w:val="0"/>
        <w:spacing w:after="120"/>
        <w:ind w:left="720"/>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w:t>
      </w:r>
      <w:proofErr w:type="spellStart"/>
      <w:r w:rsidRPr="00B11E9E">
        <w:rPr>
          <w:rFonts w:ascii="Arial" w:hAnsi="Arial" w:cs="Arial"/>
          <w:color w:val="000000"/>
          <w:sz w:val="20"/>
        </w:rPr>
        <w:t>AsciiChart</w:t>
      </w:r>
      <w:proofErr w:type="spellEnd"/>
      <w:r w:rsidRPr="00B11E9E">
        <w:rPr>
          <w:rFonts w:ascii="Arial" w:hAnsi="Arial" w:cs="Arial"/>
          <w:color w:val="000000"/>
          <w:sz w:val="20"/>
        </w:rPr>
        <w:t xml:space="preserve"> </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w:t>
      </w:r>
      <w:proofErr w:type="spellStart"/>
      <w:r w:rsidRPr="00B11E9E">
        <w:rPr>
          <w:rFonts w:ascii="Arial" w:hAnsi="Arial" w:cs="Arial"/>
          <w:color w:val="000000"/>
          <w:sz w:val="20"/>
        </w:rPr>
        <w:t>args</w:t>
      </w:r>
      <w:proofErr w:type="spellEnd"/>
      <w:r w:rsidRPr="00B11E9E">
        <w:rPr>
          <w:rFonts w:ascii="Arial" w:hAnsi="Arial" w:cs="Arial"/>
          <w:color w:val="000000"/>
          <w:sz w:val="20"/>
        </w:rPr>
        <w:t>) {</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byte[</w:t>
      </w:r>
      <w:proofErr w:type="gramEnd"/>
      <w:r w:rsidRPr="00B11E9E">
        <w:rPr>
          <w:rFonts w:ascii="Arial" w:hAnsi="Arial" w:cs="Arial"/>
          <w:color w:val="000000"/>
          <w:sz w:val="20"/>
        </w:rPr>
        <w:t>] b = new byte[(127-31)*2];</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int</w:t>
      </w:r>
      <w:proofErr w:type="spellEnd"/>
      <w:proofErr w:type="gramEnd"/>
      <w:r w:rsidRPr="00B11E9E">
        <w:rPr>
          <w:rFonts w:ascii="Arial" w:hAnsi="Arial" w:cs="Arial"/>
          <w:color w:val="000000"/>
          <w:sz w:val="20"/>
        </w:rPr>
        <w:t xml:space="preserve"> index = 0;</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for</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32;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&lt; 127; </w:t>
      </w:r>
      <w:proofErr w:type="spellStart"/>
      <w:r w:rsidRPr="00B11E9E">
        <w:rPr>
          <w:rFonts w:ascii="Arial" w:hAnsi="Arial" w:cs="Arial"/>
          <w:color w:val="000000"/>
          <w:sz w:val="20"/>
        </w:rPr>
        <w:t>i</w:t>
      </w:r>
      <w:proofErr w:type="spellEnd"/>
      <w:r w:rsidRPr="00B11E9E">
        <w:rPr>
          <w:rFonts w:ascii="Arial" w:hAnsi="Arial" w:cs="Arial"/>
          <w:color w:val="000000"/>
          <w:sz w:val="20"/>
        </w:rPr>
        <w:t>++) {</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b[</w:t>
      </w:r>
      <w:proofErr w:type="gramEnd"/>
      <w:r w:rsidRPr="00B11E9E">
        <w:rPr>
          <w:rFonts w:ascii="Arial" w:hAnsi="Arial" w:cs="Arial"/>
          <w:color w:val="000000"/>
          <w:sz w:val="20"/>
        </w:rPr>
        <w:t xml:space="preserve">index++] = (byte) </w:t>
      </w:r>
      <w:proofErr w:type="spellStart"/>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Break line after every eight characters.</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8 == 7) b[index++] = (byte) '\n';</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else</w:t>
      </w:r>
      <w:proofErr w:type="gramEnd"/>
      <w:r w:rsidRPr="00B11E9E">
        <w:rPr>
          <w:rFonts w:ascii="Arial" w:hAnsi="Arial" w:cs="Arial"/>
          <w:color w:val="000000"/>
          <w:sz w:val="20"/>
        </w:rPr>
        <w:t xml:space="preserve"> b[index++] = (byte) '\t';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lastRenderedPageBreak/>
        <w:t>b[</w:t>
      </w:r>
      <w:proofErr w:type="gramEnd"/>
      <w:r w:rsidRPr="00B11E9E">
        <w:rPr>
          <w:rFonts w:ascii="Arial" w:hAnsi="Arial" w:cs="Arial"/>
          <w:color w:val="000000"/>
          <w:sz w:val="20"/>
        </w:rPr>
        <w:t>index++] = (byte) '\n';</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try</w:t>
      </w:r>
      <w:proofErr w:type="gramEnd"/>
      <w:r w:rsidRPr="00B11E9E">
        <w:rPr>
          <w:rFonts w:ascii="Arial" w:hAnsi="Arial" w:cs="Arial"/>
          <w:color w:val="000000"/>
          <w:sz w:val="20"/>
        </w:rPr>
        <w:t xml:space="preserve"> {</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System.out.write</w:t>
      </w:r>
      <w:proofErr w:type="spellEnd"/>
      <w:r w:rsidRPr="00B11E9E">
        <w:rPr>
          <w:rFonts w:ascii="Arial" w:hAnsi="Arial" w:cs="Arial"/>
          <w:color w:val="000000"/>
          <w:sz w:val="20"/>
        </w:rPr>
        <w:t>(</w:t>
      </w:r>
      <w:proofErr w:type="gramEnd"/>
      <w:r w:rsidRPr="00B11E9E">
        <w:rPr>
          <w:rFonts w:ascii="Arial" w:hAnsi="Arial" w:cs="Arial"/>
          <w:color w:val="000000"/>
          <w:sz w:val="20"/>
        </w:rPr>
        <w:t>b);</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catch</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IOException</w:t>
      </w:r>
      <w:proofErr w:type="spellEnd"/>
      <w:r w:rsidRPr="00B11E9E">
        <w:rPr>
          <w:rFonts w:ascii="Arial" w:hAnsi="Arial" w:cs="Arial"/>
          <w:color w:val="000000"/>
          <w:sz w:val="20"/>
        </w:rPr>
        <w:t xml:space="preserve"> e) { </w:t>
      </w:r>
      <w:proofErr w:type="spellStart"/>
      <w:r w:rsidRPr="00B11E9E">
        <w:rPr>
          <w:rFonts w:ascii="Arial" w:hAnsi="Arial" w:cs="Arial"/>
          <w:color w:val="000000"/>
          <w:sz w:val="20"/>
        </w:rPr>
        <w:t>System.err.println</w:t>
      </w:r>
      <w:proofErr w:type="spellEnd"/>
      <w:r w:rsidRPr="00B11E9E">
        <w:rPr>
          <w:rFonts w:ascii="Arial" w:hAnsi="Arial" w:cs="Arial"/>
          <w:color w:val="000000"/>
          <w:sz w:val="20"/>
        </w:rPr>
        <w:t>(e); }</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spacing w:after="12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pStyle w:val="Heading7"/>
        <w:numPr>
          <w:ilvl w:val="6"/>
          <w:numId w:val="3"/>
        </w:numPr>
        <w:ind w:left="720" w:hanging="720"/>
        <w:rPr>
          <w:rFonts w:ascii="Arial" w:hAnsi="Arial" w:cs="Arial"/>
          <w:color w:val="000000"/>
        </w:rPr>
      </w:pPr>
      <w:r w:rsidRPr="00B11E9E">
        <w:rPr>
          <w:rFonts w:ascii="Arial" w:hAnsi="Arial" w:cs="Arial"/>
          <w:color w:val="000000"/>
        </w:rPr>
        <w:t xml:space="preserve">The </w:t>
      </w:r>
      <w:proofErr w:type="gramStart"/>
      <w:r w:rsidRPr="00B11E9E">
        <w:rPr>
          <w:rFonts w:ascii="Arial" w:hAnsi="Arial" w:cs="Arial"/>
          <w:color w:val="000000"/>
        </w:rPr>
        <w:t>flush(</w:t>
      </w:r>
      <w:proofErr w:type="gramEnd"/>
      <w:r w:rsidRPr="00B11E9E">
        <w:rPr>
          <w:rFonts w:ascii="Arial" w:hAnsi="Arial" w:cs="Arial"/>
          <w:color w:val="000000"/>
        </w:rPr>
        <w:t>) and close() Method</w:t>
      </w:r>
    </w:p>
    <w:p w:rsidR="000B210B" w:rsidRPr="00B11E9E" w:rsidRDefault="000B210B" w:rsidP="000B210B">
      <w:pPr>
        <w:pStyle w:val="BodyText"/>
        <w:spacing w:after="240"/>
        <w:rPr>
          <w:rFonts w:ascii="Arial" w:hAnsi="Arial" w:cs="Arial"/>
          <w:color w:val="000000"/>
        </w:rPr>
      </w:pPr>
      <w:r w:rsidRPr="00B11E9E">
        <w:rPr>
          <w:rFonts w:ascii="Arial" w:hAnsi="Arial" w:cs="Arial"/>
          <w:color w:val="000000"/>
        </w:rPr>
        <w:t xml:space="preserve">There are many output streams buffer that writes to improve performance. It does this by the accumulated bytes in a memory buffer with size ranging from several bytes to several </w:t>
      </w:r>
      <w:proofErr w:type="spellStart"/>
      <w:r w:rsidRPr="00B11E9E">
        <w:rPr>
          <w:rFonts w:ascii="Arial" w:hAnsi="Arial" w:cs="Arial"/>
          <w:color w:val="000000"/>
        </w:rPr>
        <w:t>thousands</w:t>
      </w:r>
      <w:proofErr w:type="spellEnd"/>
      <w:r w:rsidRPr="00B11E9E">
        <w:rPr>
          <w:rFonts w:ascii="Arial" w:hAnsi="Arial" w:cs="Arial"/>
          <w:color w:val="000000"/>
        </w:rPr>
        <w:t xml:space="preserve"> bytes rather than sending each byte the way it is written to its destination. As soon as the buffer fills up, all the data is sent at the same time. Whether the buffer is full or not, the </w:t>
      </w:r>
      <w:proofErr w:type="gramStart"/>
      <w:r w:rsidRPr="00B11E9E">
        <w:rPr>
          <w:rFonts w:ascii="Arial" w:hAnsi="Arial" w:cs="Arial"/>
          <w:color w:val="000000"/>
        </w:rPr>
        <w:t>flush(</w:t>
      </w:r>
      <w:proofErr w:type="gramEnd"/>
      <w:r w:rsidRPr="00B11E9E">
        <w:rPr>
          <w:rFonts w:ascii="Arial" w:hAnsi="Arial" w:cs="Arial"/>
          <w:color w:val="000000"/>
        </w:rPr>
        <w:t xml:space="preserve">) method prepares the data to be written. If you use a stream for a short time, then there is no need to flush it explicitly but can be done once the stream is </w:t>
      </w:r>
      <w:proofErr w:type="spellStart"/>
      <w:r w:rsidRPr="00B11E9E">
        <w:rPr>
          <w:rFonts w:ascii="Arial" w:hAnsi="Arial" w:cs="Arial"/>
          <w:color w:val="000000"/>
        </w:rPr>
        <w:t>closed.This</w:t>
      </w:r>
      <w:proofErr w:type="spellEnd"/>
      <w:r w:rsidRPr="00B11E9E">
        <w:rPr>
          <w:rFonts w:ascii="Arial" w:hAnsi="Arial" w:cs="Arial"/>
          <w:color w:val="000000"/>
        </w:rPr>
        <w:t xml:space="preserve"> is possible when the program exits or when you explicitly invoke the close() method. </w:t>
      </w:r>
      <w:proofErr w:type="spellStart"/>
      <w:r w:rsidRPr="00B11E9E">
        <w:rPr>
          <w:rFonts w:ascii="Arial" w:hAnsi="Arial" w:cs="Arial"/>
          <w:color w:val="000000"/>
        </w:rPr>
        <w:t>System.out</w:t>
      </w:r>
      <w:proofErr w:type="spellEnd"/>
      <w:r w:rsidRPr="00B11E9E">
        <w:rPr>
          <w:rFonts w:ascii="Arial" w:hAnsi="Arial" w:cs="Arial"/>
          <w:color w:val="000000"/>
        </w:rPr>
        <w:t xml:space="preserve">, System.err, and some (but not all) other print streams automatically flush after each call to </w:t>
      </w:r>
      <w:proofErr w:type="spellStart"/>
      <w:proofErr w:type="gramStart"/>
      <w:r w:rsidRPr="00B11E9E">
        <w:rPr>
          <w:rFonts w:ascii="Arial" w:hAnsi="Arial" w:cs="Arial"/>
          <w:color w:val="000000"/>
        </w:rPr>
        <w:t>println</w:t>
      </w:r>
      <w:proofErr w:type="spellEnd"/>
      <w:r w:rsidRPr="00B11E9E">
        <w:rPr>
          <w:rFonts w:ascii="Arial" w:hAnsi="Arial" w:cs="Arial"/>
          <w:color w:val="000000"/>
        </w:rPr>
        <w:t>(</w:t>
      </w:r>
      <w:proofErr w:type="gramEnd"/>
      <w:r w:rsidRPr="00B11E9E">
        <w:rPr>
          <w:rFonts w:ascii="Arial" w:hAnsi="Arial" w:cs="Arial"/>
          <w:color w:val="000000"/>
        </w:rPr>
        <w:t xml:space="preserve">) and after each time a new line character ('\n') appears in the string is being written. The auto-flushing can </w:t>
      </w:r>
      <w:proofErr w:type="gramStart"/>
      <w:r w:rsidRPr="00B11E9E">
        <w:rPr>
          <w:rFonts w:ascii="Arial" w:hAnsi="Arial" w:cs="Arial"/>
          <w:color w:val="000000"/>
        </w:rPr>
        <w:t>be  enabled</w:t>
      </w:r>
      <w:proofErr w:type="gramEnd"/>
      <w:r w:rsidRPr="00B11E9E">
        <w:rPr>
          <w:rFonts w:ascii="Arial" w:hAnsi="Arial" w:cs="Arial"/>
          <w:color w:val="000000"/>
        </w:rPr>
        <w:t xml:space="preserve"> in the </w:t>
      </w:r>
      <w:proofErr w:type="spellStart"/>
      <w:r w:rsidRPr="00B11E9E">
        <w:rPr>
          <w:rFonts w:ascii="Arial" w:hAnsi="Arial" w:cs="Arial"/>
          <w:color w:val="000000"/>
        </w:rPr>
        <w:t>PrintStream</w:t>
      </w:r>
      <w:proofErr w:type="spellEnd"/>
      <w:r w:rsidRPr="00B11E9E">
        <w:rPr>
          <w:rFonts w:ascii="Arial" w:hAnsi="Arial" w:cs="Arial"/>
          <w:color w:val="000000"/>
        </w:rPr>
        <w:t xml:space="preserve"> constructor.</w:t>
      </w:r>
    </w:p>
    <w:p w:rsidR="000B210B" w:rsidRPr="00B11E9E" w:rsidRDefault="000B210B" w:rsidP="000B210B">
      <w:pPr>
        <w:pStyle w:val="Heading4"/>
        <w:numPr>
          <w:ilvl w:val="3"/>
          <w:numId w:val="3"/>
        </w:numPr>
        <w:rPr>
          <w:rFonts w:ascii="Arial" w:hAnsi="Arial"/>
          <w:color w:val="000000"/>
        </w:rPr>
      </w:pPr>
      <w:r w:rsidRPr="00B11E9E">
        <w:rPr>
          <w:rFonts w:ascii="Arial" w:hAnsi="Arial"/>
          <w:color w:val="000000"/>
        </w:rPr>
        <w:t>The File Class</w:t>
      </w:r>
    </w:p>
    <w:p w:rsidR="000B210B" w:rsidRPr="00B11E9E" w:rsidRDefault="000B210B" w:rsidP="000B210B">
      <w:pPr>
        <w:pStyle w:val="BodyText"/>
        <w:rPr>
          <w:rFonts w:ascii="Arial" w:hAnsi="Arial" w:cs="Arial"/>
          <w:color w:val="000000"/>
        </w:rPr>
      </w:pPr>
      <w:r w:rsidRPr="00B11E9E">
        <w:rPr>
          <w:rFonts w:ascii="Arial" w:hAnsi="Arial" w:cs="Arial"/>
          <w:color w:val="000000"/>
        </w:rPr>
        <w:t>When we construct a File object, it represents that a physical file or directory on the disk. When we call its methods, we manipulate the underlying disk file.</w:t>
      </w:r>
    </w:p>
    <w:p w:rsidR="000B210B" w:rsidRPr="00B11E9E" w:rsidRDefault="000B210B" w:rsidP="000B210B">
      <w:pPr>
        <w:pStyle w:val="BodyText"/>
        <w:rPr>
          <w:rFonts w:ascii="Arial" w:hAnsi="Arial" w:cs="Arial"/>
          <w:color w:val="000000"/>
        </w:rPr>
      </w:pPr>
      <w:r w:rsidRPr="00B11E9E">
        <w:rPr>
          <w:rFonts w:ascii="Arial" w:hAnsi="Arial" w:cs="Arial"/>
          <w:color w:val="000000"/>
        </w:rPr>
        <w:t>The methods for File objects are:</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Constructors</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Test methods</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Action methods</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List methods</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Constructors</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There are several constructors in the File class </w:t>
      </w:r>
      <w:proofErr w:type="spellStart"/>
      <w:r w:rsidRPr="00B11E9E">
        <w:rPr>
          <w:rFonts w:ascii="Arial" w:hAnsi="Arial" w:cs="Arial"/>
          <w:color w:val="000000"/>
        </w:rPr>
        <w:t>ther</w:t>
      </w:r>
      <w:proofErr w:type="spellEnd"/>
      <w:r w:rsidRPr="00B11E9E">
        <w:rPr>
          <w:rFonts w:ascii="Arial" w:hAnsi="Arial" w:cs="Arial"/>
          <w:color w:val="000000"/>
        </w:rPr>
        <w:t xml:space="preserve"> allow Java code to specify the initial values of an object. Constructors for the File class are: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File(</w:t>
      </w:r>
      <w:proofErr w:type="gramEnd"/>
      <w:r w:rsidRPr="00B11E9E">
        <w:rPr>
          <w:rFonts w:ascii="Arial" w:hAnsi="Arial" w:cs="Arial"/>
          <w:color w:val="000000"/>
          <w:sz w:val="20"/>
        </w:rPr>
        <w:t>String filename)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File(</w:t>
      </w:r>
      <w:proofErr w:type="gramEnd"/>
      <w:r w:rsidRPr="00B11E9E">
        <w:rPr>
          <w:rFonts w:ascii="Arial" w:hAnsi="Arial" w:cs="Arial"/>
          <w:color w:val="000000"/>
          <w:sz w:val="20"/>
        </w:rPr>
        <w:t>String pathname, String filename)</w:t>
      </w:r>
    </w:p>
    <w:p w:rsidR="000B210B" w:rsidRPr="00B11E9E" w:rsidRDefault="000B210B" w:rsidP="000B210B">
      <w:pPr>
        <w:spacing w:after="120"/>
        <w:ind w:left="720"/>
        <w:rPr>
          <w:rFonts w:ascii="Arial" w:hAnsi="Arial" w:cs="Arial"/>
          <w:color w:val="000000"/>
          <w:sz w:val="20"/>
        </w:rPr>
      </w:pPr>
      <w:proofErr w:type="gramStart"/>
      <w:r w:rsidRPr="00B11E9E">
        <w:rPr>
          <w:rFonts w:ascii="Arial" w:hAnsi="Arial" w:cs="Arial"/>
          <w:color w:val="000000"/>
          <w:sz w:val="20"/>
        </w:rPr>
        <w:t>File(</w:t>
      </w:r>
      <w:proofErr w:type="gramEnd"/>
      <w:r w:rsidRPr="00B11E9E">
        <w:rPr>
          <w:rFonts w:ascii="Arial" w:hAnsi="Arial" w:cs="Arial"/>
          <w:color w:val="000000"/>
          <w:sz w:val="20"/>
        </w:rPr>
        <w:t>File directory, String filename)</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Test Methods</w:t>
      </w:r>
    </w:p>
    <w:p w:rsidR="000B210B" w:rsidRPr="00B11E9E" w:rsidRDefault="000B210B" w:rsidP="000B210B">
      <w:pPr>
        <w:pStyle w:val="BodyText"/>
        <w:rPr>
          <w:rFonts w:ascii="Arial" w:hAnsi="Arial" w:cs="Arial"/>
          <w:color w:val="000000"/>
        </w:rPr>
      </w:pPr>
      <w:r w:rsidRPr="00B11E9E">
        <w:rPr>
          <w:rFonts w:ascii="Arial" w:hAnsi="Arial" w:cs="Arial"/>
          <w:color w:val="000000"/>
        </w:rPr>
        <w:t>Public methods in the File class perform tests on the specified file. For example:</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gramStart"/>
      <w:r w:rsidRPr="00B11E9E">
        <w:rPr>
          <w:rFonts w:ascii="Arial" w:hAnsi="Arial" w:cs="Arial"/>
          <w:color w:val="000000"/>
        </w:rPr>
        <w:t>exists(</w:t>
      </w:r>
      <w:proofErr w:type="gramEnd"/>
      <w:r w:rsidRPr="00B11E9E">
        <w:rPr>
          <w:rFonts w:ascii="Arial" w:hAnsi="Arial" w:cs="Arial"/>
          <w:color w:val="000000"/>
        </w:rPr>
        <w:t>) method asks if the file actually exists.</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lastRenderedPageBreak/>
        <w:t xml:space="preserve">The </w:t>
      </w:r>
      <w:proofErr w:type="spellStart"/>
      <w:proofErr w:type="gramStart"/>
      <w:r w:rsidRPr="00B11E9E">
        <w:rPr>
          <w:rFonts w:ascii="Arial" w:hAnsi="Arial" w:cs="Arial"/>
          <w:color w:val="000000"/>
        </w:rPr>
        <w:t>canRead</w:t>
      </w:r>
      <w:proofErr w:type="spellEnd"/>
      <w:r w:rsidRPr="00B11E9E">
        <w:rPr>
          <w:rFonts w:ascii="Arial" w:hAnsi="Arial" w:cs="Arial"/>
          <w:color w:val="000000"/>
        </w:rPr>
        <w:t>(</w:t>
      </w:r>
      <w:proofErr w:type="gramEnd"/>
      <w:r w:rsidRPr="00B11E9E">
        <w:rPr>
          <w:rFonts w:ascii="Arial" w:hAnsi="Arial" w:cs="Arial"/>
          <w:color w:val="000000"/>
        </w:rPr>
        <w:t>) method asks if the file is readable.</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proofErr w:type="gramStart"/>
      <w:r w:rsidRPr="00B11E9E">
        <w:rPr>
          <w:rFonts w:ascii="Arial" w:hAnsi="Arial" w:cs="Arial"/>
          <w:color w:val="000000"/>
        </w:rPr>
        <w:t>canWrite</w:t>
      </w:r>
      <w:proofErr w:type="spellEnd"/>
      <w:r w:rsidRPr="00B11E9E">
        <w:rPr>
          <w:rFonts w:ascii="Arial" w:hAnsi="Arial" w:cs="Arial"/>
          <w:color w:val="000000"/>
        </w:rPr>
        <w:t>(</w:t>
      </w:r>
      <w:proofErr w:type="gramEnd"/>
      <w:r w:rsidRPr="00B11E9E">
        <w:rPr>
          <w:rFonts w:ascii="Arial" w:hAnsi="Arial" w:cs="Arial"/>
          <w:color w:val="000000"/>
        </w:rPr>
        <w:t>) method asks if the file can be written to.</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proofErr w:type="gramStart"/>
      <w:r w:rsidRPr="00B11E9E">
        <w:rPr>
          <w:rFonts w:ascii="Arial" w:hAnsi="Arial" w:cs="Arial"/>
          <w:color w:val="000000"/>
        </w:rPr>
        <w:t>isFile</w:t>
      </w:r>
      <w:proofErr w:type="spellEnd"/>
      <w:r w:rsidRPr="00B11E9E">
        <w:rPr>
          <w:rFonts w:ascii="Arial" w:hAnsi="Arial" w:cs="Arial"/>
          <w:color w:val="000000"/>
        </w:rPr>
        <w:t>(</w:t>
      </w:r>
      <w:proofErr w:type="gramEnd"/>
      <w:r w:rsidRPr="00B11E9E">
        <w:rPr>
          <w:rFonts w:ascii="Arial" w:hAnsi="Arial" w:cs="Arial"/>
          <w:color w:val="000000"/>
        </w:rPr>
        <w:t>) method asks if it is a file (as opposed to a directory).</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proofErr w:type="gramStart"/>
      <w:r w:rsidRPr="00B11E9E">
        <w:rPr>
          <w:rFonts w:ascii="Arial" w:hAnsi="Arial" w:cs="Arial"/>
          <w:color w:val="000000"/>
        </w:rPr>
        <w:t>isDirectory</w:t>
      </w:r>
      <w:proofErr w:type="spellEnd"/>
      <w:r w:rsidRPr="00B11E9E">
        <w:rPr>
          <w:rFonts w:ascii="Arial" w:hAnsi="Arial" w:cs="Arial"/>
          <w:color w:val="000000"/>
        </w:rPr>
        <w:t>(</w:t>
      </w:r>
      <w:proofErr w:type="gramEnd"/>
      <w:r w:rsidRPr="00B11E9E">
        <w:rPr>
          <w:rFonts w:ascii="Arial" w:hAnsi="Arial" w:cs="Arial"/>
          <w:color w:val="000000"/>
        </w:rPr>
        <w:t>) method asks if it is a directory.</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r w:rsidRPr="00B11E9E">
        <w:rPr>
          <w:rFonts w:ascii="Arial" w:hAnsi="Arial" w:cs="Arial"/>
          <w:color w:val="000000"/>
        </w:rPr>
        <w:t>isHidden</w:t>
      </w:r>
      <w:proofErr w:type="spellEnd"/>
      <w:r w:rsidRPr="00B11E9E">
        <w:rPr>
          <w:rFonts w:ascii="Arial" w:hAnsi="Arial" w:cs="Arial"/>
          <w:color w:val="000000"/>
        </w:rPr>
        <w:t>() method asks if a file or directory object is Hidden</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These methods are all of the </w:t>
      </w:r>
      <w:proofErr w:type="spellStart"/>
      <w:proofErr w:type="gramStart"/>
      <w:r w:rsidRPr="00B11E9E">
        <w:rPr>
          <w:rFonts w:ascii="Arial" w:hAnsi="Arial" w:cs="Arial"/>
          <w:color w:val="000000"/>
        </w:rPr>
        <w:t>boolean</w:t>
      </w:r>
      <w:proofErr w:type="spellEnd"/>
      <w:proofErr w:type="gramEnd"/>
      <w:r w:rsidRPr="00B11E9E">
        <w:rPr>
          <w:rFonts w:ascii="Arial" w:hAnsi="Arial" w:cs="Arial"/>
          <w:color w:val="000000"/>
        </w:rPr>
        <w:t xml:space="preserve"> type and that is why they return a true or false.</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Action methods</w:t>
      </w:r>
    </w:p>
    <w:p w:rsidR="000B210B" w:rsidRPr="00B11E9E" w:rsidRDefault="000B210B" w:rsidP="000B210B">
      <w:pPr>
        <w:pStyle w:val="BodyText"/>
        <w:rPr>
          <w:rFonts w:ascii="Arial" w:hAnsi="Arial" w:cs="Arial"/>
          <w:color w:val="000000"/>
        </w:rPr>
      </w:pPr>
      <w:r w:rsidRPr="00B11E9E">
        <w:rPr>
          <w:rFonts w:ascii="Arial" w:hAnsi="Arial" w:cs="Arial"/>
          <w:color w:val="000000"/>
        </w:rPr>
        <w:t>Public instance methods in the File class perform actions on the specified file. Let's take a look at them:</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proofErr w:type="gramStart"/>
      <w:r w:rsidRPr="00B11E9E">
        <w:rPr>
          <w:rFonts w:ascii="Arial" w:hAnsi="Arial" w:cs="Arial"/>
          <w:color w:val="000000"/>
        </w:rPr>
        <w:t>renameTo</w:t>
      </w:r>
      <w:proofErr w:type="spellEnd"/>
      <w:r w:rsidRPr="00B11E9E">
        <w:rPr>
          <w:rFonts w:ascii="Arial" w:hAnsi="Arial" w:cs="Arial"/>
          <w:color w:val="000000"/>
        </w:rPr>
        <w:t>(</w:t>
      </w:r>
      <w:proofErr w:type="gramEnd"/>
      <w:r w:rsidRPr="00B11E9E">
        <w:rPr>
          <w:rFonts w:ascii="Arial" w:hAnsi="Arial" w:cs="Arial"/>
          <w:color w:val="000000"/>
        </w:rPr>
        <w:t>) method renames a file or directory.</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gramStart"/>
      <w:r w:rsidRPr="00B11E9E">
        <w:rPr>
          <w:rFonts w:ascii="Arial" w:hAnsi="Arial" w:cs="Arial"/>
          <w:color w:val="000000"/>
        </w:rPr>
        <w:t>delete(</w:t>
      </w:r>
      <w:proofErr w:type="gramEnd"/>
      <w:r w:rsidRPr="00B11E9E">
        <w:rPr>
          <w:rFonts w:ascii="Arial" w:hAnsi="Arial" w:cs="Arial"/>
          <w:color w:val="000000"/>
        </w:rPr>
        <w:t>) method deletes a file or directory.</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proofErr w:type="gramStart"/>
      <w:r w:rsidRPr="00B11E9E">
        <w:rPr>
          <w:rFonts w:ascii="Arial" w:hAnsi="Arial" w:cs="Arial"/>
          <w:color w:val="000000"/>
        </w:rPr>
        <w:t>mkdir</w:t>
      </w:r>
      <w:proofErr w:type="spellEnd"/>
      <w:r w:rsidRPr="00B11E9E">
        <w:rPr>
          <w:rFonts w:ascii="Arial" w:hAnsi="Arial" w:cs="Arial"/>
          <w:color w:val="000000"/>
        </w:rPr>
        <w:t>(</w:t>
      </w:r>
      <w:proofErr w:type="gramEnd"/>
      <w:r w:rsidRPr="00B11E9E">
        <w:rPr>
          <w:rFonts w:ascii="Arial" w:hAnsi="Arial" w:cs="Arial"/>
          <w:color w:val="000000"/>
        </w:rPr>
        <w:t>) method creates a directory specified by a File object.</w:t>
      </w:r>
    </w:p>
    <w:p w:rsidR="000B210B" w:rsidRPr="00B11E9E" w:rsidRDefault="000B210B" w:rsidP="000B210B">
      <w:pPr>
        <w:pStyle w:val="BodyText"/>
        <w:numPr>
          <w:ilvl w:val="0"/>
          <w:numId w:val="10"/>
        </w:numPr>
        <w:rPr>
          <w:rFonts w:ascii="Arial" w:hAnsi="Arial" w:cs="Arial"/>
          <w:color w:val="000000"/>
        </w:rPr>
      </w:pPr>
      <w:r w:rsidRPr="00B11E9E">
        <w:rPr>
          <w:rFonts w:ascii="Arial" w:hAnsi="Arial" w:cs="Arial"/>
          <w:color w:val="000000"/>
        </w:rPr>
        <w:t xml:space="preserve">The </w:t>
      </w:r>
      <w:proofErr w:type="spellStart"/>
      <w:proofErr w:type="gramStart"/>
      <w:r w:rsidRPr="00B11E9E">
        <w:rPr>
          <w:rFonts w:ascii="Arial" w:hAnsi="Arial" w:cs="Arial"/>
          <w:color w:val="000000"/>
        </w:rPr>
        <w:t>mkdirs</w:t>
      </w:r>
      <w:proofErr w:type="spellEnd"/>
      <w:r w:rsidRPr="00B11E9E">
        <w:rPr>
          <w:rFonts w:ascii="Arial" w:hAnsi="Arial" w:cs="Arial"/>
          <w:color w:val="000000"/>
        </w:rPr>
        <w:t>(</w:t>
      </w:r>
      <w:proofErr w:type="gramEnd"/>
      <w:r w:rsidRPr="00B11E9E">
        <w:rPr>
          <w:rFonts w:ascii="Arial" w:hAnsi="Arial" w:cs="Arial"/>
          <w:color w:val="000000"/>
        </w:rPr>
        <w:t>) method creates a list of directory in nested format.</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return type of all above methods is </w:t>
      </w:r>
      <w:proofErr w:type="spellStart"/>
      <w:proofErr w:type="gramStart"/>
      <w:r w:rsidRPr="00B11E9E">
        <w:rPr>
          <w:rFonts w:ascii="Arial" w:hAnsi="Arial" w:cs="Arial"/>
          <w:color w:val="000000"/>
        </w:rPr>
        <w:t>boolean</w:t>
      </w:r>
      <w:proofErr w:type="spellEnd"/>
      <w:proofErr w:type="gramEnd"/>
      <w:r w:rsidRPr="00B11E9E">
        <w:rPr>
          <w:rFonts w:ascii="Arial" w:hAnsi="Arial" w:cs="Arial"/>
          <w:color w:val="000000"/>
        </w:rPr>
        <w:t xml:space="preserve"> to indicate whether the action was successful.</w:t>
      </w:r>
    </w:p>
    <w:p w:rsidR="000B210B" w:rsidRPr="00B11E9E" w:rsidRDefault="000B210B" w:rsidP="000B210B">
      <w:pPr>
        <w:pStyle w:val="Heading3"/>
        <w:numPr>
          <w:ilvl w:val="2"/>
          <w:numId w:val="3"/>
        </w:numPr>
        <w:rPr>
          <w:rFonts w:ascii="Arial" w:hAnsi="Arial" w:cs="Arial"/>
          <w:color w:val="000000"/>
        </w:rPr>
      </w:pPr>
      <w:r w:rsidRPr="00B11E9E">
        <w:rPr>
          <w:rFonts w:ascii="Arial" w:hAnsi="Arial" w:cs="Arial"/>
          <w:color w:val="000000"/>
        </w:rPr>
        <w:t>List methods</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names of all the entries that are not rejected by an optional </w:t>
      </w:r>
      <w:proofErr w:type="spellStart"/>
      <w:r w:rsidRPr="00B11E9E">
        <w:rPr>
          <w:rFonts w:ascii="Arial" w:hAnsi="Arial" w:cs="Arial"/>
          <w:color w:val="000000"/>
        </w:rPr>
        <w:t>FilenameFilter</w:t>
      </w:r>
      <w:proofErr w:type="spellEnd"/>
      <w:r w:rsidRPr="00B11E9E">
        <w:rPr>
          <w:rFonts w:ascii="Arial" w:hAnsi="Arial" w:cs="Arial"/>
          <w:color w:val="000000"/>
        </w:rPr>
        <w:t xml:space="preserve"> are returned in a directory by the </w:t>
      </w:r>
      <w:proofErr w:type="gramStart"/>
      <w:r w:rsidRPr="00B11E9E">
        <w:rPr>
          <w:rFonts w:ascii="Arial" w:hAnsi="Arial" w:cs="Arial"/>
          <w:color w:val="000000"/>
        </w:rPr>
        <w:t>list(</w:t>
      </w:r>
      <w:proofErr w:type="gramEnd"/>
      <w:r w:rsidRPr="00B11E9E">
        <w:rPr>
          <w:rFonts w:ascii="Arial" w:hAnsi="Arial" w:cs="Arial"/>
          <w:color w:val="000000"/>
        </w:rPr>
        <w:t xml:space="preserve">) method. The </w:t>
      </w:r>
      <w:proofErr w:type="gramStart"/>
      <w:r w:rsidRPr="00B11E9E">
        <w:rPr>
          <w:rFonts w:ascii="Arial" w:hAnsi="Arial" w:cs="Arial"/>
          <w:color w:val="000000"/>
        </w:rPr>
        <w:t>list(</w:t>
      </w:r>
      <w:proofErr w:type="gramEnd"/>
      <w:r w:rsidRPr="00B11E9E">
        <w:rPr>
          <w:rFonts w:ascii="Arial" w:hAnsi="Arial" w:cs="Arial"/>
          <w:color w:val="000000"/>
        </w:rPr>
        <w:t xml:space="preserve">) method returns null if the File is a normal file, or returns the names in the directory. The </w:t>
      </w:r>
      <w:proofErr w:type="gramStart"/>
      <w:r w:rsidRPr="00B11E9E">
        <w:rPr>
          <w:rFonts w:ascii="Arial" w:hAnsi="Arial" w:cs="Arial"/>
          <w:color w:val="000000"/>
        </w:rPr>
        <w:t>list(</w:t>
      </w:r>
      <w:proofErr w:type="gramEnd"/>
      <w:r w:rsidRPr="00B11E9E">
        <w:rPr>
          <w:rFonts w:ascii="Arial" w:hAnsi="Arial" w:cs="Arial"/>
          <w:color w:val="000000"/>
        </w:rPr>
        <w:t xml:space="preserve">) method can take a </w:t>
      </w:r>
      <w:proofErr w:type="spellStart"/>
      <w:r w:rsidRPr="00B11E9E">
        <w:rPr>
          <w:rFonts w:ascii="Arial" w:hAnsi="Arial" w:cs="Arial"/>
          <w:color w:val="000000"/>
        </w:rPr>
        <w:t>FilenameFilter</w:t>
      </w:r>
      <w:proofErr w:type="spellEnd"/>
      <w:r w:rsidRPr="00B11E9E">
        <w:rPr>
          <w:rFonts w:ascii="Arial" w:hAnsi="Arial" w:cs="Arial"/>
          <w:color w:val="000000"/>
        </w:rPr>
        <w:t xml:space="preserve"> filter and return names in a directory satisfying the filter. More on </w:t>
      </w:r>
      <w:proofErr w:type="spellStart"/>
      <w:r w:rsidRPr="00B11E9E">
        <w:rPr>
          <w:rFonts w:ascii="Arial" w:hAnsi="Arial" w:cs="Arial"/>
          <w:color w:val="000000"/>
        </w:rPr>
        <w:t>FilenameFilter</w:t>
      </w:r>
      <w:proofErr w:type="spellEnd"/>
      <w:r w:rsidRPr="00B11E9E">
        <w:rPr>
          <w:rFonts w:ascii="Arial" w:hAnsi="Arial" w:cs="Arial"/>
          <w:color w:val="000000"/>
        </w:rPr>
        <w:t xml:space="preserve"> is discussed in the next section of the chapter. The </w:t>
      </w:r>
      <w:proofErr w:type="spellStart"/>
      <w:proofErr w:type="gramStart"/>
      <w:r w:rsidRPr="00B11E9E">
        <w:rPr>
          <w:rFonts w:ascii="Arial" w:hAnsi="Arial" w:cs="Arial"/>
          <w:color w:val="000000"/>
        </w:rPr>
        <w:t>listFiles</w:t>
      </w:r>
      <w:proofErr w:type="spellEnd"/>
      <w:r w:rsidRPr="00B11E9E">
        <w:rPr>
          <w:rFonts w:ascii="Arial" w:hAnsi="Arial" w:cs="Arial"/>
          <w:color w:val="000000"/>
        </w:rPr>
        <w:t>(</w:t>
      </w:r>
      <w:proofErr w:type="gramEnd"/>
      <w:r w:rsidRPr="00B11E9E">
        <w:rPr>
          <w:rFonts w:ascii="Arial" w:hAnsi="Arial" w:cs="Arial"/>
          <w:color w:val="000000"/>
        </w:rPr>
        <w:t xml:space="preserve">) method works the same way as list() except that it returns as File [] (File array) format </w:t>
      </w:r>
      <w:proofErr w:type="spellStart"/>
      <w:r w:rsidRPr="00B11E9E">
        <w:rPr>
          <w:rFonts w:ascii="Arial" w:hAnsi="Arial" w:cs="Arial"/>
          <w:color w:val="000000"/>
        </w:rPr>
        <w:t>where as</w:t>
      </w:r>
      <w:proofErr w:type="spellEnd"/>
      <w:r w:rsidRPr="00B11E9E">
        <w:rPr>
          <w:rFonts w:ascii="Arial" w:hAnsi="Arial" w:cs="Arial"/>
          <w:color w:val="000000"/>
        </w:rPr>
        <w:t xml:space="preserve"> list() returns in String [](String array) format.</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following example demonstrates several methods of file </w:t>
      </w:r>
      <w:proofErr w:type="gramStart"/>
      <w:r w:rsidRPr="00B11E9E">
        <w:rPr>
          <w:rFonts w:ascii="Arial" w:hAnsi="Arial" w:cs="Arial"/>
          <w:color w:val="000000"/>
        </w:rPr>
        <w:t>class :</w:t>
      </w:r>
      <w:proofErr w:type="gramEnd"/>
    </w:p>
    <w:p w:rsidR="000B210B" w:rsidRPr="00B11E9E" w:rsidRDefault="000B210B" w:rsidP="000B210B">
      <w:pPr>
        <w:pStyle w:val="BodyText"/>
        <w:rPr>
          <w:rFonts w:ascii="Arial" w:hAnsi="Arial" w:cs="Arial"/>
          <w:color w:val="000000"/>
        </w:rPr>
      </w:pPr>
      <w:r w:rsidRPr="00B11E9E">
        <w:rPr>
          <w:rFonts w:ascii="Arial" w:hAnsi="Arial" w:cs="Arial"/>
          <w:color w:val="000000"/>
        </w:rPr>
        <w:t>Example of File .class:</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rPr>
          <w:rFonts w:ascii="Arial" w:hAnsi="Arial" w:cs="Arial"/>
          <w:color w:val="000000"/>
          <w:sz w:val="20"/>
        </w:rPr>
      </w:pP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FileDemo1</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[]s)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File f=new </w:t>
      </w:r>
      <w:proofErr w:type="gramStart"/>
      <w:r w:rsidRPr="00B11E9E">
        <w:rPr>
          <w:rFonts w:ascii="Arial" w:hAnsi="Arial" w:cs="Arial"/>
          <w:color w:val="000000"/>
          <w:sz w:val="20"/>
        </w:rPr>
        <w:t>File(</w:t>
      </w:r>
      <w:proofErr w:type="gramEnd"/>
      <w:r w:rsidRPr="00B11E9E">
        <w:rPr>
          <w:rFonts w:ascii="Arial" w:hAnsi="Arial" w:cs="Arial"/>
          <w:color w:val="000000"/>
          <w:sz w:val="20"/>
        </w:rPr>
        <w:t>"C:/SqlStar.txt");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spellStart"/>
      <w:proofErr w:type="gramEnd"/>
      <w:r w:rsidRPr="00B11E9E">
        <w:rPr>
          <w:rFonts w:ascii="Arial" w:hAnsi="Arial" w:cs="Arial"/>
          <w:color w:val="000000"/>
          <w:sz w:val="20"/>
        </w:rPr>
        <w:t>f.exists</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"SqlStar.txt exists"); </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lastRenderedPageBreak/>
        <w:t>}else</w:t>
      </w:r>
      <w:proofErr w:type="gram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"The new file getting created");</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f.createNewFile</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roofErr w:type="spellStart"/>
      <w:proofErr w:type="gramStart"/>
      <w:r w:rsidRPr="00B11E9E">
        <w:rPr>
          <w:rFonts w:ascii="Arial" w:hAnsi="Arial" w:cs="Arial"/>
          <w:color w:val="000000"/>
          <w:sz w:val="20"/>
        </w:rPr>
        <w:t>f.mkdir</w:t>
      </w:r>
      <w:proofErr w:type="spellEnd"/>
      <w:r w:rsidRPr="00B11E9E">
        <w:rPr>
          <w:rFonts w:ascii="Arial" w:hAnsi="Arial" w:cs="Arial"/>
          <w:color w:val="000000"/>
          <w:sz w:val="20"/>
        </w:rPr>
        <w:t>(</w:t>
      </w:r>
      <w:proofErr w:type="gramEnd"/>
      <w:r w:rsidRPr="00B11E9E">
        <w:rPr>
          <w:rFonts w:ascii="Arial" w:hAnsi="Arial" w:cs="Arial"/>
          <w:color w:val="000000"/>
          <w:sz w:val="20"/>
        </w:rPr>
        <w:t>) can be used to create a directory</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"Is it a File       ?  :   " + </w:t>
      </w:r>
      <w:proofErr w:type="spellStart"/>
      <w:proofErr w:type="gramStart"/>
      <w:r w:rsidRPr="00B11E9E">
        <w:rPr>
          <w:rFonts w:ascii="Arial" w:hAnsi="Arial" w:cs="Arial"/>
          <w:color w:val="000000"/>
          <w:sz w:val="20"/>
        </w:rPr>
        <w:t>f.isFile</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"Is it a Directory  ?  :   " + </w:t>
      </w:r>
      <w:proofErr w:type="spellStart"/>
      <w:proofErr w:type="gramStart"/>
      <w:r w:rsidRPr="00B11E9E">
        <w:rPr>
          <w:rFonts w:ascii="Arial" w:hAnsi="Arial" w:cs="Arial"/>
          <w:color w:val="000000"/>
          <w:sz w:val="20"/>
        </w:rPr>
        <w:t>f.isDirectory</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"Is it Hidden       ?  :   " + </w:t>
      </w:r>
      <w:proofErr w:type="spellStart"/>
      <w:proofErr w:type="gramStart"/>
      <w:r w:rsidRPr="00B11E9E">
        <w:rPr>
          <w:rFonts w:ascii="Arial" w:hAnsi="Arial" w:cs="Arial"/>
          <w:color w:val="000000"/>
          <w:sz w:val="20"/>
        </w:rPr>
        <w:t>f.isHidden</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"Is it Readable     ?  :   " + </w:t>
      </w:r>
      <w:proofErr w:type="spellStart"/>
      <w:proofErr w:type="gramStart"/>
      <w:r w:rsidRPr="00B11E9E">
        <w:rPr>
          <w:rFonts w:ascii="Arial" w:hAnsi="Arial" w:cs="Arial"/>
          <w:color w:val="000000"/>
          <w:sz w:val="20"/>
        </w:rPr>
        <w:t>f.canRead</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"Its length is      ?  :   " + </w:t>
      </w:r>
      <w:proofErr w:type="spellStart"/>
      <w:proofErr w:type="gramStart"/>
      <w:r w:rsidRPr="00B11E9E">
        <w:rPr>
          <w:rFonts w:ascii="Arial" w:hAnsi="Arial" w:cs="Arial"/>
          <w:color w:val="000000"/>
          <w:sz w:val="20"/>
        </w:rPr>
        <w:t>f.length</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spellStart"/>
      <w:proofErr w:type="gramEnd"/>
      <w:r w:rsidRPr="00B11E9E">
        <w:rPr>
          <w:rFonts w:ascii="Arial" w:hAnsi="Arial" w:cs="Arial"/>
          <w:color w:val="000000"/>
          <w:sz w:val="20"/>
        </w:rPr>
        <w:t>f.length</w:t>
      </w:r>
      <w:proofErr w:type="spellEnd"/>
      <w:r w:rsidRPr="00B11E9E">
        <w:rPr>
          <w:rFonts w:ascii="Arial" w:hAnsi="Arial" w:cs="Arial"/>
          <w:color w:val="000000"/>
          <w:sz w:val="20"/>
        </w:rPr>
        <w:t>()==0)</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"Deleting the file now");</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f.delete</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spacing w:after="12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following example demonstrates the use of </w:t>
      </w:r>
      <w:proofErr w:type="spellStart"/>
      <w:proofErr w:type="gramStart"/>
      <w:r w:rsidRPr="00B11E9E">
        <w:rPr>
          <w:rFonts w:ascii="Arial" w:hAnsi="Arial" w:cs="Arial"/>
          <w:color w:val="000000"/>
        </w:rPr>
        <w:t>listFiles</w:t>
      </w:r>
      <w:proofErr w:type="spellEnd"/>
      <w:r w:rsidRPr="00B11E9E">
        <w:rPr>
          <w:rFonts w:ascii="Arial" w:hAnsi="Arial" w:cs="Arial"/>
          <w:color w:val="000000"/>
        </w:rPr>
        <w:t>(</w:t>
      </w:r>
      <w:proofErr w:type="gramEnd"/>
      <w:r w:rsidRPr="00B11E9E">
        <w:rPr>
          <w:rFonts w:ascii="Arial" w:hAnsi="Arial" w:cs="Arial"/>
          <w:color w:val="000000"/>
        </w:rPr>
        <w:t>) method along with recursion principle to extract the list of files and directory names under the C:/WINDOWS directory.</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w:t>
      </w:r>
      <w:proofErr w:type="spellStart"/>
      <w:r w:rsidRPr="00B11E9E">
        <w:rPr>
          <w:rFonts w:ascii="Arial" w:hAnsi="Arial" w:cs="Arial"/>
          <w:color w:val="000000"/>
          <w:sz w:val="20"/>
        </w:rPr>
        <w:t>ListFileDemo</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static</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filecount</w:t>
      </w:r>
      <w:proofErr w:type="spellEnd"/>
      <w:r w:rsidRPr="00B11E9E">
        <w:rPr>
          <w:rFonts w:ascii="Arial" w:hAnsi="Arial" w:cs="Arial"/>
          <w:color w:val="000000"/>
          <w:sz w:val="20"/>
        </w:rPr>
        <w:t>=0;</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static</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foldercount</w:t>
      </w:r>
      <w:proofErr w:type="spellEnd"/>
      <w:r w:rsidRPr="00B11E9E">
        <w:rPr>
          <w:rFonts w:ascii="Arial" w:hAnsi="Arial" w:cs="Arial"/>
          <w:color w:val="000000"/>
          <w:sz w:val="20"/>
        </w:rPr>
        <w:t>=0;</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[]s)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File f=new </w:t>
      </w:r>
      <w:proofErr w:type="gramStart"/>
      <w:r w:rsidRPr="00B11E9E">
        <w:rPr>
          <w:rFonts w:ascii="Arial" w:hAnsi="Arial" w:cs="Arial"/>
          <w:color w:val="000000"/>
          <w:sz w:val="20"/>
        </w:rPr>
        <w:t>File(</w:t>
      </w:r>
      <w:proofErr w:type="gramEnd"/>
      <w:r w:rsidRPr="00B11E9E">
        <w:rPr>
          <w:rFonts w:ascii="Arial" w:hAnsi="Arial" w:cs="Arial"/>
          <w:color w:val="000000"/>
          <w:sz w:val="20"/>
        </w:rPr>
        <w:t>"C:/WINDOWS");</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recursion(</w:t>
      </w:r>
      <w:proofErr w:type="gramEnd"/>
      <w:r w:rsidRPr="00B11E9E">
        <w:rPr>
          <w:rFonts w:ascii="Arial" w:hAnsi="Arial" w:cs="Arial"/>
          <w:color w:val="000000"/>
          <w:sz w:val="20"/>
        </w:rPr>
        <w:t>f);</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"Total files is     :  " + </w:t>
      </w:r>
      <w:proofErr w:type="spellStart"/>
      <w:r w:rsidRPr="00B11E9E">
        <w:rPr>
          <w:rFonts w:ascii="Arial" w:hAnsi="Arial" w:cs="Arial"/>
          <w:color w:val="000000"/>
          <w:sz w:val="20"/>
        </w:rPr>
        <w:t>filecount</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"Total directory is :  " + </w:t>
      </w:r>
      <w:proofErr w:type="spellStart"/>
      <w:r w:rsidRPr="00B11E9E">
        <w:rPr>
          <w:rFonts w:ascii="Arial" w:hAnsi="Arial" w:cs="Arial"/>
          <w:color w:val="000000"/>
          <w:sz w:val="20"/>
        </w:rPr>
        <w:t>foldercount</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lastRenderedPageBreak/>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static</w:t>
      </w:r>
      <w:proofErr w:type="gramEnd"/>
      <w:r w:rsidRPr="00B11E9E">
        <w:rPr>
          <w:rFonts w:ascii="Arial" w:hAnsi="Arial" w:cs="Arial"/>
          <w:color w:val="000000"/>
          <w:sz w:val="20"/>
        </w:rPr>
        <w:t xml:space="preserve"> void recursion(File ff)</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File [] </w:t>
      </w:r>
      <w:proofErr w:type="spellStart"/>
      <w:r w:rsidRPr="00B11E9E">
        <w:rPr>
          <w:rFonts w:ascii="Arial" w:hAnsi="Arial" w:cs="Arial"/>
          <w:color w:val="000000"/>
          <w:sz w:val="20"/>
        </w:rPr>
        <w:t>arr</w:t>
      </w:r>
      <w:proofErr w:type="spellEnd"/>
      <w:r w:rsidRPr="00B11E9E">
        <w:rPr>
          <w:rFonts w:ascii="Arial" w:hAnsi="Arial" w:cs="Arial"/>
          <w:color w:val="000000"/>
          <w:sz w:val="20"/>
        </w:rPr>
        <w:t>=</w:t>
      </w:r>
      <w:proofErr w:type="spellStart"/>
      <w:proofErr w:type="gramStart"/>
      <w:r w:rsidRPr="00B11E9E">
        <w:rPr>
          <w:rFonts w:ascii="Arial" w:hAnsi="Arial" w:cs="Arial"/>
          <w:color w:val="000000"/>
          <w:sz w:val="20"/>
        </w:rPr>
        <w:t>ff.listFiles</w:t>
      </w:r>
      <w:proofErr w:type="spellEnd"/>
      <w:r w:rsidRPr="00B11E9E">
        <w:rPr>
          <w:rFonts w:ascii="Arial" w:hAnsi="Arial" w:cs="Arial"/>
          <w:color w:val="000000"/>
          <w:sz w:val="20"/>
        </w:rPr>
        <w:t>(</w:t>
      </w:r>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String name;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for(</w:t>
      </w:r>
      <w:proofErr w:type="spellStart"/>
      <w:proofErr w:type="gramEnd"/>
      <w:r w:rsidRPr="00B11E9E">
        <w:rPr>
          <w:rFonts w:ascii="Arial" w:hAnsi="Arial" w:cs="Arial"/>
          <w:color w:val="000000"/>
          <w:sz w:val="20"/>
        </w:rPr>
        <w:t>int</w:t>
      </w:r>
      <w:proofErr w:type="spellEnd"/>
      <w:r w:rsidRPr="00B11E9E">
        <w:rPr>
          <w:rFonts w:ascii="Arial" w:hAnsi="Arial" w:cs="Arial"/>
          <w:color w:val="000000"/>
          <w:sz w:val="20"/>
        </w:rPr>
        <w:t xml:space="preserve"> x=0;x&lt;</w:t>
      </w:r>
      <w:proofErr w:type="spellStart"/>
      <w:r w:rsidRPr="00B11E9E">
        <w:rPr>
          <w:rFonts w:ascii="Arial" w:hAnsi="Arial" w:cs="Arial"/>
          <w:color w:val="000000"/>
          <w:sz w:val="20"/>
        </w:rPr>
        <w:t>arr.length;x</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File f1=</w:t>
      </w:r>
      <w:proofErr w:type="spellStart"/>
      <w:r w:rsidRPr="00B11E9E">
        <w:rPr>
          <w:rFonts w:ascii="Arial" w:hAnsi="Arial" w:cs="Arial"/>
          <w:color w:val="000000"/>
          <w:sz w:val="20"/>
        </w:rPr>
        <w:t>arr</w:t>
      </w:r>
      <w:proofErr w:type="spellEnd"/>
      <w:r w:rsidRPr="00B11E9E">
        <w:rPr>
          <w:rFonts w:ascii="Arial" w:hAnsi="Arial" w:cs="Arial"/>
          <w:color w:val="000000"/>
          <w:sz w:val="20"/>
        </w:rPr>
        <w:t>[x];</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name=</w:t>
      </w:r>
      <w:proofErr w:type="gramEnd"/>
      <w:r w:rsidRPr="00B11E9E">
        <w:rPr>
          <w:rFonts w:ascii="Arial" w:hAnsi="Arial" w:cs="Arial"/>
          <w:color w:val="000000"/>
          <w:sz w:val="20"/>
        </w:rPr>
        <w:t>f1.getName();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gramEnd"/>
      <w:r w:rsidRPr="00B11E9E">
        <w:rPr>
          <w:rFonts w:ascii="Arial" w:hAnsi="Arial" w:cs="Arial"/>
          <w:color w:val="000000"/>
          <w:sz w:val="20"/>
        </w:rPr>
        <w:t>f1.isFile())</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name);</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filecount</w:t>
      </w:r>
      <w:proofErr w:type="spellEnd"/>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else</w:t>
      </w:r>
      <w:proofErr w:type="gram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 + name + " ] ");</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foldercount</w:t>
      </w:r>
      <w:proofErr w:type="spellEnd"/>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recursion(</w:t>
      </w:r>
      <w:proofErr w:type="gramEnd"/>
      <w:r w:rsidRPr="00B11E9E">
        <w:rPr>
          <w:rFonts w:ascii="Arial" w:hAnsi="Arial" w:cs="Arial"/>
          <w:color w:val="000000"/>
          <w:sz w:val="20"/>
        </w:rPr>
        <w:t>f1); // recursion call</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rPr>
          <w:rFonts w:ascii="Arial" w:hAnsi="Arial" w:cs="Arial"/>
          <w:color w:val="000000"/>
        </w:rPr>
      </w:pPr>
    </w:p>
    <w:p w:rsidR="000B210B" w:rsidRPr="00B11E9E" w:rsidRDefault="000B210B" w:rsidP="000B210B">
      <w:pPr>
        <w:autoSpaceDE w:val="0"/>
        <w:spacing w:after="240"/>
        <w:rPr>
          <w:rFonts w:ascii="Arial" w:hAnsi="Arial" w:cs="Arial"/>
          <w:b/>
          <w:bCs/>
          <w:color w:val="000000"/>
          <w:sz w:val="28"/>
          <w:szCs w:val="36"/>
        </w:rPr>
      </w:pPr>
      <w:r w:rsidRPr="00B11E9E">
        <w:rPr>
          <w:rFonts w:ascii="Arial" w:hAnsi="Arial" w:cs="Arial"/>
          <w:b/>
          <w:bCs/>
          <w:color w:val="000000"/>
          <w:sz w:val="28"/>
          <w:szCs w:val="36"/>
        </w:rPr>
        <w:t xml:space="preserve">The </w:t>
      </w:r>
      <w:proofErr w:type="spellStart"/>
      <w:r w:rsidRPr="00B11E9E">
        <w:rPr>
          <w:rFonts w:ascii="Arial" w:hAnsi="Arial" w:cs="Arial"/>
          <w:b/>
          <w:bCs/>
          <w:color w:val="000000"/>
          <w:sz w:val="28"/>
          <w:szCs w:val="36"/>
        </w:rPr>
        <w:t>FilenameFilter</w:t>
      </w:r>
      <w:proofErr w:type="spellEnd"/>
      <w:r w:rsidRPr="00B11E9E">
        <w:rPr>
          <w:rFonts w:ascii="Arial" w:hAnsi="Arial" w:cs="Arial"/>
          <w:b/>
          <w:bCs/>
          <w:color w:val="000000"/>
          <w:sz w:val="28"/>
          <w:szCs w:val="36"/>
        </w:rPr>
        <w:t xml:space="preserve"> Interface </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w:t>
      </w:r>
      <w:proofErr w:type="spellStart"/>
      <w:r w:rsidRPr="00B11E9E">
        <w:rPr>
          <w:rFonts w:ascii="Arial" w:hAnsi="Arial" w:cs="Arial"/>
          <w:color w:val="000000"/>
        </w:rPr>
        <w:t>FilenameFilter</w:t>
      </w:r>
      <w:proofErr w:type="spellEnd"/>
      <w:r w:rsidRPr="00B11E9E">
        <w:rPr>
          <w:rFonts w:ascii="Arial" w:hAnsi="Arial" w:cs="Arial"/>
          <w:color w:val="000000"/>
        </w:rPr>
        <w:t xml:space="preserve"> interface helps in filtering filenames. You simply create a class that implements the </w:t>
      </w:r>
      <w:proofErr w:type="spellStart"/>
      <w:r w:rsidRPr="00B11E9E">
        <w:rPr>
          <w:rFonts w:ascii="Arial" w:hAnsi="Arial" w:cs="Arial"/>
          <w:color w:val="000000"/>
        </w:rPr>
        <w:t>FilenameFilter</w:t>
      </w:r>
      <w:proofErr w:type="spellEnd"/>
      <w:r w:rsidRPr="00B11E9E">
        <w:rPr>
          <w:rFonts w:ascii="Arial" w:hAnsi="Arial" w:cs="Arial"/>
          <w:color w:val="000000"/>
        </w:rPr>
        <w:t xml:space="preserve">. Java language does not implement any standard </w:t>
      </w:r>
      <w:proofErr w:type="spellStart"/>
      <w:r w:rsidRPr="00B11E9E">
        <w:rPr>
          <w:rFonts w:ascii="Arial" w:hAnsi="Arial" w:cs="Arial"/>
          <w:color w:val="000000"/>
        </w:rPr>
        <w:t>FilenameFilter</w:t>
      </w:r>
      <w:proofErr w:type="spellEnd"/>
      <w:r w:rsidRPr="00B11E9E">
        <w:rPr>
          <w:rFonts w:ascii="Arial" w:hAnsi="Arial" w:cs="Arial"/>
          <w:color w:val="000000"/>
        </w:rPr>
        <w:t xml:space="preserve"> classes. In the File class, objects that implement this interface, are used by the </w:t>
      </w:r>
      <w:proofErr w:type="spellStart"/>
      <w:r w:rsidRPr="00B11E9E">
        <w:rPr>
          <w:rFonts w:ascii="Arial" w:hAnsi="Arial" w:cs="Arial"/>
          <w:color w:val="000000"/>
        </w:rPr>
        <w:t>FileDialog</w:t>
      </w:r>
      <w:proofErr w:type="spellEnd"/>
      <w:r w:rsidRPr="00B11E9E">
        <w:rPr>
          <w:rFonts w:ascii="Arial" w:hAnsi="Arial" w:cs="Arial"/>
          <w:color w:val="000000"/>
        </w:rPr>
        <w:t xml:space="preserve"> class and the </w:t>
      </w:r>
      <w:proofErr w:type="gramStart"/>
      <w:r w:rsidRPr="00B11E9E">
        <w:rPr>
          <w:rFonts w:ascii="Arial" w:hAnsi="Arial" w:cs="Arial"/>
          <w:color w:val="000000"/>
        </w:rPr>
        <w:t>list(</w:t>
      </w:r>
      <w:proofErr w:type="gramEnd"/>
      <w:r w:rsidRPr="00B11E9E">
        <w:rPr>
          <w:rFonts w:ascii="Arial" w:hAnsi="Arial" w:cs="Arial"/>
          <w:color w:val="000000"/>
        </w:rPr>
        <w:t xml:space="preserve">).The implemented accept() method determines if the filename in a directory should be included in a file list. You can pass with the directory and a file name. If the name is included in the list, the method returns true. </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following example shows the use of </w:t>
      </w:r>
      <w:proofErr w:type="spellStart"/>
      <w:r w:rsidRPr="00B11E9E">
        <w:rPr>
          <w:rFonts w:ascii="Arial" w:hAnsi="Arial" w:cs="Arial"/>
          <w:color w:val="000000"/>
        </w:rPr>
        <w:t>FilenameFilter</w:t>
      </w:r>
      <w:proofErr w:type="spellEnd"/>
      <w:r w:rsidRPr="00B11E9E">
        <w:rPr>
          <w:rFonts w:ascii="Arial" w:hAnsi="Arial" w:cs="Arial"/>
          <w:color w:val="00000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lastRenderedPageBreak/>
        <w:t>import</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java.util</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w:t>
      </w:r>
      <w:proofErr w:type="spellStart"/>
      <w:r w:rsidRPr="00B11E9E">
        <w:rPr>
          <w:rFonts w:ascii="Arial" w:hAnsi="Arial" w:cs="Arial"/>
          <w:color w:val="000000"/>
          <w:sz w:val="20"/>
        </w:rPr>
        <w:t>FileFilterDemo</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w:t>
      </w:r>
      <w:proofErr w:type="spellStart"/>
      <w:r w:rsidRPr="00B11E9E">
        <w:rPr>
          <w:rFonts w:ascii="Arial" w:hAnsi="Arial" w:cs="Arial"/>
          <w:color w:val="000000"/>
          <w:sz w:val="20"/>
        </w:rPr>
        <w:t>args</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File </w:t>
      </w:r>
      <w:proofErr w:type="spellStart"/>
      <w:r w:rsidRPr="00B11E9E">
        <w:rPr>
          <w:rFonts w:ascii="Arial" w:hAnsi="Arial" w:cs="Arial"/>
          <w:color w:val="000000"/>
          <w:sz w:val="20"/>
        </w:rPr>
        <w:t>a_directory</w:t>
      </w:r>
      <w:proofErr w:type="spellEnd"/>
      <w:r w:rsidRPr="00B11E9E">
        <w:rPr>
          <w:rFonts w:ascii="Arial" w:hAnsi="Arial" w:cs="Arial"/>
          <w:color w:val="000000"/>
          <w:sz w:val="20"/>
        </w:rPr>
        <w:t xml:space="preserve"> = new </w:t>
      </w:r>
      <w:proofErr w:type="gramStart"/>
      <w:r w:rsidRPr="00B11E9E">
        <w:rPr>
          <w:rFonts w:ascii="Arial" w:hAnsi="Arial" w:cs="Arial"/>
          <w:color w:val="000000"/>
          <w:sz w:val="20"/>
        </w:rPr>
        <w:t>File(</w:t>
      </w:r>
      <w:proofErr w:type="gramEnd"/>
      <w:r w:rsidRPr="00B11E9E">
        <w:rPr>
          <w:rFonts w:ascii="Arial" w:hAnsi="Arial" w:cs="Arial"/>
          <w:color w:val="000000"/>
          <w:sz w:val="20"/>
        </w:rPr>
        <w:t>"C:/WINDOWS");</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a_directory.isDirectory</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String </w:t>
      </w:r>
      <w:proofErr w:type="gramStart"/>
      <w:r w:rsidRPr="00B11E9E">
        <w:rPr>
          <w:rFonts w:ascii="Arial" w:hAnsi="Arial" w:cs="Arial"/>
          <w:color w:val="000000"/>
          <w:sz w:val="20"/>
        </w:rPr>
        <w:t>names[</w:t>
      </w:r>
      <w:proofErr w:type="gramEnd"/>
      <w:r w:rsidRPr="00B11E9E">
        <w:rPr>
          <w:rFonts w:ascii="Arial" w:hAnsi="Arial" w:cs="Arial"/>
          <w:color w:val="000000"/>
          <w:sz w:val="20"/>
        </w:rPr>
        <w:t xml:space="preserve">] = </w:t>
      </w:r>
      <w:proofErr w:type="spellStart"/>
      <w:r w:rsidRPr="00B11E9E">
        <w:rPr>
          <w:rFonts w:ascii="Arial" w:hAnsi="Arial" w:cs="Arial"/>
          <w:color w:val="000000"/>
          <w:sz w:val="20"/>
        </w:rPr>
        <w:t>a_directory.list</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for</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0;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&lt; </w:t>
      </w:r>
      <w:proofErr w:type="spellStart"/>
      <w:r w:rsidRPr="00B11E9E">
        <w:rPr>
          <w:rFonts w:ascii="Arial" w:hAnsi="Arial" w:cs="Arial"/>
          <w:color w:val="000000"/>
          <w:sz w:val="20"/>
        </w:rPr>
        <w:t>names.length</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"Filename is " + names[</w:t>
      </w:r>
      <w:proofErr w:type="spellStart"/>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 xml:space="preserve">"Parent is " + </w:t>
      </w:r>
      <w:proofErr w:type="spellStart"/>
      <w:r w:rsidRPr="00B11E9E">
        <w:rPr>
          <w:rFonts w:ascii="Arial" w:hAnsi="Arial" w:cs="Arial"/>
          <w:color w:val="000000"/>
          <w:sz w:val="20"/>
        </w:rPr>
        <w:t>a_directory.getParent</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a_directory.isDirectory</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String </w:t>
      </w:r>
      <w:proofErr w:type="gramStart"/>
      <w:r w:rsidRPr="00B11E9E">
        <w:rPr>
          <w:rFonts w:ascii="Arial" w:hAnsi="Arial" w:cs="Arial"/>
          <w:color w:val="000000"/>
          <w:sz w:val="20"/>
        </w:rPr>
        <w:t>names[</w:t>
      </w:r>
      <w:proofErr w:type="gramEnd"/>
      <w:r w:rsidRPr="00B11E9E">
        <w:rPr>
          <w:rFonts w:ascii="Arial" w:hAnsi="Arial" w:cs="Arial"/>
          <w:color w:val="000000"/>
          <w:sz w:val="20"/>
        </w:rPr>
        <w:t xml:space="preserve">] = </w:t>
      </w:r>
      <w:proofErr w:type="spellStart"/>
      <w:r w:rsidRPr="00B11E9E">
        <w:rPr>
          <w:rFonts w:ascii="Arial" w:hAnsi="Arial" w:cs="Arial"/>
          <w:color w:val="000000"/>
          <w:sz w:val="20"/>
        </w:rPr>
        <w:t>a_directory.list</w:t>
      </w:r>
      <w:proofErr w:type="spellEnd"/>
      <w:r w:rsidRPr="00B11E9E">
        <w:rPr>
          <w:rFonts w:ascii="Arial" w:hAnsi="Arial" w:cs="Arial"/>
          <w:color w:val="000000"/>
          <w:sz w:val="20"/>
        </w:rPr>
        <w:t xml:space="preserve">(new </w:t>
      </w:r>
      <w:proofErr w:type="spellStart"/>
      <w:r w:rsidRPr="00B11E9E">
        <w:rPr>
          <w:rFonts w:ascii="Arial" w:hAnsi="Arial" w:cs="Arial"/>
          <w:color w:val="000000"/>
          <w:sz w:val="20"/>
        </w:rPr>
        <w:t>MyFilter</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for</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int</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 0; </w:t>
      </w:r>
      <w:proofErr w:type="spellStart"/>
      <w:r w:rsidRPr="00B11E9E">
        <w:rPr>
          <w:rFonts w:ascii="Arial" w:hAnsi="Arial" w:cs="Arial"/>
          <w:color w:val="000000"/>
          <w:sz w:val="20"/>
        </w:rPr>
        <w:t>i</w:t>
      </w:r>
      <w:proofErr w:type="spellEnd"/>
      <w:r w:rsidRPr="00B11E9E">
        <w:rPr>
          <w:rFonts w:ascii="Arial" w:hAnsi="Arial" w:cs="Arial"/>
          <w:color w:val="000000"/>
          <w:sz w:val="20"/>
        </w:rPr>
        <w:t xml:space="preserve"> &lt; </w:t>
      </w:r>
      <w:proofErr w:type="spellStart"/>
      <w:r w:rsidRPr="00B11E9E">
        <w:rPr>
          <w:rFonts w:ascii="Arial" w:hAnsi="Arial" w:cs="Arial"/>
          <w:color w:val="000000"/>
          <w:sz w:val="20"/>
        </w:rPr>
        <w:t>names.length</w:t>
      </w:r>
      <w:proofErr w:type="spellEnd"/>
      <w:r w:rsidRPr="00B11E9E">
        <w:rPr>
          <w:rFonts w:ascii="Arial" w:hAnsi="Arial" w:cs="Arial"/>
          <w:color w:val="000000"/>
          <w:sz w:val="20"/>
        </w:rPr>
        <w:t xml:space="preserve">; </w:t>
      </w:r>
      <w:proofErr w:type="spellStart"/>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gramEnd"/>
      <w:r w:rsidRPr="00B11E9E">
        <w:rPr>
          <w:rFonts w:ascii="Arial" w:hAnsi="Arial" w:cs="Arial"/>
          <w:color w:val="000000"/>
          <w:sz w:val="20"/>
        </w:rPr>
        <w:t>"Filename is " + names[</w:t>
      </w:r>
      <w:proofErr w:type="spellStart"/>
      <w:r w:rsidRPr="00B11E9E">
        <w:rPr>
          <w:rFonts w:ascii="Arial" w:hAnsi="Arial" w:cs="Arial"/>
          <w:color w:val="000000"/>
          <w:sz w:val="20"/>
        </w:rPr>
        <w:t>i</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//List all files whose name start from 'A' or 'a'</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class</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MyFilter</w:t>
      </w:r>
      <w:proofErr w:type="spellEnd"/>
      <w:r w:rsidRPr="00B11E9E">
        <w:rPr>
          <w:rFonts w:ascii="Arial" w:hAnsi="Arial" w:cs="Arial"/>
          <w:color w:val="000000"/>
          <w:sz w:val="20"/>
        </w:rPr>
        <w:t xml:space="preserve"> implements </w:t>
      </w:r>
      <w:proofErr w:type="spellStart"/>
      <w:r w:rsidRPr="00B11E9E">
        <w:rPr>
          <w:rFonts w:ascii="Arial" w:hAnsi="Arial" w:cs="Arial"/>
          <w:color w:val="000000"/>
          <w:sz w:val="20"/>
        </w:rPr>
        <w:t>FilenameFilter</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boolean</w:t>
      </w:r>
      <w:proofErr w:type="spellEnd"/>
      <w:r w:rsidRPr="00B11E9E">
        <w:rPr>
          <w:rFonts w:ascii="Arial" w:hAnsi="Arial" w:cs="Arial"/>
          <w:color w:val="000000"/>
          <w:sz w:val="20"/>
        </w:rPr>
        <w:t xml:space="preserve"> accept(File directory, String name)</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if</w:t>
      </w:r>
      <w:proofErr w:type="gramEnd"/>
      <w:r w:rsidRPr="00B11E9E">
        <w:rPr>
          <w:rFonts w:ascii="Arial" w:hAnsi="Arial" w:cs="Arial"/>
          <w:color w:val="000000"/>
          <w:sz w:val="20"/>
        </w:rPr>
        <w:t xml:space="preserve"> (</w:t>
      </w:r>
      <w:proofErr w:type="spellStart"/>
      <w:r w:rsidRPr="00B11E9E">
        <w:rPr>
          <w:rFonts w:ascii="Arial" w:hAnsi="Arial" w:cs="Arial"/>
          <w:color w:val="000000"/>
          <w:sz w:val="20"/>
        </w:rPr>
        <w:t>name.charAt</w:t>
      </w:r>
      <w:proofErr w:type="spellEnd"/>
      <w:r w:rsidRPr="00B11E9E">
        <w:rPr>
          <w:rFonts w:ascii="Arial" w:hAnsi="Arial" w:cs="Arial"/>
          <w:color w:val="000000"/>
          <w:sz w:val="20"/>
        </w:rPr>
        <w:t xml:space="preserve">(0) == 'A' || </w:t>
      </w:r>
      <w:proofErr w:type="spellStart"/>
      <w:r w:rsidRPr="00B11E9E">
        <w:rPr>
          <w:rFonts w:ascii="Arial" w:hAnsi="Arial" w:cs="Arial"/>
          <w:color w:val="000000"/>
          <w:sz w:val="20"/>
        </w:rPr>
        <w:t>name.charAt</w:t>
      </w:r>
      <w:proofErr w:type="spellEnd"/>
      <w:r w:rsidRPr="00B11E9E">
        <w:rPr>
          <w:rFonts w:ascii="Arial" w:hAnsi="Arial" w:cs="Arial"/>
          <w:color w:val="000000"/>
          <w:sz w:val="20"/>
        </w:rPr>
        <w:t>(0) == 'a')</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lastRenderedPageBreak/>
        <w:t>return</w:t>
      </w:r>
      <w:proofErr w:type="gramEnd"/>
      <w:r w:rsidRPr="00B11E9E">
        <w:rPr>
          <w:rFonts w:ascii="Arial" w:hAnsi="Arial" w:cs="Arial"/>
          <w:color w:val="000000"/>
          <w:sz w:val="20"/>
        </w:rPr>
        <w:t xml:space="preserve"> true;</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else</w:t>
      </w:r>
      <w:proofErr w:type="gram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return</w:t>
      </w:r>
      <w:proofErr w:type="gramEnd"/>
      <w:r w:rsidRPr="00B11E9E">
        <w:rPr>
          <w:rFonts w:ascii="Arial" w:hAnsi="Arial" w:cs="Arial"/>
          <w:color w:val="000000"/>
          <w:sz w:val="20"/>
        </w:rPr>
        <w:t xml:space="preserve"> false;</w:t>
      </w:r>
    </w:p>
    <w:p w:rsidR="000B210B" w:rsidRPr="00B11E9E" w:rsidRDefault="000B210B" w:rsidP="000B210B">
      <w:pPr>
        <w:autoSpaceDE w:val="0"/>
        <w:spacing w:after="24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pStyle w:val="Heading4"/>
        <w:numPr>
          <w:ilvl w:val="3"/>
          <w:numId w:val="3"/>
        </w:numPr>
        <w:rPr>
          <w:rFonts w:ascii="Arial" w:hAnsi="Arial"/>
          <w:color w:val="000000"/>
          <w:szCs w:val="24"/>
        </w:rPr>
      </w:pPr>
      <w:r w:rsidRPr="00B11E9E">
        <w:rPr>
          <w:rFonts w:ascii="Arial" w:hAnsi="Arial"/>
          <w:color w:val="000000"/>
          <w:szCs w:val="24"/>
        </w:rPr>
        <w:t xml:space="preserve">The </w:t>
      </w:r>
      <w:proofErr w:type="spellStart"/>
      <w:r w:rsidRPr="00B11E9E">
        <w:rPr>
          <w:rFonts w:ascii="Arial" w:hAnsi="Arial"/>
          <w:color w:val="000000"/>
          <w:szCs w:val="24"/>
        </w:rPr>
        <w:t>RandomAccessFile</w:t>
      </w:r>
      <w:proofErr w:type="spellEnd"/>
      <w:r w:rsidRPr="00B11E9E">
        <w:rPr>
          <w:rFonts w:ascii="Arial" w:hAnsi="Arial"/>
          <w:color w:val="000000"/>
          <w:szCs w:val="24"/>
        </w:rPr>
        <w:t xml:space="preserve"> Class</w:t>
      </w:r>
    </w:p>
    <w:p w:rsidR="000B210B" w:rsidRPr="00B11E9E" w:rsidRDefault="000B210B" w:rsidP="000B210B">
      <w:pPr>
        <w:pStyle w:val="BodyText"/>
        <w:rPr>
          <w:rFonts w:ascii="Arial" w:hAnsi="Arial" w:cs="Arial"/>
          <w:color w:val="000000"/>
        </w:rPr>
      </w:pPr>
      <w:r w:rsidRPr="00B11E9E">
        <w:rPr>
          <w:rFonts w:ascii="Arial" w:hAnsi="Arial" w:cs="Arial"/>
          <w:color w:val="000000"/>
        </w:rPr>
        <w:t xml:space="preserve">The </w:t>
      </w:r>
      <w:proofErr w:type="spellStart"/>
      <w:r w:rsidRPr="00B11E9E">
        <w:rPr>
          <w:rFonts w:ascii="Arial" w:hAnsi="Arial" w:cs="Arial"/>
          <w:color w:val="000000"/>
        </w:rPr>
        <w:t>java.io.RandomAccessFile</w:t>
      </w:r>
      <w:proofErr w:type="spellEnd"/>
      <w:r w:rsidRPr="00B11E9E">
        <w:rPr>
          <w:rFonts w:ascii="Arial" w:hAnsi="Arial" w:cs="Arial"/>
          <w:color w:val="000000"/>
        </w:rPr>
        <w:t xml:space="preserve"> class is another way to read or modify files. This class has incompatibility in a model of files that it contains with the stream/reader/writer model described later in this chapter. The stream/reader/writer model was developed for general I/O purpose.  But the </w:t>
      </w:r>
      <w:proofErr w:type="spellStart"/>
      <w:r w:rsidRPr="00B11E9E">
        <w:rPr>
          <w:rFonts w:ascii="Arial" w:hAnsi="Arial" w:cs="Arial"/>
          <w:color w:val="000000"/>
        </w:rPr>
        <w:t>RandomAccessFile</w:t>
      </w:r>
      <w:proofErr w:type="spellEnd"/>
      <w:r w:rsidRPr="00B11E9E">
        <w:rPr>
          <w:rFonts w:ascii="Arial" w:hAnsi="Arial" w:cs="Arial"/>
          <w:color w:val="000000"/>
        </w:rPr>
        <w:t xml:space="preserve"> class utilizes a particular behavior of files that is not found in general I/O devices. You should know that </w:t>
      </w:r>
      <w:proofErr w:type="spellStart"/>
      <w:r w:rsidRPr="00B11E9E">
        <w:rPr>
          <w:rFonts w:ascii="Arial" w:hAnsi="Arial" w:cs="Arial"/>
          <w:color w:val="000000"/>
        </w:rPr>
        <w:t>RandomAccessFile</w:t>
      </w:r>
      <w:proofErr w:type="spellEnd"/>
      <w:r w:rsidRPr="00B11E9E">
        <w:rPr>
          <w:rFonts w:ascii="Arial" w:hAnsi="Arial" w:cs="Arial"/>
          <w:color w:val="000000"/>
        </w:rPr>
        <w:t xml:space="preserve"> is not in the hierarchy of the </w:t>
      </w:r>
      <w:proofErr w:type="spellStart"/>
      <w:r w:rsidRPr="00B11E9E">
        <w:rPr>
          <w:rFonts w:ascii="Arial" w:hAnsi="Arial" w:cs="Arial"/>
          <w:color w:val="000000"/>
        </w:rPr>
        <w:t>InputStream</w:t>
      </w:r>
      <w:proofErr w:type="spellEnd"/>
      <w:r w:rsidRPr="00B11E9E">
        <w:rPr>
          <w:rFonts w:ascii="Arial" w:hAnsi="Arial" w:cs="Arial"/>
          <w:color w:val="000000"/>
        </w:rPr>
        <w:t xml:space="preserve"> or </w:t>
      </w:r>
      <w:proofErr w:type="spellStart"/>
      <w:r w:rsidRPr="00B11E9E">
        <w:rPr>
          <w:rFonts w:ascii="Arial" w:hAnsi="Arial" w:cs="Arial"/>
          <w:color w:val="000000"/>
        </w:rPr>
        <w:t>OutputStream</w:t>
      </w:r>
      <w:proofErr w:type="spellEnd"/>
      <w:r w:rsidRPr="00B11E9E">
        <w:rPr>
          <w:rFonts w:ascii="Arial" w:hAnsi="Arial" w:cs="Arial"/>
          <w:color w:val="000000"/>
        </w:rPr>
        <w:t xml:space="preserve">. However, you can’t find any association with those hierarchies. But, it implements the </w:t>
      </w:r>
      <w:proofErr w:type="spellStart"/>
      <w:r w:rsidRPr="00B11E9E">
        <w:rPr>
          <w:rFonts w:ascii="Arial" w:hAnsi="Arial" w:cs="Arial"/>
          <w:color w:val="000000"/>
        </w:rPr>
        <w:t>DataInput</w:t>
      </w:r>
      <w:proofErr w:type="spellEnd"/>
      <w:r w:rsidRPr="00B11E9E">
        <w:rPr>
          <w:rFonts w:ascii="Arial" w:hAnsi="Arial" w:cs="Arial"/>
          <w:color w:val="000000"/>
        </w:rPr>
        <w:t xml:space="preserve"> and </w:t>
      </w:r>
      <w:proofErr w:type="spellStart"/>
      <w:r w:rsidRPr="00B11E9E">
        <w:rPr>
          <w:rFonts w:ascii="Arial" w:hAnsi="Arial" w:cs="Arial"/>
          <w:color w:val="000000"/>
        </w:rPr>
        <w:t>DataOutput</w:t>
      </w:r>
      <w:proofErr w:type="spellEnd"/>
      <w:r w:rsidRPr="00B11E9E">
        <w:rPr>
          <w:rFonts w:ascii="Arial" w:hAnsi="Arial" w:cs="Arial"/>
          <w:color w:val="000000"/>
        </w:rPr>
        <w:t xml:space="preserve"> interfaces. In a random-access file, a desired position can be </w:t>
      </w:r>
      <w:proofErr w:type="spellStart"/>
      <w:r w:rsidRPr="00B11E9E">
        <w:rPr>
          <w:rFonts w:ascii="Arial" w:hAnsi="Arial" w:cs="Arial"/>
          <w:color w:val="000000"/>
        </w:rPr>
        <w:t>seeked</w:t>
      </w:r>
      <w:proofErr w:type="spellEnd"/>
      <w:r w:rsidRPr="00B11E9E">
        <w:rPr>
          <w:rFonts w:ascii="Arial" w:hAnsi="Arial" w:cs="Arial"/>
          <w:color w:val="000000"/>
        </w:rPr>
        <w:t xml:space="preserve"> within a file and then it can </w:t>
      </w:r>
      <w:proofErr w:type="gramStart"/>
      <w:r w:rsidRPr="00B11E9E">
        <w:rPr>
          <w:rFonts w:ascii="Arial" w:hAnsi="Arial" w:cs="Arial"/>
          <w:color w:val="000000"/>
        </w:rPr>
        <w:t>be  read</w:t>
      </w:r>
      <w:proofErr w:type="gramEnd"/>
      <w:r w:rsidRPr="00B11E9E">
        <w:rPr>
          <w:rFonts w:ascii="Arial" w:hAnsi="Arial" w:cs="Arial"/>
          <w:color w:val="000000"/>
        </w:rPr>
        <w:t xml:space="preserve"> or written with a desired amount of data. The </w:t>
      </w:r>
      <w:proofErr w:type="spellStart"/>
      <w:r w:rsidRPr="00B11E9E">
        <w:rPr>
          <w:rFonts w:ascii="Arial" w:hAnsi="Arial" w:cs="Arial"/>
          <w:color w:val="000000"/>
        </w:rPr>
        <w:t>RandomAccessFile</w:t>
      </w:r>
      <w:proofErr w:type="spellEnd"/>
      <w:r w:rsidRPr="00B11E9E">
        <w:rPr>
          <w:rFonts w:ascii="Arial" w:hAnsi="Arial" w:cs="Arial"/>
          <w:color w:val="000000"/>
        </w:rPr>
        <w:t xml:space="preserve"> class includes methods that support seeking, reading, and writing. The constructors for the class are as follows:</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RandomAccessFile</w:t>
      </w:r>
      <w:proofErr w:type="spellEnd"/>
      <w:r w:rsidRPr="00B11E9E">
        <w:rPr>
          <w:rFonts w:ascii="Arial" w:hAnsi="Arial" w:cs="Arial"/>
          <w:color w:val="000000"/>
          <w:sz w:val="20"/>
        </w:rPr>
        <w:t>(</w:t>
      </w:r>
      <w:proofErr w:type="gramEnd"/>
      <w:r w:rsidRPr="00B11E9E">
        <w:rPr>
          <w:rFonts w:ascii="Arial" w:hAnsi="Arial" w:cs="Arial"/>
          <w:color w:val="000000"/>
          <w:sz w:val="20"/>
        </w:rPr>
        <w:t>String file, String mode)</w:t>
      </w:r>
    </w:p>
    <w:p w:rsidR="000B210B" w:rsidRPr="00B11E9E" w:rsidRDefault="000B210B" w:rsidP="000B210B">
      <w:pPr>
        <w:autoSpaceDE w:val="0"/>
        <w:spacing w:after="120"/>
        <w:ind w:left="720"/>
        <w:rPr>
          <w:rFonts w:ascii="Arial" w:hAnsi="Arial" w:cs="Arial"/>
          <w:color w:val="000000"/>
          <w:sz w:val="20"/>
        </w:rPr>
      </w:pPr>
      <w:proofErr w:type="spellStart"/>
      <w:proofErr w:type="gramStart"/>
      <w:r w:rsidRPr="00B11E9E">
        <w:rPr>
          <w:rFonts w:ascii="Arial" w:hAnsi="Arial" w:cs="Arial"/>
          <w:color w:val="000000"/>
          <w:sz w:val="20"/>
        </w:rPr>
        <w:t>RandomAccessFile</w:t>
      </w:r>
      <w:proofErr w:type="spellEnd"/>
      <w:r w:rsidRPr="00B11E9E">
        <w:rPr>
          <w:rFonts w:ascii="Arial" w:hAnsi="Arial" w:cs="Arial"/>
          <w:color w:val="000000"/>
          <w:sz w:val="20"/>
        </w:rPr>
        <w:t>(</w:t>
      </w:r>
      <w:proofErr w:type="gramEnd"/>
      <w:r w:rsidRPr="00B11E9E">
        <w:rPr>
          <w:rFonts w:ascii="Arial" w:hAnsi="Arial" w:cs="Arial"/>
          <w:color w:val="000000"/>
          <w:sz w:val="20"/>
        </w:rPr>
        <w:t>File file, String mode)</w:t>
      </w:r>
    </w:p>
    <w:p w:rsidR="000B210B" w:rsidRPr="00B11E9E" w:rsidRDefault="000B210B" w:rsidP="000B210B">
      <w:pPr>
        <w:pStyle w:val="BodyText"/>
        <w:rPr>
          <w:rFonts w:ascii="Arial" w:hAnsi="Arial" w:cs="Arial"/>
          <w:color w:val="000000"/>
        </w:rPr>
      </w:pPr>
      <w:r w:rsidRPr="00B11E9E">
        <w:rPr>
          <w:rFonts w:ascii="Arial" w:hAnsi="Arial" w:cs="Arial"/>
          <w:color w:val="000000"/>
        </w:rPr>
        <w:t>The mode string should be either “r” or “</w:t>
      </w:r>
      <w:proofErr w:type="spellStart"/>
      <w:r w:rsidRPr="00B11E9E">
        <w:rPr>
          <w:rFonts w:ascii="Arial" w:hAnsi="Arial" w:cs="Arial"/>
          <w:color w:val="000000"/>
        </w:rPr>
        <w:t>rw</w:t>
      </w:r>
      <w:proofErr w:type="spellEnd"/>
      <w:r w:rsidRPr="00B11E9E">
        <w:rPr>
          <w:rFonts w:ascii="Arial" w:hAnsi="Arial" w:cs="Arial"/>
          <w:color w:val="000000"/>
        </w:rPr>
        <w:t xml:space="preserve">”. </w:t>
      </w:r>
      <w:proofErr w:type="gramStart"/>
      <w:r w:rsidRPr="00B11E9E">
        <w:rPr>
          <w:rFonts w:ascii="Arial" w:hAnsi="Arial" w:cs="Arial"/>
          <w:color w:val="000000"/>
        </w:rPr>
        <w:t xml:space="preserve">You can take “r” to open the file, only for reading and take </w:t>
      </w:r>
      <w:proofErr w:type="spellStart"/>
      <w:r w:rsidRPr="00B11E9E">
        <w:rPr>
          <w:rFonts w:ascii="Arial" w:hAnsi="Arial" w:cs="Arial"/>
          <w:color w:val="000000"/>
        </w:rPr>
        <w:t>rw</w:t>
      </w:r>
      <w:proofErr w:type="spellEnd"/>
      <w:r w:rsidRPr="00B11E9E">
        <w:rPr>
          <w:rFonts w:ascii="Arial" w:hAnsi="Arial" w:cs="Arial"/>
          <w:color w:val="000000"/>
        </w:rPr>
        <w:t>” to open the file for both reading and writing.</w:t>
      </w:r>
      <w:proofErr w:type="gramEnd"/>
      <w:r w:rsidRPr="00B11E9E">
        <w:rPr>
          <w:rFonts w:ascii="Arial" w:hAnsi="Arial" w:cs="Arial"/>
          <w:color w:val="000000"/>
        </w:rPr>
        <w:t xml:space="preserve"> In addition to that, you can see that </w:t>
      </w:r>
      <w:bookmarkStart w:id="0" w:name="Index1373"/>
      <w:bookmarkStart w:id="1" w:name="Index1372"/>
      <w:bookmarkEnd w:id="0"/>
      <w:bookmarkEnd w:id="1"/>
      <w:proofErr w:type="gramStart"/>
      <w:r w:rsidRPr="00B11E9E">
        <w:rPr>
          <w:rFonts w:ascii="Arial" w:hAnsi="Arial" w:cs="Arial"/>
          <w:color w:val="000000"/>
        </w:rPr>
        <w:t>seek(</w:t>
      </w:r>
      <w:proofErr w:type="gramEnd"/>
      <w:r w:rsidRPr="00B11E9E">
        <w:rPr>
          <w:rFonts w:ascii="Arial" w:hAnsi="Arial" w:cs="Arial"/>
          <w:color w:val="000000"/>
        </w:rPr>
        <w:t xml:space="preserve"> ) is used to move about in the file and change one of the values. Methods like </w:t>
      </w:r>
      <w:proofErr w:type="spellStart"/>
      <w:proofErr w:type="gramStart"/>
      <w:r w:rsidRPr="00B11E9E">
        <w:rPr>
          <w:rFonts w:ascii="Arial" w:hAnsi="Arial" w:cs="Arial"/>
          <w:color w:val="000000"/>
        </w:rPr>
        <w:t>getFilePointer</w:t>
      </w:r>
      <w:proofErr w:type="spellEnd"/>
      <w:r w:rsidRPr="00B11E9E">
        <w:rPr>
          <w:rFonts w:ascii="Arial" w:hAnsi="Arial" w:cs="Arial"/>
          <w:color w:val="000000"/>
        </w:rPr>
        <w:t>(</w:t>
      </w:r>
      <w:proofErr w:type="gramEnd"/>
      <w:r w:rsidRPr="00B11E9E">
        <w:rPr>
          <w:rFonts w:ascii="Arial" w:hAnsi="Arial" w:cs="Arial"/>
          <w:color w:val="000000"/>
        </w:rPr>
        <w:t xml:space="preserve"> ) to find out where you are in the file, mark( )  to mark a position (whose value is held in a single internal variable) and </w:t>
      </w:r>
      <w:bookmarkStart w:id="2" w:name="Index1324"/>
      <w:bookmarkStart w:id="3" w:name="Index1323"/>
      <w:bookmarkEnd w:id="2"/>
      <w:bookmarkEnd w:id="3"/>
      <w:r w:rsidRPr="00B11E9E">
        <w:rPr>
          <w:rFonts w:ascii="Arial" w:hAnsi="Arial" w:cs="Arial"/>
          <w:color w:val="000000"/>
        </w:rPr>
        <w:t>reset( ) to reset that position, and length( ) to determine the maximum size of the file provides more flexibility in file handling.</w:t>
      </w:r>
    </w:p>
    <w:p w:rsidR="000B210B" w:rsidRPr="00B11E9E" w:rsidRDefault="000B210B" w:rsidP="000B210B">
      <w:pPr>
        <w:pStyle w:val="BodyText"/>
        <w:spacing w:line="240" w:lineRule="auto"/>
        <w:rPr>
          <w:rFonts w:ascii="Arial" w:hAnsi="Arial" w:cs="Arial"/>
          <w:color w:val="000000"/>
        </w:rPr>
      </w:pPr>
      <w:r w:rsidRPr="00B11E9E">
        <w:rPr>
          <w:rFonts w:ascii="Arial" w:hAnsi="Arial" w:cs="Arial"/>
          <w:color w:val="000000"/>
        </w:rPr>
        <w:t>The following example prints its own source code on the prompt:</w:t>
      </w:r>
    </w:p>
    <w:p w:rsidR="000B210B" w:rsidRPr="00B11E9E" w:rsidRDefault="000B210B" w:rsidP="000B210B">
      <w:pPr>
        <w:pStyle w:val="BodyText"/>
        <w:spacing w:line="240" w:lineRule="auto"/>
        <w:rPr>
          <w:rFonts w:ascii="Arial" w:hAnsi="Arial" w:cs="Arial"/>
          <w:color w:val="000000"/>
        </w:rPr>
      </w:pPr>
      <w:r w:rsidRPr="00B11E9E">
        <w:rPr>
          <w:rFonts w:ascii="Arial" w:hAnsi="Arial" w:cs="Arial"/>
          <w:color w:val="000000"/>
        </w:rPr>
        <w:t>Example:</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import</w:t>
      </w:r>
      <w:proofErr w:type="gramEnd"/>
      <w:r w:rsidRPr="00B11E9E">
        <w:rPr>
          <w:rFonts w:ascii="Arial" w:hAnsi="Arial" w:cs="Arial"/>
          <w:color w:val="000000"/>
          <w:sz w:val="20"/>
        </w:rPr>
        <w:t xml:space="preserve"> java.io.*;</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class </w:t>
      </w:r>
      <w:proofErr w:type="spellStart"/>
      <w:r w:rsidRPr="00B11E9E">
        <w:rPr>
          <w:rFonts w:ascii="Arial" w:hAnsi="Arial" w:cs="Arial"/>
          <w:color w:val="000000"/>
          <w:sz w:val="20"/>
        </w:rPr>
        <w:t>RandomAccessDemo</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public</w:t>
      </w:r>
      <w:proofErr w:type="gramEnd"/>
      <w:r w:rsidRPr="00B11E9E">
        <w:rPr>
          <w:rFonts w:ascii="Arial" w:hAnsi="Arial" w:cs="Arial"/>
          <w:color w:val="000000"/>
          <w:sz w:val="20"/>
        </w:rPr>
        <w:t xml:space="preserve"> static void main(String []s) throws </w:t>
      </w:r>
      <w:proofErr w:type="spellStart"/>
      <w:r w:rsidRPr="00B11E9E">
        <w:rPr>
          <w:rFonts w:ascii="Arial" w:hAnsi="Arial" w:cs="Arial"/>
          <w:color w:val="000000"/>
          <w:sz w:val="20"/>
        </w:rPr>
        <w:t>IOException</w:t>
      </w:r>
      <w:proofErr w:type="spell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r w:rsidRPr="00B11E9E">
        <w:rPr>
          <w:rFonts w:ascii="Arial" w:hAnsi="Arial" w:cs="Arial"/>
          <w:color w:val="000000"/>
          <w:sz w:val="20"/>
        </w:rPr>
        <w:t>RandomAccessFile</w:t>
      </w:r>
      <w:proofErr w:type="spellEnd"/>
      <w:r w:rsidRPr="00B11E9E">
        <w:rPr>
          <w:rFonts w:ascii="Arial" w:hAnsi="Arial" w:cs="Arial"/>
          <w:color w:val="000000"/>
          <w:sz w:val="20"/>
        </w:rPr>
        <w:t xml:space="preserve"> f=new </w:t>
      </w:r>
      <w:proofErr w:type="spellStart"/>
      <w:proofErr w:type="gramStart"/>
      <w:r w:rsidRPr="00B11E9E">
        <w:rPr>
          <w:rFonts w:ascii="Arial" w:hAnsi="Arial" w:cs="Arial"/>
          <w:color w:val="000000"/>
          <w:sz w:val="20"/>
        </w:rPr>
        <w:t>RandomAccessFile</w:t>
      </w:r>
      <w:proofErr w:type="spellEnd"/>
      <w:r w:rsidRPr="00B11E9E">
        <w:rPr>
          <w:rFonts w:ascii="Arial" w:hAnsi="Arial" w:cs="Arial"/>
          <w:color w:val="000000"/>
          <w:sz w:val="20"/>
        </w:rPr>
        <w:t>(</w:t>
      </w:r>
      <w:proofErr w:type="gramEnd"/>
      <w:r w:rsidRPr="00B11E9E">
        <w:rPr>
          <w:rFonts w:ascii="Arial" w:hAnsi="Arial" w:cs="Arial"/>
          <w:color w:val="000000"/>
          <w:sz w:val="20"/>
        </w:rPr>
        <w:t>"C:/</w:t>
      </w:r>
      <w:proofErr w:type="spellStart"/>
      <w:r w:rsidRPr="00B11E9E">
        <w:rPr>
          <w:rFonts w:ascii="Arial" w:hAnsi="Arial" w:cs="Arial"/>
          <w:color w:val="000000"/>
          <w:sz w:val="20"/>
        </w:rPr>
        <w:t>RandomAccessDemo.java","r</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 xml:space="preserve">String </w:t>
      </w:r>
      <w:proofErr w:type="spellStart"/>
      <w:proofErr w:type="gramStart"/>
      <w:r w:rsidRPr="00B11E9E">
        <w:rPr>
          <w:rFonts w:ascii="Arial" w:hAnsi="Arial" w:cs="Arial"/>
          <w:color w:val="000000"/>
          <w:sz w:val="20"/>
        </w:rPr>
        <w:t>str</w:t>
      </w:r>
      <w:proofErr w:type="spellEnd"/>
      <w:proofErr w:type="gram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lastRenderedPageBreak/>
        <w:t>while(</w:t>
      </w:r>
      <w:proofErr w:type="spellStart"/>
      <w:proofErr w:type="gramEnd"/>
      <w:r w:rsidRPr="00B11E9E">
        <w:rPr>
          <w:rFonts w:ascii="Arial" w:hAnsi="Arial" w:cs="Arial"/>
          <w:color w:val="000000"/>
          <w:sz w:val="20"/>
        </w:rPr>
        <w:t>str</w:t>
      </w:r>
      <w:proofErr w:type="spellEnd"/>
      <w:r w:rsidRPr="00B11E9E">
        <w:rPr>
          <w:rFonts w:ascii="Arial" w:hAnsi="Arial" w:cs="Arial"/>
          <w:color w:val="000000"/>
          <w:sz w:val="20"/>
        </w:rPr>
        <w:t>!=null)</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try</w:t>
      </w:r>
      <w:proofErr w:type="gramEnd"/>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System.out.println</w:t>
      </w:r>
      <w:proofErr w:type="spellEnd"/>
      <w:r w:rsidRPr="00B11E9E">
        <w:rPr>
          <w:rFonts w:ascii="Arial" w:hAnsi="Arial" w:cs="Arial"/>
          <w:color w:val="000000"/>
          <w:sz w:val="20"/>
        </w:rPr>
        <w:t>(</w:t>
      </w:r>
      <w:proofErr w:type="spellStart"/>
      <w:proofErr w:type="gramEnd"/>
      <w:r w:rsidRPr="00B11E9E">
        <w:rPr>
          <w:rFonts w:ascii="Arial" w:hAnsi="Arial" w:cs="Arial"/>
          <w:color w:val="000000"/>
          <w:sz w:val="20"/>
        </w:rPr>
        <w:t>str</w:t>
      </w:r>
      <w:proofErr w:type="spellEnd"/>
      <w:r w:rsidRPr="00B11E9E">
        <w:rPr>
          <w:rFonts w:ascii="Arial" w:hAnsi="Arial" w:cs="Arial"/>
          <w:color w:val="000000"/>
          <w:sz w:val="20"/>
        </w:rPr>
        <w:t>=</w:t>
      </w:r>
      <w:proofErr w:type="spellStart"/>
      <w:r w:rsidRPr="00B11E9E">
        <w:rPr>
          <w:rFonts w:ascii="Arial" w:hAnsi="Arial" w:cs="Arial"/>
          <w:color w:val="000000"/>
          <w:sz w:val="20"/>
        </w:rPr>
        <w:t>f.readLine</w:t>
      </w:r>
      <w:proofErr w:type="spellEnd"/>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gramStart"/>
      <w:r w:rsidRPr="00B11E9E">
        <w:rPr>
          <w:rFonts w:ascii="Arial" w:hAnsi="Arial" w:cs="Arial"/>
          <w:color w:val="000000"/>
          <w:sz w:val="20"/>
        </w:rPr>
        <w:t>catch(</w:t>
      </w:r>
      <w:proofErr w:type="gramEnd"/>
      <w:r w:rsidRPr="00B11E9E">
        <w:rPr>
          <w:rFonts w:ascii="Arial" w:hAnsi="Arial" w:cs="Arial"/>
          <w:color w:val="000000"/>
          <w:sz w:val="20"/>
        </w:rPr>
        <w:t>Exception e)</w:t>
      </w:r>
    </w:p>
    <w:p w:rsidR="000B210B" w:rsidRPr="00B11E9E" w:rsidRDefault="000B210B" w:rsidP="000B210B">
      <w:pPr>
        <w:autoSpaceDE w:val="0"/>
        <w:ind w:left="720"/>
        <w:rPr>
          <w:rFonts w:ascii="Arial" w:hAnsi="Arial" w:cs="Arial"/>
          <w:color w:val="000000"/>
          <w:sz w:val="20"/>
        </w:rPr>
      </w:pPr>
      <w:r w:rsidRPr="00B11E9E">
        <w:rPr>
          <w:rFonts w:ascii="Arial" w:hAnsi="Arial" w:cs="Arial"/>
          <w:color w:val="000000"/>
          <w:sz w:val="20"/>
        </w:rPr>
        <w:t>{</w:t>
      </w:r>
    </w:p>
    <w:p w:rsidR="000B210B" w:rsidRPr="00B11E9E" w:rsidRDefault="000B210B" w:rsidP="000B210B">
      <w:pPr>
        <w:autoSpaceDE w:val="0"/>
        <w:ind w:left="720"/>
        <w:rPr>
          <w:rFonts w:ascii="Arial" w:hAnsi="Arial" w:cs="Arial"/>
          <w:color w:val="000000"/>
          <w:sz w:val="20"/>
        </w:rPr>
      </w:pPr>
      <w:proofErr w:type="spellStart"/>
      <w:proofErr w:type="gramStart"/>
      <w:r w:rsidRPr="00B11E9E">
        <w:rPr>
          <w:rFonts w:ascii="Arial" w:hAnsi="Arial" w:cs="Arial"/>
          <w:color w:val="000000"/>
          <w:sz w:val="20"/>
        </w:rPr>
        <w:t>System.exit</w:t>
      </w:r>
      <w:proofErr w:type="spellEnd"/>
      <w:r w:rsidRPr="00B11E9E">
        <w:rPr>
          <w:rFonts w:ascii="Arial" w:hAnsi="Arial" w:cs="Arial"/>
          <w:color w:val="000000"/>
          <w:sz w:val="20"/>
        </w:rPr>
        <w:t>(</w:t>
      </w:r>
      <w:proofErr w:type="gramEnd"/>
      <w:r w:rsidRPr="00B11E9E">
        <w:rPr>
          <w:rFonts w:ascii="Arial" w:hAnsi="Arial" w:cs="Arial"/>
          <w:color w:val="000000"/>
          <w:sz w:val="20"/>
        </w:rPr>
        <w:t>0);</w:t>
      </w:r>
    </w:p>
    <w:p w:rsidR="000B210B" w:rsidRPr="00B11E9E" w:rsidRDefault="000B210B" w:rsidP="000B210B">
      <w:pPr>
        <w:autoSpaceDE w:val="0"/>
        <w:spacing w:after="240"/>
        <w:ind w:left="720"/>
        <w:rPr>
          <w:rFonts w:ascii="Arial" w:hAnsi="Arial" w:cs="Arial"/>
          <w:color w:val="000000"/>
          <w:sz w:val="20"/>
        </w:rPr>
      </w:pPr>
      <w:r w:rsidRPr="00B11E9E">
        <w:rPr>
          <w:rFonts w:ascii="Arial" w:hAnsi="Arial" w:cs="Arial"/>
          <w:color w:val="000000"/>
          <w:sz w:val="20"/>
        </w:rPr>
        <w:t>}}}}</w:t>
      </w:r>
    </w:p>
    <w:p w:rsidR="000B210B" w:rsidRPr="00B11E9E" w:rsidRDefault="000B210B" w:rsidP="004A37B4">
      <w:pPr>
        <w:autoSpaceDE w:val="0"/>
        <w:autoSpaceDN w:val="0"/>
        <w:adjustRightInd w:val="0"/>
        <w:spacing w:after="0" w:line="240" w:lineRule="auto"/>
        <w:jc w:val="center"/>
        <w:rPr>
          <w:rFonts w:ascii="Arial" w:hAnsi="Arial" w:cs="Arial"/>
          <w:sz w:val="34"/>
          <w:szCs w:val="34"/>
        </w:rPr>
      </w:pPr>
    </w:p>
    <w:p w:rsidR="00E8423A" w:rsidRPr="00B11E9E" w:rsidRDefault="00E8423A" w:rsidP="004A37B4">
      <w:pPr>
        <w:autoSpaceDE w:val="0"/>
        <w:autoSpaceDN w:val="0"/>
        <w:adjustRightInd w:val="0"/>
        <w:spacing w:after="0" w:line="240" w:lineRule="auto"/>
        <w:jc w:val="center"/>
        <w:rPr>
          <w:rFonts w:ascii="Arial" w:hAnsi="Arial" w:cs="Arial"/>
          <w:sz w:val="34"/>
          <w:szCs w:val="34"/>
        </w:rPr>
      </w:pPr>
    </w:p>
    <w:p w:rsidR="00E8423A" w:rsidRPr="00B11E9E" w:rsidRDefault="00E8423A" w:rsidP="00E8423A">
      <w:pPr>
        <w:pStyle w:val="NormalWeb"/>
        <w:pageBreakBefore/>
        <w:spacing w:before="0" w:after="0"/>
        <w:rPr>
          <w:rFonts w:ascii="Arial" w:hAnsi="Arial" w:cs="Arial"/>
          <w:b/>
          <w:bCs/>
          <w:color w:val="000000"/>
          <w:sz w:val="28"/>
        </w:rPr>
      </w:pPr>
      <w:r w:rsidRPr="00B11E9E">
        <w:rPr>
          <w:rFonts w:ascii="Arial" w:hAnsi="Arial" w:cs="Arial"/>
          <w:b/>
          <w:bCs/>
          <w:color w:val="000000"/>
          <w:sz w:val="28"/>
        </w:rPr>
        <w:lastRenderedPageBreak/>
        <w:t>Summary</w:t>
      </w:r>
    </w:p>
    <w:p w:rsidR="00E8423A" w:rsidRPr="00B11E9E" w:rsidRDefault="00E8423A" w:rsidP="00E8423A">
      <w:pPr>
        <w:pStyle w:val="NormalWeb"/>
        <w:spacing w:before="0" w:after="0"/>
        <w:rPr>
          <w:rFonts w:ascii="Arial" w:hAnsi="Arial" w:cs="Arial"/>
          <w:b/>
          <w:bCs/>
          <w:color w:val="000000"/>
          <w:sz w:val="28"/>
        </w:rPr>
      </w:pPr>
    </w:p>
    <w:p w:rsidR="00E8423A" w:rsidRPr="00B11E9E" w:rsidRDefault="00863671" w:rsidP="00E8423A">
      <w:pPr>
        <w:jc w:val="both"/>
        <w:rPr>
          <w:rFonts w:ascii="Arial" w:hAnsi="Arial" w:cs="Arial"/>
          <w:color w:val="000000"/>
          <w:sz w:val="20"/>
        </w:rPr>
      </w:pPr>
      <w:r w:rsidRPr="00B11E9E">
        <w:rPr>
          <w:rFonts w:ascii="Arial" w:hAnsi="Arial" w:cs="Arial"/>
          <w:color w:val="000000"/>
          <w:sz w:val="20"/>
        </w:rPr>
        <w:t>In this session</w:t>
      </w:r>
      <w:r w:rsidR="00E8423A" w:rsidRPr="00B11E9E">
        <w:rPr>
          <w:rFonts w:ascii="Arial" w:hAnsi="Arial" w:cs="Arial"/>
          <w:color w:val="000000"/>
          <w:sz w:val="20"/>
        </w:rPr>
        <w:t xml:space="preserve"> you have learned to work with streams. We used character streams to handle text and byte streams for any other kind of data. The java.io package consists of all the I/O related classes. Streams are very powerful ways to extend the functionality of your java programs because they offer a connection to any kind of data you want to work with. </w:t>
      </w:r>
    </w:p>
    <w:p w:rsidR="00E8423A" w:rsidRPr="00B11E9E" w:rsidRDefault="00E8423A" w:rsidP="00E8423A">
      <w:pPr>
        <w:jc w:val="both"/>
        <w:rPr>
          <w:rFonts w:ascii="Arial" w:hAnsi="Arial" w:cs="Arial"/>
          <w:color w:val="000000"/>
          <w:sz w:val="20"/>
        </w:rPr>
      </w:pPr>
    </w:p>
    <w:p w:rsidR="00E8423A" w:rsidRPr="00B11E9E" w:rsidRDefault="00E8423A" w:rsidP="00E8423A">
      <w:pPr>
        <w:jc w:val="both"/>
        <w:rPr>
          <w:rFonts w:ascii="Arial" w:hAnsi="Arial" w:cs="Arial"/>
          <w:color w:val="000000"/>
          <w:sz w:val="20"/>
        </w:rPr>
      </w:pPr>
      <w:r w:rsidRPr="00B11E9E">
        <w:rPr>
          <w:rFonts w:ascii="Arial" w:hAnsi="Arial" w:cs="Arial"/>
          <w:color w:val="000000"/>
          <w:sz w:val="20"/>
        </w:rPr>
        <w:t>After going through this chapter you will know that:</w:t>
      </w:r>
    </w:p>
    <w:p w:rsidR="00E8423A" w:rsidRPr="00B11E9E" w:rsidRDefault="00E8423A" w:rsidP="00E8423A">
      <w:pPr>
        <w:jc w:val="both"/>
        <w:rPr>
          <w:rFonts w:ascii="Arial" w:hAnsi="Arial" w:cs="Arial"/>
          <w:color w:val="000000"/>
          <w:sz w:val="20"/>
        </w:rPr>
      </w:pPr>
    </w:p>
    <w:p w:rsidR="00E8423A" w:rsidRPr="00B11E9E" w:rsidRDefault="00E8423A" w:rsidP="00E8423A">
      <w:pPr>
        <w:numPr>
          <w:ilvl w:val="0"/>
          <w:numId w:val="11"/>
        </w:numPr>
        <w:suppressAutoHyphens/>
        <w:spacing w:after="0" w:line="240" w:lineRule="auto"/>
        <w:jc w:val="both"/>
        <w:rPr>
          <w:rFonts w:ascii="Arial" w:hAnsi="Arial" w:cs="Arial"/>
          <w:color w:val="000000"/>
          <w:sz w:val="20"/>
        </w:rPr>
      </w:pPr>
      <w:r w:rsidRPr="00B11E9E">
        <w:rPr>
          <w:rFonts w:ascii="Arial" w:hAnsi="Arial" w:cs="Arial"/>
          <w:color w:val="000000"/>
          <w:sz w:val="20"/>
        </w:rPr>
        <w:t>File I/O is the capability of storing, retrieving &amp; manipulating (both local &amp; remote) files.</w:t>
      </w:r>
    </w:p>
    <w:p w:rsidR="00E8423A" w:rsidRPr="00B11E9E" w:rsidRDefault="00E8423A" w:rsidP="00E8423A">
      <w:pPr>
        <w:jc w:val="both"/>
        <w:rPr>
          <w:rFonts w:ascii="Arial" w:hAnsi="Arial" w:cs="Arial"/>
          <w:color w:val="000000"/>
          <w:sz w:val="20"/>
        </w:rPr>
      </w:pPr>
    </w:p>
    <w:p w:rsidR="00E8423A" w:rsidRPr="00B11E9E" w:rsidRDefault="00E8423A" w:rsidP="00E8423A">
      <w:pPr>
        <w:numPr>
          <w:ilvl w:val="0"/>
          <w:numId w:val="11"/>
        </w:numPr>
        <w:suppressAutoHyphens/>
        <w:spacing w:after="0" w:line="240" w:lineRule="auto"/>
        <w:jc w:val="both"/>
        <w:rPr>
          <w:rFonts w:ascii="Arial" w:hAnsi="Arial" w:cs="Arial"/>
          <w:color w:val="000000"/>
          <w:sz w:val="20"/>
        </w:rPr>
      </w:pPr>
      <w:r w:rsidRPr="00B11E9E">
        <w:rPr>
          <w:rFonts w:ascii="Arial" w:hAnsi="Arial" w:cs="Arial"/>
          <w:color w:val="000000"/>
          <w:sz w:val="20"/>
        </w:rPr>
        <w:t xml:space="preserve">Java provides the java.io package which consists of platform independent classes such as File, Random Access </w:t>
      </w:r>
      <w:proofErr w:type="spellStart"/>
      <w:r w:rsidRPr="00B11E9E">
        <w:rPr>
          <w:rFonts w:ascii="Arial" w:hAnsi="Arial" w:cs="Arial"/>
          <w:color w:val="000000"/>
          <w:sz w:val="20"/>
        </w:rPr>
        <w:t>File</w:t>
      </w:r>
      <w:proofErr w:type="gramStart"/>
      <w:r w:rsidRPr="00B11E9E">
        <w:rPr>
          <w:rFonts w:ascii="Arial" w:hAnsi="Arial" w:cs="Arial"/>
          <w:color w:val="000000"/>
          <w:sz w:val="20"/>
        </w:rPr>
        <w:t>,Input</w:t>
      </w:r>
      <w:proofErr w:type="spellEnd"/>
      <w:proofErr w:type="gramEnd"/>
      <w:r w:rsidRPr="00B11E9E">
        <w:rPr>
          <w:rFonts w:ascii="Arial" w:hAnsi="Arial" w:cs="Arial"/>
          <w:color w:val="000000"/>
          <w:sz w:val="20"/>
        </w:rPr>
        <w:t xml:space="preserve"> Stream , Output Stream.</w:t>
      </w:r>
    </w:p>
    <w:p w:rsidR="00E8423A" w:rsidRPr="00B11E9E" w:rsidRDefault="00E8423A" w:rsidP="00E8423A">
      <w:pPr>
        <w:jc w:val="both"/>
        <w:rPr>
          <w:rFonts w:ascii="Arial" w:hAnsi="Arial" w:cs="Arial"/>
          <w:color w:val="000000"/>
          <w:sz w:val="20"/>
        </w:rPr>
      </w:pPr>
    </w:p>
    <w:p w:rsidR="00E8423A" w:rsidRPr="00B11E9E" w:rsidRDefault="00E8423A" w:rsidP="00E8423A">
      <w:pPr>
        <w:numPr>
          <w:ilvl w:val="0"/>
          <w:numId w:val="11"/>
        </w:numPr>
        <w:suppressAutoHyphens/>
        <w:spacing w:after="0" w:line="240" w:lineRule="auto"/>
        <w:jc w:val="both"/>
        <w:rPr>
          <w:rFonts w:ascii="Arial" w:hAnsi="Arial" w:cs="Arial"/>
          <w:color w:val="000000"/>
          <w:sz w:val="20"/>
        </w:rPr>
      </w:pPr>
      <w:r w:rsidRPr="00B11E9E">
        <w:rPr>
          <w:rFonts w:ascii="Arial" w:hAnsi="Arial" w:cs="Arial"/>
          <w:color w:val="000000"/>
          <w:sz w:val="20"/>
        </w:rPr>
        <w:t>A stream is a continuous flow of bytes. It can be input stream or an output stream depending on whether it is used as a resource or destination for the information.</w:t>
      </w:r>
    </w:p>
    <w:p w:rsidR="00E8423A" w:rsidRPr="00B11E9E" w:rsidRDefault="00E8423A" w:rsidP="00E8423A">
      <w:pPr>
        <w:jc w:val="both"/>
        <w:rPr>
          <w:rFonts w:ascii="Arial" w:hAnsi="Arial" w:cs="Arial"/>
          <w:color w:val="000000"/>
          <w:sz w:val="20"/>
        </w:rPr>
      </w:pPr>
    </w:p>
    <w:p w:rsidR="00E8423A" w:rsidRPr="00B11E9E" w:rsidRDefault="00E8423A" w:rsidP="00E8423A">
      <w:pPr>
        <w:numPr>
          <w:ilvl w:val="0"/>
          <w:numId w:val="11"/>
        </w:numPr>
        <w:suppressAutoHyphens/>
        <w:spacing w:after="0" w:line="240" w:lineRule="auto"/>
        <w:jc w:val="both"/>
        <w:rPr>
          <w:rFonts w:ascii="Arial" w:hAnsi="Arial" w:cs="Arial"/>
          <w:color w:val="000000"/>
          <w:sz w:val="20"/>
        </w:rPr>
      </w:pPr>
      <w:r w:rsidRPr="00B11E9E">
        <w:rPr>
          <w:rFonts w:ascii="Arial" w:hAnsi="Arial" w:cs="Arial"/>
          <w:color w:val="000000"/>
          <w:sz w:val="20"/>
        </w:rPr>
        <w:t>The File class encapsulates useful attributes &amp; methods pertaining to files &amp; directories that can be referred to using an absolute or relative path.</w:t>
      </w:r>
    </w:p>
    <w:p w:rsidR="00E8423A" w:rsidRPr="00B11E9E" w:rsidRDefault="00E8423A" w:rsidP="00E8423A">
      <w:pPr>
        <w:jc w:val="both"/>
        <w:rPr>
          <w:rFonts w:ascii="Arial" w:hAnsi="Arial" w:cs="Arial"/>
          <w:color w:val="000000"/>
          <w:sz w:val="20"/>
        </w:rPr>
      </w:pPr>
    </w:p>
    <w:p w:rsidR="00E8423A" w:rsidRPr="00B11E9E" w:rsidRDefault="00E8423A" w:rsidP="004A37B4">
      <w:pPr>
        <w:autoSpaceDE w:val="0"/>
        <w:autoSpaceDN w:val="0"/>
        <w:adjustRightInd w:val="0"/>
        <w:spacing w:after="0" w:line="240" w:lineRule="auto"/>
        <w:jc w:val="center"/>
        <w:rPr>
          <w:rFonts w:ascii="Arial" w:hAnsi="Arial" w:cs="Arial"/>
          <w:sz w:val="34"/>
          <w:szCs w:val="34"/>
        </w:rPr>
      </w:pPr>
    </w:p>
    <w:sectPr w:rsidR="00E8423A" w:rsidRPr="00B11E9E"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sz w:val="24"/>
      </w:rPr>
    </w:lvl>
  </w:abstractNum>
  <w:abstractNum w:abstractNumId="2">
    <w:nsid w:val="00000004"/>
    <w:multiLevelType w:val="singleLevel"/>
    <w:tmpl w:val="00000004"/>
    <w:name w:val="WW8Num4"/>
    <w:lvl w:ilvl="0">
      <w:start w:val="1"/>
      <w:numFmt w:val="bullet"/>
      <w:lvlText w:val=""/>
      <w:lvlJc w:val="left"/>
      <w:pPr>
        <w:tabs>
          <w:tab w:val="num" w:pos="1440"/>
        </w:tabs>
        <w:ind w:left="1440" w:hanging="360"/>
      </w:pPr>
      <w:rPr>
        <w:rFonts w:ascii="Symbol" w:hAnsi="Symbol"/>
        <w:sz w:val="24"/>
      </w:rPr>
    </w:lvl>
  </w:abstractNum>
  <w:abstractNum w:abstractNumId="3">
    <w:nsid w:val="00000005"/>
    <w:multiLevelType w:val="multilevel"/>
    <w:tmpl w:val="00000005"/>
    <w:name w:val="WW8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6"/>
    <w:multiLevelType w:val="singleLevel"/>
    <w:tmpl w:val="00000006"/>
    <w:name w:val="WW8Num11"/>
    <w:lvl w:ilvl="0">
      <w:start w:val="1"/>
      <w:numFmt w:val="bullet"/>
      <w:lvlText w:val=""/>
      <w:lvlJc w:val="left"/>
      <w:pPr>
        <w:tabs>
          <w:tab w:val="num" w:pos="720"/>
        </w:tabs>
        <w:ind w:left="720" w:hanging="360"/>
      </w:pPr>
      <w:rPr>
        <w:rFonts w:ascii="Symbol" w:hAnsi="Symbol"/>
        <w:sz w:val="24"/>
      </w:rPr>
    </w:lvl>
  </w:abstractNum>
  <w:abstractNum w:abstractNumId="5">
    <w:nsid w:val="00000007"/>
    <w:multiLevelType w:val="singleLevel"/>
    <w:tmpl w:val="00000007"/>
    <w:name w:val="WW8Num14"/>
    <w:lvl w:ilvl="0">
      <w:start w:val="1"/>
      <w:numFmt w:val="bullet"/>
      <w:lvlText w:val=""/>
      <w:lvlJc w:val="left"/>
      <w:pPr>
        <w:tabs>
          <w:tab w:val="num" w:pos="1080"/>
        </w:tabs>
        <w:ind w:left="1080" w:hanging="360"/>
      </w:pPr>
      <w:rPr>
        <w:rFonts w:ascii="Symbol" w:hAnsi="Symbol"/>
      </w:rPr>
    </w:lvl>
  </w:abstractNum>
  <w:abstractNum w:abstractNumId="6">
    <w:nsid w:val="00000008"/>
    <w:multiLevelType w:val="singleLevel"/>
    <w:tmpl w:val="00000008"/>
    <w:name w:val="WW8Num17"/>
    <w:lvl w:ilvl="0">
      <w:start w:val="1"/>
      <w:numFmt w:val="bullet"/>
      <w:lvlText w:val=""/>
      <w:lvlJc w:val="left"/>
      <w:pPr>
        <w:tabs>
          <w:tab w:val="num" w:pos="720"/>
        </w:tabs>
        <w:ind w:left="720" w:hanging="360"/>
      </w:pPr>
      <w:rPr>
        <w:rFonts w:ascii="Symbol" w:hAnsi="Symbol"/>
        <w:sz w:val="24"/>
      </w:rPr>
    </w:lvl>
  </w:abstractNum>
  <w:abstractNum w:abstractNumId="7">
    <w:nsid w:val="00000009"/>
    <w:multiLevelType w:val="singleLevel"/>
    <w:tmpl w:val="00000009"/>
    <w:name w:val="WW8Num20"/>
    <w:lvl w:ilvl="0">
      <w:start w:val="1"/>
      <w:numFmt w:val="bullet"/>
      <w:lvlText w:val=""/>
      <w:lvlJc w:val="left"/>
      <w:pPr>
        <w:tabs>
          <w:tab w:val="num" w:pos="720"/>
        </w:tabs>
        <w:ind w:left="720" w:hanging="360"/>
      </w:pPr>
      <w:rPr>
        <w:rFonts w:ascii="Symbol" w:hAnsi="Symbol"/>
      </w:rPr>
    </w:lvl>
  </w:abstractNum>
  <w:abstractNum w:abstractNumId="8">
    <w:nsid w:val="0000000A"/>
    <w:multiLevelType w:val="singleLevel"/>
    <w:tmpl w:val="0000000A"/>
    <w:name w:val="WW8Num21"/>
    <w:lvl w:ilvl="0">
      <w:start w:val="1"/>
      <w:numFmt w:val="bullet"/>
      <w:lvlText w:val=""/>
      <w:lvlJc w:val="left"/>
      <w:pPr>
        <w:tabs>
          <w:tab w:val="num" w:pos="720"/>
        </w:tabs>
        <w:ind w:left="720" w:hanging="360"/>
      </w:pPr>
      <w:rPr>
        <w:rFonts w:ascii="Symbol" w:hAnsi="Symbol"/>
        <w:sz w:val="24"/>
      </w:rPr>
    </w:lvl>
  </w:abstractNum>
  <w:abstractNum w:abstractNumId="9">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F7635E"/>
    <w:multiLevelType w:val="hybridMultilevel"/>
    <w:tmpl w:val="CC2E9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1"/>
  </w:num>
  <w:num w:numId="5">
    <w:abstractNumId w:val="2"/>
  </w:num>
  <w:num w:numId="6">
    <w:abstractNumId w:val="3"/>
  </w:num>
  <w:num w:numId="7">
    <w:abstractNumId w:val="4"/>
  </w:num>
  <w:num w:numId="8">
    <w:abstractNumId w:val="6"/>
  </w:num>
  <w:num w:numId="9">
    <w:abstractNumId w:val="7"/>
  </w:num>
  <w:num w:numId="10">
    <w:abstractNumId w:val="8"/>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B210B"/>
    <w:rsid w:val="000C53C8"/>
    <w:rsid w:val="002569BB"/>
    <w:rsid w:val="002D0E57"/>
    <w:rsid w:val="003816DC"/>
    <w:rsid w:val="004005C1"/>
    <w:rsid w:val="00431D3B"/>
    <w:rsid w:val="004A37B4"/>
    <w:rsid w:val="004D7D16"/>
    <w:rsid w:val="00532385"/>
    <w:rsid w:val="00534600"/>
    <w:rsid w:val="006E653F"/>
    <w:rsid w:val="00716A9D"/>
    <w:rsid w:val="00863671"/>
    <w:rsid w:val="00903053"/>
    <w:rsid w:val="00AB6F90"/>
    <w:rsid w:val="00AF2332"/>
    <w:rsid w:val="00B11E9E"/>
    <w:rsid w:val="00B912F3"/>
    <w:rsid w:val="00BD3866"/>
    <w:rsid w:val="00D12959"/>
    <w:rsid w:val="00D67E84"/>
    <w:rsid w:val="00E4062F"/>
    <w:rsid w:val="00E816EC"/>
    <w:rsid w:val="00E842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3">
    <w:name w:val="heading 3"/>
    <w:basedOn w:val="Normal"/>
    <w:next w:val="Normal"/>
    <w:link w:val="Heading3Char"/>
    <w:qFormat/>
    <w:rsid w:val="000B210B"/>
    <w:pPr>
      <w:keepNext/>
      <w:suppressAutoHyphens/>
      <w:autoSpaceDE w:val="0"/>
      <w:spacing w:after="120" w:line="240" w:lineRule="auto"/>
      <w:ind w:left="2160" w:hanging="360"/>
      <w:outlineLvl w:val="2"/>
    </w:pPr>
    <w:rPr>
      <w:rFonts w:ascii="Verdana" w:eastAsia="Times New Roman" w:hAnsi="Verdana" w:cs="Times New Roman"/>
      <w:b/>
      <w:sz w:val="24"/>
      <w:szCs w:val="24"/>
      <w:lang w:eastAsia="ar-SA"/>
    </w:rPr>
  </w:style>
  <w:style w:type="paragraph" w:styleId="Heading4">
    <w:name w:val="heading 4"/>
    <w:basedOn w:val="Normal"/>
    <w:next w:val="Normal"/>
    <w:link w:val="Heading4Char"/>
    <w:qFormat/>
    <w:rsid w:val="000B210B"/>
    <w:pPr>
      <w:keepNext/>
      <w:suppressAutoHyphens/>
      <w:autoSpaceDE w:val="0"/>
      <w:spacing w:after="240" w:line="240" w:lineRule="auto"/>
      <w:ind w:left="2880" w:hanging="360"/>
      <w:outlineLvl w:val="3"/>
    </w:pPr>
    <w:rPr>
      <w:rFonts w:ascii="Verdana" w:eastAsia="Times New Roman" w:hAnsi="Verdana" w:cs="Arial"/>
      <w:b/>
      <w:bCs/>
      <w:sz w:val="28"/>
      <w:szCs w:val="36"/>
      <w:lang w:eastAsia="ar-SA"/>
    </w:rPr>
  </w:style>
  <w:style w:type="paragraph" w:styleId="Heading5">
    <w:name w:val="heading 5"/>
    <w:basedOn w:val="Normal"/>
    <w:next w:val="Normal"/>
    <w:link w:val="Heading5Char"/>
    <w:qFormat/>
    <w:rsid w:val="000B210B"/>
    <w:pPr>
      <w:keepNext/>
      <w:suppressAutoHyphens/>
      <w:spacing w:after="0" w:line="240" w:lineRule="auto"/>
      <w:ind w:left="3600" w:hanging="360"/>
      <w:outlineLvl w:val="4"/>
    </w:pPr>
    <w:rPr>
      <w:rFonts w:ascii="Verdana" w:eastAsia="Times New Roman" w:hAnsi="Verdana" w:cs="Arial"/>
      <w:b/>
      <w:bCs/>
      <w:sz w:val="20"/>
      <w:lang w:eastAsia="ar-SA"/>
    </w:rPr>
  </w:style>
  <w:style w:type="paragraph" w:styleId="Heading7">
    <w:name w:val="heading 7"/>
    <w:basedOn w:val="Normal"/>
    <w:next w:val="Normal"/>
    <w:link w:val="Heading7Char"/>
    <w:qFormat/>
    <w:rsid w:val="000B210B"/>
    <w:pPr>
      <w:keepNext/>
      <w:suppressAutoHyphens/>
      <w:autoSpaceDE w:val="0"/>
      <w:spacing w:after="120" w:line="240" w:lineRule="auto"/>
      <w:ind w:left="720" w:hanging="720"/>
      <w:outlineLvl w:val="6"/>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rsid w:val="000B210B"/>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rsid w:val="000B210B"/>
    <w:rPr>
      <w:rFonts w:ascii="Verdana" w:eastAsia="Times New Roman" w:hAnsi="Verdana" w:cs="Times New Roman"/>
      <w:b/>
      <w:sz w:val="24"/>
      <w:szCs w:val="24"/>
      <w:lang w:eastAsia="ar-SA"/>
    </w:rPr>
  </w:style>
  <w:style w:type="character" w:customStyle="1" w:styleId="Heading4Char">
    <w:name w:val="Heading 4 Char"/>
    <w:basedOn w:val="DefaultParagraphFont"/>
    <w:link w:val="Heading4"/>
    <w:rsid w:val="000B210B"/>
    <w:rPr>
      <w:rFonts w:ascii="Verdana" w:eastAsia="Times New Roman" w:hAnsi="Verdana" w:cs="Arial"/>
      <w:b/>
      <w:bCs/>
      <w:sz w:val="28"/>
      <w:szCs w:val="36"/>
      <w:lang w:eastAsia="ar-SA"/>
    </w:rPr>
  </w:style>
  <w:style w:type="character" w:customStyle="1" w:styleId="Heading5Char">
    <w:name w:val="Heading 5 Char"/>
    <w:basedOn w:val="DefaultParagraphFont"/>
    <w:link w:val="Heading5"/>
    <w:rsid w:val="000B210B"/>
    <w:rPr>
      <w:rFonts w:ascii="Verdana" w:eastAsia="Times New Roman" w:hAnsi="Verdana" w:cs="Arial"/>
      <w:b/>
      <w:bCs/>
      <w:sz w:val="20"/>
      <w:lang w:eastAsia="ar-SA"/>
    </w:rPr>
  </w:style>
  <w:style w:type="character" w:customStyle="1" w:styleId="Heading7Char">
    <w:name w:val="Heading 7 Char"/>
    <w:basedOn w:val="DefaultParagraphFont"/>
    <w:link w:val="Heading7"/>
    <w:rsid w:val="000B210B"/>
    <w:rPr>
      <w:rFonts w:ascii="Verdana" w:eastAsia="Times New Roman" w:hAnsi="Verdana" w:cs="Times New Roman"/>
      <w:b/>
      <w:sz w:val="20"/>
      <w:szCs w:val="20"/>
      <w:lang w:eastAsia="ar-SA"/>
    </w:rPr>
  </w:style>
  <w:style w:type="character" w:styleId="Hyperlink">
    <w:name w:val="Hyperlink"/>
    <w:rsid w:val="000B210B"/>
    <w:rPr>
      <w:color w:val="000080"/>
      <w:u w:val="single"/>
    </w:rPr>
  </w:style>
  <w:style w:type="paragraph" w:styleId="BodyText">
    <w:name w:val="Body Text"/>
    <w:basedOn w:val="Normal"/>
    <w:link w:val="BodyTextChar"/>
    <w:rsid w:val="000B210B"/>
    <w:pPr>
      <w:suppressAutoHyphens/>
      <w:autoSpaceDE w:val="0"/>
      <w:spacing w:after="120" w:line="260" w:lineRule="atLeast"/>
      <w:jc w:val="both"/>
    </w:pPr>
    <w:rPr>
      <w:rFonts w:ascii="Verdana" w:eastAsia="Times New Roman" w:hAnsi="Verdana" w:cs="Times New Roman"/>
      <w:sz w:val="20"/>
      <w:szCs w:val="24"/>
      <w:lang w:eastAsia="ar-SA"/>
    </w:rPr>
  </w:style>
  <w:style w:type="character" w:customStyle="1" w:styleId="BodyTextChar">
    <w:name w:val="Body Text Char"/>
    <w:basedOn w:val="DefaultParagraphFont"/>
    <w:link w:val="BodyText"/>
    <w:rsid w:val="000B210B"/>
    <w:rPr>
      <w:rFonts w:ascii="Verdana" w:eastAsia="Times New Roman" w:hAnsi="Verdana" w:cs="Times New Roman"/>
      <w:sz w:val="20"/>
      <w:szCs w:val="24"/>
      <w:lang w:eastAsia="ar-SA"/>
    </w:rPr>
  </w:style>
  <w:style w:type="paragraph" w:styleId="BodyText2">
    <w:name w:val="Body Text 2"/>
    <w:basedOn w:val="Normal"/>
    <w:link w:val="BodyText2Char"/>
    <w:rsid w:val="000B210B"/>
    <w:pPr>
      <w:suppressAutoHyphens/>
      <w:autoSpaceDE w:val="0"/>
      <w:spacing w:after="120" w:line="240" w:lineRule="auto"/>
    </w:pPr>
    <w:rPr>
      <w:rFonts w:ascii="Verdana" w:eastAsia="Times New Roman" w:hAnsi="Verdana" w:cs="Times New Roman"/>
      <w:sz w:val="20"/>
      <w:szCs w:val="24"/>
      <w:lang w:eastAsia="ar-SA"/>
    </w:rPr>
  </w:style>
  <w:style w:type="character" w:customStyle="1" w:styleId="BodyText2Char">
    <w:name w:val="Body Text 2 Char"/>
    <w:basedOn w:val="DefaultParagraphFont"/>
    <w:link w:val="BodyText2"/>
    <w:rsid w:val="000B210B"/>
    <w:rPr>
      <w:rFonts w:ascii="Verdana" w:eastAsia="Times New Roman" w:hAnsi="Verdana" w:cs="Times New Roman"/>
      <w:sz w:val="20"/>
      <w:szCs w:val="24"/>
      <w:lang w:eastAsia="ar-SA"/>
    </w:rPr>
  </w:style>
  <w:style w:type="paragraph" w:styleId="BodyTextIndent2">
    <w:name w:val="Body Text Indent 2"/>
    <w:basedOn w:val="Normal"/>
    <w:link w:val="BodyTextIndent2Char"/>
    <w:rsid w:val="000B210B"/>
    <w:pPr>
      <w:suppressAutoHyphens/>
      <w:autoSpaceDE w:val="0"/>
      <w:spacing w:after="0" w:line="240" w:lineRule="auto"/>
      <w:ind w:left="720"/>
    </w:pPr>
    <w:rPr>
      <w:rFonts w:ascii="Courier" w:eastAsia="Times New Roman" w:hAnsi="Courier" w:cs="Times New Roman"/>
      <w:lang w:eastAsia="ar-SA"/>
    </w:rPr>
  </w:style>
  <w:style w:type="character" w:customStyle="1" w:styleId="BodyTextIndent2Char">
    <w:name w:val="Body Text Indent 2 Char"/>
    <w:basedOn w:val="DefaultParagraphFont"/>
    <w:link w:val="BodyTextIndent2"/>
    <w:rsid w:val="000B210B"/>
    <w:rPr>
      <w:rFonts w:ascii="Courier" w:eastAsia="Times New Roman" w:hAnsi="Courier" w:cs="Times New Roman"/>
      <w:lang w:eastAsia="ar-SA"/>
    </w:rPr>
  </w:style>
  <w:style w:type="paragraph" w:styleId="BodyTextIndent3">
    <w:name w:val="Body Text Indent 3"/>
    <w:basedOn w:val="Normal"/>
    <w:link w:val="BodyTextIndent3Char"/>
    <w:rsid w:val="000B210B"/>
    <w:pPr>
      <w:suppressAutoHyphens/>
      <w:autoSpaceDE w:val="0"/>
      <w:spacing w:after="0" w:line="240" w:lineRule="auto"/>
      <w:ind w:left="720"/>
    </w:pPr>
    <w:rPr>
      <w:rFonts w:ascii="Courier" w:eastAsia="Times New Roman" w:hAnsi="Courier" w:cs="Times New Roman"/>
      <w:sz w:val="20"/>
      <w:lang w:eastAsia="ar-SA"/>
    </w:rPr>
  </w:style>
  <w:style w:type="character" w:customStyle="1" w:styleId="BodyTextIndent3Char">
    <w:name w:val="Body Text Indent 3 Char"/>
    <w:basedOn w:val="DefaultParagraphFont"/>
    <w:link w:val="BodyTextIndent3"/>
    <w:rsid w:val="000B210B"/>
    <w:rPr>
      <w:rFonts w:ascii="Courier" w:eastAsia="Times New Roman" w:hAnsi="Courier" w:cs="Times New Roman"/>
      <w:sz w:val="20"/>
      <w:lang w:eastAsia="ar-SA"/>
    </w:rPr>
  </w:style>
  <w:style w:type="paragraph" w:styleId="BalloonText">
    <w:name w:val="Balloon Text"/>
    <w:basedOn w:val="Normal"/>
    <w:link w:val="BalloonTextChar"/>
    <w:uiPriority w:val="99"/>
    <w:semiHidden/>
    <w:unhideWhenUsed/>
    <w:rsid w:val="00256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9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fric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3785</Words>
  <Characters>21576</Characters>
  <Application>Microsoft Office Word</Application>
  <DocSecurity>0</DocSecurity>
  <Lines>179</Lines>
  <Paragraphs>50</Paragraphs>
  <ScaleCrop>false</ScaleCrop>
  <Company/>
  <LinksUpToDate>false</LinksUpToDate>
  <CharactersWithSpaces>25311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21</cp:revision>
  <dcterms:created xsi:type="dcterms:W3CDTF">2015-08-24T03:38:00Z</dcterms:created>
  <dcterms:modified xsi:type="dcterms:W3CDTF">2015-09-09T06:45:00Z</dcterms:modified>
</cp:coreProperties>
</file>