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186A96" w:rsidRDefault="00D67E84" w:rsidP="00860CED">
      <w:pPr>
        <w:autoSpaceDE w:val="0"/>
        <w:autoSpaceDN w:val="0"/>
        <w:adjustRightInd w:val="0"/>
        <w:spacing w:after="0" w:line="240" w:lineRule="auto"/>
        <w:jc w:val="center"/>
        <w:rPr>
          <w:rFonts w:ascii="Arial" w:hAnsi="Arial" w:cs="Arial"/>
          <w:sz w:val="50"/>
          <w:szCs w:val="50"/>
        </w:rPr>
      </w:pPr>
      <w:r w:rsidRPr="00186A96">
        <w:rPr>
          <w:rFonts w:ascii="Arial" w:hAnsi="Arial" w:cs="Arial"/>
          <w:sz w:val="50"/>
          <w:szCs w:val="50"/>
        </w:rPr>
        <w:t>Module: Core Java</w:t>
      </w:r>
    </w:p>
    <w:p w:rsidR="00AF2332" w:rsidRPr="00186A96" w:rsidRDefault="00AF2332" w:rsidP="005040B9">
      <w:pPr>
        <w:autoSpaceDE w:val="0"/>
        <w:autoSpaceDN w:val="0"/>
        <w:adjustRightInd w:val="0"/>
        <w:spacing w:after="0" w:line="240" w:lineRule="auto"/>
        <w:jc w:val="center"/>
        <w:rPr>
          <w:rFonts w:ascii="Arial" w:hAnsi="Arial" w:cs="Arial"/>
          <w:sz w:val="50"/>
          <w:szCs w:val="50"/>
        </w:rPr>
      </w:pPr>
      <w:r w:rsidRPr="00186A96">
        <w:rPr>
          <w:rFonts w:ascii="Arial" w:hAnsi="Arial" w:cs="Arial"/>
          <w:sz w:val="50"/>
          <w:szCs w:val="50"/>
        </w:rPr>
        <w:t>Session</w:t>
      </w:r>
      <w:r w:rsidR="00903053" w:rsidRPr="00186A96">
        <w:rPr>
          <w:rFonts w:ascii="Arial" w:hAnsi="Arial" w:cs="Arial"/>
          <w:sz w:val="50"/>
          <w:szCs w:val="50"/>
        </w:rPr>
        <w:t xml:space="preserve"> </w:t>
      </w:r>
      <w:r w:rsidR="005040B9" w:rsidRPr="00186A96">
        <w:rPr>
          <w:rFonts w:ascii="Arial" w:hAnsi="Arial" w:cs="Arial"/>
          <w:sz w:val="50"/>
          <w:szCs w:val="50"/>
        </w:rPr>
        <w:t>5</w:t>
      </w:r>
      <w:r w:rsidR="00534600" w:rsidRPr="00186A96">
        <w:rPr>
          <w:rFonts w:ascii="Arial" w:hAnsi="Arial" w:cs="Arial"/>
          <w:sz w:val="50"/>
          <w:szCs w:val="50"/>
        </w:rPr>
        <w:t>:</w:t>
      </w:r>
      <w:r w:rsidR="00B912F3" w:rsidRPr="00186A96">
        <w:rPr>
          <w:rFonts w:ascii="Arial" w:hAnsi="Arial" w:cs="Arial"/>
          <w:sz w:val="50"/>
          <w:szCs w:val="50"/>
        </w:rPr>
        <w:t xml:space="preserve"> </w:t>
      </w:r>
      <w:r w:rsidR="005040B9" w:rsidRPr="00186A96">
        <w:rPr>
          <w:rFonts w:ascii="Arial" w:hAnsi="Arial" w:cs="Arial"/>
          <w:sz w:val="50"/>
          <w:szCs w:val="50"/>
        </w:rPr>
        <w:t xml:space="preserve">Class Design </w:t>
      </w:r>
      <w:r w:rsidR="003A4E48" w:rsidRPr="00186A96">
        <w:rPr>
          <w:rFonts w:ascii="Arial" w:hAnsi="Arial" w:cs="Arial"/>
          <w:sz w:val="50"/>
          <w:szCs w:val="50"/>
        </w:rPr>
        <w:t>and</w:t>
      </w:r>
      <w:r w:rsidR="005040B9" w:rsidRPr="00186A96">
        <w:rPr>
          <w:rFonts w:ascii="Arial" w:hAnsi="Arial" w:cs="Arial"/>
          <w:sz w:val="50"/>
          <w:szCs w:val="50"/>
        </w:rPr>
        <w:t xml:space="preserve"> Encapsulation</w:t>
      </w:r>
      <w:r w:rsidR="00873948" w:rsidRPr="00186A96">
        <w:rPr>
          <w:rFonts w:ascii="Arial" w:hAnsi="Arial" w:cs="Arial"/>
          <w:sz w:val="50"/>
          <w:szCs w:val="50"/>
        </w:rPr>
        <w:t xml:space="preserve"> Practice</w:t>
      </w:r>
    </w:p>
    <w:p w:rsidR="00F82F53" w:rsidRPr="00186A96" w:rsidRDefault="00F82F53" w:rsidP="005040B9">
      <w:pPr>
        <w:autoSpaceDE w:val="0"/>
        <w:autoSpaceDN w:val="0"/>
        <w:adjustRightInd w:val="0"/>
        <w:spacing w:after="0" w:line="240" w:lineRule="auto"/>
        <w:jc w:val="center"/>
        <w:rPr>
          <w:rFonts w:ascii="Arial" w:hAnsi="Arial" w:cs="Arial"/>
          <w:sz w:val="34"/>
          <w:szCs w:val="34"/>
        </w:rPr>
      </w:pPr>
    </w:p>
    <w:p w:rsidR="00F82F53" w:rsidRPr="00186A96" w:rsidRDefault="00F82F53" w:rsidP="00F82F53">
      <w:pPr>
        <w:pStyle w:val="ListParagraph"/>
        <w:numPr>
          <w:ilvl w:val="0"/>
          <w:numId w:val="3"/>
        </w:numPr>
        <w:autoSpaceDE w:val="0"/>
        <w:autoSpaceDN w:val="0"/>
        <w:adjustRightInd w:val="0"/>
        <w:spacing w:after="0" w:line="240" w:lineRule="auto"/>
        <w:rPr>
          <w:rFonts w:ascii="Arial" w:hAnsi="Arial" w:cs="Arial"/>
          <w:sz w:val="24"/>
          <w:szCs w:val="34"/>
        </w:rPr>
      </w:pPr>
      <w:r w:rsidRPr="00186A96">
        <w:rPr>
          <w:rFonts w:ascii="Arial" w:hAnsi="Arial" w:cs="Arial"/>
          <w:sz w:val="24"/>
          <w:szCs w:val="34"/>
        </w:rPr>
        <w:t xml:space="preserve">This is </w:t>
      </w:r>
      <w:r w:rsidR="00FE4C4C" w:rsidRPr="00186A96">
        <w:rPr>
          <w:rFonts w:ascii="Arial" w:hAnsi="Arial" w:cs="Arial"/>
          <w:sz w:val="24"/>
          <w:szCs w:val="34"/>
        </w:rPr>
        <w:t xml:space="preserve">a </w:t>
      </w:r>
      <w:r w:rsidRPr="00186A96">
        <w:rPr>
          <w:rFonts w:ascii="Arial" w:hAnsi="Arial" w:cs="Arial"/>
          <w:sz w:val="24"/>
          <w:szCs w:val="34"/>
        </w:rPr>
        <w:t xml:space="preserve">practice session; you will work on </w:t>
      </w:r>
      <w:r w:rsidR="00FE4C4C" w:rsidRPr="00186A96">
        <w:rPr>
          <w:rFonts w:ascii="Arial" w:hAnsi="Arial" w:cs="Arial"/>
          <w:sz w:val="24"/>
          <w:szCs w:val="34"/>
        </w:rPr>
        <w:t>C</w:t>
      </w:r>
      <w:r w:rsidRPr="00186A96">
        <w:rPr>
          <w:rFonts w:ascii="Arial" w:hAnsi="Arial" w:cs="Arial"/>
          <w:sz w:val="24"/>
          <w:szCs w:val="34"/>
        </w:rPr>
        <w:t xml:space="preserve">lasses and </w:t>
      </w:r>
      <w:r w:rsidR="008606EE" w:rsidRPr="00186A96">
        <w:rPr>
          <w:rFonts w:ascii="Arial" w:hAnsi="Arial" w:cs="Arial"/>
          <w:sz w:val="24"/>
          <w:szCs w:val="34"/>
        </w:rPr>
        <w:t>Encapsulation</w:t>
      </w:r>
      <w:r w:rsidR="008606EE" w:rsidRPr="00186A96">
        <w:rPr>
          <w:rFonts w:ascii="Arial" w:hAnsi="Arial" w:cs="Arial"/>
          <w:sz w:val="34"/>
          <w:szCs w:val="34"/>
        </w:rPr>
        <w:t xml:space="preserve"> </w:t>
      </w:r>
      <w:r w:rsidRPr="00186A96">
        <w:rPr>
          <w:rFonts w:ascii="Arial" w:hAnsi="Arial" w:cs="Arial"/>
          <w:sz w:val="24"/>
          <w:szCs w:val="34"/>
        </w:rPr>
        <w:t>assignments.</w:t>
      </w:r>
    </w:p>
    <w:p w:rsidR="00F82F53" w:rsidRPr="00186A96" w:rsidRDefault="00F82F53" w:rsidP="00F82F53">
      <w:pPr>
        <w:pStyle w:val="ListParagraph"/>
        <w:numPr>
          <w:ilvl w:val="0"/>
          <w:numId w:val="3"/>
        </w:numPr>
        <w:autoSpaceDE w:val="0"/>
        <w:autoSpaceDN w:val="0"/>
        <w:adjustRightInd w:val="0"/>
        <w:spacing w:after="0" w:line="240" w:lineRule="auto"/>
        <w:rPr>
          <w:rFonts w:ascii="Arial" w:hAnsi="Arial" w:cs="Arial"/>
          <w:sz w:val="24"/>
          <w:szCs w:val="34"/>
        </w:rPr>
      </w:pPr>
      <w:r w:rsidRPr="00186A96">
        <w:rPr>
          <w:rFonts w:ascii="Arial" w:hAnsi="Arial" w:cs="Arial"/>
          <w:sz w:val="24"/>
          <w:szCs w:val="34"/>
        </w:rPr>
        <w:t xml:space="preserve">You can discuss your doubts with </w:t>
      </w:r>
      <w:r w:rsidR="00FE4C4C" w:rsidRPr="00186A96">
        <w:rPr>
          <w:rFonts w:ascii="Arial" w:hAnsi="Arial" w:cs="Arial"/>
          <w:sz w:val="24"/>
          <w:szCs w:val="34"/>
        </w:rPr>
        <w:t xml:space="preserve">the </w:t>
      </w:r>
      <w:r w:rsidRPr="00186A96">
        <w:rPr>
          <w:rFonts w:ascii="Arial" w:hAnsi="Arial" w:cs="Arial"/>
          <w:sz w:val="24"/>
          <w:szCs w:val="34"/>
        </w:rPr>
        <w:t>trainer</w:t>
      </w:r>
      <w:r w:rsidR="00E10AFB" w:rsidRPr="00186A96">
        <w:rPr>
          <w:rFonts w:ascii="Arial" w:hAnsi="Arial" w:cs="Arial"/>
          <w:sz w:val="24"/>
          <w:szCs w:val="34"/>
        </w:rPr>
        <w:t>.</w:t>
      </w:r>
    </w:p>
    <w:p w:rsidR="00F82F53" w:rsidRPr="00186A96" w:rsidRDefault="00F82F53" w:rsidP="00F82F53">
      <w:pPr>
        <w:autoSpaceDE w:val="0"/>
        <w:autoSpaceDN w:val="0"/>
        <w:adjustRightInd w:val="0"/>
        <w:spacing w:after="0" w:line="240" w:lineRule="auto"/>
        <w:rPr>
          <w:rFonts w:ascii="Arial" w:hAnsi="Arial" w:cs="Arial"/>
          <w:sz w:val="30"/>
          <w:szCs w:val="34"/>
        </w:rPr>
      </w:pPr>
    </w:p>
    <w:p w:rsidR="00F82F53" w:rsidRPr="00186A96" w:rsidRDefault="00F82F53" w:rsidP="00F82F53">
      <w:pPr>
        <w:autoSpaceDE w:val="0"/>
        <w:autoSpaceDN w:val="0"/>
        <w:adjustRightInd w:val="0"/>
        <w:spacing w:after="0" w:line="240" w:lineRule="auto"/>
        <w:rPr>
          <w:rFonts w:ascii="Arial" w:hAnsi="Arial" w:cs="Arial"/>
          <w:sz w:val="30"/>
          <w:szCs w:val="34"/>
        </w:rPr>
      </w:pPr>
    </w:p>
    <w:p w:rsidR="00F82F53" w:rsidRPr="00186A96" w:rsidRDefault="00F82F53" w:rsidP="00F82F53">
      <w:pPr>
        <w:autoSpaceDE w:val="0"/>
        <w:autoSpaceDN w:val="0"/>
        <w:adjustRightInd w:val="0"/>
        <w:spacing w:after="0" w:line="240" w:lineRule="auto"/>
        <w:rPr>
          <w:rFonts w:ascii="Arial" w:hAnsi="Arial" w:cs="Arial"/>
          <w:b/>
          <w:sz w:val="28"/>
          <w:szCs w:val="28"/>
        </w:rPr>
      </w:pPr>
      <w:r w:rsidRPr="00186A96">
        <w:rPr>
          <w:rFonts w:ascii="Arial" w:hAnsi="Arial" w:cs="Arial"/>
          <w:b/>
          <w:sz w:val="28"/>
          <w:szCs w:val="28"/>
        </w:rPr>
        <w:t>Assignments:</w:t>
      </w:r>
    </w:p>
    <w:p w:rsidR="00F82F53" w:rsidRPr="00186A96" w:rsidRDefault="00F82F53" w:rsidP="00F82F53">
      <w:pPr>
        <w:autoSpaceDE w:val="0"/>
        <w:autoSpaceDN w:val="0"/>
        <w:adjustRightInd w:val="0"/>
        <w:spacing w:after="0" w:line="240" w:lineRule="auto"/>
        <w:rPr>
          <w:rFonts w:ascii="Arial" w:hAnsi="Arial" w:cs="Arial"/>
          <w:b/>
          <w:sz w:val="34"/>
          <w:szCs w:val="34"/>
        </w:rPr>
      </w:pPr>
    </w:p>
    <w:p w:rsidR="000A1FDA" w:rsidRPr="00186A96" w:rsidRDefault="00F82F53" w:rsidP="000A1FDA">
      <w:pPr>
        <w:rPr>
          <w:rFonts w:ascii="Arial" w:hAnsi="Arial" w:cs="Arial"/>
          <w:b/>
          <w:bCs/>
          <w:sz w:val="32"/>
        </w:rPr>
      </w:pPr>
      <w:r w:rsidRPr="00186A96">
        <w:rPr>
          <w:rFonts w:ascii="Arial" w:hAnsi="Arial" w:cs="Arial"/>
          <w:b/>
          <w:bCs/>
          <w:sz w:val="28"/>
          <w:szCs w:val="28"/>
        </w:rPr>
        <w:t>Assignment 1 -</w:t>
      </w:r>
      <w:r w:rsidR="00C239A6" w:rsidRPr="00186A96">
        <w:rPr>
          <w:rFonts w:ascii="Arial" w:hAnsi="Arial" w:cs="Arial"/>
          <w:b/>
          <w:bCs/>
          <w:sz w:val="28"/>
          <w:szCs w:val="28"/>
        </w:rPr>
        <w:t xml:space="preserve"> </w:t>
      </w:r>
      <w:r w:rsidR="000A1FDA" w:rsidRPr="00186A96">
        <w:rPr>
          <w:rFonts w:ascii="Arial" w:hAnsi="Arial" w:cs="Arial"/>
          <w:b/>
          <w:bCs/>
          <w:sz w:val="32"/>
        </w:rPr>
        <w:t xml:space="preserve">Methods </w:t>
      </w:r>
      <w:r w:rsidR="00084F1E" w:rsidRPr="00186A96">
        <w:rPr>
          <w:rFonts w:ascii="Arial" w:hAnsi="Arial" w:cs="Arial"/>
          <w:b/>
          <w:bCs/>
          <w:sz w:val="32"/>
        </w:rPr>
        <w:t>and</w:t>
      </w:r>
      <w:r w:rsidR="000A1FDA" w:rsidRPr="00186A96">
        <w:rPr>
          <w:rFonts w:ascii="Arial" w:hAnsi="Arial" w:cs="Arial"/>
          <w:b/>
          <w:bCs/>
          <w:sz w:val="32"/>
        </w:rPr>
        <w:t xml:space="preserve"> documentation comments assignment</w:t>
      </w:r>
    </w:p>
    <w:p w:rsidR="001241EC" w:rsidRPr="00186A96" w:rsidRDefault="001241EC" w:rsidP="001241EC">
      <w:pPr>
        <w:pStyle w:val="Heading2"/>
        <w:tabs>
          <w:tab w:val="clear" w:pos="1080"/>
        </w:tabs>
        <w:spacing w:before="0" w:after="0"/>
        <w:ind w:left="-4" w:firstLine="0"/>
        <w:rPr>
          <w:rFonts w:ascii="Arial" w:hAnsi="Arial" w:cs="Arial"/>
          <w:sz w:val="28"/>
          <w:szCs w:val="28"/>
        </w:rPr>
      </w:pPr>
      <w:r w:rsidRPr="00186A96">
        <w:rPr>
          <w:rFonts w:ascii="Arial" w:hAnsi="Arial" w:cs="Arial"/>
          <w:sz w:val="28"/>
          <w:szCs w:val="28"/>
        </w:rPr>
        <w:t>Objectives</w:t>
      </w:r>
    </w:p>
    <w:p w:rsidR="001241EC" w:rsidRPr="00186A96" w:rsidRDefault="001241EC" w:rsidP="001241EC">
      <w:pPr>
        <w:pStyle w:val="BodyText"/>
        <w:spacing w:after="0"/>
        <w:rPr>
          <w:rFonts w:ascii="Arial" w:hAnsi="Arial" w:cs="Arial"/>
        </w:rPr>
      </w:pPr>
    </w:p>
    <w:p w:rsidR="001241EC" w:rsidRPr="00186A96" w:rsidRDefault="001241EC" w:rsidP="001241EC">
      <w:pPr>
        <w:pStyle w:val="BodyText"/>
        <w:numPr>
          <w:ilvl w:val="0"/>
          <w:numId w:val="4"/>
        </w:numPr>
        <w:tabs>
          <w:tab w:val="left" w:pos="707"/>
        </w:tabs>
        <w:spacing w:after="0"/>
        <w:rPr>
          <w:rFonts w:ascii="Arial" w:hAnsi="Arial" w:cs="Arial"/>
        </w:rPr>
      </w:pPr>
      <w:r w:rsidRPr="00186A96">
        <w:rPr>
          <w:rFonts w:ascii="Arial" w:hAnsi="Arial" w:cs="Arial"/>
        </w:rPr>
        <w:t xml:space="preserve">Be able to implement a void method </w:t>
      </w:r>
    </w:p>
    <w:p w:rsidR="001241EC" w:rsidRPr="00186A96" w:rsidRDefault="001241EC" w:rsidP="001241EC">
      <w:pPr>
        <w:pStyle w:val="BodyText"/>
        <w:numPr>
          <w:ilvl w:val="0"/>
          <w:numId w:val="4"/>
        </w:numPr>
        <w:tabs>
          <w:tab w:val="left" w:pos="707"/>
        </w:tabs>
        <w:rPr>
          <w:rFonts w:ascii="Arial" w:hAnsi="Arial" w:cs="Arial"/>
        </w:rPr>
      </w:pPr>
      <w:r w:rsidRPr="00186A96">
        <w:rPr>
          <w:rFonts w:ascii="Arial" w:hAnsi="Arial" w:cs="Arial"/>
        </w:rPr>
        <w:t xml:space="preserve">Be able to implement a value-returing method </w:t>
      </w:r>
    </w:p>
    <w:p w:rsidR="001241EC" w:rsidRPr="00186A96" w:rsidRDefault="001241EC" w:rsidP="001241EC">
      <w:pPr>
        <w:pStyle w:val="Heading2"/>
        <w:tabs>
          <w:tab w:val="clear" w:pos="1080"/>
        </w:tabs>
        <w:spacing w:before="0" w:after="0"/>
        <w:ind w:left="-4" w:firstLine="0"/>
        <w:rPr>
          <w:rFonts w:ascii="Arial" w:hAnsi="Arial" w:cs="Arial"/>
          <w:sz w:val="28"/>
          <w:szCs w:val="28"/>
        </w:rPr>
      </w:pPr>
      <w:r w:rsidRPr="00186A96">
        <w:rPr>
          <w:rFonts w:ascii="Arial" w:hAnsi="Arial" w:cs="Arial"/>
          <w:sz w:val="28"/>
          <w:szCs w:val="28"/>
        </w:rPr>
        <w:t>Introduction</w:t>
      </w:r>
    </w:p>
    <w:p w:rsidR="001241EC" w:rsidRPr="00186A96" w:rsidRDefault="001241EC" w:rsidP="001241EC">
      <w:pPr>
        <w:pStyle w:val="BodyText"/>
        <w:spacing w:after="0"/>
        <w:ind w:left="-709"/>
        <w:rPr>
          <w:rFonts w:ascii="Arial" w:hAnsi="Arial" w:cs="Arial"/>
        </w:rPr>
      </w:pPr>
    </w:p>
    <w:p w:rsidR="001241EC" w:rsidRPr="00186A96" w:rsidRDefault="001241EC" w:rsidP="001241EC">
      <w:pPr>
        <w:pStyle w:val="BodyText"/>
        <w:rPr>
          <w:rFonts w:ascii="Arial" w:hAnsi="Arial" w:cs="Arial"/>
        </w:rPr>
      </w:pPr>
      <w:r w:rsidRPr="00186A96">
        <w:rPr>
          <w:rFonts w:ascii="Arial" w:hAnsi="Arial" w:cs="Arial"/>
        </w:rPr>
        <w:t>Methods are commonly used to break a problem down into small manageable pieces. A large task can be broken down into smaller tasks (methods) that contain the details of how to complete that small task. The larger problem is then solved by implementing the smaller tasks (calling the methods) in the correct order. This also allows for efficiencies, since the method can be called as many times as needed without rewriting the code each time.</w:t>
      </w:r>
    </w:p>
    <w:p w:rsidR="001241EC" w:rsidRPr="00186A96" w:rsidRDefault="001241EC" w:rsidP="001241EC">
      <w:pPr>
        <w:pStyle w:val="BodyText"/>
        <w:rPr>
          <w:rFonts w:ascii="Arial" w:hAnsi="Arial" w:cs="Arial"/>
        </w:rPr>
      </w:pPr>
      <w:r w:rsidRPr="00186A96">
        <w:rPr>
          <w:rFonts w:ascii="Arial" w:hAnsi="Arial" w:cs="Arial"/>
        </w:rPr>
        <w:t>In this assignment you will start with an incomplete file and implement several methods to solve specific tasks.</w:t>
      </w:r>
    </w:p>
    <w:p w:rsidR="001241EC" w:rsidRPr="00186A96" w:rsidRDefault="001241EC" w:rsidP="001241EC">
      <w:pPr>
        <w:pStyle w:val="BodyText"/>
        <w:rPr>
          <w:rFonts w:ascii="Arial" w:hAnsi="Arial" w:cs="Arial"/>
        </w:rPr>
      </w:pPr>
      <w:r w:rsidRPr="00186A96">
        <w:rPr>
          <w:rFonts w:ascii="Arial" w:hAnsi="Arial" w:cs="Arial"/>
        </w:rPr>
        <w:t>Finally, we will use documentation comments for each method, and generate HTML documents similar to the Java APIs that we have seen.</w:t>
      </w:r>
    </w:p>
    <w:p w:rsidR="001241EC" w:rsidRPr="00186A96" w:rsidRDefault="001241EC" w:rsidP="001241EC">
      <w:pPr>
        <w:pStyle w:val="Heading2"/>
        <w:numPr>
          <w:ilvl w:val="1"/>
          <w:numId w:val="9"/>
        </w:numPr>
        <w:rPr>
          <w:rFonts w:ascii="Arial" w:hAnsi="Arial" w:cs="Arial"/>
        </w:rPr>
      </w:pPr>
      <w:r w:rsidRPr="00186A96">
        <w:rPr>
          <w:rFonts w:ascii="Arial" w:hAnsi="Arial" w:cs="Arial"/>
        </w:rPr>
        <w:t>Task 1: void Methods</w:t>
      </w:r>
    </w:p>
    <w:p w:rsidR="001241EC" w:rsidRPr="00186A96" w:rsidRDefault="001241EC" w:rsidP="001241EC">
      <w:pPr>
        <w:pStyle w:val="BodyText"/>
        <w:numPr>
          <w:ilvl w:val="0"/>
          <w:numId w:val="5"/>
        </w:numPr>
        <w:tabs>
          <w:tab w:val="left" w:pos="720"/>
        </w:tabs>
        <w:spacing w:after="0"/>
        <w:rPr>
          <w:rFonts w:ascii="Arial" w:hAnsi="Arial" w:cs="Arial"/>
        </w:rPr>
      </w:pPr>
      <w:r w:rsidRPr="00186A96">
        <w:rPr>
          <w:rFonts w:ascii="Arial" w:hAnsi="Arial" w:cs="Arial"/>
        </w:rPr>
        <w:t>Create a new project in your IDE</w:t>
      </w:r>
    </w:p>
    <w:p w:rsidR="001241EC" w:rsidRPr="00186A96" w:rsidRDefault="001241EC" w:rsidP="001241EC">
      <w:pPr>
        <w:pStyle w:val="BodyText"/>
        <w:numPr>
          <w:ilvl w:val="0"/>
          <w:numId w:val="5"/>
        </w:numPr>
        <w:tabs>
          <w:tab w:val="left" w:pos="720"/>
        </w:tabs>
        <w:spacing w:after="0"/>
        <w:rPr>
          <w:rFonts w:ascii="Arial" w:hAnsi="Arial" w:cs="Arial"/>
        </w:rPr>
      </w:pPr>
      <w:r w:rsidRPr="00186A96">
        <w:rPr>
          <w:rFonts w:ascii="Arial" w:hAnsi="Arial" w:cs="Arial"/>
        </w:rPr>
        <w:t>Create a file caleed “Geometry.java” in your project. Code is here:</w:t>
      </w:r>
    </w:p>
    <w:p w:rsidR="001241EC" w:rsidRPr="00186A96" w:rsidRDefault="001241EC" w:rsidP="001241EC">
      <w:pPr>
        <w:pStyle w:val="BodyText"/>
        <w:spacing w:after="0"/>
        <w:ind w:left="720"/>
        <w:rPr>
          <w:rFonts w:ascii="Arial" w:hAnsi="Arial" w:cs="Arial"/>
          <w:b/>
          <w:bCs/>
        </w:rPr>
      </w:pPr>
    </w:p>
    <w:p w:rsidR="001241EC" w:rsidRPr="00186A96" w:rsidRDefault="001241EC" w:rsidP="001241EC">
      <w:pPr>
        <w:pStyle w:val="BodyText"/>
        <w:spacing w:after="0"/>
        <w:ind w:left="720"/>
        <w:rPr>
          <w:rFonts w:ascii="Arial" w:hAnsi="Arial" w:cs="Arial"/>
          <w:b/>
          <w:bCs/>
        </w:rPr>
      </w:pPr>
      <w:r w:rsidRPr="00186A96">
        <w:rPr>
          <w:rFonts w:ascii="Arial" w:hAnsi="Arial" w:cs="Arial"/>
          <w:b/>
          <w:bCs/>
        </w:rPr>
        <w:t>Geometry.java</w:t>
      </w:r>
    </w:p>
    <w:p w:rsidR="001241EC" w:rsidRPr="00186A96" w:rsidRDefault="001241EC" w:rsidP="001241EC">
      <w:pPr>
        <w:pStyle w:val="BodyText"/>
        <w:spacing w:after="0"/>
        <w:ind w:left="720"/>
        <w:rPr>
          <w:rFonts w:ascii="Arial" w:hAnsi="Arial" w:cs="Arial"/>
          <w:b/>
          <w:bCs/>
        </w:rPr>
      </w:pP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import java.util.Scanner;</w:t>
      </w:r>
    </w:p>
    <w:p w:rsidR="001241EC" w:rsidRPr="00186A96" w:rsidRDefault="001241EC" w:rsidP="001241EC">
      <w:pPr>
        <w:pStyle w:val="PreformattedText"/>
        <w:rPr>
          <w:rFonts w:ascii="Arial" w:hAnsi="Arial" w:cs="Arial"/>
          <w:sz w:val="22"/>
          <w:szCs w:val="22"/>
        </w:rPr>
      </w:pP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This program demonstrates static methods</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w:t>
      </w:r>
    </w:p>
    <w:p w:rsidR="001241EC" w:rsidRPr="00186A96" w:rsidRDefault="001241EC" w:rsidP="001241EC">
      <w:pPr>
        <w:pStyle w:val="PreformattedText"/>
        <w:rPr>
          <w:rFonts w:ascii="Arial" w:hAnsi="Arial" w:cs="Arial"/>
          <w:sz w:val="22"/>
          <w:szCs w:val="22"/>
        </w:rPr>
      </w:pP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public class Geometry</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public static void main (String [] args)</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int choice;                     //the user's choice</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double value = 0;     //the value returned from the method</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char letter;    //the Y or N from the user's decision to exit</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double radius;          //the radius of the circle</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double length;          //the length of the rectangle</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double width;           //the width of the rectangle</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double height;          //the height of the triangle</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double base;            //the base of the triangle</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double side1;           //the first side of the triangle</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double side2;           //the second side of the triangle</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double side3;           //the third side of the triangle</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//create a scanner object to read from the keyboard</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Scanner keyboard = new Scanner (System.in);</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//do loop was chose to allow the menu to be displayed first</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do</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//call the printMenu method</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choice = keyboard.nextInt();</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switch (choice)</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case 1:</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System.out.print("Enter the radius of the circle:  ");</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radius = keyboard.nextDouble();</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//call the circleArea method and store the result in the                  </w:t>
      </w:r>
      <w:r w:rsidRPr="00186A96">
        <w:rPr>
          <w:rFonts w:ascii="Arial" w:hAnsi="Arial" w:cs="Arial"/>
          <w:sz w:val="22"/>
          <w:szCs w:val="22"/>
        </w:rPr>
        <w:tab/>
      </w:r>
      <w:r w:rsidRPr="00186A96">
        <w:rPr>
          <w:rFonts w:ascii="Arial" w:hAnsi="Arial" w:cs="Arial"/>
          <w:sz w:val="22"/>
          <w:szCs w:val="22"/>
        </w:rPr>
        <w:tab/>
      </w:r>
      <w:r w:rsidRPr="00186A96">
        <w:rPr>
          <w:rFonts w:ascii="Arial" w:hAnsi="Arial" w:cs="Arial"/>
          <w:sz w:val="22"/>
          <w:szCs w:val="22"/>
        </w:rPr>
        <w:tab/>
      </w:r>
      <w:r w:rsidRPr="00186A96">
        <w:rPr>
          <w:rFonts w:ascii="Arial" w:hAnsi="Arial" w:cs="Arial"/>
          <w:sz w:val="22"/>
          <w:szCs w:val="22"/>
        </w:rPr>
        <w:tab/>
        <w:t xml:space="preserve">//value variable                         </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System.out.println("The area of the circle is " + value);</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break;</w:t>
      </w:r>
    </w:p>
    <w:p w:rsidR="001241EC" w:rsidRPr="00186A96" w:rsidRDefault="001241EC" w:rsidP="001241EC">
      <w:pPr>
        <w:pStyle w:val="PreformattedText"/>
        <w:ind w:left="-2836"/>
        <w:rPr>
          <w:rFonts w:ascii="Arial" w:hAnsi="Arial" w:cs="Arial"/>
          <w:sz w:val="22"/>
          <w:szCs w:val="22"/>
        </w:rPr>
      </w:pPr>
      <w:r w:rsidRPr="00186A96">
        <w:rPr>
          <w:rFonts w:ascii="Arial" w:hAnsi="Arial" w:cs="Arial"/>
          <w:sz w:val="22"/>
          <w:szCs w:val="22"/>
        </w:rPr>
        <w:t xml:space="preserve">                                case 2:</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System.out.print("Enter the length of the rectangle: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length = keyboard.nextDouble();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System.out.print("Enter the width of the rectangle: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width = keyboard.nextDouble();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//call the rectangleArea method and store the result in the value </w:t>
      </w:r>
      <w:r w:rsidRPr="00186A96">
        <w:rPr>
          <w:rFonts w:ascii="Arial" w:hAnsi="Arial" w:cs="Arial"/>
          <w:sz w:val="22"/>
          <w:szCs w:val="22"/>
        </w:rPr>
        <w:tab/>
      </w:r>
      <w:r w:rsidRPr="00186A96">
        <w:rPr>
          <w:rFonts w:ascii="Arial" w:hAnsi="Arial" w:cs="Arial"/>
          <w:sz w:val="22"/>
          <w:szCs w:val="22"/>
        </w:rPr>
        <w:tab/>
      </w:r>
      <w:r w:rsidRPr="00186A96">
        <w:rPr>
          <w:rFonts w:ascii="Arial" w:hAnsi="Arial" w:cs="Arial"/>
          <w:sz w:val="22"/>
          <w:szCs w:val="22"/>
        </w:rPr>
        <w:tab/>
        <w:t xml:space="preserve">             </w:t>
      </w:r>
      <w:r w:rsidRPr="00186A96">
        <w:rPr>
          <w:rFonts w:ascii="Arial" w:hAnsi="Arial" w:cs="Arial"/>
          <w:sz w:val="22"/>
          <w:szCs w:val="22"/>
        </w:rPr>
        <w:tab/>
        <w:t xml:space="preserve">   //</w:t>
      </w:r>
      <w:r w:rsidRPr="00186A96">
        <w:rPr>
          <w:rFonts w:ascii="Arial" w:hAnsi="Arial" w:cs="Arial"/>
          <w:sz w:val="22"/>
          <w:szCs w:val="22"/>
        </w:rPr>
        <w:tab/>
        <w:t>variable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System.out.println("The area of the rectangle is " + value);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break;</w:t>
      </w:r>
    </w:p>
    <w:p w:rsidR="001241EC" w:rsidRPr="00186A96" w:rsidRDefault="001241EC" w:rsidP="001241EC">
      <w:pPr>
        <w:pStyle w:val="PreformattedText"/>
        <w:ind w:left="-2836"/>
        <w:rPr>
          <w:rFonts w:ascii="Arial" w:hAnsi="Arial" w:cs="Arial"/>
          <w:sz w:val="22"/>
          <w:szCs w:val="22"/>
        </w:rPr>
      </w:pPr>
      <w:r w:rsidRPr="00186A96">
        <w:rPr>
          <w:rFonts w:ascii="Arial" w:hAnsi="Arial" w:cs="Arial"/>
          <w:sz w:val="22"/>
          <w:szCs w:val="22"/>
        </w:rPr>
        <w:t xml:space="preserve">                                case 3: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System.out.print("Enter the height of the triangle: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lastRenderedPageBreak/>
        <w:t xml:space="preserve">                                        height = keyboard.nextDouble();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System.out.print("Enter the base of the triangle: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base = keyboard.nextDouble();</w:t>
      </w:r>
    </w:p>
    <w:p w:rsidR="001241EC" w:rsidRPr="00186A96" w:rsidRDefault="001241EC" w:rsidP="001241EC">
      <w:pPr>
        <w:pStyle w:val="PreformattedText"/>
        <w:ind w:left="-2836"/>
        <w:rPr>
          <w:rFonts w:ascii="Arial" w:hAnsi="Arial" w:cs="Arial"/>
          <w:sz w:val="22"/>
          <w:szCs w:val="22"/>
        </w:rPr>
      </w:pPr>
      <w:r w:rsidRPr="00186A96">
        <w:rPr>
          <w:rFonts w:ascii="Arial" w:hAnsi="Arial" w:cs="Arial"/>
          <w:sz w:val="22"/>
          <w:szCs w:val="22"/>
        </w:rPr>
        <w:t xml:space="preserve">                                 //call the triangleArea method and store the result </w:t>
      </w:r>
    </w:p>
    <w:p w:rsidR="001241EC" w:rsidRPr="00186A96" w:rsidRDefault="001241EC" w:rsidP="001241EC">
      <w:pPr>
        <w:pStyle w:val="PreformattedText"/>
        <w:ind w:left="-2836"/>
        <w:rPr>
          <w:rFonts w:ascii="Arial" w:hAnsi="Arial" w:cs="Arial"/>
          <w:sz w:val="22"/>
          <w:szCs w:val="22"/>
        </w:rPr>
      </w:pPr>
      <w:r w:rsidRPr="00186A96">
        <w:rPr>
          <w:rFonts w:ascii="Arial" w:hAnsi="Arial" w:cs="Arial"/>
          <w:sz w:val="22"/>
          <w:szCs w:val="22"/>
        </w:rPr>
        <w:t xml:space="preserve">                                 //in the value variable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System.out.println("The area of the triangle is " + value);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break;</w:t>
      </w:r>
    </w:p>
    <w:p w:rsidR="001241EC" w:rsidRPr="00186A96" w:rsidRDefault="001241EC" w:rsidP="001241EC">
      <w:pPr>
        <w:pStyle w:val="PreformattedText"/>
        <w:ind w:left="-2836"/>
        <w:rPr>
          <w:rFonts w:ascii="Arial" w:hAnsi="Arial" w:cs="Arial"/>
          <w:sz w:val="22"/>
          <w:szCs w:val="22"/>
        </w:rPr>
      </w:pPr>
      <w:r w:rsidRPr="00186A96">
        <w:rPr>
          <w:rFonts w:ascii="Arial" w:hAnsi="Arial" w:cs="Arial"/>
          <w:sz w:val="22"/>
          <w:szCs w:val="22"/>
        </w:rPr>
        <w:t xml:space="preserve">                                case 4:</w:t>
      </w:r>
    </w:p>
    <w:p w:rsidR="001241EC" w:rsidRPr="00186A96" w:rsidRDefault="001241EC" w:rsidP="001241EC">
      <w:pPr>
        <w:pStyle w:val="PreformattedText"/>
        <w:ind w:left="-4963"/>
        <w:rPr>
          <w:rFonts w:ascii="Arial" w:hAnsi="Arial" w:cs="Arial"/>
          <w:sz w:val="22"/>
          <w:szCs w:val="22"/>
        </w:rPr>
      </w:pPr>
      <w:r w:rsidRPr="00186A96">
        <w:rPr>
          <w:rFonts w:ascii="Arial" w:hAnsi="Arial" w:cs="Arial"/>
          <w:sz w:val="22"/>
          <w:szCs w:val="22"/>
        </w:rPr>
        <w:t xml:space="preserve">                                          </w:t>
      </w:r>
      <w:r w:rsidR="002736FF" w:rsidRPr="00186A96">
        <w:rPr>
          <w:rFonts w:ascii="Arial" w:hAnsi="Arial" w:cs="Arial"/>
          <w:sz w:val="22"/>
          <w:szCs w:val="22"/>
        </w:rPr>
        <w:t xml:space="preserve">           </w:t>
      </w:r>
      <w:r w:rsidRPr="00186A96">
        <w:rPr>
          <w:rFonts w:ascii="Arial" w:hAnsi="Arial" w:cs="Arial"/>
          <w:sz w:val="22"/>
          <w:szCs w:val="22"/>
        </w:rPr>
        <w:t xml:space="preserve">         System.out.print("Enter the radius of the circle: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radius = keyboard.nextDouble();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w:t>
      </w:r>
      <w:r w:rsidR="002736FF" w:rsidRPr="00186A96">
        <w:rPr>
          <w:rFonts w:ascii="Arial" w:hAnsi="Arial" w:cs="Arial"/>
          <w:sz w:val="22"/>
          <w:szCs w:val="22"/>
        </w:rPr>
        <w:t xml:space="preserve"> </w:t>
      </w:r>
      <w:r w:rsidRPr="00186A96">
        <w:rPr>
          <w:rFonts w:ascii="Arial" w:hAnsi="Arial" w:cs="Arial"/>
          <w:sz w:val="22"/>
          <w:szCs w:val="22"/>
        </w:rPr>
        <w:t xml:space="preserve">              //call the circumference method and store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w:t>
      </w:r>
      <w:r w:rsidR="002736FF" w:rsidRPr="00186A96">
        <w:rPr>
          <w:rFonts w:ascii="Arial" w:hAnsi="Arial" w:cs="Arial"/>
          <w:sz w:val="22"/>
          <w:szCs w:val="22"/>
        </w:rPr>
        <w:t xml:space="preserve"> </w:t>
      </w:r>
      <w:r w:rsidRPr="00186A96">
        <w:rPr>
          <w:rFonts w:ascii="Arial" w:hAnsi="Arial" w:cs="Arial"/>
          <w:sz w:val="22"/>
          <w:szCs w:val="22"/>
        </w:rPr>
        <w:t xml:space="preserve">             // the result in the value variable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w:t>
      </w:r>
      <w:r w:rsidR="002736FF" w:rsidRPr="00186A96">
        <w:rPr>
          <w:rFonts w:ascii="Arial" w:hAnsi="Arial" w:cs="Arial"/>
          <w:sz w:val="22"/>
          <w:szCs w:val="22"/>
        </w:rPr>
        <w:t xml:space="preserve">      </w:t>
      </w:r>
      <w:r w:rsidRPr="00186A96">
        <w:rPr>
          <w:rFonts w:ascii="Arial" w:hAnsi="Arial" w:cs="Arial"/>
          <w:sz w:val="22"/>
          <w:szCs w:val="22"/>
        </w:rPr>
        <w:t xml:space="preserve">                 System.out.println("The circumference of the circle is " + value);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break;</w:t>
      </w:r>
    </w:p>
    <w:p w:rsidR="001241EC" w:rsidRPr="00186A96" w:rsidRDefault="001241EC" w:rsidP="001241EC">
      <w:pPr>
        <w:pStyle w:val="PreformattedText"/>
        <w:ind w:left="-2836"/>
        <w:rPr>
          <w:rFonts w:ascii="Arial" w:hAnsi="Arial" w:cs="Arial"/>
          <w:sz w:val="22"/>
          <w:szCs w:val="22"/>
        </w:rPr>
      </w:pPr>
      <w:r w:rsidRPr="00186A96">
        <w:rPr>
          <w:rFonts w:ascii="Arial" w:hAnsi="Arial" w:cs="Arial"/>
          <w:sz w:val="22"/>
          <w:szCs w:val="22"/>
        </w:rPr>
        <w:t xml:space="preserve">                                case 5: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System.out.print("Enter the length of the rectangle: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length = keyboard.nextDouble();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System.out.print("Enter the width of the rectangle: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width = keyboard.nextDouble();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//call the perimeter method and store the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 result in the value variable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w:t>
      </w:r>
      <w:r w:rsidR="002736FF" w:rsidRPr="00186A96">
        <w:rPr>
          <w:rFonts w:ascii="Arial" w:hAnsi="Arial" w:cs="Arial"/>
          <w:sz w:val="22"/>
          <w:szCs w:val="22"/>
        </w:rPr>
        <w:t xml:space="preserve">         </w:t>
      </w:r>
      <w:r w:rsidRPr="00186A96">
        <w:rPr>
          <w:rFonts w:ascii="Arial" w:hAnsi="Arial" w:cs="Arial"/>
          <w:sz w:val="22"/>
          <w:szCs w:val="22"/>
        </w:rPr>
        <w:t xml:space="preserve">                      System.out.println("The perimeter of the rectangle is " + value);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break;</w:t>
      </w:r>
    </w:p>
    <w:p w:rsidR="001241EC" w:rsidRPr="00186A96" w:rsidRDefault="001241EC" w:rsidP="001241EC">
      <w:pPr>
        <w:pStyle w:val="PreformattedText"/>
        <w:ind w:left="-2836"/>
        <w:rPr>
          <w:rFonts w:ascii="Arial" w:hAnsi="Arial" w:cs="Arial"/>
          <w:sz w:val="22"/>
          <w:szCs w:val="22"/>
        </w:rPr>
      </w:pPr>
      <w:r w:rsidRPr="00186A96">
        <w:rPr>
          <w:rFonts w:ascii="Arial" w:hAnsi="Arial" w:cs="Arial"/>
          <w:sz w:val="22"/>
          <w:szCs w:val="22"/>
        </w:rPr>
        <w:t xml:space="preserve">                                case 6:</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w:t>
      </w:r>
      <w:r w:rsidR="002736FF" w:rsidRPr="00186A96">
        <w:rPr>
          <w:rFonts w:ascii="Arial" w:hAnsi="Arial" w:cs="Arial"/>
          <w:sz w:val="22"/>
          <w:szCs w:val="22"/>
        </w:rPr>
        <w:t xml:space="preserve">       </w:t>
      </w:r>
      <w:r w:rsidRPr="00186A96">
        <w:rPr>
          <w:rFonts w:ascii="Arial" w:hAnsi="Arial" w:cs="Arial"/>
          <w:sz w:val="22"/>
          <w:szCs w:val="22"/>
        </w:rPr>
        <w:t xml:space="preserve">              System.out.print("Enter the length of side 1 of the triangle: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side1 = keyboard.nextDouble();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w:t>
      </w:r>
      <w:r w:rsidR="002736FF" w:rsidRPr="00186A96">
        <w:rPr>
          <w:rFonts w:ascii="Arial" w:hAnsi="Arial" w:cs="Arial"/>
          <w:sz w:val="22"/>
          <w:szCs w:val="22"/>
        </w:rPr>
        <w:t xml:space="preserve">       </w:t>
      </w:r>
      <w:r w:rsidRPr="00186A96">
        <w:rPr>
          <w:rFonts w:ascii="Arial" w:hAnsi="Arial" w:cs="Arial"/>
          <w:sz w:val="22"/>
          <w:szCs w:val="22"/>
        </w:rPr>
        <w:t xml:space="preserve">              System.out.print("Enter the length of side 2 of the triangle: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side2 = keyboard.nextDouble();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w:t>
      </w:r>
      <w:r w:rsidR="002736FF" w:rsidRPr="00186A96">
        <w:rPr>
          <w:rFonts w:ascii="Arial" w:hAnsi="Arial" w:cs="Arial"/>
          <w:sz w:val="22"/>
          <w:szCs w:val="22"/>
        </w:rPr>
        <w:t xml:space="preserve">      </w:t>
      </w:r>
      <w:r w:rsidRPr="00186A96">
        <w:rPr>
          <w:rFonts w:ascii="Arial" w:hAnsi="Arial" w:cs="Arial"/>
          <w:sz w:val="22"/>
          <w:szCs w:val="22"/>
        </w:rPr>
        <w:t xml:space="preserve">               System.out.print("Enter the length of side 3 of the triangle: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side3 = keyboard.nextDouble();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w:t>
      </w:r>
      <w:r w:rsidR="002736FF" w:rsidRPr="00186A96">
        <w:rPr>
          <w:rFonts w:ascii="Arial" w:hAnsi="Arial" w:cs="Arial"/>
          <w:sz w:val="22"/>
          <w:szCs w:val="22"/>
        </w:rPr>
        <w:t xml:space="preserve">        </w:t>
      </w:r>
      <w:r w:rsidRPr="00186A96">
        <w:rPr>
          <w:rFonts w:ascii="Arial" w:hAnsi="Arial" w:cs="Arial"/>
          <w:sz w:val="22"/>
          <w:szCs w:val="22"/>
        </w:rPr>
        <w:t xml:space="preserve">                    //call the perimeter method and store the result in the value variable                </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w:t>
      </w:r>
      <w:r w:rsidR="002736FF" w:rsidRPr="00186A96">
        <w:rPr>
          <w:rFonts w:ascii="Arial" w:hAnsi="Arial" w:cs="Arial"/>
          <w:sz w:val="22"/>
          <w:szCs w:val="22"/>
        </w:rPr>
        <w:t xml:space="preserve">       </w:t>
      </w:r>
      <w:r w:rsidRPr="00186A96">
        <w:rPr>
          <w:rFonts w:ascii="Arial" w:hAnsi="Arial" w:cs="Arial"/>
          <w:sz w:val="22"/>
          <w:szCs w:val="22"/>
        </w:rPr>
        <w:t xml:space="preserve">              System.out.println("The perimeter of the triangle is " + value);</w:t>
      </w:r>
    </w:p>
    <w:p w:rsidR="001241EC" w:rsidRPr="00186A96" w:rsidRDefault="001241EC" w:rsidP="001241EC">
      <w:pPr>
        <w:pStyle w:val="PreformattedText"/>
        <w:ind w:left="-3545"/>
        <w:rPr>
          <w:rFonts w:ascii="Arial" w:hAnsi="Arial" w:cs="Arial"/>
          <w:sz w:val="22"/>
          <w:szCs w:val="22"/>
        </w:rPr>
      </w:pPr>
      <w:r w:rsidRPr="00186A96">
        <w:rPr>
          <w:rFonts w:ascii="Arial" w:hAnsi="Arial" w:cs="Arial"/>
          <w:sz w:val="22"/>
          <w:szCs w:val="22"/>
        </w:rPr>
        <w:t xml:space="preserve">                                        break;</w:t>
      </w:r>
    </w:p>
    <w:p w:rsidR="001241EC" w:rsidRPr="00186A96" w:rsidRDefault="001241EC" w:rsidP="001241EC">
      <w:pPr>
        <w:pStyle w:val="PreformattedText"/>
        <w:ind w:left="-2836"/>
        <w:rPr>
          <w:rFonts w:ascii="Arial" w:hAnsi="Arial" w:cs="Arial"/>
          <w:sz w:val="22"/>
          <w:szCs w:val="22"/>
        </w:rPr>
      </w:pPr>
      <w:r w:rsidRPr="00186A96">
        <w:rPr>
          <w:rFonts w:ascii="Arial" w:hAnsi="Arial" w:cs="Arial"/>
          <w:sz w:val="22"/>
          <w:szCs w:val="22"/>
        </w:rPr>
        <w:t xml:space="preserve">                                default:</w:t>
      </w:r>
    </w:p>
    <w:p w:rsidR="001241EC" w:rsidRPr="00186A96" w:rsidRDefault="001241EC" w:rsidP="001241EC">
      <w:pPr>
        <w:pStyle w:val="PreformattedText"/>
        <w:ind w:left="-4254"/>
        <w:rPr>
          <w:rFonts w:ascii="Arial" w:hAnsi="Arial" w:cs="Arial"/>
          <w:sz w:val="22"/>
          <w:szCs w:val="22"/>
        </w:rPr>
      </w:pPr>
      <w:r w:rsidRPr="00186A96">
        <w:rPr>
          <w:rFonts w:ascii="Arial" w:hAnsi="Arial" w:cs="Arial"/>
          <w:sz w:val="22"/>
          <w:szCs w:val="22"/>
        </w:rPr>
        <w:t xml:space="preserve">                            </w:t>
      </w:r>
      <w:r w:rsidR="002736FF" w:rsidRPr="00186A96">
        <w:rPr>
          <w:rFonts w:ascii="Arial" w:hAnsi="Arial" w:cs="Arial"/>
          <w:sz w:val="22"/>
          <w:szCs w:val="22"/>
        </w:rPr>
        <w:t xml:space="preserve">        </w:t>
      </w:r>
      <w:r w:rsidRPr="00186A96">
        <w:rPr>
          <w:rFonts w:ascii="Arial" w:hAnsi="Arial" w:cs="Arial"/>
          <w:sz w:val="22"/>
          <w:szCs w:val="22"/>
        </w:rPr>
        <w:t xml:space="preserve">            System.out.println("You did not enter a valid choice.");</w:t>
      </w:r>
    </w:p>
    <w:p w:rsidR="001241EC" w:rsidRPr="00186A96" w:rsidRDefault="001241EC" w:rsidP="001241EC">
      <w:pPr>
        <w:pStyle w:val="PreformattedText"/>
        <w:ind w:left="-4254"/>
        <w:rPr>
          <w:rFonts w:ascii="Arial" w:hAnsi="Arial" w:cs="Arial"/>
          <w:sz w:val="22"/>
          <w:szCs w:val="22"/>
        </w:rPr>
      </w:pPr>
      <w:r w:rsidRPr="00186A96">
        <w:rPr>
          <w:rFonts w:ascii="Arial" w:hAnsi="Arial" w:cs="Arial"/>
          <w:sz w:val="22"/>
          <w:szCs w:val="22"/>
        </w:rPr>
        <w:t xml:space="preserve">                                  }       </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keyboard.nextLine(); //consumes the new line character after the </w:t>
      </w:r>
      <w:r w:rsidRPr="00186A96">
        <w:rPr>
          <w:rFonts w:ascii="Arial" w:hAnsi="Arial" w:cs="Arial"/>
          <w:sz w:val="22"/>
          <w:szCs w:val="22"/>
        </w:rPr>
        <w:tab/>
      </w:r>
      <w:r w:rsidRPr="00186A96">
        <w:rPr>
          <w:rFonts w:ascii="Arial" w:hAnsi="Arial" w:cs="Arial"/>
          <w:sz w:val="22"/>
          <w:szCs w:val="22"/>
        </w:rPr>
        <w:tab/>
      </w:r>
      <w:r w:rsidRPr="00186A96">
        <w:rPr>
          <w:rFonts w:ascii="Arial" w:hAnsi="Arial" w:cs="Arial"/>
          <w:sz w:val="22"/>
          <w:szCs w:val="22"/>
        </w:rPr>
        <w:tab/>
      </w:r>
      <w:r w:rsidRPr="00186A96">
        <w:rPr>
          <w:rFonts w:ascii="Arial" w:hAnsi="Arial" w:cs="Arial"/>
          <w:sz w:val="22"/>
          <w:szCs w:val="22"/>
        </w:rPr>
        <w:tab/>
      </w:r>
      <w:r w:rsidRPr="00186A96">
        <w:rPr>
          <w:rFonts w:ascii="Arial" w:hAnsi="Arial" w:cs="Arial"/>
          <w:sz w:val="22"/>
          <w:szCs w:val="22"/>
        </w:rPr>
        <w:tab/>
        <w:t xml:space="preserve">//number                                         </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System.out.println("Do you want to exit the program (Y/N)?:  ");</w:t>
      </w:r>
    </w:p>
    <w:p w:rsidR="001241EC" w:rsidRPr="00186A96" w:rsidRDefault="001241EC" w:rsidP="001241EC">
      <w:pPr>
        <w:pStyle w:val="PreformattedText"/>
        <w:ind w:left="-1418"/>
        <w:rPr>
          <w:rFonts w:ascii="Arial" w:hAnsi="Arial" w:cs="Arial"/>
          <w:sz w:val="22"/>
          <w:szCs w:val="22"/>
        </w:rPr>
      </w:pPr>
      <w:r w:rsidRPr="00186A96">
        <w:rPr>
          <w:rFonts w:ascii="Arial" w:hAnsi="Arial" w:cs="Arial"/>
          <w:sz w:val="22"/>
          <w:szCs w:val="22"/>
        </w:rPr>
        <w:t xml:space="preserve">                        String answer = keyboard.nextLine();</w:t>
      </w:r>
    </w:p>
    <w:p w:rsidR="001241EC" w:rsidRPr="00186A96" w:rsidRDefault="001241EC" w:rsidP="001241EC">
      <w:pPr>
        <w:pStyle w:val="PreformattedText"/>
        <w:ind w:left="-1418"/>
        <w:rPr>
          <w:rFonts w:ascii="Arial" w:hAnsi="Arial" w:cs="Arial"/>
          <w:sz w:val="22"/>
          <w:szCs w:val="22"/>
        </w:rPr>
      </w:pPr>
      <w:r w:rsidRPr="00186A96">
        <w:rPr>
          <w:rFonts w:ascii="Arial" w:hAnsi="Arial" w:cs="Arial"/>
          <w:sz w:val="22"/>
          <w:szCs w:val="22"/>
        </w:rPr>
        <w:t xml:space="preserve">                        letter = answer.charAt(0);</w:t>
      </w:r>
    </w:p>
    <w:p w:rsidR="001241EC" w:rsidRPr="00186A96" w:rsidRDefault="001241EC" w:rsidP="001241EC">
      <w:pPr>
        <w:pStyle w:val="PreformattedText"/>
        <w:ind w:left="-709"/>
        <w:rPr>
          <w:rFonts w:ascii="Arial" w:hAnsi="Arial" w:cs="Arial"/>
          <w:sz w:val="22"/>
          <w:szCs w:val="22"/>
        </w:rPr>
      </w:pPr>
      <w:r w:rsidRPr="00186A96">
        <w:rPr>
          <w:rFonts w:ascii="Arial" w:hAnsi="Arial" w:cs="Arial"/>
          <w:sz w:val="22"/>
          <w:szCs w:val="22"/>
        </w:rPr>
        <w:t xml:space="preserve">                }while (letter != 'Y' &amp;&amp; letter != 'y');</w:t>
      </w:r>
    </w:p>
    <w:p w:rsidR="001241EC" w:rsidRPr="00186A96" w:rsidRDefault="001241EC" w:rsidP="001241EC">
      <w:pPr>
        <w:pStyle w:val="PreformattedText"/>
        <w:rPr>
          <w:rFonts w:ascii="Arial" w:hAnsi="Arial" w:cs="Arial"/>
          <w:sz w:val="22"/>
          <w:szCs w:val="22"/>
        </w:rPr>
      </w:pPr>
      <w:r w:rsidRPr="00186A96">
        <w:rPr>
          <w:rFonts w:ascii="Arial" w:hAnsi="Arial" w:cs="Arial"/>
          <w:sz w:val="22"/>
          <w:szCs w:val="22"/>
        </w:rPr>
        <w:t xml:space="preserve">        }</w:t>
      </w:r>
    </w:p>
    <w:p w:rsidR="001241EC" w:rsidRPr="00186A96" w:rsidRDefault="001241EC" w:rsidP="001241EC">
      <w:pPr>
        <w:pStyle w:val="PreformattedText"/>
        <w:spacing w:after="283"/>
        <w:rPr>
          <w:rFonts w:ascii="Arial" w:hAnsi="Arial" w:cs="Arial"/>
          <w:sz w:val="22"/>
          <w:szCs w:val="22"/>
        </w:rPr>
      </w:pPr>
      <w:r w:rsidRPr="00186A96">
        <w:rPr>
          <w:rFonts w:ascii="Arial" w:hAnsi="Arial" w:cs="Arial"/>
          <w:sz w:val="22"/>
          <w:szCs w:val="22"/>
        </w:rPr>
        <w:t>}</w:t>
      </w:r>
    </w:p>
    <w:p w:rsidR="001241EC" w:rsidRPr="00186A96" w:rsidRDefault="001241EC" w:rsidP="001241EC">
      <w:pPr>
        <w:pStyle w:val="BodyText"/>
        <w:spacing w:after="0"/>
        <w:ind w:left="720"/>
        <w:rPr>
          <w:rFonts w:ascii="Arial" w:hAnsi="Arial" w:cs="Arial"/>
        </w:rPr>
      </w:pPr>
      <w:r w:rsidRPr="00186A96">
        <w:rPr>
          <w:rFonts w:ascii="Arial" w:hAnsi="Arial" w:cs="Arial"/>
        </w:rPr>
        <w:t xml:space="preserve">This program will compile, but when you run it, it doesn’t appear to do anything except wait. That is because it is waiting for user input, but the user doesn’t have the menu to choose from yet. We will need to create this. </w:t>
      </w:r>
    </w:p>
    <w:p w:rsidR="00A7726C" w:rsidRPr="00186A96" w:rsidRDefault="00A7726C" w:rsidP="001241EC">
      <w:pPr>
        <w:pStyle w:val="BodyText"/>
        <w:spacing w:after="0"/>
        <w:ind w:left="720"/>
        <w:rPr>
          <w:rFonts w:ascii="Arial" w:hAnsi="Arial" w:cs="Arial"/>
        </w:rPr>
      </w:pPr>
    </w:p>
    <w:p w:rsidR="001241EC" w:rsidRPr="00186A96" w:rsidRDefault="001241EC" w:rsidP="001241EC">
      <w:pPr>
        <w:pStyle w:val="BodyText"/>
        <w:numPr>
          <w:ilvl w:val="0"/>
          <w:numId w:val="5"/>
        </w:numPr>
        <w:tabs>
          <w:tab w:val="left" w:pos="720"/>
        </w:tabs>
        <w:spacing w:after="0"/>
        <w:rPr>
          <w:rFonts w:ascii="Arial" w:hAnsi="Arial" w:cs="Arial"/>
        </w:rPr>
      </w:pPr>
      <w:r w:rsidRPr="00186A96">
        <w:rPr>
          <w:rFonts w:ascii="Arial" w:hAnsi="Arial" w:cs="Arial"/>
        </w:rPr>
        <w:t xml:space="preserve">Above the main method, but in the Geometry class, create a static method called </w:t>
      </w:r>
      <w:r w:rsidRPr="00186A96">
        <w:rPr>
          <w:rFonts w:ascii="Arial" w:hAnsi="Arial" w:cs="Arial"/>
          <w:i/>
        </w:rPr>
        <w:lastRenderedPageBreak/>
        <w:t>printMenu()</w:t>
      </w:r>
      <w:r w:rsidRPr="00186A96">
        <w:rPr>
          <w:rFonts w:ascii="Arial" w:hAnsi="Arial" w:cs="Arial"/>
        </w:rPr>
        <w:t xml:space="preserve"> that has no parameter list and does not return a value. It will simply print out instructions for the user with a menu of options for the user to choose from. The menu should appear to the user as: </w:t>
      </w:r>
    </w:p>
    <w:p w:rsidR="001241EC" w:rsidRPr="00186A96" w:rsidRDefault="001241EC" w:rsidP="001241EC">
      <w:pPr>
        <w:pStyle w:val="BodyText"/>
        <w:spacing w:after="0"/>
        <w:ind w:left="720"/>
        <w:rPr>
          <w:rFonts w:ascii="Arial" w:hAnsi="Arial" w:cs="Arial"/>
        </w:rPr>
      </w:pPr>
    </w:p>
    <w:p w:rsidR="001241EC" w:rsidRPr="00186A96" w:rsidRDefault="001241EC" w:rsidP="001241EC">
      <w:pPr>
        <w:pStyle w:val="BodyText"/>
        <w:spacing w:after="0"/>
        <w:ind w:left="720"/>
        <w:rPr>
          <w:rFonts w:ascii="Arial" w:hAnsi="Arial" w:cs="Arial"/>
        </w:rPr>
      </w:pPr>
      <w:r w:rsidRPr="00186A96">
        <w:rPr>
          <w:rFonts w:ascii="Arial" w:hAnsi="Arial" w:cs="Arial"/>
        </w:rPr>
        <w:t xml:space="preserve">This is a geometry calculator </w:t>
      </w:r>
    </w:p>
    <w:p w:rsidR="001241EC" w:rsidRPr="00186A96" w:rsidRDefault="001241EC" w:rsidP="001241EC">
      <w:pPr>
        <w:pStyle w:val="BodyText"/>
        <w:spacing w:after="0"/>
        <w:ind w:left="720"/>
        <w:rPr>
          <w:rFonts w:ascii="Arial" w:hAnsi="Arial" w:cs="Arial"/>
        </w:rPr>
      </w:pPr>
      <w:r w:rsidRPr="00186A96">
        <w:rPr>
          <w:rFonts w:ascii="Arial" w:hAnsi="Arial" w:cs="Arial"/>
        </w:rPr>
        <w:t xml:space="preserve">Choose what you would like to calculate </w:t>
      </w:r>
    </w:p>
    <w:p w:rsidR="001241EC" w:rsidRPr="00186A96" w:rsidRDefault="001241EC" w:rsidP="001241EC">
      <w:pPr>
        <w:pStyle w:val="BodyText"/>
        <w:spacing w:after="0"/>
        <w:ind w:left="720"/>
        <w:rPr>
          <w:rFonts w:ascii="Arial" w:hAnsi="Arial" w:cs="Arial"/>
        </w:rPr>
      </w:pPr>
      <w:r w:rsidRPr="00186A96">
        <w:rPr>
          <w:rFonts w:ascii="Arial" w:hAnsi="Arial" w:cs="Arial"/>
        </w:rPr>
        <w:t xml:space="preserve">1. Find the area of a circle </w:t>
      </w:r>
    </w:p>
    <w:p w:rsidR="001241EC" w:rsidRPr="00186A96" w:rsidRDefault="001241EC" w:rsidP="001241EC">
      <w:pPr>
        <w:pStyle w:val="BodyText"/>
        <w:spacing w:after="0"/>
        <w:ind w:left="720"/>
        <w:rPr>
          <w:rFonts w:ascii="Arial" w:hAnsi="Arial" w:cs="Arial"/>
        </w:rPr>
      </w:pPr>
      <w:r w:rsidRPr="00186A96">
        <w:rPr>
          <w:rFonts w:ascii="Arial" w:hAnsi="Arial" w:cs="Arial"/>
        </w:rPr>
        <w:t xml:space="preserve">2. Find the area of a rectangle </w:t>
      </w:r>
    </w:p>
    <w:p w:rsidR="001241EC" w:rsidRPr="00186A96" w:rsidRDefault="001241EC" w:rsidP="001241EC">
      <w:pPr>
        <w:pStyle w:val="BodyText"/>
        <w:spacing w:after="0"/>
        <w:ind w:left="720"/>
        <w:rPr>
          <w:rFonts w:ascii="Arial" w:hAnsi="Arial" w:cs="Arial"/>
        </w:rPr>
      </w:pPr>
      <w:r w:rsidRPr="00186A96">
        <w:rPr>
          <w:rFonts w:ascii="Arial" w:hAnsi="Arial" w:cs="Arial"/>
        </w:rPr>
        <w:t xml:space="preserve">3. Find the area of a triangle </w:t>
      </w:r>
    </w:p>
    <w:p w:rsidR="001241EC" w:rsidRPr="00186A96" w:rsidRDefault="001241EC" w:rsidP="001241EC">
      <w:pPr>
        <w:pStyle w:val="BodyText"/>
        <w:spacing w:after="0"/>
        <w:ind w:left="720"/>
        <w:rPr>
          <w:rFonts w:ascii="Arial" w:hAnsi="Arial" w:cs="Arial"/>
        </w:rPr>
      </w:pPr>
      <w:r w:rsidRPr="00186A96">
        <w:rPr>
          <w:rFonts w:ascii="Arial" w:hAnsi="Arial" w:cs="Arial"/>
        </w:rPr>
        <w:t xml:space="preserve">4. Find the circumference of a circle </w:t>
      </w:r>
    </w:p>
    <w:p w:rsidR="001241EC" w:rsidRPr="00186A96" w:rsidRDefault="001241EC" w:rsidP="001241EC">
      <w:pPr>
        <w:pStyle w:val="BodyText"/>
        <w:spacing w:after="0"/>
        <w:ind w:left="720"/>
        <w:rPr>
          <w:rFonts w:ascii="Arial" w:hAnsi="Arial" w:cs="Arial"/>
        </w:rPr>
      </w:pPr>
      <w:r w:rsidRPr="00186A96">
        <w:rPr>
          <w:rFonts w:ascii="Arial" w:hAnsi="Arial" w:cs="Arial"/>
        </w:rPr>
        <w:t xml:space="preserve">5. Find the perimeter of a rectangle </w:t>
      </w:r>
    </w:p>
    <w:p w:rsidR="001241EC" w:rsidRPr="00186A96" w:rsidRDefault="001241EC" w:rsidP="001241EC">
      <w:pPr>
        <w:pStyle w:val="BodyText"/>
        <w:spacing w:after="0"/>
        <w:ind w:left="720"/>
        <w:rPr>
          <w:rFonts w:ascii="Arial" w:hAnsi="Arial" w:cs="Arial"/>
        </w:rPr>
      </w:pPr>
      <w:r w:rsidRPr="00186A96">
        <w:rPr>
          <w:rFonts w:ascii="Arial" w:hAnsi="Arial" w:cs="Arial"/>
        </w:rPr>
        <w:t xml:space="preserve">6. Find the perimeter of a triangle </w:t>
      </w:r>
    </w:p>
    <w:p w:rsidR="001241EC" w:rsidRPr="00186A96" w:rsidRDefault="001241EC" w:rsidP="001241EC">
      <w:pPr>
        <w:pStyle w:val="BodyText"/>
        <w:spacing w:after="0"/>
        <w:ind w:left="720"/>
        <w:rPr>
          <w:rFonts w:ascii="Arial" w:hAnsi="Arial" w:cs="Arial"/>
        </w:rPr>
      </w:pPr>
      <w:r w:rsidRPr="00186A96">
        <w:rPr>
          <w:rFonts w:ascii="Arial" w:hAnsi="Arial" w:cs="Arial"/>
        </w:rPr>
        <w:t>Enter the number of your choice:</w:t>
      </w:r>
    </w:p>
    <w:p w:rsidR="001241EC" w:rsidRPr="00186A96" w:rsidRDefault="001241EC" w:rsidP="001241EC">
      <w:pPr>
        <w:pStyle w:val="BodyText"/>
        <w:rPr>
          <w:rFonts w:ascii="Arial" w:hAnsi="Arial" w:cs="Arial"/>
        </w:rPr>
      </w:pPr>
    </w:p>
    <w:p w:rsidR="001241EC" w:rsidRPr="00186A96" w:rsidRDefault="001241EC" w:rsidP="001241EC">
      <w:pPr>
        <w:pStyle w:val="BodyText"/>
        <w:numPr>
          <w:ilvl w:val="0"/>
          <w:numId w:val="5"/>
        </w:numPr>
        <w:tabs>
          <w:tab w:val="left" w:pos="720"/>
        </w:tabs>
        <w:rPr>
          <w:rFonts w:ascii="Arial" w:hAnsi="Arial" w:cs="Arial"/>
        </w:rPr>
      </w:pPr>
      <w:r w:rsidRPr="00186A96">
        <w:rPr>
          <w:rFonts w:ascii="Arial" w:hAnsi="Arial" w:cs="Arial"/>
        </w:rPr>
        <w:t xml:space="preserve">Add a line in the main method that calls the printMenu method as indicated by the comments. </w:t>
      </w:r>
    </w:p>
    <w:p w:rsidR="001241EC" w:rsidRPr="00186A96" w:rsidRDefault="001241EC" w:rsidP="001241EC">
      <w:pPr>
        <w:pStyle w:val="BodyText"/>
        <w:numPr>
          <w:ilvl w:val="0"/>
          <w:numId w:val="5"/>
        </w:numPr>
        <w:tabs>
          <w:tab w:val="left" w:pos="720"/>
        </w:tabs>
        <w:rPr>
          <w:rFonts w:ascii="Arial" w:hAnsi="Arial" w:cs="Arial"/>
        </w:rPr>
      </w:pPr>
      <w:r w:rsidRPr="00186A96">
        <w:rPr>
          <w:rFonts w:ascii="Arial" w:hAnsi="Arial" w:cs="Arial"/>
        </w:rPr>
        <w:t>Compile, debug, and run. You should be able to choose any option, but you will always get 0 for the answer. you will fix this in the next task.</w:t>
      </w:r>
    </w:p>
    <w:p w:rsidR="001241EC" w:rsidRPr="00186A96" w:rsidRDefault="001241EC" w:rsidP="001241EC">
      <w:pPr>
        <w:pStyle w:val="BodyText"/>
        <w:rPr>
          <w:rFonts w:ascii="Arial" w:hAnsi="Arial" w:cs="Arial"/>
        </w:rPr>
      </w:pPr>
    </w:p>
    <w:p w:rsidR="001241EC" w:rsidRPr="00186A96" w:rsidRDefault="001241EC" w:rsidP="001241EC">
      <w:pPr>
        <w:pStyle w:val="Heading2"/>
        <w:numPr>
          <w:ilvl w:val="1"/>
          <w:numId w:val="9"/>
        </w:numPr>
        <w:rPr>
          <w:rFonts w:ascii="Arial" w:hAnsi="Arial" w:cs="Arial"/>
        </w:rPr>
      </w:pPr>
      <w:r w:rsidRPr="00186A96">
        <w:rPr>
          <w:rFonts w:ascii="Arial" w:hAnsi="Arial" w:cs="Arial"/>
        </w:rPr>
        <w:t>Task 2: Value-Returning Methods</w:t>
      </w:r>
    </w:p>
    <w:p w:rsidR="001241EC" w:rsidRPr="00186A96" w:rsidRDefault="001241EC" w:rsidP="001241EC">
      <w:pPr>
        <w:pStyle w:val="BodyText"/>
        <w:numPr>
          <w:ilvl w:val="0"/>
          <w:numId w:val="6"/>
        </w:numPr>
        <w:tabs>
          <w:tab w:val="left" w:pos="720"/>
        </w:tabs>
        <w:spacing w:after="0"/>
        <w:rPr>
          <w:rFonts w:ascii="Arial" w:hAnsi="Arial" w:cs="Arial"/>
        </w:rPr>
      </w:pPr>
      <w:r w:rsidRPr="00186A96">
        <w:rPr>
          <w:rFonts w:ascii="Arial" w:hAnsi="Arial" w:cs="Arial"/>
        </w:rPr>
        <w:t xml:space="preserve">Write a static method called </w:t>
      </w:r>
      <w:r w:rsidRPr="00186A96">
        <w:rPr>
          <w:rFonts w:ascii="Arial" w:hAnsi="Arial" w:cs="Arial"/>
          <w:i/>
        </w:rPr>
        <w:t>circleArea()</w:t>
      </w:r>
      <w:r w:rsidRPr="00186A96">
        <w:rPr>
          <w:rFonts w:ascii="Arial" w:hAnsi="Arial" w:cs="Arial"/>
        </w:rPr>
        <w:t xml:space="preserve"> that takes in the radius of the circle and returns the area using the formula </w:t>
      </w:r>
    </w:p>
    <w:p w:rsidR="001241EC" w:rsidRPr="00186A96" w:rsidRDefault="001241EC" w:rsidP="001241EC">
      <w:pPr>
        <w:pStyle w:val="TableContents"/>
        <w:ind w:left="720"/>
        <w:rPr>
          <w:rFonts w:ascii="Arial" w:hAnsi="Arial" w:cs="Arial"/>
          <w:b/>
          <w:bCs/>
        </w:rPr>
      </w:pPr>
      <w:r w:rsidRPr="00186A96">
        <w:rPr>
          <w:rFonts w:ascii="Arial" w:hAnsi="Arial" w:cs="Arial"/>
          <w:b/>
          <w:bCs/>
          <w:i/>
        </w:rPr>
        <w:t>A</w:t>
      </w:r>
      <w:r w:rsidRPr="00186A96">
        <w:rPr>
          <w:rFonts w:ascii="Arial" w:hAnsi="Arial" w:cs="Arial"/>
          <w:b/>
          <w:bCs/>
        </w:rPr>
        <w:t>=π</w:t>
      </w:r>
      <w:r w:rsidRPr="00186A96">
        <w:rPr>
          <w:rFonts w:ascii="Arial" w:hAnsi="Arial" w:cs="Arial"/>
          <w:b/>
          <w:bCs/>
          <w:i/>
        </w:rPr>
        <w:t>r</w:t>
      </w:r>
      <w:r w:rsidRPr="00186A96">
        <w:rPr>
          <w:rFonts w:ascii="Arial" w:hAnsi="Arial" w:cs="Arial"/>
          <w:b/>
          <w:bCs/>
          <w:position w:val="8"/>
          <w:sz w:val="19"/>
        </w:rPr>
        <w:t>2</w:t>
      </w:r>
      <w:r w:rsidRPr="00186A96">
        <w:rPr>
          <w:rFonts w:ascii="Arial" w:hAnsi="Arial" w:cs="Arial"/>
          <w:b/>
          <w:bCs/>
        </w:rPr>
        <w:t xml:space="preserve"> </w:t>
      </w:r>
    </w:p>
    <w:p w:rsidR="001241EC" w:rsidRPr="00186A96" w:rsidRDefault="001241EC" w:rsidP="001241EC">
      <w:pPr>
        <w:pStyle w:val="BodyText"/>
        <w:spacing w:after="0"/>
        <w:ind w:left="720"/>
        <w:rPr>
          <w:rFonts w:ascii="Arial" w:hAnsi="Arial" w:cs="Arial"/>
        </w:rPr>
      </w:pPr>
    </w:p>
    <w:p w:rsidR="001241EC" w:rsidRPr="00186A96" w:rsidRDefault="001241EC" w:rsidP="001241EC">
      <w:pPr>
        <w:pStyle w:val="BodyText"/>
        <w:numPr>
          <w:ilvl w:val="0"/>
          <w:numId w:val="6"/>
        </w:numPr>
        <w:tabs>
          <w:tab w:val="left" w:pos="720"/>
        </w:tabs>
        <w:spacing w:after="0"/>
        <w:rPr>
          <w:rFonts w:ascii="Arial" w:hAnsi="Arial" w:cs="Arial"/>
        </w:rPr>
      </w:pPr>
      <w:r w:rsidRPr="00186A96">
        <w:rPr>
          <w:rFonts w:ascii="Arial" w:hAnsi="Arial" w:cs="Arial"/>
        </w:rPr>
        <w:t xml:space="preserve">Write a static method called </w:t>
      </w:r>
      <w:r w:rsidRPr="00186A96">
        <w:rPr>
          <w:rFonts w:ascii="Arial" w:hAnsi="Arial" w:cs="Arial"/>
          <w:i/>
        </w:rPr>
        <w:t>rectangleArea()</w:t>
      </w:r>
      <w:r w:rsidRPr="00186A96">
        <w:rPr>
          <w:rFonts w:ascii="Arial" w:hAnsi="Arial" w:cs="Arial"/>
        </w:rPr>
        <w:t xml:space="preserve"> that takes in the length and width of the rectangle and returns the area using the formula </w:t>
      </w:r>
    </w:p>
    <w:p w:rsidR="001241EC" w:rsidRPr="00186A96" w:rsidRDefault="001241EC" w:rsidP="001241EC">
      <w:pPr>
        <w:pStyle w:val="TableContents"/>
        <w:ind w:left="720"/>
        <w:rPr>
          <w:rFonts w:ascii="Arial" w:hAnsi="Arial" w:cs="Arial"/>
          <w:b/>
          <w:bCs/>
          <w:i/>
        </w:rPr>
      </w:pPr>
      <w:r w:rsidRPr="00186A96">
        <w:rPr>
          <w:rFonts w:ascii="Arial" w:hAnsi="Arial" w:cs="Arial"/>
          <w:b/>
          <w:bCs/>
          <w:i/>
        </w:rPr>
        <w:t>A</w:t>
      </w:r>
      <w:r w:rsidRPr="00186A96">
        <w:rPr>
          <w:rFonts w:ascii="Arial" w:hAnsi="Arial" w:cs="Arial"/>
          <w:b/>
          <w:bCs/>
        </w:rPr>
        <w:t>=</w:t>
      </w:r>
      <w:r w:rsidRPr="00186A96">
        <w:rPr>
          <w:rFonts w:ascii="Arial" w:hAnsi="Arial" w:cs="Arial"/>
          <w:b/>
          <w:bCs/>
          <w:i/>
        </w:rPr>
        <w:t>lw</w:t>
      </w:r>
    </w:p>
    <w:p w:rsidR="001241EC" w:rsidRPr="00186A96" w:rsidRDefault="001241EC" w:rsidP="001241EC">
      <w:pPr>
        <w:pStyle w:val="BodyText"/>
        <w:spacing w:after="0"/>
        <w:ind w:left="720"/>
        <w:rPr>
          <w:rFonts w:ascii="Arial" w:hAnsi="Arial" w:cs="Arial"/>
        </w:rPr>
      </w:pPr>
    </w:p>
    <w:p w:rsidR="001241EC" w:rsidRPr="00186A96" w:rsidRDefault="001241EC" w:rsidP="001241EC">
      <w:pPr>
        <w:pStyle w:val="BodyText"/>
        <w:numPr>
          <w:ilvl w:val="0"/>
          <w:numId w:val="6"/>
        </w:numPr>
        <w:tabs>
          <w:tab w:val="left" w:pos="720"/>
        </w:tabs>
        <w:spacing w:after="0"/>
        <w:rPr>
          <w:rFonts w:ascii="Arial" w:hAnsi="Arial" w:cs="Arial"/>
        </w:rPr>
      </w:pPr>
      <w:r w:rsidRPr="00186A96">
        <w:rPr>
          <w:rFonts w:ascii="Arial" w:hAnsi="Arial" w:cs="Arial"/>
        </w:rPr>
        <w:t xml:space="preserve">Write a static method called </w:t>
      </w:r>
      <w:r w:rsidRPr="00186A96">
        <w:rPr>
          <w:rFonts w:ascii="Arial" w:hAnsi="Arial" w:cs="Arial"/>
          <w:i/>
        </w:rPr>
        <w:t>triangleArea()</w:t>
      </w:r>
      <w:r w:rsidRPr="00186A96">
        <w:rPr>
          <w:rFonts w:ascii="Arial" w:hAnsi="Arial" w:cs="Arial"/>
        </w:rPr>
        <w:t xml:space="preserve"> that takes in the base and height of the triangle and returns the area using the formula </w:t>
      </w:r>
    </w:p>
    <w:p w:rsidR="001241EC" w:rsidRPr="00186A96" w:rsidRDefault="001241EC" w:rsidP="001241EC">
      <w:pPr>
        <w:pStyle w:val="TableContents"/>
        <w:ind w:left="720"/>
        <w:rPr>
          <w:rFonts w:ascii="Arial" w:hAnsi="Arial" w:cs="Arial"/>
          <w:b/>
          <w:bCs/>
          <w:i/>
        </w:rPr>
      </w:pPr>
      <w:r w:rsidRPr="00186A96">
        <w:rPr>
          <w:rFonts w:ascii="Arial" w:hAnsi="Arial" w:cs="Arial"/>
          <w:b/>
          <w:bCs/>
          <w:i/>
        </w:rPr>
        <w:t>A</w:t>
      </w:r>
      <w:r w:rsidRPr="00186A96">
        <w:rPr>
          <w:rFonts w:ascii="Arial" w:hAnsi="Arial" w:cs="Arial"/>
          <w:b/>
          <w:bCs/>
        </w:rPr>
        <w:t>=1/2</w:t>
      </w:r>
      <w:r w:rsidRPr="00186A96">
        <w:rPr>
          <w:rFonts w:ascii="Arial" w:hAnsi="Arial" w:cs="Arial"/>
          <w:b/>
          <w:bCs/>
          <w:i/>
        </w:rPr>
        <w:t>bh</w:t>
      </w:r>
    </w:p>
    <w:p w:rsidR="001241EC" w:rsidRPr="00186A96" w:rsidRDefault="001241EC" w:rsidP="001241EC">
      <w:pPr>
        <w:pStyle w:val="TableContents"/>
        <w:ind w:left="720"/>
        <w:rPr>
          <w:rFonts w:ascii="Arial" w:hAnsi="Arial" w:cs="Arial"/>
        </w:rPr>
      </w:pPr>
    </w:p>
    <w:p w:rsidR="001241EC" w:rsidRPr="00186A96" w:rsidRDefault="001241EC" w:rsidP="001241EC">
      <w:pPr>
        <w:pStyle w:val="BodyText"/>
        <w:numPr>
          <w:ilvl w:val="0"/>
          <w:numId w:val="6"/>
        </w:numPr>
        <w:tabs>
          <w:tab w:val="left" w:pos="720"/>
        </w:tabs>
        <w:spacing w:after="0"/>
        <w:rPr>
          <w:rFonts w:ascii="Arial" w:hAnsi="Arial" w:cs="Arial"/>
        </w:rPr>
      </w:pPr>
      <w:r w:rsidRPr="00186A96">
        <w:rPr>
          <w:rFonts w:ascii="Arial" w:hAnsi="Arial" w:cs="Arial"/>
        </w:rPr>
        <w:t xml:space="preserve">Write a static method called </w:t>
      </w:r>
      <w:r w:rsidRPr="00186A96">
        <w:rPr>
          <w:rFonts w:ascii="Arial" w:hAnsi="Arial" w:cs="Arial"/>
          <w:i/>
        </w:rPr>
        <w:t>circleCircumference()</w:t>
      </w:r>
      <w:r w:rsidRPr="00186A96">
        <w:rPr>
          <w:rFonts w:ascii="Arial" w:hAnsi="Arial" w:cs="Arial"/>
        </w:rPr>
        <w:t xml:space="preserve"> that takes in the radius of the circle and returns the circumference using the formula </w:t>
      </w:r>
    </w:p>
    <w:p w:rsidR="001241EC" w:rsidRPr="00186A96" w:rsidRDefault="001241EC" w:rsidP="001241EC">
      <w:pPr>
        <w:pStyle w:val="TableContents"/>
        <w:ind w:left="720"/>
        <w:rPr>
          <w:rFonts w:ascii="Arial" w:hAnsi="Arial" w:cs="Arial"/>
          <w:b/>
          <w:bCs/>
          <w:i/>
        </w:rPr>
      </w:pPr>
      <w:r w:rsidRPr="00186A96">
        <w:rPr>
          <w:rFonts w:ascii="Arial" w:hAnsi="Arial" w:cs="Arial"/>
          <w:b/>
          <w:bCs/>
          <w:i/>
        </w:rPr>
        <w:t>C</w:t>
      </w:r>
      <w:r w:rsidRPr="00186A96">
        <w:rPr>
          <w:rFonts w:ascii="Arial" w:hAnsi="Arial" w:cs="Arial"/>
          <w:b/>
          <w:bCs/>
        </w:rPr>
        <w:t>=2</w:t>
      </w:r>
      <w:r w:rsidRPr="00186A96">
        <w:rPr>
          <w:rFonts w:ascii="Arial" w:hAnsi="Arial" w:cs="Arial"/>
          <w:b/>
          <w:bCs/>
          <w:i/>
        </w:rPr>
        <w:t>pr</w:t>
      </w:r>
    </w:p>
    <w:p w:rsidR="001241EC" w:rsidRPr="00186A96" w:rsidRDefault="001241EC" w:rsidP="001241EC">
      <w:pPr>
        <w:pStyle w:val="TableContents"/>
        <w:ind w:left="720"/>
        <w:rPr>
          <w:rFonts w:ascii="Arial" w:hAnsi="Arial" w:cs="Arial"/>
        </w:rPr>
      </w:pPr>
    </w:p>
    <w:p w:rsidR="001241EC" w:rsidRPr="00186A96" w:rsidRDefault="001241EC" w:rsidP="001241EC">
      <w:pPr>
        <w:pStyle w:val="BodyText"/>
        <w:numPr>
          <w:ilvl w:val="0"/>
          <w:numId w:val="6"/>
        </w:numPr>
        <w:tabs>
          <w:tab w:val="left" w:pos="720"/>
        </w:tabs>
        <w:spacing w:after="0"/>
        <w:rPr>
          <w:rFonts w:ascii="Arial" w:hAnsi="Arial" w:cs="Arial"/>
        </w:rPr>
      </w:pPr>
      <w:r w:rsidRPr="00186A96">
        <w:rPr>
          <w:rFonts w:ascii="Arial" w:hAnsi="Arial" w:cs="Arial"/>
        </w:rPr>
        <w:t xml:space="preserve">Write a static method called </w:t>
      </w:r>
      <w:r w:rsidRPr="00186A96">
        <w:rPr>
          <w:rFonts w:ascii="Arial" w:hAnsi="Arial" w:cs="Arial"/>
          <w:i/>
        </w:rPr>
        <w:t>rectanglePerimeter()</w:t>
      </w:r>
      <w:r w:rsidRPr="00186A96">
        <w:rPr>
          <w:rFonts w:ascii="Arial" w:hAnsi="Arial" w:cs="Arial"/>
        </w:rPr>
        <w:t xml:space="preserve"> that takes in the length and the width of the rectangle and returns the perimeter of the rectangle using the formula </w:t>
      </w:r>
    </w:p>
    <w:p w:rsidR="001241EC" w:rsidRPr="00186A96" w:rsidRDefault="001241EC" w:rsidP="001241EC">
      <w:pPr>
        <w:pStyle w:val="TableContents"/>
        <w:ind w:left="720"/>
        <w:rPr>
          <w:rFonts w:ascii="Arial" w:hAnsi="Arial" w:cs="Arial"/>
          <w:b/>
          <w:bCs/>
          <w:i/>
        </w:rPr>
      </w:pPr>
      <w:r w:rsidRPr="00186A96">
        <w:rPr>
          <w:rFonts w:ascii="Arial" w:hAnsi="Arial" w:cs="Arial"/>
          <w:b/>
          <w:bCs/>
          <w:i/>
        </w:rPr>
        <w:t>P</w:t>
      </w:r>
      <w:r w:rsidRPr="00186A96">
        <w:rPr>
          <w:rFonts w:ascii="Arial" w:hAnsi="Arial" w:cs="Arial"/>
          <w:b/>
          <w:bCs/>
        </w:rPr>
        <w:t>=2</w:t>
      </w:r>
      <w:r w:rsidRPr="00186A96">
        <w:rPr>
          <w:rFonts w:ascii="Arial" w:hAnsi="Arial" w:cs="Arial"/>
          <w:b/>
          <w:bCs/>
          <w:i/>
        </w:rPr>
        <w:t>l</w:t>
      </w:r>
      <w:r w:rsidRPr="00186A96">
        <w:rPr>
          <w:rFonts w:ascii="Arial" w:hAnsi="Arial" w:cs="Arial"/>
          <w:b/>
          <w:bCs/>
        </w:rPr>
        <w:t>+2</w:t>
      </w:r>
      <w:r w:rsidRPr="00186A96">
        <w:rPr>
          <w:rFonts w:ascii="Arial" w:hAnsi="Arial" w:cs="Arial"/>
          <w:b/>
          <w:bCs/>
          <w:i/>
        </w:rPr>
        <w:t>w</w:t>
      </w:r>
    </w:p>
    <w:p w:rsidR="001241EC" w:rsidRPr="00186A96" w:rsidRDefault="001241EC" w:rsidP="001241EC">
      <w:pPr>
        <w:pStyle w:val="TableContents"/>
        <w:ind w:left="720"/>
        <w:rPr>
          <w:rFonts w:ascii="Arial" w:hAnsi="Arial" w:cs="Arial"/>
        </w:rPr>
      </w:pPr>
    </w:p>
    <w:p w:rsidR="001241EC" w:rsidRPr="00186A96" w:rsidRDefault="001241EC" w:rsidP="001241EC">
      <w:pPr>
        <w:pStyle w:val="BodyText"/>
        <w:numPr>
          <w:ilvl w:val="0"/>
          <w:numId w:val="6"/>
        </w:numPr>
        <w:tabs>
          <w:tab w:val="left" w:pos="720"/>
        </w:tabs>
        <w:rPr>
          <w:rFonts w:ascii="Arial" w:hAnsi="Arial" w:cs="Arial"/>
        </w:rPr>
      </w:pPr>
      <w:r w:rsidRPr="00186A96">
        <w:rPr>
          <w:rFonts w:ascii="Arial" w:hAnsi="Arial" w:cs="Arial"/>
        </w:rPr>
        <w:t xml:space="preserve">Write a static method called </w:t>
      </w:r>
      <w:r w:rsidRPr="00186A96">
        <w:rPr>
          <w:rFonts w:ascii="Arial" w:hAnsi="Arial" w:cs="Arial"/>
          <w:i/>
        </w:rPr>
        <w:t>trianglePerimeter()</w:t>
      </w:r>
      <w:r w:rsidRPr="00186A96">
        <w:rPr>
          <w:rFonts w:ascii="Arial" w:hAnsi="Arial" w:cs="Arial"/>
        </w:rPr>
        <w:t xml:space="preserve"> that takes in the lengths of the three sides of the triangle and returns the perimeter of the triangle which is </w:t>
      </w:r>
      <w:r w:rsidRPr="00186A96">
        <w:rPr>
          <w:rFonts w:ascii="Arial" w:hAnsi="Arial" w:cs="Arial"/>
        </w:rPr>
        <w:lastRenderedPageBreak/>
        <w:t xml:space="preserve">calculated by adding up the three sides. </w:t>
      </w:r>
    </w:p>
    <w:p w:rsidR="001241EC" w:rsidRPr="00186A96" w:rsidRDefault="001241EC" w:rsidP="001241EC">
      <w:pPr>
        <w:pStyle w:val="Heading2"/>
        <w:numPr>
          <w:ilvl w:val="1"/>
          <w:numId w:val="9"/>
        </w:numPr>
        <w:rPr>
          <w:rFonts w:ascii="Arial" w:hAnsi="Arial" w:cs="Arial"/>
        </w:rPr>
      </w:pPr>
      <w:r w:rsidRPr="00186A96">
        <w:rPr>
          <w:rFonts w:ascii="Arial" w:hAnsi="Arial" w:cs="Arial"/>
        </w:rPr>
        <w:t>Task 3: Calling Methods</w:t>
      </w:r>
    </w:p>
    <w:p w:rsidR="001241EC" w:rsidRPr="00186A96" w:rsidRDefault="001241EC" w:rsidP="001241EC">
      <w:pPr>
        <w:pStyle w:val="BodyText"/>
        <w:numPr>
          <w:ilvl w:val="0"/>
          <w:numId w:val="7"/>
        </w:numPr>
        <w:tabs>
          <w:tab w:val="left" w:pos="720"/>
        </w:tabs>
        <w:spacing w:after="0"/>
        <w:rPr>
          <w:rFonts w:ascii="Arial" w:hAnsi="Arial" w:cs="Arial"/>
        </w:rPr>
      </w:pPr>
      <w:r w:rsidRPr="00186A96">
        <w:rPr>
          <w:rFonts w:ascii="Arial" w:hAnsi="Arial" w:cs="Arial"/>
        </w:rPr>
        <w:t xml:space="preserve">Add lines in the main method in the GeometryDemo class which will call these methods. The comments indicate where to place the method calls. </w:t>
      </w:r>
    </w:p>
    <w:p w:rsidR="001241EC" w:rsidRPr="00186A96" w:rsidRDefault="001241EC" w:rsidP="001241EC">
      <w:pPr>
        <w:pStyle w:val="BodyText"/>
        <w:numPr>
          <w:ilvl w:val="0"/>
          <w:numId w:val="7"/>
        </w:numPr>
        <w:tabs>
          <w:tab w:val="left" w:pos="720"/>
        </w:tabs>
        <w:spacing w:after="0"/>
        <w:rPr>
          <w:rFonts w:ascii="Arial" w:hAnsi="Arial" w:cs="Arial"/>
        </w:rPr>
      </w:pPr>
      <w:r w:rsidRPr="00186A96">
        <w:rPr>
          <w:rFonts w:ascii="Arial" w:hAnsi="Arial" w:cs="Arial"/>
        </w:rPr>
        <w:t xml:space="preserve">Below, write some sample data and hand calculated results for you to test all 6 menu items. </w:t>
      </w:r>
    </w:p>
    <w:p w:rsidR="001241EC" w:rsidRPr="00186A96" w:rsidRDefault="001241EC" w:rsidP="001241EC">
      <w:pPr>
        <w:pStyle w:val="BodyText"/>
        <w:numPr>
          <w:ilvl w:val="0"/>
          <w:numId w:val="7"/>
        </w:numPr>
        <w:tabs>
          <w:tab w:val="left" w:pos="720"/>
        </w:tabs>
        <w:rPr>
          <w:rFonts w:ascii="Arial" w:hAnsi="Arial" w:cs="Arial"/>
        </w:rPr>
      </w:pPr>
      <w:r w:rsidRPr="00186A96">
        <w:rPr>
          <w:rFonts w:ascii="Arial" w:hAnsi="Arial" w:cs="Arial"/>
        </w:rPr>
        <w:t xml:space="preserve">Compile, debug, and run. Test out the program using your sample data. </w:t>
      </w:r>
    </w:p>
    <w:p w:rsidR="001241EC" w:rsidRPr="00186A96" w:rsidRDefault="001241EC" w:rsidP="001241EC">
      <w:pPr>
        <w:pStyle w:val="Heading2"/>
        <w:numPr>
          <w:ilvl w:val="1"/>
          <w:numId w:val="9"/>
        </w:numPr>
        <w:rPr>
          <w:rFonts w:ascii="Arial" w:hAnsi="Arial" w:cs="Arial"/>
        </w:rPr>
      </w:pPr>
      <w:r w:rsidRPr="00186A96">
        <w:rPr>
          <w:rFonts w:ascii="Arial" w:hAnsi="Arial" w:cs="Arial"/>
        </w:rPr>
        <w:t>Task 4: Java Documentation</w:t>
      </w:r>
    </w:p>
    <w:p w:rsidR="001241EC" w:rsidRPr="00186A96" w:rsidRDefault="001241EC" w:rsidP="001241EC">
      <w:pPr>
        <w:pStyle w:val="BodyText"/>
        <w:numPr>
          <w:ilvl w:val="0"/>
          <w:numId w:val="8"/>
        </w:numPr>
        <w:tabs>
          <w:tab w:val="left" w:pos="720"/>
        </w:tabs>
        <w:spacing w:after="0"/>
        <w:rPr>
          <w:rFonts w:ascii="Arial" w:hAnsi="Arial" w:cs="Arial"/>
        </w:rPr>
      </w:pPr>
      <w:r w:rsidRPr="00186A96">
        <w:rPr>
          <w:rFonts w:ascii="Arial" w:hAnsi="Arial" w:cs="Arial"/>
        </w:rPr>
        <w:t xml:space="preserve">Write javadoc comments for each of the 7 static methods that you just wrote. They should include </w:t>
      </w:r>
    </w:p>
    <w:p w:rsidR="001241EC" w:rsidRPr="00186A96" w:rsidRDefault="001241EC" w:rsidP="001241EC">
      <w:pPr>
        <w:pStyle w:val="BodyText"/>
        <w:numPr>
          <w:ilvl w:val="1"/>
          <w:numId w:val="8"/>
        </w:numPr>
        <w:tabs>
          <w:tab w:val="left" w:pos="1427"/>
        </w:tabs>
        <w:spacing w:after="0"/>
        <w:rPr>
          <w:rFonts w:ascii="Arial" w:hAnsi="Arial" w:cs="Arial"/>
        </w:rPr>
      </w:pPr>
      <w:r w:rsidRPr="00186A96">
        <w:rPr>
          <w:rFonts w:ascii="Arial" w:hAnsi="Arial" w:cs="Arial"/>
        </w:rPr>
        <w:t xml:space="preserve">A one line summary of what the method does. </w:t>
      </w:r>
    </w:p>
    <w:p w:rsidR="001241EC" w:rsidRPr="00186A96" w:rsidRDefault="001241EC" w:rsidP="001241EC">
      <w:pPr>
        <w:pStyle w:val="BodyText"/>
        <w:numPr>
          <w:ilvl w:val="1"/>
          <w:numId w:val="8"/>
        </w:numPr>
        <w:tabs>
          <w:tab w:val="left" w:pos="1427"/>
        </w:tabs>
        <w:spacing w:after="0"/>
        <w:rPr>
          <w:rFonts w:ascii="Arial" w:hAnsi="Arial" w:cs="Arial"/>
        </w:rPr>
      </w:pPr>
      <w:r w:rsidRPr="00186A96">
        <w:rPr>
          <w:rFonts w:ascii="Arial" w:hAnsi="Arial" w:cs="Arial"/>
        </w:rPr>
        <w:t xml:space="preserve">A description of what the program requires to operate and what the result of that operation is. </w:t>
      </w:r>
    </w:p>
    <w:p w:rsidR="001241EC" w:rsidRPr="00186A96" w:rsidRDefault="001241EC" w:rsidP="001241EC">
      <w:pPr>
        <w:pStyle w:val="BodyText"/>
        <w:numPr>
          <w:ilvl w:val="2"/>
          <w:numId w:val="8"/>
        </w:numPr>
        <w:tabs>
          <w:tab w:val="left" w:pos="2134"/>
        </w:tabs>
        <w:spacing w:after="0"/>
        <w:rPr>
          <w:rFonts w:ascii="Arial" w:hAnsi="Arial" w:cs="Arial"/>
        </w:rPr>
      </w:pPr>
      <w:r w:rsidRPr="00186A96">
        <w:rPr>
          <w:rFonts w:ascii="Arial" w:hAnsi="Arial" w:cs="Arial"/>
        </w:rPr>
        <w:t xml:space="preserve">@param listing and describing each of the parameters in the parameter list (if any). </w:t>
      </w:r>
    </w:p>
    <w:p w:rsidR="001241EC" w:rsidRPr="00186A96" w:rsidRDefault="001241EC" w:rsidP="001241EC">
      <w:pPr>
        <w:pStyle w:val="BodyText"/>
        <w:numPr>
          <w:ilvl w:val="2"/>
          <w:numId w:val="8"/>
        </w:numPr>
        <w:tabs>
          <w:tab w:val="left" w:pos="2134"/>
        </w:tabs>
        <w:spacing w:after="0"/>
        <w:rPr>
          <w:rFonts w:ascii="Arial" w:hAnsi="Arial" w:cs="Arial"/>
        </w:rPr>
      </w:pPr>
      <w:r w:rsidRPr="00186A96">
        <w:rPr>
          <w:rFonts w:ascii="Arial" w:hAnsi="Arial" w:cs="Arial"/>
        </w:rPr>
        <w:t xml:space="preserve">@return describing the information that is returned to the calling statement (if any). </w:t>
      </w:r>
    </w:p>
    <w:p w:rsidR="001241EC" w:rsidRPr="00186A96" w:rsidRDefault="001241EC" w:rsidP="001241EC">
      <w:pPr>
        <w:pStyle w:val="BodyText"/>
        <w:numPr>
          <w:ilvl w:val="0"/>
          <w:numId w:val="8"/>
        </w:numPr>
        <w:tabs>
          <w:tab w:val="left" w:pos="720"/>
        </w:tabs>
        <w:spacing w:after="0"/>
        <w:rPr>
          <w:rFonts w:ascii="Arial" w:hAnsi="Arial" w:cs="Arial"/>
        </w:rPr>
      </w:pPr>
      <w:r w:rsidRPr="00186A96">
        <w:rPr>
          <w:rFonts w:ascii="Arial" w:hAnsi="Arial" w:cs="Arial"/>
        </w:rPr>
        <w:t xml:space="preserve">Generate the documentation. You can use the following command to create a subdirectory named </w:t>
      </w:r>
      <w:r w:rsidRPr="00186A96">
        <w:rPr>
          <w:rFonts w:ascii="Arial" w:hAnsi="Arial" w:cs="Arial"/>
          <w:i/>
        </w:rPr>
        <w:t>docs</w:t>
      </w:r>
      <w:r w:rsidRPr="00186A96">
        <w:rPr>
          <w:rFonts w:ascii="Arial" w:hAnsi="Arial" w:cs="Arial"/>
        </w:rPr>
        <w:t xml:space="preserve"> in your project directory, and generate the files within it.</w:t>
      </w:r>
    </w:p>
    <w:p w:rsidR="001241EC" w:rsidRPr="00186A96" w:rsidRDefault="001241EC" w:rsidP="001241EC">
      <w:pPr>
        <w:pStyle w:val="BodyText"/>
        <w:ind w:left="720"/>
        <w:rPr>
          <w:rFonts w:ascii="Arial" w:hAnsi="Arial" w:cs="Arial"/>
        </w:rPr>
      </w:pPr>
      <w:r w:rsidRPr="00186A96">
        <w:rPr>
          <w:rFonts w:ascii="Arial" w:hAnsi="Arial" w:cs="Arial"/>
        </w:rPr>
        <w:t>% javadoc -d docs Geometry.java</w:t>
      </w:r>
    </w:p>
    <w:p w:rsidR="001241EC" w:rsidRPr="00186A96" w:rsidRDefault="001241EC" w:rsidP="001241EC">
      <w:pPr>
        <w:pStyle w:val="BodyText"/>
        <w:ind w:left="720"/>
        <w:rPr>
          <w:rFonts w:ascii="Arial" w:hAnsi="Arial" w:cs="Arial"/>
        </w:rPr>
      </w:pPr>
      <w:r w:rsidRPr="00186A96">
        <w:rPr>
          <w:rFonts w:ascii="Arial" w:hAnsi="Arial" w:cs="Arial"/>
        </w:rPr>
        <w:t>Or you can use Eclipse IDE...export javadoc from file menu to generate documentation.</w:t>
      </w:r>
    </w:p>
    <w:p w:rsidR="001241EC" w:rsidRPr="00186A96" w:rsidRDefault="001241EC" w:rsidP="001241EC">
      <w:pPr>
        <w:pStyle w:val="BodyText"/>
        <w:numPr>
          <w:ilvl w:val="0"/>
          <w:numId w:val="8"/>
        </w:numPr>
        <w:tabs>
          <w:tab w:val="left" w:pos="720"/>
        </w:tabs>
        <w:rPr>
          <w:rFonts w:ascii="Arial" w:hAnsi="Arial" w:cs="Arial"/>
        </w:rPr>
      </w:pPr>
      <w:r w:rsidRPr="00186A96">
        <w:rPr>
          <w:rFonts w:ascii="Arial" w:hAnsi="Arial" w:cs="Arial"/>
        </w:rPr>
        <w:t xml:space="preserve">To view the resulting documentation, simple load the generated </w:t>
      </w:r>
      <w:r w:rsidRPr="00186A96">
        <w:rPr>
          <w:rFonts w:ascii="Arial" w:hAnsi="Arial" w:cs="Arial"/>
          <w:i/>
        </w:rPr>
        <w:t>index.html</w:t>
      </w:r>
      <w:r w:rsidRPr="00186A96">
        <w:rPr>
          <w:rFonts w:ascii="Arial" w:hAnsi="Arial" w:cs="Arial"/>
        </w:rPr>
        <w:t xml:space="preserve"> located inside the docs directory.</w:t>
      </w:r>
    </w:p>
    <w:p w:rsidR="001241EC" w:rsidRPr="00186A96" w:rsidRDefault="001241EC" w:rsidP="001241EC">
      <w:pPr>
        <w:pStyle w:val="BodyText"/>
        <w:rPr>
          <w:rFonts w:ascii="Arial" w:hAnsi="Arial" w:cs="Arial"/>
        </w:rPr>
      </w:pPr>
    </w:p>
    <w:p w:rsidR="001241EC" w:rsidRPr="00186A96" w:rsidRDefault="001241EC" w:rsidP="001241EC">
      <w:pPr>
        <w:jc w:val="center"/>
        <w:rPr>
          <w:rFonts w:ascii="Arial" w:hAnsi="Arial" w:cs="Arial"/>
          <w:b/>
          <w:bCs/>
          <w:sz w:val="28"/>
          <w:szCs w:val="36"/>
        </w:rPr>
      </w:pPr>
      <w:r w:rsidRPr="00186A96">
        <w:rPr>
          <w:rFonts w:ascii="Arial" w:hAnsi="Arial" w:cs="Arial"/>
          <w:b/>
          <w:bCs/>
          <w:sz w:val="28"/>
          <w:szCs w:val="36"/>
        </w:rPr>
        <w:t>Assignment 2 - Static Concepts- Variable, method and block Assignment</w:t>
      </w:r>
    </w:p>
    <w:p w:rsidR="001241EC" w:rsidRPr="00186A96" w:rsidRDefault="001241EC" w:rsidP="001241EC">
      <w:pPr>
        <w:pStyle w:val="Heading2"/>
        <w:numPr>
          <w:ilvl w:val="1"/>
          <w:numId w:val="4"/>
        </w:numPr>
        <w:tabs>
          <w:tab w:val="clear" w:pos="1414"/>
          <w:tab w:val="num" w:pos="576"/>
        </w:tabs>
        <w:ind w:left="576" w:hanging="576"/>
        <w:rPr>
          <w:rFonts w:ascii="Arial" w:hAnsi="Arial" w:cs="Arial"/>
        </w:rPr>
      </w:pPr>
      <w:r w:rsidRPr="00186A96">
        <w:rPr>
          <w:rFonts w:ascii="Arial" w:hAnsi="Arial" w:cs="Arial"/>
        </w:rPr>
        <w:t>Objectives</w:t>
      </w:r>
    </w:p>
    <w:p w:rsidR="001241EC" w:rsidRPr="00186A96" w:rsidRDefault="001241EC" w:rsidP="001241EC">
      <w:pPr>
        <w:pStyle w:val="BodyText"/>
        <w:numPr>
          <w:ilvl w:val="0"/>
          <w:numId w:val="5"/>
        </w:numPr>
        <w:tabs>
          <w:tab w:val="clear" w:pos="720"/>
          <w:tab w:val="left" w:pos="707"/>
        </w:tabs>
        <w:spacing w:after="0"/>
        <w:ind w:left="707" w:hanging="283"/>
        <w:rPr>
          <w:rFonts w:ascii="Arial" w:hAnsi="Arial" w:cs="Arial"/>
        </w:rPr>
      </w:pPr>
      <w:r w:rsidRPr="00186A96">
        <w:rPr>
          <w:rFonts w:ascii="Arial" w:hAnsi="Arial" w:cs="Arial"/>
        </w:rPr>
        <w:t>How to create static variables</w:t>
      </w:r>
    </w:p>
    <w:p w:rsidR="001241EC" w:rsidRPr="00186A96" w:rsidRDefault="001241EC" w:rsidP="001241EC">
      <w:pPr>
        <w:pStyle w:val="BodyText"/>
        <w:numPr>
          <w:ilvl w:val="0"/>
          <w:numId w:val="5"/>
        </w:numPr>
        <w:tabs>
          <w:tab w:val="clear" w:pos="720"/>
          <w:tab w:val="left" w:pos="707"/>
        </w:tabs>
        <w:spacing w:after="0"/>
        <w:ind w:left="707" w:hanging="283"/>
        <w:rPr>
          <w:rFonts w:ascii="Arial" w:hAnsi="Arial" w:cs="Arial"/>
        </w:rPr>
      </w:pPr>
      <w:r w:rsidRPr="00186A96">
        <w:rPr>
          <w:rFonts w:ascii="Arial" w:hAnsi="Arial" w:cs="Arial"/>
        </w:rPr>
        <w:t>How to create static blocks</w:t>
      </w:r>
    </w:p>
    <w:p w:rsidR="001241EC" w:rsidRPr="00186A96" w:rsidRDefault="001241EC" w:rsidP="001241EC">
      <w:pPr>
        <w:pStyle w:val="BodyText"/>
        <w:numPr>
          <w:ilvl w:val="0"/>
          <w:numId w:val="5"/>
        </w:numPr>
        <w:tabs>
          <w:tab w:val="clear" w:pos="720"/>
          <w:tab w:val="left" w:pos="707"/>
        </w:tabs>
        <w:spacing w:after="0"/>
        <w:ind w:left="707" w:hanging="283"/>
        <w:rPr>
          <w:rFonts w:ascii="Arial" w:hAnsi="Arial" w:cs="Arial"/>
        </w:rPr>
      </w:pPr>
      <w:r w:rsidRPr="00186A96">
        <w:rPr>
          <w:rFonts w:ascii="Arial" w:hAnsi="Arial" w:cs="Arial"/>
        </w:rPr>
        <w:t>How to create static meth</w:t>
      </w:r>
      <w:r w:rsidRPr="00186A96">
        <w:rPr>
          <w:rFonts w:ascii="Arial" w:hAnsi="Arial" w:cs="Arial"/>
        </w:rPr>
        <w:cr/>
        <w:t>ods</w:t>
      </w:r>
    </w:p>
    <w:p w:rsidR="001241EC" w:rsidRPr="00186A96" w:rsidRDefault="001241EC" w:rsidP="001241EC">
      <w:pPr>
        <w:pStyle w:val="BodyText"/>
        <w:numPr>
          <w:ilvl w:val="0"/>
          <w:numId w:val="5"/>
        </w:numPr>
        <w:tabs>
          <w:tab w:val="clear" w:pos="720"/>
          <w:tab w:val="left" w:pos="707"/>
        </w:tabs>
        <w:spacing w:after="0"/>
        <w:ind w:left="707" w:hanging="283"/>
        <w:rPr>
          <w:rFonts w:ascii="Arial" w:hAnsi="Arial" w:cs="Arial"/>
        </w:rPr>
      </w:pPr>
      <w:r w:rsidRPr="00186A96">
        <w:rPr>
          <w:rFonts w:ascii="Arial" w:hAnsi="Arial" w:cs="Arial"/>
        </w:rPr>
        <w:t>How</w:t>
      </w:r>
      <w:r w:rsidRPr="00186A96">
        <w:rPr>
          <w:rFonts w:ascii="Arial" w:hAnsi="Arial" w:cs="Arial"/>
        </w:rPr>
        <w:cr/>
        <w:t xml:space="preserve"> to create objects for classes having private constructors, outside the class</w:t>
      </w:r>
      <w:r w:rsidRPr="00186A96">
        <w:rPr>
          <w:rFonts w:ascii="Arial" w:hAnsi="Arial" w:cs="Arial"/>
        </w:rPr>
        <w:cr/>
      </w:r>
    </w:p>
    <w:p w:rsidR="001241EC" w:rsidRPr="00186A96" w:rsidRDefault="001241EC" w:rsidP="001241EC">
      <w:pPr>
        <w:pStyle w:val="Heading2"/>
        <w:numPr>
          <w:ilvl w:val="1"/>
          <w:numId w:val="4"/>
        </w:numPr>
        <w:tabs>
          <w:tab w:val="clear" w:pos="1414"/>
          <w:tab w:val="num" w:pos="576"/>
        </w:tabs>
        <w:ind w:left="576" w:hanging="576"/>
        <w:rPr>
          <w:rFonts w:ascii="Arial" w:hAnsi="Arial" w:cs="Arial"/>
        </w:rPr>
      </w:pPr>
      <w:r w:rsidRPr="00186A96">
        <w:rPr>
          <w:rFonts w:ascii="Arial" w:hAnsi="Arial" w:cs="Arial"/>
        </w:rPr>
        <w:t>Introduction</w:t>
      </w:r>
    </w:p>
    <w:p w:rsidR="001241EC" w:rsidRPr="00186A96" w:rsidRDefault="001241EC" w:rsidP="001241EC">
      <w:pPr>
        <w:pStyle w:val="BodyText"/>
        <w:rPr>
          <w:rFonts w:ascii="Arial" w:hAnsi="Arial" w:cs="Arial"/>
        </w:rPr>
      </w:pPr>
      <w:r w:rsidRPr="00186A96">
        <w:rPr>
          <w:rFonts w:ascii="Arial" w:hAnsi="Arial" w:cs="Arial"/>
        </w:rPr>
        <w:t xml:space="preserve">In this small assignment you will implement a Loan class with static methods, variables, </w:t>
      </w:r>
      <w:r w:rsidRPr="00186A96">
        <w:rPr>
          <w:rFonts w:ascii="Arial" w:hAnsi="Arial" w:cs="Arial"/>
        </w:rPr>
        <w:lastRenderedPageBreak/>
        <w:t xml:space="preserve">private constructors, etc. You will also create LoanTest class to test this application. </w:t>
      </w:r>
    </w:p>
    <w:p w:rsidR="001241EC" w:rsidRPr="00186A96" w:rsidRDefault="001241EC" w:rsidP="001241EC">
      <w:pPr>
        <w:pStyle w:val="Heading2"/>
        <w:numPr>
          <w:ilvl w:val="1"/>
          <w:numId w:val="4"/>
        </w:numPr>
        <w:tabs>
          <w:tab w:val="clear" w:pos="1414"/>
          <w:tab w:val="num" w:pos="576"/>
        </w:tabs>
        <w:ind w:left="576" w:hanging="576"/>
        <w:rPr>
          <w:rFonts w:ascii="Arial" w:hAnsi="Arial" w:cs="Arial"/>
        </w:rPr>
      </w:pPr>
      <w:r w:rsidRPr="00186A96">
        <w:rPr>
          <w:rFonts w:ascii="Arial" w:hAnsi="Arial" w:cs="Arial"/>
        </w:rPr>
        <w:t>Task 1: Create a Loan class for the class diagram shown</w:t>
      </w:r>
      <w:r w:rsidRPr="00186A96">
        <w:rPr>
          <w:rFonts w:ascii="Arial" w:hAnsi="Arial" w:cs="Arial"/>
        </w:rPr>
        <w:cr/>
      </w:r>
    </w:p>
    <w:tbl>
      <w:tblPr>
        <w:tblW w:w="0" w:type="auto"/>
        <w:tblInd w:w="661" w:type="dxa"/>
        <w:tblLayout w:type="fixed"/>
        <w:tblCellMar>
          <w:top w:w="55" w:type="dxa"/>
          <w:left w:w="55" w:type="dxa"/>
          <w:bottom w:w="55" w:type="dxa"/>
          <w:right w:w="55" w:type="dxa"/>
        </w:tblCellMar>
        <w:tblLook w:val="0000"/>
      </w:tblPr>
      <w:tblGrid>
        <w:gridCol w:w="5604"/>
      </w:tblGrid>
      <w:tr w:rsidR="001241EC" w:rsidRPr="00186A96" w:rsidTr="004B6321">
        <w:tc>
          <w:tcPr>
            <w:tcW w:w="5604" w:type="dxa"/>
            <w:tcBorders>
              <w:top w:val="single" w:sz="1" w:space="0" w:color="000000"/>
              <w:left w:val="single" w:sz="1" w:space="0" w:color="000000"/>
              <w:bottom w:val="single" w:sz="1" w:space="0" w:color="000000"/>
              <w:right w:val="single" w:sz="1" w:space="0" w:color="000000"/>
            </w:tcBorders>
            <w:shd w:val="clear" w:color="auto" w:fill="auto"/>
          </w:tcPr>
          <w:p w:rsidR="001241EC" w:rsidRPr="00186A96" w:rsidRDefault="001241EC" w:rsidP="004B6321">
            <w:pPr>
              <w:pStyle w:val="TableContents"/>
              <w:rPr>
                <w:rFonts w:ascii="Arial" w:hAnsi="Arial" w:cs="Arial"/>
              </w:rPr>
            </w:pPr>
            <w:r w:rsidRPr="00186A96">
              <w:rPr>
                <w:rFonts w:ascii="Arial" w:hAnsi="Arial" w:cs="Arial"/>
              </w:rPr>
              <w:t>Loan</w:t>
            </w:r>
          </w:p>
        </w:tc>
      </w:tr>
      <w:tr w:rsidR="001241EC" w:rsidRPr="00186A96" w:rsidTr="004B6321">
        <w:tc>
          <w:tcPr>
            <w:tcW w:w="5604" w:type="dxa"/>
            <w:tcBorders>
              <w:left w:val="single" w:sz="1" w:space="0" w:color="000000"/>
              <w:bottom w:val="single" w:sz="1" w:space="0" w:color="000000"/>
              <w:right w:val="single" w:sz="1" w:space="0" w:color="000000"/>
            </w:tcBorders>
            <w:shd w:val="clear" w:color="auto" w:fill="auto"/>
          </w:tcPr>
          <w:p w:rsidR="001241EC" w:rsidRPr="00186A96" w:rsidRDefault="001241EC" w:rsidP="004B6321">
            <w:pPr>
              <w:pStyle w:val="TableContents"/>
              <w:rPr>
                <w:rFonts w:ascii="Arial" w:hAnsi="Arial" w:cs="Arial"/>
              </w:rPr>
            </w:pPr>
            <w:r w:rsidRPr="00186A96">
              <w:rPr>
                <w:rFonts w:ascii="Arial" w:hAnsi="Arial" w:cs="Arial"/>
              </w:rPr>
              <w:t>- loanNo : int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 accountNo : int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 customerNo: int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 loanAmount: float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 loanDuration: int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 interest : float</w:t>
            </w:r>
          </w:p>
        </w:tc>
      </w:tr>
      <w:tr w:rsidR="001241EC" w:rsidRPr="00186A96" w:rsidTr="004B6321">
        <w:tc>
          <w:tcPr>
            <w:tcW w:w="5604" w:type="dxa"/>
            <w:tcBorders>
              <w:left w:val="single" w:sz="1" w:space="0" w:color="000000"/>
              <w:bottom w:val="single" w:sz="1" w:space="0" w:color="000000"/>
              <w:right w:val="single" w:sz="1" w:space="0" w:color="000000"/>
            </w:tcBorders>
            <w:shd w:val="clear" w:color="auto" w:fill="auto"/>
          </w:tcPr>
          <w:p w:rsidR="001241EC" w:rsidRPr="00186A96" w:rsidRDefault="001241EC" w:rsidP="004B6321">
            <w:pPr>
              <w:pStyle w:val="TableContents"/>
              <w:rPr>
                <w:rFonts w:ascii="Arial" w:hAnsi="Arial" w:cs="Arial"/>
              </w:rPr>
            </w:pPr>
            <w:r w:rsidRPr="00186A96">
              <w:rPr>
                <w:rFonts w:ascii="Arial" w:hAnsi="Arial" w:cs="Arial"/>
              </w:rPr>
              <w:t>+Loan()</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+Loan(int accountNo , int customerNo,int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loanDuration ,float loanAmount, float interest)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+calculateInstallments() : float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+getAccountNo() : int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+getCustomerno() : int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+getLoanAmount() : float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+getInterest() : float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+getInterest() : float</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+setAccountNo(int accountNo) : void</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+setCustomerNo(int customerNo) : void</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+setLoanDuration(int loanDuration) : void</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t>+setLoanAmount(float loanAmount) : void</w:t>
            </w:r>
            <w:r w:rsidRPr="00186A96">
              <w:rPr>
                <w:rFonts w:ascii="Arial" w:hAnsi="Arial" w:cs="Arial"/>
              </w:rPr>
              <w:cr/>
            </w:r>
          </w:p>
          <w:p w:rsidR="001241EC" w:rsidRPr="00186A96" w:rsidRDefault="001241EC" w:rsidP="004B6321">
            <w:pPr>
              <w:pStyle w:val="TableContents"/>
              <w:rPr>
                <w:rFonts w:ascii="Arial" w:hAnsi="Arial" w:cs="Arial"/>
              </w:rPr>
            </w:pPr>
            <w:r w:rsidRPr="00186A96">
              <w:rPr>
                <w:rFonts w:ascii="Arial" w:hAnsi="Arial" w:cs="Arial"/>
              </w:rPr>
              <w:lastRenderedPageBreak/>
              <w:t>+setInterest(float interest) : void</w:t>
            </w:r>
          </w:p>
        </w:tc>
      </w:tr>
    </w:tbl>
    <w:p w:rsidR="001241EC" w:rsidRPr="00186A96" w:rsidRDefault="001241EC" w:rsidP="001241EC">
      <w:pPr>
        <w:pStyle w:val="BodyText"/>
        <w:spacing w:before="240"/>
        <w:rPr>
          <w:rFonts w:ascii="Arial" w:hAnsi="Arial" w:cs="Arial"/>
        </w:rPr>
      </w:pPr>
      <w:r w:rsidRPr="00186A96">
        <w:rPr>
          <w:rFonts w:ascii="Arial" w:hAnsi="Arial" w:cs="Arial"/>
        </w:rPr>
        <w:lastRenderedPageBreak/>
        <w:t>Add a static variable loanCounter to the Loan class.</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//loanCounter counts the total number of objects</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static int loanCounter;</w:t>
      </w:r>
      <w:r w:rsidRPr="00186A96">
        <w:rPr>
          <w:rFonts w:ascii="Arial" w:hAnsi="Arial" w:cs="Arial"/>
        </w:rPr>
        <w:cr/>
      </w:r>
    </w:p>
    <w:p w:rsidR="001241EC" w:rsidRPr="00186A96" w:rsidRDefault="001241EC" w:rsidP="001241EC">
      <w:pPr>
        <w:pStyle w:val="BodyText"/>
        <w:spacing w:before="240"/>
        <w:rPr>
          <w:rFonts w:ascii="Arial" w:hAnsi="Arial" w:cs="Arial"/>
        </w:rPr>
      </w:pPr>
      <w:r w:rsidRPr="00186A96">
        <w:rPr>
          <w:rFonts w:ascii="Arial" w:hAnsi="Arial" w:cs="Arial"/>
        </w:rPr>
        <w:t>In both the constructors of the loan class add the following statement</w:t>
      </w:r>
      <w:r w:rsidRPr="00186A96">
        <w:rPr>
          <w:rFonts w:ascii="Arial" w:hAnsi="Arial" w:cs="Arial"/>
        </w:rPr>
        <w:cr/>
      </w:r>
    </w:p>
    <w:p w:rsidR="001241EC" w:rsidRPr="00186A96" w:rsidRDefault="001241EC" w:rsidP="001241EC">
      <w:pPr>
        <w:pStyle w:val="BodyText"/>
        <w:spacing w:after="0"/>
        <w:rPr>
          <w:rFonts w:ascii="Arial" w:hAnsi="Arial" w:cs="Arial"/>
        </w:rPr>
      </w:pPr>
    </w:p>
    <w:p w:rsidR="001241EC" w:rsidRPr="00186A96" w:rsidRDefault="001241EC" w:rsidP="001241EC">
      <w:pPr>
        <w:pStyle w:val="BodyText"/>
        <w:spacing w:after="0"/>
        <w:ind w:left="709"/>
        <w:rPr>
          <w:rFonts w:ascii="Arial" w:hAnsi="Arial" w:cs="Arial"/>
        </w:rPr>
      </w:pPr>
      <w:r w:rsidRPr="00186A96">
        <w:rPr>
          <w:rFonts w:ascii="Arial" w:hAnsi="Arial" w:cs="Arial"/>
        </w:rPr>
        <w:t>//To count the total number of instances</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loanCounter++;</w:t>
      </w:r>
      <w:r w:rsidRPr="00186A96">
        <w:rPr>
          <w:rFonts w:ascii="Arial" w:hAnsi="Arial" w:cs="Arial"/>
        </w:rPr>
        <w:cr/>
      </w:r>
    </w:p>
    <w:p w:rsidR="001241EC" w:rsidRPr="00186A96" w:rsidRDefault="001241EC" w:rsidP="001241EC">
      <w:pPr>
        <w:pStyle w:val="BodyText"/>
        <w:spacing w:after="0"/>
        <w:ind w:left="709"/>
        <w:rPr>
          <w:rFonts w:ascii="Arial" w:hAnsi="Arial" w:cs="Arial"/>
        </w:rPr>
      </w:pPr>
    </w:p>
    <w:p w:rsidR="001241EC" w:rsidRPr="00186A96" w:rsidRDefault="001241EC" w:rsidP="001241EC">
      <w:pPr>
        <w:pStyle w:val="BodyText"/>
        <w:spacing w:before="240"/>
        <w:rPr>
          <w:rFonts w:ascii="Arial" w:hAnsi="Arial" w:cs="Arial"/>
        </w:rPr>
      </w:pPr>
      <w:r w:rsidRPr="00186A96">
        <w:rPr>
          <w:rFonts w:ascii="Arial" w:hAnsi="Arial" w:cs="Arial"/>
        </w:rPr>
        <w:t>In the main method of the loan class create some instances of the class loan using</w:t>
      </w:r>
      <w:r w:rsidRPr="00186A96">
        <w:rPr>
          <w:rFonts w:ascii="Arial" w:hAnsi="Arial" w:cs="Arial"/>
        </w:rPr>
        <w:cr/>
        <w:t xml:space="preserve"> both default and overloaded constructors( may be five or six instances).</w:t>
      </w:r>
      <w:r w:rsidRPr="00186A96">
        <w:rPr>
          <w:rFonts w:ascii="Arial" w:hAnsi="Arial" w:cs="Arial"/>
        </w:rPr>
        <w:cr/>
      </w:r>
    </w:p>
    <w:p w:rsidR="001241EC" w:rsidRPr="00186A96" w:rsidRDefault="001241EC" w:rsidP="001241EC">
      <w:pPr>
        <w:pStyle w:val="BodyText"/>
        <w:spacing w:before="240"/>
        <w:rPr>
          <w:rFonts w:ascii="Arial" w:hAnsi="Arial" w:cs="Arial"/>
        </w:rPr>
      </w:pPr>
      <w:r w:rsidRPr="00186A96">
        <w:rPr>
          <w:rFonts w:ascii="Arial" w:hAnsi="Arial" w:cs="Arial"/>
        </w:rPr>
        <w:t>In the main method of the loan class after creating the instances add the following</w:t>
      </w:r>
      <w:r w:rsidRPr="00186A96">
        <w:rPr>
          <w:rFonts w:ascii="Arial" w:hAnsi="Arial" w:cs="Arial"/>
        </w:rPr>
        <w:cr/>
        <w:t xml:space="preserve"> statement.</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//To print the count of instances created in the main method</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System.out.println("Number of instances :"+loanCounter);</w:t>
      </w:r>
      <w:r w:rsidRPr="00186A96">
        <w:rPr>
          <w:rFonts w:ascii="Arial" w:hAnsi="Arial" w:cs="Arial"/>
        </w:rPr>
        <w:cr/>
      </w:r>
    </w:p>
    <w:p w:rsidR="001241EC" w:rsidRPr="00186A96" w:rsidRDefault="001241EC" w:rsidP="001241EC">
      <w:pPr>
        <w:pStyle w:val="BodyText"/>
        <w:spacing w:before="240"/>
        <w:rPr>
          <w:rFonts w:ascii="Arial" w:hAnsi="Arial" w:cs="Arial"/>
        </w:rPr>
      </w:pPr>
      <w:r w:rsidRPr="00186A96">
        <w:rPr>
          <w:rFonts w:ascii="Arial" w:hAnsi="Arial" w:cs="Arial"/>
        </w:rPr>
        <w:t>Compile and execute the program</w:t>
      </w:r>
      <w:r w:rsidRPr="00186A96">
        <w:rPr>
          <w:rFonts w:ascii="Arial" w:hAnsi="Arial" w:cs="Arial"/>
        </w:rPr>
        <w:cr/>
        <w:t>. You have just experienced that how to create static variables</w:t>
      </w:r>
      <w:r w:rsidRPr="00186A96">
        <w:rPr>
          <w:rFonts w:ascii="Arial" w:hAnsi="Arial" w:cs="Arial"/>
        </w:rPr>
        <w:cr/>
      </w:r>
    </w:p>
    <w:p w:rsidR="001241EC" w:rsidRPr="00186A96" w:rsidRDefault="001241EC" w:rsidP="001241EC">
      <w:pPr>
        <w:pStyle w:val="Heading2"/>
        <w:numPr>
          <w:ilvl w:val="1"/>
          <w:numId w:val="4"/>
        </w:numPr>
        <w:tabs>
          <w:tab w:val="clear" w:pos="1414"/>
          <w:tab w:val="num" w:pos="576"/>
        </w:tabs>
        <w:ind w:left="576" w:hanging="576"/>
        <w:rPr>
          <w:rFonts w:ascii="Arial" w:hAnsi="Arial" w:cs="Arial"/>
        </w:rPr>
      </w:pPr>
      <w:r w:rsidRPr="00186A96">
        <w:rPr>
          <w:rFonts w:ascii="Arial" w:hAnsi="Arial" w:cs="Arial"/>
        </w:rPr>
        <w:t xml:space="preserve">Task 2: Create static method </w:t>
      </w:r>
      <w:r w:rsidR="00582F19" w:rsidRPr="00186A96">
        <w:rPr>
          <w:rFonts w:ascii="Arial" w:hAnsi="Arial" w:cs="Arial"/>
        </w:rPr>
        <w:t>and</w:t>
      </w:r>
      <w:r w:rsidRPr="00186A96">
        <w:rPr>
          <w:rFonts w:ascii="Arial" w:hAnsi="Arial" w:cs="Arial"/>
        </w:rPr>
        <w:t xml:space="preserve"> private constructor</w:t>
      </w:r>
    </w:p>
    <w:p w:rsidR="001241EC" w:rsidRPr="00186A96" w:rsidRDefault="001241EC" w:rsidP="001241EC">
      <w:pPr>
        <w:pStyle w:val="BodyText"/>
        <w:spacing w:before="240"/>
        <w:rPr>
          <w:rFonts w:ascii="Arial" w:hAnsi="Arial" w:cs="Arial"/>
        </w:rPr>
      </w:pPr>
      <w:r w:rsidRPr="00186A96">
        <w:rPr>
          <w:rFonts w:ascii="Arial" w:hAnsi="Arial" w:cs="Arial"/>
        </w:rPr>
        <w:t>Modify the above class and make the both the constructors as private. Also remove</w:t>
      </w:r>
      <w:r w:rsidRPr="00186A96">
        <w:rPr>
          <w:rFonts w:ascii="Arial" w:hAnsi="Arial" w:cs="Arial"/>
        </w:rPr>
        <w:cr/>
        <w:t xml:space="preserve"> the main method of the loan class. Create one more class TestLoan.java like this</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public class TestLoan {</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ab/>
        <w:t>public static void main(String[] args) {</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lastRenderedPageBreak/>
        <w:tab/>
      </w:r>
      <w:r w:rsidRPr="00186A96">
        <w:rPr>
          <w:rFonts w:ascii="Arial" w:hAnsi="Arial" w:cs="Arial"/>
        </w:rPr>
        <w:tab/>
        <w:t>//To-Do: create the instances of the Loan class</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ab/>
      </w:r>
      <w:r w:rsidRPr="00186A96">
        <w:rPr>
          <w:rFonts w:ascii="Arial" w:hAnsi="Arial" w:cs="Arial"/>
        </w:rPr>
        <w:tab/>
      </w:r>
      <w:r w:rsidRPr="00186A96">
        <w:rPr>
          <w:rFonts w:ascii="Arial" w:hAnsi="Arial" w:cs="Arial"/>
        </w:rPr>
        <w:tab/>
        <w:t xml:space="preserve">System.out.println("Total number of objects :" </w:t>
      </w:r>
      <w:r w:rsidRPr="00186A96">
        <w:rPr>
          <w:rFonts w:ascii="Arial" w:hAnsi="Arial" w:cs="Arial"/>
        </w:rPr>
        <w:tab/>
      </w:r>
      <w:r w:rsidRPr="00186A96">
        <w:rPr>
          <w:rFonts w:ascii="Arial" w:hAnsi="Arial" w:cs="Arial"/>
        </w:rPr>
        <w:tab/>
      </w:r>
      <w:r w:rsidRPr="00186A96">
        <w:rPr>
          <w:rFonts w:ascii="Arial" w:hAnsi="Arial" w:cs="Arial"/>
        </w:rPr>
        <w:tab/>
      </w:r>
      <w:r w:rsidRPr="00186A96">
        <w:rPr>
          <w:rFonts w:ascii="Arial" w:hAnsi="Arial" w:cs="Arial"/>
        </w:rPr>
        <w:tab/>
        <w:t>+</w:t>
      </w:r>
      <w:r w:rsidRPr="00186A96">
        <w:rPr>
          <w:rFonts w:ascii="Arial" w:hAnsi="Arial" w:cs="Arial"/>
        </w:rPr>
        <w:cr/>
        <w:t>Loan.loanCounter);</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ab/>
        <w:t>}</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w:t>
      </w:r>
      <w:r w:rsidRPr="00186A96">
        <w:rPr>
          <w:rFonts w:ascii="Arial" w:hAnsi="Arial" w:cs="Arial"/>
        </w:rPr>
        <w:cr/>
      </w:r>
    </w:p>
    <w:p w:rsidR="001241EC" w:rsidRPr="00186A96" w:rsidRDefault="001241EC" w:rsidP="001241EC">
      <w:pPr>
        <w:pStyle w:val="BodyText"/>
        <w:spacing w:after="0"/>
        <w:ind w:left="709"/>
        <w:rPr>
          <w:rFonts w:ascii="Arial" w:hAnsi="Arial" w:cs="Arial"/>
        </w:rPr>
      </w:pPr>
    </w:p>
    <w:p w:rsidR="001241EC" w:rsidRPr="00186A96" w:rsidRDefault="001241EC" w:rsidP="001241EC">
      <w:pPr>
        <w:pStyle w:val="BodyText"/>
        <w:spacing w:before="240"/>
        <w:rPr>
          <w:rFonts w:ascii="Arial" w:hAnsi="Arial" w:cs="Arial"/>
        </w:rPr>
      </w:pPr>
      <w:r w:rsidRPr="00186A96">
        <w:rPr>
          <w:rFonts w:ascii="Arial" w:hAnsi="Arial" w:cs="Arial"/>
        </w:rPr>
        <w:t>Compile and execute the above class</w:t>
      </w:r>
      <w:r w:rsidRPr="00186A96">
        <w:rPr>
          <w:rFonts w:ascii="Arial" w:hAnsi="Arial" w:cs="Arial"/>
        </w:rPr>
        <w:cr/>
        <w:t>. Above code will not compile as the object of a class cannot be created</w:t>
      </w:r>
      <w:r w:rsidRPr="00186A96">
        <w:rPr>
          <w:rFonts w:ascii="Arial" w:hAnsi="Arial" w:cs="Arial"/>
        </w:rPr>
        <w:cr/>
        <w:t xml:space="preserve"> outside the class if the constructors are private. Static methods can be used</w:t>
      </w:r>
      <w:r w:rsidRPr="00186A96">
        <w:rPr>
          <w:rFonts w:ascii="Arial" w:hAnsi="Arial" w:cs="Arial"/>
        </w:rPr>
        <w:cr/>
        <w:t xml:space="preserve"> to create objects for the classes having private constructors</w:t>
      </w:r>
      <w:r w:rsidRPr="00186A96">
        <w:rPr>
          <w:rFonts w:ascii="Arial" w:hAnsi="Arial" w:cs="Arial"/>
        </w:rPr>
        <w:cr/>
      </w:r>
    </w:p>
    <w:p w:rsidR="001241EC" w:rsidRPr="00186A96" w:rsidRDefault="001241EC" w:rsidP="001241EC">
      <w:pPr>
        <w:pStyle w:val="BodyText"/>
        <w:spacing w:before="240"/>
        <w:rPr>
          <w:rFonts w:ascii="Arial" w:hAnsi="Arial" w:cs="Arial"/>
        </w:rPr>
      </w:pPr>
      <w:r w:rsidRPr="00186A96">
        <w:rPr>
          <w:rFonts w:ascii="Arial" w:hAnsi="Arial" w:cs="Arial"/>
        </w:rPr>
        <w:t>Add a static method to the Loan class as shown. Replace the To-Do comments with</w:t>
      </w:r>
      <w:r w:rsidRPr="00186A96">
        <w:rPr>
          <w:rFonts w:ascii="Arial" w:hAnsi="Arial" w:cs="Arial"/>
        </w:rPr>
        <w:cr/>
        <w:t xml:space="preserve"> the code</w:t>
      </w:r>
      <w:r w:rsidRPr="00186A96">
        <w:rPr>
          <w:rFonts w:ascii="Arial" w:hAnsi="Arial" w:cs="Arial"/>
        </w:rPr>
        <w:cr/>
      </w:r>
    </w:p>
    <w:p w:rsidR="001241EC" w:rsidRPr="00186A96" w:rsidRDefault="001241EC" w:rsidP="001241EC">
      <w:pPr>
        <w:pStyle w:val="BodyText"/>
        <w:spacing w:after="0"/>
        <w:ind w:left="1418"/>
        <w:rPr>
          <w:rFonts w:ascii="Arial" w:hAnsi="Arial" w:cs="Arial"/>
        </w:rPr>
      </w:pPr>
      <w:r w:rsidRPr="00186A96">
        <w:rPr>
          <w:rFonts w:ascii="Arial" w:hAnsi="Arial" w:cs="Arial"/>
        </w:rPr>
        <w:t>public static Loan getLoanInstance(){</w:t>
      </w:r>
      <w:r w:rsidRPr="00186A96">
        <w:rPr>
          <w:rFonts w:ascii="Arial" w:hAnsi="Arial" w:cs="Arial"/>
        </w:rPr>
        <w:cr/>
      </w:r>
    </w:p>
    <w:p w:rsidR="001241EC" w:rsidRPr="00186A96" w:rsidRDefault="001241EC" w:rsidP="001241EC">
      <w:pPr>
        <w:pStyle w:val="BodyText"/>
        <w:spacing w:after="0"/>
        <w:ind w:left="1418"/>
        <w:rPr>
          <w:rFonts w:ascii="Arial" w:hAnsi="Arial" w:cs="Arial"/>
        </w:rPr>
      </w:pPr>
      <w:r w:rsidRPr="00186A96">
        <w:rPr>
          <w:rFonts w:ascii="Arial" w:hAnsi="Arial" w:cs="Arial"/>
        </w:rPr>
        <w:t>//To-Do: create the object of loan class and return it</w:t>
      </w:r>
      <w:r w:rsidRPr="00186A96">
        <w:rPr>
          <w:rFonts w:ascii="Arial" w:hAnsi="Arial" w:cs="Arial"/>
        </w:rPr>
        <w:cr/>
      </w:r>
    </w:p>
    <w:p w:rsidR="001241EC" w:rsidRPr="00186A96" w:rsidRDefault="001241EC" w:rsidP="001241EC">
      <w:pPr>
        <w:pStyle w:val="BodyText"/>
        <w:spacing w:after="0"/>
        <w:ind w:left="1418"/>
        <w:rPr>
          <w:rFonts w:ascii="Arial" w:hAnsi="Arial" w:cs="Arial"/>
        </w:rPr>
      </w:pPr>
      <w:r w:rsidRPr="00186A96">
        <w:rPr>
          <w:rFonts w:ascii="Arial" w:hAnsi="Arial" w:cs="Arial"/>
        </w:rPr>
        <w:t>}</w:t>
      </w:r>
      <w:r w:rsidRPr="00186A96">
        <w:rPr>
          <w:rFonts w:ascii="Arial" w:hAnsi="Arial" w:cs="Arial"/>
        </w:rPr>
        <w:cr/>
      </w:r>
    </w:p>
    <w:p w:rsidR="001241EC" w:rsidRPr="00186A96" w:rsidRDefault="001241EC" w:rsidP="001241EC">
      <w:pPr>
        <w:pStyle w:val="BodyText"/>
        <w:spacing w:before="240"/>
        <w:rPr>
          <w:rFonts w:ascii="Arial" w:hAnsi="Arial" w:cs="Arial"/>
        </w:rPr>
      </w:pPr>
      <w:r w:rsidRPr="00186A96">
        <w:rPr>
          <w:rFonts w:ascii="Arial" w:hAnsi="Arial" w:cs="Arial"/>
        </w:rPr>
        <w:t>Modify the TestLoan.java class so that the instances of Loan class are created using</w:t>
      </w:r>
      <w:r w:rsidRPr="00186A96">
        <w:rPr>
          <w:rFonts w:ascii="Arial" w:hAnsi="Arial" w:cs="Arial"/>
        </w:rPr>
        <w:cr/>
        <w:t xml:space="preserve"> the getLoanInstance() static method .</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public class TestLoan {</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ab/>
        <w:t>public static void main(String[] args) {</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ab/>
      </w:r>
      <w:r w:rsidRPr="00186A96">
        <w:rPr>
          <w:rFonts w:ascii="Arial" w:hAnsi="Arial" w:cs="Arial"/>
        </w:rPr>
        <w:tab/>
        <w:t xml:space="preserve">//To-Do: create the instances of the Loan class      </w:t>
      </w:r>
      <w:r w:rsidRPr="00186A96">
        <w:rPr>
          <w:rFonts w:ascii="Arial" w:hAnsi="Arial" w:cs="Arial"/>
        </w:rPr>
        <w:tab/>
      </w:r>
      <w:r w:rsidRPr="00186A96">
        <w:rPr>
          <w:rFonts w:ascii="Arial" w:hAnsi="Arial" w:cs="Arial"/>
        </w:rPr>
        <w:tab/>
        <w:t>//using</w:t>
      </w:r>
      <w:r w:rsidRPr="00186A96">
        <w:rPr>
          <w:rFonts w:ascii="Arial" w:hAnsi="Arial" w:cs="Arial"/>
        </w:rPr>
        <w:cr/>
        <w:t xml:space="preserve"> getInstance() method of Loan class</w:t>
      </w:r>
      <w:r w:rsidRPr="00186A96">
        <w:rPr>
          <w:rFonts w:ascii="Arial" w:hAnsi="Arial" w:cs="Arial"/>
        </w:rPr>
        <w:cr/>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ab/>
      </w:r>
      <w:r w:rsidRPr="00186A96">
        <w:rPr>
          <w:rFonts w:ascii="Arial" w:hAnsi="Arial" w:cs="Arial"/>
        </w:rPr>
        <w:tab/>
      </w:r>
      <w:r w:rsidRPr="00186A96">
        <w:rPr>
          <w:rFonts w:ascii="Arial" w:hAnsi="Arial" w:cs="Arial"/>
        </w:rPr>
        <w:tab/>
        <w:t xml:space="preserve">System.out.println("Total number of objects :" </w:t>
      </w:r>
      <w:r w:rsidRPr="00186A96">
        <w:rPr>
          <w:rFonts w:ascii="Arial" w:hAnsi="Arial" w:cs="Arial"/>
        </w:rPr>
        <w:tab/>
      </w:r>
      <w:r w:rsidRPr="00186A96">
        <w:rPr>
          <w:rFonts w:ascii="Arial" w:hAnsi="Arial" w:cs="Arial"/>
        </w:rPr>
        <w:tab/>
      </w:r>
      <w:r w:rsidRPr="00186A96">
        <w:rPr>
          <w:rFonts w:ascii="Arial" w:hAnsi="Arial" w:cs="Arial"/>
        </w:rPr>
        <w:tab/>
      </w:r>
      <w:r w:rsidRPr="00186A96">
        <w:rPr>
          <w:rFonts w:ascii="Arial" w:hAnsi="Arial" w:cs="Arial"/>
        </w:rPr>
        <w:tab/>
        <w:t>+</w:t>
      </w:r>
      <w:r w:rsidRPr="00186A96">
        <w:rPr>
          <w:rFonts w:ascii="Arial" w:hAnsi="Arial" w:cs="Arial"/>
        </w:rPr>
        <w:cr/>
        <w:t>Loan.loanCounter);</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ab/>
        <w:t>}</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w:t>
      </w:r>
      <w:r w:rsidRPr="00186A96">
        <w:rPr>
          <w:rFonts w:ascii="Arial" w:hAnsi="Arial" w:cs="Arial"/>
        </w:rPr>
        <w:cr/>
      </w:r>
    </w:p>
    <w:p w:rsidR="001241EC" w:rsidRPr="00186A96" w:rsidRDefault="001241EC" w:rsidP="001241EC">
      <w:pPr>
        <w:pStyle w:val="BodyText"/>
        <w:spacing w:before="240"/>
        <w:rPr>
          <w:rFonts w:ascii="Arial" w:hAnsi="Arial" w:cs="Arial"/>
        </w:rPr>
      </w:pPr>
      <w:r w:rsidRPr="00186A96">
        <w:rPr>
          <w:rFonts w:ascii="Arial" w:hAnsi="Arial" w:cs="Arial"/>
        </w:rPr>
        <w:t>Modify the Loan.java class to make the loanCounter variable as private.</w:t>
      </w:r>
      <w:r w:rsidRPr="00186A96">
        <w:rPr>
          <w:rFonts w:ascii="Arial" w:hAnsi="Arial" w:cs="Arial"/>
        </w:rPr>
        <w:cr/>
        <w:t xml:space="preserve"> Save the Loan class and again compile the TestLoan.java class</w:t>
      </w:r>
      <w:r w:rsidRPr="00186A96">
        <w:rPr>
          <w:rFonts w:ascii="Arial" w:hAnsi="Arial" w:cs="Arial"/>
        </w:rPr>
        <w:cr/>
        <w:t>. Create a public method getNumberOfObjects() in the Loan class that will return the</w:t>
      </w:r>
      <w:r w:rsidRPr="00186A96">
        <w:rPr>
          <w:rFonts w:ascii="Arial" w:hAnsi="Arial" w:cs="Arial"/>
        </w:rPr>
        <w:cr/>
        <w:t xml:space="preserve"> number of objects created of Loan class.</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public int getNumberOfObjects(){</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ab/>
        <w:t>return loanCounter;</w:t>
      </w:r>
      <w:r w:rsidRPr="00186A96">
        <w:rPr>
          <w:rFonts w:ascii="Arial" w:hAnsi="Arial" w:cs="Arial"/>
        </w:rPr>
        <w:cr/>
      </w:r>
    </w:p>
    <w:p w:rsidR="001241EC" w:rsidRPr="00186A96" w:rsidRDefault="001241EC" w:rsidP="001241EC">
      <w:pPr>
        <w:pStyle w:val="BodyText"/>
        <w:spacing w:after="0"/>
        <w:ind w:left="709"/>
        <w:rPr>
          <w:rFonts w:ascii="Arial" w:hAnsi="Arial" w:cs="Arial"/>
        </w:rPr>
      </w:pPr>
      <w:r w:rsidRPr="00186A96">
        <w:rPr>
          <w:rFonts w:ascii="Arial" w:hAnsi="Arial" w:cs="Arial"/>
        </w:rPr>
        <w:t>}</w:t>
      </w:r>
      <w:r w:rsidRPr="00186A96">
        <w:rPr>
          <w:rFonts w:ascii="Arial" w:hAnsi="Arial" w:cs="Arial"/>
        </w:rPr>
        <w:cr/>
      </w:r>
    </w:p>
    <w:p w:rsidR="001241EC" w:rsidRPr="00186A96" w:rsidRDefault="001241EC" w:rsidP="001241EC">
      <w:pPr>
        <w:pStyle w:val="BodyText"/>
        <w:spacing w:after="0"/>
        <w:ind w:left="709"/>
        <w:rPr>
          <w:rFonts w:ascii="Arial" w:hAnsi="Arial" w:cs="Arial"/>
        </w:rPr>
      </w:pPr>
    </w:p>
    <w:p w:rsidR="001241EC" w:rsidRPr="00186A96" w:rsidRDefault="001241EC" w:rsidP="001241EC">
      <w:pPr>
        <w:pStyle w:val="BodyText"/>
        <w:spacing w:before="240"/>
        <w:rPr>
          <w:rFonts w:ascii="Arial" w:hAnsi="Arial" w:cs="Arial"/>
        </w:rPr>
      </w:pPr>
      <w:r w:rsidRPr="00186A96">
        <w:rPr>
          <w:rFonts w:ascii="Arial" w:hAnsi="Arial" w:cs="Arial"/>
        </w:rPr>
        <w:t>Modify the TesLoan.java such that , instead of Loan.loanCounter use</w:t>
      </w:r>
      <w:r w:rsidRPr="00186A96">
        <w:rPr>
          <w:rFonts w:ascii="Arial" w:hAnsi="Arial" w:cs="Arial"/>
        </w:rPr>
        <w:cr/>
        <w:t xml:space="preserve"> getNumberOfObejcts() method in the SOP statement .</w:t>
      </w:r>
      <w:r w:rsidRPr="00186A96">
        <w:rPr>
          <w:rFonts w:ascii="Arial" w:hAnsi="Arial" w:cs="Arial"/>
        </w:rPr>
        <w:cr/>
      </w:r>
    </w:p>
    <w:p w:rsidR="00DA033E" w:rsidRPr="00186A96" w:rsidRDefault="00DA033E" w:rsidP="000A1FDA">
      <w:pPr>
        <w:rPr>
          <w:rFonts w:ascii="Arial" w:hAnsi="Arial" w:cs="Arial"/>
          <w:b/>
          <w:bCs/>
          <w:sz w:val="32"/>
        </w:rPr>
      </w:pPr>
    </w:p>
    <w:p w:rsidR="00F82F53" w:rsidRPr="00186A96" w:rsidRDefault="00F82F53" w:rsidP="00F82F53">
      <w:pPr>
        <w:autoSpaceDE w:val="0"/>
        <w:autoSpaceDN w:val="0"/>
        <w:adjustRightInd w:val="0"/>
        <w:spacing w:after="0" w:line="240" w:lineRule="auto"/>
        <w:rPr>
          <w:rFonts w:ascii="Arial" w:hAnsi="Arial" w:cs="Arial"/>
          <w:sz w:val="34"/>
          <w:szCs w:val="34"/>
        </w:rPr>
      </w:pPr>
    </w:p>
    <w:sectPr w:rsidR="00F82F53" w:rsidRPr="00186A96"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DejaVu Sans">
    <w:altName w:val="Arial Unicode MS"/>
    <w:panose1 w:val="020B0603030804020204"/>
    <w:charset w:val="00"/>
    <w:family w:val="swiss"/>
    <w:pitch w:val="variable"/>
    <w:sig w:usb0="E7002EFF" w:usb1="D200FDFF" w:usb2="0A246029" w:usb3="00000000" w:csb0="000001FF" w:csb1="00000000"/>
  </w:font>
  <w:font w:name="DejaVu Sans Mono">
    <w:altName w:val="MS Minch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27"/>
        </w:tabs>
        <w:ind w:left="1427" w:hanging="360"/>
      </w:pPr>
    </w:lvl>
    <w:lvl w:ilvl="2">
      <w:start w:val="1"/>
      <w:numFmt w:val="lowerRoman"/>
      <w:lvlText w:val="%3."/>
      <w:lvlJc w:val="left"/>
      <w:pPr>
        <w:tabs>
          <w:tab w:val="num" w:pos="2134"/>
        </w:tabs>
        <w:ind w:left="2134" w:hanging="360"/>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FCC62D1"/>
    <w:multiLevelType w:val="hybridMultilevel"/>
    <w:tmpl w:val="6118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0"/>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912F3"/>
    <w:rsid w:val="00084F1E"/>
    <w:rsid w:val="000A1FDA"/>
    <w:rsid w:val="001241EC"/>
    <w:rsid w:val="00186A96"/>
    <w:rsid w:val="00196624"/>
    <w:rsid w:val="002736FF"/>
    <w:rsid w:val="00327999"/>
    <w:rsid w:val="003816DC"/>
    <w:rsid w:val="003A4E48"/>
    <w:rsid w:val="004005C1"/>
    <w:rsid w:val="00431D3B"/>
    <w:rsid w:val="004A37B4"/>
    <w:rsid w:val="004D7D16"/>
    <w:rsid w:val="004F35A5"/>
    <w:rsid w:val="005040B9"/>
    <w:rsid w:val="00534600"/>
    <w:rsid w:val="00582F19"/>
    <w:rsid w:val="005F75C6"/>
    <w:rsid w:val="006A038A"/>
    <w:rsid w:val="0079578E"/>
    <w:rsid w:val="008606EE"/>
    <w:rsid w:val="00860CED"/>
    <w:rsid w:val="00873948"/>
    <w:rsid w:val="00903053"/>
    <w:rsid w:val="00A7726C"/>
    <w:rsid w:val="00AB6F90"/>
    <w:rsid w:val="00AF2332"/>
    <w:rsid w:val="00B912F3"/>
    <w:rsid w:val="00C239A6"/>
    <w:rsid w:val="00C522CF"/>
    <w:rsid w:val="00D12959"/>
    <w:rsid w:val="00D6421E"/>
    <w:rsid w:val="00D67E84"/>
    <w:rsid w:val="00DA033E"/>
    <w:rsid w:val="00DE2AAF"/>
    <w:rsid w:val="00E10AFB"/>
    <w:rsid w:val="00E27858"/>
    <w:rsid w:val="00E4062F"/>
    <w:rsid w:val="00E816EC"/>
    <w:rsid w:val="00F82F53"/>
    <w:rsid w:val="00FD1BF3"/>
    <w:rsid w:val="00FE4C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1241EC"/>
    <w:pPr>
      <w:keepNext/>
      <w:widowControl w:val="0"/>
      <w:tabs>
        <w:tab w:val="num" w:pos="1080"/>
      </w:tabs>
      <w:suppressAutoHyphens/>
      <w:spacing w:before="240" w:after="120" w:line="240" w:lineRule="auto"/>
      <w:ind w:left="1080" w:hanging="360"/>
      <w:outlineLvl w:val="1"/>
    </w:pPr>
    <w:rPr>
      <w:rFonts w:ascii="Liberation Serif" w:eastAsia="DejaVu Sans" w:hAnsi="Liberation Serif" w:cs="DejaVu Sans"/>
      <w:b/>
      <w:bCs/>
      <w:kern w:val="1"/>
      <w:sz w:val="36"/>
      <w:szCs w:val="36"/>
      <w:lang w:val="en-IN"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1241EC"/>
    <w:rPr>
      <w:rFonts w:ascii="Liberation Serif" w:eastAsia="DejaVu Sans" w:hAnsi="Liberation Serif" w:cs="DejaVu Sans"/>
      <w:b/>
      <w:bCs/>
      <w:kern w:val="1"/>
      <w:sz w:val="36"/>
      <w:szCs w:val="36"/>
      <w:lang w:val="en-IN" w:eastAsia="hi-IN" w:bidi="hi-IN"/>
    </w:rPr>
  </w:style>
  <w:style w:type="paragraph" w:styleId="BodyText">
    <w:name w:val="Body Text"/>
    <w:basedOn w:val="Normal"/>
    <w:link w:val="BodyTextChar"/>
    <w:rsid w:val="001241EC"/>
    <w:pPr>
      <w:widowControl w:val="0"/>
      <w:suppressAutoHyphens/>
      <w:spacing w:after="120" w:line="240" w:lineRule="auto"/>
    </w:pPr>
    <w:rPr>
      <w:rFonts w:ascii="Liberation Serif" w:eastAsia="DejaVu Sans" w:hAnsi="Liberation Serif" w:cs="DejaVu Sans"/>
      <w:kern w:val="1"/>
      <w:sz w:val="24"/>
      <w:szCs w:val="24"/>
      <w:lang w:val="en-IN" w:eastAsia="hi-IN" w:bidi="hi-IN"/>
    </w:rPr>
  </w:style>
  <w:style w:type="character" w:customStyle="1" w:styleId="BodyTextChar">
    <w:name w:val="Body Text Char"/>
    <w:basedOn w:val="DefaultParagraphFont"/>
    <w:link w:val="BodyText"/>
    <w:rsid w:val="001241EC"/>
    <w:rPr>
      <w:rFonts w:ascii="Liberation Serif" w:eastAsia="DejaVu Sans" w:hAnsi="Liberation Serif" w:cs="DejaVu Sans"/>
      <w:kern w:val="1"/>
      <w:sz w:val="24"/>
      <w:szCs w:val="24"/>
      <w:lang w:val="en-IN" w:eastAsia="hi-IN" w:bidi="hi-IN"/>
    </w:rPr>
  </w:style>
  <w:style w:type="paragraph" w:customStyle="1" w:styleId="PreformattedText">
    <w:name w:val="Preformatted Text"/>
    <w:basedOn w:val="Normal"/>
    <w:rsid w:val="001241EC"/>
    <w:pPr>
      <w:widowControl w:val="0"/>
      <w:suppressAutoHyphens/>
      <w:spacing w:after="0" w:line="240" w:lineRule="auto"/>
    </w:pPr>
    <w:rPr>
      <w:rFonts w:ascii="DejaVu Sans Mono" w:eastAsia="DejaVu Sans" w:hAnsi="DejaVu Sans Mono" w:cs="DejaVu Sans Mono"/>
      <w:kern w:val="1"/>
      <w:sz w:val="20"/>
      <w:szCs w:val="20"/>
      <w:lang w:val="en-IN" w:eastAsia="hi-IN" w:bidi="hi-IN"/>
    </w:rPr>
  </w:style>
  <w:style w:type="paragraph" w:customStyle="1" w:styleId="TableContents">
    <w:name w:val="Table Contents"/>
    <w:basedOn w:val="Normal"/>
    <w:rsid w:val="001241EC"/>
    <w:pPr>
      <w:widowControl w:val="0"/>
      <w:suppressLineNumbers/>
      <w:suppressAutoHyphens/>
      <w:spacing w:after="0" w:line="240" w:lineRule="auto"/>
    </w:pPr>
    <w:rPr>
      <w:rFonts w:ascii="Liberation Serif" w:eastAsia="DejaVu Sans" w:hAnsi="Liberation Serif" w:cs="DejaVu Sans"/>
      <w:kern w:val="1"/>
      <w:sz w:val="24"/>
      <w:szCs w:val="24"/>
      <w:lang w:val="en-IN"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34</cp:revision>
  <dcterms:created xsi:type="dcterms:W3CDTF">2015-08-24T03:38:00Z</dcterms:created>
  <dcterms:modified xsi:type="dcterms:W3CDTF">2015-09-23T07:41:00Z</dcterms:modified>
</cp:coreProperties>
</file>