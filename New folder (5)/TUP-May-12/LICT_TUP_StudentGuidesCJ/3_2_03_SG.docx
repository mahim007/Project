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095236" w:rsidRDefault="00D67E84" w:rsidP="006A24FC">
      <w:pPr>
        <w:autoSpaceDE w:val="0"/>
        <w:autoSpaceDN w:val="0"/>
        <w:adjustRightInd w:val="0"/>
        <w:spacing w:after="0" w:line="240" w:lineRule="auto"/>
        <w:jc w:val="center"/>
        <w:rPr>
          <w:rFonts w:ascii="Arial" w:hAnsi="Arial" w:cs="Arial"/>
          <w:sz w:val="50"/>
          <w:szCs w:val="50"/>
        </w:rPr>
      </w:pPr>
      <w:r w:rsidRPr="00095236">
        <w:rPr>
          <w:rFonts w:ascii="Arial" w:hAnsi="Arial" w:cs="Arial"/>
          <w:sz w:val="50"/>
          <w:szCs w:val="50"/>
        </w:rPr>
        <w:t>Module: Core Java</w:t>
      </w:r>
    </w:p>
    <w:p w:rsidR="00AF2332" w:rsidRPr="00095236" w:rsidRDefault="00AF2332" w:rsidP="00AE1CA8">
      <w:pPr>
        <w:autoSpaceDE w:val="0"/>
        <w:autoSpaceDN w:val="0"/>
        <w:adjustRightInd w:val="0"/>
        <w:spacing w:after="0" w:line="240" w:lineRule="auto"/>
        <w:jc w:val="center"/>
        <w:rPr>
          <w:rFonts w:ascii="Arial" w:hAnsi="Arial" w:cs="Arial"/>
          <w:sz w:val="50"/>
          <w:szCs w:val="50"/>
        </w:rPr>
      </w:pPr>
      <w:r w:rsidRPr="00095236">
        <w:rPr>
          <w:rFonts w:ascii="Arial" w:hAnsi="Arial" w:cs="Arial"/>
          <w:sz w:val="50"/>
          <w:szCs w:val="50"/>
        </w:rPr>
        <w:t>Session</w:t>
      </w:r>
      <w:r w:rsidR="00903053" w:rsidRPr="00095236">
        <w:rPr>
          <w:rFonts w:ascii="Arial" w:hAnsi="Arial" w:cs="Arial"/>
          <w:sz w:val="50"/>
          <w:szCs w:val="50"/>
        </w:rPr>
        <w:t xml:space="preserve"> </w:t>
      </w:r>
      <w:r w:rsidR="00AE1CA8" w:rsidRPr="00095236">
        <w:rPr>
          <w:rFonts w:ascii="Arial" w:hAnsi="Arial" w:cs="Arial"/>
          <w:sz w:val="50"/>
          <w:szCs w:val="50"/>
        </w:rPr>
        <w:t>3</w:t>
      </w:r>
      <w:r w:rsidR="00534600" w:rsidRPr="00095236">
        <w:rPr>
          <w:rFonts w:ascii="Arial" w:hAnsi="Arial" w:cs="Arial"/>
          <w:sz w:val="50"/>
          <w:szCs w:val="50"/>
        </w:rPr>
        <w:t>:</w:t>
      </w:r>
      <w:r w:rsidR="00AE1CA8" w:rsidRPr="00095236">
        <w:rPr>
          <w:rFonts w:ascii="Arial" w:hAnsi="Arial" w:cs="Arial"/>
          <w:sz w:val="50"/>
          <w:szCs w:val="50"/>
        </w:rPr>
        <w:t xml:space="preserve"> Classes, Objects </w:t>
      </w:r>
      <w:r w:rsidR="00A70F07" w:rsidRPr="00095236">
        <w:rPr>
          <w:rFonts w:ascii="Arial" w:hAnsi="Arial" w:cs="Arial"/>
          <w:sz w:val="50"/>
          <w:szCs w:val="50"/>
        </w:rPr>
        <w:t>and</w:t>
      </w:r>
      <w:r w:rsidR="00AE1CA8" w:rsidRPr="00095236">
        <w:rPr>
          <w:rFonts w:ascii="Arial" w:hAnsi="Arial" w:cs="Arial"/>
          <w:sz w:val="50"/>
          <w:szCs w:val="50"/>
        </w:rPr>
        <w:t xml:space="preserve"> Constructors</w:t>
      </w:r>
      <w:r w:rsidR="00D773F1" w:rsidRPr="00095236">
        <w:rPr>
          <w:rFonts w:ascii="Arial" w:hAnsi="Arial" w:cs="Arial"/>
          <w:sz w:val="50"/>
          <w:szCs w:val="50"/>
        </w:rPr>
        <w:t xml:space="preserve"> Practice</w:t>
      </w:r>
    </w:p>
    <w:p w:rsidR="009122A9" w:rsidRPr="00095236" w:rsidRDefault="009122A9" w:rsidP="00AE1CA8">
      <w:pPr>
        <w:autoSpaceDE w:val="0"/>
        <w:autoSpaceDN w:val="0"/>
        <w:adjustRightInd w:val="0"/>
        <w:spacing w:after="0" w:line="240" w:lineRule="auto"/>
        <w:jc w:val="center"/>
        <w:rPr>
          <w:rFonts w:ascii="Arial" w:hAnsi="Arial" w:cs="Arial"/>
          <w:sz w:val="34"/>
          <w:szCs w:val="34"/>
        </w:rPr>
      </w:pPr>
    </w:p>
    <w:p w:rsidR="007E1385" w:rsidRPr="00095236" w:rsidRDefault="009122A9" w:rsidP="009122A9">
      <w:pPr>
        <w:pStyle w:val="ListParagraph"/>
        <w:numPr>
          <w:ilvl w:val="0"/>
          <w:numId w:val="11"/>
        </w:numPr>
        <w:autoSpaceDE w:val="0"/>
        <w:autoSpaceDN w:val="0"/>
        <w:adjustRightInd w:val="0"/>
        <w:spacing w:after="0" w:line="240" w:lineRule="auto"/>
        <w:rPr>
          <w:rFonts w:ascii="Arial" w:hAnsi="Arial" w:cs="Arial"/>
          <w:sz w:val="24"/>
          <w:szCs w:val="34"/>
        </w:rPr>
      </w:pPr>
      <w:r w:rsidRPr="00095236">
        <w:rPr>
          <w:rFonts w:ascii="Arial" w:hAnsi="Arial" w:cs="Arial"/>
          <w:sz w:val="24"/>
          <w:szCs w:val="34"/>
        </w:rPr>
        <w:t xml:space="preserve">This is </w:t>
      </w:r>
      <w:r w:rsidR="0092733F" w:rsidRPr="00095236">
        <w:rPr>
          <w:rFonts w:ascii="Arial" w:hAnsi="Arial" w:cs="Arial"/>
          <w:sz w:val="24"/>
          <w:szCs w:val="34"/>
        </w:rPr>
        <w:t xml:space="preserve">a </w:t>
      </w:r>
      <w:r w:rsidRPr="00095236">
        <w:rPr>
          <w:rFonts w:ascii="Arial" w:hAnsi="Arial" w:cs="Arial"/>
          <w:sz w:val="24"/>
          <w:szCs w:val="34"/>
        </w:rPr>
        <w:t>practice session; you will work on classes, objects and constructors assignments.</w:t>
      </w:r>
    </w:p>
    <w:p w:rsidR="009122A9" w:rsidRPr="00095236" w:rsidRDefault="009122A9" w:rsidP="009122A9">
      <w:pPr>
        <w:pStyle w:val="ListParagraph"/>
        <w:numPr>
          <w:ilvl w:val="0"/>
          <w:numId w:val="11"/>
        </w:numPr>
        <w:autoSpaceDE w:val="0"/>
        <w:autoSpaceDN w:val="0"/>
        <w:adjustRightInd w:val="0"/>
        <w:spacing w:after="0" w:line="240" w:lineRule="auto"/>
        <w:rPr>
          <w:rFonts w:ascii="Arial" w:hAnsi="Arial" w:cs="Arial"/>
          <w:sz w:val="24"/>
          <w:szCs w:val="34"/>
        </w:rPr>
      </w:pPr>
      <w:r w:rsidRPr="00095236">
        <w:rPr>
          <w:rFonts w:ascii="Arial" w:hAnsi="Arial" w:cs="Arial"/>
          <w:sz w:val="24"/>
          <w:szCs w:val="34"/>
        </w:rPr>
        <w:t xml:space="preserve">You can discuss your doubts with </w:t>
      </w:r>
      <w:r w:rsidR="003769AB" w:rsidRPr="00095236">
        <w:rPr>
          <w:rFonts w:ascii="Arial" w:hAnsi="Arial" w:cs="Arial"/>
          <w:sz w:val="24"/>
          <w:szCs w:val="34"/>
        </w:rPr>
        <w:t xml:space="preserve">the </w:t>
      </w:r>
      <w:r w:rsidRPr="00095236">
        <w:rPr>
          <w:rFonts w:ascii="Arial" w:hAnsi="Arial" w:cs="Arial"/>
          <w:sz w:val="24"/>
          <w:szCs w:val="34"/>
        </w:rPr>
        <w:t>trainer</w:t>
      </w:r>
      <w:r w:rsidR="003769AB" w:rsidRPr="00095236">
        <w:rPr>
          <w:rFonts w:ascii="Arial" w:hAnsi="Arial" w:cs="Arial"/>
          <w:sz w:val="24"/>
          <w:szCs w:val="34"/>
        </w:rPr>
        <w:t>.</w:t>
      </w:r>
    </w:p>
    <w:p w:rsidR="009122A9" w:rsidRPr="00095236" w:rsidRDefault="009122A9" w:rsidP="009122A9">
      <w:pPr>
        <w:autoSpaceDE w:val="0"/>
        <w:autoSpaceDN w:val="0"/>
        <w:adjustRightInd w:val="0"/>
        <w:spacing w:after="0" w:line="240" w:lineRule="auto"/>
        <w:rPr>
          <w:rFonts w:ascii="Arial" w:hAnsi="Arial" w:cs="Arial"/>
          <w:sz w:val="30"/>
          <w:szCs w:val="34"/>
        </w:rPr>
      </w:pPr>
    </w:p>
    <w:p w:rsidR="009122A9" w:rsidRPr="00095236" w:rsidRDefault="009122A9" w:rsidP="009122A9">
      <w:pPr>
        <w:autoSpaceDE w:val="0"/>
        <w:autoSpaceDN w:val="0"/>
        <w:adjustRightInd w:val="0"/>
        <w:spacing w:after="0" w:line="240" w:lineRule="auto"/>
        <w:rPr>
          <w:rFonts w:ascii="Arial" w:hAnsi="Arial" w:cs="Arial"/>
          <w:sz w:val="30"/>
          <w:szCs w:val="34"/>
        </w:rPr>
      </w:pPr>
    </w:p>
    <w:p w:rsidR="009122A9" w:rsidRPr="00095236" w:rsidRDefault="009122A9" w:rsidP="009122A9">
      <w:pPr>
        <w:autoSpaceDE w:val="0"/>
        <w:autoSpaceDN w:val="0"/>
        <w:adjustRightInd w:val="0"/>
        <w:spacing w:after="0" w:line="240" w:lineRule="auto"/>
        <w:rPr>
          <w:rFonts w:ascii="Arial" w:hAnsi="Arial" w:cs="Arial"/>
          <w:b/>
          <w:sz w:val="34"/>
          <w:szCs w:val="34"/>
        </w:rPr>
      </w:pPr>
      <w:r w:rsidRPr="00095236">
        <w:rPr>
          <w:rFonts w:ascii="Arial" w:hAnsi="Arial" w:cs="Arial"/>
          <w:b/>
          <w:sz w:val="34"/>
          <w:szCs w:val="34"/>
        </w:rPr>
        <w:t>Assignments:</w:t>
      </w:r>
    </w:p>
    <w:p w:rsidR="00A271BF" w:rsidRPr="00095236" w:rsidRDefault="00A271BF" w:rsidP="009122A9">
      <w:pPr>
        <w:autoSpaceDE w:val="0"/>
        <w:autoSpaceDN w:val="0"/>
        <w:adjustRightInd w:val="0"/>
        <w:spacing w:after="0" w:line="240" w:lineRule="auto"/>
        <w:rPr>
          <w:rFonts w:ascii="Arial" w:hAnsi="Arial" w:cs="Arial"/>
          <w:b/>
          <w:sz w:val="34"/>
          <w:szCs w:val="34"/>
        </w:rPr>
      </w:pPr>
    </w:p>
    <w:p w:rsidR="00E124A5" w:rsidRPr="00095236" w:rsidRDefault="00E124A5" w:rsidP="00E124A5">
      <w:pPr>
        <w:widowControl w:val="0"/>
        <w:suppressAutoHyphens/>
        <w:spacing w:after="0" w:line="240" w:lineRule="auto"/>
        <w:rPr>
          <w:rFonts w:ascii="Arial" w:hAnsi="Arial" w:cs="Arial"/>
          <w:b/>
          <w:bCs/>
          <w:sz w:val="28"/>
          <w:szCs w:val="28"/>
        </w:rPr>
      </w:pPr>
      <w:r w:rsidRPr="00095236">
        <w:rPr>
          <w:rFonts w:ascii="Arial" w:hAnsi="Arial" w:cs="Arial"/>
          <w:b/>
          <w:bCs/>
          <w:sz w:val="28"/>
          <w:szCs w:val="28"/>
        </w:rPr>
        <w:t>Assignment 1 - Working with Object-Oriented Principles Assignment</w:t>
      </w:r>
    </w:p>
    <w:p w:rsidR="00E124A5" w:rsidRPr="00095236" w:rsidRDefault="00E124A5" w:rsidP="00E124A5">
      <w:pPr>
        <w:pStyle w:val="DefaultLTNotizen"/>
        <w:rPr>
          <w:rFonts w:ascii="Arial" w:hAnsi="Arial" w:cs="Arial"/>
          <w:b w:val="0"/>
          <w:bCs w:val="0"/>
          <w:color w:val="auto"/>
        </w:rPr>
      </w:pPr>
      <w:r w:rsidRPr="00095236">
        <w:rPr>
          <w:rFonts w:ascii="Arial" w:hAnsi="Arial" w:cs="Arial"/>
          <w:b w:val="0"/>
          <w:bCs w:val="0"/>
          <w:color w:val="auto"/>
        </w:rPr>
        <w:t xml:space="preserve">The goal of this assignment is to become familiar with object-oriented concepts, </w:t>
      </w:r>
      <w:r w:rsidR="004C4659" w:rsidRPr="00095236">
        <w:rPr>
          <w:rFonts w:ascii="Arial" w:hAnsi="Arial" w:cs="Arial"/>
          <w:b w:val="0"/>
          <w:bCs w:val="0"/>
          <w:color w:val="auto"/>
        </w:rPr>
        <w:t xml:space="preserve">   </w:t>
      </w:r>
      <w:r w:rsidRPr="00095236">
        <w:rPr>
          <w:rFonts w:ascii="Arial" w:hAnsi="Arial" w:cs="Arial"/>
          <w:b w:val="0"/>
          <w:bCs w:val="0"/>
          <w:color w:val="auto"/>
        </w:rPr>
        <w:t>including classes, methods, and attributes. You also learn how to read a UML class model.</w:t>
      </w:r>
    </w:p>
    <w:p w:rsidR="004C4659" w:rsidRPr="00095236" w:rsidRDefault="004C4659" w:rsidP="004C4659">
      <w:pPr>
        <w:pStyle w:val="DefaultLTNotizen"/>
        <w:spacing w:before="75"/>
        <w:rPr>
          <w:rFonts w:ascii="Arial" w:eastAsia="Arial" w:hAnsi="Arial" w:cs="Arial"/>
          <w:b w:val="0"/>
          <w:bCs w:val="0"/>
          <w:color w:val="auto"/>
        </w:rPr>
      </w:pPr>
    </w:p>
    <w:p w:rsidR="00E124A5" w:rsidRPr="00095236" w:rsidRDefault="00E124A5" w:rsidP="004C4659">
      <w:pPr>
        <w:pStyle w:val="DefaultLTNotizen"/>
        <w:spacing w:before="75"/>
        <w:rPr>
          <w:rFonts w:ascii="Arial" w:hAnsi="Arial" w:cs="Arial"/>
          <w:b w:val="0"/>
          <w:bCs w:val="0"/>
          <w:color w:val="auto"/>
        </w:rPr>
      </w:pPr>
      <w:r w:rsidRPr="00095236">
        <w:rPr>
          <w:rFonts w:ascii="Arial" w:eastAsia="Arial" w:hAnsi="Arial" w:cs="Arial"/>
          <w:b w:val="0"/>
          <w:bCs w:val="0"/>
          <w:color w:val="auto"/>
        </w:rPr>
        <w:t xml:space="preserve">A description of the business rules </w:t>
      </w:r>
      <w:r w:rsidRPr="00095236">
        <w:rPr>
          <w:rFonts w:ascii="Arial" w:hAnsi="Arial" w:cs="Arial"/>
          <w:b w:val="0"/>
          <w:bCs w:val="0"/>
          <w:color w:val="auto"/>
        </w:rPr>
        <w:t>contains information to enable you to determine the classes, methods, attributes, and associations that make up objects in the system. At the end of the assignment, you will have created a design model that includes the major classes in the business. The aim is to create a simple UML class model to show these objects.</w:t>
      </w:r>
    </w:p>
    <w:p w:rsidR="004C4659" w:rsidRPr="00095236" w:rsidRDefault="004C4659" w:rsidP="004C4659">
      <w:pPr>
        <w:pStyle w:val="DefaultLTNotizen"/>
        <w:spacing w:before="75"/>
        <w:rPr>
          <w:rFonts w:ascii="Arial" w:eastAsia="Arial" w:hAnsi="Arial" w:cs="Arial"/>
          <w:b w:val="0"/>
          <w:bCs w:val="0"/>
          <w:color w:val="auto"/>
        </w:rPr>
      </w:pPr>
    </w:p>
    <w:p w:rsidR="00E124A5" w:rsidRPr="00095236" w:rsidRDefault="00E124A5" w:rsidP="004C4659">
      <w:pPr>
        <w:pStyle w:val="DefaultLTNotizen"/>
        <w:spacing w:before="75"/>
        <w:rPr>
          <w:rFonts w:ascii="Arial" w:hAnsi="Arial" w:cs="Arial"/>
          <w:b w:val="0"/>
          <w:bCs w:val="0"/>
          <w:color w:val="auto"/>
        </w:rPr>
      </w:pPr>
      <w:r w:rsidRPr="00095236">
        <w:rPr>
          <w:rFonts w:ascii="Arial" w:eastAsia="Arial" w:hAnsi="Arial" w:cs="Arial"/>
          <w:b w:val="0"/>
          <w:bCs w:val="0"/>
          <w:color w:val="auto"/>
        </w:rPr>
        <w:t xml:space="preserve">Note that a model is a representation of something, and is subject to </w:t>
      </w:r>
      <w:r w:rsidRPr="00095236">
        <w:rPr>
          <w:rFonts w:ascii="Arial" w:hAnsi="Arial" w:cs="Arial"/>
          <w:b w:val="0"/>
          <w:bCs w:val="0"/>
          <w:color w:val="auto"/>
        </w:rPr>
        <w:t>interpretation. Remember that no model is basically wrong—but some models are more usable than others.</w:t>
      </w:r>
    </w:p>
    <w:p w:rsidR="004C4659" w:rsidRPr="00095236" w:rsidRDefault="004C4659" w:rsidP="004C4659">
      <w:pPr>
        <w:pStyle w:val="DefaultLTNotizen"/>
        <w:spacing w:before="75"/>
        <w:rPr>
          <w:rFonts w:ascii="Arial" w:eastAsia="Arial" w:hAnsi="Arial" w:cs="Arial"/>
          <w:b w:val="0"/>
          <w:bCs w:val="0"/>
          <w:color w:val="auto"/>
        </w:rPr>
      </w:pPr>
    </w:p>
    <w:p w:rsidR="00E124A5" w:rsidRPr="00B55209" w:rsidRDefault="00E124A5" w:rsidP="004C4659">
      <w:pPr>
        <w:pStyle w:val="DefaultLTNotizen"/>
        <w:spacing w:before="75"/>
        <w:rPr>
          <w:rFonts w:ascii="Arial" w:eastAsia="Arial" w:hAnsi="Arial" w:cs="Arial"/>
          <w:bCs w:val="0"/>
          <w:color w:val="auto"/>
        </w:rPr>
      </w:pPr>
      <w:r w:rsidRPr="00B55209">
        <w:rPr>
          <w:rFonts w:ascii="Arial" w:eastAsia="Arial" w:hAnsi="Arial" w:cs="Arial"/>
          <w:bCs w:val="0"/>
          <w:color w:val="auto"/>
        </w:rPr>
        <w:t>Description of the Order Entry Area of the Business</w:t>
      </w:r>
    </w:p>
    <w:p w:rsidR="004C4659" w:rsidRPr="00095236" w:rsidRDefault="004C4659" w:rsidP="004C4659">
      <w:pPr>
        <w:pStyle w:val="DefaultLTNotizen"/>
        <w:spacing w:before="75"/>
        <w:rPr>
          <w:rFonts w:ascii="Arial" w:eastAsia="Arial" w:hAnsi="Arial" w:cs="Arial"/>
          <w:b w:val="0"/>
          <w:bCs w:val="0"/>
          <w:color w:val="auto"/>
        </w:rPr>
      </w:pPr>
    </w:p>
    <w:p w:rsidR="00E124A5" w:rsidRPr="00095236" w:rsidRDefault="00E124A5" w:rsidP="004C4659">
      <w:pPr>
        <w:pStyle w:val="DefaultLTNotizen"/>
        <w:spacing w:before="75"/>
        <w:rPr>
          <w:rFonts w:ascii="Arial" w:hAnsi="Arial" w:cs="Arial"/>
          <w:b w:val="0"/>
          <w:bCs w:val="0"/>
          <w:color w:val="auto"/>
        </w:rPr>
      </w:pPr>
      <w:r w:rsidRPr="00095236">
        <w:rPr>
          <w:rFonts w:ascii="Arial" w:eastAsia="Arial" w:hAnsi="Arial" w:cs="Arial"/>
          <w:b w:val="0"/>
          <w:bCs w:val="0"/>
          <w:color w:val="auto"/>
        </w:rPr>
        <w:t xml:space="preserve">The Order Entry component of the business is now becoming automated. In </w:t>
      </w:r>
      <w:r w:rsidRPr="00095236">
        <w:rPr>
          <w:rFonts w:ascii="Arial" w:hAnsi="Arial" w:cs="Arial"/>
          <w:b w:val="0"/>
          <w:bCs w:val="0"/>
          <w:color w:val="auto"/>
        </w:rPr>
        <w:t xml:space="preserve">most respects, the process of ordering products is rather simple. The customers select the items that they want from a list of products. Your customers must be included in your </w:t>
      </w:r>
      <w:proofErr w:type="spellStart"/>
      <w:r w:rsidRPr="00095236">
        <w:rPr>
          <w:rFonts w:ascii="Arial" w:hAnsi="Arial" w:cs="Arial"/>
          <w:b w:val="0"/>
          <w:bCs w:val="0"/>
          <w:color w:val="auto"/>
        </w:rPr>
        <w:t>system.You</w:t>
      </w:r>
      <w:proofErr w:type="spellEnd"/>
      <w:r w:rsidRPr="00095236">
        <w:rPr>
          <w:rFonts w:ascii="Arial" w:hAnsi="Arial" w:cs="Arial"/>
          <w:b w:val="0"/>
          <w:bCs w:val="0"/>
          <w:color w:val="auto"/>
        </w:rPr>
        <w:t xml:space="preserve"> keep information about your customers such as name, address, and telephone number. You also assign a unique customer ID to each new customer. For customers that are companies, you track a contact person and provide for a discount on company purchases. You identify individual customers by their license number.</w:t>
      </w:r>
    </w:p>
    <w:p w:rsidR="00B4586D" w:rsidRPr="00095236" w:rsidRDefault="00B4586D" w:rsidP="00B4586D">
      <w:pPr>
        <w:pStyle w:val="DefaultLTNotizen"/>
        <w:spacing w:before="75"/>
        <w:rPr>
          <w:rFonts w:ascii="Arial" w:eastAsia="Arial" w:hAnsi="Arial" w:cs="Arial"/>
          <w:b w:val="0"/>
          <w:bCs w:val="0"/>
          <w:color w:val="auto"/>
        </w:rPr>
      </w:pPr>
    </w:p>
    <w:p w:rsidR="00E124A5" w:rsidRPr="00095236" w:rsidRDefault="00E124A5" w:rsidP="00B4586D">
      <w:pPr>
        <w:pStyle w:val="DefaultLTNotizen"/>
        <w:spacing w:before="75"/>
        <w:rPr>
          <w:rFonts w:ascii="Arial" w:hAnsi="Arial" w:cs="Arial"/>
          <w:b w:val="0"/>
          <w:bCs w:val="0"/>
          <w:color w:val="auto"/>
        </w:rPr>
      </w:pPr>
      <w:r w:rsidRPr="00095236">
        <w:rPr>
          <w:rFonts w:ascii="Arial" w:eastAsia="Arial" w:hAnsi="Arial" w:cs="Arial"/>
          <w:b w:val="0"/>
          <w:bCs w:val="0"/>
          <w:color w:val="auto"/>
        </w:rPr>
        <w:t xml:space="preserve">The order is not very complicated. Each order has a unique number that you </w:t>
      </w:r>
      <w:r w:rsidRPr="00095236">
        <w:rPr>
          <w:rFonts w:ascii="Arial" w:hAnsi="Arial" w:cs="Arial"/>
          <w:b w:val="0"/>
          <w:bCs w:val="0"/>
          <w:color w:val="auto"/>
        </w:rPr>
        <w:t xml:space="preserve">can use to keep track of it and has information such as the customer who is responsible for the </w:t>
      </w:r>
      <w:r w:rsidRPr="00095236">
        <w:rPr>
          <w:rFonts w:ascii="Arial" w:hAnsi="Arial" w:cs="Arial"/>
          <w:b w:val="0"/>
          <w:bCs w:val="0"/>
          <w:color w:val="auto"/>
        </w:rPr>
        <w:lastRenderedPageBreak/>
        <w:t>order, the order date, shipping mode (air or ground), and an order status. Each order can have multiple line items. You currently limit your customers to 10 items per order. Each item on an order has the product being purchased, the price, quantity, and the product category. A product category can be a composite category consisting of additional categories, or a leaf category.</w:t>
      </w:r>
    </w:p>
    <w:p w:rsidR="000272B9" w:rsidRPr="00095236" w:rsidRDefault="000272B9" w:rsidP="000272B9">
      <w:pPr>
        <w:pStyle w:val="DefaultLTNotizen"/>
        <w:spacing w:before="75"/>
        <w:rPr>
          <w:rFonts w:ascii="Arial" w:eastAsia="Arial" w:hAnsi="Arial" w:cs="Arial"/>
          <w:b w:val="0"/>
          <w:bCs w:val="0"/>
          <w:color w:val="auto"/>
        </w:rPr>
      </w:pPr>
    </w:p>
    <w:p w:rsidR="00E124A5" w:rsidRPr="00095236" w:rsidRDefault="00E124A5" w:rsidP="000272B9">
      <w:pPr>
        <w:pStyle w:val="DefaultLTNotizen"/>
        <w:spacing w:before="75"/>
        <w:rPr>
          <w:rFonts w:ascii="Arial" w:hAnsi="Arial" w:cs="Arial"/>
          <w:b w:val="0"/>
          <w:bCs w:val="0"/>
          <w:color w:val="auto"/>
        </w:rPr>
      </w:pPr>
      <w:r w:rsidRPr="00095236">
        <w:rPr>
          <w:rFonts w:ascii="Arial" w:eastAsia="Arial" w:hAnsi="Arial" w:cs="Arial"/>
          <w:b w:val="0"/>
          <w:bCs w:val="0"/>
          <w:color w:val="auto"/>
        </w:rPr>
        <w:t xml:space="preserve">You track many things about your products, and the key things include the </w:t>
      </w:r>
      <w:r w:rsidRPr="00095236">
        <w:rPr>
          <w:rFonts w:ascii="Arial" w:hAnsi="Arial" w:cs="Arial"/>
          <w:b w:val="0"/>
          <w:bCs w:val="0"/>
          <w:color w:val="auto"/>
        </w:rPr>
        <w:t xml:space="preserve">name, description, and list price. Additionally, you want to include a warranty period, the supplier who distributes the product, a </w:t>
      </w:r>
      <w:proofErr w:type="spellStart"/>
      <w:r w:rsidRPr="00095236">
        <w:rPr>
          <w:rFonts w:ascii="Arial" w:hAnsi="Arial" w:cs="Arial"/>
          <w:b w:val="0"/>
          <w:bCs w:val="0"/>
          <w:color w:val="auto"/>
        </w:rPr>
        <w:t>catalog</w:t>
      </w:r>
      <w:proofErr w:type="spellEnd"/>
      <w:r w:rsidRPr="00095236">
        <w:rPr>
          <w:rFonts w:ascii="Arial" w:hAnsi="Arial" w:cs="Arial"/>
          <w:b w:val="0"/>
          <w:bCs w:val="0"/>
          <w:color w:val="auto"/>
        </w:rPr>
        <w:t xml:space="preserve"> URL to reference it on the Web, and a weight classification that is used when you calculate shipping costs. It is important for you to also track information about the products that are available, and where they are located. You have many warehouses to hold all your products.</w:t>
      </w:r>
    </w:p>
    <w:p w:rsidR="000272B9" w:rsidRPr="00095236" w:rsidRDefault="000272B9" w:rsidP="000272B9">
      <w:pPr>
        <w:pStyle w:val="DefaultLTNotizen"/>
        <w:spacing w:before="75"/>
        <w:rPr>
          <w:rFonts w:ascii="Arial" w:eastAsia="Arial" w:hAnsi="Arial" w:cs="Arial"/>
          <w:b w:val="0"/>
          <w:bCs w:val="0"/>
          <w:color w:val="auto"/>
        </w:rPr>
      </w:pPr>
    </w:p>
    <w:p w:rsidR="00E124A5" w:rsidRPr="00B55209" w:rsidRDefault="00E124A5" w:rsidP="000272B9">
      <w:pPr>
        <w:pStyle w:val="DefaultLTNotizen"/>
        <w:spacing w:before="75"/>
        <w:rPr>
          <w:rFonts w:ascii="Arial" w:eastAsia="Arial" w:hAnsi="Arial" w:cs="Arial"/>
          <w:bCs w:val="0"/>
          <w:color w:val="auto"/>
        </w:rPr>
      </w:pPr>
      <w:r w:rsidRPr="00B55209">
        <w:rPr>
          <w:rFonts w:ascii="Arial" w:eastAsia="Arial" w:hAnsi="Arial" w:cs="Arial"/>
          <w:bCs w:val="0"/>
          <w:color w:val="auto"/>
        </w:rPr>
        <w:t>Understanding Object-Oriented Principles</w:t>
      </w:r>
    </w:p>
    <w:p w:rsidR="00E124A5" w:rsidRPr="00095236" w:rsidRDefault="00E124A5" w:rsidP="00E124A5">
      <w:pPr>
        <w:pStyle w:val="DefaultLTNotizen"/>
        <w:ind w:left="720" w:hanging="360"/>
        <w:rPr>
          <w:rFonts w:ascii="Arial" w:eastAsia="Arial" w:hAnsi="Arial" w:cs="Arial"/>
          <w:b w:val="0"/>
          <w:bCs w:val="0"/>
          <w:color w:val="auto"/>
        </w:rPr>
      </w:pPr>
      <w:r w:rsidRPr="00095236">
        <w:rPr>
          <w:rFonts w:ascii="Arial" w:eastAsia="Arial" w:hAnsi="Arial" w:cs="Arial"/>
          <w:b w:val="0"/>
          <w:bCs w:val="0"/>
          <w:color w:val="auto"/>
        </w:rPr>
        <w:t>1.</w:t>
      </w:r>
      <w:r w:rsidRPr="00095236">
        <w:rPr>
          <w:rFonts w:ascii="Arial" w:hAnsi="Arial" w:cs="Arial"/>
          <w:b w:val="0"/>
          <w:bCs w:val="0"/>
          <w:color w:val="auto"/>
        </w:rPr>
        <w:tab/>
      </w:r>
      <w:r w:rsidRPr="00095236">
        <w:rPr>
          <w:rFonts w:ascii="Arial" w:eastAsia="Arial" w:hAnsi="Arial" w:cs="Arial"/>
          <w:b w:val="0"/>
          <w:bCs w:val="0"/>
          <w:color w:val="auto"/>
        </w:rPr>
        <w:t>Identifying Business Classes, Attributes, and Methods</w:t>
      </w:r>
    </w:p>
    <w:p w:rsidR="00E124A5" w:rsidRPr="00095236" w:rsidRDefault="00E124A5" w:rsidP="00E124A5">
      <w:pPr>
        <w:pStyle w:val="DefaultLTNotizen"/>
        <w:ind w:left="720" w:hanging="360"/>
        <w:rPr>
          <w:rFonts w:ascii="Arial" w:hAnsi="Arial" w:cs="Arial"/>
          <w:b w:val="0"/>
          <w:bCs w:val="0"/>
          <w:color w:val="auto"/>
        </w:rPr>
      </w:pPr>
      <w:r w:rsidRPr="00095236">
        <w:rPr>
          <w:rFonts w:ascii="Arial" w:eastAsia="Arial" w:hAnsi="Arial" w:cs="Arial"/>
          <w:b w:val="0"/>
          <w:bCs w:val="0"/>
          <w:color w:val="auto"/>
        </w:rPr>
        <w:t>2.</w:t>
      </w:r>
      <w:r w:rsidRPr="00095236">
        <w:rPr>
          <w:rFonts w:ascii="Arial" w:hAnsi="Arial" w:cs="Arial"/>
          <w:b w:val="0"/>
          <w:bCs w:val="0"/>
          <w:color w:val="auto"/>
        </w:rPr>
        <w:tab/>
        <w:t xml:space="preserve">Identify some of the classes in the Order Entry business, limiting </w:t>
      </w:r>
      <w:proofErr w:type="gramStart"/>
      <w:r w:rsidRPr="00095236">
        <w:rPr>
          <w:rFonts w:ascii="Arial" w:hAnsi="Arial" w:cs="Arial"/>
          <w:b w:val="0"/>
          <w:bCs w:val="0"/>
          <w:color w:val="auto"/>
        </w:rPr>
        <w:t>yourself</w:t>
      </w:r>
      <w:proofErr w:type="gramEnd"/>
      <w:r w:rsidRPr="00095236">
        <w:rPr>
          <w:rFonts w:ascii="Arial" w:hAnsi="Arial" w:cs="Arial"/>
          <w:b w:val="0"/>
          <w:bCs w:val="0"/>
          <w:color w:val="auto"/>
        </w:rPr>
        <w:t xml:space="preserve"> to three. The process of identifying a class is to look for nouns that classify a group of things from the business description. Some nouns will describe the attributes of a class. Write a simple sentence or two describing each class to make sure that it is of interest to the business.</w:t>
      </w:r>
    </w:p>
    <w:p w:rsidR="00E124A5" w:rsidRPr="00095236" w:rsidRDefault="00E124A5" w:rsidP="00E124A5">
      <w:pPr>
        <w:pStyle w:val="DefaultLTNotizen"/>
        <w:ind w:left="720" w:hanging="360"/>
        <w:rPr>
          <w:rFonts w:ascii="Arial" w:hAnsi="Arial" w:cs="Arial"/>
          <w:b w:val="0"/>
          <w:bCs w:val="0"/>
          <w:color w:val="auto"/>
        </w:rPr>
      </w:pPr>
      <w:r w:rsidRPr="00095236">
        <w:rPr>
          <w:rFonts w:ascii="Arial" w:eastAsia="Arial" w:hAnsi="Arial" w:cs="Arial"/>
          <w:b w:val="0"/>
          <w:bCs w:val="0"/>
          <w:color w:val="auto"/>
        </w:rPr>
        <w:t>3.</w:t>
      </w:r>
      <w:r w:rsidRPr="00095236">
        <w:rPr>
          <w:rFonts w:ascii="Arial" w:hAnsi="Arial" w:cs="Arial"/>
          <w:b w:val="0"/>
          <w:bCs w:val="0"/>
          <w:color w:val="auto"/>
        </w:rPr>
        <w:tab/>
        <w:t>Identify a few attributes for each of the new classes. Remember that attributes may be other classes.</w:t>
      </w:r>
    </w:p>
    <w:p w:rsidR="00E124A5" w:rsidRPr="00095236" w:rsidRDefault="00E124A5" w:rsidP="00E124A5">
      <w:pPr>
        <w:pStyle w:val="DefaultLTNotizen"/>
        <w:ind w:left="720" w:hanging="360"/>
        <w:rPr>
          <w:rFonts w:ascii="Arial" w:hAnsi="Arial" w:cs="Arial"/>
          <w:b w:val="0"/>
          <w:bCs w:val="0"/>
          <w:color w:val="auto"/>
        </w:rPr>
      </w:pPr>
      <w:r w:rsidRPr="00095236">
        <w:rPr>
          <w:rFonts w:ascii="Arial" w:eastAsia="Arial" w:hAnsi="Arial" w:cs="Arial"/>
          <w:b w:val="0"/>
          <w:bCs w:val="0"/>
          <w:color w:val="auto"/>
        </w:rPr>
        <w:t>4.</w:t>
      </w:r>
      <w:r w:rsidRPr="00095236">
        <w:rPr>
          <w:rFonts w:ascii="Arial" w:hAnsi="Arial" w:cs="Arial"/>
          <w:b w:val="0"/>
          <w:bCs w:val="0"/>
          <w:color w:val="auto"/>
        </w:rPr>
        <w:tab/>
        <w:t xml:space="preserve">Define some </w:t>
      </w:r>
      <w:proofErr w:type="spellStart"/>
      <w:r w:rsidRPr="00095236">
        <w:rPr>
          <w:rFonts w:ascii="Arial" w:hAnsi="Arial" w:cs="Arial"/>
          <w:b w:val="0"/>
          <w:bCs w:val="0"/>
          <w:color w:val="auto"/>
        </w:rPr>
        <w:t>behaviors</w:t>
      </w:r>
      <w:proofErr w:type="spellEnd"/>
      <w:r w:rsidRPr="00095236">
        <w:rPr>
          <w:rFonts w:ascii="Arial" w:hAnsi="Arial" w:cs="Arial"/>
          <w:b w:val="0"/>
          <w:bCs w:val="0"/>
          <w:color w:val="auto"/>
        </w:rPr>
        <w:t xml:space="preserve"> (methods or operations) for each of the classes that you have discovered.</w:t>
      </w:r>
    </w:p>
    <w:p w:rsidR="00E124A5" w:rsidRPr="00095236" w:rsidRDefault="00E124A5" w:rsidP="00E124A5">
      <w:pPr>
        <w:pStyle w:val="DefaultLTNotizen"/>
        <w:ind w:left="720" w:hanging="360"/>
        <w:rPr>
          <w:rFonts w:ascii="Arial" w:hAnsi="Arial" w:cs="Arial"/>
          <w:b w:val="0"/>
          <w:bCs w:val="0"/>
          <w:color w:val="auto"/>
        </w:rPr>
      </w:pPr>
      <w:r w:rsidRPr="00095236">
        <w:rPr>
          <w:rFonts w:ascii="Arial" w:eastAsia="Arial" w:hAnsi="Arial" w:cs="Arial"/>
          <w:b w:val="0"/>
          <w:bCs w:val="0"/>
          <w:color w:val="auto"/>
        </w:rPr>
        <w:t>5.</w:t>
      </w:r>
      <w:r w:rsidRPr="00095236">
        <w:rPr>
          <w:rFonts w:ascii="Arial" w:hAnsi="Arial" w:cs="Arial"/>
          <w:b w:val="0"/>
          <w:bCs w:val="0"/>
          <w:color w:val="auto"/>
        </w:rPr>
        <w:tab/>
        <w:t xml:space="preserve">Look for classes that can inherit structure (attributes) and </w:t>
      </w:r>
      <w:proofErr w:type="spellStart"/>
      <w:r w:rsidRPr="00095236">
        <w:rPr>
          <w:rFonts w:ascii="Arial" w:hAnsi="Arial" w:cs="Arial"/>
          <w:b w:val="0"/>
          <w:bCs w:val="0"/>
          <w:color w:val="auto"/>
        </w:rPr>
        <w:t>behavior</w:t>
      </w:r>
      <w:proofErr w:type="spellEnd"/>
      <w:r w:rsidRPr="00095236">
        <w:rPr>
          <w:rFonts w:ascii="Arial" w:hAnsi="Arial" w:cs="Arial"/>
          <w:b w:val="0"/>
          <w:bCs w:val="0"/>
          <w:color w:val="auto"/>
        </w:rPr>
        <w:t xml:space="preserve"> (methods) from other classes. Modify your definitions to reflect the inheritance model.</w:t>
      </w:r>
    </w:p>
    <w:p w:rsidR="00E124A5" w:rsidRPr="00095236" w:rsidRDefault="00E124A5" w:rsidP="009122A9">
      <w:pPr>
        <w:autoSpaceDE w:val="0"/>
        <w:autoSpaceDN w:val="0"/>
        <w:adjustRightInd w:val="0"/>
        <w:spacing w:after="0" w:line="240" w:lineRule="auto"/>
        <w:rPr>
          <w:rFonts w:ascii="Arial" w:hAnsi="Arial" w:cs="Arial"/>
          <w:b/>
          <w:sz w:val="34"/>
          <w:szCs w:val="34"/>
        </w:rPr>
      </w:pPr>
    </w:p>
    <w:p w:rsidR="00E124A5" w:rsidRPr="00095236" w:rsidRDefault="00E124A5" w:rsidP="009122A9">
      <w:pPr>
        <w:autoSpaceDE w:val="0"/>
        <w:autoSpaceDN w:val="0"/>
        <w:adjustRightInd w:val="0"/>
        <w:spacing w:after="0" w:line="240" w:lineRule="auto"/>
        <w:rPr>
          <w:rFonts w:ascii="Arial" w:hAnsi="Arial" w:cs="Arial"/>
          <w:b/>
          <w:sz w:val="34"/>
          <w:szCs w:val="34"/>
        </w:rPr>
      </w:pPr>
    </w:p>
    <w:p w:rsidR="00A271BF" w:rsidRPr="00095236" w:rsidRDefault="00E124A5" w:rsidP="00101216">
      <w:pPr>
        <w:widowControl w:val="0"/>
        <w:suppressAutoHyphens/>
        <w:spacing w:after="0" w:line="240" w:lineRule="auto"/>
        <w:rPr>
          <w:rFonts w:ascii="Arial" w:hAnsi="Arial" w:cs="Arial"/>
          <w:b/>
          <w:bCs/>
          <w:sz w:val="28"/>
          <w:szCs w:val="28"/>
        </w:rPr>
      </w:pPr>
      <w:r w:rsidRPr="00095236">
        <w:rPr>
          <w:rFonts w:ascii="Arial" w:hAnsi="Arial" w:cs="Arial"/>
          <w:b/>
          <w:bCs/>
          <w:sz w:val="28"/>
          <w:szCs w:val="28"/>
        </w:rPr>
        <w:t>Assignment 2</w:t>
      </w:r>
      <w:r w:rsidR="00101216" w:rsidRPr="00095236">
        <w:rPr>
          <w:rFonts w:ascii="Arial" w:hAnsi="Arial" w:cs="Arial"/>
          <w:b/>
          <w:bCs/>
          <w:sz w:val="28"/>
          <w:szCs w:val="28"/>
        </w:rPr>
        <w:t xml:space="preserve"> - </w:t>
      </w:r>
      <w:r w:rsidR="00A271BF" w:rsidRPr="00095236">
        <w:rPr>
          <w:rFonts w:ascii="Arial" w:hAnsi="Arial" w:cs="Arial"/>
          <w:b/>
          <w:bCs/>
          <w:sz w:val="28"/>
          <w:szCs w:val="28"/>
        </w:rPr>
        <w:t>Class and Object basics Assignment</w:t>
      </w:r>
    </w:p>
    <w:p w:rsidR="00A271BF" w:rsidRPr="00095236" w:rsidRDefault="00A271BF" w:rsidP="00A271BF">
      <w:pPr>
        <w:rPr>
          <w:rFonts w:ascii="Arial" w:hAnsi="Arial" w:cs="Arial"/>
          <w:b/>
          <w:bCs/>
          <w:sz w:val="28"/>
          <w:szCs w:val="28"/>
        </w:rPr>
      </w:pPr>
    </w:p>
    <w:p w:rsidR="00A271BF" w:rsidRPr="00095236" w:rsidRDefault="00A271BF" w:rsidP="00A271BF">
      <w:pPr>
        <w:rPr>
          <w:rFonts w:ascii="Arial" w:hAnsi="Arial" w:cs="Arial"/>
        </w:rPr>
      </w:pPr>
      <w:r w:rsidRPr="00095236">
        <w:rPr>
          <w:rFonts w:ascii="Arial" w:hAnsi="Arial" w:cs="Arial"/>
        </w:rPr>
        <w:t xml:space="preserve">The purpose of this assignment is to create a class and a separate program that uses that class by instantiating objects. </w:t>
      </w:r>
    </w:p>
    <w:p w:rsidR="00A271BF" w:rsidRPr="00095236" w:rsidRDefault="00A271BF" w:rsidP="00A271BF">
      <w:pPr>
        <w:rPr>
          <w:rFonts w:ascii="Arial" w:hAnsi="Arial" w:cs="Arial"/>
        </w:rPr>
      </w:pPr>
      <w:proofErr w:type="spellStart"/>
      <w:r w:rsidRPr="00095236">
        <w:rPr>
          <w:rFonts w:ascii="Arial" w:hAnsi="Arial" w:cs="Arial"/>
        </w:rPr>
        <w:t>TalentSprint</w:t>
      </w:r>
      <w:proofErr w:type="spellEnd"/>
      <w:r w:rsidRPr="00095236">
        <w:rPr>
          <w:rFonts w:ascii="Arial" w:hAnsi="Arial" w:cs="Arial"/>
        </w:rPr>
        <w:t xml:space="preserve"> needs a program to calculate how much to pay their hourly employees. The US Department of </w:t>
      </w:r>
      <w:proofErr w:type="gramStart"/>
      <w:r w:rsidRPr="00095236">
        <w:rPr>
          <w:rFonts w:ascii="Arial" w:hAnsi="Arial" w:cs="Arial"/>
        </w:rPr>
        <w:t>Labor  requires</w:t>
      </w:r>
      <w:proofErr w:type="gramEnd"/>
      <w:r w:rsidRPr="00095236">
        <w:rPr>
          <w:rFonts w:ascii="Arial" w:hAnsi="Arial" w:cs="Arial"/>
        </w:rPr>
        <w:t xml:space="preserve"> that employees get paid time and a half for any hours over 40 that they work in a single week. For example, if an employee works 45 hours, they get 5 hours of overtime, at 1.5 times their base pay. The State of Massachusetts requires that hourly employees be paid at least $8.00 an hour. </w:t>
      </w:r>
      <w:proofErr w:type="spellStart"/>
      <w:r w:rsidRPr="00095236">
        <w:rPr>
          <w:rFonts w:ascii="Arial" w:hAnsi="Arial" w:cs="Arial"/>
        </w:rPr>
        <w:t>TalentSprint</w:t>
      </w:r>
      <w:proofErr w:type="spellEnd"/>
      <w:r w:rsidRPr="00095236">
        <w:rPr>
          <w:rFonts w:ascii="Arial" w:hAnsi="Arial" w:cs="Arial"/>
        </w:rPr>
        <w:t xml:space="preserve"> requires that an employee not work more than 60 hours in a week. </w:t>
      </w:r>
    </w:p>
    <w:p w:rsidR="00A271BF" w:rsidRPr="00095236" w:rsidRDefault="00A271BF" w:rsidP="00A271BF">
      <w:pPr>
        <w:widowControl w:val="0"/>
        <w:numPr>
          <w:ilvl w:val="1"/>
          <w:numId w:val="4"/>
        </w:numPr>
        <w:tabs>
          <w:tab w:val="clear" w:pos="720"/>
          <w:tab w:val="num" w:pos="1080"/>
        </w:tabs>
        <w:suppressAutoHyphens/>
        <w:spacing w:after="0" w:line="240" w:lineRule="auto"/>
        <w:ind w:left="1080"/>
        <w:rPr>
          <w:rFonts w:ascii="Arial" w:hAnsi="Arial" w:cs="Arial"/>
        </w:rPr>
      </w:pPr>
      <w:r w:rsidRPr="00095236">
        <w:rPr>
          <w:rFonts w:ascii="Arial" w:hAnsi="Arial" w:cs="Arial"/>
        </w:rPr>
        <w:t xml:space="preserve">An employee gets paid (hours worked) × (base pay), for each hour up to 40 hours. </w:t>
      </w:r>
    </w:p>
    <w:p w:rsidR="00A271BF" w:rsidRPr="00095236" w:rsidRDefault="00A271BF" w:rsidP="00A271BF">
      <w:pPr>
        <w:widowControl w:val="0"/>
        <w:numPr>
          <w:ilvl w:val="1"/>
          <w:numId w:val="4"/>
        </w:numPr>
        <w:tabs>
          <w:tab w:val="clear" w:pos="720"/>
          <w:tab w:val="num" w:pos="1080"/>
        </w:tabs>
        <w:suppressAutoHyphens/>
        <w:spacing w:after="0" w:line="240" w:lineRule="auto"/>
        <w:ind w:left="1080"/>
        <w:rPr>
          <w:rFonts w:ascii="Arial" w:hAnsi="Arial" w:cs="Arial"/>
        </w:rPr>
      </w:pPr>
      <w:r w:rsidRPr="00095236">
        <w:rPr>
          <w:rFonts w:ascii="Arial" w:hAnsi="Arial" w:cs="Arial"/>
        </w:rPr>
        <w:lastRenderedPageBreak/>
        <w:t xml:space="preserve">For every hour over 40, they get overtime = (base pay) × 1.5. </w:t>
      </w:r>
    </w:p>
    <w:p w:rsidR="00A271BF" w:rsidRPr="00095236" w:rsidRDefault="00A271BF" w:rsidP="00A271BF">
      <w:pPr>
        <w:widowControl w:val="0"/>
        <w:numPr>
          <w:ilvl w:val="1"/>
          <w:numId w:val="4"/>
        </w:numPr>
        <w:tabs>
          <w:tab w:val="clear" w:pos="720"/>
          <w:tab w:val="num" w:pos="1080"/>
        </w:tabs>
        <w:suppressAutoHyphens/>
        <w:spacing w:after="0" w:line="240" w:lineRule="auto"/>
        <w:ind w:left="1080"/>
        <w:rPr>
          <w:rFonts w:ascii="Arial" w:hAnsi="Arial" w:cs="Arial"/>
        </w:rPr>
      </w:pPr>
      <w:r w:rsidRPr="00095236">
        <w:rPr>
          <w:rFonts w:ascii="Arial" w:hAnsi="Arial" w:cs="Arial"/>
        </w:rPr>
        <w:t xml:space="preserve">The base pay must not be less than the minimum wage ($8.00 an hour). If it is, print an error. </w:t>
      </w:r>
    </w:p>
    <w:p w:rsidR="00A271BF" w:rsidRPr="00095236" w:rsidRDefault="00A271BF" w:rsidP="00A271BF">
      <w:pPr>
        <w:widowControl w:val="0"/>
        <w:numPr>
          <w:ilvl w:val="1"/>
          <w:numId w:val="4"/>
        </w:numPr>
        <w:tabs>
          <w:tab w:val="clear" w:pos="720"/>
          <w:tab w:val="num" w:pos="1080"/>
        </w:tabs>
        <w:suppressAutoHyphens/>
        <w:spacing w:after="0" w:line="240" w:lineRule="auto"/>
        <w:ind w:left="1080"/>
        <w:rPr>
          <w:rFonts w:ascii="Arial" w:hAnsi="Arial" w:cs="Arial"/>
        </w:rPr>
      </w:pPr>
      <w:r w:rsidRPr="00095236">
        <w:rPr>
          <w:rFonts w:ascii="Arial" w:hAnsi="Arial" w:cs="Arial"/>
        </w:rPr>
        <w:t xml:space="preserve">If the number of hours is greater than 60, print an error message. </w:t>
      </w:r>
    </w:p>
    <w:p w:rsidR="00A271BF" w:rsidRPr="00095236" w:rsidRDefault="00A271BF" w:rsidP="00A271BF">
      <w:pPr>
        <w:widowControl w:val="0"/>
        <w:numPr>
          <w:ilvl w:val="1"/>
          <w:numId w:val="4"/>
        </w:numPr>
        <w:tabs>
          <w:tab w:val="clear" w:pos="720"/>
          <w:tab w:val="num" w:pos="1080"/>
        </w:tabs>
        <w:suppressAutoHyphens/>
        <w:spacing w:after="0" w:line="240" w:lineRule="auto"/>
        <w:ind w:left="1080"/>
        <w:rPr>
          <w:rFonts w:ascii="Arial" w:hAnsi="Arial" w:cs="Arial"/>
        </w:rPr>
      </w:pPr>
      <w:r w:rsidRPr="00095236">
        <w:rPr>
          <w:rFonts w:ascii="Arial" w:hAnsi="Arial" w:cs="Arial"/>
        </w:rPr>
        <w:t>Using Methods, Classes, and Objects Assignment</w:t>
      </w:r>
    </w:p>
    <w:p w:rsidR="00A271BF" w:rsidRPr="00095236" w:rsidRDefault="00A271BF" w:rsidP="00A271BF">
      <w:pPr>
        <w:rPr>
          <w:rFonts w:ascii="Arial" w:hAnsi="Arial" w:cs="Arial"/>
        </w:rPr>
      </w:pPr>
    </w:p>
    <w:p w:rsidR="00FE78AB" w:rsidRPr="00095236" w:rsidRDefault="00A271BF" w:rsidP="00A271BF">
      <w:pPr>
        <w:rPr>
          <w:rFonts w:ascii="Arial" w:hAnsi="Arial" w:cs="Arial"/>
        </w:rPr>
      </w:pPr>
      <w:r w:rsidRPr="00095236">
        <w:rPr>
          <w:rFonts w:ascii="Arial" w:hAnsi="Arial" w:cs="Arial"/>
        </w:rPr>
        <w:tab/>
        <w:t xml:space="preserve">Create a new class called </w:t>
      </w:r>
      <w:proofErr w:type="spellStart"/>
      <w:r w:rsidRPr="00095236">
        <w:rPr>
          <w:rFonts w:ascii="Arial" w:hAnsi="Arial" w:cs="Arial"/>
        </w:rPr>
        <w:t>TalentSprint</w:t>
      </w:r>
      <w:proofErr w:type="spellEnd"/>
      <w:r w:rsidRPr="00095236">
        <w:rPr>
          <w:rFonts w:ascii="Arial" w:hAnsi="Arial" w:cs="Arial"/>
        </w:rPr>
        <w:t xml:space="preserve">. Write a method that takes the base pay and   </w:t>
      </w:r>
      <w:r w:rsidRPr="00095236">
        <w:rPr>
          <w:rFonts w:ascii="Arial" w:hAnsi="Arial" w:cs="Arial"/>
        </w:rPr>
        <w:tab/>
        <w:t xml:space="preserve">hours worked as parameters, and prints the total pay or an error. Write a main </w:t>
      </w:r>
    </w:p>
    <w:p w:rsidR="00A271BF" w:rsidRPr="00095236" w:rsidRDefault="00FE78AB" w:rsidP="00A271BF">
      <w:pPr>
        <w:rPr>
          <w:rFonts w:ascii="Arial" w:hAnsi="Arial" w:cs="Arial"/>
        </w:rPr>
      </w:pPr>
      <w:r w:rsidRPr="00095236">
        <w:rPr>
          <w:rFonts w:ascii="Arial" w:hAnsi="Arial" w:cs="Arial"/>
        </w:rPr>
        <w:t xml:space="preserve">            </w:t>
      </w:r>
      <w:proofErr w:type="gramStart"/>
      <w:r w:rsidR="00A271BF" w:rsidRPr="00095236">
        <w:rPr>
          <w:rFonts w:ascii="Arial" w:hAnsi="Arial" w:cs="Arial"/>
        </w:rPr>
        <w:t>method</w:t>
      </w:r>
      <w:proofErr w:type="gramEnd"/>
      <w:r w:rsidR="00A271BF" w:rsidRPr="00095236">
        <w:rPr>
          <w:rFonts w:ascii="Arial" w:hAnsi="Arial" w:cs="Arial"/>
        </w:rPr>
        <w:t xml:space="preserve"> that calls this method for each of these employees: </w:t>
      </w:r>
    </w:p>
    <w:p w:rsidR="00A271BF" w:rsidRPr="00095236" w:rsidRDefault="00A271BF" w:rsidP="00A271BF">
      <w:pPr>
        <w:rPr>
          <w:rFonts w:ascii="Arial" w:hAnsi="Arial" w:cs="Arial"/>
        </w:rPr>
      </w:pPr>
    </w:p>
    <w:tbl>
      <w:tblPr>
        <w:tblW w:w="0" w:type="auto"/>
        <w:tblInd w:w="1393" w:type="dxa"/>
        <w:tblLayout w:type="fixed"/>
        <w:tblCellMar>
          <w:top w:w="55" w:type="dxa"/>
          <w:left w:w="55" w:type="dxa"/>
          <w:bottom w:w="55" w:type="dxa"/>
          <w:right w:w="55" w:type="dxa"/>
        </w:tblCellMar>
        <w:tblLook w:val="0000"/>
      </w:tblPr>
      <w:tblGrid>
        <w:gridCol w:w="1604"/>
        <w:gridCol w:w="1575"/>
        <w:gridCol w:w="2086"/>
      </w:tblGrid>
      <w:tr w:rsidR="00A271BF" w:rsidRPr="00095236" w:rsidTr="004B6321">
        <w:tc>
          <w:tcPr>
            <w:tcW w:w="1604" w:type="dxa"/>
            <w:tcBorders>
              <w:top w:val="single" w:sz="1" w:space="0" w:color="000000"/>
              <w:left w:val="single" w:sz="1" w:space="0" w:color="000000"/>
              <w:bottom w:val="single" w:sz="1" w:space="0" w:color="000000"/>
            </w:tcBorders>
            <w:shd w:val="clear" w:color="auto" w:fill="auto"/>
          </w:tcPr>
          <w:p w:rsidR="00A271BF" w:rsidRPr="00095236" w:rsidRDefault="00A271BF" w:rsidP="004B6321">
            <w:pPr>
              <w:pStyle w:val="TableContents"/>
              <w:snapToGrid w:val="0"/>
              <w:jc w:val="center"/>
              <w:rPr>
                <w:rFonts w:ascii="Arial" w:hAnsi="Arial" w:cs="Arial"/>
              </w:rPr>
            </w:pPr>
            <w:r w:rsidRPr="00095236">
              <w:rPr>
                <w:rFonts w:ascii="Arial" w:hAnsi="Arial" w:cs="Arial"/>
              </w:rPr>
              <w:t>Employ</w:t>
            </w:r>
            <w:r w:rsidR="00D6405E" w:rsidRPr="00095236">
              <w:rPr>
                <w:rFonts w:ascii="Arial" w:hAnsi="Arial" w:cs="Arial"/>
              </w:rPr>
              <w:t>ee</w:t>
            </w:r>
            <w:r w:rsidRPr="00095236">
              <w:rPr>
                <w:rFonts w:ascii="Arial" w:hAnsi="Arial" w:cs="Arial"/>
              </w:rPr>
              <w:t xml:space="preserve"> Name</w:t>
            </w:r>
          </w:p>
        </w:tc>
        <w:tc>
          <w:tcPr>
            <w:tcW w:w="1575" w:type="dxa"/>
            <w:tcBorders>
              <w:top w:val="single" w:sz="1" w:space="0" w:color="000000"/>
              <w:left w:val="single" w:sz="1" w:space="0" w:color="000000"/>
              <w:bottom w:val="single" w:sz="1" w:space="0" w:color="000000"/>
            </w:tcBorders>
            <w:shd w:val="clear" w:color="auto" w:fill="auto"/>
          </w:tcPr>
          <w:p w:rsidR="00A271BF" w:rsidRPr="00095236" w:rsidRDefault="00A271BF" w:rsidP="004B6321">
            <w:pPr>
              <w:snapToGrid w:val="0"/>
              <w:jc w:val="center"/>
              <w:rPr>
                <w:rFonts w:ascii="Arial" w:hAnsi="Arial" w:cs="Arial"/>
              </w:rPr>
            </w:pPr>
            <w:r w:rsidRPr="00095236">
              <w:rPr>
                <w:rFonts w:ascii="Arial" w:hAnsi="Arial" w:cs="Arial"/>
              </w:rPr>
              <w:t xml:space="preserve">Base Pay </w:t>
            </w:r>
          </w:p>
        </w:tc>
        <w:tc>
          <w:tcPr>
            <w:tcW w:w="2086" w:type="dxa"/>
            <w:tcBorders>
              <w:top w:val="single" w:sz="1" w:space="0" w:color="000000"/>
              <w:left w:val="single" w:sz="1" w:space="0" w:color="000000"/>
              <w:bottom w:val="single" w:sz="1" w:space="0" w:color="000000"/>
              <w:right w:val="single" w:sz="1" w:space="0" w:color="000000"/>
            </w:tcBorders>
            <w:shd w:val="clear" w:color="auto" w:fill="auto"/>
          </w:tcPr>
          <w:p w:rsidR="00A271BF" w:rsidRPr="00095236" w:rsidRDefault="00A271BF" w:rsidP="004B6321">
            <w:pPr>
              <w:snapToGrid w:val="0"/>
              <w:jc w:val="center"/>
              <w:rPr>
                <w:rFonts w:ascii="Arial" w:hAnsi="Arial" w:cs="Arial"/>
              </w:rPr>
            </w:pPr>
            <w:r w:rsidRPr="00095236">
              <w:rPr>
                <w:rFonts w:ascii="Arial" w:hAnsi="Arial" w:cs="Arial"/>
              </w:rPr>
              <w:t xml:space="preserve">Hours Worked </w:t>
            </w:r>
          </w:p>
        </w:tc>
      </w:tr>
      <w:tr w:rsidR="00A271BF" w:rsidRPr="00095236" w:rsidTr="004B6321">
        <w:tc>
          <w:tcPr>
            <w:tcW w:w="1604" w:type="dxa"/>
            <w:tcBorders>
              <w:left w:val="single" w:sz="1" w:space="0" w:color="000000"/>
              <w:bottom w:val="single" w:sz="1" w:space="0" w:color="000000"/>
            </w:tcBorders>
            <w:shd w:val="clear" w:color="auto" w:fill="auto"/>
          </w:tcPr>
          <w:p w:rsidR="00A271BF" w:rsidRPr="00095236" w:rsidRDefault="00A271BF" w:rsidP="004B6321">
            <w:pPr>
              <w:snapToGrid w:val="0"/>
              <w:jc w:val="center"/>
              <w:rPr>
                <w:rFonts w:ascii="Arial" w:hAnsi="Arial" w:cs="Arial"/>
              </w:rPr>
            </w:pPr>
            <w:r w:rsidRPr="00095236">
              <w:rPr>
                <w:rFonts w:ascii="Arial" w:hAnsi="Arial" w:cs="Arial"/>
              </w:rPr>
              <w:t xml:space="preserve">Employee 1 </w:t>
            </w:r>
          </w:p>
        </w:tc>
        <w:tc>
          <w:tcPr>
            <w:tcW w:w="1575" w:type="dxa"/>
            <w:tcBorders>
              <w:left w:val="single" w:sz="1" w:space="0" w:color="000000"/>
              <w:bottom w:val="single" w:sz="1" w:space="0" w:color="000000"/>
            </w:tcBorders>
            <w:shd w:val="clear" w:color="auto" w:fill="auto"/>
          </w:tcPr>
          <w:p w:rsidR="00A271BF" w:rsidRPr="00095236" w:rsidRDefault="00A271BF" w:rsidP="004B6321">
            <w:pPr>
              <w:snapToGrid w:val="0"/>
              <w:jc w:val="center"/>
              <w:rPr>
                <w:rFonts w:ascii="Arial" w:hAnsi="Arial" w:cs="Arial"/>
              </w:rPr>
            </w:pPr>
            <w:r w:rsidRPr="00095236">
              <w:rPr>
                <w:rFonts w:ascii="Arial" w:hAnsi="Arial" w:cs="Arial"/>
              </w:rPr>
              <w:t xml:space="preserve">$7.50 </w:t>
            </w:r>
          </w:p>
        </w:tc>
        <w:tc>
          <w:tcPr>
            <w:tcW w:w="2086" w:type="dxa"/>
            <w:tcBorders>
              <w:left w:val="single" w:sz="1" w:space="0" w:color="000000"/>
              <w:bottom w:val="single" w:sz="1" w:space="0" w:color="000000"/>
              <w:right w:val="single" w:sz="1" w:space="0" w:color="000000"/>
            </w:tcBorders>
            <w:shd w:val="clear" w:color="auto" w:fill="auto"/>
          </w:tcPr>
          <w:p w:rsidR="00A271BF" w:rsidRPr="00095236" w:rsidRDefault="00A271BF" w:rsidP="004B6321">
            <w:pPr>
              <w:pStyle w:val="TableContents"/>
              <w:snapToGrid w:val="0"/>
              <w:jc w:val="center"/>
              <w:rPr>
                <w:rFonts w:ascii="Arial" w:hAnsi="Arial" w:cs="Arial"/>
              </w:rPr>
            </w:pPr>
            <w:r w:rsidRPr="00095236">
              <w:rPr>
                <w:rFonts w:ascii="Arial" w:hAnsi="Arial" w:cs="Arial"/>
              </w:rPr>
              <w:t>35</w:t>
            </w:r>
          </w:p>
        </w:tc>
      </w:tr>
      <w:tr w:rsidR="00A271BF" w:rsidRPr="00095236" w:rsidTr="004B6321">
        <w:tc>
          <w:tcPr>
            <w:tcW w:w="1604" w:type="dxa"/>
            <w:tcBorders>
              <w:left w:val="single" w:sz="1" w:space="0" w:color="000000"/>
              <w:bottom w:val="single" w:sz="1" w:space="0" w:color="000000"/>
            </w:tcBorders>
            <w:shd w:val="clear" w:color="auto" w:fill="auto"/>
          </w:tcPr>
          <w:p w:rsidR="00A271BF" w:rsidRPr="00095236" w:rsidRDefault="00A271BF" w:rsidP="004B6321">
            <w:pPr>
              <w:snapToGrid w:val="0"/>
              <w:jc w:val="center"/>
              <w:rPr>
                <w:rFonts w:ascii="Arial" w:hAnsi="Arial" w:cs="Arial"/>
              </w:rPr>
            </w:pPr>
            <w:r w:rsidRPr="00095236">
              <w:rPr>
                <w:rFonts w:ascii="Arial" w:hAnsi="Arial" w:cs="Arial"/>
              </w:rPr>
              <w:t xml:space="preserve">Employee 2 </w:t>
            </w:r>
          </w:p>
        </w:tc>
        <w:tc>
          <w:tcPr>
            <w:tcW w:w="1575" w:type="dxa"/>
            <w:tcBorders>
              <w:left w:val="single" w:sz="1" w:space="0" w:color="000000"/>
              <w:bottom w:val="single" w:sz="1" w:space="0" w:color="000000"/>
            </w:tcBorders>
            <w:shd w:val="clear" w:color="auto" w:fill="auto"/>
          </w:tcPr>
          <w:p w:rsidR="00A271BF" w:rsidRPr="00095236" w:rsidRDefault="00A271BF" w:rsidP="004B6321">
            <w:pPr>
              <w:snapToGrid w:val="0"/>
              <w:jc w:val="center"/>
              <w:rPr>
                <w:rFonts w:ascii="Arial" w:hAnsi="Arial" w:cs="Arial"/>
              </w:rPr>
            </w:pPr>
            <w:r w:rsidRPr="00095236">
              <w:rPr>
                <w:rFonts w:ascii="Arial" w:hAnsi="Arial" w:cs="Arial"/>
              </w:rPr>
              <w:t xml:space="preserve">$8.20 </w:t>
            </w:r>
          </w:p>
        </w:tc>
        <w:tc>
          <w:tcPr>
            <w:tcW w:w="2086" w:type="dxa"/>
            <w:tcBorders>
              <w:left w:val="single" w:sz="1" w:space="0" w:color="000000"/>
              <w:bottom w:val="single" w:sz="1" w:space="0" w:color="000000"/>
              <w:right w:val="single" w:sz="1" w:space="0" w:color="000000"/>
            </w:tcBorders>
            <w:shd w:val="clear" w:color="auto" w:fill="auto"/>
          </w:tcPr>
          <w:p w:rsidR="00A271BF" w:rsidRPr="00095236" w:rsidRDefault="00A271BF" w:rsidP="004B6321">
            <w:pPr>
              <w:pStyle w:val="TableContents"/>
              <w:snapToGrid w:val="0"/>
              <w:jc w:val="center"/>
              <w:rPr>
                <w:rFonts w:ascii="Arial" w:hAnsi="Arial" w:cs="Arial"/>
              </w:rPr>
            </w:pPr>
            <w:r w:rsidRPr="00095236">
              <w:rPr>
                <w:rFonts w:ascii="Arial" w:hAnsi="Arial" w:cs="Arial"/>
              </w:rPr>
              <w:t>47</w:t>
            </w:r>
          </w:p>
        </w:tc>
      </w:tr>
      <w:tr w:rsidR="00A271BF" w:rsidRPr="00095236" w:rsidTr="004B6321">
        <w:tc>
          <w:tcPr>
            <w:tcW w:w="1604" w:type="dxa"/>
            <w:tcBorders>
              <w:left w:val="single" w:sz="1" w:space="0" w:color="000000"/>
              <w:bottom w:val="single" w:sz="1" w:space="0" w:color="000000"/>
            </w:tcBorders>
            <w:shd w:val="clear" w:color="auto" w:fill="auto"/>
          </w:tcPr>
          <w:p w:rsidR="00A271BF" w:rsidRPr="00095236" w:rsidRDefault="00A271BF" w:rsidP="004B6321">
            <w:pPr>
              <w:snapToGrid w:val="0"/>
              <w:jc w:val="center"/>
              <w:rPr>
                <w:rFonts w:ascii="Arial" w:hAnsi="Arial" w:cs="Arial"/>
              </w:rPr>
            </w:pPr>
            <w:r w:rsidRPr="00095236">
              <w:rPr>
                <w:rFonts w:ascii="Arial" w:hAnsi="Arial" w:cs="Arial"/>
              </w:rPr>
              <w:t xml:space="preserve">Employee 3 </w:t>
            </w:r>
          </w:p>
        </w:tc>
        <w:tc>
          <w:tcPr>
            <w:tcW w:w="1575" w:type="dxa"/>
            <w:tcBorders>
              <w:left w:val="single" w:sz="1" w:space="0" w:color="000000"/>
              <w:bottom w:val="single" w:sz="1" w:space="0" w:color="000000"/>
            </w:tcBorders>
            <w:shd w:val="clear" w:color="auto" w:fill="auto"/>
          </w:tcPr>
          <w:p w:rsidR="00A271BF" w:rsidRPr="00095236" w:rsidRDefault="00A271BF" w:rsidP="004B6321">
            <w:pPr>
              <w:snapToGrid w:val="0"/>
              <w:jc w:val="center"/>
              <w:rPr>
                <w:rFonts w:ascii="Arial" w:hAnsi="Arial" w:cs="Arial"/>
              </w:rPr>
            </w:pPr>
            <w:r w:rsidRPr="00095236">
              <w:rPr>
                <w:rFonts w:ascii="Arial" w:hAnsi="Arial" w:cs="Arial"/>
              </w:rPr>
              <w:t xml:space="preserve">$10.00 </w:t>
            </w:r>
          </w:p>
        </w:tc>
        <w:tc>
          <w:tcPr>
            <w:tcW w:w="2086" w:type="dxa"/>
            <w:tcBorders>
              <w:left w:val="single" w:sz="1" w:space="0" w:color="000000"/>
              <w:bottom w:val="single" w:sz="1" w:space="0" w:color="000000"/>
              <w:right w:val="single" w:sz="1" w:space="0" w:color="000000"/>
            </w:tcBorders>
            <w:shd w:val="clear" w:color="auto" w:fill="auto"/>
          </w:tcPr>
          <w:p w:rsidR="00A271BF" w:rsidRPr="00095236" w:rsidRDefault="00A271BF" w:rsidP="004B6321">
            <w:pPr>
              <w:pStyle w:val="TableContents"/>
              <w:snapToGrid w:val="0"/>
              <w:jc w:val="center"/>
              <w:rPr>
                <w:rFonts w:ascii="Arial" w:hAnsi="Arial" w:cs="Arial"/>
              </w:rPr>
            </w:pPr>
            <w:r w:rsidRPr="00095236">
              <w:rPr>
                <w:rFonts w:ascii="Arial" w:hAnsi="Arial" w:cs="Arial"/>
              </w:rPr>
              <w:t>73</w:t>
            </w:r>
          </w:p>
        </w:tc>
      </w:tr>
    </w:tbl>
    <w:p w:rsidR="00A271BF" w:rsidRPr="00095236" w:rsidRDefault="00A271BF" w:rsidP="00A271BF">
      <w:pPr>
        <w:rPr>
          <w:rFonts w:ascii="Arial" w:hAnsi="Arial" w:cs="Arial"/>
        </w:rPr>
      </w:pPr>
    </w:p>
    <w:p w:rsidR="00A271BF" w:rsidRPr="00095236" w:rsidRDefault="00A271BF" w:rsidP="00A271BF">
      <w:pPr>
        <w:rPr>
          <w:rFonts w:ascii="Arial" w:hAnsi="Arial" w:cs="Arial"/>
        </w:rPr>
      </w:pPr>
    </w:p>
    <w:p w:rsidR="00A271BF" w:rsidRPr="00095236" w:rsidRDefault="00E124A5" w:rsidP="009122A9">
      <w:pPr>
        <w:autoSpaceDE w:val="0"/>
        <w:autoSpaceDN w:val="0"/>
        <w:adjustRightInd w:val="0"/>
        <w:spacing w:after="0" w:line="240" w:lineRule="auto"/>
        <w:rPr>
          <w:rFonts w:ascii="Arial" w:hAnsi="Arial" w:cs="Arial"/>
          <w:b/>
          <w:bCs/>
          <w:sz w:val="28"/>
          <w:szCs w:val="28"/>
        </w:rPr>
      </w:pPr>
      <w:r w:rsidRPr="00095236">
        <w:rPr>
          <w:rFonts w:ascii="Arial" w:hAnsi="Arial" w:cs="Arial"/>
          <w:b/>
          <w:bCs/>
          <w:sz w:val="28"/>
          <w:szCs w:val="28"/>
        </w:rPr>
        <w:t>Assignment 3</w:t>
      </w:r>
      <w:r w:rsidR="00F57DD1" w:rsidRPr="00095236">
        <w:rPr>
          <w:rFonts w:ascii="Arial" w:hAnsi="Arial" w:cs="Arial"/>
          <w:b/>
          <w:bCs/>
          <w:sz w:val="28"/>
          <w:szCs w:val="28"/>
        </w:rPr>
        <w:t xml:space="preserve"> - </w:t>
      </w:r>
      <w:r w:rsidR="00101216" w:rsidRPr="00095236">
        <w:rPr>
          <w:rFonts w:ascii="Arial" w:hAnsi="Arial" w:cs="Arial"/>
          <w:b/>
          <w:bCs/>
          <w:sz w:val="28"/>
          <w:szCs w:val="28"/>
        </w:rPr>
        <w:t>Introduction to Classes</w:t>
      </w:r>
    </w:p>
    <w:p w:rsidR="00F57DD1" w:rsidRPr="00095236" w:rsidRDefault="00F57DD1" w:rsidP="009122A9">
      <w:pPr>
        <w:autoSpaceDE w:val="0"/>
        <w:autoSpaceDN w:val="0"/>
        <w:adjustRightInd w:val="0"/>
        <w:spacing w:after="0" w:line="240" w:lineRule="auto"/>
        <w:rPr>
          <w:rFonts w:ascii="Arial" w:hAnsi="Arial" w:cs="Arial"/>
          <w:b/>
          <w:bCs/>
          <w:sz w:val="28"/>
          <w:szCs w:val="28"/>
        </w:rPr>
      </w:pPr>
    </w:p>
    <w:p w:rsidR="00F57DD1" w:rsidRPr="00095236" w:rsidRDefault="00F57DD1" w:rsidP="00F57DD1">
      <w:pPr>
        <w:pStyle w:val="Heading2"/>
        <w:keepNext/>
        <w:widowControl w:val="0"/>
        <w:numPr>
          <w:ilvl w:val="1"/>
          <w:numId w:val="3"/>
        </w:numPr>
        <w:tabs>
          <w:tab w:val="clear" w:pos="576"/>
          <w:tab w:val="num" w:pos="0"/>
        </w:tabs>
        <w:spacing w:before="240" w:after="120"/>
        <w:rPr>
          <w:rFonts w:ascii="Arial" w:hAnsi="Arial" w:cs="Arial"/>
          <w:color w:val="auto"/>
          <w:sz w:val="28"/>
          <w:szCs w:val="28"/>
        </w:rPr>
      </w:pPr>
      <w:r w:rsidRPr="00095236">
        <w:rPr>
          <w:rFonts w:ascii="Arial" w:hAnsi="Arial" w:cs="Arial"/>
          <w:color w:val="auto"/>
          <w:sz w:val="28"/>
          <w:szCs w:val="28"/>
        </w:rPr>
        <w:t>Objectives</w:t>
      </w:r>
    </w:p>
    <w:p w:rsidR="00F57DD1" w:rsidRPr="00095236" w:rsidRDefault="00F57DD1" w:rsidP="00F57DD1">
      <w:pPr>
        <w:pStyle w:val="BodyText"/>
        <w:numPr>
          <w:ilvl w:val="0"/>
          <w:numId w:val="4"/>
        </w:numPr>
        <w:tabs>
          <w:tab w:val="clear" w:pos="720"/>
          <w:tab w:val="left" w:pos="707"/>
        </w:tabs>
        <w:spacing w:after="0"/>
        <w:ind w:left="707" w:hanging="283"/>
        <w:rPr>
          <w:rFonts w:ascii="Arial" w:hAnsi="Arial" w:cs="Arial"/>
        </w:rPr>
      </w:pPr>
      <w:r w:rsidRPr="00095236">
        <w:rPr>
          <w:rFonts w:ascii="Arial" w:hAnsi="Arial" w:cs="Arial"/>
        </w:rPr>
        <w:t xml:space="preserve">Be able to declare a new class </w:t>
      </w:r>
    </w:p>
    <w:p w:rsidR="00F57DD1" w:rsidRPr="00095236" w:rsidRDefault="00F57DD1" w:rsidP="00F57DD1">
      <w:pPr>
        <w:pStyle w:val="BodyText"/>
        <w:numPr>
          <w:ilvl w:val="0"/>
          <w:numId w:val="4"/>
        </w:numPr>
        <w:tabs>
          <w:tab w:val="clear" w:pos="720"/>
          <w:tab w:val="left" w:pos="707"/>
        </w:tabs>
        <w:spacing w:after="0"/>
        <w:ind w:left="707" w:hanging="283"/>
        <w:rPr>
          <w:rFonts w:ascii="Arial" w:hAnsi="Arial" w:cs="Arial"/>
        </w:rPr>
      </w:pPr>
      <w:r w:rsidRPr="00095236">
        <w:rPr>
          <w:rFonts w:ascii="Arial" w:hAnsi="Arial" w:cs="Arial"/>
        </w:rPr>
        <w:t xml:space="preserve">Be able to write a constructor </w:t>
      </w:r>
    </w:p>
    <w:p w:rsidR="00F57DD1" w:rsidRPr="00095236" w:rsidRDefault="00F57DD1" w:rsidP="00F57DD1">
      <w:pPr>
        <w:pStyle w:val="BodyText"/>
        <w:numPr>
          <w:ilvl w:val="0"/>
          <w:numId w:val="4"/>
        </w:numPr>
        <w:tabs>
          <w:tab w:val="clear" w:pos="720"/>
          <w:tab w:val="left" w:pos="707"/>
        </w:tabs>
        <w:spacing w:after="0"/>
        <w:ind w:left="707" w:hanging="283"/>
        <w:rPr>
          <w:rFonts w:ascii="Arial" w:hAnsi="Arial" w:cs="Arial"/>
        </w:rPr>
      </w:pPr>
      <w:r w:rsidRPr="00095236">
        <w:rPr>
          <w:rFonts w:ascii="Arial" w:hAnsi="Arial" w:cs="Arial"/>
        </w:rPr>
        <w:t xml:space="preserve">Be able to write instance methods that return a value </w:t>
      </w:r>
    </w:p>
    <w:p w:rsidR="00F57DD1" w:rsidRPr="00095236" w:rsidRDefault="00F57DD1" w:rsidP="00F57DD1">
      <w:pPr>
        <w:pStyle w:val="BodyText"/>
        <w:numPr>
          <w:ilvl w:val="0"/>
          <w:numId w:val="4"/>
        </w:numPr>
        <w:tabs>
          <w:tab w:val="clear" w:pos="720"/>
          <w:tab w:val="left" w:pos="707"/>
        </w:tabs>
        <w:spacing w:after="0"/>
        <w:ind w:left="707" w:hanging="283"/>
        <w:rPr>
          <w:rFonts w:ascii="Arial" w:hAnsi="Arial" w:cs="Arial"/>
        </w:rPr>
      </w:pPr>
      <w:r w:rsidRPr="00095236">
        <w:rPr>
          <w:rFonts w:ascii="Arial" w:hAnsi="Arial" w:cs="Arial"/>
        </w:rPr>
        <w:t xml:space="preserve">Be able to write instance methods that take arguments </w:t>
      </w:r>
    </w:p>
    <w:p w:rsidR="00F57DD1" w:rsidRPr="00095236" w:rsidRDefault="00F57DD1" w:rsidP="00F57DD1">
      <w:pPr>
        <w:pStyle w:val="BodyText"/>
        <w:numPr>
          <w:ilvl w:val="0"/>
          <w:numId w:val="4"/>
        </w:numPr>
        <w:tabs>
          <w:tab w:val="clear" w:pos="720"/>
          <w:tab w:val="left" w:pos="707"/>
        </w:tabs>
        <w:spacing w:after="0"/>
        <w:ind w:left="707" w:hanging="283"/>
        <w:rPr>
          <w:rFonts w:ascii="Arial" w:hAnsi="Arial" w:cs="Arial"/>
        </w:rPr>
      </w:pPr>
      <w:r w:rsidRPr="00095236">
        <w:rPr>
          <w:rFonts w:ascii="Arial" w:hAnsi="Arial" w:cs="Arial"/>
        </w:rPr>
        <w:t xml:space="preserve">Be able to instantiate an object </w:t>
      </w:r>
    </w:p>
    <w:p w:rsidR="00F57DD1" w:rsidRPr="00095236" w:rsidRDefault="00F57DD1" w:rsidP="00F57DD1">
      <w:pPr>
        <w:pStyle w:val="BodyText"/>
        <w:numPr>
          <w:ilvl w:val="0"/>
          <w:numId w:val="4"/>
        </w:numPr>
        <w:tabs>
          <w:tab w:val="clear" w:pos="720"/>
          <w:tab w:val="left" w:pos="707"/>
        </w:tabs>
        <w:ind w:left="707" w:hanging="283"/>
        <w:rPr>
          <w:rFonts w:ascii="Arial" w:hAnsi="Arial" w:cs="Arial"/>
        </w:rPr>
      </w:pPr>
      <w:r w:rsidRPr="00095236">
        <w:rPr>
          <w:rFonts w:ascii="Arial" w:hAnsi="Arial" w:cs="Arial"/>
        </w:rPr>
        <w:t xml:space="preserve">Be able to use calls to instance methods to access and change the state of an object </w:t>
      </w:r>
    </w:p>
    <w:p w:rsidR="00F57DD1" w:rsidRPr="00095236" w:rsidRDefault="00F57DD1" w:rsidP="00F57DD1">
      <w:pPr>
        <w:pStyle w:val="Heading2"/>
        <w:keepNext/>
        <w:widowControl w:val="0"/>
        <w:numPr>
          <w:ilvl w:val="1"/>
          <w:numId w:val="3"/>
        </w:numPr>
        <w:tabs>
          <w:tab w:val="clear" w:pos="576"/>
          <w:tab w:val="num" w:pos="0"/>
        </w:tabs>
        <w:spacing w:before="240" w:after="120"/>
        <w:rPr>
          <w:rFonts w:ascii="Arial" w:hAnsi="Arial" w:cs="Arial"/>
          <w:color w:val="auto"/>
        </w:rPr>
      </w:pPr>
      <w:r w:rsidRPr="00095236">
        <w:rPr>
          <w:rFonts w:ascii="Arial" w:hAnsi="Arial" w:cs="Arial"/>
          <w:color w:val="auto"/>
        </w:rPr>
        <w:t>Introduction</w:t>
      </w:r>
    </w:p>
    <w:p w:rsidR="00F57DD1" w:rsidRPr="00095236" w:rsidRDefault="00F57DD1" w:rsidP="00F57DD1">
      <w:pPr>
        <w:pStyle w:val="BodyText"/>
        <w:rPr>
          <w:rFonts w:ascii="Arial" w:hAnsi="Arial" w:cs="Arial"/>
        </w:rPr>
      </w:pPr>
      <w:r w:rsidRPr="00095236">
        <w:rPr>
          <w:rFonts w:ascii="Arial" w:hAnsi="Arial" w:cs="Arial"/>
        </w:rPr>
        <w:t>Everyone is familiar with a television. It is the object we are going to create in this assignment. First we need a blueprint. All manufacturers have the sam</w:t>
      </w:r>
      <w:r w:rsidR="00806CD6" w:rsidRPr="00095236">
        <w:rPr>
          <w:rFonts w:ascii="Arial" w:hAnsi="Arial" w:cs="Arial"/>
        </w:rPr>
        <w:t>e basic elements in the televi</w:t>
      </w:r>
      <w:r w:rsidRPr="00095236">
        <w:rPr>
          <w:rFonts w:ascii="Arial" w:hAnsi="Arial" w:cs="Arial"/>
        </w:rPr>
        <w:t xml:space="preserve">sions they produce as well as many options. We are going to work with a few basic elements that are common to all televisions. Think about a television in general. It has a brand name (i.e. it is made by a specific manufacturer). The television screen has a specific size. It has some basic controls. There is a control to turn the </w:t>
      </w:r>
      <w:r w:rsidRPr="00095236">
        <w:rPr>
          <w:rFonts w:ascii="Arial" w:hAnsi="Arial" w:cs="Arial"/>
        </w:rPr>
        <w:lastRenderedPageBreak/>
        <w:t xml:space="preserve">power on and off. There is a control to change the channel. There is also a control for the volume. At any point in time, the television’s state can be described by how these controls are set. We will write the television class. Each object that is created from the television class must be able to hold information about that instance of a television in fields. So a television object will have the following attributes: </w:t>
      </w:r>
    </w:p>
    <w:p w:rsidR="00F57DD1" w:rsidRPr="00095236" w:rsidRDefault="00F57DD1" w:rsidP="00F57DD1">
      <w:pPr>
        <w:pStyle w:val="BodyText"/>
        <w:numPr>
          <w:ilvl w:val="0"/>
          <w:numId w:val="5"/>
        </w:numPr>
        <w:tabs>
          <w:tab w:val="clear" w:pos="720"/>
          <w:tab w:val="left" w:pos="707"/>
        </w:tabs>
        <w:spacing w:after="0"/>
        <w:ind w:left="707" w:hanging="283"/>
        <w:rPr>
          <w:rFonts w:ascii="Arial" w:hAnsi="Arial" w:cs="Arial"/>
        </w:rPr>
      </w:pPr>
      <w:proofErr w:type="gramStart"/>
      <w:r w:rsidRPr="00095236">
        <w:rPr>
          <w:rFonts w:ascii="Arial" w:hAnsi="Arial" w:cs="Arial"/>
          <w:b/>
        </w:rPr>
        <w:t>manufacturer</w:t>
      </w:r>
      <w:proofErr w:type="gramEnd"/>
      <w:r w:rsidRPr="00095236">
        <w:rPr>
          <w:rFonts w:ascii="Arial" w:hAnsi="Arial" w:cs="Arial"/>
        </w:rPr>
        <w:br/>
        <w:t xml:space="preserve">The manufacturer attribute will hold the brand name. This cannot change once the television is created, so will be a named constant. </w:t>
      </w:r>
    </w:p>
    <w:p w:rsidR="00F57DD1" w:rsidRPr="00095236" w:rsidRDefault="00F57DD1" w:rsidP="00F57DD1">
      <w:pPr>
        <w:pStyle w:val="BodyText"/>
        <w:numPr>
          <w:ilvl w:val="0"/>
          <w:numId w:val="5"/>
        </w:numPr>
        <w:tabs>
          <w:tab w:val="clear" w:pos="720"/>
          <w:tab w:val="left" w:pos="707"/>
        </w:tabs>
        <w:spacing w:after="0"/>
        <w:ind w:left="707" w:hanging="283"/>
        <w:rPr>
          <w:rFonts w:ascii="Arial" w:hAnsi="Arial" w:cs="Arial"/>
        </w:rPr>
      </w:pPr>
      <w:proofErr w:type="spellStart"/>
      <w:proofErr w:type="gramStart"/>
      <w:r w:rsidRPr="00095236">
        <w:rPr>
          <w:rFonts w:ascii="Arial" w:hAnsi="Arial" w:cs="Arial"/>
          <w:b/>
        </w:rPr>
        <w:t>screenSize</w:t>
      </w:r>
      <w:proofErr w:type="spellEnd"/>
      <w:proofErr w:type="gramEnd"/>
      <w:r w:rsidRPr="00095236">
        <w:rPr>
          <w:rFonts w:ascii="Arial" w:hAnsi="Arial" w:cs="Arial"/>
        </w:rPr>
        <w:br/>
        <w:t xml:space="preserve">The </w:t>
      </w:r>
      <w:proofErr w:type="spellStart"/>
      <w:r w:rsidRPr="00095236">
        <w:rPr>
          <w:rFonts w:ascii="Arial" w:hAnsi="Arial" w:cs="Arial"/>
        </w:rPr>
        <w:t>screenSize</w:t>
      </w:r>
      <w:proofErr w:type="spellEnd"/>
      <w:r w:rsidRPr="00095236">
        <w:rPr>
          <w:rFonts w:ascii="Arial" w:hAnsi="Arial" w:cs="Arial"/>
        </w:rPr>
        <w:t xml:space="preserve"> attribute will hold the size of the television screen. This cannot change once the television has been created so will be a named constant. </w:t>
      </w:r>
    </w:p>
    <w:p w:rsidR="00F57DD1" w:rsidRPr="00095236" w:rsidRDefault="00F57DD1" w:rsidP="00F57DD1">
      <w:pPr>
        <w:pStyle w:val="BodyText"/>
        <w:numPr>
          <w:ilvl w:val="0"/>
          <w:numId w:val="5"/>
        </w:numPr>
        <w:tabs>
          <w:tab w:val="clear" w:pos="720"/>
          <w:tab w:val="left" w:pos="707"/>
        </w:tabs>
        <w:spacing w:after="0"/>
        <w:ind w:left="707" w:hanging="283"/>
        <w:rPr>
          <w:rFonts w:ascii="Arial" w:hAnsi="Arial" w:cs="Arial"/>
        </w:rPr>
      </w:pPr>
      <w:proofErr w:type="spellStart"/>
      <w:proofErr w:type="gramStart"/>
      <w:r w:rsidRPr="00095236">
        <w:rPr>
          <w:rFonts w:ascii="Arial" w:hAnsi="Arial" w:cs="Arial"/>
          <w:b/>
        </w:rPr>
        <w:t>powerOn</w:t>
      </w:r>
      <w:proofErr w:type="spellEnd"/>
      <w:proofErr w:type="gramEnd"/>
      <w:r w:rsidRPr="00095236">
        <w:rPr>
          <w:rFonts w:ascii="Arial" w:hAnsi="Arial" w:cs="Arial"/>
        </w:rPr>
        <w:br/>
        <w:t xml:space="preserve">The </w:t>
      </w:r>
      <w:proofErr w:type="spellStart"/>
      <w:r w:rsidRPr="00095236">
        <w:rPr>
          <w:rFonts w:ascii="Arial" w:hAnsi="Arial" w:cs="Arial"/>
        </w:rPr>
        <w:t>powerOn</w:t>
      </w:r>
      <w:proofErr w:type="spellEnd"/>
      <w:r w:rsidRPr="00095236">
        <w:rPr>
          <w:rFonts w:ascii="Arial" w:hAnsi="Arial" w:cs="Arial"/>
        </w:rPr>
        <w:t xml:space="preserve"> attribute will hold the value true if the power is on, and false if the power is off. </w:t>
      </w:r>
    </w:p>
    <w:p w:rsidR="00F57DD1" w:rsidRPr="00095236" w:rsidRDefault="00F57DD1" w:rsidP="00F57DD1">
      <w:pPr>
        <w:pStyle w:val="BodyText"/>
        <w:numPr>
          <w:ilvl w:val="0"/>
          <w:numId w:val="5"/>
        </w:numPr>
        <w:tabs>
          <w:tab w:val="clear" w:pos="720"/>
          <w:tab w:val="left" w:pos="707"/>
        </w:tabs>
        <w:spacing w:after="0"/>
        <w:ind w:left="707" w:hanging="283"/>
        <w:rPr>
          <w:rFonts w:ascii="Arial" w:hAnsi="Arial" w:cs="Arial"/>
        </w:rPr>
      </w:pPr>
      <w:proofErr w:type="gramStart"/>
      <w:r w:rsidRPr="00095236">
        <w:rPr>
          <w:rFonts w:ascii="Arial" w:hAnsi="Arial" w:cs="Arial"/>
          <w:b/>
        </w:rPr>
        <w:t>channel</w:t>
      </w:r>
      <w:proofErr w:type="gramEnd"/>
      <w:r w:rsidRPr="00095236">
        <w:rPr>
          <w:rFonts w:ascii="Arial" w:hAnsi="Arial" w:cs="Arial"/>
        </w:rPr>
        <w:br/>
        <w:t xml:space="preserve">The channel attribute will hold the value of the station that the </w:t>
      </w:r>
      <w:proofErr w:type="spellStart"/>
      <w:r w:rsidRPr="00095236">
        <w:rPr>
          <w:rFonts w:ascii="Arial" w:hAnsi="Arial" w:cs="Arial"/>
        </w:rPr>
        <w:t>tele</w:t>
      </w:r>
      <w:proofErr w:type="spellEnd"/>
      <w:r w:rsidRPr="00095236">
        <w:rPr>
          <w:rFonts w:ascii="Arial" w:hAnsi="Arial" w:cs="Arial"/>
        </w:rPr>
        <w:t xml:space="preserve">- vision is showing. </w:t>
      </w:r>
    </w:p>
    <w:p w:rsidR="00F57DD1" w:rsidRPr="00095236" w:rsidRDefault="00F57DD1" w:rsidP="00F57DD1">
      <w:pPr>
        <w:pStyle w:val="BodyText"/>
        <w:numPr>
          <w:ilvl w:val="0"/>
          <w:numId w:val="5"/>
        </w:numPr>
        <w:tabs>
          <w:tab w:val="clear" w:pos="720"/>
          <w:tab w:val="left" w:pos="707"/>
        </w:tabs>
        <w:ind w:left="707" w:hanging="283"/>
        <w:rPr>
          <w:rFonts w:ascii="Arial" w:hAnsi="Arial" w:cs="Arial"/>
        </w:rPr>
      </w:pPr>
      <w:proofErr w:type="gramStart"/>
      <w:r w:rsidRPr="00095236">
        <w:rPr>
          <w:rFonts w:ascii="Arial" w:hAnsi="Arial" w:cs="Arial"/>
          <w:b/>
        </w:rPr>
        <w:t>volume</w:t>
      </w:r>
      <w:proofErr w:type="gramEnd"/>
      <w:r w:rsidRPr="00095236">
        <w:rPr>
          <w:rFonts w:ascii="Arial" w:hAnsi="Arial" w:cs="Arial"/>
        </w:rPr>
        <w:br/>
        <w:t xml:space="preserve">The volume attribute will hold a number value representing the loud- </w:t>
      </w:r>
      <w:proofErr w:type="spellStart"/>
      <w:r w:rsidRPr="00095236">
        <w:rPr>
          <w:rFonts w:ascii="Arial" w:hAnsi="Arial" w:cs="Arial"/>
        </w:rPr>
        <w:t>ness</w:t>
      </w:r>
      <w:proofErr w:type="spellEnd"/>
      <w:r w:rsidRPr="00095236">
        <w:rPr>
          <w:rFonts w:ascii="Arial" w:hAnsi="Arial" w:cs="Arial"/>
        </w:rPr>
        <w:t xml:space="preserve"> (0 being no sound). </w:t>
      </w:r>
    </w:p>
    <w:p w:rsidR="00F57DD1" w:rsidRPr="00095236" w:rsidRDefault="00F57DD1" w:rsidP="00F57DD1">
      <w:pPr>
        <w:pStyle w:val="BodyText"/>
        <w:rPr>
          <w:rFonts w:ascii="Arial" w:hAnsi="Arial" w:cs="Arial"/>
        </w:rPr>
      </w:pPr>
      <w:r w:rsidRPr="00095236">
        <w:rPr>
          <w:rFonts w:ascii="Arial" w:hAnsi="Arial" w:cs="Arial"/>
        </w:rPr>
        <w:t xml:space="preserve">These attributes become fields in our class. The television object will also be able to control the state of its attributes. These controls become methods in our class. </w:t>
      </w:r>
    </w:p>
    <w:p w:rsidR="00F57DD1" w:rsidRPr="00095236" w:rsidRDefault="00402061" w:rsidP="00F57DD1">
      <w:pPr>
        <w:pStyle w:val="BodyText"/>
        <w:numPr>
          <w:ilvl w:val="0"/>
          <w:numId w:val="6"/>
        </w:numPr>
        <w:tabs>
          <w:tab w:val="clear" w:pos="720"/>
          <w:tab w:val="left" w:pos="707"/>
        </w:tabs>
        <w:spacing w:after="0"/>
        <w:ind w:left="707" w:hanging="283"/>
        <w:rPr>
          <w:rFonts w:ascii="Arial" w:hAnsi="Arial" w:cs="Arial"/>
        </w:rPr>
      </w:pPr>
      <w:r w:rsidRPr="00095236">
        <w:rPr>
          <w:rFonts w:ascii="Arial" w:hAnsi="Arial" w:cs="Arial"/>
          <w:b/>
        </w:rPr>
        <w:t>S</w:t>
      </w:r>
      <w:r w:rsidR="00F57DD1" w:rsidRPr="00095236">
        <w:rPr>
          <w:rFonts w:ascii="Arial" w:hAnsi="Arial" w:cs="Arial"/>
          <w:b/>
        </w:rPr>
        <w:t>et</w:t>
      </w:r>
      <w:r w:rsidRPr="00095236">
        <w:rPr>
          <w:rFonts w:ascii="Arial" w:hAnsi="Arial" w:cs="Arial"/>
          <w:b/>
        </w:rPr>
        <w:t xml:space="preserve"> </w:t>
      </w:r>
      <w:r w:rsidR="00F57DD1" w:rsidRPr="00095236">
        <w:rPr>
          <w:rFonts w:ascii="Arial" w:hAnsi="Arial" w:cs="Arial"/>
          <w:b/>
        </w:rPr>
        <w:t>Channel</w:t>
      </w:r>
      <w:r w:rsidR="00F57DD1" w:rsidRPr="00095236">
        <w:rPr>
          <w:rFonts w:ascii="Arial" w:hAnsi="Arial" w:cs="Arial"/>
        </w:rPr>
        <w:br/>
      </w:r>
      <w:proofErr w:type="gramStart"/>
      <w:r w:rsidR="00F57DD1" w:rsidRPr="00095236">
        <w:rPr>
          <w:rFonts w:ascii="Arial" w:hAnsi="Arial" w:cs="Arial"/>
        </w:rPr>
        <w:t>The</w:t>
      </w:r>
      <w:proofErr w:type="gramEnd"/>
      <w:r w:rsidR="00F57DD1" w:rsidRPr="00095236">
        <w:rPr>
          <w:rFonts w:ascii="Arial" w:hAnsi="Arial" w:cs="Arial"/>
        </w:rPr>
        <w:t xml:space="preserve"> set</w:t>
      </w:r>
      <w:r w:rsidRPr="00095236">
        <w:rPr>
          <w:rFonts w:ascii="Arial" w:hAnsi="Arial" w:cs="Arial"/>
        </w:rPr>
        <w:t xml:space="preserve"> </w:t>
      </w:r>
      <w:r w:rsidR="00F57DD1" w:rsidRPr="00095236">
        <w:rPr>
          <w:rFonts w:ascii="Arial" w:hAnsi="Arial" w:cs="Arial"/>
        </w:rPr>
        <w:t xml:space="preserve">Channel method will store the desired station in the channel field. </w:t>
      </w:r>
    </w:p>
    <w:p w:rsidR="00F57DD1" w:rsidRPr="00095236" w:rsidRDefault="00F57DD1" w:rsidP="00F57DD1">
      <w:pPr>
        <w:pStyle w:val="BodyText"/>
        <w:numPr>
          <w:ilvl w:val="0"/>
          <w:numId w:val="6"/>
        </w:numPr>
        <w:tabs>
          <w:tab w:val="clear" w:pos="720"/>
          <w:tab w:val="left" w:pos="707"/>
        </w:tabs>
        <w:spacing w:after="0"/>
        <w:ind w:left="707" w:hanging="283"/>
        <w:rPr>
          <w:rFonts w:ascii="Arial" w:hAnsi="Arial" w:cs="Arial"/>
        </w:rPr>
      </w:pPr>
      <w:proofErr w:type="gramStart"/>
      <w:r w:rsidRPr="00095236">
        <w:rPr>
          <w:rFonts w:ascii="Arial" w:hAnsi="Arial" w:cs="Arial"/>
          <w:b/>
        </w:rPr>
        <w:t>power</w:t>
      </w:r>
      <w:proofErr w:type="gramEnd"/>
      <w:r w:rsidRPr="00095236">
        <w:rPr>
          <w:rFonts w:ascii="Arial" w:hAnsi="Arial" w:cs="Arial"/>
        </w:rPr>
        <w:br/>
        <w:t>The power method will toggle the power between on and off, changing the value stored in the power</w:t>
      </w:r>
      <w:r w:rsidR="00402061" w:rsidRPr="00095236">
        <w:rPr>
          <w:rFonts w:ascii="Arial" w:hAnsi="Arial" w:cs="Arial"/>
        </w:rPr>
        <w:t xml:space="preserve"> </w:t>
      </w:r>
      <w:r w:rsidRPr="00095236">
        <w:rPr>
          <w:rFonts w:ascii="Arial" w:hAnsi="Arial" w:cs="Arial"/>
        </w:rPr>
        <w:t xml:space="preserve">On field from true to false or from false to true. </w:t>
      </w:r>
    </w:p>
    <w:p w:rsidR="00F57DD1" w:rsidRPr="00095236" w:rsidRDefault="00402061" w:rsidP="00F57DD1">
      <w:pPr>
        <w:pStyle w:val="BodyText"/>
        <w:numPr>
          <w:ilvl w:val="0"/>
          <w:numId w:val="6"/>
        </w:numPr>
        <w:tabs>
          <w:tab w:val="clear" w:pos="720"/>
          <w:tab w:val="left" w:pos="707"/>
        </w:tabs>
        <w:spacing w:after="0"/>
        <w:ind w:left="707" w:hanging="283"/>
        <w:rPr>
          <w:rFonts w:ascii="Arial" w:hAnsi="Arial" w:cs="Arial"/>
        </w:rPr>
      </w:pPr>
      <w:r w:rsidRPr="00095236">
        <w:rPr>
          <w:rFonts w:ascii="Arial" w:hAnsi="Arial" w:cs="Arial"/>
          <w:b/>
        </w:rPr>
        <w:t>I</w:t>
      </w:r>
      <w:r w:rsidR="00F57DD1" w:rsidRPr="00095236">
        <w:rPr>
          <w:rFonts w:ascii="Arial" w:hAnsi="Arial" w:cs="Arial"/>
          <w:b/>
        </w:rPr>
        <w:t>ncrease</w:t>
      </w:r>
      <w:r w:rsidRPr="00095236">
        <w:rPr>
          <w:rFonts w:ascii="Arial" w:hAnsi="Arial" w:cs="Arial"/>
          <w:b/>
        </w:rPr>
        <w:t xml:space="preserve"> </w:t>
      </w:r>
      <w:r w:rsidR="00F57DD1" w:rsidRPr="00095236">
        <w:rPr>
          <w:rFonts w:ascii="Arial" w:hAnsi="Arial" w:cs="Arial"/>
          <w:b/>
        </w:rPr>
        <w:t>Volume</w:t>
      </w:r>
      <w:r w:rsidR="00F57DD1" w:rsidRPr="00095236">
        <w:rPr>
          <w:rFonts w:ascii="Arial" w:hAnsi="Arial" w:cs="Arial"/>
        </w:rPr>
        <w:br/>
        <w:t>The increase</w:t>
      </w:r>
      <w:r w:rsidRPr="00095236">
        <w:rPr>
          <w:rFonts w:ascii="Arial" w:hAnsi="Arial" w:cs="Arial"/>
        </w:rPr>
        <w:t xml:space="preserve"> </w:t>
      </w:r>
      <w:r w:rsidR="00F57DD1" w:rsidRPr="00095236">
        <w:rPr>
          <w:rFonts w:ascii="Arial" w:hAnsi="Arial" w:cs="Arial"/>
        </w:rPr>
        <w:t xml:space="preserve">Volume method will increase the value stored in the volume field by 1. </w:t>
      </w:r>
    </w:p>
    <w:p w:rsidR="00F57DD1" w:rsidRPr="00095236" w:rsidRDefault="00402061" w:rsidP="00F57DD1">
      <w:pPr>
        <w:pStyle w:val="BodyText"/>
        <w:numPr>
          <w:ilvl w:val="0"/>
          <w:numId w:val="6"/>
        </w:numPr>
        <w:tabs>
          <w:tab w:val="clear" w:pos="720"/>
          <w:tab w:val="left" w:pos="707"/>
        </w:tabs>
        <w:spacing w:after="0"/>
        <w:ind w:left="707" w:hanging="283"/>
        <w:rPr>
          <w:rFonts w:ascii="Arial" w:hAnsi="Arial" w:cs="Arial"/>
        </w:rPr>
      </w:pPr>
      <w:r w:rsidRPr="00095236">
        <w:rPr>
          <w:rFonts w:ascii="Arial" w:hAnsi="Arial" w:cs="Arial"/>
          <w:b/>
        </w:rPr>
        <w:t>D</w:t>
      </w:r>
      <w:r w:rsidR="00F57DD1" w:rsidRPr="00095236">
        <w:rPr>
          <w:rFonts w:ascii="Arial" w:hAnsi="Arial" w:cs="Arial"/>
          <w:b/>
        </w:rPr>
        <w:t>ecrease</w:t>
      </w:r>
      <w:r w:rsidRPr="00095236">
        <w:rPr>
          <w:rFonts w:ascii="Arial" w:hAnsi="Arial" w:cs="Arial"/>
          <w:b/>
        </w:rPr>
        <w:t xml:space="preserve"> </w:t>
      </w:r>
      <w:r w:rsidR="00F57DD1" w:rsidRPr="00095236">
        <w:rPr>
          <w:rFonts w:ascii="Arial" w:hAnsi="Arial" w:cs="Arial"/>
          <w:b/>
        </w:rPr>
        <w:t>Volume</w:t>
      </w:r>
      <w:r w:rsidR="00F57DD1" w:rsidRPr="00095236">
        <w:rPr>
          <w:rFonts w:ascii="Arial" w:hAnsi="Arial" w:cs="Arial"/>
        </w:rPr>
        <w:br/>
        <w:t>The decrease</w:t>
      </w:r>
      <w:r w:rsidRPr="00095236">
        <w:rPr>
          <w:rFonts w:ascii="Arial" w:hAnsi="Arial" w:cs="Arial"/>
        </w:rPr>
        <w:t xml:space="preserve"> </w:t>
      </w:r>
      <w:r w:rsidR="00F57DD1" w:rsidRPr="00095236">
        <w:rPr>
          <w:rFonts w:ascii="Arial" w:hAnsi="Arial" w:cs="Arial"/>
        </w:rPr>
        <w:t xml:space="preserve">Volume method will decrease the value stored in the volume field by 1. </w:t>
      </w:r>
    </w:p>
    <w:p w:rsidR="00F57DD1" w:rsidRPr="00095236" w:rsidRDefault="00402061" w:rsidP="00F57DD1">
      <w:pPr>
        <w:pStyle w:val="BodyText"/>
        <w:numPr>
          <w:ilvl w:val="0"/>
          <w:numId w:val="6"/>
        </w:numPr>
        <w:tabs>
          <w:tab w:val="clear" w:pos="720"/>
          <w:tab w:val="left" w:pos="707"/>
        </w:tabs>
        <w:spacing w:after="0"/>
        <w:ind w:left="707" w:hanging="283"/>
        <w:rPr>
          <w:rFonts w:ascii="Arial" w:hAnsi="Arial" w:cs="Arial"/>
        </w:rPr>
      </w:pPr>
      <w:r w:rsidRPr="00095236">
        <w:rPr>
          <w:rFonts w:ascii="Arial" w:hAnsi="Arial" w:cs="Arial"/>
          <w:b/>
        </w:rPr>
        <w:t>G</w:t>
      </w:r>
      <w:r w:rsidR="00F57DD1" w:rsidRPr="00095236">
        <w:rPr>
          <w:rFonts w:ascii="Arial" w:hAnsi="Arial" w:cs="Arial"/>
          <w:b/>
        </w:rPr>
        <w:t>et</w:t>
      </w:r>
      <w:r w:rsidRPr="00095236">
        <w:rPr>
          <w:rFonts w:ascii="Arial" w:hAnsi="Arial" w:cs="Arial"/>
          <w:b/>
        </w:rPr>
        <w:t xml:space="preserve"> </w:t>
      </w:r>
      <w:r w:rsidR="00F57DD1" w:rsidRPr="00095236">
        <w:rPr>
          <w:rFonts w:ascii="Arial" w:hAnsi="Arial" w:cs="Arial"/>
          <w:b/>
        </w:rPr>
        <w:t>Channel</w:t>
      </w:r>
      <w:r w:rsidR="00F57DD1" w:rsidRPr="00095236">
        <w:rPr>
          <w:rFonts w:ascii="Arial" w:hAnsi="Arial" w:cs="Arial"/>
        </w:rPr>
        <w:br/>
      </w:r>
      <w:proofErr w:type="gramStart"/>
      <w:r w:rsidR="00F57DD1" w:rsidRPr="00095236">
        <w:rPr>
          <w:rFonts w:ascii="Arial" w:hAnsi="Arial" w:cs="Arial"/>
        </w:rPr>
        <w:t>The</w:t>
      </w:r>
      <w:proofErr w:type="gramEnd"/>
      <w:r w:rsidR="00F57DD1" w:rsidRPr="00095236">
        <w:rPr>
          <w:rFonts w:ascii="Arial" w:hAnsi="Arial" w:cs="Arial"/>
        </w:rPr>
        <w:t xml:space="preserve"> get</w:t>
      </w:r>
      <w:r w:rsidRPr="00095236">
        <w:rPr>
          <w:rFonts w:ascii="Arial" w:hAnsi="Arial" w:cs="Arial"/>
        </w:rPr>
        <w:t xml:space="preserve"> </w:t>
      </w:r>
      <w:r w:rsidR="00F57DD1" w:rsidRPr="00095236">
        <w:rPr>
          <w:rFonts w:ascii="Arial" w:hAnsi="Arial" w:cs="Arial"/>
        </w:rPr>
        <w:t xml:space="preserve">Channel method will return the value stored in the channel field. </w:t>
      </w:r>
    </w:p>
    <w:p w:rsidR="00F57DD1" w:rsidRPr="00095236" w:rsidRDefault="00402061" w:rsidP="00F57DD1">
      <w:pPr>
        <w:pStyle w:val="BodyText"/>
        <w:numPr>
          <w:ilvl w:val="0"/>
          <w:numId w:val="6"/>
        </w:numPr>
        <w:tabs>
          <w:tab w:val="clear" w:pos="720"/>
          <w:tab w:val="left" w:pos="707"/>
        </w:tabs>
        <w:spacing w:after="0"/>
        <w:ind w:left="707" w:hanging="283"/>
        <w:rPr>
          <w:rFonts w:ascii="Arial" w:hAnsi="Arial" w:cs="Arial"/>
        </w:rPr>
      </w:pPr>
      <w:r w:rsidRPr="00095236">
        <w:rPr>
          <w:rFonts w:ascii="Arial" w:hAnsi="Arial" w:cs="Arial"/>
          <w:b/>
        </w:rPr>
        <w:t>G</w:t>
      </w:r>
      <w:r w:rsidR="00F57DD1" w:rsidRPr="00095236">
        <w:rPr>
          <w:rFonts w:ascii="Arial" w:hAnsi="Arial" w:cs="Arial"/>
          <w:b/>
        </w:rPr>
        <w:t>et</w:t>
      </w:r>
      <w:r w:rsidRPr="00095236">
        <w:rPr>
          <w:rFonts w:ascii="Arial" w:hAnsi="Arial" w:cs="Arial"/>
          <w:b/>
        </w:rPr>
        <w:t xml:space="preserve"> </w:t>
      </w:r>
      <w:r w:rsidR="00F57DD1" w:rsidRPr="00095236">
        <w:rPr>
          <w:rFonts w:ascii="Arial" w:hAnsi="Arial" w:cs="Arial"/>
          <w:b/>
        </w:rPr>
        <w:t>Volume</w:t>
      </w:r>
      <w:r w:rsidR="00F57DD1" w:rsidRPr="00095236">
        <w:rPr>
          <w:rFonts w:ascii="Arial" w:hAnsi="Arial" w:cs="Arial"/>
        </w:rPr>
        <w:br/>
      </w:r>
      <w:proofErr w:type="gramStart"/>
      <w:r w:rsidR="00F57DD1" w:rsidRPr="00095236">
        <w:rPr>
          <w:rFonts w:ascii="Arial" w:hAnsi="Arial" w:cs="Arial"/>
        </w:rPr>
        <w:t>The</w:t>
      </w:r>
      <w:proofErr w:type="gramEnd"/>
      <w:r w:rsidR="00F57DD1" w:rsidRPr="00095236">
        <w:rPr>
          <w:rFonts w:ascii="Arial" w:hAnsi="Arial" w:cs="Arial"/>
        </w:rPr>
        <w:t xml:space="preserve"> get</w:t>
      </w:r>
      <w:r w:rsidRPr="00095236">
        <w:rPr>
          <w:rFonts w:ascii="Arial" w:hAnsi="Arial" w:cs="Arial"/>
        </w:rPr>
        <w:t xml:space="preserve"> </w:t>
      </w:r>
      <w:r w:rsidR="00F57DD1" w:rsidRPr="00095236">
        <w:rPr>
          <w:rFonts w:ascii="Arial" w:hAnsi="Arial" w:cs="Arial"/>
        </w:rPr>
        <w:t xml:space="preserve">Volume method will return the value stored in the volume field. </w:t>
      </w:r>
    </w:p>
    <w:p w:rsidR="00F57DD1" w:rsidRPr="00095236" w:rsidRDefault="00402061" w:rsidP="00F57DD1">
      <w:pPr>
        <w:pStyle w:val="BodyText"/>
        <w:numPr>
          <w:ilvl w:val="0"/>
          <w:numId w:val="6"/>
        </w:numPr>
        <w:tabs>
          <w:tab w:val="clear" w:pos="720"/>
          <w:tab w:val="left" w:pos="707"/>
        </w:tabs>
        <w:spacing w:after="0"/>
        <w:ind w:left="707" w:hanging="283"/>
        <w:rPr>
          <w:rFonts w:ascii="Arial" w:hAnsi="Arial" w:cs="Arial"/>
        </w:rPr>
      </w:pPr>
      <w:r w:rsidRPr="00095236">
        <w:rPr>
          <w:rFonts w:ascii="Arial" w:hAnsi="Arial" w:cs="Arial"/>
          <w:b/>
        </w:rPr>
        <w:t>G</w:t>
      </w:r>
      <w:r w:rsidR="00F57DD1" w:rsidRPr="00095236">
        <w:rPr>
          <w:rFonts w:ascii="Arial" w:hAnsi="Arial" w:cs="Arial"/>
          <w:b/>
        </w:rPr>
        <w:t>et</w:t>
      </w:r>
      <w:r w:rsidRPr="00095236">
        <w:rPr>
          <w:rFonts w:ascii="Arial" w:hAnsi="Arial" w:cs="Arial"/>
          <w:b/>
        </w:rPr>
        <w:t xml:space="preserve"> </w:t>
      </w:r>
      <w:r w:rsidR="00F57DD1" w:rsidRPr="00095236">
        <w:rPr>
          <w:rFonts w:ascii="Arial" w:hAnsi="Arial" w:cs="Arial"/>
          <w:b/>
        </w:rPr>
        <w:t>Manufacturer</w:t>
      </w:r>
      <w:r w:rsidR="00F57DD1" w:rsidRPr="00095236">
        <w:rPr>
          <w:rFonts w:ascii="Arial" w:hAnsi="Arial" w:cs="Arial"/>
        </w:rPr>
        <w:br/>
      </w:r>
      <w:proofErr w:type="gramStart"/>
      <w:r w:rsidR="00F57DD1" w:rsidRPr="00095236">
        <w:rPr>
          <w:rFonts w:ascii="Arial" w:hAnsi="Arial" w:cs="Arial"/>
        </w:rPr>
        <w:t>The</w:t>
      </w:r>
      <w:proofErr w:type="gramEnd"/>
      <w:r w:rsidR="00F57DD1" w:rsidRPr="00095236">
        <w:rPr>
          <w:rFonts w:ascii="Arial" w:hAnsi="Arial" w:cs="Arial"/>
        </w:rPr>
        <w:t xml:space="preserve"> get</w:t>
      </w:r>
      <w:r w:rsidRPr="00095236">
        <w:rPr>
          <w:rFonts w:ascii="Arial" w:hAnsi="Arial" w:cs="Arial"/>
        </w:rPr>
        <w:t xml:space="preserve"> </w:t>
      </w:r>
      <w:r w:rsidR="00F57DD1" w:rsidRPr="00095236">
        <w:rPr>
          <w:rFonts w:ascii="Arial" w:hAnsi="Arial" w:cs="Arial"/>
        </w:rPr>
        <w:t xml:space="preserve">Manufacturer method will return the constant value stored in the </w:t>
      </w:r>
      <w:r w:rsidR="00F57DD1" w:rsidRPr="00095236">
        <w:rPr>
          <w:rFonts w:ascii="Arial" w:hAnsi="Arial" w:cs="Arial"/>
          <w:i/>
        </w:rPr>
        <w:t>MANUFACTURER</w:t>
      </w:r>
      <w:r w:rsidR="00F57DD1" w:rsidRPr="00095236">
        <w:rPr>
          <w:rFonts w:ascii="Arial" w:hAnsi="Arial" w:cs="Arial"/>
        </w:rPr>
        <w:t xml:space="preserve"> field. </w:t>
      </w:r>
    </w:p>
    <w:p w:rsidR="00F57DD1" w:rsidRPr="00095236" w:rsidRDefault="00402061" w:rsidP="00F57DD1">
      <w:pPr>
        <w:pStyle w:val="BodyText"/>
        <w:numPr>
          <w:ilvl w:val="0"/>
          <w:numId w:val="6"/>
        </w:numPr>
        <w:tabs>
          <w:tab w:val="clear" w:pos="720"/>
          <w:tab w:val="left" w:pos="707"/>
        </w:tabs>
        <w:ind w:left="707" w:hanging="283"/>
        <w:rPr>
          <w:rFonts w:ascii="Arial" w:hAnsi="Arial" w:cs="Arial"/>
        </w:rPr>
      </w:pPr>
      <w:r w:rsidRPr="00095236">
        <w:rPr>
          <w:rFonts w:ascii="Arial" w:hAnsi="Arial" w:cs="Arial"/>
          <w:b/>
        </w:rPr>
        <w:t>G</w:t>
      </w:r>
      <w:r w:rsidR="00F57DD1" w:rsidRPr="00095236">
        <w:rPr>
          <w:rFonts w:ascii="Arial" w:hAnsi="Arial" w:cs="Arial"/>
          <w:b/>
        </w:rPr>
        <w:t>et</w:t>
      </w:r>
      <w:r w:rsidRPr="00095236">
        <w:rPr>
          <w:rFonts w:ascii="Arial" w:hAnsi="Arial" w:cs="Arial"/>
          <w:b/>
        </w:rPr>
        <w:t xml:space="preserve"> </w:t>
      </w:r>
      <w:r w:rsidR="00F57DD1" w:rsidRPr="00095236">
        <w:rPr>
          <w:rFonts w:ascii="Arial" w:hAnsi="Arial" w:cs="Arial"/>
          <w:b/>
        </w:rPr>
        <w:t>Screen</w:t>
      </w:r>
      <w:r w:rsidRPr="00095236">
        <w:rPr>
          <w:rFonts w:ascii="Arial" w:hAnsi="Arial" w:cs="Arial"/>
          <w:b/>
        </w:rPr>
        <w:t xml:space="preserve"> </w:t>
      </w:r>
      <w:r w:rsidR="00F57DD1" w:rsidRPr="00095236">
        <w:rPr>
          <w:rFonts w:ascii="Arial" w:hAnsi="Arial" w:cs="Arial"/>
          <w:b/>
        </w:rPr>
        <w:t>Size</w:t>
      </w:r>
      <w:r w:rsidR="00F57DD1" w:rsidRPr="00095236">
        <w:rPr>
          <w:rFonts w:ascii="Arial" w:hAnsi="Arial" w:cs="Arial"/>
        </w:rPr>
        <w:br/>
      </w:r>
      <w:proofErr w:type="gramStart"/>
      <w:r w:rsidR="00F57DD1" w:rsidRPr="00095236">
        <w:rPr>
          <w:rFonts w:ascii="Arial" w:hAnsi="Arial" w:cs="Arial"/>
        </w:rPr>
        <w:t>The</w:t>
      </w:r>
      <w:proofErr w:type="gramEnd"/>
      <w:r w:rsidR="00F57DD1" w:rsidRPr="00095236">
        <w:rPr>
          <w:rFonts w:ascii="Arial" w:hAnsi="Arial" w:cs="Arial"/>
        </w:rPr>
        <w:t xml:space="preserve"> get</w:t>
      </w:r>
      <w:r w:rsidRPr="00095236">
        <w:rPr>
          <w:rFonts w:ascii="Arial" w:hAnsi="Arial" w:cs="Arial"/>
        </w:rPr>
        <w:t xml:space="preserve"> </w:t>
      </w:r>
      <w:r w:rsidR="00F57DD1" w:rsidRPr="00095236">
        <w:rPr>
          <w:rFonts w:ascii="Arial" w:hAnsi="Arial" w:cs="Arial"/>
        </w:rPr>
        <w:t>Screen</w:t>
      </w:r>
      <w:r w:rsidRPr="00095236">
        <w:rPr>
          <w:rFonts w:ascii="Arial" w:hAnsi="Arial" w:cs="Arial"/>
        </w:rPr>
        <w:t xml:space="preserve"> </w:t>
      </w:r>
      <w:r w:rsidR="00F57DD1" w:rsidRPr="00095236">
        <w:rPr>
          <w:rFonts w:ascii="Arial" w:hAnsi="Arial" w:cs="Arial"/>
        </w:rPr>
        <w:t xml:space="preserve">Size method will return the constant value stored in the </w:t>
      </w:r>
      <w:r w:rsidR="00F57DD1" w:rsidRPr="00095236">
        <w:rPr>
          <w:rFonts w:ascii="Arial" w:hAnsi="Arial" w:cs="Arial"/>
          <w:i/>
        </w:rPr>
        <w:t>SCREEN_SIZE</w:t>
      </w:r>
      <w:r w:rsidR="00F57DD1" w:rsidRPr="00095236">
        <w:rPr>
          <w:rFonts w:ascii="Arial" w:hAnsi="Arial" w:cs="Arial"/>
        </w:rPr>
        <w:t xml:space="preserve"> field. </w:t>
      </w:r>
    </w:p>
    <w:p w:rsidR="00F57DD1" w:rsidRPr="00095236" w:rsidRDefault="00F57DD1" w:rsidP="00F57DD1">
      <w:pPr>
        <w:pStyle w:val="BodyText"/>
        <w:rPr>
          <w:rFonts w:ascii="Arial" w:hAnsi="Arial" w:cs="Arial"/>
        </w:rPr>
      </w:pPr>
    </w:p>
    <w:p w:rsidR="00F57DD1" w:rsidRPr="00095236" w:rsidRDefault="00F57DD1" w:rsidP="00F57DD1">
      <w:pPr>
        <w:pStyle w:val="BodyText"/>
        <w:rPr>
          <w:rFonts w:ascii="Arial" w:hAnsi="Arial" w:cs="Arial"/>
        </w:rPr>
      </w:pPr>
    </w:p>
    <w:p w:rsidR="00F57DD1" w:rsidRPr="00095236" w:rsidRDefault="00F57DD1" w:rsidP="00F57DD1">
      <w:pPr>
        <w:pStyle w:val="BodyText"/>
        <w:rPr>
          <w:rFonts w:ascii="Arial" w:hAnsi="Arial" w:cs="Arial"/>
        </w:rPr>
      </w:pPr>
      <w:r w:rsidRPr="00095236">
        <w:rPr>
          <w:rFonts w:ascii="Arial" w:hAnsi="Arial" w:cs="Arial"/>
        </w:rPr>
        <w:t>We will also need a constructor method that will be used to create an instance of a Television. These ideas can be brought together to form a UML (Unified Modeling Language) diagram for this class as shown below.</w:t>
      </w:r>
    </w:p>
    <w:p w:rsidR="00F57DD1" w:rsidRPr="00095236" w:rsidRDefault="00F57DD1" w:rsidP="00F57DD1">
      <w:pPr>
        <w:rPr>
          <w:rFonts w:ascii="Arial" w:hAnsi="Arial" w:cs="Arial"/>
          <w:b/>
          <w:bCs/>
          <w:sz w:val="28"/>
          <w:szCs w:val="28"/>
        </w:rPr>
      </w:pPr>
      <w:r w:rsidRPr="00095236">
        <w:rPr>
          <w:rFonts w:ascii="Arial" w:hAnsi="Arial" w:cs="Arial"/>
          <w:noProof/>
          <w:lang w:val="en-IN" w:eastAsia="en-IN"/>
        </w:rPr>
        <w:drawing>
          <wp:anchor distT="0" distB="0" distL="0" distR="0" simplePos="0" relativeHeight="251660288" behindDoc="0" locked="0" layoutInCell="1" allowOverlap="1">
            <wp:simplePos x="0" y="0"/>
            <wp:positionH relativeFrom="column">
              <wp:align>center</wp:align>
            </wp:positionH>
            <wp:positionV relativeFrom="paragraph">
              <wp:posOffset>76200</wp:posOffset>
            </wp:positionV>
            <wp:extent cx="3747135" cy="4420235"/>
            <wp:effectExtent l="19050" t="0" r="5715"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747135" cy="4420235"/>
                    </a:xfrm>
                    <a:prstGeom prst="rect">
                      <a:avLst/>
                    </a:prstGeom>
                    <a:solidFill>
                      <a:srgbClr val="FFFFFF"/>
                    </a:solidFill>
                    <a:ln w="9525">
                      <a:noFill/>
                      <a:miter lim="800000"/>
                      <a:headEnd/>
                      <a:tailEnd/>
                    </a:ln>
                  </pic:spPr>
                </pic:pic>
              </a:graphicData>
            </a:graphic>
          </wp:anchor>
        </w:drawing>
      </w: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rPr>
          <w:rFonts w:ascii="Arial" w:hAnsi="Arial" w:cs="Arial"/>
          <w:b/>
          <w:bCs/>
          <w:sz w:val="28"/>
          <w:szCs w:val="28"/>
        </w:rPr>
      </w:pPr>
    </w:p>
    <w:p w:rsidR="00F57DD1" w:rsidRPr="00095236" w:rsidRDefault="00F57DD1" w:rsidP="00F57DD1">
      <w:pPr>
        <w:pStyle w:val="Heading2"/>
        <w:keepNext/>
        <w:widowControl w:val="0"/>
        <w:numPr>
          <w:ilvl w:val="1"/>
          <w:numId w:val="3"/>
        </w:numPr>
        <w:tabs>
          <w:tab w:val="clear" w:pos="576"/>
          <w:tab w:val="num" w:pos="0"/>
        </w:tabs>
        <w:spacing w:before="240" w:after="120"/>
        <w:rPr>
          <w:rFonts w:ascii="Arial" w:hAnsi="Arial" w:cs="Arial"/>
          <w:color w:val="auto"/>
          <w:sz w:val="28"/>
          <w:szCs w:val="28"/>
        </w:rPr>
      </w:pPr>
      <w:r w:rsidRPr="00095236">
        <w:rPr>
          <w:rFonts w:ascii="Arial" w:hAnsi="Arial" w:cs="Arial"/>
          <w:color w:val="auto"/>
          <w:sz w:val="28"/>
          <w:szCs w:val="28"/>
        </w:rPr>
        <w:t>Task 1: Creating a new Class</w:t>
      </w:r>
    </w:p>
    <w:p w:rsidR="000F017F" w:rsidRPr="00095236" w:rsidRDefault="00F57DD1" w:rsidP="000F017F">
      <w:pPr>
        <w:pStyle w:val="BodyText"/>
        <w:numPr>
          <w:ilvl w:val="0"/>
          <w:numId w:val="7"/>
        </w:numPr>
        <w:tabs>
          <w:tab w:val="left" w:pos="720"/>
        </w:tabs>
        <w:spacing w:after="0"/>
        <w:rPr>
          <w:rFonts w:ascii="Arial" w:hAnsi="Arial" w:cs="Arial"/>
        </w:rPr>
      </w:pPr>
      <w:r w:rsidRPr="00095236">
        <w:rPr>
          <w:rFonts w:ascii="Arial" w:hAnsi="Arial" w:cs="Arial"/>
        </w:rPr>
        <w:t xml:space="preserve">In a new file, create a class definition called </w:t>
      </w:r>
      <w:r w:rsidRPr="00095236">
        <w:rPr>
          <w:rFonts w:ascii="Arial" w:hAnsi="Arial" w:cs="Arial"/>
          <w:i/>
        </w:rPr>
        <w:t>Television</w:t>
      </w:r>
      <w:r w:rsidRPr="00095236">
        <w:rPr>
          <w:rFonts w:ascii="Arial" w:hAnsi="Arial" w:cs="Arial"/>
        </w:rPr>
        <w:t xml:space="preserve"> </w:t>
      </w:r>
    </w:p>
    <w:p w:rsidR="00F57DD1" w:rsidRPr="00095236" w:rsidRDefault="00F57DD1" w:rsidP="000F017F">
      <w:pPr>
        <w:pStyle w:val="BodyText"/>
        <w:numPr>
          <w:ilvl w:val="0"/>
          <w:numId w:val="7"/>
        </w:numPr>
        <w:tabs>
          <w:tab w:val="left" w:pos="720"/>
        </w:tabs>
        <w:spacing w:after="0"/>
        <w:rPr>
          <w:rFonts w:ascii="Arial" w:hAnsi="Arial" w:cs="Arial"/>
        </w:rPr>
      </w:pPr>
      <w:r w:rsidRPr="00095236">
        <w:rPr>
          <w:rFonts w:ascii="Arial" w:hAnsi="Arial" w:cs="Arial"/>
        </w:rPr>
        <w:t xml:space="preserve">That is, the file should be named </w:t>
      </w:r>
      <w:r w:rsidRPr="00095236">
        <w:rPr>
          <w:rFonts w:ascii="Arial" w:hAnsi="Arial" w:cs="Arial"/>
          <w:i/>
        </w:rPr>
        <w:t>Television.java</w:t>
      </w:r>
      <w:r w:rsidRPr="00095236">
        <w:rPr>
          <w:rFonts w:ascii="Arial" w:hAnsi="Arial" w:cs="Arial"/>
        </w:rPr>
        <w:t xml:space="preserve"> </w:t>
      </w:r>
    </w:p>
    <w:p w:rsidR="00F57DD1" w:rsidRPr="00095236" w:rsidRDefault="00F57DD1" w:rsidP="00F57DD1">
      <w:pPr>
        <w:pStyle w:val="BodyText"/>
        <w:numPr>
          <w:ilvl w:val="0"/>
          <w:numId w:val="7"/>
        </w:numPr>
        <w:tabs>
          <w:tab w:val="left" w:pos="720"/>
        </w:tabs>
        <w:spacing w:after="0"/>
        <w:rPr>
          <w:rFonts w:ascii="Arial" w:hAnsi="Arial" w:cs="Arial"/>
        </w:rPr>
      </w:pPr>
      <w:r w:rsidRPr="00095236">
        <w:rPr>
          <w:rFonts w:ascii="Arial" w:hAnsi="Arial" w:cs="Arial"/>
        </w:rPr>
        <w:t xml:space="preserve">Put a program header (comments/documentation) at the top of the file // The purpose of this class is to model a television // Your name and today’s date </w:t>
      </w:r>
    </w:p>
    <w:p w:rsidR="00F57DD1" w:rsidRPr="00095236" w:rsidRDefault="00F57DD1" w:rsidP="00F57DD1">
      <w:pPr>
        <w:pStyle w:val="BodyText"/>
        <w:numPr>
          <w:ilvl w:val="0"/>
          <w:numId w:val="7"/>
        </w:numPr>
        <w:tabs>
          <w:tab w:val="left" w:pos="720"/>
        </w:tabs>
        <w:spacing w:after="0"/>
        <w:rPr>
          <w:rFonts w:ascii="Arial" w:hAnsi="Arial" w:cs="Arial"/>
        </w:rPr>
      </w:pPr>
      <w:r w:rsidRPr="00095236">
        <w:rPr>
          <w:rFonts w:ascii="Arial" w:hAnsi="Arial" w:cs="Arial"/>
        </w:rPr>
        <w:t xml:space="preserve">Declare the 2 constant fields listed in the UML diagram. </w:t>
      </w:r>
    </w:p>
    <w:p w:rsidR="00F57DD1" w:rsidRPr="00095236" w:rsidRDefault="00F57DD1" w:rsidP="00F57DD1">
      <w:pPr>
        <w:pStyle w:val="BodyText"/>
        <w:numPr>
          <w:ilvl w:val="0"/>
          <w:numId w:val="7"/>
        </w:numPr>
        <w:tabs>
          <w:tab w:val="left" w:pos="720"/>
        </w:tabs>
        <w:spacing w:after="0"/>
        <w:rPr>
          <w:rFonts w:ascii="Arial" w:hAnsi="Arial" w:cs="Arial"/>
        </w:rPr>
      </w:pPr>
      <w:r w:rsidRPr="00095236">
        <w:rPr>
          <w:rFonts w:ascii="Arial" w:hAnsi="Arial" w:cs="Arial"/>
        </w:rPr>
        <w:t xml:space="preserve">Declare the 3 remaining fields listed in the UML diagram. </w:t>
      </w:r>
    </w:p>
    <w:p w:rsidR="00F57DD1" w:rsidRPr="00095236" w:rsidRDefault="00F57DD1" w:rsidP="00F57DD1">
      <w:pPr>
        <w:pStyle w:val="BodyText"/>
        <w:numPr>
          <w:ilvl w:val="0"/>
          <w:numId w:val="7"/>
        </w:numPr>
        <w:tabs>
          <w:tab w:val="left" w:pos="720"/>
        </w:tabs>
        <w:spacing w:after="0"/>
        <w:rPr>
          <w:rFonts w:ascii="Arial" w:hAnsi="Arial" w:cs="Arial"/>
        </w:rPr>
      </w:pPr>
      <w:r w:rsidRPr="00095236">
        <w:rPr>
          <w:rFonts w:ascii="Arial" w:hAnsi="Arial" w:cs="Arial"/>
        </w:rPr>
        <w:t xml:space="preserve">Write a comment for each field indicating what it represents. </w:t>
      </w:r>
    </w:p>
    <w:p w:rsidR="00F57DD1" w:rsidRPr="00095236" w:rsidRDefault="00F57DD1" w:rsidP="00F57DD1">
      <w:pPr>
        <w:pStyle w:val="BodyText"/>
        <w:numPr>
          <w:ilvl w:val="0"/>
          <w:numId w:val="7"/>
        </w:numPr>
        <w:tabs>
          <w:tab w:val="left" w:pos="720"/>
        </w:tabs>
        <w:spacing w:after="0"/>
        <w:rPr>
          <w:rFonts w:ascii="Arial" w:hAnsi="Arial" w:cs="Arial"/>
        </w:rPr>
      </w:pPr>
      <w:r w:rsidRPr="00095236">
        <w:rPr>
          <w:rFonts w:ascii="Arial" w:hAnsi="Arial" w:cs="Arial"/>
        </w:rPr>
        <w:t xml:space="preserve">Save this file as Television.java. </w:t>
      </w:r>
    </w:p>
    <w:p w:rsidR="00F57DD1" w:rsidRPr="00095236" w:rsidRDefault="00F57DD1" w:rsidP="00F57DD1">
      <w:pPr>
        <w:pStyle w:val="BodyText"/>
        <w:numPr>
          <w:ilvl w:val="0"/>
          <w:numId w:val="7"/>
        </w:numPr>
        <w:tabs>
          <w:tab w:val="left" w:pos="720"/>
        </w:tabs>
        <w:rPr>
          <w:rFonts w:ascii="Arial" w:hAnsi="Arial" w:cs="Arial"/>
        </w:rPr>
      </w:pPr>
      <w:r w:rsidRPr="00095236">
        <w:rPr>
          <w:rFonts w:ascii="Arial" w:hAnsi="Arial" w:cs="Arial"/>
        </w:rPr>
        <w:t xml:space="preserve">Compile and debug. Do not run. </w:t>
      </w:r>
    </w:p>
    <w:p w:rsidR="00F57DD1" w:rsidRPr="00095236" w:rsidRDefault="00F57DD1" w:rsidP="00F57DD1">
      <w:pPr>
        <w:pStyle w:val="Heading2"/>
        <w:keepNext/>
        <w:widowControl w:val="0"/>
        <w:numPr>
          <w:ilvl w:val="1"/>
          <w:numId w:val="3"/>
        </w:numPr>
        <w:tabs>
          <w:tab w:val="clear" w:pos="576"/>
          <w:tab w:val="num" w:pos="0"/>
        </w:tabs>
        <w:spacing w:before="240" w:after="120"/>
        <w:rPr>
          <w:rFonts w:ascii="Arial" w:hAnsi="Arial" w:cs="Arial"/>
          <w:color w:val="auto"/>
          <w:sz w:val="28"/>
          <w:szCs w:val="28"/>
        </w:rPr>
      </w:pPr>
      <w:r w:rsidRPr="00095236">
        <w:rPr>
          <w:rFonts w:ascii="Arial" w:hAnsi="Arial" w:cs="Arial"/>
          <w:color w:val="auto"/>
          <w:sz w:val="28"/>
          <w:szCs w:val="28"/>
        </w:rPr>
        <w:t>Task 2: Writing a Constructor</w:t>
      </w:r>
    </w:p>
    <w:p w:rsidR="00F57DD1" w:rsidRPr="00095236" w:rsidRDefault="00F57DD1" w:rsidP="00F57DD1">
      <w:pPr>
        <w:pStyle w:val="BodyText"/>
        <w:numPr>
          <w:ilvl w:val="0"/>
          <w:numId w:val="8"/>
        </w:numPr>
        <w:tabs>
          <w:tab w:val="left" w:pos="720"/>
        </w:tabs>
        <w:spacing w:after="0"/>
        <w:rPr>
          <w:rFonts w:ascii="Arial" w:hAnsi="Arial" w:cs="Arial"/>
        </w:rPr>
      </w:pPr>
      <w:r w:rsidRPr="00095236">
        <w:rPr>
          <w:rFonts w:ascii="Arial" w:hAnsi="Arial" w:cs="Arial"/>
        </w:rPr>
        <w:t xml:space="preserve">Create a constructor definition that has two parameters, a manufacturer’s brand and a screen size. These parameters will bring in information </w:t>
      </w:r>
    </w:p>
    <w:p w:rsidR="00F57DD1" w:rsidRPr="00095236" w:rsidRDefault="00F57DD1" w:rsidP="00F57DD1">
      <w:pPr>
        <w:pStyle w:val="BodyText"/>
        <w:numPr>
          <w:ilvl w:val="0"/>
          <w:numId w:val="8"/>
        </w:numPr>
        <w:tabs>
          <w:tab w:val="left" w:pos="720"/>
        </w:tabs>
        <w:spacing w:after="0"/>
        <w:rPr>
          <w:rFonts w:ascii="Arial" w:hAnsi="Arial" w:cs="Arial"/>
        </w:rPr>
      </w:pPr>
      <w:r w:rsidRPr="00095236">
        <w:rPr>
          <w:rFonts w:ascii="Arial" w:hAnsi="Arial" w:cs="Arial"/>
        </w:rPr>
        <w:t xml:space="preserve">Inside the constructor, assign the values taken in from the parameters to the corresponding fields. </w:t>
      </w:r>
    </w:p>
    <w:p w:rsidR="00F57DD1" w:rsidRPr="00095236" w:rsidRDefault="00F57DD1" w:rsidP="00F57DD1">
      <w:pPr>
        <w:pStyle w:val="BodyText"/>
        <w:numPr>
          <w:ilvl w:val="0"/>
          <w:numId w:val="8"/>
        </w:numPr>
        <w:tabs>
          <w:tab w:val="left" w:pos="720"/>
        </w:tabs>
        <w:spacing w:after="0"/>
        <w:rPr>
          <w:rFonts w:ascii="Arial" w:hAnsi="Arial" w:cs="Arial"/>
        </w:rPr>
      </w:pPr>
      <w:r w:rsidRPr="00095236">
        <w:rPr>
          <w:rFonts w:ascii="Arial" w:hAnsi="Arial" w:cs="Arial"/>
        </w:rPr>
        <w:t>Initialize the power</w:t>
      </w:r>
      <w:r w:rsidR="00402061" w:rsidRPr="00095236">
        <w:rPr>
          <w:rFonts w:ascii="Arial" w:hAnsi="Arial" w:cs="Arial"/>
        </w:rPr>
        <w:t xml:space="preserve"> </w:t>
      </w:r>
      <w:proofErr w:type="gramStart"/>
      <w:r w:rsidRPr="00095236">
        <w:rPr>
          <w:rFonts w:ascii="Arial" w:hAnsi="Arial" w:cs="Arial"/>
        </w:rPr>
        <w:t>On</w:t>
      </w:r>
      <w:proofErr w:type="gramEnd"/>
      <w:r w:rsidRPr="00095236">
        <w:rPr>
          <w:rFonts w:ascii="Arial" w:hAnsi="Arial" w:cs="Arial"/>
        </w:rPr>
        <w:t xml:space="preserve"> field to false (power is off), the volume to 20, and the channel to 2. </w:t>
      </w:r>
    </w:p>
    <w:p w:rsidR="00F57DD1" w:rsidRPr="00095236" w:rsidRDefault="00F57DD1" w:rsidP="00F57DD1">
      <w:pPr>
        <w:pStyle w:val="BodyText"/>
        <w:numPr>
          <w:ilvl w:val="0"/>
          <w:numId w:val="8"/>
        </w:numPr>
        <w:tabs>
          <w:tab w:val="left" w:pos="720"/>
        </w:tabs>
        <w:spacing w:after="0"/>
        <w:rPr>
          <w:rFonts w:ascii="Arial" w:hAnsi="Arial" w:cs="Arial"/>
        </w:rPr>
      </w:pPr>
      <w:r w:rsidRPr="00095236">
        <w:rPr>
          <w:rFonts w:ascii="Arial" w:hAnsi="Arial" w:cs="Arial"/>
        </w:rPr>
        <w:t xml:space="preserve">Write comments describing the purpose of the constructor above the method header. </w:t>
      </w:r>
    </w:p>
    <w:p w:rsidR="00F57DD1" w:rsidRPr="00095236" w:rsidRDefault="00F57DD1" w:rsidP="00F57DD1">
      <w:pPr>
        <w:pStyle w:val="BodyText"/>
        <w:numPr>
          <w:ilvl w:val="0"/>
          <w:numId w:val="8"/>
        </w:numPr>
        <w:tabs>
          <w:tab w:val="left" w:pos="720"/>
        </w:tabs>
        <w:rPr>
          <w:rFonts w:ascii="Arial" w:hAnsi="Arial" w:cs="Arial"/>
        </w:rPr>
      </w:pPr>
      <w:r w:rsidRPr="00095236">
        <w:rPr>
          <w:rFonts w:ascii="Arial" w:hAnsi="Arial" w:cs="Arial"/>
        </w:rPr>
        <w:t>Compile and debug. Do not run.</w:t>
      </w:r>
    </w:p>
    <w:p w:rsidR="00F57DD1" w:rsidRPr="00095236" w:rsidRDefault="00F57DD1" w:rsidP="00F57DD1">
      <w:pPr>
        <w:pStyle w:val="Heading2"/>
        <w:keepNext/>
        <w:widowControl w:val="0"/>
        <w:numPr>
          <w:ilvl w:val="1"/>
          <w:numId w:val="3"/>
        </w:numPr>
        <w:tabs>
          <w:tab w:val="clear" w:pos="576"/>
          <w:tab w:val="num" w:pos="0"/>
        </w:tabs>
        <w:spacing w:before="240" w:after="120"/>
        <w:rPr>
          <w:rFonts w:ascii="Arial" w:hAnsi="Arial" w:cs="Arial"/>
          <w:color w:val="auto"/>
          <w:sz w:val="28"/>
          <w:szCs w:val="28"/>
        </w:rPr>
      </w:pPr>
      <w:r w:rsidRPr="00095236">
        <w:rPr>
          <w:rFonts w:ascii="Arial" w:hAnsi="Arial" w:cs="Arial"/>
          <w:color w:val="auto"/>
          <w:sz w:val="28"/>
          <w:szCs w:val="28"/>
        </w:rPr>
        <w:t>Task 3: Methods</w:t>
      </w:r>
    </w:p>
    <w:p w:rsidR="00F57DD1" w:rsidRPr="00095236" w:rsidRDefault="00F57DD1" w:rsidP="00F57DD1">
      <w:pPr>
        <w:pStyle w:val="BodyText"/>
        <w:numPr>
          <w:ilvl w:val="0"/>
          <w:numId w:val="9"/>
        </w:numPr>
        <w:tabs>
          <w:tab w:val="clear" w:pos="1080"/>
          <w:tab w:val="left" w:pos="720"/>
        </w:tabs>
        <w:spacing w:after="0"/>
        <w:ind w:left="720"/>
        <w:rPr>
          <w:rFonts w:ascii="Arial" w:hAnsi="Arial" w:cs="Arial"/>
        </w:rPr>
      </w:pPr>
      <w:r w:rsidRPr="00095236">
        <w:rPr>
          <w:rFonts w:ascii="Arial" w:hAnsi="Arial" w:cs="Arial"/>
        </w:rPr>
        <w:t xml:space="preserve">Define </w:t>
      </w:r>
      <w:proofErr w:type="spellStart"/>
      <w:r w:rsidRPr="00095236">
        <w:rPr>
          <w:rFonts w:ascii="Arial" w:hAnsi="Arial" w:cs="Arial"/>
        </w:rPr>
        <w:t>accessor</w:t>
      </w:r>
      <w:proofErr w:type="spellEnd"/>
      <w:r w:rsidRPr="00095236">
        <w:rPr>
          <w:rFonts w:ascii="Arial" w:hAnsi="Arial" w:cs="Arial"/>
        </w:rPr>
        <w:t xml:space="preserve"> methods called </w:t>
      </w:r>
      <w:proofErr w:type="spellStart"/>
      <w:r w:rsidRPr="00095236">
        <w:rPr>
          <w:rFonts w:ascii="Arial" w:hAnsi="Arial" w:cs="Arial"/>
        </w:rPr>
        <w:t>getVolume</w:t>
      </w:r>
      <w:proofErr w:type="spellEnd"/>
      <w:r w:rsidRPr="00095236">
        <w:rPr>
          <w:rFonts w:ascii="Arial" w:hAnsi="Arial" w:cs="Arial"/>
        </w:rPr>
        <w:t xml:space="preserve">, </w:t>
      </w:r>
      <w:proofErr w:type="spellStart"/>
      <w:r w:rsidRPr="00095236">
        <w:rPr>
          <w:rFonts w:ascii="Arial" w:hAnsi="Arial" w:cs="Arial"/>
        </w:rPr>
        <w:t>getChannel</w:t>
      </w:r>
      <w:proofErr w:type="spellEnd"/>
      <w:r w:rsidRPr="00095236">
        <w:rPr>
          <w:rFonts w:ascii="Arial" w:hAnsi="Arial" w:cs="Arial"/>
        </w:rPr>
        <w:t xml:space="preserve">, </w:t>
      </w:r>
      <w:proofErr w:type="spellStart"/>
      <w:r w:rsidRPr="00095236">
        <w:rPr>
          <w:rFonts w:ascii="Arial" w:hAnsi="Arial" w:cs="Arial"/>
        </w:rPr>
        <w:t>getManufacturer</w:t>
      </w:r>
      <w:proofErr w:type="spellEnd"/>
      <w:r w:rsidRPr="00095236">
        <w:rPr>
          <w:rFonts w:ascii="Arial" w:hAnsi="Arial" w:cs="Arial"/>
        </w:rPr>
        <w:t xml:space="preserve">, and </w:t>
      </w:r>
      <w:proofErr w:type="spellStart"/>
      <w:r w:rsidRPr="00095236">
        <w:rPr>
          <w:rFonts w:ascii="Arial" w:hAnsi="Arial" w:cs="Arial"/>
        </w:rPr>
        <w:t>getScreenSize</w:t>
      </w:r>
      <w:proofErr w:type="spellEnd"/>
      <w:r w:rsidRPr="00095236">
        <w:rPr>
          <w:rFonts w:ascii="Arial" w:hAnsi="Arial" w:cs="Arial"/>
        </w:rPr>
        <w:t xml:space="preserve"> that return the value of </w:t>
      </w:r>
      <w:proofErr w:type="gramStart"/>
      <w:r w:rsidRPr="00095236">
        <w:rPr>
          <w:rFonts w:ascii="Arial" w:hAnsi="Arial" w:cs="Arial"/>
        </w:rPr>
        <w:t xml:space="preserve">the </w:t>
      </w:r>
      <w:proofErr w:type="spellStart"/>
      <w:r w:rsidRPr="00095236">
        <w:rPr>
          <w:rFonts w:ascii="Arial" w:hAnsi="Arial" w:cs="Arial"/>
        </w:rPr>
        <w:t>cor</w:t>
      </w:r>
      <w:proofErr w:type="spellEnd"/>
      <w:proofErr w:type="gramEnd"/>
      <w:r w:rsidRPr="00095236">
        <w:rPr>
          <w:rFonts w:ascii="Arial" w:hAnsi="Arial" w:cs="Arial"/>
        </w:rPr>
        <w:t xml:space="preserve">- responding field. </w:t>
      </w:r>
    </w:p>
    <w:p w:rsidR="00F57DD1" w:rsidRPr="00095236" w:rsidRDefault="00F57DD1" w:rsidP="00F57DD1">
      <w:pPr>
        <w:pStyle w:val="BodyText"/>
        <w:numPr>
          <w:ilvl w:val="0"/>
          <w:numId w:val="9"/>
        </w:numPr>
        <w:tabs>
          <w:tab w:val="clear" w:pos="1080"/>
          <w:tab w:val="left" w:pos="720"/>
        </w:tabs>
        <w:spacing w:after="0"/>
        <w:ind w:left="720"/>
        <w:rPr>
          <w:rFonts w:ascii="Arial" w:hAnsi="Arial" w:cs="Arial"/>
        </w:rPr>
      </w:pPr>
      <w:r w:rsidRPr="00095236">
        <w:rPr>
          <w:rFonts w:ascii="Arial" w:hAnsi="Arial" w:cs="Arial"/>
        </w:rPr>
        <w:t xml:space="preserve">Define a </w:t>
      </w:r>
      <w:proofErr w:type="spellStart"/>
      <w:r w:rsidRPr="00095236">
        <w:rPr>
          <w:rFonts w:ascii="Arial" w:hAnsi="Arial" w:cs="Arial"/>
        </w:rPr>
        <w:t>mutator</w:t>
      </w:r>
      <w:proofErr w:type="spellEnd"/>
      <w:r w:rsidRPr="00095236">
        <w:rPr>
          <w:rFonts w:ascii="Arial" w:hAnsi="Arial" w:cs="Arial"/>
        </w:rPr>
        <w:t xml:space="preserve"> method called </w:t>
      </w:r>
      <w:proofErr w:type="spellStart"/>
      <w:r w:rsidRPr="00095236">
        <w:rPr>
          <w:rFonts w:ascii="Arial" w:hAnsi="Arial" w:cs="Arial"/>
        </w:rPr>
        <w:t>setChannel</w:t>
      </w:r>
      <w:proofErr w:type="spellEnd"/>
      <w:r w:rsidRPr="00095236">
        <w:rPr>
          <w:rFonts w:ascii="Arial" w:hAnsi="Arial" w:cs="Arial"/>
        </w:rPr>
        <w:t xml:space="preserve"> accepts a value to be stored in the channel field. </w:t>
      </w:r>
    </w:p>
    <w:p w:rsidR="00F57DD1" w:rsidRPr="00095236" w:rsidRDefault="00F57DD1" w:rsidP="00F57DD1">
      <w:pPr>
        <w:pStyle w:val="BodyText"/>
        <w:numPr>
          <w:ilvl w:val="0"/>
          <w:numId w:val="9"/>
        </w:numPr>
        <w:tabs>
          <w:tab w:val="clear" w:pos="1080"/>
          <w:tab w:val="left" w:pos="720"/>
        </w:tabs>
        <w:spacing w:after="0"/>
        <w:ind w:left="720"/>
        <w:rPr>
          <w:rFonts w:ascii="Arial" w:hAnsi="Arial" w:cs="Arial"/>
        </w:rPr>
      </w:pPr>
      <w:r w:rsidRPr="00095236">
        <w:rPr>
          <w:rFonts w:ascii="Arial" w:hAnsi="Arial" w:cs="Arial"/>
        </w:rPr>
        <w:t xml:space="preserve">Define a </w:t>
      </w:r>
      <w:proofErr w:type="spellStart"/>
      <w:r w:rsidRPr="00095236">
        <w:rPr>
          <w:rFonts w:ascii="Arial" w:hAnsi="Arial" w:cs="Arial"/>
        </w:rPr>
        <w:t>mutator</w:t>
      </w:r>
      <w:proofErr w:type="spellEnd"/>
      <w:r w:rsidRPr="00095236">
        <w:rPr>
          <w:rFonts w:ascii="Arial" w:hAnsi="Arial" w:cs="Arial"/>
        </w:rPr>
        <w:t xml:space="preserve"> method called power that changes the state from true to false or from false to true. This can be accomplished by using the NOT operator (!). If the </w:t>
      </w:r>
      <w:proofErr w:type="spellStart"/>
      <w:r w:rsidRPr="00095236">
        <w:rPr>
          <w:rFonts w:ascii="Arial" w:hAnsi="Arial" w:cs="Arial"/>
        </w:rPr>
        <w:t>boolean</w:t>
      </w:r>
      <w:proofErr w:type="spellEnd"/>
      <w:r w:rsidRPr="00095236">
        <w:rPr>
          <w:rFonts w:ascii="Arial" w:hAnsi="Arial" w:cs="Arial"/>
        </w:rPr>
        <w:t xml:space="preserve"> variable </w:t>
      </w:r>
      <w:proofErr w:type="spellStart"/>
      <w:r w:rsidRPr="00095236">
        <w:rPr>
          <w:rFonts w:ascii="Arial" w:hAnsi="Arial" w:cs="Arial"/>
        </w:rPr>
        <w:t>powerOn</w:t>
      </w:r>
      <w:proofErr w:type="spellEnd"/>
      <w:r w:rsidRPr="00095236">
        <w:rPr>
          <w:rFonts w:ascii="Arial" w:hAnsi="Arial" w:cs="Arial"/>
        </w:rPr>
        <w:t xml:space="preserve"> is true, </w:t>
      </w:r>
      <w:proofErr w:type="gramStart"/>
      <w:r w:rsidRPr="00095236">
        <w:rPr>
          <w:rFonts w:ascii="Arial" w:hAnsi="Arial" w:cs="Arial"/>
        </w:rPr>
        <w:t>then !</w:t>
      </w:r>
      <w:proofErr w:type="spellStart"/>
      <w:proofErr w:type="gramEnd"/>
      <w:r w:rsidRPr="00095236">
        <w:rPr>
          <w:rFonts w:ascii="Arial" w:hAnsi="Arial" w:cs="Arial"/>
        </w:rPr>
        <w:t>powerOn</w:t>
      </w:r>
      <w:proofErr w:type="spellEnd"/>
      <w:r w:rsidRPr="00095236">
        <w:rPr>
          <w:rFonts w:ascii="Arial" w:hAnsi="Arial" w:cs="Arial"/>
        </w:rPr>
        <w:t xml:space="preserve"> is false and vice versa. Use the assignment statement </w:t>
      </w:r>
    </w:p>
    <w:p w:rsidR="00F57DD1" w:rsidRPr="00095236" w:rsidRDefault="00F57DD1" w:rsidP="00F57DD1">
      <w:pPr>
        <w:pStyle w:val="BodyText"/>
        <w:spacing w:after="0"/>
        <w:ind w:left="720"/>
        <w:rPr>
          <w:rFonts w:ascii="Arial" w:hAnsi="Arial" w:cs="Arial"/>
        </w:rPr>
      </w:pPr>
      <w:proofErr w:type="spellStart"/>
      <w:proofErr w:type="gramStart"/>
      <w:r w:rsidRPr="00095236">
        <w:rPr>
          <w:rFonts w:ascii="Arial" w:hAnsi="Arial" w:cs="Arial"/>
        </w:rPr>
        <w:t>powerOn</w:t>
      </w:r>
      <w:proofErr w:type="spellEnd"/>
      <w:proofErr w:type="gramEnd"/>
      <w:r w:rsidRPr="00095236">
        <w:rPr>
          <w:rFonts w:ascii="Arial" w:hAnsi="Arial" w:cs="Arial"/>
        </w:rPr>
        <w:t xml:space="preserve"> = !</w:t>
      </w:r>
      <w:proofErr w:type="spellStart"/>
      <w:r w:rsidRPr="00095236">
        <w:rPr>
          <w:rFonts w:ascii="Arial" w:hAnsi="Arial" w:cs="Arial"/>
        </w:rPr>
        <w:t>powerOn</w:t>
      </w:r>
      <w:proofErr w:type="spellEnd"/>
      <w:r w:rsidRPr="00095236">
        <w:rPr>
          <w:rFonts w:ascii="Arial" w:hAnsi="Arial" w:cs="Arial"/>
        </w:rPr>
        <w:t>;</w:t>
      </w:r>
    </w:p>
    <w:p w:rsidR="00F57DD1" w:rsidRPr="00095236" w:rsidRDefault="00F57DD1" w:rsidP="00F57DD1">
      <w:pPr>
        <w:pStyle w:val="BodyText"/>
        <w:spacing w:after="0"/>
        <w:ind w:left="720"/>
        <w:rPr>
          <w:rFonts w:ascii="Arial" w:hAnsi="Arial" w:cs="Arial"/>
        </w:rPr>
      </w:pPr>
      <w:proofErr w:type="gramStart"/>
      <w:r w:rsidRPr="00095236">
        <w:rPr>
          <w:rFonts w:ascii="Arial" w:hAnsi="Arial" w:cs="Arial"/>
        </w:rPr>
        <w:t>to</w:t>
      </w:r>
      <w:proofErr w:type="gramEnd"/>
      <w:r w:rsidRPr="00095236">
        <w:rPr>
          <w:rFonts w:ascii="Arial" w:hAnsi="Arial" w:cs="Arial"/>
        </w:rPr>
        <w:t xml:space="preserve"> change the state of </w:t>
      </w:r>
      <w:proofErr w:type="spellStart"/>
      <w:r w:rsidRPr="00095236">
        <w:rPr>
          <w:rFonts w:ascii="Arial" w:hAnsi="Arial" w:cs="Arial"/>
        </w:rPr>
        <w:t>powerOn</w:t>
      </w:r>
      <w:proofErr w:type="spellEnd"/>
      <w:r w:rsidRPr="00095236">
        <w:rPr>
          <w:rFonts w:ascii="Arial" w:hAnsi="Arial" w:cs="Arial"/>
        </w:rPr>
        <w:t xml:space="preserve"> and then store it back into </w:t>
      </w:r>
      <w:proofErr w:type="spellStart"/>
      <w:r w:rsidRPr="00095236">
        <w:rPr>
          <w:rFonts w:ascii="Arial" w:hAnsi="Arial" w:cs="Arial"/>
        </w:rPr>
        <w:t>powerOn</w:t>
      </w:r>
      <w:proofErr w:type="spellEnd"/>
      <w:r w:rsidRPr="00095236">
        <w:rPr>
          <w:rFonts w:ascii="Arial" w:hAnsi="Arial" w:cs="Arial"/>
        </w:rPr>
        <w:t xml:space="preserve"> (</w:t>
      </w:r>
      <w:proofErr w:type="spellStart"/>
      <w:r w:rsidRPr="00095236">
        <w:rPr>
          <w:rFonts w:ascii="Arial" w:hAnsi="Arial" w:cs="Arial"/>
        </w:rPr>
        <w:t>remem</w:t>
      </w:r>
      <w:proofErr w:type="spellEnd"/>
      <w:r w:rsidRPr="00095236">
        <w:rPr>
          <w:rFonts w:ascii="Arial" w:hAnsi="Arial" w:cs="Arial"/>
        </w:rPr>
        <w:t xml:space="preserve">- </w:t>
      </w:r>
      <w:proofErr w:type="spellStart"/>
      <w:r w:rsidRPr="00095236">
        <w:rPr>
          <w:rFonts w:ascii="Arial" w:hAnsi="Arial" w:cs="Arial"/>
        </w:rPr>
        <w:t>ber</w:t>
      </w:r>
      <w:proofErr w:type="spellEnd"/>
      <w:r w:rsidRPr="00095236">
        <w:rPr>
          <w:rFonts w:ascii="Arial" w:hAnsi="Arial" w:cs="Arial"/>
        </w:rPr>
        <w:t xml:space="preserve"> assignment statements evaluate the right hand side first, then assign the result to the left hand side variable. </w:t>
      </w:r>
    </w:p>
    <w:p w:rsidR="00F57DD1" w:rsidRPr="00095236" w:rsidRDefault="00F57DD1" w:rsidP="00F57DD1">
      <w:pPr>
        <w:pStyle w:val="BodyText"/>
        <w:numPr>
          <w:ilvl w:val="0"/>
          <w:numId w:val="9"/>
        </w:numPr>
        <w:tabs>
          <w:tab w:val="clear" w:pos="1080"/>
          <w:tab w:val="left" w:pos="720"/>
        </w:tabs>
        <w:spacing w:after="0"/>
        <w:ind w:left="720"/>
        <w:rPr>
          <w:rFonts w:ascii="Arial" w:hAnsi="Arial" w:cs="Arial"/>
        </w:rPr>
      </w:pPr>
      <w:r w:rsidRPr="00095236">
        <w:rPr>
          <w:rFonts w:ascii="Arial" w:hAnsi="Arial" w:cs="Arial"/>
        </w:rPr>
        <w:t xml:space="preserve">Define two </w:t>
      </w:r>
      <w:proofErr w:type="spellStart"/>
      <w:r w:rsidRPr="00095236">
        <w:rPr>
          <w:rFonts w:ascii="Arial" w:hAnsi="Arial" w:cs="Arial"/>
        </w:rPr>
        <w:t>mutator</w:t>
      </w:r>
      <w:proofErr w:type="spellEnd"/>
      <w:r w:rsidRPr="00095236">
        <w:rPr>
          <w:rFonts w:ascii="Arial" w:hAnsi="Arial" w:cs="Arial"/>
        </w:rPr>
        <w:t xml:space="preserve"> methods to change the volume. One method should be called </w:t>
      </w:r>
      <w:proofErr w:type="spellStart"/>
      <w:r w:rsidRPr="00095236">
        <w:rPr>
          <w:rFonts w:ascii="Arial" w:hAnsi="Arial" w:cs="Arial"/>
        </w:rPr>
        <w:t>increaseVolume</w:t>
      </w:r>
      <w:proofErr w:type="spellEnd"/>
      <w:r w:rsidRPr="00095236">
        <w:rPr>
          <w:rFonts w:ascii="Arial" w:hAnsi="Arial" w:cs="Arial"/>
        </w:rPr>
        <w:t xml:space="preserve"> and will increase the volume by 1. The other method should be called </w:t>
      </w:r>
      <w:proofErr w:type="spellStart"/>
      <w:r w:rsidRPr="00095236">
        <w:rPr>
          <w:rFonts w:ascii="Arial" w:hAnsi="Arial" w:cs="Arial"/>
        </w:rPr>
        <w:t>decreaseVolume</w:t>
      </w:r>
      <w:proofErr w:type="spellEnd"/>
      <w:r w:rsidRPr="00095236">
        <w:rPr>
          <w:rFonts w:ascii="Arial" w:hAnsi="Arial" w:cs="Arial"/>
        </w:rPr>
        <w:t xml:space="preserve"> and will decrease the volume by 1. </w:t>
      </w:r>
    </w:p>
    <w:p w:rsidR="00F57DD1" w:rsidRPr="00095236" w:rsidRDefault="00F57DD1" w:rsidP="00F57DD1">
      <w:pPr>
        <w:pStyle w:val="BodyText"/>
        <w:numPr>
          <w:ilvl w:val="0"/>
          <w:numId w:val="9"/>
        </w:numPr>
        <w:tabs>
          <w:tab w:val="clear" w:pos="1080"/>
          <w:tab w:val="left" w:pos="720"/>
        </w:tabs>
        <w:spacing w:after="0"/>
        <w:ind w:left="720"/>
        <w:rPr>
          <w:rFonts w:ascii="Arial" w:hAnsi="Arial" w:cs="Arial"/>
        </w:rPr>
      </w:pPr>
      <w:r w:rsidRPr="00095236">
        <w:rPr>
          <w:rFonts w:ascii="Arial" w:hAnsi="Arial" w:cs="Arial"/>
        </w:rPr>
        <w:t xml:space="preserve">Write </w:t>
      </w:r>
      <w:proofErr w:type="spellStart"/>
      <w:r w:rsidRPr="00095236">
        <w:rPr>
          <w:rFonts w:ascii="Arial" w:hAnsi="Arial" w:cs="Arial"/>
        </w:rPr>
        <w:t>javadoc</w:t>
      </w:r>
      <w:proofErr w:type="spellEnd"/>
      <w:r w:rsidRPr="00095236">
        <w:rPr>
          <w:rFonts w:ascii="Arial" w:hAnsi="Arial" w:cs="Arial"/>
        </w:rPr>
        <w:t xml:space="preserve"> comments above each method header. </w:t>
      </w:r>
    </w:p>
    <w:p w:rsidR="00F57DD1" w:rsidRPr="00095236" w:rsidRDefault="00F57DD1" w:rsidP="00F57DD1">
      <w:pPr>
        <w:pStyle w:val="BodyText"/>
        <w:numPr>
          <w:ilvl w:val="0"/>
          <w:numId w:val="9"/>
        </w:numPr>
        <w:tabs>
          <w:tab w:val="clear" w:pos="1080"/>
          <w:tab w:val="left" w:pos="720"/>
        </w:tabs>
        <w:ind w:left="720"/>
        <w:rPr>
          <w:rFonts w:ascii="Arial" w:hAnsi="Arial" w:cs="Arial"/>
        </w:rPr>
      </w:pPr>
      <w:r w:rsidRPr="00095236">
        <w:rPr>
          <w:rFonts w:ascii="Arial" w:hAnsi="Arial" w:cs="Arial"/>
        </w:rPr>
        <w:lastRenderedPageBreak/>
        <w:t>Compile and debug. Do not run.</w:t>
      </w:r>
    </w:p>
    <w:p w:rsidR="00F57DD1" w:rsidRPr="00095236" w:rsidRDefault="00F57DD1" w:rsidP="00F57DD1">
      <w:pPr>
        <w:pStyle w:val="Heading2"/>
        <w:keepNext/>
        <w:widowControl w:val="0"/>
        <w:numPr>
          <w:ilvl w:val="1"/>
          <w:numId w:val="3"/>
        </w:numPr>
        <w:tabs>
          <w:tab w:val="clear" w:pos="576"/>
          <w:tab w:val="num" w:pos="0"/>
        </w:tabs>
        <w:spacing w:before="240" w:after="120"/>
        <w:rPr>
          <w:rFonts w:ascii="Arial" w:hAnsi="Arial" w:cs="Arial"/>
          <w:color w:val="auto"/>
          <w:sz w:val="28"/>
          <w:szCs w:val="28"/>
        </w:rPr>
      </w:pPr>
      <w:r w:rsidRPr="00095236">
        <w:rPr>
          <w:rFonts w:ascii="Arial" w:hAnsi="Arial" w:cs="Arial"/>
          <w:color w:val="auto"/>
          <w:sz w:val="28"/>
          <w:szCs w:val="28"/>
        </w:rPr>
        <w:t>Task 4: Running the application</w:t>
      </w:r>
    </w:p>
    <w:p w:rsidR="00F57DD1" w:rsidRPr="00095236" w:rsidRDefault="00F57DD1" w:rsidP="00F57DD1">
      <w:pPr>
        <w:pStyle w:val="BodyText"/>
        <w:numPr>
          <w:ilvl w:val="0"/>
          <w:numId w:val="10"/>
        </w:numPr>
        <w:tabs>
          <w:tab w:val="left" w:pos="720"/>
        </w:tabs>
        <w:spacing w:after="0"/>
        <w:rPr>
          <w:rFonts w:ascii="Arial" w:hAnsi="Arial" w:cs="Arial"/>
        </w:rPr>
      </w:pPr>
      <w:r w:rsidRPr="00095236">
        <w:rPr>
          <w:rFonts w:ascii="Arial" w:hAnsi="Arial" w:cs="Arial"/>
        </w:rPr>
        <w:t>You can only execute (run) a program that has a main method, so there is a driver program that is already written to test out your Television class. Copy following code and save as TelevisionDemo.java in the same directory as Television.java.</w:t>
      </w:r>
    </w:p>
    <w:p w:rsidR="00F57DD1" w:rsidRPr="00095236" w:rsidRDefault="00F57DD1" w:rsidP="00F57DD1">
      <w:pPr>
        <w:pStyle w:val="PreformattedText"/>
        <w:rPr>
          <w:rFonts w:ascii="Arial" w:hAnsi="Arial" w:cs="Arial"/>
        </w:rPr>
      </w:pPr>
      <w:r w:rsidRPr="00095236">
        <w:rPr>
          <w:rFonts w:ascii="Arial" w:hAnsi="Arial" w:cs="Arial"/>
        </w:rPr>
        <w:tab/>
      </w:r>
    </w:p>
    <w:p w:rsidR="00F57DD1" w:rsidRPr="00095236" w:rsidRDefault="00F57DD1" w:rsidP="00F57DD1">
      <w:pPr>
        <w:pStyle w:val="PreformattedText"/>
        <w:rPr>
          <w:rFonts w:ascii="Arial" w:hAnsi="Arial" w:cs="Arial"/>
        </w:rPr>
      </w:pPr>
      <w:r w:rsidRPr="00095236">
        <w:rPr>
          <w:rFonts w:ascii="Arial" w:hAnsi="Arial" w:cs="Arial"/>
        </w:rPr>
        <w:tab/>
      </w:r>
      <w:proofErr w:type="gramStart"/>
      <w:r w:rsidRPr="00095236">
        <w:rPr>
          <w:rFonts w:ascii="Arial" w:hAnsi="Arial" w:cs="Arial"/>
        </w:rPr>
        <w:t>import</w:t>
      </w:r>
      <w:proofErr w:type="gramEnd"/>
      <w:r w:rsidRPr="00095236">
        <w:rPr>
          <w:rFonts w:ascii="Arial" w:hAnsi="Arial" w:cs="Arial"/>
        </w:rPr>
        <w:t xml:space="preserve"> </w:t>
      </w:r>
      <w:proofErr w:type="spellStart"/>
      <w:r w:rsidRPr="00095236">
        <w:rPr>
          <w:rFonts w:ascii="Arial" w:hAnsi="Arial" w:cs="Arial"/>
        </w:rPr>
        <w:t>java.util.Scanner</w:t>
      </w:r>
      <w:proofErr w:type="spellEnd"/>
      <w:r w:rsidRPr="00095236">
        <w:rPr>
          <w:rFonts w:ascii="Arial" w:hAnsi="Arial" w:cs="Arial"/>
        </w:rPr>
        <w:t>;</w:t>
      </w:r>
    </w:p>
    <w:p w:rsidR="00F57DD1" w:rsidRPr="00095236" w:rsidRDefault="00F57DD1" w:rsidP="00F57DD1">
      <w:pPr>
        <w:pStyle w:val="PreformattedText"/>
        <w:rPr>
          <w:rFonts w:ascii="Arial" w:hAnsi="Arial" w:cs="Arial"/>
        </w:rPr>
      </w:pP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gramStart"/>
      <w:r w:rsidRPr="00095236">
        <w:rPr>
          <w:rFonts w:ascii="Arial" w:hAnsi="Arial" w:cs="Arial"/>
        </w:rPr>
        <w:t>This</w:t>
      </w:r>
      <w:proofErr w:type="gramEnd"/>
      <w:r w:rsidRPr="00095236">
        <w:rPr>
          <w:rFonts w:ascii="Arial" w:hAnsi="Arial" w:cs="Arial"/>
        </w:rPr>
        <w:t xml:space="preserve"> class demonstrates the Television class*/</w:t>
      </w:r>
    </w:p>
    <w:p w:rsidR="00F57DD1" w:rsidRPr="00095236" w:rsidRDefault="00F57DD1" w:rsidP="00F57DD1">
      <w:pPr>
        <w:pStyle w:val="PreformattedText"/>
        <w:ind w:left="709"/>
        <w:rPr>
          <w:rFonts w:ascii="Arial" w:hAnsi="Arial" w:cs="Arial"/>
        </w:rPr>
      </w:pPr>
    </w:p>
    <w:p w:rsidR="00F57DD1" w:rsidRPr="00095236" w:rsidRDefault="00F57DD1" w:rsidP="00F57DD1">
      <w:pPr>
        <w:pStyle w:val="PreformattedText"/>
        <w:ind w:left="709"/>
        <w:rPr>
          <w:rFonts w:ascii="Arial" w:hAnsi="Arial" w:cs="Arial"/>
        </w:rPr>
      </w:pPr>
      <w:proofErr w:type="gramStart"/>
      <w:r w:rsidRPr="00095236">
        <w:rPr>
          <w:rFonts w:ascii="Arial" w:hAnsi="Arial" w:cs="Arial"/>
        </w:rPr>
        <w:t>public</w:t>
      </w:r>
      <w:proofErr w:type="gramEnd"/>
      <w:r w:rsidRPr="00095236">
        <w:rPr>
          <w:rFonts w:ascii="Arial" w:hAnsi="Arial" w:cs="Arial"/>
        </w:rPr>
        <w:t xml:space="preserve"> class </w:t>
      </w:r>
      <w:proofErr w:type="spellStart"/>
      <w:r w:rsidRPr="00095236">
        <w:rPr>
          <w:rFonts w:ascii="Arial" w:hAnsi="Arial" w:cs="Arial"/>
        </w:rPr>
        <w:t>TelevisionDemo</w:t>
      </w:r>
      <w:proofErr w:type="spellEnd"/>
    </w:p>
    <w:p w:rsidR="00F57DD1" w:rsidRPr="00095236" w:rsidRDefault="00F57DD1" w:rsidP="00F57DD1">
      <w:pPr>
        <w:pStyle w:val="PreformattedText"/>
        <w:ind w:left="709"/>
        <w:rPr>
          <w:rFonts w:ascii="Arial" w:hAnsi="Arial" w:cs="Arial"/>
        </w:rPr>
      </w:pPr>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gramStart"/>
      <w:r w:rsidRPr="00095236">
        <w:rPr>
          <w:rFonts w:ascii="Arial" w:hAnsi="Arial" w:cs="Arial"/>
        </w:rPr>
        <w:t>public</w:t>
      </w:r>
      <w:proofErr w:type="gramEnd"/>
      <w:r w:rsidRPr="00095236">
        <w:rPr>
          <w:rFonts w:ascii="Arial" w:hAnsi="Arial" w:cs="Arial"/>
        </w:rPr>
        <w:t xml:space="preserve"> static void main(String[] </w:t>
      </w:r>
      <w:proofErr w:type="spellStart"/>
      <w:r w:rsidRPr="00095236">
        <w:rPr>
          <w:rFonts w:ascii="Arial" w:hAnsi="Arial" w:cs="Arial"/>
        </w:rPr>
        <w:t>args</w:t>
      </w:r>
      <w:proofErr w:type="spell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
    <w:p w:rsidR="00F57DD1" w:rsidRPr="00095236" w:rsidRDefault="00F57DD1" w:rsidP="00F57DD1">
      <w:pPr>
        <w:pStyle w:val="PreformattedText"/>
        <w:ind w:left="709"/>
        <w:rPr>
          <w:rFonts w:ascii="Arial" w:hAnsi="Arial" w:cs="Arial"/>
        </w:rPr>
      </w:pPr>
      <w:r w:rsidRPr="00095236">
        <w:rPr>
          <w:rFonts w:ascii="Arial" w:hAnsi="Arial" w:cs="Arial"/>
        </w:rPr>
        <w:t xml:space="preserve">      //create a Scanner object to read from the keyboard</w:t>
      </w:r>
    </w:p>
    <w:p w:rsidR="00F57DD1" w:rsidRPr="00095236" w:rsidRDefault="00F57DD1" w:rsidP="00F57DD1">
      <w:pPr>
        <w:pStyle w:val="PreformattedText"/>
        <w:ind w:left="709"/>
        <w:rPr>
          <w:rFonts w:ascii="Arial" w:hAnsi="Arial" w:cs="Arial"/>
        </w:rPr>
      </w:pPr>
      <w:r w:rsidRPr="00095236">
        <w:rPr>
          <w:rFonts w:ascii="Arial" w:hAnsi="Arial" w:cs="Arial"/>
        </w:rPr>
        <w:t xml:space="preserve">      Scanner keyboard = new Scanner (</w:t>
      </w:r>
      <w:proofErr w:type="spellStart"/>
      <w:r w:rsidRPr="00095236">
        <w:rPr>
          <w:rFonts w:ascii="Arial" w:hAnsi="Arial" w:cs="Arial"/>
        </w:rPr>
        <w:t>System.in</w:t>
      </w:r>
      <w:proofErr w:type="spellEnd"/>
      <w:r w:rsidRPr="00095236">
        <w:rPr>
          <w:rFonts w:ascii="Arial" w:hAnsi="Arial" w:cs="Arial"/>
        </w:rPr>
        <w:t>);</w:t>
      </w:r>
    </w:p>
    <w:p w:rsidR="00F57DD1" w:rsidRPr="00095236" w:rsidRDefault="00F57DD1" w:rsidP="00F57DD1">
      <w:pPr>
        <w:pStyle w:val="PreformattedText"/>
        <w:ind w:left="709"/>
        <w:rPr>
          <w:rFonts w:ascii="Arial" w:hAnsi="Arial" w:cs="Arial"/>
        </w:rPr>
      </w:pPr>
    </w:p>
    <w:p w:rsidR="00F57DD1" w:rsidRPr="00095236" w:rsidRDefault="00F57DD1" w:rsidP="00F57DD1">
      <w:pPr>
        <w:pStyle w:val="PreformattedText"/>
        <w:ind w:left="709"/>
        <w:rPr>
          <w:rFonts w:ascii="Arial" w:hAnsi="Arial" w:cs="Arial"/>
        </w:rPr>
      </w:pPr>
      <w:r w:rsidRPr="00095236">
        <w:rPr>
          <w:rFonts w:ascii="Arial" w:hAnsi="Arial" w:cs="Arial"/>
        </w:rPr>
        <w:t xml:space="preserve">      //declare variables</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int</w:t>
      </w:r>
      <w:proofErr w:type="spellEnd"/>
      <w:proofErr w:type="gramEnd"/>
      <w:r w:rsidRPr="00095236">
        <w:rPr>
          <w:rFonts w:ascii="Arial" w:hAnsi="Arial" w:cs="Arial"/>
        </w:rPr>
        <w:t xml:space="preserve"> station;   //the user's channel choice</w:t>
      </w:r>
    </w:p>
    <w:p w:rsidR="00F57DD1" w:rsidRPr="00095236" w:rsidRDefault="00F57DD1" w:rsidP="00F57DD1">
      <w:pPr>
        <w:pStyle w:val="PreformattedText"/>
        <w:ind w:left="709"/>
        <w:rPr>
          <w:rFonts w:ascii="Arial" w:hAnsi="Arial" w:cs="Arial"/>
        </w:rPr>
      </w:pPr>
    </w:p>
    <w:p w:rsidR="00F57DD1" w:rsidRPr="00095236" w:rsidRDefault="00F57DD1" w:rsidP="00F57DD1">
      <w:pPr>
        <w:pStyle w:val="PreformattedText"/>
        <w:ind w:left="709"/>
        <w:rPr>
          <w:rFonts w:ascii="Arial" w:hAnsi="Arial" w:cs="Arial"/>
        </w:rPr>
      </w:pPr>
      <w:r w:rsidRPr="00095236">
        <w:rPr>
          <w:rFonts w:ascii="Arial" w:hAnsi="Arial" w:cs="Arial"/>
        </w:rPr>
        <w:t xml:space="preserve">      //declare and instantiate a television object</w:t>
      </w:r>
    </w:p>
    <w:p w:rsidR="00F57DD1" w:rsidRPr="00095236" w:rsidRDefault="00F57DD1" w:rsidP="00F57DD1">
      <w:pPr>
        <w:pStyle w:val="PreformattedText"/>
        <w:ind w:left="709"/>
        <w:rPr>
          <w:rFonts w:ascii="Arial" w:hAnsi="Arial" w:cs="Arial"/>
        </w:rPr>
      </w:pPr>
      <w:r w:rsidRPr="00095236">
        <w:rPr>
          <w:rFonts w:ascii="Arial" w:hAnsi="Arial" w:cs="Arial"/>
        </w:rPr>
        <w:t xml:space="preserve">      Television </w:t>
      </w:r>
      <w:proofErr w:type="spellStart"/>
      <w:r w:rsidRPr="00095236">
        <w:rPr>
          <w:rFonts w:ascii="Arial" w:hAnsi="Arial" w:cs="Arial"/>
        </w:rPr>
        <w:t>bigScreen</w:t>
      </w:r>
      <w:proofErr w:type="spellEnd"/>
      <w:r w:rsidRPr="00095236">
        <w:rPr>
          <w:rFonts w:ascii="Arial" w:hAnsi="Arial" w:cs="Arial"/>
        </w:rPr>
        <w:t xml:space="preserve"> = new </w:t>
      </w:r>
      <w:proofErr w:type="gramStart"/>
      <w:r w:rsidRPr="00095236">
        <w:rPr>
          <w:rFonts w:ascii="Arial" w:hAnsi="Arial" w:cs="Arial"/>
        </w:rPr>
        <w:t>Television(</w:t>
      </w:r>
      <w:proofErr w:type="gramEnd"/>
      <w:r w:rsidRPr="00095236">
        <w:rPr>
          <w:rFonts w:ascii="Arial" w:hAnsi="Arial" w:cs="Arial"/>
        </w:rPr>
        <w:t>"Toshiba", 55);</w:t>
      </w:r>
    </w:p>
    <w:p w:rsidR="00F57DD1" w:rsidRPr="00095236" w:rsidRDefault="00F57DD1" w:rsidP="00F57DD1">
      <w:pPr>
        <w:pStyle w:val="PreformattedText"/>
        <w:ind w:left="709"/>
        <w:rPr>
          <w:rFonts w:ascii="Arial" w:hAnsi="Arial" w:cs="Arial"/>
        </w:rPr>
      </w:pPr>
      <w:r w:rsidRPr="00095236">
        <w:rPr>
          <w:rFonts w:ascii="Arial" w:hAnsi="Arial" w:cs="Arial"/>
        </w:rPr>
        <w:t xml:space="preserve">      //turn the power on</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bigScreen.power</w:t>
      </w:r>
      <w:proofErr w:type="spellEnd"/>
      <w:r w:rsidRPr="00095236">
        <w:rPr>
          <w:rFonts w:ascii="Arial" w:hAnsi="Arial" w:cs="Arial"/>
        </w:rPr>
        <w:t>(</w:t>
      </w:r>
      <w:proofErr w:type="gram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//display the state of the television</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System.out.println</w:t>
      </w:r>
      <w:proofErr w:type="spellEnd"/>
      <w:r w:rsidRPr="00095236">
        <w:rPr>
          <w:rFonts w:ascii="Arial" w:hAnsi="Arial" w:cs="Arial"/>
        </w:rPr>
        <w:t>(</w:t>
      </w:r>
      <w:proofErr w:type="gramEnd"/>
      <w:r w:rsidRPr="00095236">
        <w:rPr>
          <w:rFonts w:ascii="Arial" w:hAnsi="Arial" w:cs="Arial"/>
        </w:rPr>
        <w:t xml:space="preserve">"A " + </w:t>
      </w:r>
      <w:proofErr w:type="spellStart"/>
      <w:r w:rsidRPr="00095236">
        <w:rPr>
          <w:rFonts w:ascii="Arial" w:hAnsi="Arial" w:cs="Arial"/>
        </w:rPr>
        <w:t>bigScreen.getScreenSize</w:t>
      </w:r>
      <w:proofErr w:type="spellEnd"/>
      <w:r w:rsidRPr="00095236">
        <w:rPr>
          <w:rFonts w:ascii="Arial" w:hAnsi="Arial" w:cs="Arial"/>
        </w:rPr>
        <w:t>() + " inch " +</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bigScreen.getManufacturer</w:t>
      </w:r>
      <w:proofErr w:type="spellEnd"/>
      <w:r w:rsidRPr="00095236">
        <w:rPr>
          <w:rFonts w:ascii="Arial" w:hAnsi="Arial" w:cs="Arial"/>
        </w:rPr>
        <w:t>(</w:t>
      </w:r>
      <w:proofErr w:type="gramEnd"/>
      <w:r w:rsidRPr="00095236">
        <w:rPr>
          <w:rFonts w:ascii="Arial" w:hAnsi="Arial" w:cs="Arial"/>
        </w:rPr>
        <w:t>)   + " has been turned on.");</w:t>
      </w:r>
    </w:p>
    <w:p w:rsidR="00F57DD1" w:rsidRPr="00095236" w:rsidRDefault="00F57DD1" w:rsidP="00F57DD1">
      <w:pPr>
        <w:pStyle w:val="PreformattedText"/>
        <w:ind w:left="709"/>
        <w:rPr>
          <w:rFonts w:ascii="Arial" w:hAnsi="Arial" w:cs="Arial"/>
        </w:rPr>
      </w:pPr>
      <w:r w:rsidRPr="00095236">
        <w:rPr>
          <w:rFonts w:ascii="Arial" w:hAnsi="Arial" w:cs="Arial"/>
        </w:rPr>
        <w:t xml:space="preserve">      //prompt the user for input and store into station</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System.out.print</w:t>
      </w:r>
      <w:proofErr w:type="spellEnd"/>
      <w:r w:rsidRPr="00095236">
        <w:rPr>
          <w:rFonts w:ascii="Arial" w:hAnsi="Arial" w:cs="Arial"/>
        </w:rPr>
        <w:t>(</w:t>
      </w:r>
      <w:proofErr w:type="gramEnd"/>
      <w:r w:rsidRPr="00095236">
        <w:rPr>
          <w:rFonts w:ascii="Arial" w:hAnsi="Arial" w:cs="Arial"/>
        </w:rPr>
        <w:t>"What channel do you want?  ");</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gramStart"/>
      <w:r w:rsidRPr="00095236">
        <w:rPr>
          <w:rFonts w:ascii="Arial" w:hAnsi="Arial" w:cs="Arial"/>
        </w:rPr>
        <w:t>station</w:t>
      </w:r>
      <w:proofErr w:type="gramEnd"/>
      <w:r w:rsidRPr="00095236">
        <w:rPr>
          <w:rFonts w:ascii="Arial" w:hAnsi="Arial" w:cs="Arial"/>
        </w:rPr>
        <w:t xml:space="preserve"> = </w:t>
      </w:r>
      <w:proofErr w:type="spellStart"/>
      <w:r w:rsidRPr="00095236">
        <w:rPr>
          <w:rFonts w:ascii="Arial" w:hAnsi="Arial" w:cs="Arial"/>
        </w:rPr>
        <w:t>keyboard.nextInt</w:t>
      </w:r>
      <w:proofErr w:type="spellEnd"/>
      <w:r w:rsidRPr="00095236">
        <w:rPr>
          <w:rFonts w:ascii="Arial" w:hAnsi="Arial" w:cs="Arial"/>
        </w:rPr>
        <w:t>();</w:t>
      </w:r>
    </w:p>
    <w:p w:rsidR="00F57DD1" w:rsidRPr="00095236" w:rsidRDefault="00F57DD1" w:rsidP="00F57DD1">
      <w:pPr>
        <w:pStyle w:val="PreformattedText"/>
        <w:ind w:left="709"/>
        <w:rPr>
          <w:rFonts w:ascii="Arial" w:hAnsi="Arial" w:cs="Arial"/>
        </w:rPr>
      </w:pPr>
    </w:p>
    <w:p w:rsidR="00F57DD1" w:rsidRPr="00095236" w:rsidRDefault="00F57DD1" w:rsidP="00F57DD1">
      <w:pPr>
        <w:pStyle w:val="PreformattedText"/>
        <w:ind w:left="709"/>
        <w:rPr>
          <w:rFonts w:ascii="Arial" w:hAnsi="Arial" w:cs="Arial"/>
        </w:rPr>
      </w:pPr>
      <w:r w:rsidRPr="00095236">
        <w:rPr>
          <w:rFonts w:ascii="Arial" w:hAnsi="Arial" w:cs="Arial"/>
        </w:rPr>
        <w:t xml:space="preserve">      //change the channel on the television</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bigScreen.setChannel</w:t>
      </w:r>
      <w:proofErr w:type="spellEnd"/>
      <w:r w:rsidRPr="00095236">
        <w:rPr>
          <w:rFonts w:ascii="Arial" w:hAnsi="Arial" w:cs="Arial"/>
        </w:rPr>
        <w:t>(</w:t>
      </w:r>
      <w:proofErr w:type="gramEnd"/>
      <w:r w:rsidRPr="00095236">
        <w:rPr>
          <w:rFonts w:ascii="Arial" w:hAnsi="Arial" w:cs="Arial"/>
        </w:rPr>
        <w:t>station);</w:t>
      </w:r>
    </w:p>
    <w:p w:rsidR="00F57DD1" w:rsidRPr="00095236" w:rsidRDefault="00F57DD1" w:rsidP="00F57DD1">
      <w:pPr>
        <w:pStyle w:val="PreformattedText"/>
        <w:ind w:left="709"/>
        <w:rPr>
          <w:rFonts w:ascii="Arial" w:hAnsi="Arial" w:cs="Arial"/>
        </w:rPr>
      </w:pPr>
      <w:r w:rsidRPr="00095236">
        <w:rPr>
          <w:rFonts w:ascii="Arial" w:hAnsi="Arial" w:cs="Arial"/>
        </w:rPr>
        <w:t xml:space="preserve">      //increase the volume of the television</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bigScreen.increaseVolume</w:t>
      </w:r>
      <w:proofErr w:type="spellEnd"/>
      <w:r w:rsidRPr="00095236">
        <w:rPr>
          <w:rFonts w:ascii="Arial" w:hAnsi="Arial" w:cs="Arial"/>
        </w:rPr>
        <w:t>(</w:t>
      </w:r>
      <w:proofErr w:type="gram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//display the </w:t>
      </w:r>
      <w:proofErr w:type="spellStart"/>
      <w:r w:rsidRPr="00095236">
        <w:rPr>
          <w:rFonts w:ascii="Arial" w:hAnsi="Arial" w:cs="Arial"/>
        </w:rPr>
        <w:t>the</w:t>
      </w:r>
      <w:proofErr w:type="spellEnd"/>
      <w:r w:rsidRPr="00095236">
        <w:rPr>
          <w:rFonts w:ascii="Arial" w:hAnsi="Arial" w:cs="Arial"/>
        </w:rPr>
        <w:t xml:space="preserve"> current channel and volume of the television</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System.out.println</w:t>
      </w:r>
      <w:proofErr w:type="spellEnd"/>
      <w:r w:rsidRPr="00095236">
        <w:rPr>
          <w:rFonts w:ascii="Arial" w:hAnsi="Arial" w:cs="Arial"/>
        </w:rPr>
        <w:t>(</w:t>
      </w:r>
      <w:proofErr w:type="gramEnd"/>
      <w:r w:rsidRPr="00095236">
        <w:rPr>
          <w:rFonts w:ascii="Arial" w:hAnsi="Arial" w:cs="Arial"/>
        </w:rPr>
        <w:t xml:space="preserve">"Channel:  " + </w:t>
      </w:r>
      <w:proofErr w:type="spellStart"/>
      <w:r w:rsidRPr="00095236">
        <w:rPr>
          <w:rFonts w:ascii="Arial" w:hAnsi="Arial" w:cs="Arial"/>
        </w:rPr>
        <w:t>bigScreen.getChannel</w:t>
      </w:r>
      <w:proofErr w:type="spellEnd"/>
      <w:r w:rsidRPr="00095236">
        <w:rPr>
          <w:rFonts w:ascii="Arial" w:hAnsi="Arial" w:cs="Arial"/>
        </w:rPr>
        <w:t>() +</w:t>
      </w:r>
    </w:p>
    <w:p w:rsidR="00F57DD1" w:rsidRPr="00095236" w:rsidRDefault="00F57DD1" w:rsidP="00F57DD1">
      <w:pPr>
        <w:pStyle w:val="PreformattedText"/>
        <w:ind w:left="709"/>
        <w:rPr>
          <w:rFonts w:ascii="Arial" w:hAnsi="Arial" w:cs="Arial"/>
        </w:rPr>
      </w:pPr>
      <w:r w:rsidRPr="00095236">
        <w:rPr>
          <w:rFonts w:ascii="Arial" w:hAnsi="Arial" w:cs="Arial"/>
        </w:rPr>
        <w:t xml:space="preserve">         "   Volume</w:t>
      </w:r>
      <w:proofErr w:type="gramStart"/>
      <w:r w:rsidRPr="00095236">
        <w:rPr>
          <w:rFonts w:ascii="Arial" w:hAnsi="Arial" w:cs="Arial"/>
        </w:rPr>
        <w:t>:  "</w:t>
      </w:r>
      <w:proofErr w:type="gramEnd"/>
      <w:r w:rsidRPr="00095236">
        <w:rPr>
          <w:rFonts w:ascii="Arial" w:hAnsi="Arial" w:cs="Arial"/>
        </w:rPr>
        <w:t xml:space="preserve"> + </w:t>
      </w:r>
      <w:proofErr w:type="spellStart"/>
      <w:r w:rsidRPr="00095236">
        <w:rPr>
          <w:rFonts w:ascii="Arial" w:hAnsi="Arial" w:cs="Arial"/>
        </w:rPr>
        <w:t>bigScreen.getVolume</w:t>
      </w:r>
      <w:proofErr w:type="spell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System.out.println</w:t>
      </w:r>
      <w:proofErr w:type="spellEnd"/>
      <w:r w:rsidRPr="00095236">
        <w:rPr>
          <w:rFonts w:ascii="Arial" w:hAnsi="Arial" w:cs="Arial"/>
        </w:rPr>
        <w:t>(</w:t>
      </w:r>
      <w:proofErr w:type="gramEnd"/>
      <w:r w:rsidRPr="00095236">
        <w:rPr>
          <w:rFonts w:ascii="Arial" w:hAnsi="Arial" w:cs="Arial"/>
        </w:rPr>
        <w:t>"Too loud!! I am lowering the volume.");</w:t>
      </w:r>
    </w:p>
    <w:p w:rsidR="00F57DD1" w:rsidRPr="00095236" w:rsidRDefault="00F57DD1" w:rsidP="00F57DD1">
      <w:pPr>
        <w:pStyle w:val="PreformattedText"/>
        <w:ind w:left="709"/>
        <w:rPr>
          <w:rFonts w:ascii="Arial" w:hAnsi="Arial" w:cs="Arial"/>
        </w:rPr>
      </w:pPr>
      <w:r w:rsidRPr="00095236">
        <w:rPr>
          <w:rFonts w:ascii="Arial" w:hAnsi="Arial" w:cs="Arial"/>
        </w:rPr>
        <w:t xml:space="preserve">      //decrease the volume of the television</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bigScreen.decreaseVolume</w:t>
      </w:r>
      <w:proofErr w:type="spellEnd"/>
      <w:r w:rsidRPr="00095236">
        <w:rPr>
          <w:rFonts w:ascii="Arial" w:hAnsi="Arial" w:cs="Arial"/>
        </w:rPr>
        <w:t>(</w:t>
      </w:r>
      <w:proofErr w:type="gram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bigScreen.decreaseVolume</w:t>
      </w:r>
      <w:proofErr w:type="spellEnd"/>
      <w:r w:rsidRPr="00095236">
        <w:rPr>
          <w:rFonts w:ascii="Arial" w:hAnsi="Arial" w:cs="Arial"/>
        </w:rPr>
        <w:t>(</w:t>
      </w:r>
      <w:proofErr w:type="gram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bigScreen.decreaseVolume</w:t>
      </w:r>
      <w:proofErr w:type="spellEnd"/>
      <w:r w:rsidRPr="00095236">
        <w:rPr>
          <w:rFonts w:ascii="Arial" w:hAnsi="Arial" w:cs="Arial"/>
        </w:rPr>
        <w:t>(</w:t>
      </w:r>
      <w:proofErr w:type="gram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bigScreen.decreaseVolume</w:t>
      </w:r>
      <w:proofErr w:type="spellEnd"/>
      <w:r w:rsidRPr="00095236">
        <w:rPr>
          <w:rFonts w:ascii="Arial" w:hAnsi="Arial" w:cs="Arial"/>
        </w:rPr>
        <w:t>(</w:t>
      </w:r>
      <w:proofErr w:type="gram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bigScreen.decreaseVolume</w:t>
      </w:r>
      <w:proofErr w:type="spellEnd"/>
      <w:r w:rsidRPr="00095236">
        <w:rPr>
          <w:rFonts w:ascii="Arial" w:hAnsi="Arial" w:cs="Arial"/>
        </w:rPr>
        <w:t>(</w:t>
      </w:r>
      <w:proofErr w:type="gram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bigScreen.decreaseVolume</w:t>
      </w:r>
      <w:proofErr w:type="spellEnd"/>
      <w:r w:rsidRPr="00095236">
        <w:rPr>
          <w:rFonts w:ascii="Arial" w:hAnsi="Arial" w:cs="Arial"/>
        </w:rPr>
        <w:t>(</w:t>
      </w:r>
      <w:proofErr w:type="gram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//display the current channel and volume of the television</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System.out.println</w:t>
      </w:r>
      <w:proofErr w:type="spellEnd"/>
      <w:r w:rsidRPr="00095236">
        <w:rPr>
          <w:rFonts w:ascii="Arial" w:hAnsi="Arial" w:cs="Arial"/>
        </w:rPr>
        <w:t>(</w:t>
      </w:r>
      <w:proofErr w:type="gramEnd"/>
      <w:r w:rsidRPr="00095236">
        <w:rPr>
          <w:rFonts w:ascii="Arial" w:hAnsi="Arial" w:cs="Arial"/>
        </w:rPr>
        <w:t xml:space="preserve">"Channel:  " + </w:t>
      </w:r>
      <w:proofErr w:type="spellStart"/>
      <w:r w:rsidRPr="00095236">
        <w:rPr>
          <w:rFonts w:ascii="Arial" w:hAnsi="Arial" w:cs="Arial"/>
        </w:rPr>
        <w:t>bigScreen.getChannel</w:t>
      </w:r>
      <w:proofErr w:type="spellEnd"/>
      <w:r w:rsidRPr="00095236">
        <w:rPr>
          <w:rFonts w:ascii="Arial" w:hAnsi="Arial" w:cs="Arial"/>
        </w:rPr>
        <w:t>() +</w:t>
      </w:r>
    </w:p>
    <w:p w:rsidR="00F57DD1" w:rsidRPr="00095236" w:rsidRDefault="00F57DD1" w:rsidP="00F57DD1">
      <w:pPr>
        <w:pStyle w:val="PreformattedText"/>
        <w:ind w:left="709"/>
        <w:rPr>
          <w:rFonts w:ascii="Arial" w:hAnsi="Arial" w:cs="Arial"/>
        </w:rPr>
      </w:pPr>
      <w:r w:rsidRPr="00095236">
        <w:rPr>
          <w:rFonts w:ascii="Arial" w:hAnsi="Arial" w:cs="Arial"/>
        </w:rPr>
        <w:t xml:space="preserve">         "   Volume</w:t>
      </w:r>
      <w:proofErr w:type="gramStart"/>
      <w:r w:rsidRPr="00095236">
        <w:rPr>
          <w:rFonts w:ascii="Arial" w:hAnsi="Arial" w:cs="Arial"/>
        </w:rPr>
        <w:t>:  "</w:t>
      </w:r>
      <w:proofErr w:type="gramEnd"/>
      <w:r w:rsidRPr="00095236">
        <w:rPr>
          <w:rFonts w:ascii="Arial" w:hAnsi="Arial" w:cs="Arial"/>
        </w:rPr>
        <w:t xml:space="preserve"> + </w:t>
      </w:r>
      <w:proofErr w:type="spellStart"/>
      <w:r w:rsidRPr="00095236">
        <w:rPr>
          <w:rFonts w:ascii="Arial" w:hAnsi="Arial" w:cs="Arial"/>
        </w:rPr>
        <w:t>bigScreen.getVolume</w:t>
      </w:r>
      <w:proofErr w:type="spellEnd"/>
      <w:r w:rsidRPr="00095236">
        <w:rPr>
          <w:rFonts w:ascii="Arial" w:hAnsi="Arial" w:cs="Arial"/>
        </w:rPr>
        <w:t>());</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roofErr w:type="spellStart"/>
      <w:proofErr w:type="gramStart"/>
      <w:r w:rsidRPr="00095236">
        <w:rPr>
          <w:rFonts w:ascii="Arial" w:hAnsi="Arial" w:cs="Arial"/>
        </w:rPr>
        <w:t>System.out.println</w:t>
      </w:r>
      <w:proofErr w:type="spellEnd"/>
      <w:r w:rsidRPr="00095236">
        <w:rPr>
          <w:rFonts w:ascii="Arial" w:hAnsi="Arial" w:cs="Arial"/>
        </w:rPr>
        <w:t>(</w:t>
      </w:r>
      <w:proofErr w:type="gramEnd"/>
      <w:r w:rsidRPr="00095236">
        <w:rPr>
          <w:rFonts w:ascii="Arial" w:hAnsi="Arial" w:cs="Arial"/>
        </w:rPr>
        <w:t>);      //for a blank line</w:t>
      </w:r>
    </w:p>
    <w:p w:rsidR="00F57DD1" w:rsidRPr="00095236" w:rsidRDefault="00F57DD1" w:rsidP="00F57DD1">
      <w:pPr>
        <w:pStyle w:val="PreformattedText"/>
        <w:ind w:left="709"/>
        <w:rPr>
          <w:rFonts w:ascii="Arial" w:hAnsi="Arial" w:cs="Arial"/>
        </w:rPr>
      </w:pPr>
    </w:p>
    <w:p w:rsidR="00F57DD1" w:rsidRPr="00095236" w:rsidRDefault="00F57DD1" w:rsidP="00F57DD1">
      <w:pPr>
        <w:pStyle w:val="PreformattedText"/>
        <w:ind w:left="709"/>
        <w:rPr>
          <w:rFonts w:ascii="Arial" w:hAnsi="Arial" w:cs="Arial"/>
        </w:rPr>
      </w:pPr>
    </w:p>
    <w:p w:rsidR="00F57DD1" w:rsidRPr="00095236" w:rsidRDefault="00F57DD1" w:rsidP="00F57DD1">
      <w:pPr>
        <w:pStyle w:val="PreformattedText"/>
        <w:ind w:left="709"/>
        <w:rPr>
          <w:rFonts w:ascii="Arial" w:hAnsi="Arial" w:cs="Arial"/>
        </w:rPr>
      </w:pPr>
      <w:r w:rsidRPr="00095236">
        <w:rPr>
          <w:rFonts w:ascii="Arial" w:hAnsi="Arial" w:cs="Arial"/>
        </w:rPr>
        <w:lastRenderedPageBreak/>
        <w:t xml:space="preserve">      //HERE IS WHERE YOU DO TASK 5</w:t>
      </w:r>
    </w:p>
    <w:p w:rsidR="00F57DD1" w:rsidRPr="00095236" w:rsidRDefault="00F57DD1" w:rsidP="00F57DD1">
      <w:pPr>
        <w:pStyle w:val="PreformattedText"/>
        <w:ind w:left="709"/>
        <w:rPr>
          <w:rFonts w:ascii="Arial" w:hAnsi="Arial" w:cs="Arial"/>
        </w:rPr>
      </w:pPr>
      <w:r w:rsidRPr="00095236">
        <w:rPr>
          <w:rFonts w:ascii="Arial" w:hAnsi="Arial" w:cs="Arial"/>
        </w:rPr>
        <w:t xml:space="preserve">   }</w:t>
      </w:r>
    </w:p>
    <w:p w:rsidR="00F57DD1" w:rsidRPr="00095236" w:rsidRDefault="00F57DD1" w:rsidP="00F57DD1">
      <w:pPr>
        <w:pStyle w:val="PreformattedText"/>
        <w:spacing w:after="283"/>
        <w:ind w:left="709"/>
        <w:rPr>
          <w:rFonts w:ascii="Arial" w:hAnsi="Arial" w:cs="Arial"/>
        </w:rPr>
      </w:pPr>
      <w:r w:rsidRPr="00095236">
        <w:rPr>
          <w:rFonts w:ascii="Arial" w:hAnsi="Arial" w:cs="Arial"/>
        </w:rPr>
        <w:t>}</w:t>
      </w:r>
    </w:p>
    <w:p w:rsidR="00F57DD1" w:rsidRPr="00095236" w:rsidRDefault="00F57DD1" w:rsidP="00F57DD1">
      <w:pPr>
        <w:pStyle w:val="BodyText"/>
        <w:numPr>
          <w:ilvl w:val="0"/>
          <w:numId w:val="10"/>
        </w:numPr>
        <w:tabs>
          <w:tab w:val="left" w:pos="720"/>
        </w:tabs>
        <w:spacing w:after="0"/>
        <w:rPr>
          <w:rFonts w:ascii="Arial" w:hAnsi="Arial" w:cs="Arial"/>
        </w:rPr>
      </w:pPr>
      <w:r w:rsidRPr="00095236">
        <w:rPr>
          <w:rFonts w:ascii="Arial" w:hAnsi="Arial" w:cs="Arial"/>
        </w:rPr>
        <w:t xml:space="preserve">Compile and run </w:t>
      </w:r>
      <w:proofErr w:type="spellStart"/>
      <w:r w:rsidRPr="00095236">
        <w:rPr>
          <w:rFonts w:ascii="Arial" w:hAnsi="Arial" w:cs="Arial"/>
        </w:rPr>
        <w:t>TelevisionDemo</w:t>
      </w:r>
      <w:proofErr w:type="spellEnd"/>
      <w:r w:rsidRPr="00095236">
        <w:rPr>
          <w:rFonts w:ascii="Arial" w:hAnsi="Arial" w:cs="Arial"/>
        </w:rPr>
        <w:t xml:space="preserve">: </w:t>
      </w:r>
    </w:p>
    <w:p w:rsidR="00F57DD1" w:rsidRPr="00095236" w:rsidRDefault="00F57DD1" w:rsidP="00F57DD1">
      <w:pPr>
        <w:pStyle w:val="BodyText"/>
        <w:spacing w:after="0"/>
        <w:ind w:left="720"/>
        <w:rPr>
          <w:rFonts w:ascii="Arial" w:hAnsi="Arial" w:cs="Arial"/>
        </w:rPr>
      </w:pPr>
      <w:r w:rsidRPr="00095236">
        <w:rPr>
          <w:rFonts w:ascii="Arial" w:hAnsi="Arial" w:cs="Arial"/>
        </w:rPr>
        <w:t xml:space="preserve">% </w:t>
      </w:r>
      <w:proofErr w:type="spellStart"/>
      <w:r w:rsidRPr="00095236">
        <w:rPr>
          <w:rFonts w:ascii="Arial" w:hAnsi="Arial" w:cs="Arial"/>
        </w:rPr>
        <w:t>javac</w:t>
      </w:r>
      <w:proofErr w:type="spellEnd"/>
      <w:r w:rsidRPr="00095236">
        <w:rPr>
          <w:rFonts w:ascii="Arial" w:hAnsi="Arial" w:cs="Arial"/>
        </w:rPr>
        <w:t xml:space="preserve"> TelevisionDemo.java</w:t>
      </w:r>
    </w:p>
    <w:p w:rsidR="00F57DD1" w:rsidRPr="00095236" w:rsidRDefault="00F57DD1" w:rsidP="00F57DD1">
      <w:pPr>
        <w:pStyle w:val="BodyText"/>
        <w:spacing w:after="0"/>
        <w:ind w:left="720"/>
        <w:rPr>
          <w:rFonts w:ascii="Arial" w:hAnsi="Arial" w:cs="Arial"/>
        </w:rPr>
      </w:pPr>
      <w:r w:rsidRPr="00095236">
        <w:rPr>
          <w:rFonts w:ascii="Arial" w:hAnsi="Arial" w:cs="Arial"/>
        </w:rPr>
        <w:t xml:space="preserve">% java </w:t>
      </w:r>
      <w:proofErr w:type="spellStart"/>
      <w:r w:rsidRPr="00095236">
        <w:rPr>
          <w:rFonts w:ascii="Arial" w:hAnsi="Arial" w:cs="Arial"/>
        </w:rPr>
        <w:t>TelevisionDemo</w:t>
      </w:r>
      <w:proofErr w:type="spellEnd"/>
    </w:p>
    <w:p w:rsidR="00F57DD1" w:rsidRPr="00095236" w:rsidRDefault="00F57DD1" w:rsidP="00F57DD1">
      <w:pPr>
        <w:pStyle w:val="BodyText"/>
        <w:spacing w:after="0"/>
        <w:ind w:left="720"/>
        <w:rPr>
          <w:rFonts w:ascii="Arial" w:hAnsi="Arial" w:cs="Arial"/>
        </w:rPr>
      </w:pPr>
      <w:proofErr w:type="gramStart"/>
      <w:r w:rsidRPr="00095236">
        <w:rPr>
          <w:rFonts w:ascii="Arial" w:hAnsi="Arial" w:cs="Arial"/>
        </w:rPr>
        <w:t>and</w:t>
      </w:r>
      <w:proofErr w:type="gramEnd"/>
      <w:r w:rsidRPr="00095236">
        <w:rPr>
          <w:rFonts w:ascii="Arial" w:hAnsi="Arial" w:cs="Arial"/>
        </w:rPr>
        <w:t xml:space="preserve"> follow the prompts. </w:t>
      </w:r>
    </w:p>
    <w:p w:rsidR="00F57DD1" w:rsidRPr="00095236" w:rsidRDefault="00F57DD1" w:rsidP="00F57DD1">
      <w:pPr>
        <w:pStyle w:val="BodyText"/>
        <w:spacing w:after="0"/>
        <w:ind w:left="720"/>
        <w:rPr>
          <w:rFonts w:ascii="Arial" w:hAnsi="Arial" w:cs="Arial"/>
        </w:rPr>
      </w:pPr>
    </w:p>
    <w:p w:rsidR="00F57DD1" w:rsidRPr="00095236" w:rsidRDefault="00F57DD1" w:rsidP="00F57DD1">
      <w:pPr>
        <w:pStyle w:val="BodyText"/>
        <w:numPr>
          <w:ilvl w:val="0"/>
          <w:numId w:val="10"/>
        </w:numPr>
        <w:tabs>
          <w:tab w:val="left" w:pos="720"/>
        </w:tabs>
        <w:spacing w:after="0"/>
        <w:rPr>
          <w:rFonts w:ascii="Arial" w:hAnsi="Arial" w:cs="Arial"/>
        </w:rPr>
      </w:pPr>
      <w:r w:rsidRPr="00095236">
        <w:rPr>
          <w:rFonts w:ascii="Arial" w:hAnsi="Arial" w:cs="Arial"/>
        </w:rPr>
        <w:t xml:space="preserve">If your output matches the output below, Television.java is complete and correct. </w:t>
      </w:r>
    </w:p>
    <w:p w:rsidR="00F57DD1" w:rsidRPr="00095236" w:rsidRDefault="00F57DD1" w:rsidP="00F57DD1">
      <w:pPr>
        <w:pStyle w:val="BodyText"/>
        <w:ind w:left="720"/>
        <w:rPr>
          <w:rFonts w:ascii="Arial" w:hAnsi="Arial" w:cs="Arial"/>
        </w:rPr>
      </w:pPr>
      <w:r w:rsidRPr="00095236">
        <w:rPr>
          <w:rFonts w:ascii="Arial" w:hAnsi="Arial" w:cs="Arial"/>
        </w:rPr>
        <w:t xml:space="preserve">A 55 inch Toshiba has been turned on. </w:t>
      </w:r>
    </w:p>
    <w:p w:rsidR="00F57DD1" w:rsidRPr="00095236" w:rsidRDefault="00F57DD1" w:rsidP="00F57DD1">
      <w:pPr>
        <w:pStyle w:val="BodyText"/>
        <w:spacing w:after="0"/>
        <w:ind w:left="1429"/>
        <w:rPr>
          <w:rFonts w:ascii="Arial" w:hAnsi="Arial" w:cs="Arial"/>
        </w:rPr>
      </w:pPr>
      <w:r w:rsidRPr="00095236">
        <w:rPr>
          <w:rFonts w:ascii="Arial" w:hAnsi="Arial" w:cs="Arial"/>
        </w:rPr>
        <w:t xml:space="preserve">What channel do you want? 56 </w:t>
      </w:r>
    </w:p>
    <w:p w:rsidR="00F57DD1" w:rsidRPr="00095236" w:rsidRDefault="00F57DD1" w:rsidP="00F57DD1">
      <w:pPr>
        <w:pStyle w:val="BodyText"/>
        <w:spacing w:after="0"/>
        <w:ind w:left="1429"/>
        <w:rPr>
          <w:rFonts w:ascii="Arial" w:hAnsi="Arial" w:cs="Arial"/>
        </w:rPr>
      </w:pPr>
      <w:r w:rsidRPr="00095236">
        <w:rPr>
          <w:rFonts w:ascii="Arial" w:hAnsi="Arial" w:cs="Arial"/>
        </w:rPr>
        <w:t xml:space="preserve">Channel: 56 </w:t>
      </w:r>
      <w:proofErr w:type="gramStart"/>
      <w:r w:rsidRPr="00095236">
        <w:rPr>
          <w:rFonts w:ascii="Arial" w:hAnsi="Arial" w:cs="Arial"/>
        </w:rPr>
        <w:t>Volume</w:t>
      </w:r>
      <w:proofErr w:type="gramEnd"/>
      <w:r w:rsidRPr="00095236">
        <w:rPr>
          <w:rFonts w:ascii="Arial" w:hAnsi="Arial" w:cs="Arial"/>
        </w:rPr>
        <w:t xml:space="preserve">: 21 </w:t>
      </w:r>
    </w:p>
    <w:p w:rsidR="00F57DD1" w:rsidRPr="00095236" w:rsidRDefault="00F57DD1" w:rsidP="00F57DD1">
      <w:pPr>
        <w:pStyle w:val="BodyText"/>
        <w:spacing w:after="0"/>
        <w:ind w:left="1429"/>
        <w:rPr>
          <w:rFonts w:ascii="Arial" w:hAnsi="Arial" w:cs="Arial"/>
        </w:rPr>
      </w:pPr>
      <w:r w:rsidRPr="00095236">
        <w:rPr>
          <w:rFonts w:ascii="Arial" w:hAnsi="Arial" w:cs="Arial"/>
        </w:rPr>
        <w:t xml:space="preserve">Too loud!! I am lowering the volume. </w:t>
      </w:r>
    </w:p>
    <w:p w:rsidR="00F57DD1" w:rsidRPr="00095236" w:rsidRDefault="00F57DD1" w:rsidP="00F57DD1">
      <w:pPr>
        <w:pStyle w:val="BodyText"/>
        <w:spacing w:after="0"/>
        <w:ind w:left="1429"/>
        <w:rPr>
          <w:rFonts w:ascii="Arial" w:hAnsi="Arial" w:cs="Arial"/>
        </w:rPr>
      </w:pPr>
      <w:r w:rsidRPr="00095236">
        <w:rPr>
          <w:rFonts w:ascii="Arial" w:hAnsi="Arial" w:cs="Arial"/>
        </w:rPr>
        <w:t xml:space="preserve">Channel: 56 </w:t>
      </w:r>
      <w:proofErr w:type="gramStart"/>
      <w:r w:rsidRPr="00095236">
        <w:rPr>
          <w:rFonts w:ascii="Arial" w:hAnsi="Arial" w:cs="Arial"/>
        </w:rPr>
        <w:t>Volume</w:t>
      </w:r>
      <w:proofErr w:type="gramEnd"/>
      <w:r w:rsidRPr="00095236">
        <w:rPr>
          <w:rFonts w:ascii="Arial" w:hAnsi="Arial" w:cs="Arial"/>
        </w:rPr>
        <w:t>: 15</w:t>
      </w:r>
    </w:p>
    <w:p w:rsidR="00F57DD1" w:rsidRPr="00095236" w:rsidRDefault="00F57DD1" w:rsidP="00F57DD1">
      <w:pPr>
        <w:pStyle w:val="Heading2"/>
        <w:keepNext/>
        <w:widowControl w:val="0"/>
        <w:numPr>
          <w:ilvl w:val="1"/>
          <w:numId w:val="3"/>
        </w:numPr>
        <w:tabs>
          <w:tab w:val="clear" w:pos="576"/>
          <w:tab w:val="num" w:pos="0"/>
        </w:tabs>
        <w:spacing w:before="240" w:after="120"/>
        <w:rPr>
          <w:rFonts w:ascii="Arial" w:hAnsi="Arial" w:cs="Arial"/>
          <w:color w:val="auto"/>
          <w:sz w:val="28"/>
          <w:szCs w:val="28"/>
        </w:rPr>
      </w:pPr>
      <w:r w:rsidRPr="00095236">
        <w:rPr>
          <w:rFonts w:ascii="Arial" w:hAnsi="Arial" w:cs="Arial"/>
          <w:color w:val="auto"/>
          <w:sz w:val="28"/>
          <w:szCs w:val="28"/>
        </w:rPr>
        <w:t>Task 5: Creating another instance of a Television</w:t>
      </w:r>
    </w:p>
    <w:p w:rsidR="00F57DD1" w:rsidRPr="00095236" w:rsidRDefault="00F57DD1" w:rsidP="00F57DD1">
      <w:pPr>
        <w:pStyle w:val="BodyText"/>
        <w:numPr>
          <w:ilvl w:val="0"/>
          <w:numId w:val="13"/>
        </w:numPr>
        <w:tabs>
          <w:tab w:val="left" w:pos="720"/>
        </w:tabs>
        <w:spacing w:after="0"/>
        <w:rPr>
          <w:rFonts w:ascii="Arial" w:hAnsi="Arial" w:cs="Arial"/>
        </w:rPr>
      </w:pPr>
      <w:r w:rsidRPr="00095236">
        <w:rPr>
          <w:rFonts w:ascii="Arial" w:hAnsi="Arial" w:cs="Arial"/>
        </w:rPr>
        <w:t xml:space="preserve">Edit the TelevisionDemo.java file. </w:t>
      </w:r>
    </w:p>
    <w:p w:rsidR="00F57DD1" w:rsidRPr="00095236" w:rsidRDefault="00F57DD1" w:rsidP="00F57DD1">
      <w:pPr>
        <w:pStyle w:val="BodyText"/>
        <w:numPr>
          <w:ilvl w:val="0"/>
          <w:numId w:val="13"/>
        </w:numPr>
        <w:tabs>
          <w:tab w:val="left" w:pos="720"/>
        </w:tabs>
        <w:spacing w:after="0"/>
        <w:rPr>
          <w:rFonts w:ascii="Arial" w:hAnsi="Arial" w:cs="Arial"/>
        </w:rPr>
      </w:pPr>
      <w:r w:rsidRPr="00095236">
        <w:rPr>
          <w:rFonts w:ascii="Arial" w:hAnsi="Arial" w:cs="Arial"/>
        </w:rPr>
        <w:t xml:space="preserve">Declare another Television object called portable. </w:t>
      </w:r>
    </w:p>
    <w:p w:rsidR="00F57DD1" w:rsidRPr="00095236" w:rsidRDefault="00F57DD1" w:rsidP="00F57DD1">
      <w:pPr>
        <w:pStyle w:val="BodyText"/>
        <w:numPr>
          <w:ilvl w:val="0"/>
          <w:numId w:val="13"/>
        </w:numPr>
        <w:tabs>
          <w:tab w:val="left" w:pos="720"/>
        </w:tabs>
        <w:spacing w:after="0"/>
        <w:rPr>
          <w:rFonts w:ascii="Arial" w:hAnsi="Arial" w:cs="Arial"/>
        </w:rPr>
      </w:pPr>
      <w:r w:rsidRPr="00095236">
        <w:rPr>
          <w:rFonts w:ascii="Arial" w:hAnsi="Arial" w:cs="Arial"/>
        </w:rPr>
        <w:t xml:space="preserve">Instantiate portable to be a Sharp 19 inch television. </w:t>
      </w:r>
    </w:p>
    <w:p w:rsidR="00F57DD1" w:rsidRPr="00095236" w:rsidRDefault="00F57DD1" w:rsidP="00F57DD1">
      <w:pPr>
        <w:pStyle w:val="BodyText"/>
        <w:numPr>
          <w:ilvl w:val="0"/>
          <w:numId w:val="13"/>
        </w:numPr>
        <w:tabs>
          <w:tab w:val="left" w:pos="720"/>
        </w:tabs>
        <w:spacing w:after="0"/>
        <w:rPr>
          <w:rFonts w:ascii="Arial" w:hAnsi="Arial" w:cs="Arial"/>
        </w:rPr>
      </w:pPr>
      <w:r w:rsidRPr="00095236">
        <w:rPr>
          <w:rFonts w:ascii="Arial" w:hAnsi="Arial" w:cs="Arial"/>
        </w:rPr>
        <w:t xml:space="preserve">Use a call to the power method to turn the power on. </w:t>
      </w:r>
    </w:p>
    <w:p w:rsidR="00F57DD1" w:rsidRPr="00095236" w:rsidRDefault="00F57DD1" w:rsidP="00F57DD1">
      <w:pPr>
        <w:pStyle w:val="BodyText"/>
        <w:numPr>
          <w:ilvl w:val="0"/>
          <w:numId w:val="13"/>
        </w:numPr>
        <w:tabs>
          <w:tab w:val="left" w:pos="720"/>
        </w:tabs>
        <w:spacing w:after="0"/>
        <w:rPr>
          <w:rFonts w:ascii="Arial" w:hAnsi="Arial" w:cs="Arial"/>
        </w:rPr>
      </w:pPr>
      <w:r w:rsidRPr="00095236">
        <w:rPr>
          <w:rFonts w:ascii="Arial" w:hAnsi="Arial" w:cs="Arial"/>
        </w:rPr>
        <w:t xml:space="preserve">Use calls to the </w:t>
      </w:r>
      <w:proofErr w:type="spellStart"/>
      <w:r w:rsidRPr="00095236">
        <w:rPr>
          <w:rFonts w:ascii="Arial" w:hAnsi="Arial" w:cs="Arial"/>
        </w:rPr>
        <w:t>accessor</w:t>
      </w:r>
      <w:proofErr w:type="spellEnd"/>
      <w:r w:rsidRPr="00095236">
        <w:rPr>
          <w:rFonts w:ascii="Arial" w:hAnsi="Arial" w:cs="Arial"/>
        </w:rPr>
        <w:t xml:space="preserve"> methods to print what television was turned on. </w:t>
      </w:r>
    </w:p>
    <w:p w:rsidR="00F57DD1" w:rsidRPr="00095236" w:rsidRDefault="00F57DD1" w:rsidP="00F57DD1">
      <w:pPr>
        <w:pStyle w:val="BodyText"/>
        <w:numPr>
          <w:ilvl w:val="0"/>
          <w:numId w:val="13"/>
        </w:numPr>
        <w:tabs>
          <w:tab w:val="left" w:pos="720"/>
        </w:tabs>
        <w:spacing w:after="0"/>
        <w:rPr>
          <w:rFonts w:ascii="Arial" w:hAnsi="Arial" w:cs="Arial"/>
        </w:rPr>
      </w:pPr>
      <w:r w:rsidRPr="00095236">
        <w:rPr>
          <w:rFonts w:ascii="Arial" w:hAnsi="Arial" w:cs="Arial"/>
        </w:rPr>
        <w:t xml:space="preserve">Use calls to the </w:t>
      </w:r>
      <w:proofErr w:type="spellStart"/>
      <w:r w:rsidRPr="00095236">
        <w:rPr>
          <w:rFonts w:ascii="Arial" w:hAnsi="Arial" w:cs="Arial"/>
        </w:rPr>
        <w:t>mutator</w:t>
      </w:r>
      <w:proofErr w:type="spellEnd"/>
      <w:r w:rsidRPr="00095236">
        <w:rPr>
          <w:rFonts w:ascii="Arial" w:hAnsi="Arial" w:cs="Arial"/>
        </w:rPr>
        <w:t xml:space="preserve"> methods to change the channel to the </w:t>
      </w:r>
      <w:proofErr w:type="gramStart"/>
      <w:r w:rsidRPr="00095236">
        <w:rPr>
          <w:rFonts w:ascii="Arial" w:hAnsi="Arial" w:cs="Arial"/>
        </w:rPr>
        <w:t>user’s</w:t>
      </w:r>
      <w:proofErr w:type="gramEnd"/>
      <w:r w:rsidRPr="00095236">
        <w:rPr>
          <w:rFonts w:ascii="Arial" w:hAnsi="Arial" w:cs="Arial"/>
        </w:rPr>
        <w:t xml:space="preserve"> prefer- </w:t>
      </w:r>
      <w:proofErr w:type="spellStart"/>
      <w:r w:rsidRPr="00095236">
        <w:rPr>
          <w:rFonts w:ascii="Arial" w:hAnsi="Arial" w:cs="Arial"/>
        </w:rPr>
        <w:t>ence</w:t>
      </w:r>
      <w:proofErr w:type="spellEnd"/>
      <w:r w:rsidRPr="00095236">
        <w:rPr>
          <w:rFonts w:ascii="Arial" w:hAnsi="Arial" w:cs="Arial"/>
        </w:rPr>
        <w:t xml:space="preserve"> and decrease the volume by two. </w:t>
      </w:r>
    </w:p>
    <w:p w:rsidR="00F57DD1" w:rsidRPr="00095236" w:rsidRDefault="00F57DD1" w:rsidP="00F57DD1">
      <w:pPr>
        <w:pStyle w:val="BodyText"/>
        <w:numPr>
          <w:ilvl w:val="0"/>
          <w:numId w:val="13"/>
        </w:numPr>
        <w:tabs>
          <w:tab w:val="left" w:pos="720"/>
        </w:tabs>
        <w:spacing w:after="0"/>
        <w:rPr>
          <w:rFonts w:ascii="Arial" w:hAnsi="Arial" w:cs="Arial"/>
        </w:rPr>
      </w:pPr>
      <w:r w:rsidRPr="00095236">
        <w:rPr>
          <w:rFonts w:ascii="Arial" w:hAnsi="Arial" w:cs="Arial"/>
        </w:rPr>
        <w:t xml:space="preserve">Use calls to the </w:t>
      </w:r>
      <w:proofErr w:type="spellStart"/>
      <w:r w:rsidRPr="00095236">
        <w:rPr>
          <w:rFonts w:ascii="Arial" w:hAnsi="Arial" w:cs="Arial"/>
        </w:rPr>
        <w:t>accessor</w:t>
      </w:r>
      <w:proofErr w:type="spellEnd"/>
      <w:r w:rsidRPr="00095236">
        <w:rPr>
          <w:rFonts w:ascii="Arial" w:hAnsi="Arial" w:cs="Arial"/>
        </w:rPr>
        <w:t xml:space="preserve"> methods to print the changed state of the portable. </w:t>
      </w:r>
    </w:p>
    <w:p w:rsidR="00F57DD1" w:rsidRPr="00095236" w:rsidRDefault="00F57DD1" w:rsidP="00F57DD1">
      <w:pPr>
        <w:pStyle w:val="BodyText"/>
        <w:numPr>
          <w:ilvl w:val="0"/>
          <w:numId w:val="13"/>
        </w:numPr>
        <w:tabs>
          <w:tab w:val="left" w:pos="720"/>
        </w:tabs>
        <w:spacing w:after="0"/>
        <w:rPr>
          <w:rFonts w:ascii="Arial" w:hAnsi="Arial" w:cs="Arial"/>
        </w:rPr>
      </w:pPr>
      <w:r w:rsidRPr="00095236">
        <w:rPr>
          <w:rFonts w:ascii="Arial" w:hAnsi="Arial" w:cs="Arial"/>
        </w:rPr>
        <w:t xml:space="preserve">Compile and debug this class. </w:t>
      </w:r>
    </w:p>
    <w:p w:rsidR="00F57DD1" w:rsidRPr="00095236" w:rsidRDefault="00F57DD1" w:rsidP="00F57DD1">
      <w:pPr>
        <w:pStyle w:val="BodyText"/>
        <w:numPr>
          <w:ilvl w:val="0"/>
          <w:numId w:val="13"/>
        </w:numPr>
        <w:tabs>
          <w:tab w:val="left" w:pos="720"/>
        </w:tabs>
        <w:spacing w:after="0"/>
        <w:rPr>
          <w:rFonts w:ascii="Arial" w:hAnsi="Arial" w:cs="Arial"/>
        </w:rPr>
      </w:pPr>
      <w:r w:rsidRPr="00095236">
        <w:rPr>
          <w:rFonts w:ascii="Arial" w:hAnsi="Arial" w:cs="Arial"/>
        </w:rPr>
        <w:t xml:space="preserve">Run </w:t>
      </w:r>
      <w:proofErr w:type="spellStart"/>
      <w:r w:rsidRPr="00095236">
        <w:rPr>
          <w:rFonts w:ascii="Arial" w:hAnsi="Arial" w:cs="Arial"/>
        </w:rPr>
        <w:t>TelevisionDemo</w:t>
      </w:r>
      <w:proofErr w:type="spellEnd"/>
      <w:r w:rsidRPr="00095236">
        <w:rPr>
          <w:rFonts w:ascii="Arial" w:hAnsi="Arial" w:cs="Arial"/>
        </w:rPr>
        <w:t xml:space="preserve"> again. </w:t>
      </w:r>
    </w:p>
    <w:p w:rsidR="00F57DD1" w:rsidRPr="00095236" w:rsidRDefault="00F57DD1" w:rsidP="00F57DD1">
      <w:pPr>
        <w:pStyle w:val="BodyText"/>
        <w:numPr>
          <w:ilvl w:val="0"/>
          <w:numId w:val="13"/>
        </w:numPr>
        <w:tabs>
          <w:tab w:val="left" w:pos="720"/>
        </w:tabs>
        <w:spacing w:after="0"/>
        <w:rPr>
          <w:rFonts w:ascii="Arial" w:hAnsi="Arial" w:cs="Arial"/>
        </w:rPr>
      </w:pPr>
      <w:r w:rsidRPr="00095236">
        <w:rPr>
          <w:rFonts w:ascii="Arial" w:hAnsi="Arial" w:cs="Arial"/>
        </w:rPr>
        <w:t xml:space="preserve">The output for task 5 will appear after the output from above, since we added onto the bottom of the program. The output for task 5 is shown below. </w:t>
      </w:r>
    </w:p>
    <w:p w:rsidR="00F57DD1" w:rsidRPr="00095236" w:rsidRDefault="00F57DD1" w:rsidP="00F57DD1">
      <w:pPr>
        <w:pStyle w:val="BodyText"/>
        <w:spacing w:after="0"/>
        <w:ind w:left="720"/>
        <w:rPr>
          <w:rFonts w:ascii="Arial" w:hAnsi="Arial" w:cs="Arial"/>
        </w:rPr>
      </w:pPr>
    </w:p>
    <w:p w:rsidR="00F57DD1" w:rsidRPr="00095236" w:rsidRDefault="00F57DD1" w:rsidP="00F57DD1">
      <w:pPr>
        <w:pStyle w:val="BodyText"/>
        <w:spacing w:after="0"/>
        <w:ind w:left="1429"/>
        <w:rPr>
          <w:rFonts w:ascii="Arial" w:hAnsi="Arial" w:cs="Arial"/>
        </w:rPr>
      </w:pPr>
      <w:r w:rsidRPr="00095236">
        <w:rPr>
          <w:rFonts w:ascii="Arial" w:hAnsi="Arial" w:cs="Arial"/>
        </w:rPr>
        <w:t xml:space="preserve">A 19 inch Sharp has been turned on. </w:t>
      </w:r>
    </w:p>
    <w:p w:rsidR="00F57DD1" w:rsidRPr="00095236" w:rsidRDefault="00F57DD1" w:rsidP="00F57DD1">
      <w:pPr>
        <w:pStyle w:val="BodyText"/>
        <w:spacing w:after="0"/>
        <w:ind w:left="1429"/>
        <w:rPr>
          <w:rFonts w:ascii="Arial" w:hAnsi="Arial" w:cs="Arial"/>
        </w:rPr>
      </w:pPr>
      <w:r w:rsidRPr="00095236">
        <w:rPr>
          <w:rFonts w:ascii="Arial" w:hAnsi="Arial" w:cs="Arial"/>
        </w:rPr>
        <w:t xml:space="preserve">What channel do you want? 7 </w:t>
      </w:r>
    </w:p>
    <w:p w:rsidR="00F57DD1" w:rsidRPr="00095236" w:rsidRDefault="00F57DD1" w:rsidP="00F57DD1">
      <w:pPr>
        <w:pStyle w:val="BodyText"/>
        <w:spacing w:after="0"/>
        <w:ind w:left="1429"/>
        <w:rPr>
          <w:rFonts w:ascii="Arial" w:hAnsi="Arial" w:cs="Arial"/>
        </w:rPr>
      </w:pPr>
      <w:r w:rsidRPr="00095236">
        <w:rPr>
          <w:rFonts w:ascii="Arial" w:hAnsi="Arial" w:cs="Arial"/>
        </w:rPr>
        <w:t xml:space="preserve">Channel: 7 </w:t>
      </w:r>
      <w:proofErr w:type="gramStart"/>
      <w:r w:rsidRPr="00095236">
        <w:rPr>
          <w:rFonts w:ascii="Arial" w:hAnsi="Arial" w:cs="Arial"/>
        </w:rPr>
        <w:t>Volume</w:t>
      </w:r>
      <w:proofErr w:type="gramEnd"/>
      <w:r w:rsidRPr="00095236">
        <w:rPr>
          <w:rFonts w:ascii="Arial" w:hAnsi="Arial" w:cs="Arial"/>
        </w:rPr>
        <w:t>: 18</w:t>
      </w:r>
    </w:p>
    <w:p w:rsidR="00F57DD1" w:rsidRPr="00095236" w:rsidRDefault="00F57DD1" w:rsidP="00306197">
      <w:pPr>
        <w:pStyle w:val="Heading2"/>
        <w:keepNext/>
        <w:widowControl w:val="0"/>
        <w:numPr>
          <w:ilvl w:val="1"/>
          <w:numId w:val="3"/>
        </w:numPr>
        <w:tabs>
          <w:tab w:val="clear" w:pos="576"/>
          <w:tab w:val="num" w:pos="0"/>
        </w:tabs>
        <w:spacing w:before="240" w:after="120"/>
        <w:rPr>
          <w:rFonts w:ascii="Arial" w:hAnsi="Arial" w:cs="Arial"/>
          <w:color w:val="auto"/>
          <w:sz w:val="28"/>
          <w:szCs w:val="28"/>
        </w:rPr>
      </w:pPr>
      <w:r w:rsidRPr="00095236">
        <w:rPr>
          <w:rFonts w:ascii="Arial" w:hAnsi="Arial" w:cs="Arial"/>
          <w:color w:val="auto"/>
          <w:sz w:val="28"/>
          <w:szCs w:val="28"/>
        </w:rPr>
        <w:t>At the end of assi</w:t>
      </w:r>
      <w:r w:rsidR="00306197" w:rsidRPr="00095236">
        <w:rPr>
          <w:rFonts w:ascii="Arial" w:hAnsi="Arial" w:cs="Arial"/>
          <w:color w:val="auto"/>
          <w:sz w:val="28"/>
          <w:szCs w:val="28"/>
        </w:rPr>
        <w:t xml:space="preserve">gnment - Phrases you should now </w:t>
      </w:r>
      <w:r w:rsidRPr="00095236">
        <w:rPr>
          <w:rFonts w:ascii="Arial" w:hAnsi="Arial" w:cs="Arial"/>
          <w:color w:val="auto"/>
          <w:sz w:val="28"/>
          <w:szCs w:val="28"/>
        </w:rPr>
        <w:t>understand:</w:t>
      </w:r>
    </w:p>
    <w:p w:rsidR="00F57DD1" w:rsidRPr="00095236" w:rsidRDefault="00F57DD1" w:rsidP="00F57DD1">
      <w:pPr>
        <w:pStyle w:val="BodyText"/>
        <w:rPr>
          <w:rFonts w:ascii="Arial" w:hAnsi="Arial" w:cs="Arial"/>
        </w:rPr>
      </w:pPr>
      <w:proofErr w:type="gramStart"/>
      <w:r w:rsidRPr="00095236">
        <w:rPr>
          <w:rFonts w:ascii="Arial" w:hAnsi="Arial" w:cs="Arial"/>
        </w:rPr>
        <w:t>classes</w:t>
      </w:r>
      <w:proofErr w:type="gramEnd"/>
      <w:r w:rsidRPr="00095236">
        <w:rPr>
          <w:rFonts w:ascii="Arial" w:hAnsi="Arial" w:cs="Arial"/>
        </w:rPr>
        <w:t>, object, instance variable, local variable, scope, (default) constructor</w:t>
      </w:r>
    </w:p>
    <w:p w:rsidR="00F57DD1" w:rsidRPr="00095236" w:rsidRDefault="00F57DD1" w:rsidP="00F57DD1">
      <w:pPr>
        <w:pStyle w:val="BodyText"/>
        <w:rPr>
          <w:rFonts w:ascii="Arial" w:hAnsi="Arial" w:cs="Arial"/>
          <w:b/>
          <w:bCs/>
          <w:sz w:val="28"/>
          <w:szCs w:val="28"/>
        </w:rPr>
      </w:pPr>
      <w:r w:rsidRPr="00095236">
        <w:rPr>
          <w:rFonts w:ascii="Arial" w:hAnsi="Arial" w:cs="Arial"/>
          <w:b/>
          <w:bCs/>
          <w:sz w:val="28"/>
          <w:szCs w:val="28"/>
        </w:rPr>
        <w:t xml:space="preserve">Answer each of the questions below. </w:t>
      </w:r>
    </w:p>
    <w:p w:rsidR="00F57DD1" w:rsidRPr="00095236" w:rsidRDefault="00F57DD1" w:rsidP="00F57DD1">
      <w:pPr>
        <w:pStyle w:val="BodyText"/>
        <w:numPr>
          <w:ilvl w:val="0"/>
          <w:numId w:val="14"/>
        </w:numPr>
        <w:tabs>
          <w:tab w:val="left" w:pos="0"/>
        </w:tabs>
        <w:rPr>
          <w:rFonts w:ascii="Arial" w:hAnsi="Arial" w:cs="Arial"/>
        </w:rPr>
      </w:pPr>
      <w:r w:rsidRPr="00095236">
        <w:rPr>
          <w:rFonts w:ascii="Arial" w:hAnsi="Arial" w:cs="Arial"/>
        </w:rPr>
        <w:t xml:space="preserve">What is an </w:t>
      </w:r>
      <w:r w:rsidRPr="00095236">
        <w:rPr>
          <w:rFonts w:ascii="Arial" w:hAnsi="Arial" w:cs="Arial"/>
          <w:i/>
        </w:rPr>
        <w:t>instance</w:t>
      </w:r>
      <w:r w:rsidRPr="00095236">
        <w:rPr>
          <w:rFonts w:ascii="Arial" w:hAnsi="Arial" w:cs="Arial"/>
        </w:rPr>
        <w:t xml:space="preserve"> variable?</w:t>
      </w:r>
    </w:p>
    <w:p w:rsidR="00F57DD1" w:rsidRPr="00095236" w:rsidRDefault="00F57DD1" w:rsidP="00F57DD1">
      <w:pPr>
        <w:pStyle w:val="BodyText"/>
        <w:numPr>
          <w:ilvl w:val="0"/>
          <w:numId w:val="14"/>
        </w:numPr>
        <w:tabs>
          <w:tab w:val="left" w:pos="0"/>
        </w:tabs>
        <w:rPr>
          <w:rFonts w:ascii="Arial" w:hAnsi="Arial" w:cs="Arial"/>
        </w:rPr>
      </w:pPr>
      <w:r w:rsidRPr="00095236">
        <w:rPr>
          <w:rFonts w:ascii="Arial" w:hAnsi="Arial" w:cs="Arial"/>
        </w:rPr>
        <w:t xml:space="preserve">What is </w:t>
      </w:r>
      <w:proofErr w:type="gramStart"/>
      <w:r w:rsidRPr="00095236">
        <w:rPr>
          <w:rFonts w:ascii="Arial" w:hAnsi="Arial" w:cs="Arial"/>
        </w:rPr>
        <w:t>a</w:t>
      </w:r>
      <w:proofErr w:type="gramEnd"/>
      <w:r w:rsidRPr="00095236">
        <w:rPr>
          <w:rFonts w:ascii="Arial" w:hAnsi="Arial" w:cs="Arial"/>
        </w:rPr>
        <w:t xml:space="preserve"> </w:t>
      </w:r>
      <w:proofErr w:type="spellStart"/>
      <w:r w:rsidRPr="00095236">
        <w:rPr>
          <w:rFonts w:ascii="Arial" w:hAnsi="Arial" w:cs="Arial"/>
          <w:i/>
        </w:rPr>
        <w:t>accessor</w:t>
      </w:r>
      <w:proofErr w:type="spellEnd"/>
      <w:r w:rsidRPr="00095236">
        <w:rPr>
          <w:rFonts w:ascii="Arial" w:hAnsi="Arial" w:cs="Arial"/>
        </w:rPr>
        <w:t xml:space="preserve"> method?</w:t>
      </w:r>
    </w:p>
    <w:p w:rsidR="00F57DD1" w:rsidRPr="00095236" w:rsidRDefault="00F57DD1" w:rsidP="00F57DD1">
      <w:pPr>
        <w:pStyle w:val="BodyText"/>
        <w:numPr>
          <w:ilvl w:val="0"/>
          <w:numId w:val="14"/>
        </w:numPr>
        <w:tabs>
          <w:tab w:val="left" w:pos="0"/>
        </w:tabs>
        <w:rPr>
          <w:rFonts w:ascii="Arial" w:hAnsi="Arial" w:cs="Arial"/>
        </w:rPr>
      </w:pPr>
      <w:r w:rsidRPr="00095236">
        <w:rPr>
          <w:rFonts w:ascii="Arial" w:hAnsi="Arial" w:cs="Arial"/>
        </w:rPr>
        <w:t xml:space="preserve">What is a </w:t>
      </w:r>
      <w:proofErr w:type="spellStart"/>
      <w:r w:rsidRPr="00095236">
        <w:rPr>
          <w:rFonts w:ascii="Arial" w:hAnsi="Arial" w:cs="Arial"/>
          <w:i/>
        </w:rPr>
        <w:t>mutator</w:t>
      </w:r>
      <w:proofErr w:type="spellEnd"/>
      <w:r w:rsidRPr="00095236">
        <w:rPr>
          <w:rFonts w:ascii="Arial" w:hAnsi="Arial" w:cs="Arial"/>
        </w:rPr>
        <w:t xml:space="preserve"> method?</w:t>
      </w:r>
    </w:p>
    <w:p w:rsidR="00F57DD1" w:rsidRPr="00095236" w:rsidRDefault="00F57DD1" w:rsidP="00F57DD1">
      <w:pPr>
        <w:pStyle w:val="BodyText"/>
        <w:numPr>
          <w:ilvl w:val="0"/>
          <w:numId w:val="14"/>
        </w:numPr>
        <w:tabs>
          <w:tab w:val="left" w:pos="0"/>
        </w:tabs>
        <w:rPr>
          <w:rFonts w:ascii="Arial" w:hAnsi="Arial" w:cs="Arial"/>
        </w:rPr>
      </w:pPr>
      <w:r w:rsidRPr="00095236">
        <w:rPr>
          <w:rFonts w:ascii="Arial" w:hAnsi="Arial" w:cs="Arial"/>
        </w:rPr>
        <w:t xml:space="preserve">What is a </w:t>
      </w:r>
      <w:r w:rsidRPr="00095236">
        <w:rPr>
          <w:rFonts w:ascii="Arial" w:hAnsi="Arial" w:cs="Arial"/>
          <w:i/>
        </w:rPr>
        <w:t>constructor</w:t>
      </w:r>
      <w:r w:rsidRPr="00095236">
        <w:rPr>
          <w:rFonts w:ascii="Arial" w:hAnsi="Arial" w:cs="Arial"/>
        </w:rPr>
        <w:t>?</w:t>
      </w:r>
    </w:p>
    <w:p w:rsidR="00F57DD1" w:rsidRPr="00095236" w:rsidRDefault="00F57DD1" w:rsidP="00F57DD1">
      <w:pPr>
        <w:pStyle w:val="BodyText"/>
        <w:numPr>
          <w:ilvl w:val="0"/>
          <w:numId w:val="14"/>
        </w:numPr>
        <w:tabs>
          <w:tab w:val="left" w:pos="0"/>
        </w:tabs>
        <w:rPr>
          <w:rFonts w:ascii="Arial" w:hAnsi="Arial" w:cs="Arial"/>
        </w:rPr>
      </w:pPr>
      <w:r w:rsidRPr="00095236">
        <w:rPr>
          <w:rFonts w:ascii="Arial" w:hAnsi="Arial" w:cs="Arial"/>
        </w:rPr>
        <w:t xml:space="preserve">How is a </w:t>
      </w:r>
      <w:r w:rsidRPr="00095236">
        <w:rPr>
          <w:rFonts w:ascii="Arial" w:hAnsi="Arial" w:cs="Arial"/>
          <w:i/>
        </w:rPr>
        <w:t>constructor</w:t>
      </w:r>
      <w:r w:rsidRPr="00095236">
        <w:rPr>
          <w:rFonts w:ascii="Arial" w:hAnsi="Arial" w:cs="Arial"/>
        </w:rPr>
        <w:t xml:space="preserve"> named?</w:t>
      </w:r>
    </w:p>
    <w:p w:rsidR="00F57DD1" w:rsidRPr="00095236" w:rsidRDefault="00F57DD1" w:rsidP="00F57DD1">
      <w:pPr>
        <w:pStyle w:val="BodyText"/>
        <w:numPr>
          <w:ilvl w:val="0"/>
          <w:numId w:val="14"/>
        </w:numPr>
        <w:tabs>
          <w:tab w:val="left" w:pos="0"/>
        </w:tabs>
        <w:rPr>
          <w:rFonts w:ascii="Arial" w:hAnsi="Arial" w:cs="Arial"/>
        </w:rPr>
      </w:pPr>
      <w:r w:rsidRPr="00095236">
        <w:rPr>
          <w:rFonts w:ascii="Arial" w:hAnsi="Arial" w:cs="Arial"/>
        </w:rPr>
        <w:lastRenderedPageBreak/>
        <w:t xml:space="preserve">What is a </w:t>
      </w:r>
      <w:r w:rsidRPr="00095236">
        <w:rPr>
          <w:rFonts w:ascii="Arial" w:hAnsi="Arial" w:cs="Arial"/>
          <w:i/>
        </w:rPr>
        <w:t>constructor’s</w:t>
      </w:r>
      <w:r w:rsidRPr="00095236">
        <w:rPr>
          <w:rFonts w:ascii="Arial" w:hAnsi="Arial" w:cs="Arial"/>
        </w:rPr>
        <w:t xml:space="preserve"> return type?</w:t>
      </w:r>
    </w:p>
    <w:p w:rsidR="00F57DD1" w:rsidRPr="00095236" w:rsidRDefault="00F57DD1" w:rsidP="00F57DD1">
      <w:pPr>
        <w:pStyle w:val="BodyText"/>
        <w:numPr>
          <w:ilvl w:val="0"/>
          <w:numId w:val="14"/>
        </w:numPr>
        <w:tabs>
          <w:tab w:val="left" w:pos="0"/>
        </w:tabs>
        <w:rPr>
          <w:rFonts w:ascii="Arial" w:hAnsi="Arial" w:cs="Arial"/>
        </w:rPr>
      </w:pPr>
      <w:r w:rsidRPr="00095236">
        <w:rPr>
          <w:rFonts w:ascii="Arial" w:hAnsi="Arial" w:cs="Arial"/>
        </w:rPr>
        <w:t xml:space="preserve">What is a </w:t>
      </w:r>
      <w:r w:rsidRPr="00095236">
        <w:rPr>
          <w:rFonts w:ascii="Arial" w:hAnsi="Arial" w:cs="Arial"/>
          <w:i/>
        </w:rPr>
        <w:t>stale data</w:t>
      </w:r>
      <w:r w:rsidRPr="00095236">
        <w:rPr>
          <w:rFonts w:ascii="Arial" w:hAnsi="Arial" w:cs="Arial"/>
        </w:rPr>
        <w:t xml:space="preserve"> item?</w:t>
      </w:r>
    </w:p>
    <w:p w:rsidR="00F57DD1" w:rsidRPr="00095236" w:rsidRDefault="00F57DD1" w:rsidP="00F57DD1">
      <w:pPr>
        <w:pStyle w:val="BodyText"/>
        <w:numPr>
          <w:ilvl w:val="0"/>
          <w:numId w:val="14"/>
        </w:numPr>
        <w:tabs>
          <w:tab w:val="left" w:pos="0"/>
        </w:tabs>
        <w:rPr>
          <w:rFonts w:ascii="Arial" w:hAnsi="Arial" w:cs="Arial"/>
        </w:rPr>
      </w:pPr>
      <w:r w:rsidRPr="00095236">
        <w:rPr>
          <w:rFonts w:ascii="Arial" w:hAnsi="Arial" w:cs="Arial"/>
        </w:rPr>
        <w:t xml:space="preserve">What is a method’s </w:t>
      </w:r>
      <w:r w:rsidRPr="00095236">
        <w:rPr>
          <w:rFonts w:ascii="Arial" w:hAnsi="Arial" w:cs="Arial"/>
          <w:i/>
        </w:rPr>
        <w:t>signature</w:t>
      </w:r>
      <w:r w:rsidRPr="00095236">
        <w:rPr>
          <w:rFonts w:ascii="Arial" w:hAnsi="Arial" w:cs="Arial"/>
        </w:rPr>
        <w:t>?</w:t>
      </w:r>
    </w:p>
    <w:p w:rsidR="00F57DD1" w:rsidRPr="00095236" w:rsidRDefault="00F57DD1" w:rsidP="00F57DD1">
      <w:pPr>
        <w:rPr>
          <w:rFonts w:ascii="Arial" w:hAnsi="Arial" w:cs="Arial"/>
          <w:b/>
          <w:bCs/>
          <w:sz w:val="28"/>
          <w:szCs w:val="28"/>
        </w:rPr>
      </w:pPr>
    </w:p>
    <w:p w:rsidR="00F57DD1" w:rsidRPr="00095236" w:rsidRDefault="00F57DD1" w:rsidP="009122A9">
      <w:pPr>
        <w:autoSpaceDE w:val="0"/>
        <w:autoSpaceDN w:val="0"/>
        <w:adjustRightInd w:val="0"/>
        <w:spacing w:after="0" w:line="240" w:lineRule="auto"/>
        <w:rPr>
          <w:rFonts w:ascii="Arial" w:hAnsi="Arial" w:cs="Arial"/>
          <w:b/>
          <w:sz w:val="34"/>
          <w:szCs w:val="34"/>
        </w:rPr>
      </w:pPr>
    </w:p>
    <w:p w:rsidR="009122A9" w:rsidRPr="00095236" w:rsidRDefault="009122A9" w:rsidP="00AE1CA8">
      <w:pPr>
        <w:autoSpaceDE w:val="0"/>
        <w:autoSpaceDN w:val="0"/>
        <w:adjustRightInd w:val="0"/>
        <w:spacing w:after="0" w:line="240" w:lineRule="auto"/>
        <w:jc w:val="center"/>
        <w:rPr>
          <w:rFonts w:ascii="Arial" w:hAnsi="Arial" w:cs="Arial"/>
          <w:sz w:val="34"/>
          <w:szCs w:val="34"/>
        </w:rPr>
      </w:pPr>
    </w:p>
    <w:p w:rsidR="007E1385" w:rsidRPr="00095236" w:rsidRDefault="007E1385" w:rsidP="00AE1CA8">
      <w:pPr>
        <w:autoSpaceDE w:val="0"/>
        <w:autoSpaceDN w:val="0"/>
        <w:adjustRightInd w:val="0"/>
        <w:spacing w:after="0" w:line="240" w:lineRule="auto"/>
        <w:jc w:val="center"/>
        <w:rPr>
          <w:rFonts w:ascii="Arial" w:hAnsi="Arial" w:cs="Arial"/>
          <w:sz w:val="34"/>
          <w:szCs w:val="34"/>
        </w:rPr>
      </w:pPr>
    </w:p>
    <w:sectPr w:rsidR="007E1385" w:rsidRPr="00095236"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DejaVu Sans">
    <w:altName w:val="Arial Unicode MS"/>
    <w:panose1 w:val="020B0603030804020204"/>
    <w:charset w:val="00"/>
    <w:family w:val="swiss"/>
    <w:pitch w:val="variable"/>
    <w:sig w:usb0="E7002EFF" w:usb1="D200FDFF" w:usb2="0A246029" w:usb3="00000000" w:csb0="000001FF" w:csb1="00000000"/>
  </w:font>
  <w:font w:name="DejaVu Sans Mono">
    <w:altName w:val="MS Minch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Symbol" w:hAnsi="Symbol"/>
        <w:color w:val="auto"/>
      </w:rPr>
    </w:lvl>
  </w:abstractNum>
  <w:abstractNum w:abstractNumId="2">
    <w:nsid w:val="00000003"/>
    <w:multiLevelType w:val="singleLevel"/>
    <w:tmpl w:val="00000003"/>
    <w:name w:val="WW8Num12"/>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4"/>
    <w:lvl w:ilvl="0">
      <w:start w:val="1"/>
      <w:numFmt w:val="decimal"/>
      <w:lvlText w:val="%1)"/>
      <w:lvlJc w:val="left"/>
      <w:pPr>
        <w:tabs>
          <w:tab w:val="num" w:pos="720"/>
        </w:tabs>
        <w:ind w:left="720" w:hanging="360"/>
      </w:pPr>
      <w:rPr>
        <w:color w:val="000000"/>
      </w:rPr>
    </w:lvl>
  </w:abstractNum>
  <w:abstractNum w:abstractNumId="4">
    <w:nsid w:val="00000005"/>
    <w:multiLevelType w:val="singleLevel"/>
    <w:tmpl w:val="00000005"/>
    <w:name w:val="WW8Num21"/>
    <w:lvl w:ilvl="0">
      <w:start w:val="1"/>
      <w:numFmt w:val="decimal"/>
      <w:lvlText w:val="%1."/>
      <w:lvlJc w:val="left"/>
      <w:pPr>
        <w:tabs>
          <w:tab w:val="num" w:pos="720"/>
        </w:tabs>
        <w:ind w:left="720" w:hanging="360"/>
      </w:pPr>
    </w:lvl>
  </w:abstractNum>
  <w:abstractNum w:abstractNumId="5">
    <w:nsid w:val="00000006"/>
    <w:multiLevelType w:val="singleLevel"/>
    <w:tmpl w:val="00000006"/>
    <w:name w:val="WW8Num22"/>
    <w:lvl w:ilvl="0">
      <w:start w:val="1"/>
      <w:numFmt w:val="bullet"/>
      <w:lvlText w:val=""/>
      <w:lvlJc w:val="left"/>
      <w:pPr>
        <w:tabs>
          <w:tab w:val="num" w:pos="720"/>
        </w:tabs>
        <w:ind w:left="720" w:hanging="360"/>
      </w:pPr>
      <w:rPr>
        <w:rFonts w:ascii="Symbol" w:hAnsi="Symbol"/>
        <w:sz w:val="20"/>
      </w:rPr>
    </w:lvl>
  </w:abstractNum>
  <w:abstractNum w:abstractNumId="6">
    <w:nsid w:val="00000007"/>
    <w:multiLevelType w:val="singleLevel"/>
    <w:tmpl w:val="00000007"/>
    <w:name w:val="WW8Num26"/>
    <w:lvl w:ilvl="0">
      <w:start w:val="1"/>
      <w:numFmt w:val="decimal"/>
      <w:lvlText w:val="%1)"/>
      <w:lvlJc w:val="left"/>
      <w:pPr>
        <w:tabs>
          <w:tab w:val="num" w:pos="1080"/>
        </w:tabs>
        <w:ind w:left="1080" w:hanging="360"/>
      </w:pPr>
    </w:lvl>
  </w:abstractNum>
  <w:abstractNum w:abstractNumId="7">
    <w:nsid w:val="00000008"/>
    <w:multiLevelType w:val="singleLevel"/>
    <w:tmpl w:val="00000008"/>
    <w:name w:val="WW8Num28"/>
    <w:lvl w:ilvl="0">
      <w:start w:val="1"/>
      <w:numFmt w:val="bullet"/>
      <w:lvlText w:val=""/>
      <w:lvlJc w:val="left"/>
      <w:pPr>
        <w:tabs>
          <w:tab w:val="num" w:pos="720"/>
        </w:tabs>
        <w:ind w:left="720" w:hanging="360"/>
      </w:pPr>
      <w:rPr>
        <w:rFonts w:ascii="Symbol" w:hAnsi="Symbol"/>
        <w:sz w:val="24"/>
      </w:rPr>
    </w:lvl>
  </w:abstractNum>
  <w:abstractNum w:abstractNumId="8">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FCC62D1"/>
    <w:multiLevelType w:val="hybridMultilevel"/>
    <w:tmpl w:val="611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B55313"/>
    <w:multiLevelType w:val="hybridMultilevel"/>
    <w:tmpl w:val="6E2C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12"/>
  </w:num>
  <w:num w:numId="12">
    <w:abstractNumId w:val="13"/>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912F3"/>
    <w:rsid w:val="000272B9"/>
    <w:rsid w:val="00084BCE"/>
    <w:rsid w:val="00095236"/>
    <w:rsid w:val="000D463A"/>
    <w:rsid w:val="000F017F"/>
    <w:rsid w:val="00101216"/>
    <w:rsid w:val="00306197"/>
    <w:rsid w:val="00332E8F"/>
    <w:rsid w:val="003769AB"/>
    <w:rsid w:val="003816DC"/>
    <w:rsid w:val="004005C1"/>
    <w:rsid w:val="00402061"/>
    <w:rsid w:val="004169E4"/>
    <w:rsid w:val="00431D3B"/>
    <w:rsid w:val="00497259"/>
    <w:rsid w:val="004A37B4"/>
    <w:rsid w:val="004B5723"/>
    <w:rsid w:val="004C4659"/>
    <w:rsid w:val="004D7D16"/>
    <w:rsid w:val="00514134"/>
    <w:rsid w:val="0051602A"/>
    <w:rsid w:val="00534600"/>
    <w:rsid w:val="006A24FC"/>
    <w:rsid w:val="006D3D95"/>
    <w:rsid w:val="007552A4"/>
    <w:rsid w:val="007D0FAE"/>
    <w:rsid w:val="007E1385"/>
    <w:rsid w:val="00806CD6"/>
    <w:rsid w:val="008F54C3"/>
    <w:rsid w:val="00903053"/>
    <w:rsid w:val="009122A9"/>
    <w:rsid w:val="0092733F"/>
    <w:rsid w:val="00994A51"/>
    <w:rsid w:val="00997474"/>
    <w:rsid w:val="009A354C"/>
    <w:rsid w:val="009C188B"/>
    <w:rsid w:val="00A271BF"/>
    <w:rsid w:val="00A70F07"/>
    <w:rsid w:val="00AB6F90"/>
    <w:rsid w:val="00AE1CA8"/>
    <w:rsid w:val="00AF2332"/>
    <w:rsid w:val="00B40701"/>
    <w:rsid w:val="00B4586D"/>
    <w:rsid w:val="00B55209"/>
    <w:rsid w:val="00B86002"/>
    <w:rsid w:val="00B912F3"/>
    <w:rsid w:val="00C833C6"/>
    <w:rsid w:val="00CE5EE1"/>
    <w:rsid w:val="00D12959"/>
    <w:rsid w:val="00D6405E"/>
    <w:rsid w:val="00D67E84"/>
    <w:rsid w:val="00D773F1"/>
    <w:rsid w:val="00E124A5"/>
    <w:rsid w:val="00E4062F"/>
    <w:rsid w:val="00E61298"/>
    <w:rsid w:val="00E816EC"/>
    <w:rsid w:val="00F57DD1"/>
    <w:rsid w:val="00FD1844"/>
    <w:rsid w:val="00FE78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7E1385"/>
    <w:pPr>
      <w:suppressAutoHyphens/>
      <w:spacing w:before="280" w:after="280" w:line="240" w:lineRule="auto"/>
      <w:ind w:left="1440" w:hanging="360"/>
      <w:outlineLvl w:val="1"/>
    </w:pPr>
    <w:rPr>
      <w:rFonts w:ascii="Arial Unicode MS" w:eastAsia="Times New Roman" w:hAnsi="Arial Unicode MS" w:cs="Times New Roman"/>
      <w:b/>
      <w:bCs/>
      <w:color w:val="000000"/>
      <w:sz w:val="36"/>
      <w:szCs w:val="36"/>
      <w:lang w:eastAsia="ar-SA"/>
    </w:rPr>
  </w:style>
  <w:style w:type="paragraph" w:styleId="Heading3">
    <w:name w:val="heading 3"/>
    <w:basedOn w:val="Normal"/>
    <w:next w:val="Normal"/>
    <w:link w:val="Heading3Char"/>
    <w:qFormat/>
    <w:rsid w:val="007E1385"/>
    <w:pPr>
      <w:keepNext/>
      <w:widowControl w:val="0"/>
      <w:suppressAutoHyphens/>
      <w:spacing w:before="240" w:after="60" w:line="240" w:lineRule="auto"/>
      <w:ind w:left="2160" w:hanging="360"/>
      <w:outlineLvl w:val="2"/>
    </w:pPr>
    <w:rPr>
      <w:rFonts w:ascii="Verdana" w:eastAsia="Lucida Sans Unicode" w:hAnsi="Verdana"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7E1385"/>
    <w:rPr>
      <w:rFonts w:ascii="Arial Unicode MS" w:eastAsia="Times New Roman" w:hAnsi="Arial Unicode MS" w:cs="Times New Roman"/>
      <w:b/>
      <w:bCs/>
      <w:color w:val="000000"/>
      <w:sz w:val="36"/>
      <w:szCs w:val="36"/>
      <w:lang w:eastAsia="ar-SA"/>
    </w:rPr>
  </w:style>
  <w:style w:type="character" w:customStyle="1" w:styleId="Heading3Char">
    <w:name w:val="Heading 3 Char"/>
    <w:basedOn w:val="DefaultParagraphFont"/>
    <w:link w:val="Heading3"/>
    <w:rsid w:val="007E1385"/>
    <w:rPr>
      <w:rFonts w:ascii="Verdana" w:eastAsia="Lucida Sans Unicode" w:hAnsi="Verdana" w:cs="Arial"/>
      <w:b/>
      <w:bCs/>
      <w:sz w:val="26"/>
      <w:szCs w:val="26"/>
      <w:lang w:eastAsia="ar-SA"/>
    </w:rPr>
  </w:style>
  <w:style w:type="character" w:customStyle="1" w:styleId="location">
    <w:name w:val="location"/>
    <w:basedOn w:val="DefaultParagraphFont"/>
    <w:rsid w:val="007E1385"/>
  </w:style>
  <w:style w:type="paragraph" w:styleId="BodyText">
    <w:name w:val="Body Text"/>
    <w:basedOn w:val="Normal"/>
    <w:link w:val="BodyTextChar"/>
    <w:rsid w:val="007E1385"/>
    <w:pPr>
      <w:widowControl w:val="0"/>
      <w:suppressAutoHyphens/>
      <w:spacing w:after="120" w:line="240" w:lineRule="auto"/>
    </w:pPr>
    <w:rPr>
      <w:rFonts w:ascii="Times New Roman" w:eastAsia="Lucida Sans Unicode" w:hAnsi="Times New Roman" w:cs="Tahoma"/>
      <w:sz w:val="24"/>
      <w:szCs w:val="24"/>
      <w:lang w:eastAsia="ar-SA"/>
    </w:rPr>
  </w:style>
  <w:style w:type="character" w:customStyle="1" w:styleId="BodyTextChar">
    <w:name w:val="Body Text Char"/>
    <w:basedOn w:val="DefaultParagraphFont"/>
    <w:link w:val="BodyText"/>
    <w:rsid w:val="007E1385"/>
    <w:rPr>
      <w:rFonts w:ascii="Times New Roman" w:eastAsia="Lucida Sans Unicode" w:hAnsi="Times New Roman" w:cs="Tahoma"/>
      <w:sz w:val="24"/>
      <w:szCs w:val="24"/>
      <w:lang w:eastAsia="ar-SA"/>
    </w:rPr>
  </w:style>
  <w:style w:type="paragraph" w:styleId="HTMLPreformatted">
    <w:name w:val="HTML Preformatted"/>
    <w:basedOn w:val="Normal"/>
    <w:link w:val="HTMLPreformattedChar"/>
    <w:rsid w:val="007E1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Arial Unicode MS" w:eastAsia="Courier New" w:hAnsi="Arial Unicode MS" w:cs="Courier New"/>
      <w:color w:val="000000"/>
      <w:sz w:val="20"/>
      <w:szCs w:val="20"/>
      <w:lang w:eastAsia="ar-SA"/>
    </w:rPr>
  </w:style>
  <w:style w:type="character" w:customStyle="1" w:styleId="HTMLPreformattedChar">
    <w:name w:val="HTML Preformatted Char"/>
    <w:basedOn w:val="DefaultParagraphFont"/>
    <w:link w:val="HTMLPreformatted"/>
    <w:rsid w:val="007E1385"/>
    <w:rPr>
      <w:rFonts w:ascii="Arial Unicode MS" w:eastAsia="Courier New" w:hAnsi="Arial Unicode MS" w:cs="Courier New"/>
      <w:color w:val="000000"/>
      <w:sz w:val="20"/>
      <w:szCs w:val="20"/>
      <w:lang w:eastAsia="ar-SA"/>
    </w:rPr>
  </w:style>
  <w:style w:type="paragraph" w:customStyle="1" w:styleId="Code">
    <w:name w:val="Code"/>
    <w:basedOn w:val="Normal"/>
    <w:rsid w:val="007E1385"/>
    <w:pPr>
      <w:widowControl w:val="0"/>
      <w:suppressAutoHyphens/>
      <w:snapToGrid w:val="0"/>
      <w:spacing w:after="0" w:line="240" w:lineRule="auto"/>
    </w:pPr>
    <w:rPr>
      <w:rFonts w:ascii="Courier New" w:eastAsia="Lucida Sans Unicode" w:hAnsi="Courier New" w:cs="Courier New"/>
      <w:szCs w:val="24"/>
      <w:lang w:eastAsia="ar-SA"/>
    </w:rPr>
  </w:style>
  <w:style w:type="paragraph" w:styleId="NormalWeb">
    <w:name w:val="Normal (Web)"/>
    <w:basedOn w:val="Normal"/>
    <w:rsid w:val="007E1385"/>
    <w:pPr>
      <w:suppressAutoHyphens/>
      <w:spacing w:before="150" w:after="150" w:line="240" w:lineRule="auto"/>
      <w:ind w:left="150" w:right="150"/>
    </w:pPr>
    <w:rPr>
      <w:rFonts w:ascii="Arial Unicode MS" w:eastAsia="Times New Roman" w:hAnsi="Arial Unicode MS" w:cs="Times New Roman"/>
      <w:sz w:val="24"/>
      <w:szCs w:val="24"/>
      <w:lang w:eastAsia="ar-SA"/>
    </w:rPr>
  </w:style>
  <w:style w:type="paragraph" w:styleId="BodyTextIndent">
    <w:name w:val="Body Text Indent"/>
    <w:basedOn w:val="Normal"/>
    <w:link w:val="BodyTextIndentChar"/>
    <w:rsid w:val="007E1385"/>
    <w:pPr>
      <w:suppressAutoHyphens/>
      <w:spacing w:after="0" w:line="240" w:lineRule="auto"/>
      <w:ind w:left="150"/>
      <w:jc w:val="both"/>
    </w:pPr>
    <w:rPr>
      <w:rFonts w:ascii="Verdana" w:eastAsia="Times New Roman" w:hAnsi="Verdana" w:cs="Times New Roman"/>
      <w:szCs w:val="24"/>
      <w:lang w:eastAsia="ar-SA"/>
    </w:rPr>
  </w:style>
  <w:style w:type="character" w:customStyle="1" w:styleId="BodyTextIndentChar">
    <w:name w:val="Body Text Indent Char"/>
    <w:basedOn w:val="DefaultParagraphFont"/>
    <w:link w:val="BodyTextIndent"/>
    <w:rsid w:val="007E1385"/>
    <w:rPr>
      <w:rFonts w:ascii="Verdana" w:eastAsia="Times New Roman" w:hAnsi="Verdana" w:cs="Times New Roman"/>
      <w:szCs w:val="24"/>
      <w:lang w:eastAsia="ar-SA"/>
    </w:rPr>
  </w:style>
  <w:style w:type="paragraph" w:styleId="BlockText">
    <w:name w:val="Block Text"/>
    <w:basedOn w:val="Normal"/>
    <w:rsid w:val="007E1385"/>
    <w:pPr>
      <w:suppressAutoHyphens/>
      <w:spacing w:after="0" w:line="240" w:lineRule="auto"/>
      <w:ind w:left="720" w:right="720"/>
    </w:pPr>
    <w:rPr>
      <w:rFonts w:ascii="Courier New" w:eastAsia="Times New Roman" w:hAnsi="Courier New" w:cs="Courier New"/>
      <w:sz w:val="20"/>
      <w:szCs w:val="24"/>
      <w:lang w:eastAsia="ar-SA"/>
    </w:rPr>
  </w:style>
  <w:style w:type="paragraph" w:customStyle="1" w:styleId="Bullets1">
    <w:name w:val="Bullets1"/>
    <w:basedOn w:val="BodyText"/>
    <w:rsid w:val="007E1385"/>
    <w:pPr>
      <w:ind w:left="360" w:hanging="360"/>
    </w:pPr>
  </w:style>
  <w:style w:type="paragraph" w:customStyle="1" w:styleId="TableContents">
    <w:name w:val="Table Contents"/>
    <w:basedOn w:val="Normal"/>
    <w:rsid w:val="00A271BF"/>
    <w:pPr>
      <w:widowControl w:val="0"/>
      <w:suppressLineNumbers/>
      <w:suppressAutoHyphens/>
      <w:spacing w:after="0" w:line="240" w:lineRule="auto"/>
    </w:pPr>
    <w:rPr>
      <w:rFonts w:ascii="Liberation Serif" w:eastAsia="DejaVu Sans" w:hAnsi="Liberation Serif" w:cs="DejaVu Sans"/>
      <w:kern w:val="1"/>
      <w:sz w:val="24"/>
      <w:szCs w:val="24"/>
      <w:lang w:val="en-IN" w:eastAsia="hi-IN" w:bidi="hi-IN"/>
    </w:rPr>
  </w:style>
  <w:style w:type="paragraph" w:customStyle="1" w:styleId="PreformattedText">
    <w:name w:val="Preformatted Text"/>
    <w:basedOn w:val="Normal"/>
    <w:rsid w:val="00F57DD1"/>
    <w:pPr>
      <w:widowControl w:val="0"/>
      <w:suppressAutoHyphens/>
      <w:spacing w:after="0" w:line="240" w:lineRule="auto"/>
    </w:pPr>
    <w:rPr>
      <w:rFonts w:ascii="DejaVu Sans Mono" w:eastAsia="DejaVu Sans" w:hAnsi="DejaVu Sans Mono" w:cs="DejaVu Sans Mono"/>
      <w:kern w:val="1"/>
      <w:sz w:val="20"/>
      <w:szCs w:val="20"/>
      <w:lang w:val="en-IN" w:eastAsia="hi-IN" w:bidi="hi-IN"/>
    </w:rPr>
  </w:style>
  <w:style w:type="paragraph" w:customStyle="1" w:styleId="DefaultLTNotizen">
    <w:name w:val="Default~LT~Notizen"/>
    <w:rsid w:val="00E124A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50" w:after="0" w:line="100" w:lineRule="atLeast"/>
    </w:pPr>
    <w:rPr>
      <w:rFonts w:ascii="DejaVu Sans" w:eastAsia="DejaVu Sans" w:hAnsi="DejaVu Sans" w:cs="DejaVu Sans"/>
      <w:b/>
      <w:bCs/>
      <w:color w:val="000000"/>
      <w:kern w:val="1"/>
      <w:sz w:val="24"/>
      <w:szCs w:val="24"/>
      <w:lang w:val="en-IN"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2046</Words>
  <Characters>11664</Characters>
  <Application>Microsoft Office Word</Application>
  <DocSecurity>0</DocSecurity>
  <Lines>97</Lines>
  <Paragraphs>27</Paragraphs>
  <ScaleCrop>false</ScaleCrop>
  <Company/>
  <LinksUpToDate>false</LinksUpToDate>
  <CharactersWithSpaces>13683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48</cp:revision>
  <dcterms:created xsi:type="dcterms:W3CDTF">2015-08-24T03:38:00Z</dcterms:created>
  <dcterms:modified xsi:type="dcterms:W3CDTF">2015-09-23T09:17:00Z</dcterms:modified>
</cp:coreProperties>
</file>