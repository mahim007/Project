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55C3" w:rsidRPr="00D537F9" w:rsidRDefault="00F355C3" w:rsidP="00F355C3">
      <w:pPr>
        <w:autoSpaceDE w:val="0"/>
        <w:autoSpaceDN w:val="0"/>
        <w:adjustRightInd w:val="0"/>
        <w:jc w:val="center"/>
        <w:rPr>
          <w:rFonts w:ascii="Arial" w:hAnsi="Arial" w:cs="Arial"/>
          <w:color w:val="000000" w:themeColor="text1"/>
          <w:sz w:val="50"/>
          <w:szCs w:val="50"/>
        </w:rPr>
      </w:pPr>
      <w:r w:rsidRPr="00D537F9">
        <w:rPr>
          <w:rFonts w:ascii="Arial" w:hAnsi="Arial" w:cs="Arial"/>
          <w:color w:val="000000" w:themeColor="text1"/>
          <w:sz w:val="50"/>
          <w:szCs w:val="50"/>
        </w:rPr>
        <w:t>Module: Core Java</w:t>
      </w:r>
    </w:p>
    <w:p w:rsidR="00F355C3" w:rsidRPr="00D537F9" w:rsidRDefault="00F355C3" w:rsidP="00F355C3">
      <w:pPr>
        <w:autoSpaceDE w:val="0"/>
        <w:autoSpaceDN w:val="0"/>
        <w:adjustRightInd w:val="0"/>
        <w:jc w:val="center"/>
        <w:rPr>
          <w:rFonts w:ascii="Arial" w:hAnsi="Arial" w:cs="Arial"/>
          <w:color w:val="000000" w:themeColor="text1"/>
          <w:sz w:val="50"/>
          <w:szCs w:val="50"/>
        </w:rPr>
      </w:pPr>
      <w:r w:rsidRPr="00D537F9">
        <w:rPr>
          <w:rFonts w:ascii="Arial" w:hAnsi="Arial" w:cs="Arial"/>
          <w:color w:val="000000" w:themeColor="text1"/>
          <w:sz w:val="50"/>
          <w:szCs w:val="50"/>
        </w:rPr>
        <w:t xml:space="preserve">Session 10: Abstract classes </w:t>
      </w:r>
      <w:r w:rsidR="003A6528" w:rsidRPr="00D537F9">
        <w:rPr>
          <w:rFonts w:ascii="Arial" w:hAnsi="Arial" w:cs="Arial"/>
          <w:color w:val="000000" w:themeColor="text1"/>
          <w:sz w:val="50"/>
          <w:szCs w:val="50"/>
        </w:rPr>
        <w:t>and</w:t>
      </w:r>
      <w:r w:rsidRPr="00D537F9">
        <w:rPr>
          <w:rFonts w:ascii="Arial" w:hAnsi="Arial" w:cs="Arial"/>
          <w:color w:val="000000" w:themeColor="text1"/>
          <w:sz w:val="50"/>
          <w:szCs w:val="50"/>
        </w:rPr>
        <w:t xml:space="preserve"> Interfaces</w:t>
      </w:r>
    </w:p>
    <w:p w:rsidR="00B47620" w:rsidRPr="00D537F9" w:rsidRDefault="00B47620">
      <w:pPr>
        <w:pStyle w:val="Heading1"/>
        <w:spacing w:before="0" w:after="0"/>
        <w:rPr>
          <w:b w:val="0"/>
          <w:bCs w:val="0"/>
          <w:color w:val="000000" w:themeColor="text1"/>
          <w:sz w:val="50"/>
          <w:szCs w:val="50"/>
        </w:rPr>
      </w:pPr>
    </w:p>
    <w:p w:rsidR="00B47620" w:rsidRPr="00D537F9" w:rsidRDefault="00B47620">
      <w:pPr>
        <w:rPr>
          <w:rFonts w:ascii="Arial" w:hAnsi="Arial" w:cs="Arial"/>
          <w:color w:val="000000" w:themeColor="text1"/>
        </w:rPr>
      </w:pPr>
    </w:p>
    <w:p w:rsidR="00B47620" w:rsidRPr="00D537F9" w:rsidRDefault="00B47620">
      <w:pPr>
        <w:rPr>
          <w:rFonts w:ascii="Arial" w:hAnsi="Arial" w:cs="Arial"/>
          <w:color w:val="000000" w:themeColor="text1"/>
        </w:rPr>
      </w:pPr>
    </w:p>
    <w:p w:rsidR="00B47620" w:rsidRPr="00D537F9" w:rsidRDefault="005E634D" w:rsidP="00842CC7">
      <w:pPr>
        <w:pStyle w:val="Heading1"/>
        <w:ind w:left="0" w:firstLine="0"/>
        <w:rPr>
          <w:color w:val="000000" w:themeColor="text1"/>
          <w:sz w:val="48"/>
        </w:rPr>
      </w:pPr>
      <w:r w:rsidRPr="00D537F9">
        <w:rPr>
          <w:color w:val="000000" w:themeColor="text1"/>
          <w:sz w:val="48"/>
        </w:rPr>
        <w:t xml:space="preserve">Interfaces </w:t>
      </w:r>
    </w:p>
    <w:p w:rsidR="00B47620" w:rsidRPr="00D537F9" w:rsidRDefault="005E634D" w:rsidP="00842CC7">
      <w:pPr>
        <w:pStyle w:val="Bullets1"/>
        <w:numPr>
          <w:ilvl w:val="0"/>
          <w:numId w:val="9"/>
        </w:numPr>
        <w:spacing w:after="0"/>
        <w:rPr>
          <w:rFonts w:ascii="Arial" w:hAnsi="Arial" w:cs="Arial"/>
          <w:color w:val="000000" w:themeColor="text1"/>
        </w:rPr>
      </w:pPr>
      <w:r w:rsidRPr="00D537F9">
        <w:rPr>
          <w:rFonts w:ascii="Arial" w:hAnsi="Arial" w:cs="Arial"/>
          <w:color w:val="000000" w:themeColor="text1"/>
        </w:rPr>
        <w:t>Introduction to Interfaces</w:t>
      </w:r>
    </w:p>
    <w:p w:rsidR="00B47620" w:rsidRPr="00D537F9" w:rsidRDefault="005E634D" w:rsidP="00842CC7">
      <w:pPr>
        <w:pStyle w:val="Bullets1"/>
        <w:numPr>
          <w:ilvl w:val="0"/>
          <w:numId w:val="9"/>
        </w:numPr>
        <w:spacing w:after="0"/>
        <w:rPr>
          <w:rFonts w:ascii="Arial" w:hAnsi="Arial" w:cs="Arial"/>
          <w:color w:val="000000" w:themeColor="text1"/>
        </w:rPr>
      </w:pPr>
      <w:r w:rsidRPr="00D537F9">
        <w:rPr>
          <w:rFonts w:ascii="Arial" w:hAnsi="Arial" w:cs="Arial"/>
          <w:color w:val="000000" w:themeColor="text1"/>
        </w:rPr>
        <w:t>Interfaces as APIs</w:t>
      </w:r>
    </w:p>
    <w:p w:rsidR="00B47620" w:rsidRPr="00D537F9" w:rsidRDefault="005E634D" w:rsidP="00842CC7">
      <w:pPr>
        <w:pStyle w:val="Bullets1"/>
        <w:numPr>
          <w:ilvl w:val="0"/>
          <w:numId w:val="9"/>
        </w:numPr>
        <w:spacing w:after="0"/>
        <w:rPr>
          <w:rFonts w:ascii="Arial" w:hAnsi="Arial" w:cs="Arial"/>
          <w:color w:val="000000" w:themeColor="text1"/>
        </w:rPr>
      </w:pPr>
      <w:r w:rsidRPr="00D537F9">
        <w:rPr>
          <w:rFonts w:ascii="Arial" w:hAnsi="Arial" w:cs="Arial"/>
          <w:color w:val="000000" w:themeColor="text1"/>
        </w:rPr>
        <w:t>Interfaces and Multiple Inheritance</w:t>
      </w:r>
    </w:p>
    <w:p w:rsidR="00B47620" w:rsidRPr="00D537F9" w:rsidRDefault="005E634D" w:rsidP="00842CC7">
      <w:pPr>
        <w:pStyle w:val="Bullets1"/>
        <w:numPr>
          <w:ilvl w:val="0"/>
          <w:numId w:val="9"/>
        </w:numPr>
        <w:spacing w:after="0"/>
        <w:rPr>
          <w:rFonts w:ascii="Arial" w:hAnsi="Arial" w:cs="Arial"/>
          <w:color w:val="000000" w:themeColor="text1"/>
        </w:rPr>
      </w:pPr>
      <w:r w:rsidRPr="00D537F9">
        <w:rPr>
          <w:rFonts w:ascii="Arial" w:hAnsi="Arial" w:cs="Arial"/>
          <w:color w:val="000000" w:themeColor="text1"/>
        </w:rPr>
        <w:t>Implementing the Relatable Interface</w:t>
      </w:r>
    </w:p>
    <w:p w:rsidR="00B47620" w:rsidRPr="00D537F9" w:rsidRDefault="005E634D" w:rsidP="00842CC7">
      <w:pPr>
        <w:pStyle w:val="Bullets1"/>
        <w:numPr>
          <w:ilvl w:val="0"/>
          <w:numId w:val="9"/>
        </w:numPr>
        <w:spacing w:after="0"/>
        <w:rPr>
          <w:rFonts w:ascii="Arial" w:hAnsi="Arial" w:cs="Arial"/>
          <w:color w:val="000000" w:themeColor="text1"/>
        </w:rPr>
      </w:pPr>
      <w:r w:rsidRPr="00D537F9">
        <w:rPr>
          <w:rFonts w:ascii="Arial" w:hAnsi="Arial" w:cs="Arial"/>
          <w:color w:val="000000" w:themeColor="text1"/>
        </w:rPr>
        <w:t>Using Interface as a Type</w:t>
      </w:r>
    </w:p>
    <w:p w:rsidR="00B47620" w:rsidRPr="00D537F9" w:rsidRDefault="005E634D" w:rsidP="00842CC7">
      <w:pPr>
        <w:pStyle w:val="Bullets1"/>
        <w:numPr>
          <w:ilvl w:val="0"/>
          <w:numId w:val="9"/>
        </w:numPr>
        <w:spacing w:after="0"/>
        <w:rPr>
          <w:rFonts w:ascii="Arial" w:hAnsi="Arial" w:cs="Arial"/>
          <w:color w:val="000000" w:themeColor="text1"/>
        </w:rPr>
      </w:pPr>
      <w:r w:rsidRPr="00D537F9">
        <w:rPr>
          <w:rFonts w:ascii="Arial" w:hAnsi="Arial" w:cs="Arial"/>
          <w:color w:val="000000" w:themeColor="text1"/>
        </w:rPr>
        <w:t>Rewriting Interfaces</w:t>
      </w:r>
    </w:p>
    <w:p w:rsidR="00B47620" w:rsidRPr="00D537F9" w:rsidRDefault="00B47620">
      <w:pPr>
        <w:pStyle w:val="Bullets1"/>
        <w:tabs>
          <w:tab w:val="clear" w:pos="720"/>
        </w:tabs>
        <w:spacing w:after="0"/>
        <w:ind w:left="0" w:firstLine="0"/>
        <w:jc w:val="right"/>
        <w:rPr>
          <w:rFonts w:ascii="Arial" w:hAnsi="Arial" w:cs="Arial"/>
          <w:color w:val="000000" w:themeColor="text1"/>
        </w:rPr>
      </w:pPr>
    </w:p>
    <w:p w:rsidR="006211D3" w:rsidRPr="00D537F9" w:rsidRDefault="006211D3">
      <w:pPr>
        <w:pStyle w:val="Bullets1"/>
        <w:tabs>
          <w:tab w:val="clear" w:pos="720"/>
        </w:tabs>
        <w:spacing w:after="0"/>
        <w:ind w:left="0" w:firstLine="0"/>
        <w:jc w:val="right"/>
        <w:rPr>
          <w:rFonts w:ascii="Arial" w:hAnsi="Arial" w:cs="Arial"/>
          <w:color w:val="000000" w:themeColor="text1"/>
        </w:rPr>
      </w:pPr>
    </w:p>
    <w:p w:rsidR="006211D3" w:rsidRPr="00D537F9" w:rsidRDefault="006211D3">
      <w:pPr>
        <w:pStyle w:val="Bullets1"/>
        <w:tabs>
          <w:tab w:val="clear" w:pos="720"/>
        </w:tabs>
        <w:spacing w:after="0"/>
        <w:ind w:left="0" w:firstLine="0"/>
        <w:jc w:val="right"/>
        <w:rPr>
          <w:rFonts w:ascii="Arial" w:hAnsi="Arial" w:cs="Arial"/>
          <w:color w:val="000000" w:themeColor="text1"/>
        </w:rPr>
      </w:pPr>
    </w:p>
    <w:p w:rsidR="00B47620" w:rsidRPr="00D537F9" w:rsidRDefault="005E634D">
      <w:pPr>
        <w:pStyle w:val="western"/>
        <w:spacing w:before="0" w:after="240" w:line="260" w:lineRule="atLeast"/>
        <w:jc w:val="left"/>
        <w:rPr>
          <w:rFonts w:ascii="Arial" w:hAnsi="Arial" w:cs="Arial"/>
          <w:b/>
          <w:bCs/>
          <w:color w:val="000000" w:themeColor="text1"/>
          <w:sz w:val="28"/>
          <w:szCs w:val="28"/>
        </w:rPr>
      </w:pPr>
      <w:r w:rsidRPr="00D537F9">
        <w:rPr>
          <w:rFonts w:ascii="Arial" w:hAnsi="Arial" w:cs="Arial"/>
          <w:b/>
          <w:bCs/>
          <w:color w:val="000000" w:themeColor="text1"/>
          <w:sz w:val="28"/>
          <w:szCs w:val="28"/>
        </w:rPr>
        <w:t>Objective:</w:t>
      </w:r>
    </w:p>
    <w:p w:rsidR="00B47620" w:rsidRPr="00D537F9" w:rsidRDefault="005E634D">
      <w:pPr>
        <w:pStyle w:val="Bullets1"/>
        <w:tabs>
          <w:tab w:val="clear" w:pos="720"/>
        </w:tabs>
        <w:spacing w:after="0" w:line="260" w:lineRule="atLeast"/>
        <w:ind w:left="0" w:firstLine="0"/>
        <w:rPr>
          <w:rFonts w:ascii="Arial" w:hAnsi="Arial" w:cs="Arial"/>
          <w:color w:val="000000" w:themeColor="text1"/>
        </w:rPr>
      </w:pPr>
      <w:r w:rsidRPr="00D537F9">
        <w:rPr>
          <w:rFonts w:ascii="Arial" w:hAnsi="Arial" w:cs="Arial"/>
          <w:color w:val="000000" w:themeColor="text1"/>
        </w:rPr>
        <w:t>At the end of the chapter, you will be able to:</w:t>
      </w:r>
    </w:p>
    <w:p w:rsidR="00B47620" w:rsidRPr="00D537F9" w:rsidRDefault="00B47620">
      <w:pPr>
        <w:pStyle w:val="Bullets1"/>
        <w:tabs>
          <w:tab w:val="clear" w:pos="720"/>
        </w:tabs>
        <w:spacing w:after="0" w:line="260" w:lineRule="atLeast"/>
        <w:ind w:left="0" w:firstLine="0"/>
        <w:rPr>
          <w:rFonts w:ascii="Arial" w:hAnsi="Arial" w:cs="Arial"/>
          <w:color w:val="000000" w:themeColor="text1"/>
        </w:rPr>
      </w:pPr>
    </w:p>
    <w:p w:rsidR="00B47620" w:rsidRPr="00D537F9" w:rsidRDefault="005E634D">
      <w:pPr>
        <w:pStyle w:val="Bullets1"/>
        <w:numPr>
          <w:ilvl w:val="0"/>
          <w:numId w:val="7"/>
        </w:numPr>
        <w:spacing w:after="0" w:line="260" w:lineRule="atLeast"/>
        <w:rPr>
          <w:rFonts w:ascii="Arial" w:hAnsi="Arial" w:cs="Arial"/>
          <w:color w:val="000000" w:themeColor="text1"/>
        </w:rPr>
      </w:pPr>
      <w:r w:rsidRPr="00D537F9">
        <w:rPr>
          <w:rFonts w:ascii="Arial" w:hAnsi="Arial" w:cs="Arial"/>
          <w:color w:val="000000" w:themeColor="text1"/>
        </w:rPr>
        <w:t>Know Interfaces in Java and APIs</w:t>
      </w:r>
    </w:p>
    <w:p w:rsidR="00B47620" w:rsidRPr="00D537F9" w:rsidRDefault="00B47620">
      <w:pPr>
        <w:pStyle w:val="Bullets1"/>
        <w:tabs>
          <w:tab w:val="clear" w:pos="720"/>
        </w:tabs>
        <w:spacing w:after="0" w:line="260" w:lineRule="atLeast"/>
        <w:ind w:left="360" w:firstLine="0"/>
        <w:rPr>
          <w:rFonts w:ascii="Arial" w:hAnsi="Arial" w:cs="Arial"/>
          <w:color w:val="000000" w:themeColor="text1"/>
        </w:rPr>
      </w:pPr>
    </w:p>
    <w:p w:rsidR="00B47620" w:rsidRPr="00D537F9" w:rsidRDefault="005E634D">
      <w:pPr>
        <w:pStyle w:val="Bullets1"/>
        <w:numPr>
          <w:ilvl w:val="0"/>
          <w:numId w:val="7"/>
        </w:numPr>
        <w:spacing w:after="0" w:line="260" w:lineRule="atLeast"/>
        <w:rPr>
          <w:rFonts w:ascii="Arial" w:hAnsi="Arial" w:cs="Arial"/>
          <w:color w:val="000000" w:themeColor="text1"/>
        </w:rPr>
      </w:pPr>
      <w:r w:rsidRPr="00D537F9">
        <w:rPr>
          <w:rFonts w:ascii="Arial" w:hAnsi="Arial" w:cs="Arial"/>
          <w:color w:val="000000" w:themeColor="text1"/>
        </w:rPr>
        <w:t>Handle Interfaces and Multiple Inheritance</w:t>
      </w:r>
    </w:p>
    <w:p w:rsidR="00B47620" w:rsidRPr="00D537F9" w:rsidRDefault="00B47620">
      <w:pPr>
        <w:pStyle w:val="Bullets1"/>
        <w:tabs>
          <w:tab w:val="clear" w:pos="720"/>
        </w:tabs>
        <w:spacing w:after="0" w:line="260" w:lineRule="atLeast"/>
        <w:ind w:left="360" w:firstLine="0"/>
        <w:rPr>
          <w:rFonts w:ascii="Arial" w:hAnsi="Arial" w:cs="Arial"/>
          <w:color w:val="000000" w:themeColor="text1"/>
        </w:rPr>
      </w:pPr>
    </w:p>
    <w:p w:rsidR="00B47620" w:rsidRPr="00D537F9" w:rsidRDefault="005E634D">
      <w:pPr>
        <w:pStyle w:val="Bullets1"/>
        <w:numPr>
          <w:ilvl w:val="0"/>
          <w:numId w:val="7"/>
        </w:numPr>
        <w:spacing w:after="0" w:line="260" w:lineRule="atLeast"/>
        <w:rPr>
          <w:rFonts w:ascii="Arial" w:hAnsi="Arial" w:cs="Arial"/>
          <w:color w:val="000000" w:themeColor="text1"/>
        </w:rPr>
      </w:pPr>
      <w:r w:rsidRPr="00D537F9">
        <w:rPr>
          <w:rFonts w:ascii="Arial" w:hAnsi="Arial" w:cs="Arial"/>
          <w:color w:val="000000" w:themeColor="text1"/>
        </w:rPr>
        <w:t xml:space="preserve">Implement various Interface </w:t>
      </w:r>
    </w:p>
    <w:p w:rsidR="00B47620" w:rsidRPr="00D537F9" w:rsidRDefault="00B47620">
      <w:pPr>
        <w:pStyle w:val="Bullets1"/>
        <w:tabs>
          <w:tab w:val="clear" w:pos="720"/>
        </w:tabs>
        <w:spacing w:after="0" w:line="260" w:lineRule="atLeast"/>
        <w:ind w:left="360" w:firstLine="0"/>
        <w:rPr>
          <w:rFonts w:ascii="Arial" w:hAnsi="Arial" w:cs="Arial"/>
          <w:color w:val="000000" w:themeColor="text1"/>
        </w:rPr>
      </w:pPr>
    </w:p>
    <w:p w:rsidR="00B47620" w:rsidRPr="00D537F9" w:rsidRDefault="005E634D">
      <w:pPr>
        <w:pStyle w:val="Bullets1"/>
        <w:numPr>
          <w:ilvl w:val="0"/>
          <w:numId w:val="7"/>
        </w:numPr>
        <w:spacing w:after="0" w:line="260" w:lineRule="atLeast"/>
        <w:rPr>
          <w:rFonts w:ascii="Arial" w:hAnsi="Arial" w:cs="Arial"/>
          <w:color w:val="000000" w:themeColor="text1"/>
        </w:rPr>
      </w:pPr>
      <w:r w:rsidRPr="00D537F9">
        <w:rPr>
          <w:rFonts w:ascii="Arial" w:hAnsi="Arial" w:cs="Arial"/>
          <w:color w:val="000000" w:themeColor="text1"/>
        </w:rPr>
        <w:t>Use Interface as a Type</w:t>
      </w:r>
    </w:p>
    <w:p w:rsidR="00B47620" w:rsidRPr="00D537F9" w:rsidRDefault="00B47620">
      <w:pPr>
        <w:pStyle w:val="Bullets1"/>
        <w:tabs>
          <w:tab w:val="clear" w:pos="720"/>
        </w:tabs>
        <w:spacing w:after="0" w:line="260" w:lineRule="atLeast"/>
        <w:ind w:left="360" w:firstLine="0"/>
        <w:rPr>
          <w:rFonts w:ascii="Arial" w:hAnsi="Arial" w:cs="Arial"/>
          <w:color w:val="000000" w:themeColor="text1"/>
        </w:rPr>
      </w:pPr>
    </w:p>
    <w:p w:rsidR="00B47620" w:rsidRPr="00D537F9" w:rsidRDefault="005E634D">
      <w:pPr>
        <w:pStyle w:val="Bullets1"/>
        <w:numPr>
          <w:ilvl w:val="0"/>
          <w:numId w:val="7"/>
        </w:numPr>
        <w:spacing w:after="0" w:line="260" w:lineRule="atLeast"/>
        <w:rPr>
          <w:rFonts w:ascii="Arial" w:hAnsi="Arial" w:cs="Arial"/>
          <w:color w:val="000000" w:themeColor="text1"/>
        </w:rPr>
      </w:pPr>
      <w:r w:rsidRPr="00D537F9">
        <w:rPr>
          <w:rFonts w:ascii="Arial" w:hAnsi="Arial" w:cs="Arial"/>
          <w:color w:val="000000" w:themeColor="text1"/>
        </w:rPr>
        <w:t>Rewrite Interfaces</w:t>
      </w:r>
    </w:p>
    <w:p w:rsidR="00B47620" w:rsidRPr="00D537F9" w:rsidRDefault="00B47620">
      <w:pPr>
        <w:pStyle w:val="Bullets1"/>
        <w:tabs>
          <w:tab w:val="clear" w:pos="720"/>
        </w:tabs>
        <w:spacing w:after="0" w:line="260" w:lineRule="atLeast"/>
        <w:ind w:left="0" w:firstLine="0"/>
        <w:rPr>
          <w:rFonts w:ascii="Arial" w:hAnsi="Arial" w:cs="Arial"/>
          <w:color w:val="000000" w:themeColor="text1"/>
        </w:rPr>
      </w:pPr>
    </w:p>
    <w:p w:rsidR="006211D3" w:rsidRPr="00D537F9" w:rsidRDefault="006211D3" w:rsidP="0094691D">
      <w:pPr>
        <w:pStyle w:val="Bullets1"/>
        <w:tabs>
          <w:tab w:val="clear" w:pos="720"/>
          <w:tab w:val="left" w:pos="1230"/>
        </w:tabs>
        <w:spacing w:after="0" w:line="260" w:lineRule="atLeast"/>
        <w:ind w:left="0" w:firstLine="0"/>
        <w:rPr>
          <w:rFonts w:ascii="Arial" w:hAnsi="Arial" w:cs="Arial"/>
          <w:color w:val="000000" w:themeColor="text1"/>
        </w:rPr>
      </w:pPr>
    </w:p>
    <w:p w:rsidR="006211D3" w:rsidRPr="00D537F9" w:rsidRDefault="006211D3" w:rsidP="0094691D">
      <w:pPr>
        <w:pStyle w:val="Bullets1"/>
        <w:tabs>
          <w:tab w:val="clear" w:pos="720"/>
          <w:tab w:val="left" w:pos="1230"/>
        </w:tabs>
        <w:spacing w:after="0" w:line="260" w:lineRule="atLeast"/>
        <w:ind w:left="0" w:firstLine="0"/>
        <w:rPr>
          <w:rFonts w:ascii="Arial" w:hAnsi="Arial" w:cs="Arial"/>
          <w:color w:val="000000" w:themeColor="text1"/>
        </w:rPr>
      </w:pPr>
    </w:p>
    <w:p w:rsidR="00B47620" w:rsidRPr="00D537F9" w:rsidRDefault="005E634D" w:rsidP="00842CC7">
      <w:pPr>
        <w:pStyle w:val="Bullets1"/>
        <w:tabs>
          <w:tab w:val="clear" w:pos="720"/>
          <w:tab w:val="left" w:pos="1230"/>
        </w:tabs>
        <w:spacing w:after="0" w:line="260" w:lineRule="atLeast"/>
        <w:ind w:left="0" w:firstLine="0"/>
        <w:rPr>
          <w:rFonts w:ascii="Arial" w:hAnsi="Arial" w:cs="Arial"/>
          <w:color w:val="000000" w:themeColor="text1"/>
        </w:rPr>
      </w:pPr>
      <w:r w:rsidRPr="00D537F9">
        <w:rPr>
          <w:rFonts w:ascii="Arial" w:hAnsi="Arial" w:cs="Arial"/>
          <w:b/>
          <w:bCs/>
          <w:color w:val="000000" w:themeColor="text1"/>
          <w:sz w:val="28"/>
        </w:rPr>
        <w:t>Interfaces in Java</w:t>
      </w:r>
    </w:p>
    <w:p w:rsidR="00B47620" w:rsidRPr="00D537F9" w:rsidRDefault="005E634D">
      <w:pPr>
        <w:pStyle w:val="BodyText"/>
        <w:spacing w:line="260" w:lineRule="atLeast"/>
        <w:jc w:val="both"/>
        <w:rPr>
          <w:rFonts w:ascii="Arial" w:hAnsi="Arial" w:cs="Arial"/>
          <w:color w:val="000000" w:themeColor="text1"/>
          <w:sz w:val="22"/>
        </w:rPr>
      </w:pPr>
      <w:r w:rsidRPr="00D537F9">
        <w:rPr>
          <w:rFonts w:ascii="Arial" w:hAnsi="Arial" w:cs="Arial"/>
          <w:color w:val="000000" w:themeColor="text1"/>
          <w:sz w:val="22"/>
        </w:rPr>
        <w:t xml:space="preserve">Interface is a reference type in the Java programming language. It is similar to a class where only constants, method signatures and nested types can be contained. No method bodies are available. You cannot instantiate interfaces as they can only be implemented by classes or extended by other interface/s. </w:t>
      </w:r>
    </w:p>
    <w:p w:rsidR="00B47620" w:rsidRPr="00D537F9" w:rsidRDefault="005E634D">
      <w:pPr>
        <w:pStyle w:val="BodyText"/>
        <w:spacing w:line="260" w:lineRule="atLeast"/>
        <w:jc w:val="both"/>
        <w:rPr>
          <w:rFonts w:ascii="Arial" w:hAnsi="Arial" w:cs="Arial"/>
          <w:color w:val="000000" w:themeColor="text1"/>
          <w:sz w:val="28"/>
        </w:rPr>
      </w:pPr>
      <w:r w:rsidRPr="00D537F9">
        <w:rPr>
          <w:rFonts w:ascii="Arial" w:hAnsi="Arial" w:cs="Arial"/>
          <w:color w:val="000000" w:themeColor="text1"/>
          <w:sz w:val="22"/>
        </w:rPr>
        <w:t>Note that defining an interface is same as creating a new class:</w:t>
      </w:r>
      <w:r w:rsidRPr="00D537F9">
        <w:rPr>
          <w:rFonts w:ascii="Arial" w:hAnsi="Arial" w:cs="Arial"/>
          <w:color w:val="000000" w:themeColor="text1"/>
          <w:sz w:val="28"/>
        </w:rPr>
        <w:t xml:space="preserve"> </w:t>
      </w:r>
    </w:p>
    <w:p w:rsidR="00B47620" w:rsidRPr="00D537F9" w:rsidRDefault="005E634D">
      <w:pPr>
        <w:pStyle w:val="Code"/>
        <w:spacing w:line="260" w:lineRule="atLeast"/>
        <w:ind w:left="720"/>
        <w:rPr>
          <w:rFonts w:ascii="Arial" w:hAnsi="Arial" w:cs="Arial"/>
          <w:color w:val="000000" w:themeColor="text1"/>
        </w:rPr>
      </w:pPr>
      <w:r w:rsidRPr="00D537F9">
        <w:rPr>
          <w:rFonts w:ascii="Arial" w:hAnsi="Arial" w:cs="Arial"/>
          <w:color w:val="000000" w:themeColor="text1"/>
        </w:rPr>
        <w:t>public interface DriveCar {</w:t>
      </w:r>
    </w:p>
    <w:p w:rsidR="00B47620" w:rsidRPr="00D537F9" w:rsidRDefault="00B47620">
      <w:pPr>
        <w:pStyle w:val="Code"/>
        <w:spacing w:line="260" w:lineRule="atLeast"/>
        <w:ind w:left="720"/>
        <w:rPr>
          <w:rFonts w:ascii="Arial" w:hAnsi="Arial" w:cs="Arial"/>
          <w:color w:val="000000" w:themeColor="text1"/>
        </w:rPr>
      </w:pPr>
    </w:p>
    <w:p w:rsidR="00B47620" w:rsidRPr="00D537F9" w:rsidRDefault="005E634D">
      <w:pPr>
        <w:pStyle w:val="Code"/>
        <w:spacing w:line="260" w:lineRule="atLeast"/>
        <w:ind w:left="720"/>
        <w:rPr>
          <w:rFonts w:ascii="Arial" w:hAnsi="Arial" w:cs="Arial"/>
          <w:color w:val="000000" w:themeColor="text1"/>
        </w:rPr>
      </w:pPr>
      <w:r w:rsidRPr="00D537F9">
        <w:rPr>
          <w:rFonts w:ascii="Arial" w:hAnsi="Arial" w:cs="Arial"/>
          <w:color w:val="000000" w:themeColor="text1"/>
        </w:rPr>
        <w:t xml:space="preserve">   // constant declarations, if any</w:t>
      </w:r>
    </w:p>
    <w:p w:rsidR="00B47620" w:rsidRPr="00D537F9" w:rsidRDefault="00B47620">
      <w:pPr>
        <w:pStyle w:val="Code"/>
        <w:spacing w:line="260" w:lineRule="atLeast"/>
        <w:ind w:left="720"/>
        <w:rPr>
          <w:rFonts w:ascii="Arial" w:hAnsi="Arial" w:cs="Arial"/>
          <w:color w:val="000000" w:themeColor="text1"/>
        </w:rPr>
      </w:pPr>
    </w:p>
    <w:p w:rsidR="00B47620" w:rsidRPr="00D537F9" w:rsidRDefault="005E634D">
      <w:pPr>
        <w:pStyle w:val="Code"/>
        <w:spacing w:line="260" w:lineRule="atLeast"/>
        <w:ind w:left="720"/>
        <w:rPr>
          <w:rFonts w:ascii="Arial" w:hAnsi="Arial" w:cs="Arial"/>
          <w:color w:val="000000" w:themeColor="text1"/>
        </w:rPr>
      </w:pPr>
      <w:r w:rsidRPr="00D537F9">
        <w:rPr>
          <w:rFonts w:ascii="Arial" w:hAnsi="Arial" w:cs="Arial"/>
          <w:color w:val="000000" w:themeColor="text1"/>
        </w:rPr>
        <w:t xml:space="preserve">   // method signatures</w:t>
      </w:r>
    </w:p>
    <w:p w:rsidR="00B47620" w:rsidRPr="00D537F9" w:rsidRDefault="005E634D">
      <w:pPr>
        <w:pStyle w:val="Code"/>
        <w:spacing w:line="260" w:lineRule="atLeast"/>
        <w:ind w:left="720"/>
        <w:rPr>
          <w:rFonts w:ascii="Arial" w:hAnsi="Arial" w:cs="Arial"/>
          <w:color w:val="000000" w:themeColor="text1"/>
        </w:rPr>
      </w:pPr>
      <w:r w:rsidRPr="00D537F9">
        <w:rPr>
          <w:rFonts w:ascii="Arial" w:hAnsi="Arial" w:cs="Arial"/>
          <w:color w:val="000000" w:themeColor="text1"/>
        </w:rPr>
        <w:t xml:space="preserve">   int turn(Direction direction,double radius,  // An enum with values </w:t>
      </w:r>
    </w:p>
    <w:p w:rsidR="00B47620" w:rsidRPr="00D537F9" w:rsidRDefault="005E634D">
      <w:pPr>
        <w:pStyle w:val="Code"/>
        <w:spacing w:line="260" w:lineRule="atLeast"/>
        <w:ind w:left="720"/>
        <w:rPr>
          <w:rFonts w:ascii="Arial" w:hAnsi="Arial" w:cs="Arial"/>
          <w:color w:val="000000" w:themeColor="text1"/>
        </w:rPr>
      </w:pPr>
      <w:r w:rsidRPr="00D537F9">
        <w:rPr>
          <w:rFonts w:ascii="Arial" w:hAnsi="Arial" w:cs="Arial"/>
          <w:color w:val="000000" w:themeColor="text1"/>
        </w:rPr>
        <w:t xml:space="preserve">                                                   RIGHT, LEFT</w:t>
      </w:r>
    </w:p>
    <w:p w:rsidR="00B47620" w:rsidRPr="00D537F9" w:rsidRDefault="005E634D">
      <w:pPr>
        <w:pStyle w:val="Code"/>
        <w:spacing w:line="260" w:lineRule="atLeast"/>
        <w:ind w:left="720"/>
        <w:rPr>
          <w:rFonts w:ascii="Arial" w:hAnsi="Arial" w:cs="Arial"/>
          <w:color w:val="000000" w:themeColor="text1"/>
        </w:rPr>
      </w:pPr>
      <w:r w:rsidRPr="00D537F9">
        <w:rPr>
          <w:rFonts w:ascii="Arial" w:hAnsi="Arial" w:cs="Arial"/>
          <w:color w:val="000000" w:themeColor="text1"/>
        </w:rPr>
        <w:t xml:space="preserve">           double startSpeed, double endSpeed); </w:t>
      </w:r>
    </w:p>
    <w:p w:rsidR="00B47620" w:rsidRPr="00D537F9" w:rsidRDefault="005E634D">
      <w:pPr>
        <w:pStyle w:val="Code"/>
        <w:spacing w:line="260" w:lineRule="atLeast"/>
        <w:ind w:left="720"/>
        <w:rPr>
          <w:rFonts w:ascii="Arial" w:hAnsi="Arial" w:cs="Arial"/>
          <w:color w:val="000000" w:themeColor="text1"/>
        </w:rPr>
      </w:pPr>
      <w:r w:rsidRPr="00D537F9">
        <w:rPr>
          <w:rFonts w:ascii="Arial" w:hAnsi="Arial" w:cs="Arial"/>
          <w:color w:val="000000" w:themeColor="text1"/>
        </w:rPr>
        <w:t xml:space="preserve">   int changeLanes(Direction direction, double startSpeed, double endSpeed);</w:t>
      </w:r>
    </w:p>
    <w:p w:rsidR="00B47620" w:rsidRPr="00D537F9" w:rsidRDefault="005E634D">
      <w:pPr>
        <w:pStyle w:val="Code"/>
        <w:spacing w:line="260" w:lineRule="atLeast"/>
        <w:ind w:left="720"/>
        <w:rPr>
          <w:rFonts w:ascii="Arial" w:hAnsi="Arial" w:cs="Arial"/>
          <w:color w:val="000000" w:themeColor="text1"/>
        </w:rPr>
      </w:pPr>
      <w:r w:rsidRPr="00D537F9">
        <w:rPr>
          <w:rFonts w:ascii="Arial" w:hAnsi="Arial" w:cs="Arial"/>
          <w:color w:val="000000" w:themeColor="text1"/>
        </w:rPr>
        <w:t xml:space="preserve">   int signalTurn(Direction direction, boolean signalOn);</w:t>
      </w:r>
    </w:p>
    <w:p w:rsidR="00B47620" w:rsidRPr="00D537F9" w:rsidRDefault="005E634D">
      <w:pPr>
        <w:pStyle w:val="Code"/>
        <w:spacing w:line="260" w:lineRule="atLeast"/>
        <w:ind w:left="720"/>
        <w:rPr>
          <w:rFonts w:ascii="Arial" w:hAnsi="Arial" w:cs="Arial"/>
          <w:color w:val="000000" w:themeColor="text1"/>
        </w:rPr>
      </w:pPr>
      <w:r w:rsidRPr="00D537F9">
        <w:rPr>
          <w:rFonts w:ascii="Arial" w:hAnsi="Arial" w:cs="Arial"/>
          <w:color w:val="000000" w:themeColor="text1"/>
        </w:rPr>
        <w:t xml:space="preserve">   int getRadarFront(double distanceToCar, double speedOfCar);</w:t>
      </w:r>
    </w:p>
    <w:p w:rsidR="00B47620" w:rsidRPr="00D537F9" w:rsidRDefault="005E634D">
      <w:pPr>
        <w:pStyle w:val="Code"/>
        <w:spacing w:line="260" w:lineRule="atLeast"/>
        <w:ind w:left="720"/>
        <w:rPr>
          <w:rFonts w:ascii="Arial" w:hAnsi="Arial" w:cs="Arial"/>
          <w:color w:val="000000" w:themeColor="text1"/>
        </w:rPr>
      </w:pPr>
      <w:r w:rsidRPr="00D537F9">
        <w:rPr>
          <w:rFonts w:ascii="Arial" w:hAnsi="Arial" w:cs="Arial"/>
          <w:color w:val="000000" w:themeColor="text1"/>
        </w:rPr>
        <w:t xml:space="preserve">   int getRadarRear(double distanceToCar, double speedOfCar);</w:t>
      </w:r>
    </w:p>
    <w:p w:rsidR="00B47620" w:rsidRPr="00D537F9" w:rsidRDefault="005E634D">
      <w:pPr>
        <w:pStyle w:val="Code"/>
        <w:spacing w:line="260" w:lineRule="atLeast"/>
        <w:ind w:left="720"/>
        <w:rPr>
          <w:rFonts w:ascii="Arial" w:hAnsi="Arial" w:cs="Arial"/>
          <w:color w:val="000000" w:themeColor="text1"/>
        </w:rPr>
      </w:pPr>
      <w:r w:rsidRPr="00D537F9">
        <w:rPr>
          <w:rFonts w:ascii="Arial" w:hAnsi="Arial" w:cs="Arial"/>
          <w:color w:val="000000" w:themeColor="text1"/>
        </w:rPr>
        <w:t xml:space="preserve">         ......</w:t>
      </w:r>
    </w:p>
    <w:p w:rsidR="00B47620" w:rsidRPr="00D537F9" w:rsidRDefault="005E634D">
      <w:pPr>
        <w:pStyle w:val="Code"/>
        <w:spacing w:line="260" w:lineRule="atLeast"/>
        <w:ind w:left="720"/>
        <w:rPr>
          <w:rFonts w:ascii="Arial" w:hAnsi="Arial" w:cs="Arial"/>
          <w:color w:val="000000" w:themeColor="text1"/>
        </w:rPr>
      </w:pPr>
      <w:r w:rsidRPr="00D537F9">
        <w:rPr>
          <w:rFonts w:ascii="Arial" w:hAnsi="Arial" w:cs="Arial"/>
          <w:color w:val="000000" w:themeColor="text1"/>
        </w:rPr>
        <w:t xml:space="preserve">   // more methods </w:t>
      </w:r>
    </w:p>
    <w:p w:rsidR="00B47620" w:rsidRPr="00D537F9" w:rsidRDefault="005E634D">
      <w:pPr>
        <w:pStyle w:val="Code"/>
        <w:spacing w:after="120" w:line="260" w:lineRule="atLeast"/>
        <w:ind w:left="720"/>
        <w:rPr>
          <w:rFonts w:ascii="Arial" w:hAnsi="Arial" w:cs="Arial"/>
          <w:color w:val="000000" w:themeColor="text1"/>
        </w:rPr>
      </w:pPr>
      <w:r w:rsidRPr="00D537F9">
        <w:rPr>
          <w:rFonts w:ascii="Arial" w:hAnsi="Arial" w:cs="Arial"/>
          <w:color w:val="000000" w:themeColor="text1"/>
        </w:rPr>
        <w:t>}</w:t>
      </w:r>
    </w:p>
    <w:p w:rsidR="00B47620" w:rsidRPr="00D537F9" w:rsidRDefault="005E634D">
      <w:pPr>
        <w:pStyle w:val="BodyText"/>
        <w:spacing w:line="260" w:lineRule="atLeast"/>
        <w:jc w:val="both"/>
        <w:rPr>
          <w:rFonts w:ascii="Arial" w:hAnsi="Arial" w:cs="Arial"/>
          <w:color w:val="000000" w:themeColor="text1"/>
          <w:sz w:val="22"/>
        </w:rPr>
      </w:pPr>
      <w:r w:rsidRPr="00D537F9">
        <w:rPr>
          <w:rFonts w:ascii="Arial" w:hAnsi="Arial" w:cs="Arial"/>
          <w:color w:val="000000" w:themeColor="text1"/>
          <w:sz w:val="22"/>
        </w:rPr>
        <w:t>Have you noticed something here? The thing to notice here is that method signatures have no braces and that they are terminated with a semicolon.</w:t>
      </w:r>
    </w:p>
    <w:p w:rsidR="00B47620" w:rsidRPr="00D537F9" w:rsidRDefault="005E634D">
      <w:pPr>
        <w:pStyle w:val="BodyText"/>
        <w:spacing w:line="260" w:lineRule="atLeast"/>
        <w:jc w:val="both"/>
        <w:rPr>
          <w:rFonts w:ascii="Arial" w:hAnsi="Arial" w:cs="Arial"/>
          <w:color w:val="000000" w:themeColor="text1"/>
          <w:sz w:val="22"/>
        </w:rPr>
      </w:pPr>
      <w:r w:rsidRPr="00D537F9">
        <w:rPr>
          <w:rFonts w:ascii="Arial" w:hAnsi="Arial" w:cs="Arial"/>
          <w:color w:val="000000" w:themeColor="text1"/>
          <w:sz w:val="22"/>
        </w:rPr>
        <w:t>You need to write a class that implements the interface, if you want to use an interface. A method body for each of the methods declared in the interface is provided when an instantiable class implements an interface. Look at the following example:</w:t>
      </w:r>
    </w:p>
    <w:p w:rsidR="00B47620" w:rsidRPr="00D537F9" w:rsidRDefault="005E634D">
      <w:pPr>
        <w:pStyle w:val="Code"/>
        <w:spacing w:line="260" w:lineRule="atLeast"/>
        <w:ind w:left="720"/>
        <w:rPr>
          <w:rFonts w:ascii="Arial" w:hAnsi="Arial" w:cs="Arial"/>
          <w:color w:val="000000" w:themeColor="text1"/>
        </w:rPr>
      </w:pPr>
      <w:r w:rsidRPr="00D537F9">
        <w:rPr>
          <w:rFonts w:ascii="Arial" w:hAnsi="Arial" w:cs="Arial"/>
          <w:color w:val="000000" w:themeColor="text1"/>
        </w:rPr>
        <w:t>public class DriveHondaAccord implements DriveCar {</w:t>
      </w:r>
    </w:p>
    <w:p w:rsidR="00B47620" w:rsidRPr="00D537F9" w:rsidRDefault="005E634D">
      <w:pPr>
        <w:pStyle w:val="Code"/>
        <w:spacing w:line="260" w:lineRule="atLeast"/>
        <w:ind w:left="720"/>
        <w:rPr>
          <w:rFonts w:ascii="Arial" w:hAnsi="Arial" w:cs="Arial"/>
          <w:color w:val="000000" w:themeColor="text1"/>
        </w:rPr>
      </w:pPr>
      <w:r w:rsidRPr="00D537F9">
        <w:rPr>
          <w:rFonts w:ascii="Arial" w:hAnsi="Arial" w:cs="Arial"/>
          <w:color w:val="000000" w:themeColor="text1"/>
        </w:rPr>
        <w:t xml:space="preserve">   // the DriveCar method signatures, with implementation -- for example:</w:t>
      </w:r>
    </w:p>
    <w:p w:rsidR="00B47620" w:rsidRPr="00D537F9" w:rsidRDefault="005E634D">
      <w:pPr>
        <w:pStyle w:val="Code"/>
        <w:spacing w:line="260" w:lineRule="atLeast"/>
        <w:ind w:left="720"/>
        <w:rPr>
          <w:rFonts w:ascii="Arial" w:hAnsi="Arial" w:cs="Arial"/>
          <w:color w:val="000000" w:themeColor="text1"/>
        </w:rPr>
      </w:pPr>
      <w:r w:rsidRPr="00D537F9">
        <w:rPr>
          <w:rFonts w:ascii="Arial" w:hAnsi="Arial" w:cs="Arial"/>
          <w:color w:val="000000" w:themeColor="text1"/>
        </w:rPr>
        <w:t xml:space="preserve">   int signalTurn(Direction direction, boolean signalOn) {</w:t>
      </w:r>
    </w:p>
    <w:p w:rsidR="00B47620" w:rsidRPr="00D537F9" w:rsidRDefault="005E634D">
      <w:pPr>
        <w:pStyle w:val="Code"/>
        <w:spacing w:line="260" w:lineRule="atLeast"/>
        <w:ind w:left="720"/>
        <w:rPr>
          <w:rFonts w:ascii="Arial" w:hAnsi="Arial" w:cs="Arial"/>
          <w:color w:val="000000" w:themeColor="text1"/>
        </w:rPr>
      </w:pPr>
      <w:r w:rsidRPr="00D537F9">
        <w:rPr>
          <w:rFonts w:ascii="Arial" w:hAnsi="Arial" w:cs="Arial"/>
          <w:color w:val="000000" w:themeColor="text1"/>
        </w:rPr>
        <w:t xml:space="preserve">      //code to turn Honda's LEFT turn indicator lights on</w:t>
      </w:r>
    </w:p>
    <w:p w:rsidR="00B47620" w:rsidRPr="00D537F9" w:rsidRDefault="005E634D">
      <w:pPr>
        <w:pStyle w:val="Code"/>
        <w:spacing w:line="260" w:lineRule="atLeast"/>
        <w:ind w:left="720"/>
        <w:rPr>
          <w:rFonts w:ascii="Arial" w:hAnsi="Arial" w:cs="Arial"/>
          <w:color w:val="000000" w:themeColor="text1"/>
        </w:rPr>
      </w:pPr>
      <w:r w:rsidRPr="00D537F9">
        <w:rPr>
          <w:rFonts w:ascii="Arial" w:hAnsi="Arial" w:cs="Arial"/>
          <w:color w:val="000000" w:themeColor="text1"/>
        </w:rPr>
        <w:t xml:space="preserve">      //code to turn Honda's LEFT turn indicator lights off</w:t>
      </w:r>
    </w:p>
    <w:p w:rsidR="00B47620" w:rsidRPr="00D537F9" w:rsidRDefault="005E634D">
      <w:pPr>
        <w:pStyle w:val="Code"/>
        <w:spacing w:line="260" w:lineRule="atLeast"/>
        <w:ind w:left="720"/>
        <w:rPr>
          <w:rFonts w:ascii="Arial" w:hAnsi="Arial" w:cs="Arial"/>
          <w:color w:val="000000" w:themeColor="text1"/>
        </w:rPr>
      </w:pPr>
      <w:r w:rsidRPr="00D537F9">
        <w:rPr>
          <w:rFonts w:ascii="Arial" w:hAnsi="Arial" w:cs="Arial"/>
          <w:color w:val="000000" w:themeColor="text1"/>
        </w:rPr>
        <w:t xml:space="preserve">      //code to turn Honda's RIGHT turn indicator lights on</w:t>
      </w:r>
    </w:p>
    <w:p w:rsidR="00B47620" w:rsidRPr="00D537F9" w:rsidRDefault="005E634D">
      <w:pPr>
        <w:pStyle w:val="Code"/>
        <w:spacing w:line="260" w:lineRule="atLeast"/>
        <w:ind w:left="720"/>
        <w:rPr>
          <w:rFonts w:ascii="Arial" w:hAnsi="Arial" w:cs="Arial"/>
          <w:color w:val="000000" w:themeColor="text1"/>
        </w:rPr>
      </w:pPr>
      <w:r w:rsidRPr="00D537F9">
        <w:rPr>
          <w:rFonts w:ascii="Arial" w:hAnsi="Arial" w:cs="Arial"/>
          <w:color w:val="000000" w:themeColor="text1"/>
        </w:rPr>
        <w:t xml:space="preserve">      //code to turn Honda's RIGHT turn indicator lights off</w:t>
      </w:r>
    </w:p>
    <w:p w:rsidR="00B47620" w:rsidRPr="00D537F9" w:rsidRDefault="005E634D">
      <w:pPr>
        <w:pStyle w:val="Code"/>
        <w:spacing w:line="260" w:lineRule="atLeast"/>
        <w:ind w:left="720"/>
        <w:rPr>
          <w:rFonts w:ascii="Arial" w:hAnsi="Arial" w:cs="Arial"/>
          <w:color w:val="000000" w:themeColor="text1"/>
        </w:rPr>
      </w:pPr>
      <w:r w:rsidRPr="00D537F9">
        <w:rPr>
          <w:rFonts w:ascii="Arial" w:hAnsi="Arial" w:cs="Arial"/>
          <w:color w:val="000000" w:themeColor="text1"/>
        </w:rPr>
        <w:t xml:space="preserve">   }</w:t>
      </w:r>
    </w:p>
    <w:p w:rsidR="00B47620" w:rsidRPr="00D537F9" w:rsidRDefault="00B47620">
      <w:pPr>
        <w:pStyle w:val="Code"/>
        <w:spacing w:line="260" w:lineRule="atLeast"/>
        <w:ind w:left="720"/>
        <w:rPr>
          <w:rFonts w:ascii="Arial" w:hAnsi="Arial" w:cs="Arial"/>
          <w:color w:val="000000" w:themeColor="text1"/>
        </w:rPr>
      </w:pPr>
    </w:p>
    <w:p w:rsidR="00B47620" w:rsidRPr="00D537F9" w:rsidRDefault="005E634D">
      <w:pPr>
        <w:pStyle w:val="Code"/>
        <w:spacing w:line="260" w:lineRule="atLeast"/>
        <w:ind w:left="720"/>
        <w:rPr>
          <w:rFonts w:ascii="Arial" w:hAnsi="Arial" w:cs="Arial"/>
          <w:color w:val="000000" w:themeColor="text1"/>
        </w:rPr>
      </w:pPr>
      <w:r w:rsidRPr="00D537F9">
        <w:rPr>
          <w:rFonts w:ascii="Arial" w:hAnsi="Arial" w:cs="Arial"/>
          <w:color w:val="000000" w:themeColor="text1"/>
        </w:rPr>
        <w:t xml:space="preserve">   // other members, as needed -- for example, helper classes</w:t>
      </w:r>
    </w:p>
    <w:p w:rsidR="00B47620" w:rsidRPr="00D537F9" w:rsidRDefault="005E634D">
      <w:pPr>
        <w:pStyle w:val="Code"/>
        <w:spacing w:line="260" w:lineRule="atLeast"/>
        <w:ind w:left="720"/>
        <w:rPr>
          <w:rFonts w:ascii="Arial" w:hAnsi="Arial" w:cs="Arial"/>
          <w:color w:val="000000" w:themeColor="text1"/>
        </w:rPr>
      </w:pPr>
      <w:r w:rsidRPr="00D537F9">
        <w:rPr>
          <w:rFonts w:ascii="Arial" w:hAnsi="Arial" w:cs="Arial"/>
          <w:color w:val="000000" w:themeColor="text1"/>
        </w:rPr>
        <w:t xml:space="preserve">   // not visible to clients of the interface</w:t>
      </w:r>
    </w:p>
    <w:p w:rsidR="00B47620" w:rsidRPr="00D537F9" w:rsidRDefault="005E634D">
      <w:pPr>
        <w:pStyle w:val="Code"/>
        <w:spacing w:after="120" w:line="260" w:lineRule="atLeast"/>
        <w:ind w:left="720"/>
        <w:rPr>
          <w:rFonts w:ascii="Arial" w:hAnsi="Arial" w:cs="Arial"/>
          <w:color w:val="000000" w:themeColor="text1"/>
        </w:rPr>
      </w:pPr>
      <w:r w:rsidRPr="00D537F9">
        <w:rPr>
          <w:rFonts w:ascii="Arial" w:hAnsi="Arial" w:cs="Arial"/>
          <w:color w:val="000000" w:themeColor="text1"/>
        </w:rPr>
        <w:t>}</w:t>
      </w:r>
    </w:p>
    <w:p w:rsidR="00B47620" w:rsidRPr="00D537F9" w:rsidRDefault="005E634D">
      <w:pPr>
        <w:pStyle w:val="BodyText"/>
        <w:spacing w:line="260" w:lineRule="atLeast"/>
        <w:jc w:val="both"/>
        <w:rPr>
          <w:rFonts w:ascii="Arial" w:hAnsi="Arial" w:cs="Arial"/>
          <w:color w:val="000000" w:themeColor="text1"/>
          <w:sz w:val="22"/>
        </w:rPr>
      </w:pPr>
      <w:r w:rsidRPr="00D537F9">
        <w:rPr>
          <w:rFonts w:ascii="Arial" w:hAnsi="Arial" w:cs="Arial"/>
          <w:color w:val="000000" w:themeColor="text1"/>
          <w:sz w:val="22"/>
        </w:rPr>
        <w:t xml:space="preserve">In the example of the robotic car, the interface will be implemented by the automobile manufactures. These implementations will be very different from each other. For instance, Toyota’s implementation will off course differ substantially from that of the Chevrolet. However, both manufacturers will need to adhere to the same interface. For example, systems that use GPS data on a car’s location, digital street maps, and traffic data to drive the car will be built by the guidance manufacturers, who are the clients of the interface. How will the guidance systems do that? They will invoke the interface methods like turn, change lanes, brakes, accelerate etc. </w:t>
      </w:r>
    </w:p>
    <w:p w:rsidR="00B47620" w:rsidRPr="00D537F9" w:rsidRDefault="005E634D">
      <w:pPr>
        <w:pStyle w:val="Heading3"/>
        <w:spacing w:after="240" w:line="260" w:lineRule="atLeast"/>
        <w:jc w:val="both"/>
        <w:rPr>
          <w:rFonts w:ascii="Arial" w:hAnsi="Arial"/>
          <w:color w:val="000000" w:themeColor="text1"/>
          <w:sz w:val="28"/>
        </w:rPr>
      </w:pPr>
      <w:r w:rsidRPr="00D537F9">
        <w:rPr>
          <w:rFonts w:ascii="Arial" w:hAnsi="Arial"/>
          <w:color w:val="000000" w:themeColor="text1"/>
          <w:sz w:val="28"/>
        </w:rPr>
        <w:t>Interfaces as APIs</w:t>
      </w:r>
    </w:p>
    <w:p w:rsidR="00B47620" w:rsidRPr="00D537F9" w:rsidRDefault="005E634D">
      <w:pPr>
        <w:pStyle w:val="BodyText"/>
        <w:spacing w:after="240" w:line="260" w:lineRule="atLeast"/>
        <w:jc w:val="both"/>
        <w:rPr>
          <w:rFonts w:ascii="Arial" w:hAnsi="Arial" w:cs="Arial"/>
          <w:color w:val="000000" w:themeColor="text1"/>
          <w:sz w:val="20"/>
        </w:rPr>
      </w:pPr>
      <w:r w:rsidRPr="00D537F9">
        <w:rPr>
          <w:rFonts w:ascii="Arial" w:hAnsi="Arial" w:cs="Arial"/>
          <w:color w:val="000000" w:themeColor="text1"/>
          <w:sz w:val="22"/>
        </w:rPr>
        <w:t xml:space="preserve">The example of the robotic car shows as interface being used as an industry standard Application Programming Interface, better known as API. In commercial software products also, APIs are commonly used. Typically, a company can sell a software package containing complex methods. This can be wanted by another company to be used in its own software product. Say for instance, package of digital image processing methods that are sold to companies that make end-user graphics programs. A class is written by the image processing company to implement an interface, which is made public to its customers. After this, image-processing methods are invoked by the graphics company, using the signatures and return </w:t>
      </w:r>
      <w:r w:rsidRPr="00D537F9">
        <w:rPr>
          <w:rFonts w:ascii="Arial" w:hAnsi="Arial" w:cs="Arial"/>
          <w:color w:val="000000" w:themeColor="text1"/>
          <w:sz w:val="22"/>
        </w:rPr>
        <w:lastRenderedPageBreak/>
        <w:t>types defined in the interface. Note that, only the API of the image processing company is made public to its customer, not the implementation of this API. This is a tightly guarded secret. The company might also consider revising the implementation some time later on, as long as the original interface that the customers have relied on is continued to be implemented by the company</w:t>
      </w:r>
      <w:r w:rsidRPr="00D537F9">
        <w:rPr>
          <w:rFonts w:ascii="Arial" w:hAnsi="Arial" w:cs="Arial"/>
          <w:color w:val="000000" w:themeColor="text1"/>
          <w:sz w:val="20"/>
        </w:rPr>
        <w:t>.</w:t>
      </w:r>
    </w:p>
    <w:p w:rsidR="00B47620" w:rsidRPr="00D537F9" w:rsidRDefault="005E634D">
      <w:pPr>
        <w:pStyle w:val="Heading3"/>
        <w:spacing w:before="0" w:after="240" w:line="260" w:lineRule="atLeast"/>
        <w:jc w:val="both"/>
        <w:rPr>
          <w:rFonts w:ascii="Arial" w:hAnsi="Arial"/>
          <w:color w:val="000000" w:themeColor="text1"/>
          <w:sz w:val="28"/>
        </w:rPr>
      </w:pPr>
      <w:r w:rsidRPr="00D537F9">
        <w:rPr>
          <w:rFonts w:ascii="Arial" w:hAnsi="Arial"/>
          <w:color w:val="000000" w:themeColor="text1"/>
          <w:sz w:val="28"/>
        </w:rPr>
        <w:t>Interfaces and Multiple Inheritance</w:t>
      </w:r>
    </w:p>
    <w:p w:rsidR="00B47620" w:rsidRPr="00D537F9" w:rsidRDefault="005E634D">
      <w:pPr>
        <w:pStyle w:val="BodyText"/>
        <w:spacing w:line="260" w:lineRule="atLeast"/>
        <w:jc w:val="both"/>
        <w:rPr>
          <w:rFonts w:ascii="Arial" w:hAnsi="Arial" w:cs="Arial"/>
          <w:color w:val="000000" w:themeColor="text1"/>
          <w:sz w:val="22"/>
        </w:rPr>
      </w:pPr>
      <w:r w:rsidRPr="00D537F9">
        <w:rPr>
          <w:rFonts w:ascii="Arial" w:hAnsi="Arial" w:cs="Arial"/>
          <w:color w:val="000000" w:themeColor="text1"/>
          <w:sz w:val="22"/>
        </w:rPr>
        <w:t>In Java programming language, interfaces have another very important role. Although interfaces work in combination with classes, they are not part of the class hierarchy.</w:t>
      </w:r>
    </w:p>
    <w:p w:rsidR="00B47620" w:rsidRPr="00D537F9" w:rsidRDefault="005E634D">
      <w:pPr>
        <w:pStyle w:val="BodyText"/>
        <w:spacing w:after="240" w:line="260" w:lineRule="atLeast"/>
        <w:jc w:val="both"/>
        <w:rPr>
          <w:rFonts w:ascii="Arial" w:hAnsi="Arial" w:cs="Arial"/>
          <w:color w:val="000000" w:themeColor="text1"/>
          <w:sz w:val="22"/>
        </w:rPr>
      </w:pPr>
      <w:r w:rsidRPr="00D537F9">
        <w:rPr>
          <w:rFonts w:ascii="Arial" w:hAnsi="Arial" w:cs="Arial"/>
          <w:color w:val="000000" w:themeColor="text1"/>
          <w:sz w:val="22"/>
        </w:rPr>
        <w:t xml:space="preserve">A class can inherit from only one class in Java. However, note that more than one interface can be implemented by it. Objects can, therefore, have multiple types –i.e. the type of their own class and the types of all the interfaces implemented by them. If a variable is declared to be the type of an interface, its value can reference any object instantiated from any class implementing the interface. </w:t>
      </w:r>
    </w:p>
    <w:p w:rsidR="00B47620" w:rsidRPr="00D537F9" w:rsidRDefault="005E634D">
      <w:pPr>
        <w:pStyle w:val="Heading3"/>
        <w:spacing w:before="0" w:after="240" w:line="260" w:lineRule="atLeast"/>
        <w:jc w:val="both"/>
        <w:rPr>
          <w:rFonts w:ascii="Arial" w:hAnsi="Arial"/>
          <w:color w:val="000000" w:themeColor="text1"/>
          <w:sz w:val="32"/>
        </w:rPr>
      </w:pPr>
      <w:r w:rsidRPr="00D537F9">
        <w:rPr>
          <w:rFonts w:ascii="Arial" w:hAnsi="Arial"/>
          <w:color w:val="000000" w:themeColor="text1"/>
          <w:sz w:val="32"/>
        </w:rPr>
        <w:t>Defining an Interface</w:t>
      </w:r>
    </w:p>
    <w:p w:rsidR="00B47620" w:rsidRPr="00D537F9" w:rsidRDefault="005E634D">
      <w:pPr>
        <w:pStyle w:val="BodyText"/>
        <w:spacing w:line="260" w:lineRule="atLeast"/>
        <w:rPr>
          <w:rFonts w:ascii="Arial" w:hAnsi="Arial" w:cs="Arial"/>
          <w:color w:val="000000" w:themeColor="text1"/>
          <w:sz w:val="22"/>
        </w:rPr>
      </w:pPr>
      <w:r w:rsidRPr="00D537F9">
        <w:rPr>
          <w:rFonts w:ascii="Arial" w:hAnsi="Arial" w:cs="Arial"/>
          <w:color w:val="000000" w:themeColor="text1"/>
          <w:sz w:val="22"/>
        </w:rPr>
        <w:t>Modifiers, the keyword interface, the interface name, a comma-separated list of parent interfaces (if any), and the interface body construct an interface declaration. Take a look at the following example:</w:t>
      </w:r>
    </w:p>
    <w:p w:rsidR="00B47620" w:rsidRPr="00D537F9" w:rsidRDefault="005E634D">
      <w:pPr>
        <w:pStyle w:val="Code"/>
        <w:spacing w:line="260" w:lineRule="atLeast"/>
        <w:ind w:left="720"/>
        <w:rPr>
          <w:rFonts w:ascii="Arial" w:hAnsi="Arial" w:cs="Arial"/>
          <w:color w:val="000000" w:themeColor="text1"/>
        </w:rPr>
      </w:pPr>
      <w:r w:rsidRPr="00D537F9">
        <w:rPr>
          <w:rFonts w:ascii="Arial" w:hAnsi="Arial" w:cs="Arial"/>
          <w:color w:val="000000" w:themeColor="text1"/>
        </w:rPr>
        <w:t>public interface MultiInterface extends Interface1,</w:t>
      </w:r>
    </w:p>
    <w:p w:rsidR="00B47620" w:rsidRPr="00D537F9" w:rsidRDefault="005E634D">
      <w:pPr>
        <w:pStyle w:val="Code"/>
        <w:spacing w:line="260" w:lineRule="atLeast"/>
        <w:ind w:left="720"/>
        <w:rPr>
          <w:rFonts w:ascii="Arial" w:hAnsi="Arial" w:cs="Arial"/>
          <w:color w:val="000000" w:themeColor="text1"/>
        </w:rPr>
      </w:pPr>
      <w:r w:rsidRPr="00D537F9">
        <w:rPr>
          <w:rFonts w:ascii="Arial" w:hAnsi="Arial" w:cs="Arial"/>
          <w:color w:val="000000" w:themeColor="text1"/>
        </w:rPr>
        <w:t xml:space="preserve">                                        Interface2, Interface3 {</w:t>
      </w:r>
    </w:p>
    <w:p w:rsidR="00B47620" w:rsidRPr="00D537F9" w:rsidRDefault="00B47620">
      <w:pPr>
        <w:pStyle w:val="Code"/>
        <w:spacing w:line="260" w:lineRule="atLeast"/>
        <w:ind w:left="720"/>
        <w:rPr>
          <w:rFonts w:ascii="Arial" w:hAnsi="Arial" w:cs="Arial"/>
          <w:color w:val="000000" w:themeColor="text1"/>
        </w:rPr>
      </w:pPr>
    </w:p>
    <w:p w:rsidR="00B47620" w:rsidRPr="00D537F9" w:rsidRDefault="005E634D">
      <w:pPr>
        <w:pStyle w:val="Code"/>
        <w:spacing w:line="260" w:lineRule="atLeast"/>
        <w:ind w:left="720"/>
        <w:rPr>
          <w:rFonts w:ascii="Arial" w:hAnsi="Arial" w:cs="Arial"/>
          <w:color w:val="000000" w:themeColor="text1"/>
        </w:rPr>
      </w:pPr>
      <w:r w:rsidRPr="00D537F9">
        <w:rPr>
          <w:rFonts w:ascii="Arial" w:hAnsi="Arial" w:cs="Arial"/>
          <w:color w:val="000000" w:themeColor="text1"/>
        </w:rPr>
        <w:t xml:space="preserve">   // constant declarations</w:t>
      </w:r>
    </w:p>
    <w:p w:rsidR="00B47620" w:rsidRPr="00D537F9" w:rsidRDefault="005E634D">
      <w:pPr>
        <w:pStyle w:val="Code"/>
        <w:spacing w:line="260" w:lineRule="atLeast"/>
        <w:ind w:left="720"/>
        <w:rPr>
          <w:rFonts w:ascii="Arial" w:hAnsi="Arial" w:cs="Arial"/>
          <w:color w:val="000000" w:themeColor="text1"/>
        </w:rPr>
      </w:pPr>
      <w:r w:rsidRPr="00D537F9">
        <w:rPr>
          <w:rFonts w:ascii="Arial" w:hAnsi="Arial" w:cs="Arial"/>
          <w:color w:val="000000" w:themeColor="text1"/>
        </w:rPr>
        <w:t xml:space="preserve">   double E = 2.718282;  // base of natural logs</w:t>
      </w:r>
    </w:p>
    <w:p w:rsidR="00B47620" w:rsidRPr="00D537F9" w:rsidRDefault="00B47620">
      <w:pPr>
        <w:pStyle w:val="Code"/>
        <w:spacing w:line="260" w:lineRule="atLeast"/>
        <w:ind w:left="720"/>
        <w:rPr>
          <w:rFonts w:ascii="Arial" w:hAnsi="Arial" w:cs="Arial"/>
          <w:color w:val="000000" w:themeColor="text1"/>
        </w:rPr>
      </w:pPr>
    </w:p>
    <w:p w:rsidR="00B47620" w:rsidRPr="00D537F9" w:rsidRDefault="005E634D">
      <w:pPr>
        <w:pStyle w:val="Code"/>
        <w:spacing w:line="260" w:lineRule="atLeast"/>
        <w:ind w:left="720"/>
        <w:rPr>
          <w:rFonts w:ascii="Arial" w:hAnsi="Arial" w:cs="Arial"/>
          <w:color w:val="000000" w:themeColor="text1"/>
        </w:rPr>
      </w:pPr>
      <w:r w:rsidRPr="00D537F9">
        <w:rPr>
          <w:rFonts w:ascii="Arial" w:hAnsi="Arial" w:cs="Arial"/>
          <w:color w:val="000000" w:themeColor="text1"/>
        </w:rPr>
        <w:t xml:space="preserve">   // method signatures</w:t>
      </w:r>
    </w:p>
    <w:p w:rsidR="00B47620" w:rsidRPr="00D537F9" w:rsidRDefault="005E634D">
      <w:pPr>
        <w:pStyle w:val="Code"/>
        <w:spacing w:line="260" w:lineRule="atLeast"/>
        <w:ind w:left="720"/>
        <w:rPr>
          <w:rFonts w:ascii="Arial" w:hAnsi="Arial" w:cs="Arial"/>
          <w:color w:val="000000" w:themeColor="text1"/>
        </w:rPr>
      </w:pPr>
      <w:r w:rsidRPr="00D537F9">
        <w:rPr>
          <w:rFonts w:ascii="Arial" w:hAnsi="Arial" w:cs="Arial"/>
          <w:color w:val="000000" w:themeColor="text1"/>
        </w:rPr>
        <w:t xml:space="preserve">   void doSomething (int i, double x);</w:t>
      </w:r>
    </w:p>
    <w:p w:rsidR="00B47620" w:rsidRPr="00D537F9" w:rsidRDefault="005E634D">
      <w:pPr>
        <w:pStyle w:val="Code"/>
        <w:spacing w:line="260" w:lineRule="atLeast"/>
        <w:ind w:left="720"/>
        <w:rPr>
          <w:rFonts w:ascii="Arial" w:hAnsi="Arial" w:cs="Arial"/>
          <w:color w:val="000000" w:themeColor="text1"/>
        </w:rPr>
      </w:pPr>
      <w:r w:rsidRPr="00D537F9">
        <w:rPr>
          <w:rFonts w:ascii="Arial" w:hAnsi="Arial" w:cs="Arial"/>
          <w:color w:val="000000" w:themeColor="text1"/>
        </w:rPr>
        <w:t xml:space="preserve">   int doSomethingElse(String s);</w:t>
      </w:r>
    </w:p>
    <w:p w:rsidR="00B47620" w:rsidRPr="00D537F9" w:rsidRDefault="00B47620">
      <w:pPr>
        <w:pStyle w:val="Code"/>
        <w:spacing w:line="260" w:lineRule="atLeast"/>
        <w:ind w:left="720"/>
        <w:rPr>
          <w:rFonts w:ascii="Arial" w:hAnsi="Arial" w:cs="Arial"/>
          <w:color w:val="000000" w:themeColor="text1"/>
        </w:rPr>
      </w:pPr>
    </w:p>
    <w:p w:rsidR="00B47620" w:rsidRPr="00D537F9" w:rsidRDefault="005E634D">
      <w:pPr>
        <w:pStyle w:val="Code"/>
        <w:spacing w:after="120" w:line="260" w:lineRule="atLeast"/>
        <w:ind w:left="720"/>
        <w:rPr>
          <w:rFonts w:ascii="Arial" w:hAnsi="Arial" w:cs="Arial"/>
          <w:color w:val="000000" w:themeColor="text1"/>
        </w:rPr>
      </w:pPr>
      <w:r w:rsidRPr="00D537F9">
        <w:rPr>
          <w:rFonts w:ascii="Arial" w:hAnsi="Arial" w:cs="Arial"/>
          <w:color w:val="000000" w:themeColor="text1"/>
        </w:rPr>
        <w:t>}</w:t>
      </w:r>
    </w:p>
    <w:p w:rsidR="00B47620" w:rsidRPr="00D537F9" w:rsidRDefault="005E634D">
      <w:pPr>
        <w:pStyle w:val="BodyText"/>
        <w:spacing w:line="260" w:lineRule="atLeast"/>
        <w:jc w:val="both"/>
        <w:rPr>
          <w:rFonts w:ascii="Arial" w:hAnsi="Arial" w:cs="Arial"/>
          <w:color w:val="000000" w:themeColor="text1"/>
          <w:sz w:val="22"/>
        </w:rPr>
      </w:pPr>
      <w:r w:rsidRPr="00D537F9">
        <w:rPr>
          <w:rFonts w:ascii="Arial" w:hAnsi="Arial" w:cs="Arial"/>
          <w:color w:val="000000" w:themeColor="text1"/>
          <w:sz w:val="22"/>
        </w:rPr>
        <w:t>That the interface can be used by any class in any package, is indicated by the public access specifier. The interface will be accessible only to classes defined in the same package as the interface, if it is not specified that the interface is public.</w:t>
      </w:r>
    </w:p>
    <w:p w:rsidR="00B47620" w:rsidRPr="00D537F9" w:rsidRDefault="005E634D">
      <w:pPr>
        <w:pStyle w:val="BodyText"/>
        <w:spacing w:line="260" w:lineRule="atLeast"/>
        <w:jc w:val="both"/>
        <w:rPr>
          <w:rFonts w:ascii="Arial" w:hAnsi="Arial" w:cs="Arial"/>
          <w:color w:val="000000" w:themeColor="text1"/>
          <w:sz w:val="22"/>
        </w:rPr>
      </w:pPr>
      <w:r w:rsidRPr="00D537F9">
        <w:rPr>
          <w:rFonts w:ascii="Arial" w:hAnsi="Arial" w:cs="Arial"/>
          <w:color w:val="000000" w:themeColor="text1"/>
          <w:sz w:val="22"/>
        </w:rPr>
        <w:t>Interfaces can be extended by another interface, just like a class can be extended or sub-classed by another class. The difference here is that a class can extend only one other class, but any numbers of interfaces can be extended by one interface. A comma-separated list of all the interfaces that it extends is included in an interface declaration.</w:t>
      </w:r>
    </w:p>
    <w:p w:rsidR="00B47620" w:rsidRPr="00D537F9" w:rsidRDefault="005E634D">
      <w:pPr>
        <w:pStyle w:val="Heading3"/>
        <w:spacing w:before="0" w:after="120" w:line="260" w:lineRule="atLeast"/>
        <w:jc w:val="both"/>
        <w:rPr>
          <w:rFonts w:ascii="Arial" w:hAnsi="Arial"/>
          <w:color w:val="000000" w:themeColor="text1"/>
          <w:sz w:val="28"/>
        </w:rPr>
      </w:pPr>
      <w:r w:rsidRPr="00D537F9">
        <w:rPr>
          <w:rFonts w:ascii="Arial" w:hAnsi="Arial"/>
          <w:color w:val="000000" w:themeColor="text1"/>
          <w:sz w:val="28"/>
        </w:rPr>
        <w:t>The Interface Body</w:t>
      </w:r>
    </w:p>
    <w:p w:rsidR="00B47620" w:rsidRPr="00D537F9" w:rsidRDefault="005E634D">
      <w:pPr>
        <w:pStyle w:val="BodyText"/>
        <w:spacing w:line="260" w:lineRule="atLeast"/>
        <w:jc w:val="both"/>
        <w:rPr>
          <w:rFonts w:ascii="Arial" w:hAnsi="Arial" w:cs="Arial"/>
          <w:color w:val="000000" w:themeColor="text1"/>
          <w:sz w:val="22"/>
        </w:rPr>
      </w:pPr>
      <w:r w:rsidRPr="00D537F9">
        <w:rPr>
          <w:rFonts w:ascii="Arial" w:hAnsi="Arial" w:cs="Arial"/>
          <w:color w:val="000000" w:themeColor="text1"/>
          <w:sz w:val="22"/>
        </w:rPr>
        <w:t>Method declarations for all the methods included in the interface are contained in the interface method. Within an interface, a method declaration is followed by a semicolon. However, braces are not used here since implementations for the methods declared within an interface, are not provided by the interface.</w:t>
      </w:r>
    </w:p>
    <w:p w:rsidR="00B47620" w:rsidRPr="00D537F9" w:rsidRDefault="005E634D">
      <w:pPr>
        <w:pStyle w:val="BodyText"/>
        <w:spacing w:after="240" w:line="260" w:lineRule="atLeast"/>
        <w:jc w:val="both"/>
        <w:rPr>
          <w:rFonts w:ascii="Arial" w:hAnsi="Arial" w:cs="Arial"/>
          <w:color w:val="000000" w:themeColor="text1"/>
          <w:sz w:val="22"/>
        </w:rPr>
      </w:pPr>
      <w:r w:rsidRPr="00D537F9">
        <w:rPr>
          <w:rFonts w:ascii="Arial" w:hAnsi="Arial" w:cs="Arial"/>
          <w:color w:val="000000" w:themeColor="text1"/>
          <w:sz w:val="22"/>
        </w:rPr>
        <w:t>Constant declarations and method declarations can be contained within an interface. Remember that every constant values defined in an interface are implicitly public, static and final. Also note that, these modifiers can be omitted.</w:t>
      </w:r>
    </w:p>
    <w:p w:rsidR="00B47620" w:rsidRPr="00D537F9" w:rsidRDefault="005E634D">
      <w:pPr>
        <w:pStyle w:val="Heading3"/>
        <w:spacing w:before="0" w:after="240" w:line="260" w:lineRule="atLeast"/>
        <w:jc w:val="both"/>
        <w:rPr>
          <w:rFonts w:ascii="Arial" w:hAnsi="Arial"/>
          <w:color w:val="000000" w:themeColor="text1"/>
          <w:sz w:val="28"/>
        </w:rPr>
      </w:pPr>
      <w:r w:rsidRPr="00D537F9">
        <w:rPr>
          <w:rFonts w:ascii="Arial" w:hAnsi="Arial"/>
          <w:color w:val="000000" w:themeColor="text1"/>
          <w:sz w:val="28"/>
        </w:rPr>
        <w:lastRenderedPageBreak/>
        <w:t>Implementing an Interface</w:t>
      </w:r>
    </w:p>
    <w:p w:rsidR="00B47620" w:rsidRPr="00D537F9" w:rsidRDefault="005E634D">
      <w:pPr>
        <w:pStyle w:val="BodyText"/>
        <w:jc w:val="both"/>
        <w:rPr>
          <w:rFonts w:ascii="Arial" w:hAnsi="Arial" w:cs="Arial"/>
          <w:color w:val="000000" w:themeColor="text1"/>
          <w:sz w:val="22"/>
        </w:rPr>
      </w:pPr>
      <w:r w:rsidRPr="00D537F9">
        <w:rPr>
          <w:rFonts w:ascii="Arial" w:hAnsi="Arial" w:cs="Arial"/>
          <w:color w:val="000000" w:themeColor="text1"/>
          <w:sz w:val="22"/>
        </w:rPr>
        <w:t>You need to include an implements clause in the class declaration in order to declare a class that implements an interface. More than one interface can be implemented by your class. The implement clause follows the extend clause, if there is one, by convention.</w:t>
      </w:r>
    </w:p>
    <w:p w:rsidR="00B47620" w:rsidRPr="00D537F9" w:rsidRDefault="005E634D">
      <w:pPr>
        <w:pStyle w:val="Heading3"/>
        <w:spacing w:before="0" w:after="120" w:line="260" w:lineRule="atLeast"/>
        <w:rPr>
          <w:rFonts w:ascii="Arial" w:hAnsi="Arial"/>
          <w:color w:val="000000" w:themeColor="text1"/>
          <w:sz w:val="28"/>
        </w:rPr>
      </w:pPr>
      <w:r w:rsidRPr="00D537F9">
        <w:rPr>
          <w:rFonts w:ascii="Arial" w:hAnsi="Arial"/>
          <w:color w:val="000000" w:themeColor="text1"/>
          <w:sz w:val="28"/>
        </w:rPr>
        <w:t>A Sample Interface, Relatable</w:t>
      </w:r>
    </w:p>
    <w:p w:rsidR="00B47620" w:rsidRPr="00D537F9" w:rsidRDefault="005E634D">
      <w:pPr>
        <w:pStyle w:val="BodyText"/>
        <w:spacing w:line="260" w:lineRule="atLeast"/>
        <w:jc w:val="both"/>
        <w:rPr>
          <w:rFonts w:ascii="Arial" w:hAnsi="Arial" w:cs="Arial"/>
          <w:color w:val="000000" w:themeColor="text1"/>
          <w:sz w:val="22"/>
        </w:rPr>
      </w:pPr>
      <w:r w:rsidRPr="00D537F9">
        <w:rPr>
          <w:rFonts w:ascii="Arial" w:hAnsi="Arial" w:cs="Arial"/>
          <w:color w:val="000000" w:themeColor="text1"/>
          <w:sz w:val="22"/>
        </w:rPr>
        <w:t>Consider the following example of comparing the size of objects as defined by interface.</w:t>
      </w:r>
    </w:p>
    <w:p w:rsidR="00B47620" w:rsidRPr="00D537F9" w:rsidRDefault="005E634D">
      <w:pPr>
        <w:pStyle w:val="Code"/>
        <w:spacing w:line="260" w:lineRule="atLeast"/>
        <w:ind w:left="720"/>
        <w:rPr>
          <w:rFonts w:ascii="Arial" w:hAnsi="Arial" w:cs="Arial"/>
          <w:color w:val="000000" w:themeColor="text1"/>
        </w:rPr>
      </w:pPr>
      <w:r w:rsidRPr="00D537F9">
        <w:rPr>
          <w:rFonts w:ascii="Arial" w:hAnsi="Arial" w:cs="Arial"/>
          <w:color w:val="000000" w:themeColor="text1"/>
        </w:rPr>
        <w:t>public interface Relatable {</w:t>
      </w:r>
    </w:p>
    <w:p w:rsidR="00B47620" w:rsidRPr="00D537F9" w:rsidRDefault="005E634D">
      <w:pPr>
        <w:pStyle w:val="Code"/>
        <w:spacing w:line="260" w:lineRule="atLeast"/>
        <w:ind w:left="720"/>
        <w:rPr>
          <w:rFonts w:ascii="Arial" w:hAnsi="Arial" w:cs="Arial"/>
          <w:color w:val="000000" w:themeColor="text1"/>
        </w:rPr>
      </w:pPr>
      <w:r w:rsidRPr="00D537F9">
        <w:rPr>
          <w:rFonts w:ascii="Arial" w:hAnsi="Arial" w:cs="Arial"/>
          <w:color w:val="000000" w:themeColor="text1"/>
        </w:rPr>
        <w:tab/>
        <w:t xml:space="preserve">   // this (object calling isLargerThan) and</w:t>
      </w:r>
    </w:p>
    <w:p w:rsidR="00B47620" w:rsidRPr="00D537F9" w:rsidRDefault="005E634D">
      <w:pPr>
        <w:pStyle w:val="Code"/>
        <w:spacing w:line="260" w:lineRule="atLeast"/>
        <w:ind w:left="720"/>
        <w:rPr>
          <w:rFonts w:ascii="Arial" w:hAnsi="Arial" w:cs="Arial"/>
          <w:color w:val="000000" w:themeColor="text1"/>
        </w:rPr>
      </w:pPr>
      <w:r w:rsidRPr="00D537F9">
        <w:rPr>
          <w:rFonts w:ascii="Arial" w:hAnsi="Arial" w:cs="Arial"/>
          <w:color w:val="000000" w:themeColor="text1"/>
        </w:rPr>
        <w:t xml:space="preserve">   // other must be instances of the same class</w:t>
      </w:r>
    </w:p>
    <w:p w:rsidR="00B47620" w:rsidRPr="00D537F9" w:rsidRDefault="005E634D">
      <w:pPr>
        <w:pStyle w:val="Code"/>
        <w:spacing w:line="260" w:lineRule="atLeast"/>
        <w:ind w:left="720"/>
        <w:rPr>
          <w:rFonts w:ascii="Arial" w:hAnsi="Arial" w:cs="Arial"/>
          <w:color w:val="000000" w:themeColor="text1"/>
        </w:rPr>
      </w:pPr>
      <w:r w:rsidRPr="00D537F9">
        <w:rPr>
          <w:rFonts w:ascii="Arial" w:hAnsi="Arial" w:cs="Arial"/>
          <w:color w:val="000000" w:themeColor="text1"/>
        </w:rPr>
        <w:t xml:space="preserve">   // returns 1, 0, -1 if this is greater</w:t>
      </w:r>
    </w:p>
    <w:p w:rsidR="00B47620" w:rsidRPr="00D537F9" w:rsidRDefault="005E634D">
      <w:pPr>
        <w:pStyle w:val="Code"/>
        <w:spacing w:line="260" w:lineRule="atLeast"/>
        <w:ind w:left="720"/>
        <w:rPr>
          <w:rFonts w:ascii="Arial" w:hAnsi="Arial" w:cs="Arial"/>
          <w:color w:val="000000" w:themeColor="text1"/>
        </w:rPr>
      </w:pPr>
      <w:r w:rsidRPr="00D537F9">
        <w:rPr>
          <w:rFonts w:ascii="Arial" w:hAnsi="Arial" w:cs="Arial"/>
          <w:color w:val="000000" w:themeColor="text1"/>
        </w:rPr>
        <w:t xml:space="preserve">   // than, equal to, or less than other</w:t>
      </w:r>
    </w:p>
    <w:p w:rsidR="00B47620" w:rsidRPr="00D537F9" w:rsidRDefault="005E634D">
      <w:pPr>
        <w:pStyle w:val="Code"/>
        <w:spacing w:line="260" w:lineRule="atLeast"/>
        <w:ind w:left="720"/>
        <w:rPr>
          <w:rFonts w:ascii="Arial" w:hAnsi="Arial" w:cs="Arial"/>
          <w:color w:val="000000" w:themeColor="text1"/>
        </w:rPr>
      </w:pPr>
      <w:r w:rsidRPr="00D537F9">
        <w:rPr>
          <w:rFonts w:ascii="Arial" w:hAnsi="Arial" w:cs="Arial"/>
          <w:color w:val="000000" w:themeColor="text1"/>
        </w:rPr>
        <w:t xml:space="preserve">   public int isLargerThan(Relatable other);</w:t>
      </w:r>
    </w:p>
    <w:p w:rsidR="00B47620" w:rsidRPr="00D537F9" w:rsidRDefault="005E634D">
      <w:pPr>
        <w:pStyle w:val="Code"/>
        <w:spacing w:after="120" w:line="260" w:lineRule="atLeast"/>
        <w:ind w:left="720"/>
        <w:rPr>
          <w:rFonts w:ascii="Arial" w:hAnsi="Arial" w:cs="Arial"/>
          <w:color w:val="000000" w:themeColor="text1"/>
        </w:rPr>
      </w:pPr>
      <w:r w:rsidRPr="00D537F9">
        <w:rPr>
          <w:rFonts w:ascii="Arial" w:hAnsi="Arial" w:cs="Arial"/>
          <w:color w:val="000000" w:themeColor="text1"/>
        </w:rPr>
        <w:t xml:space="preserve"> }</w:t>
      </w:r>
    </w:p>
    <w:p w:rsidR="00B47620" w:rsidRPr="00D537F9" w:rsidRDefault="005E634D">
      <w:pPr>
        <w:pStyle w:val="BodyText"/>
        <w:spacing w:line="260" w:lineRule="atLeast"/>
        <w:jc w:val="both"/>
        <w:rPr>
          <w:rFonts w:ascii="Arial" w:hAnsi="Arial" w:cs="Arial"/>
          <w:color w:val="000000" w:themeColor="text1"/>
          <w:sz w:val="22"/>
        </w:rPr>
      </w:pPr>
      <w:r w:rsidRPr="00D537F9">
        <w:rPr>
          <w:rFonts w:ascii="Arial" w:hAnsi="Arial" w:cs="Arial"/>
          <w:color w:val="000000" w:themeColor="text1"/>
          <w:sz w:val="22"/>
        </w:rPr>
        <w:t>Relatable should be implemented by the class that instantiates the similar objects if you want to compare the size of those objects.</w:t>
      </w:r>
    </w:p>
    <w:p w:rsidR="00B47620" w:rsidRPr="00D537F9" w:rsidRDefault="005E634D">
      <w:pPr>
        <w:pStyle w:val="BodyText"/>
        <w:spacing w:line="260" w:lineRule="atLeast"/>
        <w:jc w:val="both"/>
        <w:rPr>
          <w:rFonts w:ascii="Arial" w:hAnsi="Arial" w:cs="Arial"/>
          <w:color w:val="000000" w:themeColor="text1"/>
          <w:sz w:val="22"/>
        </w:rPr>
      </w:pPr>
      <w:r w:rsidRPr="00D537F9">
        <w:rPr>
          <w:rFonts w:ascii="Arial" w:hAnsi="Arial" w:cs="Arial"/>
          <w:color w:val="000000" w:themeColor="text1"/>
          <w:sz w:val="22"/>
        </w:rPr>
        <w:t xml:space="preserve">If there is some way to compare the relative “size” of objects instantiated from the class, then any class can implement Relatable. For instance, it could be the number of characters for strings; the number of pages for book; weight for the students and so on. Area for planar geometric objects, and volume for three-dimensional geometric objects can be good choices. The isLargerThan() method can be implented to all the classes like this. </w:t>
      </w:r>
    </w:p>
    <w:p w:rsidR="00B47620" w:rsidRPr="00D537F9" w:rsidRDefault="005E634D">
      <w:pPr>
        <w:pStyle w:val="BodyText"/>
        <w:spacing w:after="240" w:line="260" w:lineRule="atLeast"/>
        <w:jc w:val="both"/>
        <w:rPr>
          <w:rFonts w:ascii="Arial" w:hAnsi="Arial" w:cs="Arial"/>
          <w:color w:val="000000" w:themeColor="text1"/>
          <w:sz w:val="22"/>
        </w:rPr>
      </w:pPr>
      <w:r w:rsidRPr="00D537F9">
        <w:rPr>
          <w:rFonts w:ascii="Arial" w:hAnsi="Arial" w:cs="Arial"/>
          <w:color w:val="000000" w:themeColor="text1"/>
          <w:sz w:val="22"/>
        </w:rPr>
        <w:t xml:space="preserve">You can compare the size of objects instantiated from the class if you know that a class implements Relatable. </w:t>
      </w:r>
    </w:p>
    <w:p w:rsidR="00B47620" w:rsidRPr="00D537F9" w:rsidRDefault="005E634D">
      <w:pPr>
        <w:pStyle w:val="Heading3"/>
        <w:spacing w:before="0" w:after="240" w:line="260" w:lineRule="atLeast"/>
        <w:jc w:val="both"/>
        <w:rPr>
          <w:rFonts w:ascii="Arial" w:hAnsi="Arial"/>
          <w:color w:val="000000" w:themeColor="text1"/>
          <w:sz w:val="28"/>
        </w:rPr>
      </w:pPr>
      <w:r w:rsidRPr="00D537F9">
        <w:rPr>
          <w:rFonts w:ascii="Arial" w:hAnsi="Arial"/>
          <w:color w:val="000000" w:themeColor="text1"/>
          <w:sz w:val="28"/>
        </w:rPr>
        <w:t>Implementing the Relatable Interface</w:t>
      </w:r>
    </w:p>
    <w:p w:rsidR="00B47620" w:rsidRPr="00D537F9" w:rsidRDefault="005E634D">
      <w:pPr>
        <w:pStyle w:val="BodyText"/>
        <w:spacing w:line="260" w:lineRule="atLeast"/>
        <w:rPr>
          <w:rFonts w:ascii="Arial" w:hAnsi="Arial" w:cs="Arial"/>
          <w:color w:val="000000" w:themeColor="text1"/>
          <w:sz w:val="22"/>
        </w:rPr>
      </w:pPr>
      <w:r w:rsidRPr="00D537F9">
        <w:rPr>
          <w:rFonts w:ascii="Arial" w:hAnsi="Arial" w:cs="Arial"/>
          <w:color w:val="000000" w:themeColor="text1"/>
          <w:sz w:val="22"/>
        </w:rPr>
        <w:t>In the following instance the Rectangle class is written to implement Relatable:</w:t>
      </w:r>
    </w:p>
    <w:p w:rsidR="00B47620" w:rsidRPr="00D537F9" w:rsidRDefault="005E634D">
      <w:pPr>
        <w:pStyle w:val="Code"/>
        <w:spacing w:line="260" w:lineRule="atLeast"/>
        <w:ind w:left="720"/>
        <w:rPr>
          <w:rFonts w:ascii="Arial" w:hAnsi="Arial" w:cs="Arial"/>
          <w:color w:val="000000" w:themeColor="text1"/>
        </w:rPr>
      </w:pPr>
      <w:r w:rsidRPr="00D537F9">
        <w:rPr>
          <w:rFonts w:ascii="Arial" w:hAnsi="Arial" w:cs="Arial"/>
          <w:color w:val="000000" w:themeColor="text1"/>
        </w:rPr>
        <w:t>public class RectanglePlus implements Relatable {</w:t>
      </w:r>
    </w:p>
    <w:p w:rsidR="00B47620" w:rsidRPr="00D537F9" w:rsidRDefault="005E634D">
      <w:pPr>
        <w:pStyle w:val="Code"/>
        <w:spacing w:line="260" w:lineRule="atLeast"/>
        <w:ind w:left="720"/>
        <w:rPr>
          <w:rFonts w:ascii="Arial" w:hAnsi="Arial" w:cs="Arial"/>
          <w:color w:val="000000" w:themeColor="text1"/>
        </w:rPr>
      </w:pPr>
      <w:r w:rsidRPr="00D537F9">
        <w:rPr>
          <w:rFonts w:ascii="Arial" w:hAnsi="Arial" w:cs="Arial"/>
          <w:color w:val="000000" w:themeColor="text1"/>
        </w:rPr>
        <w:t xml:space="preserve">    public int rect_width = 0;</w:t>
      </w:r>
    </w:p>
    <w:p w:rsidR="00B47620" w:rsidRPr="00D537F9" w:rsidRDefault="005E634D">
      <w:pPr>
        <w:pStyle w:val="Code"/>
        <w:spacing w:line="260" w:lineRule="atLeast"/>
        <w:ind w:left="720"/>
        <w:rPr>
          <w:rFonts w:ascii="Arial" w:hAnsi="Arial" w:cs="Arial"/>
          <w:color w:val="000000" w:themeColor="text1"/>
        </w:rPr>
      </w:pPr>
      <w:r w:rsidRPr="00D537F9">
        <w:rPr>
          <w:rFonts w:ascii="Arial" w:hAnsi="Arial" w:cs="Arial"/>
          <w:color w:val="000000" w:themeColor="text1"/>
        </w:rPr>
        <w:t xml:space="preserve">    public int rect_height = 0;</w:t>
      </w:r>
    </w:p>
    <w:p w:rsidR="00B47620" w:rsidRPr="00D537F9" w:rsidRDefault="005E634D">
      <w:pPr>
        <w:pStyle w:val="Code"/>
        <w:spacing w:line="260" w:lineRule="atLeast"/>
        <w:ind w:left="720"/>
        <w:rPr>
          <w:rFonts w:ascii="Arial" w:hAnsi="Arial" w:cs="Arial"/>
          <w:color w:val="000000" w:themeColor="text1"/>
        </w:rPr>
      </w:pPr>
      <w:r w:rsidRPr="00D537F9">
        <w:rPr>
          <w:rFonts w:ascii="Arial" w:hAnsi="Arial" w:cs="Arial"/>
          <w:color w:val="000000" w:themeColor="text1"/>
        </w:rPr>
        <w:t xml:space="preserve">    public Point rect_origin;</w:t>
      </w:r>
    </w:p>
    <w:p w:rsidR="00B47620" w:rsidRPr="00D537F9" w:rsidRDefault="00B47620">
      <w:pPr>
        <w:pStyle w:val="Code"/>
        <w:spacing w:line="260" w:lineRule="atLeast"/>
        <w:ind w:left="720"/>
        <w:rPr>
          <w:rFonts w:ascii="Arial" w:hAnsi="Arial" w:cs="Arial"/>
          <w:color w:val="000000" w:themeColor="text1"/>
        </w:rPr>
      </w:pPr>
    </w:p>
    <w:p w:rsidR="00B47620" w:rsidRPr="00D537F9" w:rsidRDefault="005E634D">
      <w:pPr>
        <w:pStyle w:val="Code"/>
        <w:spacing w:line="260" w:lineRule="atLeast"/>
        <w:ind w:left="720"/>
        <w:rPr>
          <w:rFonts w:ascii="Arial" w:hAnsi="Arial" w:cs="Arial"/>
          <w:color w:val="000000" w:themeColor="text1"/>
        </w:rPr>
      </w:pPr>
      <w:r w:rsidRPr="00D537F9">
        <w:rPr>
          <w:rFonts w:ascii="Arial" w:hAnsi="Arial" w:cs="Arial"/>
          <w:color w:val="000000" w:themeColor="text1"/>
        </w:rPr>
        <w:t xml:space="preserve">    // four constructors</w:t>
      </w:r>
    </w:p>
    <w:p w:rsidR="00B47620" w:rsidRPr="00D537F9" w:rsidRDefault="005E634D">
      <w:pPr>
        <w:pStyle w:val="Code"/>
        <w:spacing w:line="260" w:lineRule="atLeast"/>
        <w:ind w:left="720"/>
        <w:rPr>
          <w:rFonts w:ascii="Arial" w:hAnsi="Arial" w:cs="Arial"/>
          <w:color w:val="000000" w:themeColor="text1"/>
        </w:rPr>
      </w:pPr>
      <w:r w:rsidRPr="00D537F9">
        <w:rPr>
          <w:rFonts w:ascii="Arial" w:hAnsi="Arial" w:cs="Arial"/>
          <w:color w:val="000000" w:themeColor="text1"/>
        </w:rPr>
        <w:t xml:space="preserve">    public RectanglePlus() {</w:t>
      </w:r>
    </w:p>
    <w:p w:rsidR="00B47620" w:rsidRPr="00D537F9" w:rsidRDefault="005E634D">
      <w:pPr>
        <w:pStyle w:val="Code"/>
        <w:spacing w:line="260" w:lineRule="atLeast"/>
        <w:ind w:left="720"/>
        <w:rPr>
          <w:rFonts w:ascii="Arial" w:hAnsi="Arial" w:cs="Arial"/>
          <w:color w:val="000000" w:themeColor="text1"/>
        </w:rPr>
      </w:pPr>
      <w:r w:rsidRPr="00D537F9">
        <w:rPr>
          <w:rFonts w:ascii="Arial" w:hAnsi="Arial" w:cs="Arial"/>
          <w:color w:val="000000" w:themeColor="text1"/>
        </w:rPr>
        <w:tab/>
        <w:t>rect_origin = new Point(0, 0);</w:t>
      </w:r>
    </w:p>
    <w:p w:rsidR="00B47620" w:rsidRPr="00D537F9" w:rsidRDefault="005E634D">
      <w:pPr>
        <w:pStyle w:val="Code"/>
        <w:tabs>
          <w:tab w:val="left" w:pos="1395"/>
        </w:tabs>
        <w:spacing w:line="260" w:lineRule="atLeast"/>
        <w:ind w:left="720"/>
        <w:rPr>
          <w:rFonts w:ascii="Arial" w:hAnsi="Arial" w:cs="Arial"/>
          <w:color w:val="000000" w:themeColor="text1"/>
        </w:rPr>
      </w:pPr>
      <w:r w:rsidRPr="00D537F9">
        <w:rPr>
          <w:rFonts w:ascii="Arial" w:hAnsi="Arial" w:cs="Arial"/>
          <w:color w:val="000000" w:themeColor="text1"/>
        </w:rPr>
        <w:t xml:space="preserve">    }</w:t>
      </w:r>
      <w:r w:rsidRPr="00D537F9">
        <w:rPr>
          <w:rFonts w:ascii="Arial" w:hAnsi="Arial" w:cs="Arial"/>
          <w:color w:val="000000" w:themeColor="text1"/>
        </w:rPr>
        <w:tab/>
      </w:r>
    </w:p>
    <w:p w:rsidR="00B47620" w:rsidRPr="00D537F9" w:rsidRDefault="005E634D">
      <w:pPr>
        <w:pStyle w:val="Code"/>
        <w:spacing w:line="260" w:lineRule="atLeast"/>
        <w:ind w:left="720"/>
        <w:rPr>
          <w:rFonts w:ascii="Arial" w:hAnsi="Arial" w:cs="Arial"/>
          <w:color w:val="000000" w:themeColor="text1"/>
        </w:rPr>
      </w:pPr>
      <w:r w:rsidRPr="00D537F9">
        <w:rPr>
          <w:rFonts w:ascii="Arial" w:hAnsi="Arial" w:cs="Arial"/>
          <w:color w:val="000000" w:themeColor="text1"/>
        </w:rPr>
        <w:t xml:space="preserve">    public RectanglePlus(Point p) {</w:t>
      </w:r>
    </w:p>
    <w:p w:rsidR="00B47620" w:rsidRPr="00D537F9" w:rsidRDefault="005E634D">
      <w:pPr>
        <w:pStyle w:val="Code"/>
        <w:spacing w:line="260" w:lineRule="atLeast"/>
        <w:ind w:left="720"/>
        <w:rPr>
          <w:rFonts w:ascii="Arial" w:hAnsi="Arial" w:cs="Arial"/>
          <w:color w:val="000000" w:themeColor="text1"/>
        </w:rPr>
      </w:pPr>
      <w:r w:rsidRPr="00D537F9">
        <w:rPr>
          <w:rFonts w:ascii="Arial" w:hAnsi="Arial" w:cs="Arial"/>
          <w:color w:val="000000" w:themeColor="text1"/>
        </w:rPr>
        <w:tab/>
        <w:t>rect_origin = p;</w:t>
      </w:r>
    </w:p>
    <w:p w:rsidR="00B47620" w:rsidRPr="00D537F9" w:rsidRDefault="005E634D">
      <w:pPr>
        <w:pStyle w:val="Code"/>
        <w:spacing w:line="260" w:lineRule="atLeast"/>
        <w:ind w:left="720"/>
        <w:rPr>
          <w:rFonts w:ascii="Arial" w:hAnsi="Arial" w:cs="Arial"/>
          <w:color w:val="000000" w:themeColor="text1"/>
        </w:rPr>
      </w:pPr>
      <w:r w:rsidRPr="00D537F9">
        <w:rPr>
          <w:rFonts w:ascii="Arial" w:hAnsi="Arial" w:cs="Arial"/>
          <w:color w:val="000000" w:themeColor="text1"/>
        </w:rPr>
        <w:t xml:space="preserve">    }</w:t>
      </w:r>
    </w:p>
    <w:p w:rsidR="00B47620" w:rsidRPr="00D537F9" w:rsidRDefault="005E634D">
      <w:pPr>
        <w:pStyle w:val="Code"/>
        <w:spacing w:line="260" w:lineRule="atLeast"/>
        <w:ind w:left="720"/>
        <w:rPr>
          <w:rFonts w:ascii="Arial" w:hAnsi="Arial" w:cs="Arial"/>
          <w:color w:val="000000" w:themeColor="text1"/>
        </w:rPr>
      </w:pPr>
      <w:r w:rsidRPr="00D537F9">
        <w:rPr>
          <w:rFonts w:ascii="Arial" w:hAnsi="Arial" w:cs="Arial"/>
          <w:color w:val="000000" w:themeColor="text1"/>
        </w:rPr>
        <w:t xml:space="preserve">    public RectanglePlus(int w, int h) {</w:t>
      </w:r>
    </w:p>
    <w:p w:rsidR="00B47620" w:rsidRPr="00D537F9" w:rsidRDefault="005E634D">
      <w:pPr>
        <w:pStyle w:val="Code"/>
        <w:spacing w:line="260" w:lineRule="atLeast"/>
        <w:ind w:left="720"/>
        <w:rPr>
          <w:rFonts w:ascii="Arial" w:hAnsi="Arial" w:cs="Arial"/>
          <w:color w:val="000000" w:themeColor="text1"/>
        </w:rPr>
      </w:pPr>
      <w:r w:rsidRPr="00D537F9">
        <w:rPr>
          <w:rFonts w:ascii="Arial" w:hAnsi="Arial" w:cs="Arial"/>
          <w:color w:val="000000" w:themeColor="text1"/>
        </w:rPr>
        <w:tab/>
        <w:t>rect_origin = new Point(0, 0);</w:t>
      </w:r>
    </w:p>
    <w:p w:rsidR="00B47620" w:rsidRPr="00D537F9" w:rsidRDefault="005E634D">
      <w:pPr>
        <w:pStyle w:val="Code"/>
        <w:spacing w:line="260" w:lineRule="atLeast"/>
        <w:ind w:left="720"/>
        <w:rPr>
          <w:rFonts w:ascii="Arial" w:hAnsi="Arial" w:cs="Arial"/>
          <w:color w:val="000000" w:themeColor="text1"/>
        </w:rPr>
      </w:pPr>
      <w:r w:rsidRPr="00D537F9">
        <w:rPr>
          <w:rFonts w:ascii="Arial" w:hAnsi="Arial" w:cs="Arial"/>
          <w:color w:val="000000" w:themeColor="text1"/>
        </w:rPr>
        <w:tab/>
        <w:t>rect_width = w;</w:t>
      </w:r>
    </w:p>
    <w:p w:rsidR="00B47620" w:rsidRPr="00D537F9" w:rsidRDefault="005E634D">
      <w:pPr>
        <w:pStyle w:val="Code"/>
        <w:spacing w:line="260" w:lineRule="atLeast"/>
        <w:ind w:left="720"/>
        <w:rPr>
          <w:rFonts w:ascii="Arial" w:hAnsi="Arial" w:cs="Arial"/>
          <w:color w:val="000000" w:themeColor="text1"/>
        </w:rPr>
      </w:pPr>
      <w:r w:rsidRPr="00D537F9">
        <w:rPr>
          <w:rFonts w:ascii="Arial" w:hAnsi="Arial" w:cs="Arial"/>
          <w:color w:val="000000" w:themeColor="text1"/>
        </w:rPr>
        <w:tab/>
        <w:t>rect_height = h;</w:t>
      </w:r>
    </w:p>
    <w:p w:rsidR="00B47620" w:rsidRPr="00D537F9" w:rsidRDefault="005E634D">
      <w:pPr>
        <w:pStyle w:val="Code"/>
        <w:spacing w:line="260" w:lineRule="atLeast"/>
        <w:ind w:left="720"/>
        <w:rPr>
          <w:rFonts w:ascii="Arial" w:hAnsi="Arial" w:cs="Arial"/>
          <w:color w:val="000000" w:themeColor="text1"/>
        </w:rPr>
      </w:pPr>
      <w:r w:rsidRPr="00D537F9">
        <w:rPr>
          <w:rFonts w:ascii="Arial" w:hAnsi="Arial" w:cs="Arial"/>
          <w:color w:val="000000" w:themeColor="text1"/>
        </w:rPr>
        <w:t xml:space="preserve">    }</w:t>
      </w:r>
    </w:p>
    <w:p w:rsidR="00B47620" w:rsidRPr="00D537F9" w:rsidRDefault="005E634D">
      <w:pPr>
        <w:pStyle w:val="Code"/>
        <w:spacing w:line="260" w:lineRule="atLeast"/>
        <w:ind w:left="720"/>
        <w:rPr>
          <w:rFonts w:ascii="Arial" w:hAnsi="Arial" w:cs="Arial"/>
          <w:color w:val="000000" w:themeColor="text1"/>
        </w:rPr>
      </w:pPr>
      <w:r w:rsidRPr="00D537F9">
        <w:rPr>
          <w:rFonts w:ascii="Arial" w:hAnsi="Arial" w:cs="Arial"/>
          <w:color w:val="000000" w:themeColor="text1"/>
        </w:rPr>
        <w:t xml:space="preserve">    public RectanglePlus(Point p, int w, int h) {</w:t>
      </w:r>
    </w:p>
    <w:p w:rsidR="00B47620" w:rsidRPr="00D537F9" w:rsidRDefault="005E634D">
      <w:pPr>
        <w:pStyle w:val="Code"/>
        <w:spacing w:line="260" w:lineRule="atLeast"/>
        <w:ind w:left="720"/>
        <w:rPr>
          <w:rFonts w:ascii="Arial" w:hAnsi="Arial" w:cs="Arial"/>
          <w:color w:val="000000" w:themeColor="text1"/>
        </w:rPr>
      </w:pPr>
      <w:r w:rsidRPr="00D537F9">
        <w:rPr>
          <w:rFonts w:ascii="Arial" w:hAnsi="Arial" w:cs="Arial"/>
          <w:color w:val="000000" w:themeColor="text1"/>
        </w:rPr>
        <w:tab/>
        <w:t>rect_origin = p;</w:t>
      </w:r>
    </w:p>
    <w:p w:rsidR="00B47620" w:rsidRPr="00D537F9" w:rsidRDefault="005E634D">
      <w:pPr>
        <w:pStyle w:val="Code"/>
        <w:spacing w:line="260" w:lineRule="atLeast"/>
        <w:ind w:left="720"/>
        <w:rPr>
          <w:rFonts w:ascii="Arial" w:hAnsi="Arial" w:cs="Arial"/>
          <w:color w:val="000000" w:themeColor="text1"/>
        </w:rPr>
      </w:pPr>
      <w:r w:rsidRPr="00D537F9">
        <w:rPr>
          <w:rFonts w:ascii="Arial" w:hAnsi="Arial" w:cs="Arial"/>
          <w:color w:val="000000" w:themeColor="text1"/>
        </w:rPr>
        <w:tab/>
        <w:t>rect_width = w;</w:t>
      </w:r>
    </w:p>
    <w:p w:rsidR="00B47620" w:rsidRPr="00D537F9" w:rsidRDefault="005E634D">
      <w:pPr>
        <w:pStyle w:val="Code"/>
        <w:spacing w:line="260" w:lineRule="atLeast"/>
        <w:ind w:left="720"/>
        <w:rPr>
          <w:rFonts w:ascii="Arial" w:hAnsi="Arial" w:cs="Arial"/>
          <w:color w:val="000000" w:themeColor="text1"/>
        </w:rPr>
      </w:pPr>
      <w:r w:rsidRPr="00D537F9">
        <w:rPr>
          <w:rFonts w:ascii="Arial" w:hAnsi="Arial" w:cs="Arial"/>
          <w:color w:val="000000" w:themeColor="text1"/>
        </w:rPr>
        <w:tab/>
        <w:t>rect_height = h;</w:t>
      </w:r>
    </w:p>
    <w:p w:rsidR="00B47620" w:rsidRPr="00D537F9" w:rsidRDefault="005E634D">
      <w:pPr>
        <w:pStyle w:val="Code"/>
        <w:spacing w:line="260" w:lineRule="atLeast"/>
        <w:ind w:left="720"/>
        <w:rPr>
          <w:rFonts w:ascii="Arial" w:hAnsi="Arial" w:cs="Arial"/>
          <w:color w:val="000000" w:themeColor="text1"/>
        </w:rPr>
      </w:pPr>
      <w:r w:rsidRPr="00D537F9">
        <w:rPr>
          <w:rFonts w:ascii="Arial" w:hAnsi="Arial" w:cs="Arial"/>
          <w:color w:val="000000" w:themeColor="text1"/>
        </w:rPr>
        <w:t xml:space="preserve">    }</w:t>
      </w:r>
    </w:p>
    <w:p w:rsidR="00B47620" w:rsidRPr="00D537F9" w:rsidRDefault="00B47620">
      <w:pPr>
        <w:pStyle w:val="Code"/>
        <w:spacing w:line="260" w:lineRule="atLeast"/>
        <w:ind w:left="720"/>
        <w:rPr>
          <w:rFonts w:ascii="Arial" w:hAnsi="Arial" w:cs="Arial"/>
          <w:color w:val="000000" w:themeColor="text1"/>
        </w:rPr>
      </w:pPr>
    </w:p>
    <w:p w:rsidR="00B47620" w:rsidRPr="00D537F9" w:rsidRDefault="005E634D">
      <w:pPr>
        <w:pStyle w:val="Code"/>
        <w:spacing w:line="260" w:lineRule="atLeast"/>
        <w:ind w:left="720"/>
        <w:rPr>
          <w:rFonts w:ascii="Arial" w:hAnsi="Arial" w:cs="Arial"/>
          <w:color w:val="000000" w:themeColor="text1"/>
        </w:rPr>
      </w:pPr>
      <w:r w:rsidRPr="00D537F9">
        <w:rPr>
          <w:rFonts w:ascii="Arial" w:hAnsi="Arial" w:cs="Arial"/>
          <w:color w:val="000000" w:themeColor="text1"/>
        </w:rPr>
        <w:t xml:space="preserve">    // a method for moving the rectangle</w:t>
      </w:r>
    </w:p>
    <w:p w:rsidR="00B47620" w:rsidRPr="00D537F9" w:rsidRDefault="005E634D">
      <w:pPr>
        <w:pStyle w:val="Code"/>
        <w:spacing w:line="260" w:lineRule="atLeast"/>
        <w:ind w:left="720"/>
        <w:rPr>
          <w:rFonts w:ascii="Arial" w:hAnsi="Arial" w:cs="Arial"/>
          <w:color w:val="000000" w:themeColor="text1"/>
        </w:rPr>
      </w:pPr>
      <w:r w:rsidRPr="00D537F9">
        <w:rPr>
          <w:rFonts w:ascii="Arial" w:hAnsi="Arial" w:cs="Arial"/>
          <w:color w:val="000000" w:themeColor="text1"/>
        </w:rPr>
        <w:t xml:space="preserve">    public void move(int x, int y) {</w:t>
      </w:r>
    </w:p>
    <w:p w:rsidR="00B47620" w:rsidRPr="00D537F9" w:rsidRDefault="005E634D">
      <w:pPr>
        <w:pStyle w:val="Code"/>
        <w:spacing w:line="260" w:lineRule="atLeast"/>
        <w:ind w:left="720"/>
        <w:rPr>
          <w:rFonts w:ascii="Arial" w:hAnsi="Arial" w:cs="Arial"/>
          <w:color w:val="000000" w:themeColor="text1"/>
        </w:rPr>
      </w:pPr>
      <w:r w:rsidRPr="00D537F9">
        <w:rPr>
          <w:rFonts w:ascii="Arial" w:hAnsi="Arial" w:cs="Arial"/>
          <w:color w:val="000000" w:themeColor="text1"/>
        </w:rPr>
        <w:tab/>
        <w:t>rect_origin.x = x;</w:t>
      </w:r>
    </w:p>
    <w:p w:rsidR="00B47620" w:rsidRPr="00D537F9" w:rsidRDefault="005E634D">
      <w:pPr>
        <w:pStyle w:val="Code"/>
        <w:spacing w:line="260" w:lineRule="atLeast"/>
        <w:ind w:left="720"/>
        <w:rPr>
          <w:rFonts w:ascii="Arial" w:hAnsi="Arial" w:cs="Arial"/>
          <w:color w:val="000000" w:themeColor="text1"/>
        </w:rPr>
      </w:pPr>
      <w:r w:rsidRPr="00D537F9">
        <w:rPr>
          <w:rFonts w:ascii="Arial" w:hAnsi="Arial" w:cs="Arial"/>
          <w:color w:val="000000" w:themeColor="text1"/>
        </w:rPr>
        <w:tab/>
        <w:t>rect_origin.y = y;</w:t>
      </w:r>
    </w:p>
    <w:p w:rsidR="00B47620" w:rsidRPr="00D537F9" w:rsidRDefault="005E634D">
      <w:pPr>
        <w:pStyle w:val="Code"/>
        <w:spacing w:line="260" w:lineRule="atLeast"/>
        <w:ind w:left="720"/>
        <w:rPr>
          <w:rFonts w:ascii="Arial" w:hAnsi="Arial" w:cs="Arial"/>
          <w:color w:val="000000" w:themeColor="text1"/>
        </w:rPr>
      </w:pPr>
      <w:r w:rsidRPr="00D537F9">
        <w:rPr>
          <w:rFonts w:ascii="Arial" w:hAnsi="Arial" w:cs="Arial"/>
          <w:color w:val="000000" w:themeColor="text1"/>
        </w:rPr>
        <w:t xml:space="preserve">    }</w:t>
      </w:r>
    </w:p>
    <w:p w:rsidR="00B47620" w:rsidRPr="00D537F9" w:rsidRDefault="00B47620">
      <w:pPr>
        <w:pStyle w:val="Code"/>
        <w:spacing w:line="260" w:lineRule="atLeast"/>
        <w:ind w:left="720"/>
        <w:rPr>
          <w:rFonts w:ascii="Arial" w:hAnsi="Arial" w:cs="Arial"/>
          <w:color w:val="000000" w:themeColor="text1"/>
        </w:rPr>
      </w:pPr>
    </w:p>
    <w:p w:rsidR="00B47620" w:rsidRPr="00D537F9" w:rsidRDefault="005E634D">
      <w:pPr>
        <w:pStyle w:val="Code"/>
        <w:spacing w:line="260" w:lineRule="atLeast"/>
        <w:ind w:left="720"/>
        <w:rPr>
          <w:rFonts w:ascii="Arial" w:hAnsi="Arial" w:cs="Arial"/>
          <w:color w:val="000000" w:themeColor="text1"/>
        </w:rPr>
      </w:pPr>
      <w:r w:rsidRPr="00D537F9">
        <w:rPr>
          <w:rFonts w:ascii="Arial" w:hAnsi="Arial" w:cs="Arial"/>
          <w:color w:val="000000" w:themeColor="text1"/>
        </w:rPr>
        <w:t xml:space="preserve">    // a method for computing the area of the rectangle</w:t>
      </w:r>
    </w:p>
    <w:p w:rsidR="00B47620" w:rsidRPr="00D537F9" w:rsidRDefault="005E634D">
      <w:pPr>
        <w:pStyle w:val="Code"/>
        <w:spacing w:line="260" w:lineRule="atLeast"/>
        <w:ind w:left="720"/>
        <w:rPr>
          <w:rFonts w:ascii="Arial" w:hAnsi="Arial" w:cs="Arial"/>
          <w:color w:val="000000" w:themeColor="text1"/>
        </w:rPr>
      </w:pPr>
      <w:r w:rsidRPr="00D537F9">
        <w:rPr>
          <w:rFonts w:ascii="Arial" w:hAnsi="Arial" w:cs="Arial"/>
          <w:color w:val="000000" w:themeColor="text1"/>
        </w:rPr>
        <w:t xml:space="preserve">    public int getArea() {</w:t>
      </w:r>
    </w:p>
    <w:p w:rsidR="00B47620" w:rsidRPr="00D537F9" w:rsidRDefault="005E634D">
      <w:pPr>
        <w:pStyle w:val="Code"/>
        <w:spacing w:line="260" w:lineRule="atLeast"/>
        <w:ind w:left="720"/>
        <w:rPr>
          <w:rFonts w:ascii="Arial" w:hAnsi="Arial" w:cs="Arial"/>
          <w:color w:val="000000" w:themeColor="text1"/>
        </w:rPr>
      </w:pPr>
      <w:r w:rsidRPr="00D537F9">
        <w:rPr>
          <w:rFonts w:ascii="Arial" w:hAnsi="Arial" w:cs="Arial"/>
          <w:color w:val="000000" w:themeColor="text1"/>
        </w:rPr>
        <w:tab/>
        <w:t>return rect_width * rect_height;</w:t>
      </w:r>
    </w:p>
    <w:p w:rsidR="00B47620" w:rsidRPr="00D537F9" w:rsidRDefault="005E634D">
      <w:pPr>
        <w:pStyle w:val="Code"/>
        <w:spacing w:line="260" w:lineRule="atLeast"/>
        <w:ind w:left="720"/>
        <w:rPr>
          <w:rFonts w:ascii="Arial" w:hAnsi="Arial" w:cs="Arial"/>
          <w:color w:val="000000" w:themeColor="text1"/>
        </w:rPr>
      </w:pPr>
      <w:r w:rsidRPr="00D537F9">
        <w:rPr>
          <w:rFonts w:ascii="Arial" w:hAnsi="Arial" w:cs="Arial"/>
          <w:color w:val="000000" w:themeColor="text1"/>
        </w:rPr>
        <w:t xml:space="preserve">    }</w:t>
      </w:r>
    </w:p>
    <w:p w:rsidR="00B47620" w:rsidRPr="00D537F9" w:rsidRDefault="005E634D">
      <w:pPr>
        <w:pStyle w:val="Code"/>
        <w:spacing w:line="260" w:lineRule="atLeast"/>
        <w:ind w:left="720"/>
        <w:rPr>
          <w:rFonts w:ascii="Arial" w:hAnsi="Arial" w:cs="Arial"/>
          <w:color w:val="000000" w:themeColor="text1"/>
        </w:rPr>
      </w:pPr>
      <w:r w:rsidRPr="00D537F9">
        <w:rPr>
          <w:rFonts w:ascii="Arial" w:hAnsi="Arial" w:cs="Arial"/>
          <w:color w:val="000000" w:themeColor="text1"/>
        </w:rPr>
        <w:t xml:space="preserve">    </w:t>
      </w:r>
    </w:p>
    <w:p w:rsidR="00B47620" w:rsidRPr="00D537F9" w:rsidRDefault="005E634D">
      <w:pPr>
        <w:pStyle w:val="Code"/>
        <w:spacing w:line="260" w:lineRule="atLeast"/>
        <w:ind w:left="720"/>
        <w:rPr>
          <w:rFonts w:ascii="Arial" w:hAnsi="Arial" w:cs="Arial"/>
          <w:color w:val="000000" w:themeColor="text1"/>
        </w:rPr>
      </w:pPr>
      <w:r w:rsidRPr="00D537F9">
        <w:rPr>
          <w:rFonts w:ascii="Arial" w:hAnsi="Arial" w:cs="Arial"/>
          <w:color w:val="000000" w:themeColor="text1"/>
        </w:rPr>
        <w:t xml:space="preserve">    // a method to implement Relatable</w:t>
      </w:r>
    </w:p>
    <w:p w:rsidR="00B47620" w:rsidRPr="00D537F9" w:rsidRDefault="005E634D">
      <w:pPr>
        <w:pStyle w:val="Code"/>
        <w:spacing w:line="260" w:lineRule="atLeast"/>
        <w:ind w:left="720"/>
        <w:rPr>
          <w:rFonts w:ascii="Arial" w:hAnsi="Arial" w:cs="Arial"/>
          <w:color w:val="000000" w:themeColor="text1"/>
        </w:rPr>
      </w:pPr>
      <w:r w:rsidRPr="00D537F9">
        <w:rPr>
          <w:rFonts w:ascii="Arial" w:hAnsi="Arial" w:cs="Arial"/>
          <w:color w:val="000000" w:themeColor="text1"/>
        </w:rPr>
        <w:t xml:space="preserve">    public int isLargerThan(Relatable other) {</w:t>
      </w:r>
    </w:p>
    <w:p w:rsidR="00B47620" w:rsidRPr="00D537F9" w:rsidRDefault="005E634D">
      <w:pPr>
        <w:pStyle w:val="Code"/>
        <w:spacing w:line="260" w:lineRule="atLeast"/>
        <w:ind w:left="720"/>
        <w:rPr>
          <w:rFonts w:ascii="Arial" w:hAnsi="Arial" w:cs="Arial"/>
          <w:color w:val="000000" w:themeColor="text1"/>
        </w:rPr>
      </w:pPr>
      <w:r w:rsidRPr="00D537F9">
        <w:rPr>
          <w:rFonts w:ascii="Arial" w:hAnsi="Arial" w:cs="Arial"/>
          <w:color w:val="000000" w:themeColor="text1"/>
        </w:rPr>
        <w:t xml:space="preserve">    </w:t>
      </w:r>
      <w:r w:rsidRPr="00D537F9">
        <w:rPr>
          <w:rFonts w:ascii="Arial" w:hAnsi="Arial" w:cs="Arial"/>
          <w:color w:val="000000" w:themeColor="text1"/>
        </w:rPr>
        <w:tab/>
        <w:t>RectanglePlus otherRect = (RectanglePlus)other;</w:t>
      </w:r>
    </w:p>
    <w:p w:rsidR="00B47620" w:rsidRPr="00D537F9" w:rsidRDefault="005E634D">
      <w:pPr>
        <w:pStyle w:val="Code"/>
        <w:spacing w:line="260" w:lineRule="atLeast"/>
        <w:ind w:left="720"/>
        <w:rPr>
          <w:rFonts w:ascii="Arial" w:hAnsi="Arial" w:cs="Arial"/>
          <w:color w:val="000000" w:themeColor="text1"/>
        </w:rPr>
      </w:pPr>
      <w:r w:rsidRPr="00D537F9">
        <w:rPr>
          <w:rFonts w:ascii="Arial" w:hAnsi="Arial" w:cs="Arial"/>
          <w:color w:val="000000" w:themeColor="text1"/>
        </w:rPr>
        <w:t xml:space="preserve">    </w:t>
      </w:r>
      <w:r w:rsidRPr="00D537F9">
        <w:rPr>
          <w:rFonts w:ascii="Arial" w:hAnsi="Arial" w:cs="Arial"/>
          <w:color w:val="000000" w:themeColor="text1"/>
        </w:rPr>
        <w:tab/>
        <w:t>if (this.getArea() &lt; otherRect.getArea())</w:t>
      </w:r>
    </w:p>
    <w:p w:rsidR="00B47620" w:rsidRPr="00D537F9" w:rsidRDefault="005E634D">
      <w:pPr>
        <w:pStyle w:val="Code"/>
        <w:spacing w:line="260" w:lineRule="atLeast"/>
        <w:ind w:left="720"/>
        <w:rPr>
          <w:rFonts w:ascii="Arial" w:hAnsi="Arial" w:cs="Arial"/>
          <w:color w:val="000000" w:themeColor="text1"/>
        </w:rPr>
      </w:pPr>
      <w:r w:rsidRPr="00D537F9">
        <w:rPr>
          <w:rFonts w:ascii="Arial" w:hAnsi="Arial" w:cs="Arial"/>
          <w:color w:val="000000" w:themeColor="text1"/>
        </w:rPr>
        <w:t xml:space="preserve">    </w:t>
      </w:r>
      <w:r w:rsidRPr="00D537F9">
        <w:rPr>
          <w:rFonts w:ascii="Arial" w:hAnsi="Arial" w:cs="Arial"/>
          <w:color w:val="000000" w:themeColor="text1"/>
        </w:rPr>
        <w:tab/>
      </w:r>
      <w:r w:rsidRPr="00D537F9">
        <w:rPr>
          <w:rFonts w:ascii="Arial" w:hAnsi="Arial" w:cs="Arial"/>
          <w:color w:val="000000" w:themeColor="text1"/>
        </w:rPr>
        <w:tab/>
        <w:t>return -1;</w:t>
      </w:r>
    </w:p>
    <w:p w:rsidR="00B47620" w:rsidRPr="00D537F9" w:rsidRDefault="005E634D">
      <w:pPr>
        <w:pStyle w:val="Code"/>
        <w:spacing w:line="260" w:lineRule="atLeast"/>
        <w:ind w:left="720"/>
        <w:rPr>
          <w:rFonts w:ascii="Arial" w:hAnsi="Arial" w:cs="Arial"/>
          <w:color w:val="000000" w:themeColor="text1"/>
        </w:rPr>
      </w:pPr>
      <w:r w:rsidRPr="00D537F9">
        <w:rPr>
          <w:rFonts w:ascii="Arial" w:hAnsi="Arial" w:cs="Arial"/>
          <w:color w:val="000000" w:themeColor="text1"/>
        </w:rPr>
        <w:t xml:space="preserve">    </w:t>
      </w:r>
      <w:r w:rsidRPr="00D537F9">
        <w:rPr>
          <w:rFonts w:ascii="Arial" w:hAnsi="Arial" w:cs="Arial"/>
          <w:color w:val="000000" w:themeColor="text1"/>
        </w:rPr>
        <w:tab/>
        <w:t>else if (this.getArea() &gt; otherRect.getArea())</w:t>
      </w:r>
    </w:p>
    <w:p w:rsidR="00B47620" w:rsidRPr="00D537F9" w:rsidRDefault="005E634D">
      <w:pPr>
        <w:pStyle w:val="Code"/>
        <w:spacing w:line="260" w:lineRule="atLeast"/>
        <w:ind w:left="720"/>
        <w:rPr>
          <w:rFonts w:ascii="Arial" w:hAnsi="Arial" w:cs="Arial"/>
          <w:color w:val="000000" w:themeColor="text1"/>
        </w:rPr>
      </w:pPr>
      <w:r w:rsidRPr="00D537F9">
        <w:rPr>
          <w:rFonts w:ascii="Arial" w:hAnsi="Arial" w:cs="Arial"/>
          <w:color w:val="000000" w:themeColor="text1"/>
        </w:rPr>
        <w:t xml:space="preserve">    </w:t>
      </w:r>
      <w:r w:rsidRPr="00D537F9">
        <w:rPr>
          <w:rFonts w:ascii="Arial" w:hAnsi="Arial" w:cs="Arial"/>
          <w:color w:val="000000" w:themeColor="text1"/>
        </w:rPr>
        <w:tab/>
      </w:r>
      <w:r w:rsidRPr="00D537F9">
        <w:rPr>
          <w:rFonts w:ascii="Arial" w:hAnsi="Arial" w:cs="Arial"/>
          <w:color w:val="000000" w:themeColor="text1"/>
        </w:rPr>
        <w:tab/>
        <w:t>return 1;</w:t>
      </w:r>
    </w:p>
    <w:p w:rsidR="00B47620" w:rsidRPr="00D537F9" w:rsidRDefault="005E634D">
      <w:pPr>
        <w:pStyle w:val="Code"/>
        <w:spacing w:line="260" w:lineRule="atLeast"/>
        <w:ind w:left="720"/>
        <w:rPr>
          <w:rFonts w:ascii="Arial" w:hAnsi="Arial" w:cs="Arial"/>
          <w:color w:val="000000" w:themeColor="text1"/>
        </w:rPr>
      </w:pPr>
      <w:r w:rsidRPr="00D537F9">
        <w:rPr>
          <w:rFonts w:ascii="Arial" w:hAnsi="Arial" w:cs="Arial"/>
          <w:color w:val="000000" w:themeColor="text1"/>
        </w:rPr>
        <w:t xml:space="preserve">    </w:t>
      </w:r>
      <w:r w:rsidRPr="00D537F9">
        <w:rPr>
          <w:rFonts w:ascii="Arial" w:hAnsi="Arial" w:cs="Arial"/>
          <w:color w:val="000000" w:themeColor="text1"/>
        </w:rPr>
        <w:tab/>
        <w:t>else</w:t>
      </w:r>
    </w:p>
    <w:p w:rsidR="00B47620" w:rsidRPr="00D537F9" w:rsidRDefault="005E634D">
      <w:pPr>
        <w:pStyle w:val="Code"/>
        <w:spacing w:line="260" w:lineRule="atLeast"/>
        <w:ind w:left="720"/>
        <w:rPr>
          <w:rFonts w:ascii="Arial" w:hAnsi="Arial" w:cs="Arial"/>
          <w:color w:val="000000" w:themeColor="text1"/>
        </w:rPr>
      </w:pPr>
      <w:r w:rsidRPr="00D537F9">
        <w:rPr>
          <w:rFonts w:ascii="Arial" w:hAnsi="Arial" w:cs="Arial"/>
          <w:color w:val="000000" w:themeColor="text1"/>
        </w:rPr>
        <w:t xml:space="preserve">    </w:t>
      </w:r>
      <w:r w:rsidRPr="00D537F9">
        <w:rPr>
          <w:rFonts w:ascii="Arial" w:hAnsi="Arial" w:cs="Arial"/>
          <w:color w:val="000000" w:themeColor="text1"/>
        </w:rPr>
        <w:tab/>
      </w:r>
      <w:r w:rsidRPr="00D537F9">
        <w:rPr>
          <w:rFonts w:ascii="Arial" w:hAnsi="Arial" w:cs="Arial"/>
          <w:color w:val="000000" w:themeColor="text1"/>
        </w:rPr>
        <w:tab/>
        <w:t xml:space="preserve">return 0;    </w:t>
      </w:r>
      <w:r w:rsidRPr="00D537F9">
        <w:rPr>
          <w:rFonts w:ascii="Arial" w:hAnsi="Arial" w:cs="Arial"/>
          <w:color w:val="000000" w:themeColor="text1"/>
        </w:rPr>
        <w:tab/>
      </w:r>
      <w:r w:rsidRPr="00D537F9">
        <w:rPr>
          <w:rFonts w:ascii="Arial" w:hAnsi="Arial" w:cs="Arial"/>
          <w:color w:val="000000" w:themeColor="text1"/>
        </w:rPr>
        <w:tab/>
      </w:r>
    </w:p>
    <w:p w:rsidR="00B47620" w:rsidRPr="00D537F9" w:rsidRDefault="005E634D">
      <w:pPr>
        <w:pStyle w:val="Code"/>
        <w:spacing w:line="260" w:lineRule="atLeast"/>
        <w:ind w:left="720"/>
        <w:rPr>
          <w:rFonts w:ascii="Arial" w:hAnsi="Arial" w:cs="Arial"/>
          <w:color w:val="000000" w:themeColor="text1"/>
        </w:rPr>
      </w:pPr>
      <w:r w:rsidRPr="00D537F9">
        <w:rPr>
          <w:rFonts w:ascii="Arial" w:hAnsi="Arial" w:cs="Arial"/>
          <w:color w:val="000000" w:themeColor="text1"/>
        </w:rPr>
        <w:t xml:space="preserve">    }</w:t>
      </w:r>
    </w:p>
    <w:p w:rsidR="00B47620" w:rsidRPr="00D537F9" w:rsidRDefault="005E634D">
      <w:pPr>
        <w:pStyle w:val="Code"/>
        <w:spacing w:after="120" w:line="260" w:lineRule="atLeast"/>
        <w:ind w:left="720"/>
        <w:rPr>
          <w:rFonts w:ascii="Arial" w:hAnsi="Arial" w:cs="Arial"/>
          <w:color w:val="000000" w:themeColor="text1"/>
        </w:rPr>
      </w:pPr>
      <w:r w:rsidRPr="00D537F9">
        <w:rPr>
          <w:rFonts w:ascii="Arial" w:hAnsi="Arial" w:cs="Arial"/>
          <w:color w:val="000000" w:themeColor="text1"/>
        </w:rPr>
        <w:t>}</w:t>
      </w:r>
    </w:p>
    <w:p w:rsidR="00B47620" w:rsidRPr="00D537F9" w:rsidRDefault="005E634D">
      <w:pPr>
        <w:pStyle w:val="BodyText"/>
        <w:spacing w:line="260" w:lineRule="atLeast"/>
        <w:jc w:val="both"/>
        <w:rPr>
          <w:rFonts w:ascii="Arial" w:hAnsi="Arial" w:cs="Arial"/>
          <w:color w:val="000000" w:themeColor="text1"/>
          <w:sz w:val="22"/>
        </w:rPr>
      </w:pPr>
      <w:r w:rsidRPr="00D537F9">
        <w:rPr>
          <w:rFonts w:ascii="Arial" w:hAnsi="Arial" w:cs="Arial"/>
          <w:color w:val="000000" w:themeColor="text1"/>
          <w:sz w:val="22"/>
        </w:rPr>
        <w:t>The size of any two RectanglePlus objects can be compared because the RectanglePlus implements Relatable.</w:t>
      </w:r>
    </w:p>
    <w:p w:rsidR="00B47620" w:rsidRPr="00D537F9" w:rsidRDefault="005E634D">
      <w:pPr>
        <w:pStyle w:val="Heading3"/>
        <w:spacing w:before="0" w:after="240" w:line="260" w:lineRule="atLeast"/>
        <w:rPr>
          <w:rFonts w:ascii="Arial" w:hAnsi="Arial"/>
          <w:color w:val="000000" w:themeColor="text1"/>
          <w:sz w:val="28"/>
        </w:rPr>
      </w:pPr>
      <w:r w:rsidRPr="00D537F9">
        <w:rPr>
          <w:rFonts w:ascii="Arial" w:hAnsi="Arial"/>
          <w:color w:val="000000" w:themeColor="text1"/>
          <w:sz w:val="28"/>
        </w:rPr>
        <w:t>Using Interface as a type</w:t>
      </w:r>
    </w:p>
    <w:p w:rsidR="00B47620" w:rsidRPr="00D537F9" w:rsidRDefault="005E634D">
      <w:pPr>
        <w:pStyle w:val="BodyText"/>
        <w:spacing w:line="260" w:lineRule="atLeast"/>
        <w:jc w:val="both"/>
        <w:rPr>
          <w:rFonts w:ascii="Arial" w:hAnsi="Arial" w:cs="Arial"/>
          <w:color w:val="000000" w:themeColor="text1"/>
          <w:sz w:val="22"/>
        </w:rPr>
      </w:pPr>
      <w:r w:rsidRPr="00D537F9">
        <w:rPr>
          <w:rFonts w:ascii="Arial" w:hAnsi="Arial" w:cs="Arial"/>
          <w:color w:val="000000" w:themeColor="text1"/>
          <w:sz w:val="22"/>
        </w:rPr>
        <w:t xml:space="preserve">What does actually happen when a new interface is defined? In that case a new reference datatype is being defined by you. The interface names can be used wherever any other data type name can be used. In case a reference variable, the type of which is an interface, is defined. Any object assigned to it must be an instance of a class that implements the interface. </w:t>
      </w:r>
    </w:p>
    <w:p w:rsidR="00B47620" w:rsidRPr="00D537F9" w:rsidRDefault="005E634D">
      <w:pPr>
        <w:pStyle w:val="BodyText"/>
        <w:spacing w:line="260" w:lineRule="atLeast"/>
        <w:jc w:val="both"/>
        <w:rPr>
          <w:rFonts w:ascii="Arial" w:hAnsi="Arial" w:cs="Arial"/>
          <w:color w:val="000000" w:themeColor="text1"/>
          <w:sz w:val="28"/>
        </w:rPr>
      </w:pPr>
      <w:r w:rsidRPr="00D537F9">
        <w:rPr>
          <w:rFonts w:ascii="Arial" w:hAnsi="Arial" w:cs="Arial"/>
          <w:color w:val="000000" w:themeColor="text1"/>
          <w:sz w:val="22"/>
        </w:rPr>
        <w:t>In the following example, look at the following method for finding the largest object in a pair of objects, for any objects that are instantiated from a class that implements Relatable:</w:t>
      </w:r>
      <w:r w:rsidRPr="00D537F9">
        <w:rPr>
          <w:rFonts w:ascii="Arial" w:hAnsi="Arial" w:cs="Arial"/>
          <w:color w:val="000000" w:themeColor="text1"/>
          <w:sz w:val="28"/>
        </w:rPr>
        <w:t xml:space="preserve"> </w:t>
      </w:r>
    </w:p>
    <w:p w:rsidR="00B47620" w:rsidRPr="00D537F9" w:rsidRDefault="005E634D">
      <w:pPr>
        <w:pStyle w:val="Code"/>
        <w:ind w:left="720"/>
        <w:rPr>
          <w:rFonts w:ascii="Arial" w:hAnsi="Arial" w:cs="Arial"/>
          <w:color w:val="000000" w:themeColor="text1"/>
        </w:rPr>
      </w:pPr>
      <w:r w:rsidRPr="00D537F9">
        <w:rPr>
          <w:rFonts w:ascii="Arial" w:hAnsi="Arial" w:cs="Arial"/>
          <w:color w:val="000000" w:themeColor="text1"/>
        </w:rPr>
        <w:t>public Object findLargest(Object obj1, Object obj2) {</w:t>
      </w:r>
    </w:p>
    <w:p w:rsidR="00B47620" w:rsidRPr="00D537F9" w:rsidRDefault="005E634D">
      <w:pPr>
        <w:pStyle w:val="Code"/>
        <w:ind w:left="720"/>
        <w:rPr>
          <w:rFonts w:ascii="Arial" w:hAnsi="Arial" w:cs="Arial"/>
          <w:color w:val="000000" w:themeColor="text1"/>
        </w:rPr>
      </w:pPr>
      <w:r w:rsidRPr="00D537F9">
        <w:rPr>
          <w:rFonts w:ascii="Arial" w:hAnsi="Arial" w:cs="Arial"/>
          <w:color w:val="000000" w:themeColor="text1"/>
        </w:rPr>
        <w:t xml:space="preserve">   Relatable ob1 = (Relatable)obj1;</w:t>
      </w:r>
    </w:p>
    <w:p w:rsidR="00B47620" w:rsidRPr="00D537F9" w:rsidRDefault="005E634D">
      <w:pPr>
        <w:pStyle w:val="Code"/>
        <w:ind w:left="720"/>
        <w:rPr>
          <w:rFonts w:ascii="Arial" w:hAnsi="Arial" w:cs="Arial"/>
          <w:color w:val="000000" w:themeColor="text1"/>
        </w:rPr>
      </w:pPr>
      <w:r w:rsidRPr="00D537F9">
        <w:rPr>
          <w:rFonts w:ascii="Arial" w:hAnsi="Arial" w:cs="Arial"/>
          <w:color w:val="000000" w:themeColor="text1"/>
        </w:rPr>
        <w:t xml:space="preserve">   Relatable ob2 = (Relatable)obj2;</w:t>
      </w:r>
    </w:p>
    <w:p w:rsidR="00B47620" w:rsidRPr="00D537F9" w:rsidRDefault="005E634D">
      <w:pPr>
        <w:pStyle w:val="Code"/>
        <w:ind w:left="720"/>
        <w:rPr>
          <w:rFonts w:ascii="Arial" w:hAnsi="Arial" w:cs="Arial"/>
          <w:color w:val="000000" w:themeColor="text1"/>
        </w:rPr>
      </w:pPr>
      <w:r w:rsidRPr="00D537F9">
        <w:rPr>
          <w:rFonts w:ascii="Arial" w:hAnsi="Arial" w:cs="Arial"/>
          <w:color w:val="000000" w:themeColor="text1"/>
        </w:rPr>
        <w:t xml:space="preserve">   if ( (ob1).isLargerThan(ob2)) &gt; 0)</w:t>
      </w:r>
    </w:p>
    <w:p w:rsidR="00B47620" w:rsidRPr="00D537F9" w:rsidRDefault="005E634D">
      <w:pPr>
        <w:pStyle w:val="Code"/>
        <w:ind w:left="720"/>
        <w:rPr>
          <w:rFonts w:ascii="Arial" w:hAnsi="Arial" w:cs="Arial"/>
          <w:color w:val="000000" w:themeColor="text1"/>
        </w:rPr>
      </w:pPr>
      <w:r w:rsidRPr="00D537F9">
        <w:rPr>
          <w:rFonts w:ascii="Arial" w:hAnsi="Arial" w:cs="Arial"/>
          <w:color w:val="000000" w:themeColor="text1"/>
        </w:rPr>
        <w:t xml:space="preserve">      return ob1;</w:t>
      </w:r>
    </w:p>
    <w:p w:rsidR="00B47620" w:rsidRPr="00D537F9" w:rsidRDefault="005E634D">
      <w:pPr>
        <w:pStyle w:val="Code"/>
        <w:ind w:left="720"/>
        <w:rPr>
          <w:rFonts w:ascii="Arial" w:hAnsi="Arial" w:cs="Arial"/>
          <w:color w:val="000000" w:themeColor="text1"/>
        </w:rPr>
      </w:pPr>
      <w:r w:rsidRPr="00D537F9">
        <w:rPr>
          <w:rFonts w:ascii="Arial" w:hAnsi="Arial" w:cs="Arial"/>
          <w:color w:val="000000" w:themeColor="text1"/>
        </w:rPr>
        <w:t xml:space="preserve">   else </w:t>
      </w:r>
    </w:p>
    <w:p w:rsidR="00B47620" w:rsidRPr="00D537F9" w:rsidRDefault="005E634D">
      <w:pPr>
        <w:pStyle w:val="Code"/>
        <w:ind w:left="720"/>
        <w:rPr>
          <w:rFonts w:ascii="Arial" w:hAnsi="Arial" w:cs="Arial"/>
          <w:color w:val="000000" w:themeColor="text1"/>
        </w:rPr>
      </w:pPr>
      <w:r w:rsidRPr="00D537F9">
        <w:rPr>
          <w:rFonts w:ascii="Arial" w:hAnsi="Arial" w:cs="Arial"/>
          <w:color w:val="000000" w:themeColor="text1"/>
        </w:rPr>
        <w:t xml:space="preserve">      return ob2;</w:t>
      </w:r>
    </w:p>
    <w:p w:rsidR="00B47620" w:rsidRPr="00D537F9" w:rsidRDefault="005E634D">
      <w:pPr>
        <w:pStyle w:val="Code"/>
        <w:spacing w:after="120"/>
        <w:ind w:left="720"/>
        <w:rPr>
          <w:rFonts w:ascii="Arial" w:hAnsi="Arial" w:cs="Arial"/>
          <w:color w:val="000000" w:themeColor="text1"/>
        </w:rPr>
      </w:pPr>
      <w:r w:rsidRPr="00D537F9">
        <w:rPr>
          <w:rFonts w:ascii="Arial" w:hAnsi="Arial" w:cs="Arial"/>
          <w:color w:val="000000" w:themeColor="text1"/>
        </w:rPr>
        <w:t>}</w:t>
      </w:r>
    </w:p>
    <w:p w:rsidR="00B47620" w:rsidRPr="00D537F9" w:rsidRDefault="005E634D">
      <w:pPr>
        <w:pStyle w:val="BodyText"/>
        <w:spacing w:line="260" w:lineRule="atLeast"/>
        <w:jc w:val="both"/>
        <w:rPr>
          <w:rFonts w:ascii="Arial" w:hAnsi="Arial" w:cs="Arial"/>
          <w:color w:val="000000" w:themeColor="text1"/>
          <w:sz w:val="22"/>
        </w:rPr>
      </w:pPr>
      <w:r w:rsidRPr="00D537F9">
        <w:rPr>
          <w:rFonts w:ascii="Arial" w:hAnsi="Arial" w:cs="Arial"/>
          <w:color w:val="000000" w:themeColor="text1"/>
          <w:sz w:val="22"/>
        </w:rPr>
        <w:t>This can invoke the isLargerThan method by casting the object1 to a Relatable type.</w:t>
      </w:r>
    </w:p>
    <w:p w:rsidR="00B47620" w:rsidRPr="00D537F9" w:rsidRDefault="005E634D">
      <w:pPr>
        <w:pStyle w:val="BodyText"/>
        <w:spacing w:line="260" w:lineRule="atLeast"/>
        <w:jc w:val="both"/>
        <w:rPr>
          <w:rFonts w:ascii="Arial" w:hAnsi="Arial" w:cs="Arial"/>
          <w:color w:val="000000" w:themeColor="text1"/>
          <w:sz w:val="22"/>
        </w:rPr>
      </w:pPr>
      <w:r w:rsidRPr="00D537F9">
        <w:rPr>
          <w:rFonts w:ascii="Arial" w:hAnsi="Arial" w:cs="Arial"/>
          <w:color w:val="000000" w:themeColor="text1"/>
          <w:sz w:val="22"/>
        </w:rPr>
        <w:t>If Relatable is implemented in a wide variety of classes, you can compare the objects instantiated from any of those classes with the findLargest() method. However, note that this is possible only when both objects are of the same class. All of them can also be compared with the following methods:</w:t>
      </w:r>
    </w:p>
    <w:p w:rsidR="00B47620" w:rsidRPr="00D537F9" w:rsidRDefault="005E634D">
      <w:pPr>
        <w:pStyle w:val="Code"/>
        <w:spacing w:line="260" w:lineRule="atLeast"/>
        <w:ind w:left="720"/>
        <w:rPr>
          <w:rFonts w:ascii="Arial" w:hAnsi="Arial" w:cs="Arial"/>
          <w:color w:val="000000" w:themeColor="text1"/>
        </w:rPr>
      </w:pPr>
      <w:r w:rsidRPr="00D537F9">
        <w:rPr>
          <w:rFonts w:ascii="Arial" w:hAnsi="Arial" w:cs="Arial"/>
          <w:color w:val="000000" w:themeColor="text1"/>
        </w:rPr>
        <w:t>public Object findSmallest(Object obj1, Object obj2) {</w:t>
      </w:r>
    </w:p>
    <w:p w:rsidR="00B47620" w:rsidRPr="00D537F9" w:rsidRDefault="005E634D">
      <w:pPr>
        <w:pStyle w:val="Code"/>
        <w:spacing w:line="260" w:lineRule="atLeast"/>
        <w:ind w:left="720"/>
        <w:rPr>
          <w:rFonts w:ascii="Arial" w:hAnsi="Arial" w:cs="Arial"/>
          <w:color w:val="000000" w:themeColor="text1"/>
        </w:rPr>
      </w:pPr>
      <w:r w:rsidRPr="00D537F9">
        <w:rPr>
          <w:rFonts w:ascii="Arial" w:hAnsi="Arial" w:cs="Arial"/>
          <w:color w:val="000000" w:themeColor="text1"/>
        </w:rPr>
        <w:t xml:space="preserve">   Relatable ob1 = (Relatable)obj1;</w:t>
      </w:r>
    </w:p>
    <w:p w:rsidR="00B47620" w:rsidRPr="00D537F9" w:rsidRDefault="005E634D">
      <w:pPr>
        <w:pStyle w:val="Code"/>
        <w:spacing w:line="260" w:lineRule="atLeast"/>
        <w:ind w:left="720"/>
        <w:rPr>
          <w:rFonts w:ascii="Arial" w:hAnsi="Arial" w:cs="Arial"/>
          <w:color w:val="000000" w:themeColor="text1"/>
        </w:rPr>
      </w:pPr>
      <w:r w:rsidRPr="00D537F9">
        <w:rPr>
          <w:rFonts w:ascii="Arial" w:hAnsi="Arial" w:cs="Arial"/>
          <w:color w:val="000000" w:themeColor="text1"/>
        </w:rPr>
        <w:t xml:space="preserve">   Relatable ob2 = (Relatable)obj2;</w:t>
      </w:r>
    </w:p>
    <w:p w:rsidR="00B47620" w:rsidRPr="00D537F9" w:rsidRDefault="005E634D">
      <w:pPr>
        <w:pStyle w:val="Code"/>
        <w:spacing w:line="260" w:lineRule="atLeast"/>
        <w:ind w:left="720"/>
        <w:rPr>
          <w:rFonts w:ascii="Arial" w:hAnsi="Arial" w:cs="Arial"/>
          <w:color w:val="000000" w:themeColor="text1"/>
        </w:rPr>
      </w:pPr>
      <w:r w:rsidRPr="00D537F9">
        <w:rPr>
          <w:rFonts w:ascii="Arial" w:hAnsi="Arial" w:cs="Arial"/>
          <w:color w:val="000000" w:themeColor="text1"/>
        </w:rPr>
        <w:lastRenderedPageBreak/>
        <w:t xml:space="preserve">   if ( (ob1).isLargerThan(ob2)) &lt; 0)</w:t>
      </w:r>
    </w:p>
    <w:p w:rsidR="00B47620" w:rsidRPr="00D537F9" w:rsidRDefault="005E634D">
      <w:pPr>
        <w:pStyle w:val="Code"/>
        <w:spacing w:line="260" w:lineRule="atLeast"/>
        <w:ind w:left="720"/>
        <w:rPr>
          <w:rFonts w:ascii="Arial" w:hAnsi="Arial" w:cs="Arial"/>
          <w:color w:val="000000" w:themeColor="text1"/>
        </w:rPr>
      </w:pPr>
      <w:r w:rsidRPr="00D537F9">
        <w:rPr>
          <w:rFonts w:ascii="Arial" w:hAnsi="Arial" w:cs="Arial"/>
          <w:color w:val="000000" w:themeColor="text1"/>
        </w:rPr>
        <w:t xml:space="preserve">      return ob1;</w:t>
      </w:r>
    </w:p>
    <w:p w:rsidR="00B47620" w:rsidRPr="00D537F9" w:rsidRDefault="005E634D">
      <w:pPr>
        <w:pStyle w:val="Code"/>
        <w:spacing w:line="260" w:lineRule="atLeast"/>
        <w:ind w:left="720"/>
        <w:rPr>
          <w:rFonts w:ascii="Arial" w:hAnsi="Arial" w:cs="Arial"/>
          <w:color w:val="000000" w:themeColor="text1"/>
        </w:rPr>
      </w:pPr>
      <w:r w:rsidRPr="00D537F9">
        <w:rPr>
          <w:rFonts w:ascii="Arial" w:hAnsi="Arial" w:cs="Arial"/>
          <w:color w:val="000000" w:themeColor="text1"/>
        </w:rPr>
        <w:t xml:space="preserve">   else </w:t>
      </w:r>
    </w:p>
    <w:p w:rsidR="00B47620" w:rsidRPr="00D537F9" w:rsidRDefault="005E634D">
      <w:pPr>
        <w:pStyle w:val="Code"/>
        <w:spacing w:line="260" w:lineRule="atLeast"/>
        <w:ind w:left="720"/>
        <w:rPr>
          <w:rFonts w:ascii="Arial" w:hAnsi="Arial" w:cs="Arial"/>
          <w:color w:val="000000" w:themeColor="text1"/>
        </w:rPr>
      </w:pPr>
      <w:r w:rsidRPr="00D537F9">
        <w:rPr>
          <w:rFonts w:ascii="Arial" w:hAnsi="Arial" w:cs="Arial"/>
          <w:color w:val="000000" w:themeColor="text1"/>
        </w:rPr>
        <w:t xml:space="preserve">      return ob2;</w:t>
      </w:r>
    </w:p>
    <w:p w:rsidR="00B47620" w:rsidRPr="00D537F9" w:rsidRDefault="005E634D">
      <w:pPr>
        <w:pStyle w:val="Code"/>
        <w:spacing w:line="260" w:lineRule="atLeast"/>
        <w:ind w:left="720"/>
        <w:rPr>
          <w:rFonts w:ascii="Arial" w:hAnsi="Arial" w:cs="Arial"/>
          <w:color w:val="000000" w:themeColor="text1"/>
        </w:rPr>
      </w:pPr>
      <w:r w:rsidRPr="00D537F9">
        <w:rPr>
          <w:rFonts w:ascii="Arial" w:hAnsi="Arial" w:cs="Arial"/>
          <w:color w:val="000000" w:themeColor="text1"/>
        </w:rPr>
        <w:t>}</w:t>
      </w:r>
    </w:p>
    <w:p w:rsidR="00B47620" w:rsidRPr="00D537F9" w:rsidRDefault="00B47620">
      <w:pPr>
        <w:pStyle w:val="Code"/>
        <w:spacing w:line="260" w:lineRule="atLeast"/>
        <w:ind w:left="720"/>
        <w:rPr>
          <w:rFonts w:ascii="Arial" w:hAnsi="Arial" w:cs="Arial"/>
          <w:color w:val="000000" w:themeColor="text1"/>
          <w:sz w:val="24"/>
        </w:rPr>
      </w:pPr>
    </w:p>
    <w:p w:rsidR="00B47620" w:rsidRPr="00D537F9" w:rsidRDefault="005E634D">
      <w:pPr>
        <w:pStyle w:val="Code"/>
        <w:spacing w:line="260" w:lineRule="atLeast"/>
        <w:ind w:left="720"/>
        <w:rPr>
          <w:rFonts w:ascii="Arial" w:hAnsi="Arial" w:cs="Arial"/>
          <w:color w:val="000000" w:themeColor="text1"/>
        </w:rPr>
      </w:pPr>
      <w:r w:rsidRPr="00D537F9">
        <w:rPr>
          <w:rFonts w:ascii="Arial" w:hAnsi="Arial" w:cs="Arial"/>
          <w:color w:val="000000" w:themeColor="text1"/>
        </w:rPr>
        <w:t>public boolean isEqual(Object obj1, Object obj2) {</w:t>
      </w:r>
    </w:p>
    <w:p w:rsidR="00B47620" w:rsidRPr="00D537F9" w:rsidRDefault="005E634D">
      <w:pPr>
        <w:pStyle w:val="Code"/>
        <w:spacing w:line="260" w:lineRule="atLeast"/>
        <w:ind w:left="720"/>
        <w:rPr>
          <w:rFonts w:ascii="Arial" w:hAnsi="Arial" w:cs="Arial"/>
          <w:color w:val="000000" w:themeColor="text1"/>
        </w:rPr>
      </w:pPr>
      <w:r w:rsidRPr="00D537F9">
        <w:rPr>
          <w:rFonts w:ascii="Arial" w:hAnsi="Arial" w:cs="Arial"/>
          <w:color w:val="000000" w:themeColor="text1"/>
        </w:rPr>
        <w:t xml:space="preserve">   Relatable ob1 = (Relatable)obj1;</w:t>
      </w:r>
    </w:p>
    <w:p w:rsidR="00B47620" w:rsidRPr="00D537F9" w:rsidRDefault="005E634D">
      <w:pPr>
        <w:pStyle w:val="Code"/>
        <w:spacing w:line="260" w:lineRule="atLeast"/>
        <w:ind w:left="720"/>
        <w:rPr>
          <w:rFonts w:ascii="Arial" w:hAnsi="Arial" w:cs="Arial"/>
          <w:color w:val="000000" w:themeColor="text1"/>
        </w:rPr>
      </w:pPr>
      <w:r w:rsidRPr="00D537F9">
        <w:rPr>
          <w:rFonts w:ascii="Arial" w:hAnsi="Arial" w:cs="Arial"/>
          <w:color w:val="000000" w:themeColor="text1"/>
        </w:rPr>
        <w:t xml:space="preserve">   Relatable ob2 = (Relatable)obj2;</w:t>
      </w:r>
    </w:p>
    <w:p w:rsidR="00B47620" w:rsidRPr="00D537F9" w:rsidRDefault="005E634D">
      <w:pPr>
        <w:pStyle w:val="Code"/>
        <w:spacing w:line="260" w:lineRule="atLeast"/>
        <w:ind w:left="720"/>
        <w:rPr>
          <w:rFonts w:ascii="Arial" w:hAnsi="Arial" w:cs="Arial"/>
          <w:color w:val="000000" w:themeColor="text1"/>
        </w:rPr>
      </w:pPr>
      <w:r w:rsidRPr="00D537F9">
        <w:rPr>
          <w:rFonts w:ascii="Arial" w:hAnsi="Arial" w:cs="Arial"/>
          <w:color w:val="000000" w:themeColor="text1"/>
        </w:rPr>
        <w:t xml:space="preserve">   if ( (ob1).isLargerThan(ob2)) == 0)</w:t>
      </w:r>
    </w:p>
    <w:p w:rsidR="00B47620" w:rsidRPr="00D537F9" w:rsidRDefault="005E634D">
      <w:pPr>
        <w:pStyle w:val="Code"/>
        <w:spacing w:line="260" w:lineRule="atLeast"/>
        <w:ind w:left="720"/>
        <w:rPr>
          <w:rFonts w:ascii="Arial" w:hAnsi="Arial" w:cs="Arial"/>
          <w:color w:val="000000" w:themeColor="text1"/>
        </w:rPr>
      </w:pPr>
      <w:r w:rsidRPr="00D537F9">
        <w:rPr>
          <w:rFonts w:ascii="Arial" w:hAnsi="Arial" w:cs="Arial"/>
          <w:color w:val="000000" w:themeColor="text1"/>
        </w:rPr>
        <w:t xml:space="preserve">      return true;</w:t>
      </w:r>
    </w:p>
    <w:p w:rsidR="00B47620" w:rsidRPr="00D537F9" w:rsidRDefault="005E634D">
      <w:pPr>
        <w:pStyle w:val="Code"/>
        <w:spacing w:line="260" w:lineRule="atLeast"/>
        <w:ind w:left="720"/>
        <w:rPr>
          <w:rFonts w:ascii="Arial" w:hAnsi="Arial" w:cs="Arial"/>
          <w:color w:val="000000" w:themeColor="text1"/>
        </w:rPr>
      </w:pPr>
      <w:r w:rsidRPr="00D537F9">
        <w:rPr>
          <w:rFonts w:ascii="Arial" w:hAnsi="Arial" w:cs="Arial"/>
          <w:color w:val="000000" w:themeColor="text1"/>
        </w:rPr>
        <w:t xml:space="preserve">   else </w:t>
      </w:r>
    </w:p>
    <w:p w:rsidR="00B47620" w:rsidRPr="00D537F9" w:rsidRDefault="005E634D">
      <w:pPr>
        <w:pStyle w:val="Code"/>
        <w:spacing w:line="260" w:lineRule="atLeast"/>
        <w:ind w:left="720"/>
        <w:rPr>
          <w:rFonts w:ascii="Arial" w:hAnsi="Arial" w:cs="Arial"/>
          <w:color w:val="000000" w:themeColor="text1"/>
        </w:rPr>
      </w:pPr>
      <w:r w:rsidRPr="00D537F9">
        <w:rPr>
          <w:rFonts w:ascii="Arial" w:hAnsi="Arial" w:cs="Arial"/>
          <w:color w:val="000000" w:themeColor="text1"/>
        </w:rPr>
        <w:t xml:space="preserve">      return false;</w:t>
      </w:r>
    </w:p>
    <w:p w:rsidR="00B47620" w:rsidRPr="00D537F9" w:rsidRDefault="005E634D">
      <w:pPr>
        <w:pStyle w:val="Code"/>
        <w:spacing w:after="120" w:line="260" w:lineRule="atLeast"/>
        <w:ind w:left="720"/>
        <w:rPr>
          <w:rFonts w:ascii="Arial" w:hAnsi="Arial" w:cs="Arial"/>
          <w:color w:val="000000" w:themeColor="text1"/>
        </w:rPr>
      </w:pPr>
      <w:r w:rsidRPr="00D537F9">
        <w:rPr>
          <w:rFonts w:ascii="Arial" w:hAnsi="Arial" w:cs="Arial"/>
          <w:color w:val="000000" w:themeColor="text1"/>
        </w:rPr>
        <w:t>}</w:t>
      </w:r>
    </w:p>
    <w:p w:rsidR="00B47620" w:rsidRPr="00D537F9" w:rsidRDefault="005E634D">
      <w:pPr>
        <w:pStyle w:val="BodyText"/>
        <w:spacing w:line="260" w:lineRule="atLeast"/>
        <w:jc w:val="both"/>
        <w:rPr>
          <w:rFonts w:ascii="Arial" w:hAnsi="Arial" w:cs="Arial"/>
          <w:color w:val="000000" w:themeColor="text1"/>
          <w:sz w:val="22"/>
        </w:rPr>
      </w:pPr>
      <w:r w:rsidRPr="00D537F9">
        <w:rPr>
          <w:rFonts w:ascii="Arial" w:hAnsi="Arial" w:cs="Arial"/>
          <w:color w:val="000000" w:themeColor="text1"/>
          <w:sz w:val="22"/>
        </w:rPr>
        <w:t xml:space="preserve">Irrespective of the class inheritance of the “relatable” objects, these methods work for any of them. When Relatable is implemented by these methods, they can be their own class or superclass type, as well as Relatable type. Some advantages of multiple inheritance are thus gained as they can contain behavior both from a superclass and an interface. </w:t>
      </w:r>
    </w:p>
    <w:p w:rsidR="00B47620" w:rsidRPr="00D537F9" w:rsidRDefault="005E634D">
      <w:pPr>
        <w:pStyle w:val="Heading3"/>
        <w:spacing w:before="0" w:after="240" w:line="260" w:lineRule="atLeast"/>
        <w:rPr>
          <w:rFonts w:ascii="Arial" w:hAnsi="Arial"/>
          <w:color w:val="000000" w:themeColor="text1"/>
          <w:sz w:val="28"/>
        </w:rPr>
      </w:pPr>
      <w:r w:rsidRPr="00D537F9">
        <w:rPr>
          <w:rFonts w:ascii="Arial" w:hAnsi="Arial"/>
          <w:color w:val="000000" w:themeColor="text1"/>
          <w:sz w:val="28"/>
        </w:rPr>
        <w:t>Rewriting Interfaces</w:t>
      </w:r>
    </w:p>
    <w:p w:rsidR="00B47620" w:rsidRPr="00D537F9" w:rsidRDefault="005E634D">
      <w:pPr>
        <w:pStyle w:val="BodyText"/>
        <w:spacing w:line="260" w:lineRule="atLeast"/>
        <w:jc w:val="both"/>
        <w:rPr>
          <w:rFonts w:ascii="Arial" w:hAnsi="Arial" w:cs="Arial"/>
          <w:color w:val="000000" w:themeColor="text1"/>
          <w:sz w:val="22"/>
        </w:rPr>
      </w:pPr>
      <w:r w:rsidRPr="00D537F9">
        <w:rPr>
          <w:rFonts w:ascii="Arial" w:hAnsi="Arial" w:cs="Arial"/>
          <w:color w:val="000000" w:themeColor="text1"/>
          <w:sz w:val="22"/>
        </w:rPr>
        <w:t>Suppose an interface called Dott has been developed by you:</w:t>
      </w:r>
    </w:p>
    <w:p w:rsidR="00B47620" w:rsidRPr="00D537F9" w:rsidRDefault="005E634D">
      <w:pPr>
        <w:pStyle w:val="Code"/>
        <w:ind w:left="720"/>
        <w:rPr>
          <w:rFonts w:ascii="Arial" w:hAnsi="Arial" w:cs="Arial"/>
          <w:color w:val="000000" w:themeColor="text1"/>
        </w:rPr>
      </w:pPr>
      <w:r w:rsidRPr="00D537F9">
        <w:rPr>
          <w:rFonts w:ascii="Arial" w:hAnsi="Arial" w:cs="Arial"/>
          <w:color w:val="000000" w:themeColor="text1"/>
        </w:rPr>
        <w:t>public interface DoIt {</w:t>
      </w:r>
    </w:p>
    <w:p w:rsidR="00B47620" w:rsidRPr="00D537F9" w:rsidRDefault="005E634D">
      <w:pPr>
        <w:pStyle w:val="Code"/>
        <w:ind w:left="720"/>
        <w:rPr>
          <w:rFonts w:ascii="Arial" w:hAnsi="Arial" w:cs="Arial"/>
          <w:color w:val="000000" w:themeColor="text1"/>
        </w:rPr>
      </w:pPr>
      <w:r w:rsidRPr="00D537F9">
        <w:rPr>
          <w:rFonts w:ascii="Arial" w:hAnsi="Arial" w:cs="Arial"/>
          <w:color w:val="000000" w:themeColor="text1"/>
        </w:rPr>
        <w:t xml:space="preserve">   void doSomething(int i, double x);</w:t>
      </w:r>
    </w:p>
    <w:p w:rsidR="00B47620" w:rsidRPr="00D537F9" w:rsidRDefault="005E634D">
      <w:pPr>
        <w:pStyle w:val="Code"/>
        <w:ind w:left="720"/>
        <w:rPr>
          <w:rFonts w:ascii="Arial" w:hAnsi="Arial" w:cs="Arial"/>
          <w:color w:val="000000" w:themeColor="text1"/>
        </w:rPr>
      </w:pPr>
      <w:r w:rsidRPr="00D537F9">
        <w:rPr>
          <w:rFonts w:ascii="Arial" w:hAnsi="Arial" w:cs="Arial"/>
          <w:color w:val="000000" w:themeColor="text1"/>
        </w:rPr>
        <w:t xml:space="preserve">   int doSomethingElse(String s);</w:t>
      </w:r>
    </w:p>
    <w:p w:rsidR="00B47620" w:rsidRPr="00D537F9" w:rsidRDefault="005E634D">
      <w:pPr>
        <w:pStyle w:val="Code"/>
        <w:spacing w:after="120" w:line="260" w:lineRule="atLeast"/>
        <w:ind w:left="720"/>
        <w:rPr>
          <w:rFonts w:ascii="Arial" w:hAnsi="Arial" w:cs="Arial"/>
          <w:color w:val="000000" w:themeColor="text1"/>
        </w:rPr>
      </w:pPr>
      <w:r w:rsidRPr="00D537F9">
        <w:rPr>
          <w:rFonts w:ascii="Arial" w:hAnsi="Arial" w:cs="Arial"/>
          <w:color w:val="000000" w:themeColor="text1"/>
        </w:rPr>
        <w:t>}</w:t>
      </w:r>
    </w:p>
    <w:p w:rsidR="00B47620" w:rsidRPr="00D537F9" w:rsidRDefault="005E634D">
      <w:pPr>
        <w:pStyle w:val="BodyText"/>
        <w:spacing w:line="260" w:lineRule="atLeast"/>
        <w:jc w:val="both"/>
        <w:rPr>
          <w:rFonts w:ascii="Arial" w:hAnsi="Arial" w:cs="Arial"/>
          <w:color w:val="000000" w:themeColor="text1"/>
          <w:sz w:val="22"/>
        </w:rPr>
      </w:pPr>
      <w:r w:rsidRPr="00D537F9">
        <w:rPr>
          <w:rFonts w:ascii="Arial" w:hAnsi="Arial" w:cs="Arial"/>
          <w:color w:val="000000" w:themeColor="text1"/>
          <w:sz w:val="22"/>
        </w:rPr>
        <w:t>Now think of a situation where a third method to DoIt needs to be added. So, now the interface becomes:</w:t>
      </w:r>
    </w:p>
    <w:p w:rsidR="00B47620" w:rsidRPr="00D537F9" w:rsidRDefault="005E634D">
      <w:pPr>
        <w:pStyle w:val="Code"/>
        <w:spacing w:line="260" w:lineRule="atLeast"/>
        <w:ind w:left="720"/>
        <w:rPr>
          <w:rFonts w:ascii="Arial" w:hAnsi="Arial" w:cs="Arial"/>
          <w:color w:val="000000" w:themeColor="text1"/>
        </w:rPr>
      </w:pPr>
      <w:r w:rsidRPr="00D537F9">
        <w:rPr>
          <w:rFonts w:ascii="Arial" w:hAnsi="Arial" w:cs="Arial"/>
          <w:color w:val="000000" w:themeColor="text1"/>
        </w:rPr>
        <w:t>public interface DoIt {</w:t>
      </w:r>
    </w:p>
    <w:p w:rsidR="00B47620" w:rsidRPr="00D537F9" w:rsidRDefault="00B47620">
      <w:pPr>
        <w:pStyle w:val="Code"/>
        <w:spacing w:line="260" w:lineRule="atLeast"/>
        <w:ind w:left="720"/>
        <w:rPr>
          <w:rFonts w:ascii="Arial" w:hAnsi="Arial" w:cs="Arial"/>
          <w:color w:val="000000" w:themeColor="text1"/>
        </w:rPr>
      </w:pPr>
    </w:p>
    <w:p w:rsidR="00B47620" w:rsidRPr="00D537F9" w:rsidRDefault="005E634D">
      <w:pPr>
        <w:pStyle w:val="Code"/>
        <w:spacing w:line="260" w:lineRule="atLeast"/>
        <w:ind w:left="720"/>
        <w:rPr>
          <w:rFonts w:ascii="Arial" w:hAnsi="Arial" w:cs="Arial"/>
          <w:color w:val="000000" w:themeColor="text1"/>
        </w:rPr>
      </w:pPr>
      <w:r w:rsidRPr="00D537F9">
        <w:rPr>
          <w:rFonts w:ascii="Arial" w:hAnsi="Arial" w:cs="Arial"/>
          <w:color w:val="000000" w:themeColor="text1"/>
        </w:rPr>
        <w:t xml:space="preserve">   void doSomething(int i, double x);</w:t>
      </w:r>
    </w:p>
    <w:p w:rsidR="00B47620" w:rsidRPr="00D537F9" w:rsidRDefault="005E634D">
      <w:pPr>
        <w:pStyle w:val="Code"/>
        <w:spacing w:line="260" w:lineRule="atLeast"/>
        <w:ind w:left="720"/>
        <w:rPr>
          <w:rFonts w:ascii="Arial" w:hAnsi="Arial" w:cs="Arial"/>
          <w:color w:val="000000" w:themeColor="text1"/>
        </w:rPr>
      </w:pPr>
      <w:r w:rsidRPr="00D537F9">
        <w:rPr>
          <w:rFonts w:ascii="Arial" w:hAnsi="Arial" w:cs="Arial"/>
          <w:color w:val="000000" w:themeColor="text1"/>
        </w:rPr>
        <w:t xml:space="preserve">   int doSomethingElse(String s);</w:t>
      </w:r>
    </w:p>
    <w:p w:rsidR="00B47620" w:rsidRPr="00D537F9" w:rsidRDefault="005E634D">
      <w:pPr>
        <w:pStyle w:val="Code"/>
        <w:spacing w:line="260" w:lineRule="atLeast"/>
        <w:ind w:left="720"/>
        <w:rPr>
          <w:rFonts w:ascii="Arial" w:hAnsi="Arial" w:cs="Arial"/>
          <w:color w:val="000000" w:themeColor="text1"/>
        </w:rPr>
      </w:pPr>
      <w:r w:rsidRPr="00D537F9">
        <w:rPr>
          <w:rFonts w:ascii="Arial" w:hAnsi="Arial" w:cs="Arial"/>
          <w:color w:val="000000" w:themeColor="text1"/>
        </w:rPr>
        <w:t xml:space="preserve">   boolean didItWork(int i, double x, String s);</w:t>
      </w:r>
    </w:p>
    <w:p w:rsidR="00B47620" w:rsidRPr="00D537F9" w:rsidRDefault="005E634D">
      <w:pPr>
        <w:pStyle w:val="Code"/>
        <w:spacing w:line="260" w:lineRule="atLeast"/>
        <w:ind w:left="720"/>
        <w:rPr>
          <w:rFonts w:ascii="Arial" w:hAnsi="Arial" w:cs="Arial"/>
          <w:color w:val="000000" w:themeColor="text1"/>
        </w:rPr>
      </w:pPr>
      <w:r w:rsidRPr="00D537F9">
        <w:rPr>
          <w:rFonts w:ascii="Arial" w:hAnsi="Arial" w:cs="Arial"/>
          <w:color w:val="000000" w:themeColor="text1"/>
        </w:rPr>
        <w:t xml:space="preserve">   </w:t>
      </w:r>
    </w:p>
    <w:p w:rsidR="00B47620" w:rsidRPr="00D537F9" w:rsidRDefault="005E634D">
      <w:pPr>
        <w:pStyle w:val="Code"/>
        <w:spacing w:after="120" w:line="260" w:lineRule="atLeast"/>
        <w:ind w:left="720"/>
        <w:rPr>
          <w:rFonts w:ascii="Arial" w:hAnsi="Arial" w:cs="Arial"/>
          <w:color w:val="000000" w:themeColor="text1"/>
        </w:rPr>
      </w:pPr>
      <w:r w:rsidRPr="00D537F9">
        <w:rPr>
          <w:rFonts w:ascii="Arial" w:hAnsi="Arial" w:cs="Arial"/>
          <w:color w:val="000000" w:themeColor="text1"/>
        </w:rPr>
        <w:t>}</w:t>
      </w:r>
    </w:p>
    <w:p w:rsidR="00B47620" w:rsidRPr="00D537F9" w:rsidRDefault="005E634D">
      <w:pPr>
        <w:pStyle w:val="Code"/>
        <w:spacing w:after="120" w:line="260" w:lineRule="atLeast"/>
        <w:jc w:val="both"/>
        <w:rPr>
          <w:rFonts w:ascii="Arial" w:hAnsi="Arial" w:cs="Arial"/>
          <w:color w:val="000000" w:themeColor="text1"/>
        </w:rPr>
      </w:pPr>
      <w:r w:rsidRPr="00D537F9">
        <w:rPr>
          <w:rFonts w:ascii="Arial" w:hAnsi="Arial" w:cs="Arial"/>
          <w:color w:val="000000" w:themeColor="text1"/>
        </w:rPr>
        <w:t xml:space="preserve">If this change is made then all classes that implement the old DoIt interface will be broken down since the interface is not implemented by them anymore. </w:t>
      </w:r>
    </w:p>
    <w:p w:rsidR="00B47620" w:rsidRPr="00D537F9" w:rsidRDefault="005E634D">
      <w:pPr>
        <w:pStyle w:val="Code"/>
        <w:spacing w:after="120" w:line="260" w:lineRule="atLeast"/>
        <w:jc w:val="both"/>
        <w:rPr>
          <w:rFonts w:ascii="Arial" w:hAnsi="Arial" w:cs="Arial"/>
          <w:color w:val="000000" w:themeColor="text1"/>
        </w:rPr>
      </w:pPr>
      <w:r w:rsidRPr="00D537F9">
        <w:rPr>
          <w:rFonts w:ascii="Arial" w:hAnsi="Arial" w:cs="Arial"/>
          <w:color w:val="000000" w:themeColor="text1"/>
        </w:rPr>
        <w:t>Attempting to anticipate all uses of your interface and specifying it from the beginning is a good practice. However, as this is not always possible, the way out is to create more interfaces later. For instance, a DoItPlus interface that extends DoIt can be created:</w:t>
      </w:r>
    </w:p>
    <w:p w:rsidR="00B47620" w:rsidRPr="00D537F9" w:rsidRDefault="005E634D">
      <w:pPr>
        <w:pStyle w:val="Code"/>
        <w:spacing w:line="260" w:lineRule="atLeast"/>
        <w:ind w:left="720"/>
        <w:rPr>
          <w:rFonts w:ascii="Arial" w:hAnsi="Arial" w:cs="Arial"/>
          <w:color w:val="000000" w:themeColor="text1"/>
        </w:rPr>
      </w:pPr>
      <w:r w:rsidRPr="00D537F9">
        <w:rPr>
          <w:rFonts w:ascii="Arial" w:hAnsi="Arial" w:cs="Arial"/>
          <w:color w:val="000000" w:themeColor="text1"/>
        </w:rPr>
        <w:t>public interface DoItPlus extends DoIt {</w:t>
      </w:r>
    </w:p>
    <w:p w:rsidR="00B47620" w:rsidRPr="00D537F9" w:rsidRDefault="00B47620">
      <w:pPr>
        <w:pStyle w:val="Code"/>
        <w:spacing w:line="260" w:lineRule="atLeast"/>
        <w:ind w:left="720"/>
        <w:rPr>
          <w:rFonts w:ascii="Arial" w:hAnsi="Arial" w:cs="Arial"/>
          <w:color w:val="000000" w:themeColor="text1"/>
        </w:rPr>
      </w:pPr>
    </w:p>
    <w:p w:rsidR="00B47620" w:rsidRPr="00D537F9" w:rsidRDefault="005E634D">
      <w:pPr>
        <w:pStyle w:val="Code"/>
        <w:spacing w:line="260" w:lineRule="atLeast"/>
        <w:ind w:left="720"/>
        <w:rPr>
          <w:rFonts w:ascii="Arial" w:hAnsi="Arial" w:cs="Arial"/>
          <w:color w:val="000000" w:themeColor="text1"/>
        </w:rPr>
      </w:pPr>
      <w:r w:rsidRPr="00D537F9">
        <w:rPr>
          <w:rFonts w:ascii="Arial" w:hAnsi="Arial" w:cs="Arial"/>
          <w:color w:val="000000" w:themeColor="text1"/>
        </w:rPr>
        <w:t xml:space="preserve">   boolean didItWork(int i, double x, String s);</w:t>
      </w:r>
    </w:p>
    <w:p w:rsidR="00B47620" w:rsidRPr="00D537F9" w:rsidRDefault="005E634D">
      <w:pPr>
        <w:pStyle w:val="Code"/>
        <w:spacing w:line="260" w:lineRule="atLeast"/>
        <w:ind w:left="720"/>
        <w:rPr>
          <w:rFonts w:ascii="Arial" w:hAnsi="Arial" w:cs="Arial"/>
          <w:color w:val="000000" w:themeColor="text1"/>
        </w:rPr>
      </w:pPr>
      <w:r w:rsidRPr="00D537F9">
        <w:rPr>
          <w:rFonts w:ascii="Arial" w:hAnsi="Arial" w:cs="Arial"/>
          <w:color w:val="000000" w:themeColor="text1"/>
        </w:rPr>
        <w:t xml:space="preserve">   </w:t>
      </w:r>
    </w:p>
    <w:p w:rsidR="00B47620" w:rsidRPr="00D537F9" w:rsidRDefault="005E634D">
      <w:pPr>
        <w:pStyle w:val="Code"/>
        <w:spacing w:after="120" w:line="260" w:lineRule="atLeast"/>
        <w:ind w:left="720"/>
        <w:rPr>
          <w:rFonts w:ascii="Arial" w:hAnsi="Arial" w:cs="Arial"/>
          <w:color w:val="000000" w:themeColor="text1"/>
        </w:rPr>
      </w:pPr>
      <w:r w:rsidRPr="00D537F9">
        <w:rPr>
          <w:rFonts w:ascii="Arial" w:hAnsi="Arial" w:cs="Arial"/>
          <w:color w:val="000000" w:themeColor="text1"/>
        </w:rPr>
        <w:t>}</w:t>
      </w:r>
    </w:p>
    <w:p w:rsidR="00B47620" w:rsidRPr="00D537F9" w:rsidRDefault="005E634D">
      <w:pPr>
        <w:pStyle w:val="BodyText2"/>
        <w:spacing w:after="240" w:line="260" w:lineRule="atLeast"/>
        <w:jc w:val="both"/>
        <w:rPr>
          <w:rFonts w:ascii="Arial" w:hAnsi="Arial" w:cs="Arial"/>
          <w:color w:val="000000" w:themeColor="text1"/>
          <w:sz w:val="22"/>
        </w:rPr>
      </w:pPr>
      <w:r w:rsidRPr="00D537F9">
        <w:rPr>
          <w:rFonts w:ascii="Arial" w:hAnsi="Arial" w:cs="Arial"/>
          <w:color w:val="000000" w:themeColor="text1"/>
          <w:sz w:val="22"/>
        </w:rPr>
        <w:t>Your code can now be chosen by the user to continue to use the old interface or to upgrade the new interface.</w:t>
      </w:r>
    </w:p>
    <w:p w:rsidR="00B47620" w:rsidRPr="00D537F9" w:rsidRDefault="00B47620">
      <w:pPr>
        <w:rPr>
          <w:rFonts w:ascii="Arial" w:hAnsi="Arial" w:cs="Arial"/>
          <w:color w:val="000000" w:themeColor="text1"/>
          <w:sz w:val="28"/>
        </w:rPr>
      </w:pPr>
    </w:p>
    <w:sectPr w:rsidR="00B47620" w:rsidRPr="00D537F9" w:rsidSect="00B47620">
      <w:footerReference w:type="first" r:id="rId7"/>
      <w:pgSz w:w="12240" w:h="15840"/>
      <w:pgMar w:top="1440" w:right="1152" w:bottom="662" w:left="1872"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0408D" w:rsidRDefault="0060408D" w:rsidP="0094691D">
      <w:r>
        <w:separator/>
      </w:r>
    </w:p>
  </w:endnote>
  <w:endnote w:type="continuationSeparator" w:id="1">
    <w:p w:rsidR="0060408D" w:rsidRDefault="0060408D" w:rsidP="0094691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tarSymbol">
    <w:altName w:val="Arial Unicode MS"/>
    <w:charset w:val="02"/>
    <w:family w:val="auto"/>
    <w:pitch w:val="default"/>
    <w:sig w:usb0="00000000" w:usb1="00000000" w:usb2="00000000" w:usb3="00000000" w:csb0="00000000" w:csb1="00000000"/>
  </w:font>
  <w:font w:name="Arial Unicode MS">
    <w:panose1 w:val="020B0604020202020204"/>
    <w:charset w:val="00"/>
    <w:family w:val="roman"/>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0"/>
    <w:family w:val="roman"/>
    <w:pitch w:val="variable"/>
    <w:sig w:usb0="00008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830763"/>
      <w:docPartObj>
        <w:docPartGallery w:val="Page Numbers (Bottom of Page)"/>
        <w:docPartUnique/>
      </w:docPartObj>
    </w:sdtPr>
    <w:sdtContent>
      <w:sdt>
        <w:sdtPr>
          <w:id w:val="98381352"/>
          <w:docPartObj>
            <w:docPartGallery w:val="Page Numbers (Top of Page)"/>
            <w:docPartUnique/>
          </w:docPartObj>
        </w:sdtPr>
        <w:sdtContent>
          <w:p w:rsidR="0094691D" w:rsidRDefault="00115CEC">
            <w:pPr>
              <w:pStyle w:val="Footer"/>
            </w:pPr>
            <w:r w:rsidRPr="00115CEC">
              <w:rPr>
                <w:noProof/>
                <w:lang w:eastAsia="en-US"/>
              </w:rPr>
              <w:pict>
                <v:group id="_x0000_s2049" style="position:absolute;margin-left:402.9pt;margin-top:2.1pt;width:106.5pt;height:24pt;z-index:251658240;mso-position-horizontal-relative:text;mso-position-vertical-relative:text" coordorigin="4245,11280" coordsize="2130,480">
                  <v:shapetype id="_x0000_t202" coordsize="21600,21600" o:spt="202" path="m,l,21600r21600,l21600,xe">
                    <v:stroke joinstyle="miter"/>
                    <v:path gradientshapeok="t" o:connecttype="rect"/>
                  </v:shapetype>
                  <v:shape id="_x0000_s2050" type="#_x0000_t202" style="position:absolute;left:4245;top:11295;width:615;height:450" stroked="f">
                    <v:textbox>
                      <w:txbxContent>
                        <w:p w:rsidR="0094691D" w:rsidRDefault="0094691D" w:rsidP="0094691D"/>
                      </w:txbxContent>
                    </v:textbox>
                  </v:shape>
                  <v:shape id="_x0000_s2051" type="#_x0000_t202" style="position:absolute;left:4770;top:11280;width:1605;height:480" stroked="f">
                    <v:textbox>
                      <w:txbxContent>
                        <w:p w:rsidR="0094691D" w:rsidRPr="00842CC7" w:rsidRDefault="0094691D" w:rsidP="00842CC7"/>
                      </w:txbxContent>
                    </v:textbox>
                  </v:shape>
                </v:group>
              </w:pict>
            </w:r>
          </w:p>
        </w:sdtContent>
      </w:sdt>
    </w:sdtContent>
  </w:sdt>
  <w:p w:rsidR="0094691D" w:rsidRPr="0094691D" w:rsidRDefault="0094691D" w:rsidP="0094691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0408D" w:rsidRDefault="0060408D" w:rsidP="0094691D">
      <w:r>
        <w:separator/>
      </w:r>
    </w:p>
  </w:footnote>
  <w:footnote w:type="continuationSeparator" w:id="1">
    <w:p w:rsidR="0060408D" w:rsidRDefault="0060408D" w:rsidP="0094691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singleLevel"/>
    <w:tmpl w:val="00000002"/>
    <w:name w:val="WW8Num34"/>
    <w:lvl w:ilvl="0">
      <w:start w:val="1"/>
      <w:numFmt w:val="bullet"/>
      <w:lvlText w:val=""/>
      <w:lvlJc w:val="left"/>
      <w:pPr>
        <w:tabs>
          <w:tab w:val="num" w:pos="720"/>
        </w:tabs>
        <w:ind w:left="720" w:hanging="360"/>
      </w:pPr>
      <w:rPr>
        <w:rFonts w:ascii="Symbol" w:hAnsi="Symbol"/>
        <w:color w:val="auto"/>
      </w:rPr>
    </w:lvl>
  </w:abstractNum>
  <w:abstractNum w:abstractNumId="2">
    <w:nsid w:val="00000003"/>
    <w:multiLevelType w:val="singleLevel"/>
    <w:tmpl w:val="00000003"/>
    <w:name w:val="WW8Num35"/>
    <w:lvl w:ilvl="0">
      <w:start w:val="1"/>
      <w:numFmt w:val="bullet"/>
      <w:lvlText w:val=""/>
      <w:lvlJc w:val="left"/>
      <w:pPr>
        <w:tabs>
          <w:tab w:val="num" w:pos="720"/>
        </w:tabs>
        <w:ind w:left="720" w:hanging="360"/>
      </w:pPr>
      <w:rPr>
        <w:rFonts w:ascii="Symbol" w:hAnsi="Symbol"/>
        <w:sz w:val="24"/>
      </w:rPr>
    </w:lvl>
  </w:abstractNum>
  <w:abstractNum w:abstractNumId="3">
    <w:nsid w:val="00000004"/>
    <w:multiLevelType w:val="singleLevel"/>
    <w:tmpl w:val="00000004"/>
    <w:name w:val="WW8Num37"/>
    <w:lvl w:ilvl="0">
      <w:start w:val="1"/>
      <w:numFmt w:val="bullet"/>
      <w:lvlText w:val=""/>
      <w:lvlJc w:val="left"/>
      <w:pPr>
        <w:tabs>
          <w:tab w:val="num" w:pos="720"/>
        </w:tabs>
        <w:ind w:left="720" w:hanging="360"/>
      </w:pPr>
      <w:rPr>
        <w:rFonts w:ascii="Symbol" w:hAnsi="Symbol"/>
        <w:b w:val="0"/>
        <w:i w:val="0"/>
        <w:sz w:val="24"/>
      </w:rPr>
    </w:lvl>
  </w:abstractNum>
  <w:abstractNum w:abstractNumId="4">
    <w:nsid w:val="00000005"/>
    <w:multiLevelType w:val="singleLevel"/>
    <w:tmpl w:val="00000005"/>
    <w:name w:val="WW8Num38"/>
    <w:lvl w:ilvl="0">
      <w:start w:val="1"/>
      <w:numFmt w:val="bullet"/>
      <w:lvlText w:val=""/>
      <w:lvlJc w:val="left"/>
      <w:pPr>
        <w:tabs>
          <w:tab w:val="num" w:pos="1440"/>
        </w:tabs>
        <w:ind w:left="1440" w:hanging="360"/>
      </w:pPr>
      <w:rPr>
        <w:rFonts w:ascii="Symbol" w:hAnsi="Symbol"/>
        <w:sz w:val="24"/>
      </w:rPr>
    </w:lvl>
  </w:abstractNum>
  <w:abstractNum w:abstractNumId="5">
    <w:nsid w:val="00000006"/>
    <w:multiLevelType w:val="singleLevel"/>
    <w:tmpl w:val="00000006"/>
    <w:name w:val="WW8Num39"/>
    <w:lvl w:ilvl="0">
      <w:start w:val="1"/>
      <w:numFmt w:val="bullet"/>
      <w:lvlText w:val=""/>
      <w:lvlJc w:val="left"/>
      <w:pPr>
        <w:tabs>
          <w:tab w:val="num" w:pos="1080"/>
        </w:tabs>
        <w:ind w:left="1080" w:hanging="360"/>
      </w:pPr>
      <w:rPr>
        <w:rFonts w:ascii="Symbol" w:hAnsi="Symbol"/>
        <w:b w:val="0"/>
        <w:i w:val="0"/>
        <w:sz w:val="24"/>
      </w:rPr>
    </w:lvl>
  </w:abstractNum>
  <w:abstractNum w:abstractNumId="6">
    <w:nsid w:val="00000007"/>
    <w:multiLevelType w:val="singleLevel"/>
    <w:tmpl w:val="00000007"/>
    <w:name w:val="WW8Num40"/>
    <w:lvl w:ilvl="0">
      <w:start w:val="1"/>
      <w:numFmt w:val="bullet"/>
      <w:lvlText w:val=""/>
      <w:lvlJc w:val="left"/>
      <w:pPr>
        <w:tabs>
          <w:tab w:val="num" w:pos="720"/>
        </w:tabs>
        <w:ind w:left="720" w:hanging="360"/>
      </w:pPr>
      <w:rPr>
        <w:rFonts w:ascii="Symbol" w:hAnsi="Symbol"/>
        <w:sz w:val="24"/>
      </w:rPr>
    </w:lvl>
  </w:abstractNum>
  <w:abstractNum w:abstractNumId="7">
    <w:nsid w:val="00000008"/>
    <w:multiLevelType w:val="singleLevel"/>
    <w:tmpl w:val="00000008"/>
    <w:name w:val="WW8Num42"/>
    <w:lvl w:ilvl="0">
      <w:start w:val="1"/>
      <w:numFmt w:val="decimal"/>
      <w:lvlText w:val="%1."/>
      <w:lvlJc w:val="left"/>
      <w:pPr>
        <w:tabs>
          <w:tab w:val="num" w:pos="720"/>
        </w:tabs>
        <w:ind w:left="720" w:hanging="360"/>
      </w:pPr>
      <w:rPr>
        <w:rFonts w:ascii="Verdana" w:hAnsi="Verdana"/>
        <w:b w:val="0"/>
        <w:i w:val="0"/>
        <w:sz w:val="20"/>
      </w:rPr>
    </w:lvl>
  </w:abstractNum>
  <w:abstractNum w:abstractNumId="8">
    <w:nsid w:val="0FBD709D"/>
    <w:multiLevelType w:val="hybridMultilevel"/>
    <w:tmpl w:val="27B004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isplayBackgroundShape/>
  <w:embedSystemFonts/>
  <w:mirrorMargins/>
  <w:stylePaneFormatFilter w:val="0000"/>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13314"/>
    <o:shapelayout v:ext="edit">
      <o:idmap v:ext="edit" data="2"/>
    </o:shapelayout>
  </w:hdrShapeDefaults>
  <w:footnotePr>
    <w:footnote w:id="0"/>
    <w:footnote w:id="1"/>
  </w:footnotePr>
  <w:endnotePr>
    <w:endnote w:id="0"/>
    <w:endnote w:id="1"/>
  </w:endnotePr>
  <w:compat/>
  <w:rsids>
    <w:rsidRoot w:val="00BE38CB"/>
    <w:rsid w:val="00023752"/>
    <w:rsid w:val="00057650"/>
    <w:rsid w:val="00115CEC"/>
    <w:rsid w:val="001B75F9"/>
    <w:rsid w:val="003256D1"/>
    <w:rsid w:val="00393858"/>
    <w:rsid w:val="003A6528"/>
    <w:rsid w:val="005E634D"/>
    <w:rsid w:val="0060408D"/>
    <w:rsid w:val="006211D3"/>
    <w:rsid w:val="00721604"/>
    <w:rsid w:val="00842CC7"/>
    <w:rsid w:val="0094691D"/>
    <w:rsid w:val="00963F8A"/>
    <w:rsid w:val="009B0A1A"/>
    <w:rsid w:val="00A9559D"/>
    <w:rsid w:val="00B47620"/>
    <w:rsid w:val="00B64875"/>
    <w:rsid w:val="00BE38CB"/>
    <w:rsid w:val="00D317A5"/>
    <w:rsid w:val="00D537F9"/>
    <w:rsid w:val="00E41205"/>
    <w:rsid w:val="00F355C3"/>
    <w:rsid w:val="00FA2438"/>
    <w:rsid w:val="00FA4545"/>
    <w:rsid w:val="00FC4A6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7620"/>
    <w:pPr>
      <w:suppressAutoHyphens/>
    </w:pPr>
    <w:rPr>
      <w:sz w:val="24"/>
      <w:szCs w:val="24"/>
      <w:lang w:eastAsia="ar-SA"/>
    </w:rPr>
  </w:style>
  <w:style w:type="paragraph" w:styleId="Heading1">
    <w:name w:val="heading 1"/>
    <w:basedOn w:val="Normal"/>
    <w:next w:val="Normal"/>
    <w:qFormat/>
    <w:rsid w:val="00B47620"/>
    <w:pPr>
      <w:keepNext/>
      <w:tabs>
        <w:tab w:val="num" w:pos="432"/>
      </w:tabs>
      <w:spacing w:before="240" w:after="60"/>
      <w:ind w:left="432" w:hanging="432"/>
      <w:outlineLvl w:val="0"/>
    </w:pPr>
    <w:rPr>
      <w:rFonts w:ascii="Arial" w:hAnsi="Arial" w:cs="Arial"/>
      <w:b/>
      <w:bCs/>
      <w:kern w:val="1"/>
      <w:sz w:val="32"/>
      <w:szCs w:val="32"/>
    </w:rPr>
  </w:style>
  <w:style w:type="paragraph" w:styleId="Heading2">
    <w:name w:val="heading 2"/>
    <w:basedOn w:val="Normal"/>
    <w:next w:val="Normal"/>
    <w:qFormat/>
    <w:rsid w:val="00B47620"/>
    <w:pPr>
      <w:keepNext/>
      <w:tabs>
        <w:tab w:val="num" w:pos="576"/>
      </w:tabs>
      <w:autoSpaceDE w:val="0"/>
      <w:ind w:left="576" w:hanging="576"/>
      <w:outlineLvl w:val="1"/>
    </w:pPr>
    <w:rPr>
      <w:rFonts w:ascii="Verdana" w:hAnsi="Verdana"/>
      <w:b/>
      <w:bCs/>
      <w:color w:val="000000"/>
      <w:sz w:val="28"/>
      <w:szCs w:val="20"/>
    </w:rPr>
  </w:style>
  <w:style w:type="paragraph" w:styleId="Heading3">
    <w:name w:val="heading 3"/>
    <w:basedOn w:val="Normal"/>
    <w:next w:val="Normal"/>
    <w:qFormat/>
    <w:rsid w:val="00B47620"/>
    <w:pPr>
      <w:keepNext/>
      <w:tabs>
        <w:tab w:val="num" w:pos="720"/>
      </w:tabs>
      <w:spacing w:before="240" w:after="60"/>
      <w:ind w:left="720" w:hanging="720"/>
      <w:outlineLvl w:val="2"/>
    </w:pPr>
    <w:rPr>
      <w:rFonts w:ascii="Verdana" w:hAnsi="Verdana"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B47620"/>
    <w:rPr>
      <w:rFonts w:ascii="Courier New" w:hAnsi="Courier New"/>
    </w:rPr>
  </w:style>
  <w:style w:type="character" w:customStyle="1" w:styleId="WW8Num2z0">
    <w:name w:val="WW8Num2z0"/>
    <w:rsid w:val="00B47620"/>
    <w:rPr>
      <w:rFonts w:ascii="Symbol" w:hAnsi="Symbol" w:cs="StarSymbol"/>
      <w:sz w:val="18"/>
      <w:szCs w:val="18"/>
    </w:rPr>
  </w:style>
  <w:style w:type="character" w:customStyle="1" w:styleId="WW8Num3z0">
    <w:name w:val="WW8Num3z0"/>
    <w:rsid w:val="00B47620"/>
    <w:rPr>
      <w:rFonts w:ascii="Symbol" w:hAnsi="Symbol" w:cs="StarSymbol"/>
      <w:sz w:val="18"/>
      <w:szCs w:val="18"/>
    </w:rPr>
  </w:style>
  <w:style w:type="character" w:customStyle="1" w:styleId="WW8Num4z0">
    <w:name w:val="WW8Num4z0"/>
    <w:rsid w:val="00B47620"/>
    <w:rPr>
      <w:rFonts w:ascii="Symbol" w:hAnsi="Symbol" w:cs="StarSymbol"/>
      <w:sz w:val="18"/>
      <w:szCs w:val="18"/>
    </w:rPr>
  </w:style>
  <w:style w:type="character" w:customStyle="1" w:styleId="WW8Num5z0">
    <w:name w:val="WW8Num5z0"/>
    <w:rsid w:val="00B47620"/>
    <w:rPr>
      <w:rFonts w:ascii="Symbol" w:hAnsi="Symbol" w:cs="StarSymbol"/>
      <w:sz w:val="18"/>
      <w:szCs w:val="18"/>
    </w:rPr>
  </w:style>
  <w:style w:type="character" w:customStyle="1" w:styleId="WW8Num6z0">
    <w:name w:val="WW8Num6z0"/>
    <w:rsid w:val="00B47620"/>
    <w:rPr>
      <w:rFonts w:ascii="Courier New" w:hAnsi="Courier New"/>
    </w:rPr>
  </w:style>
  <w:style w:type="character" w:customStyle="1" w:styleId="WW8Num7z0">
    <w:name w:val="WW8Num7z0"/>
    <w:rsid w:val="00B47620"/>
    <w:rPr>
      <w:rFonts w:ascii="Wingdings" w:hAnsi="Wingdings"/>
    </w:rPr>
  </w:style>
  <w:style w:type="character" w:customStyle="1" w:styleId="WW8Num8z0">
    <w:name w:val="WW8Num8z0"/>
    <w:rsid w:val="00B47620"/>
    <w:rPr>
      <w:rFonts w:ascii="Symbol" w:hAnsi="Symbol"/>
    </w:rPr>
  </w:style>
  <w:style w:type="character" w:customStyle="1" w:styleId="WW8Num9z0">
    <w:name w:val="WW8Num9z0"/>
    <w:rsid w:val="00B47620"/>
    <w:rPr>
      <w:rFonts w:ascii="Symbol" w:hAnsi="Symbol"/>
    </w:rPr>
  </w:style>
  <w:style w:type="character" w:customStyle="1" w:styleId="WW8Num10z0">
    <w:name w:val="WW8Num10z0"/>
    <w:rsid w:val="00B47620"/>
    <w:rPr>
      <w:rFonts w:ascii="StarSymbol" w:hAnsi="StarSymbol"/>
    </w:rPr>
  </w:style>
  <w:style w:type="character" w:customStyle="1" w:styleId="WW8Num12z0">
    <w:name w:val="WW8Num12z0"/>
    <w:rsid w:val="00B47620"/>
    <w:rPr>
      <w:rFonts w:ascii="Symbol" w:hAnsi="Symbol"/>
    </w:rPr>
  </w:style>
  <w:style w:type="character" w:customStyle="1" w:styleId="WW8Num13z0">
    <w:name w:val="WW8Num13z0"/>
    <w:rsid w:val="00B47620"/>
    <w:rPr>
      <w:rFonts w:ascii="Symbol" w:hAnsi="Symbol"/>
    </w:rPr>
  </w:style>
  <w:style w:type="character" w:customStyle="1" w:styleId="WW8Num14z0">
    <w:name w:val="WW8Num14z0"/>
    <w:rsid w:val="00B47620"/>
    <w:rPr>
      <w:rFonts w:ascii="Symbol" w:hAnsi="Symbol"/>
    </w:rPr>
  </w:style>
  <w:style w:type="character" w:customStyle="1" w:styleId="WW8Num14z1">
    <w:name w:val="WW8Num14z1"/>
    <w:rsid w:val="00B47620"/>
    <w:rPr>
      <w:rFonts w:ascii="Courier New" w:hAnsi="Courier New"/>
    </w:rPr>
  </w:style>
  <w:style w:type="character" w:customStyle="1" w:styleId="WW8Num14z5">
    <w:name w:val="WW8Num14z5"/>
    <w:rsid w:val="00B47620"/>
    <w:rPr>
      <w:rFonts w:ascii="Wingdings" w:hAnsi="Wingdings"/>
    </w:rPr>
  </w:style>
  <w:style w:type="character" w:customStyle="1" w:styleId="WW8Num15z0">
    <w:name w:val="WW8Num15z0"/>
    <w:rsid w:val="00B47620"/>
    <w:rPr>
      <w:rFonts w:ascii="Symbol" w:hAnsi="Symbol"/>
    </w:rPr>
  </w:style>
  <w:style w:type="character" w:customStyle="1" w:styleId="WW8Num16z0">
    <w:name w:val="WW8Num16z0"/>
    <w:rsid w:val="00B47620"/>
    <w:rPr>
      <w:rFonts w:ascii="StarSymbol" w:hAnsi="StarSymbol"/>
    </w:rPr>
  </w:style>
  <w:style w:type="character" w:customStyle="1" w:styleId="WW8Num17z0">
    <w:name w:val="WW8Num17z0"/>
    <w:rsid w:val="00B47620"/>
    <w:rPr>
      <w:rFonts w:ascii="Symbol" w:hAnsi="Symbol"/>
    </w:rPr>
  </w:style>
  <w:style w:type="character" w:customStyle="1" w:styleId="WW8Num18z0">
    <w:name w:val="WW8Num18z0"/>
    <w:rsid w:val="00B47620"/>
    <w:rPr>
      <w:rFonts w:ascii="Wingdings" w:hAnsi="Wingdings"/>
    </w:rPr>
  </w:style>
  <w:style w:type="character" w:customStyle="1" w:styleId="WW8Num19z0">
    <w:name w:val="WW8Num19z0"/>
    <w:rsid w:val="00B47620"/>
    <w:rPr>
      <w:rFonts w:ascii="Symbol" w:hAnsi="Symbol"/>
    </w:rPr>
  </w:style>
  <w:style w:type="character" w:customStyle="1" w:styleId="WW8Num22z0">
    <w:name w:val="WW8Num22z0"/>
    <w:rsid w:val="00B47620"/>
    <w:rPr>
      <w:rFonts w:ascii="Symbol" w:hAnsi="Symbol"/>
    </w:rPr>
  </w:style>
  <w:style w:type="character" w:customStyle="1" w:styleId="WW8Num22z1">
    <w:name w:val="WW8Num22z1"/>
    <w:rsid w:val="00B47620"/>
    <w:rPr>
      <w:rFonts w:ascii="Courier New" w:hAnsi="Courier New"/>
    </w:rPr>
  </w:style>
  <w:style w:type="character" w:customStyle="1" w:styleId="WW8Num22z5">
    <w:name w:val="WW8Num22z5"/>
    <w:rsid w:val="00B47620"/>
    <w:rPr>
      <w:rFonts w:ascii="Wingdings" w:hAnsi="Wingdings"/>
    </w:rPr>
  </w:style>
  <w:style w:type="character" w:customStyle="1" w:styleId="WW8Num23z0">
    <w:name w:val="WW8Num23z0"/>
    <w:rsid w:val="00B47620"/>
    <w:rPr>
      <w:rFonts w:ascii="Symbol" w:hAnsi="Symbol"/>
    </w:rPr>
  </w:style>
  <w:style w:type="character" w:customStyle="1" w:styleId="WW8Num24z0">
    <w:name w:val="WW8Num24z0"/>
    <w:rsid w:val="00B47620"/>
    <w:rPr>
      <w:rFonts w:ascii="Symbol" w:hAnsi="Symbol"/>
    </w:rPr>
  </w:style>
  <w:style w:type="character" w:customStyle="1" w:styleId="WW8Num25z0">
    <w:name w:val="WW8Num25z0"/>
    <w:rsid w:val="00B47620"/>
    <w:rPr>
      <w:rFonts w:ascii="StarSymbol" w:hAnsi="StarSymbol"/>
    </w:rPr>
  </w:style>
  <w:style w:type="character" w:customStyle="1" w:styleId="WW8Num26z0">
    <w:name w:val="WW8Num26z0"/>
    <w:rsid w:val="00B47620"/>
    <w:rPr>
      <w:rFonts w:ascii="Symbol" w:hAnsi="Symbol"/>
      <w:sz w:val="20"/>
    </w:rPr>
  </w:style>
  <w:style w:type="character" w:customStyle="1" w:styleId="WW8Num28z0">
    <w:name w:val="WW8Num28z0"/>
    <w:rsid w:val="00B47620"/>
    <w:rPr>
      <w:rFonts w:ascii="Symbol" w:hAnsi="Symbol"/>
    </w:rPr>
  </w:style>
  <w:style w:type="character" w:customStyle="1" w:styleId="WW8Num29z0">
    <w:name w:val="WW8Num29z0"/>
    <w:rsid w:val="00B47620"/>
    <w:rPr>
      <w:rFonts w:ascii="StarSymbol" w:hAnsi="StarSymbol"/>
    </w:rPr>
  </w:style>
  <w:style w:type="character" w:customStyle="1" w:styleId="WW8Num30z0">
    <w:name w:val="WW8Num30z0"/>
    <w:rsid w:val="00B47620"/>
    <w:rPr>
      <w:rFonts w:ascii="Symbol" w:hAnsi="Symbol"/>
    </w:rPr>
  </w:style>
  <w:style w:type="character" w:customStyle="1" w:styleId="WW8Num31z0">
    <w:name w:val="WW8Num31z0"/>
    <w:rsid w:val="00B47620"/>
    <w:rPr>
      <w:rFonts w:ascii="Symbol" w:hAnsi="Symbol"/>
    </w:rPr>
  </w:style>
  <w:style w:type="character" w:customStyle="1" w:styleId="WW8Num32z0">
    <w:name w:val="WW8Num32z0"/>
    <w:rsid w:val="00B47620"/>
    <w:rPr>
      <w:rFonts w:ascii="StarSymbol" w:hAnsi="StarSymbol"/>
    </w:rPr>
  </w:style>
  <w:style w:type="character" w:customStyle="1" w:styleId="WW8Num33z0">
    <w:name w:val="WW8Num33z0"/>
    <w:rsid w:val="00B47620"/>
    <w:rPr>
      <w:rFonts w:ascii="Symbol" w:hAnsi="Symbol"/>
    </w:rPr>
  </w:style>
  <w:style w:type="character" w:customStyle="1" w:styleId="WW8Num34z0">
    <w:name w:val="WW8Num34z0"/>
    <w:rsid w:val="00B47620"/>
    <w:rPr>
      <w:rFonts w:ascii="Symbol" w:hAnsi="Symbol"/>
      <w:color w:val="auto"/>
    </w:rPr>
  </w:style>
  <w:style w:type="character" w:customStyle="1" w:styleId="WW8Num34z1">
    <w:name w:val="WW8Num34z1"/>
    <w:rsid w:val="00B47620"/>
    <w:rPr>
      <w:rFonts w:ascii="Courier New" w:hAnsi="Courier New"/>
    </w:rPr>
  </w:style>
  <w:style w:type="character" w:customStyle="1" w:styleId="WW8Num34z2">
    <w:name w:val="WW8Num34z2"/>
    <w:rsid w:val="00B47620"/>
    <w:rPr>
      <w:rFonts w:ascii="Wingdings" w:hAnsi="Wingdings"/>
    </w:rPr>
  </w:style>
  <w:style w:type="character" w:customStyle="1" w:styleId="WW8Num34z3">
    <w:name w:val="WW8Num34z3"/>
    <w:rsid w:val="00B47620"/>
    <w:rPr>
      <w:rFonts w:ascii="Symbol" w:hAnsi="Symbol"/>
    </w:rPr>
  </w:style>
  <w:style w:type="character" w:customStyle="1" w:styleId="WW8Num35z0">
    <w:name w:val="WW8Num35z0"/>
    <w:rsid w:val="00B47620"/>
    <w:rPr>
      <w:rFonts w:ascii="Symbol" w:hAnsi="Symbol"/>
      <w:sz w:val="24"/>
    </w:rPr>
  </w:style>
  <w:style w:type="character" w:customStyle="1" w:styleId="WW8Num35z1">
    <w:name w:val="WW8Num35z1"/>
    <w:rsid w:val="00B47620"/>
    <w:rPr>
      <w:rFonts w:ascii="Courier New" w:hAnsi="Courier New"/>
    </w:rPr>
  </w:style>
  <w:style w:type="character" w:customStyle="1" w:styleId="WW8Num35z2">
    <w:name w:val="WW8Num35z2"/>
    <w:rsid w:val="00B47620"/>
    <w:rPr>
      <w:rFonts w:ascii="Wingdings" w:hAnsi="Wingdings"/>
    </w:rPr>
  </w:style>
  <w:style w:type="character" w:customStyle="1" w:styleId="WW8Num35z3">
    <w:name w:val="WW8Num35z3"/>
    <w:rsid w:val="00B47620"/>
    <w:rPr>
      <w:rFonts w:ascii="Symbol" w:hAnsi="Symbol"/>
    </w:rPr>
  </w:style>
  <w:style w:type="character" w:customStyle="1" w:styleId="WW8Num36z0">
    <w:name w:val="WW8Num36z0"/>
    <w:rsid w:val="00B47620"/>
    <w:rPr>
      <w:rFonts w:ascii="Symbol" w:hAnsi="Symbol"/>
      <w:color w:val="auto"/>
    </w:rPr>
  </w:style>
  <w:style w:type="character" w:customStyle="1" w:styleId="WW8Num36z1">
    <w:name w:val="WW8Num36z1"/>
    <w:rsid w:val="00B47620"/>
    <w:rPr>
      <w:rFonts w:ascii="Courier New" w:hAnsi="Courier New"/>
    </w:rPr>
  </w:style>
  <w:style w:type="character" w:customStyle="1" w:styleId="WW8Num36z2">
    <w:name w:val="WW8Num36z2"/>
    <w:rsid w:val="00B47620"/>
    <w:rPr>
      <w:rFonts w:ascii="Wingdings" w:hAnsi="Wingdings"/>
    </w:rPr>
  </w:style>
  <w:style w:type="character" w:customStyle="1" w:styleId="WW8Num36z3">
    <w:name w:val="WW8Num36z3"/>
    <w:rsid w:val="00B47620"/>
    <w:rPr>
      <w:rFonts w:ascii="Symbol" w:hAnsi="Symbol"/>
    </w:rPr>
  </w:style>
  <w:style w:type="character" w:customStyle="1" w:styleId="WW8Num37z0">
    <w:name w:val="WW8Num37z0"/>
    <w:rsid w:val="00B47620"/>
    <w:rPr>
      <w:rFonts w:ascii="Symbol" w:hAnsi="Symbol"/>
      <w:b w:val="0"/>
      <w:i w:val="0"/>
      <w:sz w:val="24"/>
    </w:rPr>
  </w:style>
  <w:style w:type="character" w:customStyle="1" w:styleId="WW8Num37z1">
    <w:name w:val="WW8Num37z1"/>
    <w:rsid w:val="00B47620"/>
    <w:rPr>
      <w:rFonts w:ascii="Courier New" w:hAnsi="Courier New"/>
    </w:rPr>
  </w:style>
  <w:style w:type="character" w:customStyle="1" w:styleId="WW8Num37z2">
    <w:name w:val="WW8Num37z2"/>
    <w:rsid w:val="00B47620"/>
    <w:rPr>
      <w:rFonts w:ascii="Wingdings" w:hAnsi="Wingdings"/>
    </w:rPr>
  </w:style>
  <w:style w:type="character" w:customStyle="1" w:styleId="WW8Num37z3">
    <w:name w:val="WW8Num37z3"/>
    <w:rsid w:val="00B47620"/>
    <w:rPr>
      <w:rFonts w:ascii="Symbol" w:hAnsi="Symbol"/>
    </w:rPr>
  </w:style>
  <w:style w:type="character" w:customStyle="1" w:styleId="WW8Num38z0">
    <w:name w:val="WW8Num38z0"/>
    <w:rsid w:val="00B47620"/>
    <w:rPr>
      <w:rFonts w:ascii="Symbol" w:hAnsi="Symbol"/>
      <w:sz w:val="24"/>
    </w:rPr>
  </w:style>
  <w:style w:type="character" w:customStyle="1" w:styleId="WW8Num38z1">
    <w:name w:val="WW8Num38z1"/>
    <w:rsid w:val="00B47620"/>
    <w:rPr>
      <w:rFonts w:ascii="Courier New" w:hAnsi="Courier New"/>
    </w:rPr>
  </w:style>
  <w:style w:type="character" w:customStyle="1" w:styleId="WW8Num38z2">
    <w:name w:val="WW8Num38z2"/>
    <w:rsid w:val="00B47620"/>
    <w:rPr>
      <w:rFonts w:ascii="Wingdings" w:hAnsi="Wingdings"/>
    </w:rPr>
  </w:style>
  <w:style w:type="character" w:customStyle="1" w:styleId="WW8Num38z3">
    <w:name w:val="WW8Num38z3"/>
    <w:rsid w:val="00B47620"/>
    <w:rPr>
      <w:rFonts w:ascii="Symbol" w:hAnsi="Symbol"/>
    </w:rPr>
  </w:style>
  <w:style w:type="character" w:customStyle="1" w:styleId="WW8Num39z0">
    <w:name w:val="WW8Num39z0"/>
    <w:rsid w:val="00B47620"/>
    <w:rPr>
      <w:rFonts w:ascii="Symbol" w:hAnsi="Symbol"/>
      <w:b w:val="0"/>
      <w:i w:val="0"/>
      <w:sz w:val="24"/>
    </w:rPr>
  </w:style>
  <w:style w:type="character" w:customStyle="1" w:styleId="WW8Num39z1">
    <w:name w:val="WW8Num39z1"/>
    <w:rsid w:val="00B47620"/>
    <w:rPr>
      <w:rFonts w:ascii="Courier New" w:hAnsi="Courier New"/>
    </w:rPr>
  </w:style>
  <w:style w:type="character" w:customStyle="1" w:styleId="WW8Num39z2">
    <w:name w:val="WW8Num39z2"/>
    <w:rsid w:val="00B47620"/>
    <w:rPr>
      <w:rFonts w:ascii="Wingdings" w:hAnsi="Wingdings"/>
    </w:rPr>
  </w:style>
  <w:style w:type="character" w:customStyle="1" w:styleId="WW8Num39z3">
    <w:name w:val="WW8Num39z3"/>
    <w:rsid w:val="00B47620"/>
    <w:rPr>
      <w:rFonts w:ascii="Symbol" w:hAnsi="Symbol"/>
    </w:rPr>
  </w:style>
  <w:style w:type="character" w:customStyle="1" w:styleId="WW8Num40z0">
    <w:name w:val="WW8Num40z0"/>
    <w:rsid w:val="00B47620"/>
    <w:rPr>
      <w:rFonts w:ascii="Symbol" w:hAnsi="Symbol"/>
      <w:sz w:val="24"/>
    </w:rPr>
  </w:style>
  <w:style w:type="character" w:customStyle="1" w:styleId="WW8Num40z1">
    <w:name w:val="WW8Num40z1"/>
    <w:rsid w:val="00B47620"/>
    <w:rPr>
      <w:rFonts w:ascii="Courier New" w:hAnsi="Courier New"/>
    </w:rPr>
  </w:style>
  <w:style w:type="character" w:customStyle="1" w:styleId="WW8Num40z2">
    <w:name w:val="WW8Num40z2"/>
    <w:rsid w:val="00B47620"/>
    <w:rPr>
      <w:rFonts w:ascii="Wingdings" w:hAnsi="Wingdings"/>
    </w:rPr>
  </w:style>
  <w:style w:type="character" w:customStyle="1" w:styleId="WW8Num40z3">
    <w:name w:val="WW8Num40z3"/>
    <w:rsid w:val="00B47620"/>
    <w:rPr>
      <w:rFonts w:ascii="Symbol" w:hAnsi="Symbol"/>
    </w:rPr>
  </w:style>
  <w:style w:type="character" w:customStyle="1" w:styleId="WW8Num41z0">
    <w:name w:val="WW8Num41z0"/>
    <w:rsid w:val="00B47620"/>
    <w:rPr>
      <w:rFonts w:ascii="Symbol" w:hAnsi="Symbol"/>
      <w:sz w:val="24"/>
    </w:rPr>
  </w:style>
  <w:style w:type="character" w:customStyle="1" w:styleId="WW8Num41z1">
    <w:name w:val="WW8Num41z1"/>
    <w:rsid w:val="00B47620"/>
    <w:rPr>
      <w:rFonts w:ascii="Courier New" w:hAnsi="Courier New"/>
    </w:rPr>
  </w:style>
  <w:style w:type="character" w:customStyle="1" w:styleId="WW8Num41z2">
    <w:name w:val="WW8Num41z2"/>
    <w:rsid w:val="00B47620"/>
    <w:rPr>
      <w:rFonts w:ascii="Wingdings" w:hAnsi="Wingdings"/>
    </w:rPr>
  </w:style>
  <w:style w:type="character" w:customStyle="1" w:styleId="WW8Num41z3">
    <w:name w:val="WW8Num41z3"/>
    <w:rsid w:val="00B47620"/>
    <w:rPr>
      <w:rFonts w:ascii="Symbol" w:hAnsi="Symbol"/>
    </w:rPr>
  </w:style>
  <w:style w:type="character" w:customStyle="1" w:styleId="WW8Num42z0">
    <w:name w:val="WW8Num42z0"/>
    <w:rsid w:val="00B47620"/>
    <w:rPr>
      <w:rFonts w:ascii="Verdana" w:hAnsi="Verdana"/>
      <w:b w:val="0"/>
      <w:i w:val="0"/>
      <w:sz w:val="20"/>
    </w:rPr>
  </w:style>
  <w:style w:type="character" w:styleId="PageNumber">
    <w:name w:val="page number"/>
    <w:basedOn w:val="DefaultParagraphFont"/>
    <w:rsid w:val="00B47620"/>
  </w:style>
  <w:style w:type="character" w:styleId="HTMLCode">
    <w:name w:val="HTML Code"/>
    <w:basedOn w:val="DefaultParagraphFont"/>
    <w:rsid w:val="00B47620"/>
    <w:rPr>
      <w:rFonts w:ascii="Arial Unicode MS" w:eastAsia="Courier New" w:hAnsi="Arial Unicode MS" w:cs="Courier New"/>
      <w:sz w:val="20"/>
      <w:szCs w:val="20"/>
    </w:rPr>
  </w:style>
  <w:style w:type="paragraph" w:customStyle="1" w:styleId="Heading">
    <w:name w:val="Heading"/>
    <w:basedOn w:val="Normal"/>
    <w:next w:val="BodyText"/>
    <w:rsid w:val="00B47620"/>
    <w:pPr>
      <w:keepNext/>
      <w:spacing w:before="240" w:after="120"/>
    </w:pPr>
    <w:rPr>
      <w:rFonts w:ascii="Arial" w:eastAsia="SimSun" w:hAnsi="Arial" w:cs="Mangal"/>
      <w:sz w:val="28"/>
      <w:szCs w:val="28"/>
    </w:rPr>
  </w:style>
  <w:style w:type="paragraph" w:styleId="BodyText">
    <w:name w:val="Body Text"/>
    <w:basedOn w:val="Normal"/>
    <w:rsid w:val="00B47620"/>
    <w:pPr>
      <w:spacing w:after="120"/>
    </w:pPr>
  </w:style>
  <w:style w:type="paragraph" w:styleId="List">
    <w:name w:val="List"/>
    <w:basedOn w:val="BodyText"/>
    <w:rsid w:val="00B47620"/>
    <w:rPr>
      <w:rFonts w:cs="Mangal"/>
    </w:rPr>
  </w:style>
  <w:style w:type="paragraph" w:styleId="Caption">
    <w:name w:val="caption"/>
    <w:basedOn w:val="Normal"/>
    <w:qFormat/>
    <w:rsid w:val="00B47620"/>
    <w:pPr>
      <w:suppressLineNumbers/>
      <w:spacing w:before="120" w:after="120"/>
    </w:pPr>
    <w:rPr>
      <w:rFonts w:cs="Mangal"/>
      <w:i/>
      <w:iCs/>
    </w:rPr>
  </w:style>
  <w:style w:type="paragraph" w:customStyle="1" w:styleId="Index">
    <w:name w:val="Index"/>
    <w:basedOn w:val="Normal"/>
    <w:rsid w:val="00B47620"/>
    <w:pPr>
      <w:suppressLineNumbers/>
    </w:pPr>
    <w:rPr>
      <w:rFonts w:cs="Mangal"/>
    </w:rPr>
  </w:style>
  <w:style w:type="paragraph" w:customStyle="1" w:styleId="Bullets1">
    <w:name w:val="Bullets1"/>
    <w:basedOn w:val="BodyText"/>
    <w:rsid w:val="00B47620"/>
    <w:pPr>
      <w:widowControl w:val="0"/>
      <w:tabs>
        <w:tab w:val="num" w:pos="720"/>
      </w:tabs>
      <w:ind w:left="720" w:hanging="360"/>
    </w:pPr>
    <w:rPr>
      <w:rFonts w:eastAsia="Lucida Sans Unicode" w:cs="Tahoma"/>
    </w:rPr>
  </w:style>
  <w:style w:type="paragraph" w:customStyle="1" w:styleId="Code">
    <w:name w:val="Code"/>
    <w:basedOn w:val="Normal"/>
    <w:rsid w:val="00B47620"/>
    <w:pPr>
      <w:snapToGrid w:val="0"/>
    </w:pPr>
    <w:rPr>
      <w:rFonts w:ascii="Courier New" w:hAnsi="Courier New" w:cs="Courier New"/>
      <w:sz w:val="22"/>
    </w:rPr>
  </w:style>
  <w:style w:type="paragraph" w:styleId="BodyText2">
    <w:name w:val="Body Text 2"/>
    <w:basedOn w:val="Normal"/>
    <w:rsid w:val="00B47620"/>
    <w:rPr>
      <w:rFonts w:ascii="Verdana" w:hAnsi="Verdana"/>
      <w:sz w:val="20"/>
    </w:rPr>
  </w:style>
  <w:style w:type="paragraph" w:customStyle="1" w:styleId="western">
    <w:name w:val="western"/>
    <w:basedOn w:val="Normal"/>
    <w:rsid w:val="00B47620"/>
    <w:pPr>
      <w:autoSpaceDE w:val="0"/>
      <w:spacing w:before="100" w:after="260"/>
      <w:jc w:val="both"/>
    </w:pPr>
    <w:rPr>
      <w:rFonts w:ascii="Verdana" w:hAnsi="Verdana"/>
      <w:color w:val="000000"/>
      <w:sz w:val="22"/>
      <w:szCs w:val="22"/>
    </w:rPr>
  </w:style>
  <w:style w:type="paragraph" w:styleId="Header">
    <w:name w:val="header"/>
    <w:basedOn w:val="Normal"/>
    <w:link w:val="HeaderChar"/>
    <w:uiPriority w:val="99"/>
    <w:rsid w:val="00B47620"/>
    <w:pPr>
      <w:tabs>
        <w:tab w:val="center" w:pos="4320"/>
        <w:tab w:val="right" w:pos="8640"/>
      </w:tabs>
    </w:pPr>
  </w:style>
  <w:style w:type="paragraph" w:styleId="Footer">
    <w:name w:val="footer"/>
    <w:basedOn w:val="Normal"/>
    <w:link w:val="FooterChar"/>
    <w:uiPriority w:val="99"/>
    <w:rsid w:val="00B47620"/>
    <w:pPr>
      <w:tabs>
        <w:tab w:val="center" w:pos="4320"/>
        <w:tab w:val="right" w:pos="8640"/>
      </w:tabs>
    </w:pPr>
  </w:style>
  <w:style w:type="paragraph" w:styleId="NormalWeb">
    <w:name w:val="Normal (Web)"/>
    <w:basedOn w:val="Normal"/>
    <w:rsid w:val="00B47620"/>
    <w:pPr>
      <w:spacing w:before="280" w:after="280"/>
    </w:pPr>
    <w:rPr>
      <w:rFonts w:ascii="Arial Unicode MS" w:hAnsi="Arial Unicode MS"/>
    </w:rPr>
  </w:style>
  <w:style w:type="paragraph" w:customStyle="1" w:styleId="TableContents">
    <w:name w:val="Table Contents"/>
    <w:basedOn w:val="Normal"/>
    <w:rsid w:val="00B47620"/>
    <w:pPr>
      <w:suppressLineNumbers/>
    </w:pPr>
  </w:style>
  <w:style w:type="paragraph" w:customStyle="1" w:styleId="TableHeading">
    <w:name w:val="Table Heading"/>
    <w:basedOn w:val="TableContents"/>
    <w:rsid w:val="00B47620"/>
    <w:pPr>
      <w:jc w:val="center"/>
    </w:pPr>
    <w:rPr>
      <w:b/>
      <w:bCs/>
    </w:rPr>
  </w:style>
  <w:style w:type="paragraph" w:customStyle="1" w:styleId="Framecontents">
    <w:name w:val="Frame contents"/>
    <w:basedOn w:val="BodyText"/>
    <w:rsid w:val="00B47620"/>
  </w:style>
  <w:style w:type="character" w:customStyle="1" w:styleId="FooterChar">
    <w:name w:val="Footer Char"/>
    <w:basedOn w:val="DefaultParagraphFont"/>
    <w:link w:val="Footer"/>
    <w:uiPriority w:val="99"/>
    <w:rsid w:val="0094691D"/>
    <w:rPr>
      <w:sz w:val="24"/>
      <w:szCs w:val="24"/>
      <w:lang w:eastAsia="ar-SA"/>
    </w:rPr>
  </w:style>
  <w:style w:type="paragraph" w:styleId="BalloonText">
    <w:name w:val="Balloon Text"/>
    <w:basedOn w:val="Normal"/>
    <w:link w:val="BalloonTextChar"/>
    <w:uiPriority w:val="99"/>
    <w:semiHidden/>
    <w:unhideWhenUsed/>
    <w:rsid w:val="0094691D"/>
    <w:rPr>
      <w:rFonts w:ascii="Tahoma" w:hAnsi="Tahoma" w:cs="Tahoma"/>
      <w:sz w:val="16"/>
      <w:szCs w:val="16"/>
    </w:rPr>
  </w:style>
  <w:style w:type="character" w:customStyle="1" w:styleId="BalloonTextChar">
    <w:name w:val="Balloon Text Char"/>
    <w:basedOn w:val="DefaultParagraphFont"/>
    <w:link w:val="BalloonText"/>
    <w:uiPriority w:val="99"/>
    <w:semiHidden/>
    <w:rsid w:val="0094691D"/>
    <w:rPr>
      <w:rFonts w:ascii="Tahoma" w:hAnsi="Tahoma" w:cs="Tahoma"/>
      <w:sz w:val="16"/>
      <w:szCs w:val="16"/>
      <w:lang w:eastAsia="ar-SA"/>
    </w:rPr>
  </w:style>
  <w:style w:type="character" w:customStyle="1" w:styleId="HeaderChar">
    <w:name w:val="Header Char"/>
    <w:basedOn w:val="DefaultParagraphFont"/>
    <w:link w:val="Header"/>
    <w:uiPriority w:val="99"/>
    <w:rsid w:val="00023752"/>
    <w:rPr>
      <w:sz w:val="24"/>
      <w:szCs w:val="24"/>
      <w:lang w:eastAsia="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1807</Words>
  <Characters>10304</Characters>
  <Application>Microsoft Office Word</Application>
  <DocSecurity>0</DocSecurity>
  <Lines>85</Lines>
  <Paragraphs>24</Paragraphs>
  <ScaleCrop>false</ScaleCrop>
  <Company/>
  <LinksUpToDate>false</LinksUpToDate>
  <CharactersWithSpaces>12087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Interfaces in Java</dc:title>
  <dc:creator>Avrajit</dc:creator>
  <cp:lastModifiedBy>Tsuser</cp:lastModifiedBy>
  <cp:revision>9</cp:revision>
  <cp:lastPrinted>1601-01-01T00:00:00Z</cp:lastPrinted>
  <dcterms:created xsi:type="dcterms:W3CDTF">2015-09-03T18:15:00Z</dcterms:created>
  <dcterms:modified xsi:type="dcterms:W3CDTF">2015-09-23T07:42:00Z</dcterms:modified>
</cp:coreProperties>
</file>