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355EA6" w:rsidRDefault="00D67E84" w:rsidP="00C16838">
      <w:pPr>
        <w:autoSpaceDE w:val="0"/>
        <w:autoSpaceDN w:val="0"/>
        <w:adjustRightInd w:val="0"/>
        <w:spacing w:after="0" w:line="240" w:lineRule="auto"/>
        <w:jc w:val="center"/>
        <w:rPr>
          <w:rFonts w:ascii="Arial" w:hAnsi="Arial" w:cs="Arial"/>
          <w:color w:val="000000" w:themeColor="text1"/>
          <w:sz w:val="50"/>
          <w:szCs w:val="50"/>
        </w:rPr>
      </w:pPr>
      <w:r w:rsidRPr="00355EA6">
        <w:rPr>
          <w:rFonts w:ascii="Arial" w:hAnsi="Arial" w:cs="Arial"/>
          <w:color w:val="000000" w:themeColor="text1"/>
          <w:sz w:val="50"/>
          <w:szCs w:val="50"/>
        </w:rPr>
        <w:t>Module: Core Java</w:t>
      </w:r>
    </w:p>
    <w:p w:rsidR="00AF2332" w:rsidRPr="00355EA6" w:rsidRDefault="00AF2332" w:rsidP="009F193A">
      <w:pPr>
        <w:autoSpaceDE w:val="0"/>
        <w:autoSpaceDN w:val="0"/>
        <w:adjustRightInd w:val="0"/>
        <w:spacing w:after="0" w:line="240" w:lineRule="auto"/>
        <w:jc w:val="center"/>
        <w:rPr>
          <w:rFonts w:ascii="Arial" w:hAnsi="Arial" w:cs="Arial"/>
          <w:color w:val="000000" w:themeColor="text1"/>
          <w:sz w:val="50"/>
          <w:szCs w:val="50"/>
        </w:rPr>
      </w:pPr>
      <w:r w:rsidRPr="00355EA6">
        <w:rPr>
          <w:rFonts w:ascii="Arial" w:hAnsi="Arial" w:cs="Arial"/>
          <w:color w:val="000000" w:themeColor="text1"/>
          <w:sz w:val="50"/>
          <w:szCs w:val="50"/>
        </w:rPr>
        <w:t>Session</w:t>
      </w:r>
      <w:r w:rsidR="00903053" w:rsidRPr="00355EA6">
        <w:rPr>
          <w:rFonts w:ascii="Arial" w:hAnsi="Arial" w:cs="Arial"/>
          <w:color w:val="000000" w:themeColor="text1"/>
          <w:sz w:val="50"/>
          <w:szCs w:val="50"/>
        </w:rPr>
        <w:t xml:space="preserve"> </w:t>
      </w:r>
      <w:r w:rsidR="009F193A" w:rsidRPr="00355EA6">
        <w:rPr>
          <w:rFonts w:ascii="Arial" w:hAnsi="Arial" w:cs="Arial"/>
          <w:color w:val="000000" w:themeColor="text1"/>
          <w:sz w:val="50"/>
          <w:szCs w:val="50"/>
        </w:rPr>
        <w:t>9</w:t>
      </w:r>
      <w:r w:rsidR="00534600" w:rsidRPr="00355EA6">
        <w:rPr>
          <w:rFonts w:ascii="Arial" w:hAnsi="Arial" w:cs="Arial"/>
          <w:color w:val="000000" w:themeColor="text1"/>
          <w:sz w:val="50"/>
          <w:szCs w:val="50"/>
        </w:rPr>
        <w:t>:</w:t>
      </w:r>
      <w:r w:rsidR="00B912F3" w:rsidRPr="00355EA6">
        <w:rPr>
          <w:rFonts w:ascii="Arial" w:hAnsi="Arial" w:cs="Arial"/>
          <w:color w:val="000000" w:themeColor="text1"/>
          <w:sz w:val="50"/>
          <w:szCs w:val="50"/>
        </w:rPr>
        <w:t xml:space="preserve"> </w:t>
      </w:r>
      <w:r w:rsidR="009F193A" w:rsidRPr="00355EA6">
        <w:rPr>
          <w:rFonts w:ascii="Arial" w:hAnsi="Arial" w:cs="Arial"/>
          <w:color w:val="000000" w:themeColor="text1"/>
          <w:sz w:val="50"/>
          <w:szCs w:val="50"/>
        </w:rPr>
        <w:t xml:space="preserve">Inheritance </w:t>
      </w:r>
      <w:r w:rsidR="00A30A6D" w:rsidRPr="00355EA6">
        <w:rPr>
          <w:rFonts w:ascii="Arial" w:hAnsi="Arial" w:cs="Arial"/>
          <w:color w:val="000000" w:themeColor="text1"/>
          <w:sz w:val="50"/>
          <w:szCs w:val="50"/>
        </w:rPr>
        <w:t>and</w:t>
      </w:r>
      <w:r w:rsidR="009F193A" w:rsidRPr="00355EA6">
        <w:rPr>
          <w:rFonts w:ascii="Arial" w:hAnsi="Arial" w:cs="Arial"/>
          <w:color w:val="000000" w:themeColor="text1"/>
          <w:sz w:val="50"/>
          <w:szCs w:val="50"/>
        </w:rPr>
        <w:t xml:space="preserve"> Polymorphism practice</w:t>
      </w:r>
    </w:p>
    <w:p w:rsidR="00A75FA7" w:rsidRPr="00355EA6" w:rsidRDefault="00A75FA7" w:rsidP="009F193A">
      <w:pPr>
        <w:autoSpaceDE w:val="0"/>
        <w:autoSpaceDN w:val="0"/>
        <w:adjustRightInd w:val="0"/>
        <w:spacing w:after="0" w:line="240" w:lineRule="auto"/>
        <w:jc w:val="center"/>
        <w:rPr>
          <w:rFonts w:ascii="Arial" w:hAnsi="Arial" w:cs="Arial"/>
          <w:color w:val="000000" w:themeColor="text1"/>
          <w:sz w:val="48"/>
          <w:szCs w:val="50"/>
        </w:rPr>
      </w:pPr>
    </w:p>
    <w:p w:rsidR="00A75FA7" w:rsidRPr="00355EA6" w:rsidRDefault="00A75FA7" w:rsidP="00A75FA7">
      <w:pPr>
        <w:pStyle w:val="ListParagraph"/>
        <w:numPr>
          <w:ilvl w:val="0"/>
          <w:numId w:val="3"/>
        </w:numPr>
        <w:autoSpaceDE w:val="0"/>
        <w:autoSpaceDN w:val="0"/>
        <w:adjustRightInd w:val="0"/>
        <w:spacing w:after="0" w:line="240" w:lineRule="auto"/>
        <w:rPr>
          <w:rFonts w:ascii="Arial" w:hAnsi="Arial" w:cs="Arial"/>
          <w:color w:val="000000" w:themeColor="text1"/>
          <w:szCs w:val="34"/>
        </w:rPr>
      </w:pPr>
      <w:r w:rsidRPr="00355EA6">
        <w:rPr>
          <w:rFonts w:ascii="Arial" w:hAnsi="Arial" w:cs="Arial"/>
          <w:color w:val="000000" w:themeColor="text1"/>
          <w:szCs w:val="34"/>
        </w:rPr>
        <w:t xml:space="preserve">This is practice </w:t>
      </w:r>
      <w:r w:rsidR="00E7369B" w:rsidRPr="00355EA6">
        <w:rPr>
          <w:rFonts w:ascii="Arial" w:hAnsi="Arial" w:cs="Arial"/>
          <w:color w:val="000000" w:themeColor="text1"/>
          <w:szCs w:val="34"/>
        </w:rPr>
        <w:t xml:space="preserve">a </w:t>
      </w:r>
      <w:r w:rsidRPr="00355EA6">
        <w:rPr>
          <w:rFonts w:ascii="Arial" w:hAnsi="Arial" w:cs="Arial"/>
          <w:color w:val="000000" w:themeColor="text1"/>
          <w:szCs w:val="34"/>
        </w:rPr>
        <w:t xml:space="preserve">session; you will work on Inheritance </w:t>
      </w:r>
      <w:r w:rsidR="00CB53E7" w:rsidRPr="00355EA6">
        <w:rPr>
          <w:rFonts w:ascii="Arial" w:hAnsi="Arial" w:cs="Arial"/>
          <w:color w:val="000000" w:themeColor="text1"/>
          <w:szCs w:val="34"/>
        </w:rPr>
        <w:t>and</w:t>
      </w:r>
      <w:r w:rsidRPr="00355EA6">
        <w:rPr>
          <w:rFonts w:ascii="Arial" w:hAnsi="Arial" w:cs="Arial"/>
          <w:color w:val="000000" w:themeColor="text1"/>
          <w:szCs w:val="34"/>
        </w:rPr>
        <w:t xml:space="preserve"> Polymorphism assignments.</w:t>
      </w:r>
    </w:p>
    <w:p w:rsidR="00A75FA7" w:rsidRPr="00355EA6" w:rsidRDefault="00A75FA7" w:rsidP="00A75FA7">
      <w:pPr>
        <w:pStyle w:val="ListParagraph"/>
        <w:numPr>
          <w:ilvl w:val="0"/>
          <w:numId w:val="3"/>
        </w:numPr>
        <w:autoSpaceDE w:val="0"/>
        <w:autoSpaceDN w:val="0"/>
        <w:adjustRightInd w:val="0"/>
        <w:spacing w:after="0" w:line="240" w:lineRule="auto"/>
        <w:rPr>
          <w:rFonts w:ascii="Arial" w:hAnsi="Arial" w:cs="Arial"/>
          <w:color w:val="000000" w:themeColor="text1"/>
          <w:szCs w:val="34"/>
        </w:rPr>
      </w:pPr>
      <w:r w:rsidRPr="00355EA6">
        <w:rPr>
          <w:rFonts w:ascii="Arial" w:hAnsi="Arial" w:cs="Arial"/>
          <w:color w:val="000000" w:themeColor="text1"/>
          <w:szCs w:val="34"/>
        </w:rPr>
        <w:t xml:space="preserve">You can discuss your doubts with </w:t>
      </w:r>
      <w:r w:rsidR="00005BE9" w:rsidRPr="00355EA6">
        <w:rPr>
          <w:rFonts w:ascii="Arial" w:hAnsi="Arial" w:cs="Arial"/>
          <w:color w:val="000000" w:themeColor="text1"/>
          <w:szCs w:val="34"/>
        </w:rPr>
        <w:t xml:space="preserve">the </w:t>
      </w:r>
      <w:r w:rsidRPr="00355EA6">
        <w:rPr>
          <w:rFonts w:ascii="Arial" w:hAnsi="Arial" w:cs="Arial"/>
          <w:color w:val="000000" w:themeColor="text1"/>
          <w:szCs w:val="34"/>
        </w:rPr>
        <w:t>trainer</w:t>
      </w:r>
    </w:p>
    <w:p w:rsidR="00A75FA7" w:rsidRPr="00355EA6" w:rsidRDefault="00A75FA7" w:rsidP="00A75FA7">
      <w:pPr>
        <w:autoSpaceDE w:val="0"/>
        <w:autoSpaceDN w:val="0"/>
        <w:adjustRightInd w:val="0"/>
        <w:spacing w:after="0" w:line="240" w:lineRule="auto"/>
        <w:rPr>
          <w:rFonts w:ascii="Arial" w:hAnsi="Arial" w:cs="Arial"/>
          <w:color w:val="000000" w:themeColor="text1"/>
          <w:sz w:val="28"/>
          <w:szCs w:val="34"/>
        </w:rPr>
      </w:pPr>
    </w:p>
    <w:p w:rsidR="00A75FA7" w:rsidRPr="00355EA6" w:rsidRDefault="00A75FA7" w:rsidP="00A75FA7">
      <w:pPr>
        <w:autoSpaceDE w:val="0"/>
        <w:autoSpaceDN w:val="0"/>
        <w:adjustRightInd w:val="0"/>
        <w:spacing w:after="0" w:line="240" w:lineRule="auto"/>
        <w:rPr>
          <w:rFonts w:ascii="Arial" w:hAnsi="Arial" w:cs="Arial"/>
          <w:color w:val="000000" w:themeColor="text1"/>
          <w:sz w:val="28"/>
          <w:szCs w:val="34"/>
        </w:rPr>
      </w:pPr>
    </w:p>
    <w:p w:rsidR="00A75FA7" w:rsidRPr="00355EA6" w:rsidRDefault="00A75FA7" w:rsidP="00A75FA7">
      <w:pPr>
        <w:autoSpaceDE w:val="0"/>
        <w:autoSpaceDN w:val="0"/>
        <w:adjustRightInd w:val="0"/>
        <w:spacing w:after="0" w:line="240" w:lineRule="auto"/>
        <w:rPr>
          <w:rFonts w:ascii="Arial" w:hAnsi="Arial" w:cs="Arial"/>
          <w:b/>
          <w:color w:val="000000" w:themeColor="text1"/>
          <w:sz w:val="32"/>
          <w:szCs w:val="34"/>
        </w:rPr>
      </w:pPr>
      <w:r w:rsidRPr="00355EA6">
        <w:rPr>
          <w:rFonts w:ascii="Arial" w:hAnsi="Arial" w:cs="Arial"/>
          <w:b/>
          <w:color w:val="000000" w:themeColor="text1"/>
          <w:sz w:val="32"/>
          <w:szCs w:val="34"/>
        </w:rPr>
        <w:t>Assignments:</w:t>
      </w:r>
    </w:p>
    <w:p w:rsidR="00A75FA7" w:rsidRPr="00355EA6" w:rsidRDefault="00A75FA7" w:rsidP="00A75FA7">
      <w:pPr>
        <w:autoSpaceDE w:val="0"/>
        <w:autoSpaceDN w:val="0"/>
        <w:adjustRightInd w:val="0"/>
        <w:spacing w:after="0" w:line="240" w:lineRule="auto"/>
        <w:rPr>
          <w:rFonts w:ascii="Arial" w:hAnsi="Arial" w:cs="Arial"/>
          <w:b/>
          <w:color w:val="000000" w:themeColor="text1"/>
          <w:sz w:val="32"/>
          <w:szCs w:val="34"/>
        </w:rPr>
      </w:pPr>
    </w:p>
    <w:p w:rsidR="00AA3210" w:rsidRPr="00355EA6" w:rsidRDefault="00A75FA7" w:rsidP="001A5B72">
      <w:pPr>
        <w:widowControl w:val="0"/>
        <w:suppressAutoHyphens/>
        <w:spacing w:after="0" w:line="240" w:lineRule="auto"/>
        <w:rPr>
          <w:rFonts w:ascii="Arial" w:eastAsia="Calibri" w:hAnsi="Arial" w:cs="Arial"/>
          <w:b/>
          <w:bCs/>
          <w:color w:val="000000" w:themeColor="text1"/>
          <w:sz w:val="24"/>
          <w:szCs w:val="28"/>
        </w:rPr>
      </w:pPr>
      <w:r w:rsidRPr="00355EA6">
        <w:rPr>
          <w:rFonts w:ascii="Arial" w:hAnsi="Arial" w:cs="Arial"/>
          <w:b/>
          <w:bCs/>
          <w:color w:val="000000" w:themeColor="text1"/>
          <w:sz w:val="24"/>
          <w:szCs w:val="28"/>
        </w:rPr>
        <w:t>Assignment 1 -</w:t>
      </w:r>
      <w:r w:rsidR="00AA3210" w:rsidRPr="00355EA6">
        <w:rPr>
          <w:rFonts w:ascii="Arial" w:hAnsi="Arial" w:cs="Arial"/>
          <w:b/>
          <w:bCs/>
          <w:color w:val="000000" w:themeColor="text1"/>
          <w:sz w:val="24"/>
          <w:szCs w:val="28"/>
        </w:rPr>
        <w:t xml:space="preserve"> </w:t>
      </w:r>
      <w:r w:rsidR="00AA3210" w:rsidRPr="00355EA6">
        <w:rPr>
          <w:rFonts w:ascii="Arial" w:eastAsia="Calibri" w:hAnsi="Arial" w:cs="Arial"/>
          <w:b/>
          <w:bCs/>
          <w:color w:val="000000" w:themeColor="text1"/>
          <w:sz w:val="24"/>
          <w:szCs w:val="28"/>
        </w:rPr>
        <w:t>Inheritance Concepts Assignment</w:t>
      </w:r>
    </w:p>
    <w:p w:rsidR="00AA3210" w:rsidRPr="00355EA6" w:rsidRDefault="00AA3210" w:rsidP="00AA3210">
      <w:pPr>
        <w:jc w:val="both"/>
        <w:rPr>
          <w:rFonts w:ascii="Arial" w:eastAsia="Calibri" w:hAnsi="Arial" w:cs="Arial"/>
          <w:b/>
          <w:bCs/>
          <w:color w:val="000000" w:themeColor="text1"/>
          <w:sz w:val="28"/>
          <w:szCs w:val="28"/>
        </w:rPr>
      </w:pPr>
    </w:p>
    <w:p w:rsidR="00AA3210" w:rsidRPr="00355EA6" w:rsidRDefault="00AA3210" w:rsidP="00AA3210">
      <w:pPr>
        <w:spacing w:after="0"/>
        <w:jc w:val="both"/>
        <w:rPr>
          <w:rFonts w:ascii="Arial" w:hAnsi="Arial" w:cs="Arial"/>
          <w:color w:val="000000" w:themeColor="text1"/>
        </w:rPr>
      </w:pPr>
      <w:r w:rsidRPr="00355EA6">
        <w:rPr>
          <w:rFonts w:ascii="Arial" w:eastAsia="Calibri" w:hAnsi="Arial" w:cs="Arial"/>
          <w:color w:val="000000" w:themeColor="text1"/>
        </w:rPr>
        <w:t xml:space="preserve">Develop classes to generate paychecks for the all employees in the company. paychecks are </w:t>
      </w:r>
      <w:r w:rsidRPr="00355EA6">
        <w:rPr>
          <w:rFonts w:ascii="Arial" w:hAnsi="Arial" w:cs="Arial"/>
          <w:color w:val="000000" w:themeColor="text1"/>
        </w:rPr>
        <w:t xml:space="preserve"> </w:t>
      </w:r>
      <w:r w:rsidRPr="00355EA6">
        <w:rPr>
          <w:rFonts w:ascii="Arial" w:eastAsia="Calibri" w:hAnsi="Arial" w:cs="Arial"/>
          <w:color w:val="000000" w:themeColor="text1"/>
        </w:rPr>
        <w:t xml:space="preserve">generated once every month. </w:t>
      </w:r>
    </w:p>
    <w:p w:rsidR="00AA3210" w:rsidRPr="00355EA6" w:rsidRDefault="00AA3210" w:rsidP="00AA3210">
      <w:pPr>
        <w:rPr>
          <w:rFonts w:ascii="Arial" w:eastAsia="Calibri" w:hAnsi="Arial" w:cs="Arial"/>
          <w:color w:val="000000" w:themeColor="text1"/>
        </w:rPr>
      </w:pPr>
      <w:r w:rsidRPr="00355EA6">
        <w:rPr>
          <w:rFonts w:ascii="Arial" w:eastAsia="Calibri" w:hAnsi="Arial" w:cs="Arial"/>
          <w:color w:val="000000" w:themeColor="text1"/>
        </w:rPr>
        <w:t xml:space="preserve">There are two types of employees Permanent and Temporary </w:t>
      </w:r>
    </w:p>
    <w:p w:rsidR="00AA3210" w:rsidRPr="00355EA6" w:rsidRDefault="00AA3210" w:rsidP="00AA3210">
      <w:pPr>
        <w:jc w:val="both"/>
        <w:rPr>
          <w:rFonts w:ascii="Arial" w:eastAsia="Calibri" w:hAnsi="Arial" w:cs="Arial"/>
          <w:color w:val="000000" w:themeColor="text1"/>
        </w:rPr>
      </w:pPr>
      <w:r w:rsidRPr="00355EA6">
        <w:rPr>
          <w:rFonts w:ascii="Arial" w:eastAsia="Calibri" w:hAnsi="Arial" w:cs="Arial"/>
          <w:color w:val="000000" w:themeColor="text1"/>
        </w:rPr>
        <w:t xml:space="preserve">Every employee has atttributes-name, hireDate, wage and a method generatePayCheck to calculate the salary for the pay period and the vacation balance aacured(if applicable) Permanent Employee has attribute - vacationBalance(in Hours) and a method recordVacation. This method will be used to update the balance when employee takes vacation. Every pay period, employee accures 5 hours vacation. Salary for a permanent employee is annual salary divided by number of months. </w:t>
      </w:r>
    </w:p>
    <w:p w:rsidR="00AA3210" w:rsidRPr="00355EA6" w:rsidRDefault="00AA3210" w:rsidP="00AA3210">
      <w:pPr>
        <w:rPr>
          <w:rFonts w:ascii="Arial" w:eastAsia="Calibri" w:hAnsi="Arial" w:cs="Arial"/>
          <w:color w:val="000000" w:themeColor="text1"/>
        </w:rPr>
      </w:pPr>
      <w:r w:rsidRPr="00355EA6">
        <w:rPr>
          <w:rFonts w:ascii="Arial" w:eastAsia="Calibri" w:hAnsi="Arial" w:cs="Arial"/>
          <w:color w:val="000000" w:themeColor="text1"/>
        </w:rPr>
        <w:t xml:space="preserve">Temporary Employee has attribut Number of hours worked. Salary for temporary employee is wage(hourly rate) multiplied by the number of hours worked. There is no vacation for temporary employees. </w:t>
      </w:r>
    </w:p>
    <w:p w:rsidR="00AA3210" w:rsidRPr="00355EA6" w:rsidRDefault="00AA3210" w:rsidP="00AA3210">
      <w:pPr>
        <w:rPr>
          <w:rFonts w:ascii="Arial" w:eastAsia="Calibri" w:hAnsi="Arial" w:cs="Arial"/>
          <w:color w:val="000000" w:themeColor="text1"/>
        </w:rPr>
      </w:pPr>
      <w:r w:rsidRPr="00355EA6">
        <w:rPr>
          <w:rFonts w:ascii="Arial" w:eastAsia="Calibri" w:hAnsi="Arial" w:cs="Arial"/>
          <w:color w:val="000000" w:themeColor="text1"/>
        </w:rPr>
        <w:t xml:space="preserve">Employe working in Sales department are Permanent Employees. The salary for Sales Employee also include a sales commission component, which is certain percentage of sales made by him/her during that pay period. You can implement this by adding two attributes sales and commission(percentage). </w:t>
      </w:r>
    </w:p>
    <w:p w:rsidR="00AA3210" w:rsidRPr="00355EA6" w:rsidRDefault="00AA3210" w:rsidP="00AA3210">
      <w:pPr>
        <w:rPr>
          <w:rFonts w:ascii="Arial" w:eastAsia="Calibri" w:hAnsi="Arial" w:cs="Arial"/>
          <w:color w:val="000000" w:themeColor="text1"/>
        </w:rPr>
      </w:pPr>
      <w:r w:rsidRPr="00355EA6">
        <w:rPr>
          <w:rFonts w:ascii="Arial" w:eastAsia="Calibri" w:hAnsi="Arial" w:cs="Arial"/>
          <w:color w:val="000000" w:themeColor="text1"/>
        </w:rPr>
        <w:t xml:space="preserve">Please take appropriate access specifier into consideration when designing the classes. Use data types that you think are appropriate. </w:t>
      </w:r>
    </w:p>
    <w:p w:rsidR="00AA3210" w:rsidRPr="00355EA6" w:rsidRDefault="00AA3210" w:rsidP="00AA3210">
      <w:pPr>
        <w:rPr>
          <w:rFonts w:ascii="Arial" w:eastAsia="Calibri" w:hAnsi="Arial" w:cs="Arial"/>
          <w:color w:val="000000" w:themeColor="text1"/>
        </w:rPr>
      </w:pPr>
      <w:r w:rsidRPr="00355EA6">
        <w:rPr>
          <w:rFonts w:ascii="Arial" w:eastAsia="Calibri" w:hAnsi="Arial" w:cs="Arial"/>
          <w:color w:val="000000" w:themeColor="text1"/>
        </w:rPr>
        <w:t xml:space="preserve">Polymorphism/Dynamic Binding </w:t>
      </w:r>
    </w:p>
    <w:p w:rsidR="00AA3210" w:rsidRPr="00355EA6" w:rsidRDefault="00AA3210" w:rsidP="00AA3210">
      <w:pPr>
        <w:rPr>
          <w:rFonts w:ascii="Arial" w:eastAsia="Calibri" w:hAnsi="Arial" w:cs="Arial"/>
          <w:color w:val="000000" w:themeColor="text1"/>
        </w:rPr>
      </w:pPr>
      <w:r w:rsidRPr="00355EA6">
        <w:rPr>
          <w:rFonts w:ascii="Arial" w:eastAsia="Calibri" w:hAnsi="Arial" w:cs="Arial"/>
          <w:color w:val="000000" w:themeColor="text1"/>
        </w:rPr>
        <w:t xml:space="preserve">Develop a test driver program( with main method) to verify the code written for above employee classes. Assume that there are two Permanent Employees, Two Temporary Employees and two Sales Employees working in the company. Create these objects with your own choice of values </w:t>
      </w:r>
      <w:r w:rsidRPr="00355EA6">
        <w:rPr>
          <w:rFonts w:ascii="Arial" w:eastAsia="Calibri" w:hAnsi="Arial" w:cs="Arial"/>
          <w:color w:val="000000" w:themeColor="text1"/>
        </w:rPr>
        <w:lastRenderedPageBreak/>
        <w:t xml:space="preserve">and then invoke the method generatePayCheck for all the six employees(this method is implemented using polymorphism/dynamic binding). </w:t>
      </w:r>
    </w:p>
    <w:p w:rsidR="00AA3210" w:rsidRPr="00355EA6" w:rsidRDefault="00AA3210" w:rsidP="00AA3210">
      <w:pPr>
        <w:rPr>
          <w:rFonts w:ascii="Arial" w:eastAsia="Calibri" w:hAnsi="Arial" w:cs="Arial"/>
          <w:color w:val="000000" w:themeColor="text1"/>
          <w:sz w:val="24"/>
        </w:rPr>
      </w:pPr>
    </w:p>
    <w:p w:rsidR="00AA3210" w:rsidRPr="00355EA6" w:rsidRDefault="00AA3210" w:rsidP="00AA3210">
      <w:pPr>
        <w:rPr>
          <w:rFonts w:ascii="Arial" w:eastAsia="Calibri" w:hAnsi="Arial" w:cs="Arial"/>
          <w:color w:val="000000" w:themeColor="text1"/>
        </w:rPr>
      </w:pPr>
      <w:r w:rsidRPr="00355EA6">
        <w:rPr>
          <w:rFonts w:ascii="Arial" w:eastAsia="Calibri" w:hAnsi="Arial" w:cs="Arial"/>
          <w:color w:val="000000" w:themeColor="text1"/>
        </w:rPr>
        <w:t>Add some print statements (to standard output) in your code t</w:t>
      </w:r>
      <w:r w:rsidRPr="00355EA6">
        <w:rPr>
          <w:rFonts w:ascii="Arial" w:hAnsi="Arial" w:cs="Arial"/>
          <w:color w:val="000000" w:themeColor="text1"/>
        </w:rPr>
        <w:t xml:space="preserve">o illustrate that your program  </w:t>
      </w:r>
      <w:r w:rsidRPr="00355EA6">
        <w:rPr>
          <w:rFonts w:ascii="Arial" w:eastAsia="Calibri" w:hAnsi="Arial" w:cs="Arial"/>
          <w:color w:val="000000" w:themeColor="text1"/>
        </w:rPr>
        <w:t>calculates earnings for all the employees correctly.</w:t>
      </w:r>
    </w:p>
    <w:p w:rsidR="00AA3210" w:rsidRPr="00355EA6" w:rsidRDefault="00AA3210" w:rsidP="00AA3210">
      <w:pPr>
        <w:pStyle w:val="BodyText"/>
        <w:rPr>
          <w:rFonts w:ascii="Arial" w:hAnsi="Arial" w:cs="Arial"/>
          <w:color w:val="000000" w:themeColor="text1"/>
          <w:sz w:val="22"/>
        </w:rPr>
      </w:pPr>
    </w:p>
    <w:p w:rsidR="004A0325" w:rsidRPr="00355EA6" w:rsidRDefault="001B193C" w:rsidP="004A0325">
      <w:pPr>
        <w:widowControl w:val="0"/>
        <w:suppressAutoHyphens/>
        <w:spacing w:after="0" w:line="240" w:lineRule="auto"/>
        <w:rPr>
          <w:rFonts w:ascii="Arial" w:hAnsi="Arial" w:cs="Arial"/>
          <w:b/>
          <w:bCs/>
          <w:color w:val="000000" w:themeColor="text1"/>
          <w:sz w:val="24"/>
          <w:szCs w:val="28"/>
        </w:rPr>
      </w:pPr>
      <w:r w:rsidRPr="00355EA6">
        <w:rPr>
          <w:rFonts w:ascii="Arial" w:hAnsi="Arial" w:cs="Arial"/>
          <w:b/>
          <w:bCs/>
          <w:color w:val="000000" w:themeColor="text1"/>
          <w:sz w:val="24"/>
          <w:szCs w:val="28"/>
        </w:rPr>
        <w:t xml:space="preserve">Assignment 2 </w:t>
      </w:r>
      <w:r w:rsidR="004A0325" w:rsidRPr="00355EA6">
        <w:rPr>
          <w:rFonts w:ascii="Arial" w:hAnsi="Arial" w:cs="Arial"/>
          <w:b/>
          <w:bCs/>
          <w:color w:val="000000" w:themeColor="text1"/>
          <w:sz w:val="24"/>
          <w:szCs w:val="28"/>
        </w:rPr>
        <w:t>–</w:t>
      </w:r>
      <w:r w:rsidRPr="00355EA6">
        <w:rPr>
          <w:rFonts w:ascii="Arial" w:hAnsi="Arial" w:cs="Arial"/>
          <w:b/>
          <w:bCs/>
          <w:color w:val="000000" w:themeColor="text1"/>
          <w:sz w:val="24"/>
          <w:szCs w:val="28"/>
        </w:rPr>
        <w:t xml:space="preserve"> </w:t>
      </w:r>
      <w:r w:rsidR="004A0325" w:rsidRPr="00355EA6">
        <w:rPr>
          <w:rFonts w:ascii="Arial" w:hAnsi="Arial" w:cs="Arial"/>
          <w:b/>
          <w:bCs/>
          <w:color w:val="000000" w:themeColor="text1"/>
          <w:sz w:val="24"/>
          <w:szCs w:val="28"/>
        </w:rPr>
        <w:t>Inheritance Assignment</w:t>
      </w:r>
    </w:p>
    <w:p w:rsidR="001B193C" w:rsidRPr="00355EA6" w:rsidRDefault="001B193C" w:rsidP="001B193C">
      <w:pPr>
        <w:pStyle w:val="Heading2"/>
        <w:numPr>
          <w:ilvl w:val="1"/>
          <w:numId w:val="7"/>
        </w:numPr>
        <w:rPr>
          <w:rFonts w:ascii="Arial" w:hAnsi="Arial" w:cs="Arial"/>
          <w:color w:val="000000" w:themeColor="text1"/>
          <w:sz w:val="32"/>
        </w:rPr>
      </w:pPr>
      <w:r w:rsidRPr="00355EA6">
        <w:rPr>
          <w:rFonts w:ascii="Arial" w:hAnsi="Arial" w:cs="Arial"/>
          <w:color w:val="000000" w:themeColor="text1"/>
          <w:sz w:val="32"/>
        </w:rPr>
        <w:t>Objectives</w:t>
      </w:r>
    </w:p>
    <w:p w:rsidR="001B193C" w:rsidRPr="00355EA6" w:rsidRDefault="001B193C" w:rsidP="001B193C">
      <w:pPr>
        <w:pStyle w:val="BodyText"/>
        <w:numPr>
          <w:ilvl w:val="0"/>
          <w:numId w:val="5"/>
        </w:numPr>
        <w:tabs>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Be able to derive a class from an existing class </w:t>
      </w:r>
    </w:p>
    <w:p w:rsidR="001B193C" w:rsidRPr="00355EA6" w:rsidRDefault="001B193C" w:rsidP="001B193C">
      <w:pPr>
        <w:pStyle w:val="BodyText"/>
        <w:numPr>
          <w:ilvl w:val="0"/>
          <w:numId w:val="5"/>
        </w:numPr>
        <w:tabs>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Be able to define a class hierarchy in which methods are overridden and fields are hidden </w:t>
      </w:r>
    </w:p>
    <w:p w:rsidR="001B193C" w:rsidRPr="00355EA6" w:rsidRDefault="001B193C" w:rsidP="001B193C">
      <w:pPr>
        <w:pStyle w:val="BodyText"/>
        <w:numPr>
          <w:ilvl w:val="0"/>
          <w:numId w:val="5"/>
        </w:numPr>
        <w:tabs>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Be able to use derived-class objects </w:t>
      </w:r>
    </w:p>
    <w:p w:rsidR="001B193C" w:rsidRPr="00355EA6" w:rsidRDefault="001B193C" w:rsidP="001B193C">
      <w:pPr>
        <w:pStyle w:val="BodyText"/>
        <w:numPr>
          <w:ilvl w:val="0"/>
          <w:numId w:val="5"/>
        </w:numPr>
        <w:tabs>
          <w:tab w:val="left" w:pos="707"/>
        </w:tabs>
        <w:rPr>
          <w:rFonts w:ascii="Arial" w:hAnsi="Arial" w:cs="Arial"/>
          <w:color w:val="000000" w:themeColor="text1"/>
          <w:sz w:val="22"/>
        </w:rPr>
      </w:pPr>
      <w:r w:rsidRPr="00355EA6">
        <w:rPr>
          <w:rFonts w:ascii="Arial" w:hAnsi="Arial" w:cs="Arial"/>
          <w:color w:val="000000" w:themeColor="text1"/>
          <w:sz w:val="22"/>
        </w:rPr>
        <w:t xml:space="preserve">Implement a copy constructor </w:t>
      </w:r>
    </w:p>
    <w:p w:rsidR="001B193C" w:rsidRPr="00355EA6" w:rsidRDefault="001B193C" w:rsidP="001B193C">
      <w:pPr>
        <w:pStyle w:val="Heading2"/>
        <w:numPr>
          <w:ilvl w:val="1"/>
          <w:numId w:val="7"/>
        </w:numPr>
        <w:rPr>
          <w:rFonts w:ascii="Arial" w:hAnsi="Arial" w:cs="Arial"/>
          <w:color w:val="000000" w:themeColor="text1"/>
          <w:sz w:val="32"/>
        </w:rPr>
      </w:pPr>
      <w:r w:rsidRPr="00355EA6">
        <w:rPr>
          <w:rFonts w:ascii="Arial" w:hAnsi="Arial" w:cs="Arial"/>
          <w:color w:val="000000" w:themeColor="text1"/>
          <w:sz w:val="32"/>
        </w:rPr>
        <w:t>Introduction</w:t>
      </w:r>
    </w:p>
    <w:p w:rsidR="001B193C" w:rsidRPr="00355EA6" w:rsidRDefault="001B193C" w:rsidP="001B193C">
      <w:pPr>
        <w:pStyle w:val="BodyText"/>
        <w:rPr>
          <w:rFonts w:ascii="Arial" w:hAnsi="Arial" w:cs="Arial"/>
          <w:color w:val="000000" w:themeColor="text1"/>
          <w:sz w:val="22"/>
        </w:rPr>
      </w:pPr>
      <w:r w:rsidRPr="00355EA6">
        <w:rPr>
          <w:rFonts w:ascii="Arial" w:hAnsi="Arial" w:cs="Arial"/>
          <w:color w:val="000000" w:themeColor="text1"/>
          <w:sz w:val="22"/>
        </w:rPr>
        <w:t xml:space="preserve">In this lab, you will be creating new classes that are derived from a class called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 xml:space="preserve">. A checking account </w:t>
      </w:r>
      <w:r w:rsidRPr="00355EA6">
        <w:rPr>
          <w:rFonts w:ascii="Arial" w:hAnsi="Arial" w:cs="Arial"/>
          <w:b/>
          <w:color w:val="000000" w:themeColor="text1"/>
          <w:sz w:val="22"/>
        </w:rPr>
        <w:t>is a</w:t>
      </w:r>
      <w:r w:rsidRPr="00355EA6">
        <w:rPr>
          <w:rFonts w:ascii="Arial" w:hAnsi="Arial" w:cs="Arial"/>
          <w:color w:val="000000" w:themeColor="text1"/>
          <w:sz w:val="22"/>
        </w:rPr>
        <w:t xml:space="preserve"> bank account and a savings account is a bank account as well. This sets up a relationship called inheritance, where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 xml:space="preserve"> is the superclass and </w:t>
      </w:r>
      <w:r w:rsidRPr="00355EA6">
        <w:rPr>
          <w:rStyle w:val="SourceText"/>
          <w:rFonts w:ascii="Arial" w:hAnsi="Arial" w:cs="Arial"/>
          <w:color w:val="000000" w:themeColor="text1"/>
          <w:sz w:val="22"/>
        </w:rPr>
        <w:t>CheckingAccount</w:t>
      </w:r>
      <w:r w:rsidRPr="00355EA6">
        <w:rPr>
          <w:rFonts w:ascii="Arial" w:hAnsi="Arial" w:cs="Arial"/>
          <w:color w:val="000000" w:themeColor="text1"/>
          <w:sz w:val="22"/>
        </w:rPr>
        <w:t xml:space="preserve"> and </w:t>
      </w:r>
      <w:r w:rsidRPr="00355EA6">
        <w:rPr>
          <w:rStyle w:val="SourceText"/>
          <w:rFonts w:ascii="Arial" w:hAnsi="Arial" w:cs="Arial"/>
          <w:color w:val="000000" w:themeColor="text1"/>
          <w:sz w:val="22"/>
        </w:rPr>
        <w:t>SavingsAccount</w:t>
      </w:r>
      <w:r w:rsidRPr="00355EA6">
        <w:rPr>
          <w:rFonts w:ascii="Arial" w:hAnsi="Arial" w:cs="Arial"/>
          <w:color w:val="000000" w:themeColor="text1"/>
          <w:sz w:val="22"/>
        </w:rPr>
        <w:t xml:space="preserve"> are subclasses.</w:t>
      </w:r>
    </w:p>
    <w:p w:rsidR="001B193C" w:rsidRPr="00355EA6" w:rsidRDefault="001B193C" w:rsidP="001B193C">
      <w:pPr>
        <w:pStyle w:val="BodyText"/>
        <w:rPr>
          <w:rFonts w:ascii="Arial" w:hAnsi="Arial" w:cs="Arial"/>
          <w:color w:val="000000" w:themeColor="text1"/>
          <w:sz w:val="22"/>
        </w:rPr>
      </w:pPr>
      <w:r w:rsidRPr="00355EA6">
        <w:rPr>
          <w:rFonts w:ascii="Arial" w:hAnsi="Arial" w:cs="Arial"/>
          <w:color w:val="000000" w:themeColor="text1"/>
          <w:sz w:val="22"/>
        </w:rPr>
        <w:t xml:space="preserve">This relationship allows </w:t>
      </w:r>
      <w:r w:rsidRPr="00355EA6">
        <w:rPr>
          <w:rStyle w:val="SourceText"/>
          <w:rFonts w:ascii="Arial" w:hAnsi="Arial" w:cs="Arial"/>
          <w:color w:val="000000" w:themeColor="text1"/>
          <w:sz w:val="22"/>
        </w:rPr>
        <w:t>CheckingAccount</w:t>
      </w:r>
      <w:r w:rsidRPr="00355EA6">
        <w:rPr>
          <w:rFonts w:ascii="Arial" w:hAnsi="Arial" w:cs="Arial"/>
          <w:color w:val="000000" w:themeColor="text1"/>
          <w:sz w:val="22"/>
        </w:rPr>
        <w:t xml:space="preserve"> to inherit attributes from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 xml:space="preserve"> (like owner, balance, and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but it can have new attributes that are specific to a checking account, like a fee for clearing a check. It also allows </w:t>
      </w:r>
      <w:r w:rsidRPr="00355EA6">
        <w:rPr>
          <w:rStyle w:val="SourceText"/>
          <w:rFonts w:ascii="Arial" w:hAnsi="Arial" w:cs="Arial"/>
          <w:color w:val="000000" w:themeColor="text1"/>
          <w:sz w:val="22"/>
        </w:rPr>
        <w:t>CheckingAccount</w:t>
      </w:r>
      <w:r w:rsidRPr="00355EA6">
        <w:rPr>
          <w:rFonts w:ascii="Arial" w:hAnsi="Arial" w:cs="Arial"/>
          <w:color w:val="000000" w:themeColor="text1"/>
          <w:sz w:val="22"/>
        </w:rPr>
        <w:t xml:space="preserve"> to inherit methods from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 like deposit, that are universal for all bank accounts.</w:t>
      </w:r>
    </w:p>
    <w:p w:rsidR="001B193C" w:rsidRPr="00355EA6" w:rsidRDefault="001B193C" w:rsidP="001B193C">
      <w:pPr>
        <w:pStyle w:val="BodyText"/>
        <w:rPr>
          <w:rFonts w:ascii="Arial" w:hAnsi="Arial" w:cs="Arial"/>
          <w:color w:val="000000" w:themeColor="text1"/>
          <w:sz w:val="22"/>
        </w:rPr>
      </w:pPr>
      <w:r w:rsidRPr="00355EA6">
        <w:rPr>
          <w:rFonts w:ascii="Arial" w:hAnsi="Arial" w:cs="Arial"/>
          <w:color w:val="000000" w:themeColor="text1"/>
          <w:sz w:val="22"/>
        </w:rPr>
        <w:t xml:space="preserve">You will write a withdraw method in </w:t>
      </w:r>
      <w:r w:rsidRPr="00355EA6">
        <w:rPr>
          <w:rStyle w:val="SourceText"/>
          <w:rFonts w:ascii="Arial" w:hAnsi="Arial" w:cs="Arial"/>
          <w:color w:val="000000" w:themeColor="text1"/>
          <w:sz w:val="22"/>
        </w:rPr>
        <w:t>CheckingAccount</w:t>
      </w:r>
      <w:r w:rsidRPr="00355EA6">
        <w:rPr>
          <w:rFonts w:ascii="Arial" w:hAnsi="Arial" w:cs="Arial"/>
          <w:color w:val="000000" w:themeColor="text1"/>
          <w:sz w:val="22"/>
        </w:rPr>
        <w:t xml:space="preserve"> that overrides the withdraw method in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 in order to do something slightly different than the original withdraw method.</w:t>
      </w:r>
    </w:p>
    <w:p w:rsidR="001B193C" w:rsidRPr="00355EA6" w:rsidRDefault="001B193C" w:rsidP="001B193C">
      <w:pPr>
        <w:pStyle w:val="BodyText"/>
        <w:rPr>
          <w:rFonts w:ascii="Arial" w:hAnsi="Arial" w:cs="Arial"/>
          <w:color w:val="000000" w:themeColor="text1"/>
          <w:sz w:val="22"/>
        </w:rPr>
      </w:pPr>
      <w:r w:rsidRPr="00355EA6">
        <w:rPr>
          <w:rFonts w:ascii="Arial" w:hAnsi="Arial" w:cs="Arial"/>
          <w:color w:val="000000" w:themeColor="text1"/>
          <w:sz w:val="22"/>
        </w:rPr>
        <w:t xml:space="preserve">You will use an instance variable called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in </w:t>
      </w:r>
      <w:r w:rsidRPr="00355EA6">
        <w:rPr>
          <w:rStyle w:val="SourceText"/>
          <w:rFonts w:ascii="Arial" w:hAnsi="Arial" w:cs="Arial"/>
          <w:color w:val="000000" w:themeColor="text1"/>
          <w:sz w:val="22"/>
        </w:rPr>
        <w:t>SavingsAccount</w:t>
      </w:r>
      <w:r w:rsidRPr="00355EA6">
        <w:rPr>
          <w:rFonts w:ascii="Arial" w:hAnsi="Arial" w:cs="Arial"/>
          <w:color w:val="000000" w:themeColor="text1"/>
          <w:sz w:val="22"/>
        </w:rPr>
        <w:t xml:space="preserve"> to hide the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variable inherited from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w:t>
      </w:r>
    </w:p>
    <w:p w:rsidR="001B193C" w:rsidRPr="00355EA6" w:rsidRDefault="001B193C" w:rsidP="001B193C">
      <w:pPr>
        <w:pStyle w:val="BodyText"/>
        <w:rPr>
          <w:rFonts w:ascii="Arial" w:hAnsi="Arial" w:cs="Arial"/>
          <w:color w:val="000000" w:themeColor="text1"/>
          <w:sz w:val="22"/>
        </w:rPr>
      </w:pPr>
      <w:r w:rsidRPr="00355EA6">
        <w:rPr>
          <w:rFonts w:ascii="Arial" w:hAnsi="Arial" w:cs="Arial"/>
          <w:color w:val="000000" w:themeColor="text1"/>
          <w:sz w:val="22"/>
        </w:rPr>
        <w:t>The UML diagram for the inheritance relationship is as follows:</w:t>
      </w:r>
    </w:p>
    <w:p w:rsidR="001B193C" w:rsidRPr="00355EA6" w:rsidRDefault="001B193C" w:rsidP="001B193C">
      <w:pPr>
        <w:rPr>
          <w:rFonts w:ascii="Arial" w:hAnsi="Arial" w:cs="Arial"/>
          <w:color w:val="000000" w:themeColor="text1"/>
          <w:sz w:val="32"/>
        </w:rPr>
      </w:pPr>
      <w:r w:rsidRPr="00355EA6">
        <w:rPr>
          <w:rFonts w:ascii="Arial" w:hAnsi="Arial" w:cs="Arial"/>
          <w:noProof/>
          <w:color w:val="000000" w:themeColor="text1"/>
          <w:sz w:val="20"/>
          <w:lang w:val="en-IN" w:eastAsia="en-IN"/>
        </w:rPr>
        <w:lastRenderedPageBreak/>
        <w:drawing>
          <wp:anchor distT="0" distB="0" distL="0" distR="0" simplePos="0" relativeHeight="251660288" behindDoc="0" locked="0" layoutInCell="1" allowOverlap="1">
            <wp:simplePos x="0" y="0"/>
            <wp:positionH relativeFrom="column">
              <wp:posOffset>367030</wp:posOffset>
            </wp:positionH>
            <wp:positionV relativeFrom="paragraph">
              <wp:posOffset>24765</wp:posOffset>
            </wp:positionV>
            <wp:extent cx="5116830" cy="3753485"/>
            <wp:effectExtent l="19050" t="0" r="762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16830" cy="3753485"/>
                    </a:xfrm>
                    <a:prstGeom prst="rect">
                      <a:avLst/>
                    </a:prstGeom>
                    <a:solidFill>
                      <a:srgbClr val="FFFFFF"/>
                    </a:solidFill>
                    <a:ln w="9525">
                      <a:noFill/>
                      <a:miter lim="800000"/>
                      <a:headEnd/>
                      <a:tailEnd/>
                    </a:ln>
                  </pic:spPr>
                </pic:pic>
              </a:graphicData>
            </a:graphic>
          </wp:anchor>
        </w:drawing>
      </w: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Fonts w:ascii="Arial" w:hAnsi="Arial" w:cs="Arial"/>
          <w:color w:val="000000" w:themeColor="text1"/>
          <w:sz w:val="32"/>
        </w:rPr>
      </w:pPr>
    </w:p>
    <w:p w:rsidR="001B193C" w:rsidRPr="00355EA6" w:rsidRDefault="001B193C" w:rsidP="001B193C">
      <w:pPr>
        <w:pStyle w:val="Heading2"/>
        <w:numPr>
          <w:ilvl w:val="1"/>
          <w:numId w:val="7"/>
        </w:numPr>
        <w:rPr>
          <w:rStyle w:val="Teletype"/>
          <w:rFonts w:ascii="Arial" w:hAnsi="Arial" w:cs="Arial"/>
          <w:color w:val="000000" w:themeColor="text1"/>
          <w:sz w:val="32"/>
        </w:rPr>
      </w:pPr>
      <w:r w:rsidRPr="00355EA6">
        <w:rPr>
          <w:rFonts w:ascii="Arial" w:hAnsi="Arial" w:cs="Arial"/>
          <w:color w:val="000000" w:themeColor="text1"/>
          <w:sz w:val="32"/>
        </w:rPr>
        <w:t xml:space="preserve">Task 1: Extending </w:t>
      </w:r>
      <w:r w:rsidRPr="00355EA6">
        <w:rPr>
          <w:rStyle w:val="Teletype"/>
          <w:rFonts w:ascii="Arial" w:hAnsi="Arial" w:cs="Arial"/>
          <w:color w:val="000000" w:themeColor="text1"/>
          <w:sz w:val="32"/>
        </w:rPr>
        <w:t>BankAccount</w:t>
      </w:r>
    </w:p>
    <w:p w:rsidR="001B193C" w:rsidRPr="00355EA6" w:rsidRDefault="001B193C" w:rsidP="001B193C">
      <w:pPr>
        <w:pStyle w:val="BodyText"/>
        <w:numPr>
          <w:ilvl w:val="0"/>
          <w:numId w:val="4"/>
        </w:numPr>
        <w:tabs>
          <w:tab w:val="left" w:pos="720"/>
        </w:tabs>
        <w:spacing w:after="0"/>
        <w:rPr>
          <w:rFonts w:ascii="Arial" w:hAnsi="Arial" w:cs="Arial"/>
          <w:color w:val="000000" w:themeColor="text1"/>
          <w:sz w:val="22"/>
        </w:rPr>
      </w:pPr>
      <w:r w:rsidRPr="00355EA6">
        <w:rPr>
          <w:rFonts w:ascii="Arial" w:hAnsi="Arial" w:cs="Arial"/>
          <w:color w:val="000000" w:themeColor="text1"/>
          <w:sz w:val="22"/>
        </w:rPr>
        <w:t>Create AccountDriver.java and BankAccount.java in a directory or create a new project in Eclipse IDE and create these two classes.</w:t>
      </w:r>
    </w:p>
    <w:p w:rsidR="001B193C" w:rsidRPr="00355EA6" w:rsidRDefault="001B193C" w:rsidP="001B193C">
      <w:pPr>
        <w:pStyle w:val="BodyText"/>
        <w:numPr>
          <w:ilvl w:val="0"/>
          <w:numId w:val="4"/>
        </w:numPr>
        <w:tabs>
          <w:tab w:val="left" w:pos="720"/>
        </w:tabs>
        <w:spacing w:after="0"/>
        <w:rPr>
          <w:rFonts w:ascii="Arial" w:hAnsi="Arial" w:cs="Arial"/>
          <w:color w:val="000000" w:themeColor="text1"/>
          <w:sz w:val="22"/>
        </w:rPr>
      </w:pPr>
      <w:r w:rsidRPr="00355EA6">
        <w:rPr>
          <w:rFonts w:ascii="Arial" w:hAnsi="Arial" w:cs="Arial"/>
          <w:color w:val="000000" w:themeColor="text1"/>
          <w:sz w:val="22"/>
        </w:rPr>
        <w:t>Source code for these two classes as follow:</w:t>
      </w:r>
    </w:p>
    <w:p w:rsidR="001B193C" w:rsidRPr="00355EA6" w:rsidRDefault="001B193C" w:rsidP="001B193C">
      <w:pPr>
        <w:pStyle w:val="BodyText"/>
        <w:ind w:left="720"/>
        <w:rPr>
          <w:rFonts w:ascii="Arial" w:hAnsi="Arial" w:cs="Arial"/>
          <w:color w:val="000000" w:themeColor="text1"/>
          <w:sz w:val="22"/>
        </w:rPr>
      </w:pPr>
    </w:p>
    <w:p w:rsidR="001B193C" w:rsidRPr="00355EA6" w:rsidRDefault="001B193C" w:rsidP="001B193C">
      <w:pPr>
        <w:pStyle w:val="BodyText"/>
        <w:numPr>
          <w:ilvl w:val="0"/>
          <w:numId w:val="4"/>
        </w:numPr>
        <w:tabs>
          <w:tab w:val="left" w:pos="720"/>
        </w:tabs>
        <w:rPr>
          <w:rFonts w:ascii="Arial" w:hAnsi="Arial" w:cs="Arial"/>
          <w:color w:val="000000" w:themeColor="text1"/>
          <w:sz w:val="22"/>
        </w:rPr>
      </w:pPr>
      <w:r w:rsidRPr="00355EA6">
        <w:rPr>
          <w:rStyle w:val="SourceText"/>
          <w:rFonts w:ascii="Arial" w:hAnsi="Arial" w:cs="Arial"/>
          <w:color w:val="000000" w:themeColor="text1"/>
          <w:sz w:val="22"/>
        </w:rPr>
        <w:t>BankAccount.java</w:t>
      </w:r>
      <w:r w:rsidRPr="00355EA6">
        <w:rPr>
          <w:rFonts w:ascii="Arial" w:hAnsi="Arial" w:cs="Arial"/>
          <w:color w:val="000000" w:themeColor="text1"/>
          <w:sz w:val="22"/>
        </w:rPr>
        <w:t xml:space="preserve"> is complete and will not need to be modified.</w:t>
      </w:r>
    </w:p>
    <w:p w:rsidR="001B193C" w:rsidRPr="00355EA6" w:rsidRDefault="001B193C" w:rsidP="001B193C">
      <w:pPr>
        <w:pStyle w:val="BodyText"/>
        <w:numPr>
          <w:ilvl w:val="0"/>
          <w:numId w:val="4"/>
        </w:numPr>
        <w:tabs>
          <w:tab w:val="left" w:pos="720"/>
        </w:tabs>
        <w:spacing w:after="0"/>
        <w:rPr>
          <w:rFonts w:ascii="Arial" w:hAnsi="Arial" w:cs="Arial"/>
          <w:color w:val="000000" w:themeColor="text1"/>
          <w:sz w:val="22"/>
        </w:rPr>
      </w:pPr>
      <w:r w:rsidRPr="00355EA6">
        <w:rPr>
          <w:rFonts w:ascii="Arial" w:hAnsi="Arial" w:cs="Arial"/>
          <w:color w:val="000000" w:themeColor="text1"/>
          <w:sz w:val="22"/>
        </w:rPr>
        <w:t xml:space="preserve">Create a new class called </w:t>
      </w:r>
      <w:r w:rsidRPr="00355EA6">
        <w:rPr>
          <w:rStyle w:val="SourceText"/>
          <w:rFonts w:ascii="Arial" w:hAnsi="Arial" w:cs="Arial"/>
          <w:color w:val="000000" w:themeColor="text1"/>
          <w:sz w:val="22"/>
        </w:rPr>
        <w:t>CheckingAccount</w:t>
      </w:r>
      <w:r w:rsidRPr="00355EA6">
        <w:rPr>
          <w:rFonts w:ascii="Arial" w:hAnsi="Arial" w:cs="Arial"/>
          <w:color w:val="000000" w:themeColor="text1"/>
          <w:sz w:val="22"/>
        </w:rPr>
        <w:t xml:space="preserve"> that extends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w:t>
      </w:r>
    </w:p>
    <w:p w:rsidR="001B193C" w:rsidRPr="00355EA6" w:rsidRDefault="001B193C" w:rsidP="001B193C">
      <w:pPr>
        <w:pStyle w:val="BodyText"/>
        <w:numPr>
          <w:ilvl w:val="0"/>
          <w:numId w:val="4"/>
        </w:numPr>
        <w:tabs>
          <w:tab w:val="left" w:pos="720"/>
        </w:tabs>
        <w:spacing w:after="0"/>
        <w:rPr>
          <w:rFonts w:ascii="Arial" w:hAnsi="Arial" w:cs="Arial"/>
          <w:color w:val="000000" w:themeColor="text1"/>
          <w:sz w:val="22"/>
        </w:rPr>
      </w:pPr>
      <w:r w:rsidRPr="00355EA6">
        <w:rPr>
          <w:rFonts w:ascii="Arial" w:hAnsi="Arial" w:cs="Arial"/>
          <w:color w:val="000000" w:themeColor="text1"/>
          <w:sz w:val="22"/>
        </w:rPr>
        <w:t xml:space="preserve">It should contain a static constant </w:t>
      </w:r>
      <w:r w:rsidRPr="00355EA6">
        <w:rPr>
          <w:rStyle w:val="SourceText"/>
          <w:rFonts w:ascii="Arial" w:hAnsi="Arial" w:cs="Arial"/>
          <w:color w:val="000000" w:themeColor="text1"/>
          <w:sz w:val="22"/>
        </w:rPr>
        <w:t>FEE</w:t>
      </w:r>
      <w:r w:rsidRPr="00355EA6">
        <w:rPr>
          <w:rFonts w:ascii="Arial" w:hAnsi="Arial" w:cs="Arial"/>
          <w:color w:val="000000" w:themeColor="text1"/>
          <w:sz w:val="22"/>
        </w:rPr>
        <w:t xml:space="preserve"> that represents the cost of clearing one check. Set it equal to 15 cents.</w:t>
      </w:r>
    </w:p>
    <w:p w:rsidR="001B193C" w:rsidRPr="00355EA6" w:rsidRDefault="001B193C" w:rsidP="001B193C">
      <w:pPr>
        <w:pStyle w:val="BodyText"/>
        <w:numPr>
          <w:ilvl w:val="0"/>
          <w:numId w:val="4"/>
        </w:numPr>
        <w:tabs>
          <w:tab w:val="left" w:pos="720"/>
        </w:tabs>
        <w:spacing w:after="0"/>
        <w:rPr>
          <w:rFonts w:ascii="Arial" w:hAnsi="Arial" w:cs="Arial"/>
          <w:color w:val="000000" w:themeColor="text1"/>
          <w:sz w:val="22"/>
        </w:rPr>
      </w:pPr>
      <w:r w:rsidRPr="00355EA6">
        <w:rPr>
          <w:rFonts w:ascii="Arial" w:hAnsi="Arial" w:cs="Arial"/>
          <w:color w:val="000000" w:themeColor="text1"/>
          <w:sz w:val="22"/>
        </w:rPr>
        <w:t xml:space="preserve">Write a constructor that takes a name and an initial amount as parameters. It should </w:t>
      </w:r>
      <w:r w:rsidRPr="00355EA6">
        <w:rPr>
          <w:rFonts w:ascii="Arial" w:hAnsi="Arial" w:cs="Arial"/>
          <w:b/>
          <w:color w:val="000000" w:themeColor="text1"/>
          <w:sz w:val="22"/>
        </w:rPr>
        <w:t>call the constructor for the superclass</w:t>
      </w:r>
      <w:r w:rsidRPr="00355EA6">
        <w:rPr>
          <w:rFonts w:ascii="Arial" w:hAnsi="Arial" w:cs="Arial"/>
          <w:color w:val="000000" w:themeColor="text1"/>
          <w:sz w:val="22"/>
        </w:rPr>
        <w:t xml:space="preserve">. It should initialise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to be the current value in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concatenated with “-10”. All checking accounts at this bank are identified by the extension “-10”. There can be only one checking account for each account number. Remember since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is a private member in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 it must be changed through a mutator method.</w:t>
      </w:r>
    </w:p>
    <w:p w:rsidR="001B193C" w:rsidRPr="00355EA6" w:rsidRDefault="001B193C" w:rsidP="001B193C">
      <w:pPr>
        <w:pStyle w:val="BodyText"/>
        <w:numPr>
          <w:ilvl w:val="0"/>
          <w:numId w:val="4"/>
        </w:numPr>
        <w:tabs>
          <w:tab w:val="left" w:pos="720"/>
        </w:tabs>
        <w:spacing w:after="0"/>
        <w:rPr>
          <w:rFonts w:ascii="Arial" w:hAnsi="Arial" w:cs="Arial"/>
          <w:color w:val="000000" w:themeColor="text1"/>
          <w:sz w:val="22"/>
        </w:rPr>
      </w:pPr>
      <w:r w:rsidRPr="00355EA6">
        <w:rPr>
          <w:rFonts w:ascii="Arial" w:hAnsi="Arial" w:cs="Arial"/>
          <w:color w:val="000000" w:themeColor="text1"/>
          <w:sz w:val="22"/>
        </w:rPr>
        <w:t xml:space="preserve">Write a new instance method, withdraw, that </w:t>
      </w:r>
      <w:r w:rsidRPr="00355EA6">
        <w:rPr>
          <w:rFonts w:ascii="Arial" w:hAnsi="Arial" w:cs="Arial"/>
          <w:b/>
          <w:color w:val="000000" w:themeColor="text1"/>
          <w:sz w:val="22"/>
        </w:rPr>
        <w:t>overrides</w:t>
      </w:r>
      <w:r w:rsidRPr="00355EA6">
        <w:rPr>
          <w:rFonts w:ascii="Arial" w:hAnsi="Arial" w:cs="Arial"/>
          <w:color w:val="000000" w:themeColor="text1"/>
          <w:sz w:val="22"/>
        </w:rPr>
        <w:t xml:space="preserve">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rsidR="001B193C" w:rsidRPr="00355EA6" w:rsidRDefault="001B193C" w:rsidP="001B193C">
      <w:pPr>
        <w:pStyle w:val="BodyText"/>
        <w:numPr>
          <w:ilvl w:val="0"/>
          <w:numId w:val="4"/>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Compile and debug this class. </w:t>
      </w:r>
    </w:p>
    <w:p w:rsidR="001B193C" w:rsidRPr="00355EA6" w:rsidRDefault="001B193C" w:rsidP="001B193C">
      <w:pPr>
        <w:pStyle w:val="Heading2"/>
        <w:numPr>
          <w:ilvl w:val="1"/>
          <w:numId w:val="7"/>
        </w:numPr>
        <w:rPr>
          <w:rFonts w:ascii="Arial" w:hAnsi="Arial" w:cs="Arial"/>
          <w:color w:val="000000" w:themeColor="text1"/>
          <w:sz w:val="32"/>
        </w:rPr>
      </w:pPr>
      <w:r w:rsidRPr="00355EA6">
        <w:rPr>
          <w:rFonts w:ascii="Arial" w:hAnsi="Arial" w:cs="Arial"/>
          <w:color w:val="000000" w:themeColor="text1"/>
          <w:sz w:val="32"/>
        </w:rPr>
        <w:lastRenderedPageBreak/>
        <w:t>Task 2: Creating a Second Subclass</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Create a new class called </w:t>
      </w:r>
      <w:r w:rsidRPr="00355EA6">
        <w:rPr>
          <w:rStyle w:val="SourceText"/>
          <w:rFonts w:ascii="Arial" w:hAnsi="Arial" w:cs="Arial"/>
          <w:color w:val="000000" w:themeColor="text1"/>
          <w:sz w:val="22"/>
        </w:rPr>
        <w:t>SavingsAccount</w:t>
      </w:r>
      <w:r w:rsidRPr="00355EA6">
        <w:rPr>
          <w:rFonts w:ascii="Arial" w:hAnsi="Arial" w:cs="Arial"/>
          <w:color w:val="000000" w:themeColor="text1"/>
          <w:sz w:val="22"/>
        </w:rPr>
        <w:t xml:space="preserve"> that extends </w:t>
      </w:r>
      <w:r w:rsidRPr="00355EA6">
        <w:rPr>
          <w:rStyle w:val="SourceText"/>
          <w:rFonts w:ascii="Arial" w:hAnsi="Arial" w:cs="Arial"/>
          <w:color w:val="000000" w:themeColor="text1"/>
          <w:sz w:val="22"/>
        </w:rPr>
        <w:t>BankAccount</w:t>
      </w:r>
      <w:r w:rsidRPr="00355EA6">
        <w:rPr>
          <w:rFonts w:ascii="Arial" w:hAnsi="Arial" w:cs="Arial"/>
          <w:color w:val="000000" w:themeColor="text1"/>
          <w:sz w:val="22"/>
        </w:rPr>
        <w:t>.</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It should contain an instance variable called rate that represents the annual interest rate. Set it equal to 2.5%.</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It should also have an instance variable called </w:t>
      </w:r>
      <w:r w:rsidRPr="00355EA6">
        <w:rPr>
          <w:rStyle w:val="SourceText"/>
          <w:rFonts w:ascii="Arial" w:hAnsi="Arial" w:cs="Arial"/>
          <w:color w:val="000000" w:themeColor="text1"/>
          <w:sz w:val="22"/>
        </w:rPr>
        <w:t>savingsNumber</w:t>
      </w:r>
      <w:r w:rsidRPr="00355EA6">
        <w:rPr>
          <w:rFonts w:ascii="Arial" w:hAnsi="Arial" w:cs="Arial"/>
          <w:color w:val="000000" w:themeColor="text1"/>
          <w:sz w:val="22"/>
        </w:rPr>
        <w:t>, initialised to 0. In this bank, you have one account number, but can have several savings accounts with that same number. Each individual savings account is identified by the number following a dash. For example, 100001-0 is the first savings account you open, 100001-1 would be another savings account that is still part of your same account. This is so that you can keep some funds separate from the others, like a Christmas club account.</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An instance variable called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that will </w:t>
      </w:r>
      <w:r w:rsidRPr="00355EA6">
        <w:rPr>
          <w:rStyle w:val="Emphasis"/>
          <w:rFonts w:ascii="Arial" w:hAnsi="Arial" w:cs="Arial"/>
          <w:color w:val="000000" w:themeColor="text1"/>
          <w:sz w:val="22"/>
        </w:rPr>
        <w:t>hide</w:t>
      </w:r>
      <w:r w:rsidRPr="00355EA6">
        <w:rPr>
          <w:rFonts w:ascii="Arial" w:hAnsi="Arial" w:cs="Arial"/>
          <w:color w:val="000000" w:themeColor="text1"/>
          <w:sz w:val="22"/>
        </w:rPr>
        <w:t xml:space="preserve"> the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from the superclass, should also be in this class.</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Write a constructor that takes a name and an initial balance as parameters and </w:t>
      </w:r>
      <w:r w:rsidRPr="00355EA6">
        <w:rPr>
          <w:rStyle w:val="Emphasis"/>
          <w:rFonts w:ascii="Arial" w:hAnsi="Arial" w:cs="Arial"/>
          <w:color w:val="000000" w:themeColor="text1"/>
          <w:sz w:val="22"/>
        </w:rPr>
        <w:t>calls the constructor for the superclass</w:t>
      </w:r>
      <w:r w:rsidRPr="00355EA6">
        <w:rPr>
          <w:rFonts w:ascii="Arial" w:hAnsi="Arial" w:cs="Arial"/>
          <w:color w:val="000000" w:themeColor="text1"/>
          <w:sz w:val="22"/>
        </w:rPr>
        <w:t xml:space="preserve">. It should initialise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to be the current value in the superclass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(the </w:t>
      </w:r>
      <w:r w:rsidRPr="00355EA6">
        <w:rPr>
          <w:rStyle w:val="Emphasis"/>
          <w:rFonts w:ascii="Arial" w:hAnsi="Arial" w:cs="Arial"/>
          <w:color w:val="000000" w:themeColor="text1"/>
          <w:sz w:val="22"/>
        </w:rPr>
        <w:t>hidden</w:t>
      </w:r>
      <w:r w:rsidRPr="00355EA6">
        <w:rPr>
          <w:rFonts w:ascii="Arial" w:hAnsi="Arial" w:cs="Arial"/>
          <w:color w:val="000000" w:themeColor="text1"/>
          <w:sz w:val="22"/>
        </w:rPr>
        <w:t xml:space="preserve"> instance variable) concatenated with a hyphen and then the </w:t>
      </w:r>
      <w:r w:rsidRPr="00355EA6">
        <w:rPr>
          <w:rStyle w:val="SourceText"/>
          <w:rFonts w:ascii="Arial" w:hAnsi="Arial" w:cs="Arial"/>
          <w:color w:val="000000" w:themeColor="text1"/>
          <w:sz w:val="22"/>
        </w:rPr>
        <w:t>savingsNumber</w:t>
      </w:r>
      <w:r w:rsidRPr="00355EA6">
        <w:rPr>
          <w:rFonts w:ascii="Arial" w:hAnsi="Arial" w:cs="Arial"/>
          <w:color w:val="000000" w:themeColor="text1"/>
          <w:sz w:val="22"/>
        </w:rPr>
        <w:t>.</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Write a method called </w:t>
      </w:r>
      <w:r w:rsidRPr="00355EA6">
        <w:rPr>
          <w:rStyle w:val="SourceText"/>
          <w:rFonts w:ascii="Arial" w:hAnsi="Arial" w:cs="Arial"/>
          <w:color w:val="000000" w:themeColor="text1"/>
          <w:sz w:val="22"/>
        </w:rPr>
        <w:t>postInterest</w:t>
      </w:r>
      <w:r w:rsidRPr="00355EA6">
        <w:rPr>
          <w:rFonts w:ascii="Arial" w:hAnsi="Arial" w:cs="Arial"/>
          <w:color w:val="000000" w:themeColor="text1"/>
          <w:sz w:val="22"/>
        </w:rPr>
        <w:t xml:space="preserve"> that has no parameters and returns no value. This method will calculate one month’s worth of interest on the balance and deposit it into the account.</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Write a method that </w:t>
      </w:r>
      <w:r w:rsidRPr="00355EA6">
        <w:rPr>
          <w:rStyle w:val="Emphasis"/>
          <w:rFonts w:ascii="Arial" w:hAnsi="Arial" w:cs="Arial"/>
          <w:color w:val="000000" w:themeColor="text1"/>
          <w:sz w:val="22"/>
        </w:rPr>
        <w:t>overrides</w:t>
      </w:r>
      <w:r w:rsidRPr="00355EA6">
        <w:rPr>
          <w:rFonts w:ascii="Arial" w:hAnsi="Arial" w:cs="Arial"/>
          <w:color w:val="000000" w:themeColor="text1"/>
          <w:sz w:val="22"/>
        </w:rPr>
        <w:t xml:space="preserve"> the </w:t>
      </w:r>
      <w:r w:rsidRPr="00355EA6">
        <w:rPr>
          <w:rStyle w:val="SourceText"/>
          <w:rFonts w:ascii="Arial" w:hAnsi="Arial" w:cs="Arial"/>
          <w:color w:val="000000" w:themeColor="text1"/>
          <w:sz w:val="22"/>
        </w:rPr>
        <w:t>getAccountNumber</w:t>
      </w:r>
      <w:r w:rsidRPr="00355EA6">
        <w:rPr>
          <w:rFonts w:ascii="Arial" w:hAnsi="Arial" w:cs="Arial"/>
          <w:color w:val="000000" w:themeColor="text1"/>
          <w:sz w:val="22"/>
        </w:rPr>
        <w:t xml:space="preserve"> method in the superclass.</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Write a </w:t>
      </w:r>
      <w:r w:rsidRPr="00355EA6">
        <w:rPr>
          <w:rStyle w:val="Emphasis"/>
          <w:rFonts w:ascii="Arial" w:hAnsi="Arial" w:cs="Arial"/>
          <w:color w:val="000000" w:themeColor="text1"/>
          <w:sz w:val="22"/>
        </w:rPr>
        <w:t>copy constructor</w:t>
      </w:r>
      <w:r w:rsidRPr="00355EA6">
        <w:rPr>
          <w:rFonts w:ascii="Arial" w:hAnsi="Arial" w:cs="Arial"/>
          <w:color w:val="000000" w:themeColor="text1"/>
          <w:sz w:val="22"/>
        </w:rPr>
        <w:t xml:space="preserve"> that creates another savings account for the same person. It should take the original savings account and an initial balance as parameters. It should call the copy constructor of the superclass, assign the </w:t>
      </w:r>
      <w:r w:rsidRPr="00355EA6">
        <w:rPr>
          <w:rStyle w:val="SourceText"/>
          <w:rFonts w:ascii="Arial" w:hAnsi="Arial" w:cs="Arial"/>
          <w:color w:val="000000" w:themeColor="text1"/>
          <w:sz w:val="22"/>
        </w:rPr>
        <w:t>savingsNumber</w:t>
      </w:r>
      <w:r w:rsidRPr="00355EA6">
        <w:rPr>
          <w:rFonts w:ascii="Arial" w:hAnsi="Arial" w:cs="Arial"/>
          <w:color w:val="000000" w:themeColor="text1"/>
          <w:sz w:val="22"/>
        </w:rPr>
        <w:t xml:space="preserve"> to be one more than the </w:t>
      </w:r>
      <w:r w:rsidRPr="00355EA6">
        <w:rPr>
          <w:rStyle w:val="SourceText"/>
          <w:rFonts w:ascii="Arial" w:hAnsi="Arial" w:cs="Arial"/>
          <w:color w:val="000000" w:themeColor="text1"/>
          <w:sz w:val="22"/>
        </w:rPr>
        <w:t>savingsNumber</w:t>
      </w:r>
      <w:r w:rsidRPr="00355EA6">
        <w:rPr>
          <w:rFonts w:ascii="Arial" w:hAnsi="Arial" w:cs="Arial"/>
          <w:color w:val="000000" w:themeColor="text1"/>
          <w:sz w:val="22"/>
        </w:rPr>
        <w:t xml:space="preserve"> of the original savings account. It should assign the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to be the </w:t>
      </w:r>
      <w:r w:rsidRPr="00355EA6">
        <w:rPr>
          <w:rStyle w:val="SourceText"/>
          <w:rFonts w:ascii="Arial" w:hAnsi="Arial" w:cs="Arial"/>
          <w:color w:val="000000" w:themeColor="text1"/>
          <w:sz w:val="22"/>
        </w:rPr>
        <w:t>accountNumber</w:t>
      </w:r>
      <w:r w:rsidRPr="00355EA6">
        <w:rPr>
          <w:rFonts w:ascii="Arial" w:hAnsi="Arial" w:cs="Arial"/>
          <w:color w:val="000000" w:themeColor="text1"/>
          <w:sz w:val="22"/>
        </w:rPr>
        <w:t xml:space="preserve"> of the superclass concatenated with the hyphen and the </w:t>
      </w:r>
      <w:r w:rsidRPr="00355EA6">
        <w:rPr>
          <w:rStyle w:val="SourceText"/>
          <w:rFonts w:ascii="Arial" w:hAnsi="Arial" w:cs="Arial"/>
          <w:color w:val="000000" w:themeColor="text1"/>
          <w:sz w:val="22"/>
        </w:rPr>
        <w:t>savingsNumber</w:t>
      </w:r>
      <w:r w:rsidRPr="00355EA6">
        <w:rPr>
          <w:rFonts w:ascii="Arial" w:hAnsi="Arial" w:cs="Arial"/>
          <w:color w:val="000000" w:themeColor="text1"/>
          <w:sz w:val="22"/>
        </w:rPr>
        <w:t xml:space="preserve"> of the new account.</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Compile and debug this class.</w:t>
      </w:r>
    </w:p>
    <w:p w:rsidR="001B193C" w:rsidRPr="00355EA6" w:rsidRDefault="001B193C" w:rsidP="001B193C">
      <w:pPr>
        <w:pStyle w:val="BodyText"/>
        <w:numPr>
          <w:ilvl w:val="0"/>
          <w:numId w:val="6"/>
        </w:numPr>
        <w:tabs>
          <w:tab w:val="left" w:pos="720"/>
        </w:tabs>
        <w:rPr>
          <w:rFonts w:ascii="Arial" w:hAnsi="Arial" w:cs="Arial"/>
          <w:color w:val="000000" w:themeColor="text1"/>
          <w:sz w:val="22"/>
        </w:rPr>
      </w:pPr>
      <w:r w:rsidRPr="00355EA6">
        <w:rPr>
          <w:rFonts w:ascii="Arial" w:hAnsi="Arial" w:cs="Arial"/>
          <w:color w:val="000000" w:themeColor="text1"/>
          <w:sz w:val="22"/>
        </w:rPr>
        <w:t xml:space="preserve">Use the </w:t>
      </w:r>
      <w:r w:rsidRPr="00355EA6">
        <w:rPr>
          <w:rStyle w:val="SourceText"/>
          <w:rFonts w:ascii="Arial" w:hAnsi="Arial" w:cs="Arial"/>
          <w:color w:val="000000" w:themeColor="text1"/>
          <w:sz w:val="22"/>
        </w:rPr>
        <w:t>AccountDriver</w:t>
      </w:r>
      <w:r w:rsidRPr="00355EA6">
        <w:rPr>
          <w:rFonts w:ascii="Arial" w:hAnsi="Arial" w:cs="Arial"/>
          <w:color w:val="000000" w:themeColor="text1"/>
          <w:sz w:val="22"/>
        </w:rPr>
        <w:t xml:space="preserve"> class to test out your classes. If you named and created your classes and methods correctly, it should not have any difficulties. If you have errors, do not edit the </w:t>
      </w:r>
      <w:r w:rsidRPr="00355EA6">
        <w:rPr>
          <w:rStyle w:val="SourceText"/>
          <w:rFonts w:ascii="Arial" w:hAnsi="Arial" w:cs="Arial"/>
          <w:color w:val="000000" w:themeColor="text1"/>
          <w:sz w:val="22"/>
        </w:rPr>
        <w:t>AccountDriver</w:t>
      </w:r>
      <w:r w:rsidRPr="00355EA6">
        <w:rPr>
          <w:rFonts w:ascii="Arial" w:hAnsi="Arial" w:cs="Arial"/>
          <w:color w:val="000000" w:themeColor="text1"/>
          <w:sz w:val="22"/>
        </w:rPr>
        <w:t xml:space="preserve"> class. You must make your classes work with this program.</w:t>
      </w:r>
    </w:p>
    <w:p w:rsidR="001B193C" w:rsidRPr="00355EA6" w:rsidRDefault="001B193C" w:rsidP="001B193C">
      <w:pPr>
        <w:pStyle w:val="BodyText"/>
        <w:numPr>
          <w:ilvl w:val="0"/>
          <w:numId w:val="6"/>
        </w:numPr>
        <w:tabs>
          <w:tab w:val="left" w:pos="720"/>
        </w:tabs>
        <w:spacing w:after="0"/>
        <w:rPr>
          <w:rFonts w:ascii="Arial" w:hAnsi="Arial" w:cs="Arial"/>
          <w:color w:val="000000" w:themeColor="text1"/>
          <w:sz w:val="22"/>
        </w:rPr>
      </w:pPr>
      <w:r w:rsidRPr="00355EA6">
        <w:rPr>
          <w:rFonts w:ascii="Arial" w:hAnsi="Arial" w:cs="Arial"/>
          <w:color w:val="000000" w:themeColor="text1"/>
          <w:sz w:val="22"/>
        </w:rPr>
        <w:t>Running the program should give the following output:</w:t>
      </w:r>
    </w:p>
    <w:p w:rsidR="001B193C" w:rsidRPr="00355EA6" w:rsidRDefault="001B193C" w:rsidP="001B193C">
      <w:pPr>
        <w:pStyle w:val="BodyText"/>
        <w:ind w:left="720"/>
        <w:rPr>
          <w:rFonts w:ascii="Arial" w:hAnsi="Arial" w:cs="Arial"/>
          <w:color w:val="000000" w:themeColor="text1"/>
          <w:sz w:val="22"/>
        </w:rPr>
      </w:pPr>
      <w:r w:rsidRPr="00355EA6">
        <w:rPr>
          <w:rFonts w:ascii="Arial" w:hAnsi="Arial" w:cs="Arial"/>
          <w:color w:val="000000" w:themeColor="text1"/>
          <w:sz w:val="22"/>
        </w:rPr>
        <w:t>Account Number 100001-10 belonging to Benjamin Franklin Initial balance = $1000.00 After deposit of $500.00, balance = $1500.00 After withdrawal of $1000.00, balance = $499.85 Account Number 100002-0 belonging to William Shakespeare Initial balance = $400.00 After deposit of $500.00, balance = $900.00 Insufficient funds to withdraw $1000.00, balance = $900.00 After monthly interest has been posted, balance = $901.88 Account Number 100002-1 belonging to William Shakespeare Initial balance = $5.00 After deposit of $500.00, balance = $505.00 Insufficient funds to withdraw $1000.00, balance = $505.00 Account Number 100003-10 belonging to Isaac Newton</w:t>
      </w:r>
    </w:p>
    <w:p w:rsidR="001B193C" w:rsidRPr="00355EA6" w:rsidRDefault="001B193C" w:rsidP="001B193C">
      <w:pPr>
        <w:rPr>
          <w:rFonts w:ascii="Arial" w:hAnsi="Arial" w:cs="Arial"/>
          <w:color w:val="000000" w:themeColor="text1"/>
          <w:sz w:val="32"/>
        </w:rPr>
      </w:pPr>
    </w:p>
    <w:p w:rsidR="00F60661" w:rsidRPr="00355EA6" w:rsidRDefault="00F60661" w:rsidP="00F60661">
      <w:pPr>
        <w:widowControl w:val="0"/>
        <w:suppressAutoHyphens/>
        <w:spacing w:after="0" w:line="240" w:lineRule="auto"/>
        <w:rPr>
          <w:rFonts w:ascii="Arial" w:hAnsi="Arial" w:cs="Arial"/>
          <w:b/>
          <w:bCs/>
          <w:color w:val="000000" w:themeColor="text1"/>
          <w:sz w:val="24"/>
          <w:szCs w:val="28"/>
        </w:rPr>
      </w:pPr>
      <w:r w:rsidRPr="00355EA6">
        <w:rPr>
          <w:rFonts w:ascii="Arial" w:hAnsi="Arial" w:cs="Arial"/>
          <w:b/>
          <w:bCs/>
          <w:color w:val="000000" w:themeColor="text1"/>
          <w:sz w:val="24"/>
          <w:szCs w:val="28"/>
        </w:rPr>
        <w:t>Assignment 3 -Advance Inheritance Concepts Assignment</w:t>
      </w:r>
    </w:p>
    <w:p w:rsidR="00A75FA7" w:rsidRPr="00355EA6" w:rsidRDefault="00A75FA7" w:rsidP="00A75FA7">
      <w:pPr>
        <w:autoSpaceDE w:val="0"/>
        <w:autoSpaceDN w:val="0"/>
        <w:adjustRightInd w:val="0"/>
        <w:spacing w:after="0" w:line="240" w:lineRule="auto"/>
        <w:rPr>
          <w:rFonts w:ascii="Arial" w:hAnsi="Arial" w:cs="Arial"/>
          <w:color w:val="000000" w:themeColor="text1"/>
          <w:sz w:val="32"/>
          <w:szCs w:val="34"/>
        </w:rPr>
      </w:pPr>
    </w:p>
    <w:p w:rsidR="00E12090" w:rsidRPr="00355EA6" w:rsidRDefault="00E12090" w:rsidP="00E12090">
      <w:pPr>
        <w:pStyle w:val="BodyText"/>
        <w:rPr>
          <w:rFonts w:ascii="Arial" w:hAnsi="Arial" w:cs="Arial"/>
          <w:color w:val="000000" w:themeColor="text1"/>
          <w:sz w:val="22"/>
        </w:rPr>
      </w:pPr>
      <w:r w:rsidRPr="00355EA6">
        <w:rPr>
          <w:rFonts w:ascii="Arial" w:hAnsi="Arial" w:cs="Arial"/>
          <w:color w:val="000000" w:themeColor="text1"/>
          <w:sz w:val="22"/>
        </w:rPr>
        <w:t xml:space="preserve">The purpose of this exercise is to use inheritance, an abstract class, abstract methods, and </w:t>
      </w:r>
      <w:r w:rsidRPr="00355EA6">
        <w:rPr>
          <w:rFonts w:ascii="Arial" w:hAnsi="Arial" w:cs="Arial"/>
          <w:color w:val="000000" w:themeColor="text1"/>
          <w:sz w:val="22"/>
        </w:rPr>
        <w:lastRenderedPageBreak/>
        <w:t xml:space="preserve">override the toString() method.  All the requirements are listed below. Save the classes you create as Account.java, Checking.java, Savings.java, and AccountArray.java. </w:t>
      </w:r>
    </w:p>
    <w:p w:rsidR="00E12090" w:rsidRPr="00355EA6" w:rsidRDefault="00E12090" w:rsidP="00E12090">
      <w:pPr>
        <w:pStyle w:val="BodyText"/>
        <w:rPr>
          <w:rFonts w:ascii="Arial" w:hAnsi="Arial" w:cs="Arial"/>
          <w:color w:val="000000" w:themeColor="text1"/>
          <w:sz w:val="22"/>
        </w:rPr>
      </w:pPr>
    </w:p>
    <w:p w:rsidR="00E12090" w:rsidRPr="00355EA6" w:rsidRDefault="00E12090" w:rsidP="00E12090">
      <w:pPr>
        <w:pStyle w:val="BodyText"/>
        <w:numPr>
          <w:ilvl w:val="0"/>
          <w:numId w:val="7"/>
        </w:numPr>
        <w:tabs>
          <w:tab w:val="clear" w:pos="432"/>
          <w:tab w:val="left" w:pos="707"/>
        </w:tabs>
        <w:spacing w:after="0"/>
        <w:ind w:left="707" w:hanging="283"/>
        <w:rPr>
          <w:rFonts w:ascii="Arial" w:hAnsi="Arial" w:cs="Arial"/>
          <w:color w:val="000000" w:themeColor="text1"/>
          <w:sz w:val="22"/>
        </w:rPr>
      </w:pPr>
      <w:r w:rsidRPr="00355EA6">
        <w:rPr>
          <w:rFonts w:ascii="Arial" w:hAnsi="Arial" w:cs="Arial"/>
          <w:color w:val="000000" w:themeColor="text1"/>
          <w:sz w:val="22"/>
        </w:rPr>
        <w:t xml:space="preserve">For the Account class, create: </w:t>
      </w:r>
    </w:p>
    <w:p w:rsidR="00E12090" w:rsidRPr="00355EA6" w:rsidRDefault="00E12090" w:rsidP="00E12090">
      <w:pPr>
        <w:pStyle w:val="BodyText"/>
        <w:numPr>
          <w:ilvl w:val="1"/>
          <w:numId w:val="7"/>
        </w:numPr>
        <w:tabs>
          <w:tab w:val="clear" w:pos="576"/>
          <w:tab w:val="left" w:pos="1414"/>
        </w:tabs>
        <w:spacing w:after="0"/>
        <w:ind w:left="1414" w:hanging="283"/>
        <w:rPr>
          <w:rFonts w:ascii="Arial" w:hAnsi="Arial" w:cs="Arial"/>
          <w:color w:val="000000" w:themeColor="text1"/>
          <w:sz w:val="22"/>
        </w:rPr>
      </w:pPr>
      <w:r w:rsidRPr="00355EA6">
        <w:rPr>
          <w:rFonts w:ascii="Arial" w:hAnsi="Arial" w:cs="Arial"/>
          <w:color w:val="000000" w:themeColor="text1"/>
          <w:sz w:val="22"/>
        </w:rPr>
        <w:t xml:space="preserve">two protected variables for the account number and the account balance. </w:t>
      </w:r>
    </w:p>
    <w:p w:rsidR="00E12090" w:rsidRPr="00355EA6" w:rsidRDefault="00E12090" w:rsidP="00E12090">
      <w:pPr>
        <w:pStyle w:val="BodyText"/>
        <w:numPr>
          <w:ilvl w:val="1"/>
          <w:numId w:val="7"/>
        </w:numPr>
        <w:tabs>
          <w:tab w:val="clear" w:pos="576"/>
          <w:tab w:val="left" w:pos="1414"/>
        </w:tabs>
        <w:spacing w:after="0"/>
        <w:ind w:left="1414" w:hanging="283"/>
        <w:rPr>
          <w:rFonts w:ascii="Arial" w:hAnsi="Arial" w:cs="Arial"/>
          <w:color w:val="000000" w:themeColor="text1"/>
          <w:sz w:val="22"/>
        </w:rPr>
      </w:pPr>
      <w:r w:rsidRPr="00355EA6">
        <w:rPr>
          <w:rFonts w:ascii="Arial" w:hAnsi="Arial" w:cs="Arial"/>
          <w:color w:val="000000" w:themeColor="text1"/>
          <w:sz w:val="22"/>
        </w:rPr>
        <w:t xml:space="preserve">two get methods - one for the account number and one for the account balance </w:t>
      </w:r>
    </w:p>
    <w:p w:rsidR="00E12090" w:rsidRPr="00355EA6" w:rsidRDefault="00E12090" w:rsidP="00E12090">
      <w:pPr>
        <w:pStyle w:val="BodyText"/>
        <w:numPr>
          <w:ilvl w:val="1"/>
          <w:numId w:val="7"/>
        </w:numPr>
        <w:tabs>
          <w:tab w:val="clear" w:pos="576"/>
          <w:tab w:val="left" w:pos="1414"/>
        </w:tabs>
        <w:spacing w:after="0"/>
        <w:ind w:left="1414" w:hanging="283"/>
        <w:rPr>
          <w:rFonts w:ascii="Arial" w:hAnsi="Arial" w:cs="Arial"/>
          <w:color w:val="000000" w:themeColor="text1"/>
          <w:sz w:val="22"/>
        </w:rPr>
      </w:pPr>
      <w:r w:rsidRPr="00355EA6">
        <w:rPr>
          <w:rFonts w:ascii="Arial" w:hAnsi="Arial" w:cs="Arial"/>
          <w:color w:val="000000" w:themeColor="text1"/>
          <w:sz w:val="22"/>
        </w:rPr>
        <w:t xml:space="preserve">two set methods - one for the account number and one for the balance. </w:t>
      </w:r>
    </w:p>
    <w:p w:rsidR="00E12090" w:rsidRPr="00355EA6" w:rsidRDefault="00E12090" w:rsidP="00E12090">
      <w:pPr>
        <w:pStyle w:val="BodyText"/>
        <w:numPr>
          <w:ilvl w:val="1"/>
          <w:numId w:val="7"/>
        </w:numPr>
        <w:tabs>
          <w:tab w:val="clear" w:pos="576"/>
          <w:tab w:val="left" w:pos="1414"/>
        </w:tabs>
        <w:spacing w:after="0"/>
        <w:ind w:left="1414" w:hanging="283"/>
        <w:rPr>
          <w:rFonts w:ascii="Arial" w:hAnsi="Arial" w:cs="Arial"/>
          <w:color w:val="000000" w:themeColor="text1"/>
          <w:sz w:val="22"/>
        </w:rPr>
      </w:pPr>
      <w:r w:rsidRPr="00355EA6">
        <w:rPr>
          <w:rFonts w:ascii="Arial" w:hAnsi="Arial" w:cs="Arial"/>
          <w:color w:val="000000" w:themeColor="text1"/>
          <w:sz w:val="22"/>
        </w:rPr>
        <w:t xml:space="preserve">a constructor that requires an account number and sets the balance to 0. </w:t>
      </w:r>
    </w:p>
    <w:p w:rsidR="00E12090" w:rsidRPr="00355EA6" w:rsidRDefault="00E12090" w:rsidP="00E12090">
      <w:pPr>
        <w:pStyle w:val="BodyText"/>
        <w:numPr>
          <w:ilvl w:val="1"/>
          <w:numId w:val="7"/>
        </w:numPr>
        <w:tabs>
          <w:tab w:val="clear" w:pos="576"/>
          <w:tab w:val="left" w:pos="1414"/>
        </w:tabs>
        <w:spacing w:after="0"/>
        <w:ind w:left="1414" w:hanging="283"/>
        <w:rPr>
          <w:rFonts w:ascii="Arial" w:hAnsi="Arial" w:cs="Arial"/>
          <w:color w:val="000000" w:themeColor="text1"/>
          <w:sz w:val="22"/>
        </w:rPr>
      </w:pPr>
      <w:r w:rsidRPr="00355EA6">
        <w:rPr>
          <w:rFonts w:ascii="Arial" w:hAnsi="Arial" w:cs="Arial"/>
          <w:color w:val="000000" w:themeColor="text1"/>
          <w:sz w:val="22"/>
        </w:rPr>
        <w:t xml:space="preserve">a method to override the toString() method which returns a String containing: Account # = &lt; account number&gt; Account Balance = &lt;account balance&gt; where &lt;account number&gt; is the object's account number and &lt;account balance&gt; is the object's account balance. </w:t>
      </w:r>
    </w:p>
    <w:p w:rsidR="00E12090" w:rsidRPr="00355EA6" w:rsidRDefault="00E12090" w:rsidP="00E12090">
      <w:pPr>
        <w:pStyle w:val="BodyText"/>
        <w:numPr>
          <w:ilvl w:val="1"/>
          <w:numId w:val="7"/>
        </w:numPr>
        <w:tabs>
          <w:tab w:val="clear" w:pos="576"/>
          <w:tab w:val="left" w:pos="1414"/>
        </w:tabs>
        <w:spacing w:after="0"/>
        <w:ind w:left="1414" w:hanging="283"/>
        <w:rPr>
          <w:rFonts w:ascii="Arial" w:hAnsi="Arial" w:cs="Arial"/>
          <w:color w:val="000000" w:themeColor="text1"/>
          <w:sz w:val="22"/>
        </w:rPr>
      </w:pPr>
      <w:r w:rsidRPr="00355EA6">
        <w:rPr>
          <w:rFonts w:ascii="Arial" w:hAnsi="Arial" w:cs="Arial"/>
          <w:color w:val="000000" w:themeColor="text1"/>
          <w:sz w:val="22"/>
        </w:rPr>
        <w:t>an abstract compute</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 xml:space="preserve">Interest() method that takes one integer argument and returns a double. </w:t>
      </w:r>
    </w:p>
    <w:p w:rsidR="00E12090" w:rsidRPr="00355EA6" w:rsidRDefault="00E12090" w:rsidP="00E12090">
      <w:pPr>
        <w:pStyle w:val="BodyText"/>
        <w:numPr>
          <w:ilvl w:val="1"/>
          <w:numId w:val="7"/>
        </w:numPr>
        <w:tabs>
          <w:tab w:val="clear" w:pos="576"/>
          <w:tab w:val="left" w:pos="1414"/>
        </w:tabs>
        <w:ind w:left="1414" w:hanging="283"/>
        <w:rPr>
          <w:rFonts w:ascii="Arial" w:hAnsi="Arial" w:cs="Arial"/>
          <w:color w:val="000000" w:themeColor="text1"/>
          <w:sz w:val="22"/>
        </w:rPr>
      </w:pPr>
      <w:r w:rsidRPr="00355EA6">
        <w:rPr>
          <w:rFonts w:ascii="Arial" w:hAnsi="Arial" w:cs="Arial"/>
          <w:color w:val="000000" w:themeColor="text1"/>
          <w:sz w:val="22"/>
        </w:rPr>
        <w:t xml:space="preserve">Do not allow either the account number or the balance to be set to a negative number. </w:t>
      </w:r>
    </w:p>
    <w:p w:rsidR="00E12090" w:rsidRPr="00355EA6" w:rsidRDefault="00E12090" w:rsidP="00E12090">
      <w:pPr>
        <w:pStyle w:val="BodyText"/>
        <w:numPr>
          <w:ilvl w:val="0"/>
          <w:numId w:val="8"/>
        </w:numPr>
        <w:tabs>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The Checking class will be a subclass of Account. For the Checking class, create: </w:t>
      </w:r>
    </w:p>
    <w:p w:rsidR="00E12090" w:rsidRPr="00355EA6" w:rsidRDefault="00E12090" w:rsidP="00E12090">
      <w:pPr>
        <w:pStyle w:val="BodyText"/>
        <w:numPr>
          <w:ilvl w:val="1"/>
          <w:numId w:val="8"/>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a method to override the to</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String() method which returns a String containing: "Checking" , the account number, and the account balance. Do not print the interest earned as part of to</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 xml:space="preserve">String(). </w:t>
      </w:r>
    </w:p>
    <w:p w:rsidR="00E12090" w:rsidRPr="00355EA6" w:rsidRDefault="00E12090" w:rsidP="00E12090">
      <w:pPr>
        <w:pStyle w:val="BodyText"/>
        <w:numPr>
          <w:ilvl w:val="1"/>
          <w:numId w:val="8"/>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a constructor that takes an account number as an argument and calls the super</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 xml:space="preserve">class constructor passing this account number. </w:t>
      </w:r>
    </w:p>
    <w:p w:rsidR="00E12090" w:rsidRPr="00355EA6" w:rsidRDefault="00E12090" w:rsidP="00E12090">
      <w:pPr>
        <w:pStyle w:val="BodyText"/>
        <w:numPr>
          <w:ilvl w:val="1"/>
          <w:numId w:val="8"/>
        </w:numPr>
        <w:tabs>
          <w:tab w:val="left" w:pos="1414"/>
        </w:tabs>
        <w:rPr>
          <w:rFonts w:ascii="Arial" w:hAnsi="Arial" w:cs="Arial"/>
          <w:color w:val="000000" w:themeColor="text1"/>
          <w:sz w:val="22"/>
        </w:rPr>
      </w:pPr>
      <w:r w:rsidRPr="00355EA6">
        <w:rPr>
          <w:rFonts w:ascii="Arial" w:hAnsi="Arial" w:cs="Arial"/>
          <w:color w:val="000000" w:themeColor="text1"/>
          <w:sz w:val="22"/>
        </w:rPr>
        <w:t>a method to implement the abstract compute</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Interest() method of the super</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class. This method takes one argument for the interest period and returns the interest earned. The interest earned is 2 % of the balance over $700 times the interest period. The interest period is passed as an argument to the compute</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 xml:space="preserve">Interest() method. For example, the interest on $3000 at 2% for three years is (3000 - 700) times .02 times 3 or 138. </w:t>
      </w:r>
    </w:p>
    <w:p w:rsidR="00E12090" w:rsidRPr="00355EA6" w:rsidRDefault="00E12090" w:rsidP="00E12090">
      <w:pPr>
        <w:pStyle w:val="BodyText"/>
        <w:numPr>
          <w:ilvl w:val="0"/>
          <w:numId w:val="9"/>
        </w:numPr>
        <w:tabs>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The Savings class will be a subclass of Account. For the Savings class, create: </w:t>
      </w:r>
    </w:p>
    <w:p w:rsidR="00E12090" w:rsidRPr="00355EA6" w:rsidRDefault="00E12090" w:rsidP="00E12090">
      <w:pPr>
        <w:pStyle w:val="BodyText"/>
        <w:numPr>
          <w:ilvl w:val="1"/>
          <w:numId w:val="9"/>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 xml:space="preserve">an additional private variable to hold the interest rate. </w:t>
      </w:r>
    </w:p>
    <w:p w:rsidR="00E12090" w:rsidRPr="00355EA6" w:rsidRDefault="00E12090" w:rsidP="00E12090">
      <w:pPr>
        <w:pStyle w:val="BodyText"/>
        <w:numPr>
          <w:ilvl w:val="1"/>
          <w:numId w:val="9"/>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 xml:space="preserve">a get and set method for the interest rate. Do not allow the interest rate to be set to a negative number. </w:t>
      </w:r>
    </w:p>
    <w:p w:rsidR="00E12090" w:rsidRPr="00355EA6" w:rsidRDefault="00E12090" w:rsidP="00E12090">
      <w:pPr>
        <w:pStyle w:val="BodyText"/>
        <w:numPr>
          <w:ilvl w:val="1"/>
          <w:numId w:val="9"/>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a method named to</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String() that overrides the to</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String() method of the Object class. This method should return "Savings", the account number, the account balance and the interest rate. Do not print the interest earned as part of to</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 xml:space="preserve">String(). </w:t>
      </w:r>
    </w:p>
    <w:p w:rsidR="00E12090" w:rsidRPr="00355EA6" w:rsidRDefault="00E12090" w:rsidP="00E12090">
      <w:pPr>
        <w:pStyle w:val="BodyText"/>
        <w:numPr>
          <w:ilvl w:val="1"/>
          <w:numId w:val="9"/>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a constructor with two arguments - the account number and the interest rate. This constructor calls the super</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 xml:space="preserve">class constructor passing the account number. </w:t>
      </w:r>
    </w:p>
    <w:p w:rsidR="00E12090" w:rsidRPr="00355EA6" w:rsidRDefault="00E12090" w:rsidP="00E12090">
      <w:pPr>
        <w:pStyle w:val="BodyText"/>
        <w:numPr>
          <w:ilvl w:val="1"/>
          <w:numId w:val="9"/>
        </w:numPr>
        <w:tabs>
          <w:tab w:val="left" w:pos="1414"/>
        </w:tabs>
        <w:rPr>
          <w:rFonts w:ascii="Arial" w:hAnsi="Arial" w:cs="Arial"/>
          <w:color w:val="000000" w:themeColor="text1"/>
          <w:sz w:val="22"/>
        </w:rPr>
      </w:pPr>
      <w:r w:rsidRPr="00355EA6">
        <w:rPr>
          <w:rFonts w:ascii="Arial" w:hAnsi="Arial" w:cs="Arial"/>
          <w:color w:val="000000" w:themeColor="text1"/>
          <w:sz w:val="22"/>
        </w:rPr>
        <w:t>a method to implement the abstract computeInterest() method of the superclass. This method takes one argument for the interest period and returns the interest earned. The interest is calculated as (1 + interest rate)</w:t>
      </w:r>
      <w:r w:rsidRPr="00355EA6">
        <w:rPr>
          <w:rFonts w:ascii="Arial" w:hAnsi="Arial" w:cs="Arial"/>
          <w:color w:val="000000" w:themeColor="text1"/>
          <w:position w:val="8"/>
          <w:sz w:val="18"/>
        </w:rPr>
        <w:t>period</w:t>
      </w:r>
      <w:r w:rsidRPr="00355EA6">
        <w:rPr>
          <w:rFonts w:ascii="Arial" w:hAnsi="Arial" w:cs="Arial"/>
          <w:color w:val="000000" w:themeColor="text1"/>
          <w:sz w:val="22"/>
        </w:rPr>
        <w:t xml:space="preserve"> times the balance minus the balance. The interest period is passed as an argument to the computeInterest() method. For example, the interest on $6000 at 2% for three years is (1.02)</w:t>
      </w:r>
      <w:r w:rsidRPr="00355EA6">
        <w:rPr>
          <w:rFonts w:ascii="Arial" w:hAnsi="Arial" w:cs="Arial"/>
          <w:color w:val="000000" w:themeColor="text1"/>
          <w:position w:val="8"/>
          <w:sz w:val="18"/>
        </w:rPr>
        <w:t>3</w:t>
      </w:r>
      <w:r w:rsidRPr="00355EA6">
        <w:rPr>
          <w:rFonts w:ascii="Arial" w:hAnsi="Arial" w:cs="Arial"/>
          <w:color w:val="000000" w:themeColor="text1"/>
          <w:sz w:val="22"/>
        </w:rPr>
        <w:t xml:space="preserve"> * 6000 - 6000 or 367. </w:t>
      </w:r>
    </w:p>
    <w:p w:rsidR="00E12090" w:rsidRPr="00355EA6" w:rsidRDefault="00E12090" w:rsidP="00E12090">
      <w:pPr>
        <w:pStyle w:val="BodyText"/>
        <w:numPr>
          <w:ilvl w:val="0"/>
          <w:numId w:val="10"/>
        </w:numPr>
        <w:tabs>
          <w:tab w:val="left" w:pos="707"/>
        </w:tabs>
        <w:spacing w:after="0"/>
        <w:rPr>
          <w:rFonts w:ascii="Arial" w:hAnsi="Arial" w:cs="Arial"/>
          <w:color w:val="000000" w:themeColor="text1"/>
          <w:sz w:val="22"/>
        </w:rPr>
      </w:pPr>
      <w:r w:rsidRPr="00355EA6">
        <w:rPr>
          <w:rFonts w:ascii="Arial" w:hAnsi="Arial" w:cs="Arial"/>
          <w:color w:val="000000" w:themeColor="text1"/>
          <w:sz w:val="22"/>
        </w:rPr>
        <w:t>For the Account</w:t>
      </w:r>
      <w:r w:rsidR="00F161EA" w:rsidRPr="00355EA6">
        <w:rPr>
          <w:rFonts w:ascii="Arial" w:hAnsi="Arial" w:cs="Arial"/>
          <w:color w:val="000000" w:themeColor="text1"/>
          <w:sz w:val="22"/>
        </w:rPr>
        <w:t xml:space="preserve"> </w:t>
      </w:r>
      <w:r w:rsidRPr="00355EA6">
        <w:rPr>
          <w:rFonts w:ascii="Arial" w:hAnsi="Arial" w:cs="Arial"/>
          <w:color w:val="000000" w:themeColor="text1"/>
          <w:sz w:val="22"/>
        </w:rPr>
        <w:t xml:space="preserve">Array class, create: </w:t>
      </w:r>
    </w:p>
    <w:p w:rsidR="00E12090" w:rsidRPr="00355EA6" w:rsidRDefault="00E12090" w:rsidP="00E12090">
      <w:pPr>
        <w:pStyle w:val="BodyText"/>
        <w:numPr>
          <w:ilvl w:val="1"/>
          <w:numId w:val="10"/>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 xml:space="preserve">a main() method. </w:t>
      </w:r>
    </w:p>
    <w:p w:rsidR="00E12090" w:rsidRPr="00355EA6" w:rsidRDefault="00E12090" w:rsidP="00E12090">
      <w:pPr>
        <w:pStyle w:val="BodyText"/>
        <w:numPr>
          <w:ilvl w:val="1"/>
          <w:numId w:val="10"/>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 xml:space="preserve">an array to store 10 objects of either the Savings or Checking class. Use 2% (.02) for the savings account rate. Use account numbers 100 through 109. Use initial </w:t>
      </w:r>
      <w:r w:rsidRPr="00355EA6">
        <w:rPr>
          <w:rFonts w:ascii="Arial" w:hAnsi="Arial" w:cs="Arial"/>
          <w:color w:val="000000" w:themeColor="text1"/>
          <w:sz w:val="22"/>
        </w:rPr>
        <w:lastRenderedPageBreak/>
        <w:t xml:space="preserve">balances of 1000 through 10000. </w:t>
      </w:r>
    </w:p>
    <w:p w:rsidR="00E12090" w:rsidRPr="00355EA6" w:rsidRDefault="00E12090" w:rsidP="00E12090">
      <w:pPr>
        <w:pStyle w:val="BodyText"/>
        <w:numPr>
          <w:ilvl w:val="1"/>
          <w:numId w:val="10"/>
        </w:numPr>
        <w:tabs>
          <w:tab w:val="left" w:pos="1414"/>
        </w:tabs>
        <w:spacing w:after="0"/>
        <w:rPr>
          <w:rFonts w:ascii="Arial" w:hAnsi="Arial" w:cs="Arial"/>
          <w:color w:val="000000" w:themeColor="text1"/>
          <w:sz w:val="22"/>
        </w:rPr>
      </w:pPr>
      <w:r w:rsidRPr="00355EA6">
        <w:rPr>
          <w:rFonts w:ascii="Arial" w:hAnsi="Arial" w:cs="Arial"/>
          <w:color w:val="000000" w:themeColor="text1"/>
          <w:sz w:val="22"/>
        </w:rPr>
        <w:t xml:space="preserve">a for loop that will instantiate 5 objects of the Savings class and 5 objects of the Checking class. Store these objects in a single array created above. </w:t>
      </w:r>
    </w:p>
    <w:p w:rsidR="00E12090" w:rsidRPr="00355EA6" w:rsidRDefault="00E12090" w:rsidP="00E12090">
      <w:pPr>
        <w:pStyle w:val="BodyText"/>
        <w:numPr>
          <w:ilvl w:val="1"/>
          <w:numId w:val="10"/>
        </w:numPr>
        <w:tabs>
          <w:tab w:val="left" w:pos="1414"/>
        </w:tabs>
        <w:rPr>
          <w:rFonts w:ascii="Arial" w:hAnsi="Arial" w:cs="Arial"/>
          <w:color w:val="000000" w:themeColor="text1"/>
          <w:sz w:val="22"/>
        </w:rPr>
      </w:pPr>
      <w:r w:rsidRPr="00355EA6">
        <w:rPr>
          <w:rFonts w:ascii="Arial" w:hAnsi="Arial" w:cs="Arial"/>
          <w:color w:val="000000" w:themeColor="text1"/>
          <w:sz w:val="22"/>
        </w:rPr>
        <w:t>a for loop that prints the data in all 10 objects of the array using the overridden toString() method and also prints the interest amount computed for each object. Use 3 for the period. The results are displayed in the following figure</w:t>
      </w:r>
    </w:p>
    <w:p w:rsidR="00E12090" w:rsidRPr="00355EA6" w:rsidRDefault="00E12090" w:rsidP="00E12090">
      <w:pPr>
        <w:pStyle w:val="BodyText"/>
        <w:ind w:left="1414"/>
        <w:rPr>
          <w:rFonts w:ascii="Arial" w:hAnsi="Arial" w:cs="Arial"/>
          <w:color w:val="000000" w:themeColor="text1"/>
          <w:sz w:val="22"/>
        </w:rPr>
      </w:pPr>
      <w:r w:rsidRPr="00355EA6">
        <w:rPr>
          <w:rFonts w:ascii="Arial" w:hAnsi="Arial" w:cs="Arial"/>
          <w:noProof/>
          <w:color w:val="000000" w:themeColor="text1"/>
          <w:sz w:val="22"/>
          <w:lang w:eastAsia="en-IN" w:bidi="ar-SA"/>
        </w:rPr>
        <w:drawing>
          <wp:anchor distT="0" distB="0" distL="114935" distR="114935" simplePos="0" relativeHeight="251662336" behindDoc="0" locked="0" layoutInCell="1" allowOverlap="1">
            <wp:simplePos x="0" y="0"/>
            <wp:positionH relativeFrom="column">
              <wp:posOffset>1285875</wp:posOffset>
            </wp:positionH>
            <wp:positionV relativeFrom="paragraph">
              <wp:posOffset>38735</wp:posOffset>
            </wp:positionV>
            <wp:extent cx="3571875" cy="31718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t="19629" r="3404" b="33401"/>
                    <a:stretch>
                      <a:fillRect/>
                    </a:stretch>
                  </pic:blipFill>
                  <pic:spPr bwMode="auto">
                    <a:xfrm>
                      <a:off x="0" y="0"/>
                      <a:ext cx="3571875" cy="3171825"/>
                    </a:xfrm>
                    <a:prstGeom prst="rect">
                      <a:avLst/>
                    </a:prstGeom>
                    <a:solidFill>
                      <a:srgbClr val="FFFFFF"/>
                    </a:solidFill>
                    <a:ln w="9525">
                      <a:noFill/>
                      <a:miter lim="800000"/>
                      <a:headEnd/>
                      <a:tailEnd/>
                    </a:ln>
                  </pic:spPr>
                </pic:pic>
              </a:graphicData>
            </a:graphic>
          </wp:anchor>
        </w:drawing>
      </w:r>
    </w:p>
    <w:p w:rsidR="00E12090" w:rsidRPr="00355EA6" w:rsidRDefault="00E12090" w:rsidP="00E12090">
      <w:pPr>
        <w:pStyle w:val="BodyText"/>
        <w:spacing w:after="0"/>
        <w:rPr>
          <w:rFonts w:ascii="Arial" w:hAnsi="Arial" w:cs="Arial"/>
          <w:color w:val="000000" w:themeColor="text1"/>
          <w:sz w:val="22"/>
        </w:rPr>
      </w:pPr>
    </w:p>
    <w:p w:rsidR="00E12090" w:rsidRPr="00355EA6" w:rsidRDefault="00E12090" w:rsidP="00E12090">
      <w:pPr>
        <w:pStyle w:val="BodyText"/>
        <w:rPr>
          <w:rFonts w:ascii="Arial" w:hAnsi="Arial" w:cs="Arial"/>
          <w:color w:val="000000" w:themeColor="text1"/>
          <w:sz w:val="22"/>
        </w:rPr>
      </w:pPr>
    </w:p>
    <w:p w:rsidR="00E12090" w:rsidRPr="00355EA6" w:rsidRDefault="00E12090" w:rsidP="00E12090">
      <w:pPr>
        <w:pStyle w:val="BodyText"/>
        <w:rPr>
          <w:rFonts w:ascii="Arial" w:hAnsi="Arial" w:cs="Arial"/>
          <w:color w:val="000000" w:themeColor="text1"/>
          <w:sz w:val="22"/>
        </w:rPr>
      </w:pPr>
    </w:p>
    <w:p w:rsidR="00E12090" w:rsidRPr="00355EA6" w:rsidRDefault="00E12090" w:rsidP="00E12090">
      <w:pPr>
        <w:pStyle w:val="BodyText"/>
        <w:rPr>
          <w:rFonts w:ascii="Arial" w:hAnsi="Arial" w:cs="Arial"/>
          <w:color w:val="000000" w:themeColor="text1"/>
          <w:sz w:val="22"/>
        </w:rPr>
      </w:pPr>
    </w:p>
    <w:p w:rsidR="00E12090" w:rsidRPr="00355EA6" w:rsidRDefault="00E12090" w:rsidP="00E12090">
      <w:pPr>
        <w:pStyle w:val="BodyText"/>
        <w:rPr>
          <w:rFonts w:ascii="Arial" w:hAnsi="Arial" w:cs="Arial"/>
          <w:color w:val="000000" w:themeColor="text1"/>
          <w:sz w:val="22"/>
        </w:rPr>
      </w:pPr>
    </w:p>
    <w:p w:rsidR="00E12090" w:rsidRPr="00355EA6" w:rsidRDefault="00E12090" w:rsidP="00E12090">
      <w:pPr>
        <w:pStyle w:val="BodyText"/>
        <w:rPr>
          <w:rFonts w:ascii="Arial" w:hAnsi="Arial" w:cs="Arial"/>
          <w:color w:val="000000" w:themeColor="text1"/>
          <w:sz w:val="22"/>
        </w:rPr>
      </w:pPr>
    </w:p>
    <w:p w:rsidR="00E12090" w:rsidRPr="00355EA6" w:rsidRDefault="00E12090" w:rsidP="00E12090">
      <w:pPr>
        <w:pStyle w:val="BodyText"/>
        <w:rPr>
          <w:rFonts w:ascii="Arial" w:hAnsi="Arial" w:cs="Arial"/>
          <w:color w:val="000000" w:themeColor="text1"/>
          <w:sz w:val="22"/>
        </w:rPr>
      </w:pPr>
    </w:p>
    <w:p w:rsidR="00E12090" w:rsidRPr="00355EA6" w:rsidRDefault="00E12090" w:rsidP="00E12090">
      <w:pPr>
        <w:pStyle w:val="BodyText"/>
        <w:rPr>
          <w:rFonts w:ascii="Arial" w:hAnsi="Arial" w:cs="Arial"/>
          <w:color w:val="000000" w:themeColor="text1"/>
          <w:sz w:val="22"/>
        </w:rPr>
      </w:pPr>
    </w:p>
    <w:p w:rsidR="00E60D09" w:rsidRPr="00355EA6" w:rsidRDefault="00E60D09" w:rsidP="00D31A6F">
      <w:pPr>
        <w:rPr>
          <w:rFonts w:ascii="Arial" w:hAnsi="Arial" w:cs="Arial"/>
          <w:b/>
          <w:bCs/>
          <w:color w:val="000000" w:themeColor="text1"/>
          <w:sz w:val="24"/>
          <w:szCs w:val="28"/>
        </w:rPr>
      </w:pPr>
    </w:p>
    <w:p w:rsidR="00E60D09" w:rsidRPr="00355EA6" w:rsidRDefault="00E60D09" w:rsidP="00D31A6F">
      <w:pPr>
        <w:rPr>
          <w:rFonts w:ascii="Arial" w:hAnsi="Arial" w:cs="Arial"/>
          <w:b/>
          <w:bCs/>
          <w:color w:val="000000" w:themeColor="text1"/>
          <w:sz w:val="24"/>
          <w:szCs w:val="28"/>
        </w:rPr>
      </w:pPr>
    </w:p>
    <w:p w:rsidR="00E60D09" w:rsidRPr="00355EA6" w:rsidRDefault="00E60D09" w:rsidP="00D31A6F">
      <w:pPr>
        <w:rPr>
          <w:rFonts w:ascii="Arial" w:hAnsi="Arial" w:cs="Arial"/>
          <w:b/>
          <w:bCs/>
          <w:color w:val="000000" w:themeColor="text1"/>
          <w:sz w:val="24"/>
          <w:szCs w:val="28"/>
        </w:rPr>
      </w:pPr>
    </w:p>
    <w:p w:rsidR="00E60D09" w:rsidRPr="00355EA6" w:rsidRDefault="00E60D09" w:rsidP="00D31A6F">
      <w:pPr>
        <w:rPr>
          <w:rFonts w:ascii="Arial" w:hAnsi="Arial" w:cs="Arial"/>
          <w:b/>
          <w:bCs/>
          <w:color w:val="000000" w:themeColor="text1"/>
          <w:sz w:val="24"/>
          <w:szCs w:val="28"/>
        </w:rPr>
      </w:pPr>
    </w:p>
    <w:p w:rsidR="00D31A6F" w:rsidRPr="00355EA6" w:rsidRDefault="00F43A5C" w:rsidP="00D31A6F">
      <w:pPr>
        <w:rPr>
          <w:rFonts w:ascii="Arial" w:hAnsi="Arial" w:cs="Arial"/>
          <w:b/>
          <w:bCs/>
          <w:color w:val="000000" w:themeColor="text1"/>
          <w:sz w:val="24"/>
          <w:szCs w:val="28"/>
        </w:rPr>
      </w:pPr>
      <w:r w:rsidRPr="00355EA6">
        <w:rPr>
          <w:rFonts w:ascii="Arial" w:hAnsi="Arial" w:cs="Arial"/>
          <w:b/>
          <w:bCs/>
          <w:color w:val="000000" w:themeColor="text1"/>
          <w:sz w:val="24"/>
          <w:szCs w:val="28"/>
        </w:rPr>
        <w:t>Assignment 4</w:t>
      </w:r>
      <w:r w:rsidR="00D31A6F" w:rsidRPr="00355EA6">
        <w:rPr>
          <w:rFonts w:ascii="Arial" w:hAnsi="Arial" w:cs="Arial"/>
          <w:b/>
          <w:bCs/>
          <w:color w:val="000000" w:themeColor="text1"/>
          <w:sz w:val="24"/>
          <w:szCs w:val="28"/>
        </w:rPr>
        <w:t xml:space="preserve"> </w:t>
      </w:r>
      <w:r w:rsidR="00E21CC4" w:rsidRPr="00355EA6">
        <w:rPr>
          <w:rFonts w:ascii="Arial" w:hAnsi="Arial" w:cs="Arial"/>
          <w:b/>
          <w:bCs/>
          <w:color w:val="000000" w:themeColor="text1"/>
          <w:sz w:val="24"/>
          <w:szCs w:val="28"/>
        </w:rPr>
        <w:t>–</w:t>
      </w:r>
      <w:r w:rsidR="00D31A6F" w:rsidRPr="00355EA6">
        <w:rPr>
          <w:rFonts w:ascii="Arial" w:hAnsi="Arial" w:cs="Arial"/>
          <w:b/>
          <w:bCs/>
          <w:color w:val="000000" w:themeColor="text1"/>
          <w:sz w:val="24"/>
          <w:szCs w:val="28"/>
        </w:rPr>
        <w:t xml:space="preserve"> </w:t>
      </w:r>
      <w:r w:rsidR="00E21CC4" w:rsidRPr="00355EA6">
        <w:rPr>
          <w:rFonts w:ascii="Arial" w:hAnsi="Arial" w:cs="Arial"/>
          <w:b/>
          <w:bCs/>
          <w:color w:val="000000" w:themeColor="text1"/>
          <w:sz w:val="24"/>
          <w:szCs w:val="28"/>
        </w:rPr>
        <w:t xml:space="preserve">Polymorphism </w:t>
      </w:r>
      <w:r w:rsidR="00D31A6F" w:rsidRPr="00355EA6">
        <w:rPr>
          <w:rFonts w:ascii="Arial" w:hAnsi="Arial" w:cs="Arial"/>
          <w:b/>
          <w:bCs/>
          <w:color w:val="000000" w:themeColor="text1"/>
          <w:sz w:val="24"/>
          <w:szCs w:val="28"/>
        </w:rPr>
        <w:t xml:space="preserve">Assignment </w:t>
      </w:r>
    </w:p>
    <w:p w:rsidR="00D31A6F" w:rsidRPr="00355EA6" w:rsidRDefault="00D31A6F" w:rsidP="00D31A6F">
      <w:pPr>
        <w:pStyle w:val="Heading2"/>
        <w:tabs>
          <w:tab w:val="clear" w:pos="1080"/>
        </w:tabs>
        <w:spacing w:before="0" w:after="0"/>
        <w:ind w:left="-4" w:firstLine="0"/>
        <w:rPr>
          <w:rFonts w:ascii="Arial" w:hAnsi="Arial" w:cs="Arial"/>
          <w:color w:val="000000" w:themeColor="text1"/>
          <w:sz w:val="32"/>
        </w:rPr>
      </w:pPr>
      <w:r w:rsidRPr="00355EA6">
        <w:rPr>
          <w:rFonts w:ascii="Arial" w:hAnsi="Arial" w:cs="Arial"/>
          <w:color w:val="000000" w:themeColor="text1"/>
          <w:sz w:val="32"/>
        </w:rPr>
        <w:t>Objectives</w:t>
      </w:r>
    </w:p>
    <w:p w:rsidR="00D31A6F" w:rsidRPr="00355EA6" w:rsidRDefault="00D31A6F" w:rsidP="00D31A6F">
      <w:pPr>
        <w:pStyle w:val="BodyText"/>
        <w:spacing w:after="0"/>
        <w:rPr>
          <w:rFonts w:ascii="Arial" w:hAnsi="Arial" w:cs="Arial"/>
          <w:color w:val="000000" w:themeColor="text1"/>
          <w:sz w:val="22"/>
        </w:rPr>
      </w:pPr>
    </w:p>
    <w:p w:rsidR="00D31A6F" w:rsidRPr="00355EA6" w:rsidRDefault="00D31A6F" w:rsidP="00D31A6F">
      <w:pPr>
        <w:pStyle w:val="BodyText"/>
        <w:numPr>
          <w:ilvl w:val="0"/>
          <w:numId w:val="5"/>
        </w:numPr>
        <w:tabs>
          <w:tab w:val="left" w:pos="1414"/>
        </w:tabs>
        <w:spacing w:after="0"/>
        <w:ind w:left="1414"/>
        <w:rPr>
          <w:rFonts w:ascii="Arial" w:hAnsi="Arial" w:cs="Arial"/>
          <w:color w:val="000000" w:themeColor="text1"/>
          <w:sz w:val="22"/>
        </w:rPr>
      </w:pPr>
      <w:r w:rsidRPr="00355EA6">
        <w:rPr>
          <w:rFonts w:ascii="Arial" w:hAnsi="Arial" w:cs="Arial"/>
          <w:color w:val="000000" w:themeColor="text1"/>
          <w:sz w:val="22"/>
        </w:rPr>
        <w:t xml:space="preserve">Be able to derive a class from an existing class </w:t>
      </w:r>
    </w:p>
    <w:p w:rsidR="00D31A6F" w:rsidRPr="00355EA6" w:rsidRDefault="00D31A6F" w:rsidP="00D31A6F">
      <w:pPr>
        <w:pStyle w:val="BodyText"/>
        <w:numPr>
          <w:ilvl w:val="0"/>
          <w:numId w:val="5"/>
        </w:numPr>
        <w:tabs>
          <w:tab w:val="left" w:pos="1414"/>
        </w:tabs>
        <w:spacing w:after="0"/>
        <w:ind w:left="1414"/>
        <w:rPr>
          <w:rFonts w:ascii="Arial" w:hAnsi="Arial" w:cs="Arial"/>
          <w:color w:val="000000" w:themeColor="text1"/>
          <w:sz w:val="22"/>
        </w:rPr>
      </w:pPr>
      <w:r w:rsidRPr="00355EA6">
        <w:rPr>
          <w:rFonts w:ascii="Arial" w:hAnsi="Arial" w:cs="Arial"/>
          <w:color w:val="000000" w:themeColor="text1"/>
          <w:sz w:val="22"/>
        </w:rPr>
        <w:t xml:space="preserve">Be able to define a class hierarchy in which methods are overridden and fields are hidden </w:t>
      </w:r>
    </w:p>
    <w:p w:rsidR="00D31A6F" w:rsidRPr="00355EA6" w:rsidRDefault="00D31A6F" w:rsidP="00D31A6F">
      <w:pPr>
        <w:pStyle w:val="BodyText"/>
        <w:numPr>
          <w:ilvl w:val="0"/>
          <w:numId w:val="5"/>
        </w:numPr>
        <w:tabs>
          <w:tab w:val="left" w:pos="1414"/>
        </w:tabs>
        <w:spacing w:after="0"/>
        <w:ind w:left="1414"/>
        <w:rPr>
          <w:rFonts w:ascii="Arial" w:hAnsi="Arial" w:cs="Arial"/>
          <w:color w:val="000000" w:themeColor="text1"/>
          <w:sz w:val="22"/>
        </w:rPr>
      </w:pPr>
      <w:r w:rsidRPr="00355EA6">
        <w:rPr>
          <w:rFonts w:ascii="Arial" w:hAnsi="Arial" w:cs="Arial"/>
          <w:color w:val="000000" w:themeColor="text1"/>
          <w:sz w:val="22"/>
        </w:rPr>
        <w:t xml:space="preserve">Be able to use derived-class objects </w:t>
      </w:r>
    </w:p>
    <w:p w:rsidR="00D31A6F" w:rsidRPr="00355EA6" w:rsidRDefault="00D31A6F" w:rsidP="00D31A6F">
      <w:pPr>
        <w:pStyle w:val="BodyText"/>
        <w:numPr>
          <w:ilvl w:val="0"/>
          <w:numId w:val="5"/>
        </w:numPr>
        <w:tabs>
          <w:tab w:val="left" w:pos="1414"/>
        </w:tabs>
        <w:spacing w:after="0"/>
        <w:ind w:left="1414"/>
        <w:rPr>
          <w:rFonts w:ascii="Arial" w:hAnsi="Arial" w:cs="Arial"/>
          <w:color w:val="000000" w:themeColor="text1"/>
          <w:sz w:val="22"/>
        </w:rPr>
      </w:pPr>
      <w:r w:rsidRPr="00355EA6">
        <w:rPr>
          <w:rFonts w:ascii="Arial" w:hAnsi="Arial" w:cs="Arial"/>
          <w:color w:val="000000" w:themeColor="text1"/>
          <w:sz w:val="22"/>
        </w:rPr>
        <w:t xml:space="preserve">Be able to use polymorphism </w:t>
      </w:r>
    </w:p>
    <w:p w:rsidR="00D31A6F" w:rsidRPr="00355EA6" w:rsidRDefault="00D31A6F" w:rsidP="00D31A6F">
      <w:pPr>
        <w:pStyle w:val="BodyText"/>
        <w:tabs>
          <w:tab w:val="left" w:pos="1838"/>
        </w:tabs>
        <w:spacing w:after="0"/>
        <w:ind w:left="1131"/>
        <w:rPr>
          <w:rFonts w:ascii="Arial" w:hAnsi="Arial" w:cs="Arial"/>
          <w:color w:val="000000" w:themeColor="text1"/>
          <w:sz w:val="22"/>
        </w:rPr>
      </w:pPr>
    </w:p>
    <w:p w:rsidR="00D31A6F" w:rsidRPr="00355EA6" w:rsidRDefault="00D31A6F" w:rsidP="00D31A6F">
      <w:pPr>
        <w:pStyle w:val="Heading2"/>
        <w:tabs>
          <w:tab w:val="clear" w:pos="1080"/>
        </w:tabs>
        <w:spacing w:before="0" w:after="0"/>
        <w:ind w:left="-4" w:firstLine="0"/>
        <w:rPr>
          <w:rFonts w:ascii="Arial" w:hAnsi="Arial" w:cs="Arial"/>
          <w:color w:val="000000" w:themeColor="text1"/>
          <w:sz w:val="32"/>
        </w:rPr>
      </w:pPr>
      <w:r w:rsidRPr="00355EA6">
        <w:rPr>
          <w:rFonts w:ascii="Arial" w:hAnsi="Arial" w:cs="Arial"/>
          <w:color w:val="000000" w:themeColor="text1"/>
          <w:sz w:val="32"/>
        </w:rPr>
        <w:t>Introduction</w:t>
      </w:r>
    </w:p>
    <w:p w:rsidR="00D31A6F" w:rsidRPr="00355EA6" w:rsidRDefault="00D31A6F" w:rsidP="00D31A6F">
      <w:pPr>
        <w:pStyle w:val="BodyText"/>
        <w:spacing w:after="0"/>
        <w:ind w:left="-709"/>
        <w:rPr>
          <w:rFonts w:ascii="Arial" w:hAnsi="Arial" w:cs="Arial"/>
          <w:color w:val="000000" w:themeColor="text1"/>
          <w:sz w:val="22"/>
        </w:rPr>
      </w:pP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For this assignment, you will be writing software in support of a Dessert Shoppe which sells candy by the pound, cookies by the dozen, ice cream, and sundaes (ice cream with a topping). Your software will be used for the checkout system. </w:t>
      </w: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To do this, you will implement an inheritance hierarchy of classes derived from a </w:t>
      </w:r>
      <w:r w:rsidR="00F161EA" w:rsidRPr="00355EA6">
        <w:rPr>
          <w:rFonts w:ascii="Arial" w:hAnsi="Arial" w:cs="Arial"/>
          <w:b/>
          <w:color w:val="000000" w:themeColor="text1"/>
          <w:sz w:val="22"/>
        </w:rPr>
        <w:t>Dessert Item</w:t>
      </w:r>
      <w:r w:rsidRPr="00355EA6">
        <w:rPr>
          <w:rFonts w:ascii="Arial" w:hAnsi="Arial" w:cs="Arial"/>
          <w:color w:val="000000" w:themeColor="text1"/>
          <w:sz w:val="22"/>
        </w:rPr>
        <w:t xml:space="preserve"> </w:t>
      </w:r>
      <w:r w:rsidRPr="00355EA6">
        <w:rPr>
          <w:rFonts w:ascii="Arial" w:hAnsi="Arial" w:cs="Arial"/>
          <w:i/>
          <w:color w:val="000000" w:themeColor="text1"/>
          <w:sz w:val="22"/>
        </w:rPr>
        <w:t>abstract</w:t>
      </w:r>
      <w:r w:rsidRPr="00355EA6">
        <w:rPr>
          <w:rFonts w:ascii="Arial" w:hAnsi="Arial" w:cs="Arial"/>
          <w:color w:val="000000" w:themeColor="text1"/>
          <w:sz w:val="22"/>
        </w:rPr>
        <w:t xml:space="preserve"> superclass. </w:t>
      </w: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Candy</w:t>
      </w:r>
      <w:r w:rsidRPr="00355EA6">
        <w:rPr>
          <w:rFonts w:ascii="Arial" w:hAnsi="Arial" w:cs="Arial"/>
          <w:color w:val="000000" w:themeColor="text1"/>
          <w:sz w:val="22"/>
        </w:rPr>
        <w:t xml:space="preserve">, </w:t>
      </w:r>
      <w:r w:rsidRPr="00355EA6">
        <w:rPr>
          <w:rFonts w:ascii="Arial" w:hAnsi="Arial" w:cs="Arial"/>
          <w:b/>
          <w:color w:val="000000" w:themeColor="text1"/>
          <w:sz w:val="22"/>
        </w:rPr>
        <w:t>Cookie</w:t>
      </w:r>
      <w:r w:rsidRPr="00355EA6">
        <w:rPr>
          <w:rFonts w:ascii="Arial" w:hAnsi="Arial" w:cs="Arial"/>
          <w:color w:val="000000" w:themeColor="text1"/>
          <w:sz w:val="22"/>
        </w:rPr>
        <w:t xml:space="preserve">, and </w:t>
      </w:r>
      <w:r w:rsidR="00F161EA" w:rsidRPr="00355EA6">
        <w:rPr>
          <w:rFonts w:ascii="Arial" w:hAnsi="Arial" w:cs="Arial"/>
          <w:b/>
          <w:color w:val="000000" w:themeColor="text1"/>
          <w:sz w:val="22"/>
        </w:rPr>
        <w:t>Ice-cream</w:t>
      </w:r>
      <w:r w:rsidRPr="00355EA6">
        <w:rPr>
          <w:rFonts w:ascii="Arial" w:hAnsi="Arial" w:cs="Arial"/>
          <w:color w:val="000000" w:themeColor="text1"/>
          <w:sz w:val="22"/>
        </w:rPr>
        <w:t xml:space="preserve"> classes will be derived from the </w:t>
      </w:r>
      <w:r w:rsidR="00F161EA" w:rsidRPr="00355EA6">
        <w:rPr>
          <w:rFonts w:ascii="Arial" w:hAnsi="Arial" w:cs="Arial"/>
          <w:b/>
          <w:color w:val="000000" w:themeColor="text1"/>
          <w:sz w:val="22"/>
        </w:rPr>
        <w:t>Dessert Item</w:t>
      </w:r>
      <w:r w:rsidRPr="00355EA6">
        <w:rPr>
          <w:rFonts w:ascii="Arial" w:hAnsi="Arial" w:cs="Arial"/>
          <w:color w:val="000000" w:themeColor="text1"/>
          <w:sz w:val="22"/>
        </w:rPr>
        <w:t xml:space="preserve"> class. </w:t>
      </w: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Sundae</w:t>
      </w:r>
      <w:r w:rsidRPr="00355EA6">
        <w:rPr>
          <w:rFonts w:ascii="Arial" w:hAnsi="Arial" w:cs="Arial"/>
          <w:color w:val="000000" w:themeColor="text1"/>
          <w:sz w:val="22"/>
        </w:rPr>
        <w:t xml:space="preserve"> class will be derived from the </w:t>
      </w:r>
      <w:r w:rsidR="00F161EA" w:rsidRPr="00355EA6">
        <w:rPr>
          <w:rFonts w:ascii="Arial" w:hAnsi="Arial" w:cs="Arial"/>
          <w:b/>
          <w:color w:val="000000" w:themeColor="text1"/>
          <w:sz w:val="22"/>
        </w:rPr>
        <w:t>Ice-cream</w:t>
      </w:r>
      <w:r w:rsidRPr="00355EA6">
        <w:rPr>
          <w:rFonts w:ascii="Arial" w:hAnsi="Arial" w:cs="Arial"/>
          <w:color w:val="000000" w:themeColor="text1"/>
          <w:sz w:val="22"/>
        </w:rPr>
        <w:t xml:space="preserve"> class. </w:t>
      </w:r>
    </w:p>
    <w:p w:rsidR="00D31A6F" w:rsidRPr="00355EA6" w:rsidRDefault="00D31A6F" w:rsidP="00D31A6F">
      <w:pPr>
        <w:pStyle w:val="BodyText"/>
        <w:spacing w:after="0"/>
        <w:rPr>
          <w:rFonts w:ascii="Arial" w:hAnsi="Arial" w:cs="Arial"/>
          <w:b/>
          <w:bCs/>
          <w:color w:val="000000" w:themeColor="text1"/>
          <w:sz w:val="22"/>
        </w:rPr>
      </w:pPr>
      <w:r w:rsidRPr="00355EA6">
        <w:rPr>
          <w:rFonts w:ascii="Arial" w:hAnsi="Arial" w:cs="Arial"/>
          <w:b/>
          <w:bCs/>
          <w:color w:val="000000" w:themeColor="text1"/>
          <w:sz w:val="22"/>
        </w:rPr>
        <w:t xml:space="preserve">You will also write a Checkout class which maintains a list (Vector) of </w:t>
      </w:r>
      <w:r w:rsidR="00F161EA" w:rsidRPr="00355EA6">
        <w:rPr>
          <w:rFonts w:ascii="Arial" w:hAnsi="Arial" w:cs="Arial"/>
          <w:b/>
          <w:bCs/>
          <w:color w:val="000000" w:themeColor="text1"/>
          <w:sz w:val="22"/>
        </w:rPr>
        <w:t>Dessert Item’s</w:t>
      </w:r>
      <w:r w:rsidRPr="00355EA6">
        <w:rPr>
          <w:rFonts w:ascii="Arial" w:hAnsi="Arial" w:cs="Arial"/>
          <w:b/>
          <w:bCs/>
          <w:color w:val="000000" w:themeColor="text1"/>
          <w:sz w:val="22"/>
        </w:rPr>
        <w:t xml:space="preserve">. </w:t>
      </w:r>
    </w:p>
    <w:p w:rsidR="00D31A6F" w:rsidRPr="00355EA6" w:rsidRDefault="00D31A6F" w:rsidP="00D31A6F">
      <w:pPr>
        <w:pStyle w:val="BodyText"/>
        <w:spacing w:after="0"/>
        <w:rPr>
          <w:rFonts w:ascii="Arial" w:hAnsi="Arial" w:cs="Arial"/>
          <w:color w:val="000000" w:themeColor="text1"/>
          <w:sz w:val="22"/>
        </w:rPr>
      </w:pPr>
    </w:p>
    <w:p w:rsidR="00D31A6F" w:rsidRPr="00355EA6" w:rsidRDefault="00D31A6F" w:rsidP="00D31A6F">
      <w:pPr>
        <w:pStyle w:val="BodyText"/>
        <w:spacing w:after="0"/>
        <w:rPr>
          <w:rFonts w:ascii="Arial" w:hAnsi="Arial" w:cs="Arial"/>
          <w:b/>
          <w:bCs/>
          <w:color w:val="000000" w:themeColor="text1"/>
          <w:sz w:val="32"/>
          <w:szCs w:val="36"/>
        </w:rPr>
      </w:pPr>
      <w:r w:rsidRPr="00355EA6">
        <w:rPr>
          <w:rFonts w:ascii="Arial" w:hAnsi="Arial" w:cs="Arial"/>
          <w:b/>
          <w:bCs/>
          <w:color w:val="000000" w:themeColor="text1"/>
          <w:sz w:val="32"/>
          <w:szCs w:val="36"/>
        </w:rPr>
        <w:t xml:space="preserve">Task 1: Create the </w:t>
      </w:r>
      <w:r w:rsidR="00F161EA" w:rsidRPr="00355EA6">
        <w:rPr>
          <w:rFonts w:ascii="Arial" w:hAnsi="Arial" w:cs="Arial"/>
          <w:b/>
          <w:bCs/>
          <w:color w:val="000000" w:themeColor="text1"/>
          <w:sz w:val="32"/>
          <w:szCs w:val="36"/>
        </w:rPr>
        <w:t>Dessert Item</w:t>
      </w:r>
      <w:r w:rsidRPr="00355EA6">
        <w:rPr>
          <w:rFonts w:ascii="Arial" w:hAnsi="Arial" w:cs="Arial"/>
          <w:b/>
          <w:bCs/>
          <w:color w:val="000000" w:themeColor="text1"/>
          <w:sz w:val="32"/>
          <w:szCs w:val="36"/>
        </w:rPr>
        <w:t xml:space="preserve"> Class </w:t>
      </w:r>
    </w:p>
    <w:p w:rsidR="00D31A6F" w:rsidRPr="00355EA6" w:rsidRDefault="00D31A6F" w:rsidP="00D31A6F">
      <w:pPr>
        <w:pStyle w:val="BodyText"/>
        <w:spacing w:after="0"/>
        <w:rPr>
          <w:rFonts w:ascii="Arial" w:hAnsi="Arial" w:cs="Arial"/>
          <w:color w:val="000000" w:themeColor="text1"/>
          <w:sz w:val="22"/>
        </w:rPr>
      </w:pPr>
    </w:p>
    <w:p w:rsidR="00D31A6F" w:rsidRPr="00355EA6" w:rsidRDefault="00D31A6F" w:rsidP="00D31A6F">
      <w:pPr>
        <w:pStyle w:val="BodyText"/>
        <w:ind w:left="709"/>
        <w:rPr>
          <w:rFonts w:ascii="Arial" w:hAnsi="Arial" w:cs="Arial"/>
          <w:b/>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DessertItem</w:t>
      </w:r>
      <w:r w:rsidRPr="00355EA6">
        <w:rPr>
          <w:rFonts w:ascii="Arial" w:hAnsi="Arial" w:cs="Arial"/>
          <w:color w:val="000000" w:themeColor="text1"/>
          <w:sz w:val="22"/>
        </w:rPr>
        <w:t xml:space="preserve"> class is an </w:t>
      </w:r>
      <w:r w:rsidRPr="00355EA6">
        <w:rPr>
          <w:rFonts w:ascii="Arial" w:hAnsi="Arial" w:cs="Arial"/>
          <w:i/>
          <w:color w:val="000000" w:themeColor="text1"/>
          <w:sz w:val="22"/>
        </w:rPr>
        <w:t>abstract superclass</w:t>
      </w:r>
      <w:r w:rsidRPr="00355EA6">
        <w:rPr>
          <w:rFonts w:ascii="Arial" w:hAnsi="Arial" w:cs="Arial"/>
          <w:color w:val="000000" w:themeColor="text1"/>
          <w:sz w:val="22"/>
        </w:rPr>
        <w:t xml:space="preserve"> from which specific types of </w:t>
      </w:r>
      <w:r w:rsidRPr="00355EA6">
        <w:rPr>
          <w:rFonts w:ascii="Arial" w:hAnsi="Arial" w:cs="Arial"/>
          <w:b/>
          <w:color w:val="000000" w:themeColor="text1"/>
          <w:sz w:val="22"/>
        </w:rPr>
        <w:t>DessertItems</w:t>
      </w:r>
      <w:r w:rsidRPr="00355EA6">
        <w:rPr>
          <w:rFonts w:ascii="Arial" w:hAnsi="Arial" w:cs="Arial"/>
          <w:color w:val="000000" w:themeColor="text1"/>
          <w:sz w:val="22"/>
        </w:rPr>
        <w:t xml:space="preserve"> can be derived. It contains only one data member, a name. It also defines a number of methods. All of the </w:t>
      </w:r>
      <w:r w:rsidRPr="00355EA6">
        <w:rPr>
          <w:rFonts w:ascii="Arial" w:hAnsi="Arial" w:cs="Arial"/>
          <w:b/>
          <w:color w:val="000000" w:themeColor="text1"/>
          <w:sz w:val="22"/>
        </w:rPr>
        <w:t>DessertItem</w:t>
      </w:r>
      <w:r w:rsidRPr="00355EA6">
        <w:rPr>
          <w:rFonts w:ascii="Arial" w:hAnsi="Arial" w:cs="Arial"/>
          <w:color w:val="000000" w:themeColor="text1"/>
          <w:sz w:val="22"/>
        </w:rPr>
        <w:t xml:space="preserve"> class methods except the </w:t>
      </w:r>
      <w:r w:rsidRPr="00355EA6">
        <w:rPr>
          <w:rStyle w:val="Teletype"/>
          <w:rFonts w:ascii="Arial" w:hAnsi="Arial" w:cs="Arial"/>
          <w:b/>
          <w:color w:val="000000" w:themeColor="text1"/>
          <w:sz w:val="22"/>
        </w:rPr>
        <w:t>getCost()</w:t>
      </w:r>
      <w:r w:rsidRPr="00355EA6">
        <w:rPr>
          <w:rFonts w:ascii="Arial" w:hAnsi="Arial" w:cs="Arial"/>
          <w:color w:val="000000" w:themeColor="text1"/>
          <w:sz w:val="22"/>
        </w:rPr>
        <w:t xml:space="preserve"> method are defined in a generic way in the file, </w:t>
      </w:r>
      <w:hyperlink w:history="1">
        <w:r w:rsidRPr="00355EA6">
          <w:rPr>
            <w:rFonts w:ascii="Arial" w:hAnsi="Arial" w:cs="Arial"/>
            <w:b/>
            <w:color w:val="000000" w:themeColor="text1"/>
            <w:sz w:val="22"/>
          </w:rPr>
          <w:t>DessertItem.java</w:t>
        </w:r>
      </w:hyperlink>
      <w:r w:rsidRPr="00355EA6">
        <w:rPr>
          <w:rFonts w:ascii="Arial" w:hAnsi="Arial" w:cs="Arial"/>
          <w:b/>
          <w:color w:val="000000" w:themeColor="text1"/>
          <w:sz w:val="22"/>
        </w:rPr>
        <w:t xml:space="preserve">. </w:t>
      </w:r>
    </w:p>
    <w:p w:rsidR="00D31A6F" w:rsidRPr="00355EA6" w:rsidRDefault="00D31A6F" w:rsidP="00D31A6F">
      <w:pPr>
        <w:pStyle w:val="BodyText"/>
        <w:ind w:left="709"/>
        <w:rPr>
          <w:rFonts w:ascii="Arial" w:hAnsi="Arial" w:cs="Arial"/>
          <w:b/>
          <w:color w:val="000000" w:themeColor="text1"/>
          <w:sz w:val="18"/>
          <w:szCs w:val="20"/>
        </w:rPr>
      </w:pPr>
      <w:r w:rsidRPr="00355EA6">
        <w:rPr>
          <w:rFonts w:ascii="Arial" w:hAnsi="Arial" w:cs="Arial"/>
          <w:b/>
          <w:color w:val="000000" w:themeColor="text1"/>
          <w:sz w:val="18"/>
          <w:szCs w:val="20"/>
        </w:rPr>
        <w:t>Create a class named  “DessertItem.java” in your project. Code is here:</w:t>
      </w:r>
    </w:p>
    <w:p w:rsidR="00D31A6F" w:rsidRPr="00355EA6" w:rsidRDefault="00D31A6F" w:rsidP="00D31A6F">
      <w:pPr>
        <w:pStyle w:val="PreformattedText"/>
        <w:ind w:left="709"/>
        <w:rPr>
          <w:rFonts w:ascii="Arial" w:hAnsi="Arial" w:cs="Arial"/>
          <w:b/>
          <w:color w:val="000000" w:themeColor="text1"/>
          <w:szCs w:val="22"/>
        </w:rPr>
      </w:pPr>
      <w:r w:rsidRPr="00355EA6">
        <w:rPr>
          <w:rFonts w:ascii="Arial" w:hAnsi="Arial" w:cs="Arial"/>
          <w:b/>
          <w:color w:val="000000" w:themeColor="text1"/>
          <w:szCs w:val="22"/>
        </w:rPr>
        <w:t>// DessertItem.java - Dessert Item abstract superclass</w:t>
      </w:r>
    </w:p>
    <w:p w:rsidR="00D31A6F" w:rsidRPr="00355EA6" w:rsidRDefault="00D31A6F" w:rsidP="00D31A6F">
      <w:pPr>
        <w:pStyle w:val="PreformattedText"/>
        <w:ind w:left="709"/>
        <w:rPr>
          <w:rFonts w:ascii="Arial" w:hAnsi="Arial" w:cs="Arial"/>
          <w:color w:val="000000" w:themeColor="text1"/>
          <w:szCs w:val="22"/>
        </w:rPr>
      </w:pP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Abstract superclass for Dessert Item hierarchy</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@author Ritu Ashar</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public abstract class DessertItem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protected String name;</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Null constructor for DessertItem class</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public DessertItem()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this("");</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Initializes DessertItem data</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public DessertItem(String name)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if (name.length() &lt;= DessertShoppe.MAX_ITEM_NAME_SIZE)</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this.name = name;</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else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this.name = name.substring(0,DessertShoppe.MAX_ITEM_NAME_SIZE);</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Returns name of DessertItem</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@return name of DessertItem</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public final String getName()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return name;</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Returns cost of DessertItem</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@return cost of DessertItem</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  </w:t>
      </w:r>
    </w:p>
    <w:p w:rsidR="00D31A6F" w:rsidRPr="00355EA6" w:rsidRDefault="00D31A6F" w:rsidP="00D31A6F">
      <w:pPr>
        <w:pStyle w:val="PreformattedText"/>
        <w:ind w:left="709"/>
        <w:rPr>
          <w:rFonts w:ascii="Arial" w:hAnsi="Arial" w:cs="Arial"/>
          <w:color w:val="000000" w:themeColor="text1"/>
          <w:szCs w:val="22"/>
        </w:rPr>
      </w:pPr>
      <w:r w:rsidRPr="00355EA6">
        <w:rPr>
          <w:rFonts w:ascii="Arial" w:hAnsi="Arial" w:cs="Arial"/>
          <w:color w:val="000000" w:themeColor="text1"/>
          <w:szCs w:val="22"/>
        </w:rPr>
        <w:t xml:space="preserve">  public abstract int getCost();</w:t>
      </w:r>
    </w:p>
    <w:p w:rsidR="00D31A6F" w:rsidRPr="00355EA6" w:rsidRDefault="00D31A6F" w:rsidP="00D31A6F">
      <w:pPr>
        <w:pStyle w:val="PreformattedText"/>
        <w:spacing w:after="283"/>
        <w:ind w:left="709"/>
        <w:rPr>
          <w:rFonts w:ascii="Arial" w:hAnsi="Arial" w:cs="Arial"/>
          <w:color w:val="000000" w:themeColor="text1"/>
          <w:szCs w:val="22"/>
        </w:rPr>
      </w:pPr>
      <w:r w:rsidRPr="00355EA6">
        <w:rPr>
          <w:rFonts w:ascii="Arial" w:hAnsi="Arial" w:cs="Arial"/>
          <w:color w:val="000000" w:themeColor="text1"/>
          <w:szCs w:val="22"/>
        </w:rPr>
        <w:t>}</w:t>
      </w:r>
    </w:p>
    <w:p w:rsidR="00D31A6F" w:rsidRPr="00355EA6" w:rsidRDefault="00D31A6F" w:rsidP="00D31A6F">
      <w:pPr>
        <w:pStyle w:val="BodyText"/>
        <w:spacing w:after="0"/>
        <w:rPr>
          <w:rFonts w:ascii="Arial" w:hAnsi="Arial" w:cs="Arial"/>
          <w:color w:val="000000" w:themeColor="text1"/>
          <w:sz w:val="22"/>
        </w:rPr>
      </w:pPr>
      <w:r w:rsidRPr="00355EA6">
        <w:rPr>
          <w:rFonts w:ascii="Arial" w:hAnsi="Arial" w:cs="Arial"/>
          <w:color w:val="000000" w:themeColor="text1"/>
          <w:sz w:val="22"/>
        </w:rPr>
        <w:t xml:space="preserve">The </w:t>
      </w:r>
      <w:r w:rsidRPr="00355EA6">
        <w:rPr>
          <w:rStyle w:val="Teletype"/>
          <w:rFonts w:ascii="Arial" w:hAnsi="Arial" w:cs="Arial"/>
          <w:color w:val="000000" w:themeColor="text1"/>
          <w:sz w:val="22"/>
        </w:rPr>
        <w:t>getCost()</w:t>
      </w:r>
      <w:r w:rsidRPr="00355EA6">
        <w:rPr>
          <w:rFonts w:ascii="Arial" w:hAnsi="Arial" w:cs="Arial"/>
          <w:color w:val="000000" w:themeColor="text1"/>
          <w:sz w:val="22"/>
        </w:rPr>
        <w:t xml:space="preserve"> method is an </w:t>
      </w:r>
      <w:r w:rsidRPr="00355EA6">
        <w:rPr>
          <w:rFonts w:ascii="Arial" w:hAnsi="Arial" w:cs="Arial"/>
          <w:i/>
          <w:color w:val="000000" w:themeColor="text1"/>
          <w:sz w:val="22"/>
        </w:rPr>
        <w:t>abstract method</w:t>
      </w:r>
      <w:r w:rsidRPr="00355EA6">
        <w:rPr>
          <w:rFonts w:ascii="Arial" w:hAnsi="Arial" w:cs="Arial"/>
          <w:color w:val="000000" w:themeColor="text1"/>
          <w:sz w:val="22"/>
        </w:rPr>
        <w:t xml:space="preserve"> that is not defined in the DessertItem class because the method of determining the costs varies based on the type of item. Tax amounts should be rounded to the nearest cent. For example, the calculating the tax on a food item with a cost of 199 cents with a tax rate of 2.0% should be 4 cents. </w:t>
      </w:r>
    </w:p>
    <w:p w:rsidR="00D31A6F" w:rsidRPr="00355EA6" w:rsidRDefault="00D31A6F" w:rsidP="00D31A6F">
      <w:pPr>
        <w:pStyle w:val="BodyText"/>
        <w:spacing w:after="0"/>
        <w:rPr>
          <w:rFonts w:ascii="Arial" w:hAnsi="Arial" w:cs="Arial"/>
          <w:color w:val="000000" w:themeColor="text1"/>
          <w:sz w:val="22"/>
        </w:rPr>
      </w:pPr>
    </w:p>
    <w:p w:rsidR="00D31A6F" w:rsidRPr="00355EA6" w:rsidRDefault="00D31A6F" w:rsidP="00D31A6F">
      <w:pPr>
        <w:pStyle w:val="BodyText"/>
        <w:spacing w:after="0"/>
        <w:rPr>
          <w:rFonts w:ascii="Arial" w:hAnsi="Arial" w:cs="Arial"/>
          <w:b/>
          <w:bCs/>
          <w:color w:val="000000" w:themeColor="text1"/>
          <w:sz w:val="32"/>
          <w:szCs w:val="36"/>
        </w:rPr>
      </w:pPr>
      <w:r w:rsidRPr="00355EA6">
        <w:rPr>
          <w:rFonts w:ascii="Arial" w:hAnsi="Arial" w:cs="Arial"/>
          <w:b/>
          <w:bCs/>
          <w:color w:val="000000" w:themeColor="text1"/>
          <w:sz w:val="32"/>
          <w:szCs w:val="36"/>
        </w:rPr>
        <w:lastRenderedPageBreak/>
        <w:t xml:space="preserve">Task 2: Create the DessertShoppe Class </w:t>
      </w:r>
    </w:p>
    <w:p w:rsidR="00D31A6F" w:rsidRPr="00355EA6" w:rsidRDefault="00D31A6F" w:rsidP="00D31A6F">
      <w:pPr>
        <w:pStyle w:val="BodyText"/>
        <w:spacing w:after="0"/>
        <w:rPr>
          <w:rFonts w:ascii="Arial" w:hAnsi="Arial" w:cs="Arial"/>
          <w:color w:val="000000" w:themeColor="text1"/>
          <w:sz w:val="22"/>
        </w:rPr>
      </w:pP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It contains constants such as the tax rate as well the name of the store, the maximum size of an item name and the width used to display the costs of the items on the receipt. Your code should use these constants wherever necessary! The DessertShoppe class also contains the </w:t>
      </w:r>
      <w:r w:rsidRPr="00355EA6">
        <w:rPr>
          <w:rStyle w:val="Teletype"/>
          <w:rFonts w:ascii="Arial" w:hAnsi="Arial" w:cs="Arial"/>
          <w:b/>
          <w:color w:val="000000" w:themeColor="text1"/>
          <w:sz w:val="22"/>
        </w:rPr>
        <w:t>cents2dollarsAndCents</w:t>
      </w:r>
      <w:r w:rsidRPr="00355EA6">
        <w:rPr>
          <w:rFonts w:ascii="Arial" w:hAnsi="Arial" w:cs="Arial"/>
          <w:color w:val="000000" w:themeColor="text1"/>
          <w:sz w:val="22"/>
        </w:rPr>
        <w:t xml:space="preserve"> method which takes an integer number of cents and returns it as a String formatted in dollars and cents. For example, 105 cents would be returned as "1.05". </w:t>
      </w:r>
    </w:p>
    <w:p w:rsidR="00D31A6F" w:rsidRPr="00355EA6" w:rsidRDefault="00D31A6F" w:rsidP="00D31A6F">
      <w:pPr>
        <w:pStyle w:val="BodyText"/>
        <w:rPr>
          <w:rFonts w:ascii="Arial" w:hAnsi="Arial" w:cs="Arial"/>
          <w:b/>
          <w:color w:val="000000" w:themeColor="text1"/>
          <w:sz w:val="22"/>
        </w:rPr>
      </w:pPr>
      <w:r w:rsidRPr="00355EA6">
        <w:rPr>
          <w:rFonts w:ascii="Arial" w:hAnsi="Arial" w:cs="Arial"/>
          <w:b/>
          <w:color w:val="000000" w:themeColor="text1"/>
          <w:sz w:val="22"/>
        </w:rPr>
        <w:t>Create a class named “DessertShoppe.java” in your project. Code is here:</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DessertShoppe.java - constants and method to format cents as dollars and cents</w:t>
      </w:r>
    </w:p>
    <w:p w:rsidR="00D31A6F" w:rsidRPr="00355EA6" w:rsidRDefault="00D31A6F" w:rsidP="00D31A6F">
      <w:pPr>
        <w:pStyle w:val="PreformattedText"/>
        <w:ind w:left="709"/>
        <w:rPr>
          <w:rFonts w:ascii="Arial" w:hAnsi="Arial" w:cs="Arial"/>
          <w:color w:val="000000" w:themeColor="text1"/>
          <w:sz w:val="22"/>
          <w:szCs w:val="24"/>
        </w:rPr>
      </w:pP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public class DessertShoppe {</w:t>
      </w:r>
    </w:p>
    <w:p w:rsidR="00D31A6F" w:rsidRPr="00355EA6" w:rsidRDefault="00D31A6F" w:rsidP="00D31A6F">
      <w:pPr>
        <w:pStyle w:val="PreformattedText"/>
        <w:ind w:left="709"/>
        <w:rPr>
          <w:rFonts w:ascii="Arial" w:hAnsi="Arial" w:cs="Arial"/>
          <w:color w:val="000000" w:themeColor="text1"/>
          <w:sz w:val="22"/>
          <w:szCs w:val="24"/>
        </w:rPr>
      </w:pP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public final static double TAX_RATE = 6.5;        // 6.5%</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public final static String STORE_NAME = "Ritu's Dessert Shoppe";</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public final static int MAX_ITEM_NAME_SIZE = 25;</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public final static int COST_WIDTH = 6;</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public static String cents2dollarsAndCents(int cents)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String s =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if (cents &lt; 0)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s +=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cents *= -1;</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int dollars = cents/100;</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cents = cents % 100;</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if (dollars &gt; 0)</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s += dollars;</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s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if (cents &lt; 10)</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s += "0";</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s += cents;</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return s;</w:t>
      </w:r>
    </w:p>
    <w:p w:rsidR="00D31A6F" w:rsidRPr="00355EA6" w:rsidRDefault="00D31A6F" w:rsidP="00D31A6F">
      <w:pPr>
        <w:pStyle w:val="PreformattedText"/>
        <w:ind w:left="709"/>
        <w:rPr>
          <w:rFonts w:ascii="Arial" w:hAnsi="Arial" w:cs="Arial"/>
          <w:color w:val="000000" w:themeColor="text1"/>
          <w:sz w:val="22"/>
          <w:szCs w:val="24"/>
        </w:rPr>
      </w:pPr>
      <w:r w:rsidRPr="00355EA6">
        <w:rPr>
          <w:rFonts w:ascii="Arial" w:hAnsi="Arial" w:cs="Arial"/>
          <w:color w:val="000000" w:themeColor="text1"/>
          <w:sz w:val="22"/>
          <w:szCs w:val="24"/>
        </w:rPr>
        <w:t xml:space="preserve">  } </w:t>
      </w:r>
    </w:p>
    <w:p w:rsidR="00D31A6F" w:rsidRPr="00355EA6" w:rsidRDefault="00D31A6F" w:rsidP="00D31A6F">
      <w:pPr>
        <w:pStyle w:val="BodyText"/>
        <w:spacing w:after="0"/>
        <w:rPr>
          <w:rFonts w:ascii="Arial" w:hAnsi="Arial" w:cs="Arial"/>
          <w:color w:val="000000" w:themeColor="text1"/>
          <w:sz w:val="22"/>
        </w:rPr>
      </w:pPr>
      <w:r w:rsidRPr="00355EA6">
        <w:rPr>
          <w:rFonts w:ascii="Arial" w:hAnsi="Arial" w:cs="Arial"/>
          <w:color w:val="000000" w:themeColor="text1"/>
          <w:sz w:val="22"/>
        </w:rPr>
        <w:t>}</w:t>
      </w:r>
    </w:p>
    <w:p w:rsidR="00D31A6F" w:rsidRPr="00355EA6" w:rsidRDefault="00D31A6F" w:rsidP="00D31A6F">
      <w:pPr>
        <w:pStyle w:val="BodyText"/>
        <w:spacing w:after="0"/>
        <w:rPr>
          <w:rFonts w:ascii="Arial" w:hAnsi="Arial" w:cs="Arial"/>
          <w:color w:val="000000" w:themeColor="text1"/>
          <w:sz w:val="22"/>
        </w:rPr>
      </w:pPr>
    </w:p>
    <w:p w:rsidR="00D31A6F" w:rsidRPr="00355EA6" w:rsidRDefault="00D31A6F" w:rsidP="00D31A6F">
      <w:pPr>
        <w:pStyle w:val="BodyText"/>
        <w:spacing w:after="0"/>
        <w:rPr>
          <w:rFonts w:ascii="Arial" w:hAnsi="Arial" w:cs="Arial"/>
          <w:b/>
          <w:bCs/>
          <w:color w:val="000000" w:themeColor="text1"/>
          <w:sz w:val="32"/>
          <w:szCs w:val="36"/>
        </w:rPr>
      </w:pPr>
      <w:r w:rsidRPr="00355EA6">
        <w:rPr>
          <w:rFonts w:ascii="Arial" w:hAnsi="Arial" w:cs="Arial"/>
          <w:b/>
          <w:bCs/>
          <w:color w:val="000000" w:themeColor="text1"/>
          <w:sz w:val="32"/>
          <w:szCs w:val="36"/>
        </w:rPr>
        <w:t>Task 3: Create the derived classes (Candy, Cookie, IceCream, Sundae)</w:t>
      </w:r>
    </w:p>
    <w:p w:rsidR="00D31A6F" w:rsidRPr="00355EA6" w:rsidRDefault="00D31A6F" w:rsidP="00D31A6F">
      <w:pPr>
        <w:pStyle w:val="BodyText"/>
        <w:ind w:left="709"/>
        <w:rPr>
          <w:rFonts w:ascii="Arial" w:hAnsi="Arial" w:cs="Arial"/>
          <w:color w:val="000000" w:themeColor="text1"/>
          <w:sz w:val="22"/>
        </w:rPr>
      </w:pP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All of the classes which are derived from the </w:t>
      </w:r>
      <w:r w:rsidRPr="00355EA6">
        <w:rPr>
          <w:rFonts w:ascii="Arial" w:hAnsi="Arial" w:cs="Arial"/>
          <w:b/>
          <w:color w:val="000000" w:themeColor="text1"/>
          <w:sz w:val="22"/>
        </w:rPr>
        <w:t>DessertItem</w:t>
      </w:r>
      <w:r w:rsidRPr="00355EA6">
        <w:rPr>
          <w:rFonts w:ascii="Arial" w:hAnsi="Arial" w:cs="Arial"/>
          <w:color w:val="000000" w:themeColor="text1"/>
          <w:sz w:val="22"/>
        </w:rPr>
        <w:t xml:space="preserve"> class must define a constructor. Please see the </w:t>
      </w:r>
      <w:r w:rsidRPr="00355EA6">
        <w:rPr>
          <w:rFonts w:ascii="Arial" w:hAnsi="Arial" w:cs="Arial"/>
          <w:b/>
          <w:color w:val="000000" w:themeColor="text1"/>
          <w:sz w:val="22"/>
        </w:rPr>
        <w:t>TestCheckout.java</w:t>
      </w:r>
      <w:r w:rsidRPr="00355EA6">
        <w:rPr>
          <w:rFonts w:ascii="Arial" w:hAnsi="Arial" w:cs="Arial"/>
          <w:color w:val="000000" w:themeColor="text1"/>
          <w:sz w:val="22"/>
        </w:rPr>
        <w:t xml:space="preserve">, to determine the parameters for the various constructors. Each derived class should be implemented by creating a file with the correct name, eg., </w:t>
      </w:r>
      <w:r w:rsidRPr="00355EA6">
        <w:rPr>
          <w:rStyle w:val="Teletype"/>
          <w:rFonts w:ascii="Arial" w:hAnsi="Arial" w:cs="Arial"/>
          <w:b/>
          <w:color w:val="000000" w:themeColor="text1"/>
          <w:sz w:val="22"/>
        </w:rPr>
        <w:lastRenderedPageBreak/>
        <w:t>Candy.java</w:t>
      </w:r>
      <w:r w:rsidRPr="00355EA6">
        <w:rPr>
          <w:rFonts w:ascii="Arial" w:hAnsi="Arial" w:cs="Arial"/>
          <w:color w:val="000000" w:themeColor="text1"/>
          <w:sz w:val="22"/>
        </w:rPr>
        <w:t xml:space="preserve">. </w:t>
      </w: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Candy</w:t>
      </w:r>
      <w:r w:rsidRPr="00355EA6">
        <w:rPr>
          <w:rFonts w:ascii="Arial" w:hAnsi="Arial" w:cs="Arial"/>
          <w:color w:val="000000" w:themeColor="text1"/>
          <w:sz w:val="22"/>
        </w:rPr>
        <w:t xml:space="preserve"> class should be derived from the </w:t>
      </w:r>
      <w:r w:rsidRPr="00355EA6">
        <w:rPr>
          <w:rFonts w:ascii="Arial" w:hAnsi="Arial" w:cs="Arial"/>
          <w:b/>
          <w:color w:val="000000" w:themeColor="text1"/>
          <w:sz w:val="22"/>
        </w:rPr>
        <w:t>DessertItem</w:t>
      </w:r>
      <w:r w:rsidRPr="00355EA6">
        <w:rPr>
          <w:rFonts w:ascii="Arial" w:hAnsi="Arial" w:cs="Arial"/>
          <w:color w:val="000000" w:themeColor="text1"/>
          <w:sz w:val="22"/>
        </w:rPr>
        <w:t xml:space="preserve"> class. A </w:t>
      </w:r>
      <w:r w:rsidRPr="00355EA6">
        <w:rPr>
          <w:rFonts w:ascii="Arial" w:hAnsi="Arial" w:cs="Arial"/>
          <w:b/>
          <w:color w:val="000000" w:themeColor="text1"/>
          <w:sz w:val="22"/>
        </w:rPr>
        <w:t>Candy</w:t>
      </w:r>
      <w:r w:rsidRPr="00355EA6">
        <w:rPr>
          <w:rFonts w:ascii="Arial" w:hAnsi="Arial" w:cs="Arial"/>
          <w:color w:val="000000" w:themeColor="text1"/>
          <w:sz w:val="22"/>
        </w:rPr>
        <w:t xml:space="preserve"> item has a </w:t>
      </w:r>
      <w:r w:rsidRPr="00355EA6">
        <w:rPr>
          <w:rFonts w:ascii="Arial" w:hAnsi="Arial" w:cs="Arial"/>
          <w:i/>
          <w:color w:val="000000" w:themeColor="text1"/>
          <w:sz w:val="22"/>
        </w:rPr>
        <w:t>weight</w:t>
      </w:r>
      <w:r w:rsidRPr="00355EA6">
        <w:rPr>
          <w:rFonts w:ascii="Arial" w:hAnsi="Arial" w:cs="Arial"/>
          <w:color w:val="000000" w:themeColor="text1"/>
          <w:sz w:val="22"/>
        </w:rPr>
        <w:t xml:space="preserve"> and a </w:t>
      </w:r>
      <w:r w:rsidRPr="00355EA6">
        <w:rPr>
          <w:rFonts w:ascii="Arial" w:hAnsi="Arial" w:cs="Arial"/>
          <w:i/>
          <w:color w:val="000000" w:themeColor="text1"/>
          <w:sz w:val="22"/>
        </w:rPr>
        <w:t>price per pound</w:t>
      </w:r>
      <w:r w:rsidRPr="00355EA6">
        <w:rPr>
          <w:rFonts w:ascii="Arial" w:hAnsi="Arial" w:cs="Arial"/>
          <w:color w:val="000000" w:themeColor="text1"/>
          <w:sz w:val="22"/>
        </w:rPr>
        <w:t xml:space="preserve"> which are used to determine its </w:t>
      </w:r>
      <w:r w:rsidRPr="00355EA6">
        <w:rPr>
          <w:rFonts w:ascii="Arial" w:hAnsi="Arial" w:cs="Arial"/>
          <w:i/>
          <w:color w:val="000000" w:themeColor="text1"/>
          <w:sz w:val="22"/>
        </w:rPr>
        <w:t>cost</w:t>
      </w:r>
      <w:r w:rsidRPr="00355EA6">
        <w:rPr>
          <w:rFonts w:ascii="Arial" w:hAnsi="Arial" w:cs="Arial"/>
          <w:color w:val="000000" w:themeColor="text1"/>
          <w:sz w:val="22"/>
        </w:rPr>
        <w:t xml:space="preserve">. For example, 2.30 lbs.of fudge @ .89 /lb. = 205 cents. The cost should be rounded to the nearest cent. </w:t>
      </w: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Cookie</w:t>
      </w:r>
      <w:r w:rsidRPr="00355EA6">
        <w:rPr>
          <w:rFonts w:ascii="Arial" w:hAnsi="Arial" w:cs="Arial"/>
          <w:color w:val="000000" w:themeColor="text1"/>
          <w:sz w:val="22"/>
        </w:rPr>
        <w:t xml:space="preserve"> class should be derived from the </w:t>
      </w:r>
      <w:r w:rsidRPr="00355EA6">
        <w:rPr>
          <w:rFonts w:ascii="Arial" w:hAnsi="Arial" w:cs="Arial"/>
          <w:b/>
          <w:color w:val="000000" w:themeColor="text1"/>
          <w:sz w:val="22"/>
        </w:rPr>
        <w:t>DessertItem</w:t>
      </w:r>
      <w:r w:rsidRPr="00355EA6">
        <w:rPr>
          <w:rFonts w:ascii="Arial" w:hAnsi="Arial" w:cs="Arial"/>
          <w:color w:val="000000" w:themeColor="text1"/>
          <w:sz w:val="22"/>
        </w:rPr>
        <w:t xml:space="preserve"> class. A </w:t>
      </w:r>
      <w:r w:rsidRPr="00355EA6">
        <w:rPr>
          <w:rFonts w:ascii="Arial" w:hAnsi="Arial" w:cs="Arial"/>
          <w:b/>
          <w:color w:val="000000" w:themeColor="text1"/>
          <w:sz w:val="22"/>
        </w:rPr>
        <w:t>Cookie</w:t>
      </w:r>
      <w:r w:rsidRPr="00355EA6">
        <w:rPr>
          <w:rFonts w:ascii="Arial" w:hAnsi="Arial" w:cs="Arial"/>
          <w:color w:val="000000" w:themeColor="text1"/>
          <w:sz w:val="22"/>
        </w:rPr>
        <w:t xml:space="preserve"> item has a </w:t>
      </w:r>
      <w:r w:rsidRPr="00355EA6">
        <w:rPr>
          <w:rFonts w:ascii="Arial" w:hAnsi="Arial" w:cs="Arial"/>
          <w:i/>
          <w:color w:val="000000" w:themeColor="text1"/>
          <w:sz w:val="22"/>
        </w:rPr>
        <w:t>number</w:t>
      </w:r>
      <w:r w:rsidRPr="00355EA6">
        <w:rPr>
          <w:rFonts w:ascii="Arial" w:hAnsi="Arial" w:cs="Arial"/>
          <w:color w:val="000000" w:themeColor="text1"/>
          <w:sz w:val="22"/>
        </w:rPr>
        <w:t xml:space="preserve"> and a </w:t>
      </w:r>
      <w:r w:rsidRPr="00355EA6">
        <w:rPr>
          <w:rFonts w:ascii="Arial" w:hAnsi="Arial" w:cs="Arial"/>
          <w:i/>
          <w:color w:val="000000" w:themeColor="text1"/>
          <w:sz w:val="22"/>
        </w:rPr>
        <w:t>price per dozen</w:t>
      </w:r>
      <w:r w:rsidRPr="00355EA6">
        <w:rPr>
          <w:rFonts w:ascii="Arial" w:hAnsi="Arial" w:cs="Arial"/>
          <w:color w:val="000000" w:themeColor="text1"/>
          <w:sz w:val="22"/>
        </w:rPr>
        <w:t xml:space="preserve"> which are used to determine its </w:t>
      </w:r>
      <w:r w:rsidRPr="00355EA6">
        <w:rPr>
          <w:rFonts w:ascii="Arial" w:hAnsi="Arial" w:cs="Arial"/>
          <w:i/>
          <w:color w:val="000000" w:themeColor="text1"/>
          <w:sz w:val="22"/>
        </w:rPr>
        <w:t>cost</w:t>
      </w:r>
      <w:r w:rsidRPr="00355EA6">
        <w:rPr>
          <w:rFonts w:ascii="Arial" w:hAnsi="Arial" w:cs="Arial"/>
          <w:color w:val="000000" w:themeColor="text1"/>
          <w:sz w:val="22"/>
        </w:rPr>
        <w:t xml:space="preserve">. For example, 4 cookies @ 399 cents /dz. = 133 cents. The cost should be rounded to the nearest cent. </w:t>
      </w: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IceCream</w:t>
      </w:r>
      <w:r w:rsidRPr="00355EA6">
        <w:rPr>
          <w:rFonts w:ascii="Arial" w:hAnsi="Arial" w:cs="Arial"/>
          <w:color w:val="000000" w:themeColor="text1"/>
          <w:sz w:val="22"/>
        </w:rPr>
        <w:t xml:space="preserve"> class should be derived from the </w:t>
      </w:r>
      <w:r w:rsidRPr="00355EA6">
        <w:rPr>
          <w:rFonts w:ascii="Arial" w:hAnsi="Arial" w:cs="Arial"/>
          <w:b/>
          <w:color w:val="000000" w:themeColor="text1"/>
          <w:sz w:val="22"/>
        </w:rPr>
        <w:t>DessertItem</w:t>
      </w:r>
      <w:r w:rsidRPr="00355EA6">
        <w:rPr>
          <w:rFonts w:ascii="Arial" w:hAnsi="Arial" w:cs="Arial"/>
          <w:color w:val="000000" w:themeColor="text1"/>
          <w:sz w:val="22"/>
        </w:rPr>
        <w:t xml:space="preserve"> class. An </w:t>
      </w:r>
      <w:r w:rsidRPr="00355EA6">
        <w:rPr>
          <w:rFonts w:ascii="Arial" w:hAnsi="Arial" w:cs="Arial"/>
          <w:b/>
          <w:color w:val="000000" w:themeColor="text1"/>
          <w:sz w:val="22"/>
        </w:rPr>
        <w:t>IceCream</w:t>
      </w:r>
      <w:r w:rsidRPr="00355EA6">
        <w:rPr>
          <w:rFonts w:ascii="Arial" w:hAnsi="Arial" w:cs="Arial"/>
          <w:color w:val="000000" w:themeColor="text1"/>
          <w:sz w:val="22"/>
        </w:rPr>
        <w:t xml:space="preserve"> item simply has a </w:t>
      </w:r>
      <w:r w:rsidRPr="00355EA6">
        <w:rPr>
          <w:rFonts w:ascii="Arial" w:hAnsi="Arial" w:cs="Arial"/>
          <w:i/>
          <w:color w:val="000000" w:themeColor="text1"/>
          <w:sz w:val="22"/>
        </w:rPr>
        <w:t>cost</w:t>
      </w:r>
      <w:r w:rsidRPr="00355EA6">
        <w:rPr>
          <w:rFonts w:ascii="Arial" w:hAnsi="Arial" w:cs="Arial"/>
          <w:color w:val="000000" w:themeColor="text1"/>
          <w:sz w:val="22"/>
        </w:rPr>
        <w:t xml:space="preserve">. </w:t>
      </w:r>
    </w:p>
    <w:p w:rsidR="00D31A6F" w:rsidRPr="00355EA6" w:rsidRDefault="00D31A6F" w:rsidP="00D31A6F">
      <w:pPr>
        <w:pStyle w:val="BodyText"/>
        <w:spacing w:after="0"/>
        <w:rPr>
          <w:rFonts w:ascii="Arial" w:hAnsi="Arial" w:cs="Arial"/>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Sundae</w:t>
      </w:r>
      <w:r w:rsidRPr="00355EA6">
        <w:rPr>
          <w:rFonts w:ascii="Arial" w:hAnsi="Arial" w:cs="Arial"/>
          <w:color w:val="000000" w:themeColor="text1"/>
          <w:sz w:val="22"/>
        </w:rPr>
        <w:t xml:space="preserve"> class should be derived from the </w:t>
      </w:r>
      <w:r w:rsidRPr="00355EA6">
        <w:rPr>
          <w:rFonts w:ascii="Arial" w:hAnsi="Arial" w:cs="Arial"/>
          <w:b/>
          <w:color w:val="000000" w:themeColor="text1"/>
          <w:sz w:val="22"/>
        </w:rPr>
        <w:t>IceCream</w:t>
      </w:r>
      <w:r w:rsidRPr="00355EA6">
        <w:rPr>
          <w:rFonts w:ascii="Arial" w:hAnsi="Arial" w:cs="Arial"/>
          <w:color w:val="000000" w:themeColor="text1"/>
          <w:sz w:val="22"/>
        </w:rPr>
        <w:t xml:space="preserve"> class. The </w:t>
      </w:r>
      <w:r w:rsidRPr="00355EA6">
        <w:rPr>
          <w:rFonts w:ascii="Arial" w:hAnsi="Arial" w:cs="Arial"/>
          <w:i/>
          <w:color w:val="000000" w:themeColor="text1"/>
          <w:sz w:val="22"/>
        </w:rPr>
        <w:t>cost</w:t>
      </w:r>
      <w:r w:rsidRPr="00355EA6">
        <w:rPr>
          <w:rFonts w:ascii="Arial" w:hAnsi="Arial" w:cs="Arial"/>
          <w:color w:val="000000" w:themeColor="text1"/>
          <w:sz w:val="22"/>
        </w:rPr>
        <w:t xml:space="preserve"> of a Sundae is the </w:t>
      </w:r>
      <w:r w:rsidRPr="00355EA6">
        <w:rPr>
          <w:rFonts w:ascii="Arial" w:hAnsi="Arial" w:cs="Arial"/>
          <w:i/>
          <w:color w:val="000000" w:themeColor="text1"/>
          <w:sz w:val="22"/>
        </w:rPr>
        <w:t>cost of the IceCream</w:t>
      </w:r>
      <w:r w:rsidRPr="00355EA6">
        <w:rPr>
          <w:rFonts w:ascii="Arial" w:hAnsi="Arial" w:cs="Arial"/>
          <w:color w:val="000000" w:themeColor="text1"/>
          <w:sz w:val="22"/>
        </w:rPr>
        <w:t xml:space="preserve"> plus the </w:t>
      </w:r>
      <w:r w:rsidRPr="00355EA6">
        <w:rPr>
          <w:rFonts w:ascii="Arial" w:hAnsi="Arial" w:cs="Arial"/>
          <w:i/>
          <w:color w:val="000000" w:themeColor="text1"/>
          <w:sz w:val="22"/>
        </w:rPr>
        <w:t>cost of the topping</w:t>
      </w:r>
      <w:r w:rsidRPr="00355EA6">
        <w:rPr>
          <w:rFonts w:ascii="Arial" w:hAnsi="Arial" w:cs="Arial"/>
          <w:color w:val="000000" w:themeColor="text1"/>
          <w:sz w:val="22"/>
        </w:rPr>
        <w:t xml:space="preserve">. </w:t>
      </w:r>
    </w:p>
    <w:p w:rsidR="00D31A6F" w:rsidRPr="00355EA6" w:rsidRDefault="00D31A6F" w:rsidP="00D31A6F">
      <w:pPr>
        <w:pStyle w:val="BodyText"/>
        <w:spacing w:after="0"/>
        <w:rPr>
          <w:rFonts w:ascii="Arial" w:hAnsi="Arial" w:cs="Arial"/>
          <w:b/>
          <w:bCs/>
          <w:color w:val="000000" w:themeColor="text1"/>
          <w:sz w:val="22"/>
        </w:rPr>
      </w:pPr>
    </w:p>
    <w:p w:rsidR="00D31A6F" w:rsidRPr="00355EA6" w:rsidRDefault="00D31A6F" w:rsidP="00D31A6F">
      <w:pPr>
        <w:pStyle w:val="BodyText"/>
        <w:spacing w:after="0"/>
        <w:rPr>
          <w:rFonts w:ascii="Arial" w:hAnsi="Arial" w:cs="Arial"/>
          <w:b/>
          <w:bCs/>
          <w:color w:val="000000" w:themeColor="text1"/>
          <w:sz w:val="32"/>
          <w:szCs w:val="36"/>
        </w:rPr>
      </w:pPr>
      <w:r w:rsidRPr="00355EA6">
        <w:rPr>
          <w:rFonts w:ascii="Arial" w:hAnsi="Arial" w:cs="Arial"/>
          <w:b/>
          <w:bCs/>
          <w:color w:val="000000" w:themeColor="text1"/>
          <w:sz w:val="32"/>
          <w:szCs w:val="36"/>
        </w:rPr>
        <w:t>Task 4:  Create the Checkout Class</w:t>
      </w:r>
    </w:p>
    <w:p w:rsidR="00D31A6F" w:rsidRPr="00355EA6" w:rsidRDefault="00D31A6F" w:rsidP="00D31A6F">
      <w:pPr>
        <w:pStyle w:val="BodyText"/>
        <w:spacing w:after="0"/>
        <w:rPr>
          <w:rFonts w:ascii="Arial" w:hAnsi="Arial" w:cs="Arial"/>
          <w:b/>
          <w:bCs/>
          <w:color w:val="000000" w:themeColor="text1"/>
          <w:sz w:val="22"/>
        </w:rPr>
      </w:pPr>
    </w:p>
    <w:p w:rsidR="00D31A6F" w:rsidRPr="00355EA6" w:rsidRDefault="00D31A6F" w:rsidP="00D31A6F">
      <w:pPr>
        <w:pStyle w:val="BodyText"/>
        <w:rPr>
          <w:rFonts w:ascii="Arial" w:hAnsi="Arial" w:cs="Arial"/>
          <w:color w:val="000000" w:themeColor="text1"/>
          <w:sz w:val="22"/>
        </w:rPr>
      </w:pPr>
      <w:r w:rsidRPr="00355EA6">
        <w:rPr>
          <w:rFonts w:ascii="Arial" w:hAnsi="Arial" w:cs="Arial"/>
          <w:color w:val="000000" w:themeColor="text1"/>
          <w:sz w:val="22"/>
        </w:rPr>
        <w:t xml:space="preserve">The </w:t>
      </w:r>
      <w:r w:rsidRPr="00355EA6">
        <w:rPr>
          <w:rFonts w:ascii="Arial" w:hAnsi="Arial" w:cs="Arial"/>
          <w:b/>
          <w:color w:val="000000" w:themeColor="text1"/>
          <w:sz w:val="22"/>
        </w:rPr>
        <w:t>Checkout</w:t>
      </w:r>
      <w:r w:rsidRPr="00355EA6">
        <w:rPr>
          <w:rFonts w:ascii="Arial" w:hAnsi="Arial" w:cs="Arial"/>
          <w:color w:val="000000" w:themeColor="text1"/>
          <w:sz w:val="22"/>
        </w:rPr>
        <w:t xml:space="preserve"> class, provides methods to enter dessert items into the cash register, clear the cash register, get the number of items, get the total cost of the items (before tax), get the total tax for the items, and get a String representing a receipt for the dessert items. The </w:t>
      </w:r>
      <w:r w:rsidRPr="00355EA6">
        <w:rPr>
          <w:rFonts w:ascii="Arial" w:hAnsi="Arial" w:cs="Arial"/>
          <w:b/>
          <w:color w:val="000000" w:themeColor="text1"/>
          <w:sz w:val="22"/>
        </w:rPr>
        <w:t>Checkout</w:t>
      </w:r>
      <w:r w:rsidRPr="00355EA6">
        <w:rPr>
          <w:rFonts w:ascii="Arial" w:hAnsi="Arial" w:cs="Arial"/>
          <w:color w:val="000000" w:themeColor="text1"/>
          <w:sz w:val="22"/>
        </w:rPr>
        <w:t xml:space="preserve"> class must use a Vector to store the DessertItem's. The total tax should be rounded to the nearest cent. The complete specifications for the </w:t>
      </w:r>
      <w:r w:rsidRPr="00355EA6">
        <w:rPr>
          <w:rFonts w:ascii="Arial" w:hAnsi="Arial" w:cs="Arial"/>
          <w:b/>
          <w:color w:val="000000" w:themeColor="text1"/>
          <w:sz w:val="22"/>
        </w:rPr>
        <w:t>Checkout</w:t>
      </w:r>
      <w:r w:rsidRPr="00355EA6">
        <w:rPr>
          <w:rFonts w:ascii="Arial" w:hAnsi="Arial" w:cs="Arial"/>
          <w:color w:val="000000" w:themeColor="text1"/>
          <w:sz w:val="22"/>
        </w:rPr>
        <w:t xml:space="preserve"> class are as follow:</w:t>
      </w:r>
    </w:p>
    <w:p w:rsidR="00D31A6F" w:rsidRPr="00355EA6" w:rsidRDefault="00D31A6F" w:rsidP="00D31A6F">
      <w:pPr>
        <w:pStyle w:val="BodyText"/>
        <w:rPr>
          <w:rFonts w:ascii="Arial" w:hAnsi="Arial" w:cs="Arial"/>
          <w:color w:val="000000" w:themeColor="text1"/>
          <w:sz w:val="22"/>
        </w:rPr>
      </w:pPr>
      <w:r w:rsidRPr="00355EA6">
        <w:rPr>
          <w:rFonts w:ascii="Arial" w:hAnsi="Arial" w:cs="Arial"/>
          <w:b/>
          <w:bCs/>
          <w:color w:val="000000" w:themeColor="text1"/>
          <w:sz w:val="22"/>
        </w:rPr>
        <w:t>Class Name:</w:t>
      </w:r>
      <w:r w:rsidRPr="00355EA6">
        <w:rPr>
          <w:rFonts w:ascii="Arial" w:hAnsi="Arial" w:cs="Arial"/>
          <w:color w:val="000000" w:themeColor="text1"/>
          <w:sz w:val="22"/>
        </w:rPr>
        <w:t xml:space="preserve"> Checkout</w:t>
      </w:r>
    </w:p>
    <w:p w:rsidR="00D31A6F" w:rsidRPr="00355EA6" w:rsidRDefault="00D31A6F" w:rsidP="00D31A6F">
      <w:pPr>
        <w:pStyle w:val="BodyText"/>
        <w:rPr>
          <w:rFonts w:ascii="Arial" w:hAnsi="Arial" w:cs="Arial"/>
          <w:color w:val="000000" w:themeColor="text1"/>
          <w:sz w:val="22"/>
        </w:rPr>
      </w:pPr>
      <w:r w:rsidRPr="00355EA6">
        <w:rPr>
          <w:rFonts w:ascii="Arial" w:hAnsi="Arial" w:cs="Arial"/>
          <w:b/>
          <w:bCs/>
          <w:color w:val="000000" w:themeColor="text1"/>
          <w:sz w:val="22"/>
        </w:rPr>
        <w:t>Class Description:</w:t>
      </w:r>
      <w:r w:rsidRPr="00355EA6">
        <w:rPr>
          <w:rFonts w:ascii="Arial" w:hAnsi="Arial" w:cs="Arial"/>
          <w:color w:val="000000" w:themeColor="text1"/>
          <w:sz w:val="22"/>
        </w:rPr>
        <w:t xml:space="preserve"> Maintains a list of DessertItem references There is no limit to the number of DessertItem's in the list</w:t>
      </w:r>
    </w:p>
    <w:p w:rsidR="00D31A6F" w:rsidRPr="00355EA6" w:rsidRDefault="00D31A6F" w:rsidP="00D31A6F">
      <w:pPr>
        <w:pStyle w:val="BodyText"/>
        <w:rPr>
          <w:rFonts w:ascii="Arial" w:hAnsi="Arial" w:cs="Arial"/>
          <w:color w:val="000000" w:themeColor="text1"/>
          <w:sz w:val="22"/>
        </w:rPr>
      </w:pPr>
      <w:r w:rsidRPr="00355EA6">
        <w:rPr>
          <w:rFonts w:ascii="Arial" w:hAnsi="Arial" w:cs="Arial"/>
          <w:b/>
          <w:bCs/>
          <w:color w:val="000000" w:themeColor="text1"/>
          <w:sz w:val="22"/>
        </w:rPr>
        <w:t>Constructor:</w:t>
      </w:r>
      <w:r w:rsidRPr="00355EA6">
        <w:rPr>
          <w:rFonts w:ascii="Arial" w:hAnsi="Arial" w:cs="Arial"/>
          <w:color w:val="000000" w:themeColor="text1"/>
          <w:sz w:val="22"/>
        </w:rPr>
        <w:t xml:space="preserve"> Default constructor which creates  a Checkout instance with an empty list of DessertItem's</w:t>
      </w:r>
    </w:p>
    <w:p w:rsidR="00D31A6F" w:rsidRPr="00355EA6" w:rsidRDefault="00D31A6F" w:rsidP="00D31A6F">
      <w:pPr>
        <w:pStyle w:val="BodyText"/>
        <w:rPr>
          <w:rFonts w:ascii="Arial" w:hAnsi="Arial" w:cs="Arial"/>
          <w:b/>
          <w:bCs/>
          <w:color w:val="000000" w:themeColor="text1"/>
          <w:sz w:val="22"/>
        </w:rPr>
      </w:pPr>
      <w:r w:rsidRPr="00355EA6">
        <w:rPr>
          <w:rFonts w:ascii="Arial" w:hAnsi="Arial" w:cs="Arial"/>
          <w:b/>
          <w:bCs/>
          <w:color w:val="000000" w:themeColor="text1"/>
          <w:sz w:val="22"/>
        </w:rPr>
        <w:t>Methods:</w:t>
      </w:r>
    </w:p>
    <w:p w:rsidR="00D31A6F" w:rsidRPr="00355EA6" w:rsidRDefault="00D31A6F" w:rsidP="00D31A6F">
      <w:pPr>
        <w:pStyle w:val="BodyText"/>
        <w:rPr>
          <w:rFonts w:ascii="Arial" w:hAnsi="Arial" w:cs="Arial"/>
          <w:color w:val="000000" w:themeColor="text1"/>
          <w:sz w:val="22"/>
        </w:rPr>
      </w:pPr>
      <w:r w:rsidRPr="00355EA6">
        <w:rPr>
          <w:rFonts w:ascii="Arial" w:hAnsi="Arial" w:cs="Arial"/>
          <w:b/>
          <w:bCs/>
          <w:color w:val="000000" w:themeColor="text1"/>
          <w:sz w:val="22"/>
        </w:rPr>
        <w:t xml:space="preserve">1. </w:t>
      </w:r>
      <w:r w:rsidRPr="00355EA6">
        <w:rPr>
          <w:rFonts w:ascii="Arial" w:hAnsi="Arial" w:cs="Arial"/>
          <w:color w:val="000000" w:themeColor="text1"/>
          <w:sz w:val="22"/>
        </w:rPr>
        <w:t xml:space="preserve">public int </w:t>
      </w:r>
      <w:r w:rsidRPr="00355EA6">
        <w:rPr>
          <w:rFonts w:ascii="Arial" w:hAnsi="Arial" w:cs="Arial"/>
          <w:b/>
          <w:color w:val="000000" w:themeColor="text1"/>
          <w:sz w:val="22"/>
        </w:rPr>
        <w:t>numberOfItems</w:t>
      </w:r>
      <w:r w:rsidRPr="00355EA6">
        <w:rPr>
          <w:rFonts w:ascii="Arial" w:hAnsi="Arial" w:cs="Arial"/>
          <w:color w:val="000000" w:themeColor="text1"/>
          <w:sz w:val="22"/>
        </w:rPr>
        <w:t>()</w:t>
      </w:r>
    </w:p>
    <w:p w:rsidR="00D31A6F" w:rsidRPr="00355EA6" w:rsidRDefault="00D31A6F" w:rsidP="00D31A6F">
      <w:pPr>
        <w:pStyle w:val="ListContents"/>
        <w:spacing w:after="283"/>
        <w:ind w:left="-709"/>
        <w:rPr>
          <w:rFonts w:ascii="Arial" w:hAnsi="Arial" w:cs="Arial"/>
          <w:color w:val="000000" w:themeColor="text1"/>
          <w:sz w:val="22"/>
        </w:rPr>
      </w:pPr>
      <w:r w:rsidRPr="00355EA6">
        <w:rPr>
          <w:rFonts w:ascii="Arial" w:hAnsi="Arial" w:cs="Arial"/>
          <w:color w:val="000000" w:themeColor="text1"/>
          <w:sz w:val="22"/>
        </w:rPr>
        <w:tab/>
      </w:r>
      <w:r w:rsidRPr="00355EA6">
        <w:rPr>
          <w:rFonts w:ascii="Arial" w:hAnsi="Arial" w:cs="Arial"/>
          <w:color w:val="000000" w:themeColor="text1"/>
          <w:sz w:val="22"/>
        </w:rPr>
        <w:tab/>
      </w:r>
      <w:r w:rsidRPr="00355EA6">
        <w:rPr>
          <w:rFonts w:ascii="Arial" w:hAnsi="Arial" w:cs="Arial"/>
          <w:color w:val="000000" w:themeColor="text1"/>
          <w:sz w:val="22"/>
        </w:rPr>
        <w:tab/>
        <w:t>Returns the number of DessertItem's in the list</w:t>
      </w:r>
    </w:p>
    <w:p w:rsidR="00D31A6F" w:rsidRPr="00355EA6" w:rsidRDefault="00D31A6F" w:rsidP="00D31A6F">
      <w:pPr>
        <w:pStyle w:val="ListHeading"/>
        <w:ind w:left="-709"/>
        <w:rPr>
          <w:rFonts w:ascii="Arial" w:hAnsi="Arial" w:cs="Arial"/>
          <w:color w:val="000000" w:themeColor="text1"/>
          <w:sz w:val="22"/>
        </w:rPr>
      </w:pPr>
      <w:r w:rsidRPr="00355EA6">
        <w:rPr>
          <w:rFonts w:ascii="Arial" w:hAnsi="Arial" w:cs="Arial"/>
          <w:color w:val="000000" w:themeColor="text1"/>
          <w:sz w:val="22"/>
        </w:rPr>
        <w:tab/>
        <w:t xml:space="preserve">2. public void </w:t>
      </w:r>
      <w:r w:rsidRPr="00355EA6">
        <w:rPr>
          <w:rFonts w:ascii="Arial" w:hAnsi="Arial" w:cs="Arial"/>
          <w:b/>
          <w:color w:val="000000" w:themeColor="text1"/>
          <w:sz w:val="22"/>
        </w:rPr>
        <w:t>enterItem</w:t>
      </w:r>
      <w:r w:rsidRPr="00355EA6">
        <w:rPr>
          <w:rFonts w:ascii="Arial" w:hAnsi="Arial" w:cs="Arial"/>
          <w:color w:val="000000" w:themeColor="text1"/>
          <w:sz w:val="22"/>
        </w:rPr>
        <w:t>(DessertItem item)</w:t>
      </w:r>
    </w:p>
    <w:p w:rsidR="00D31A6F" w:rsidRPr="00355EA6" w:rsidRDefault="00D31A6F" w:rsidP="00D31A6F">
      <w:pPr>
        <w:pStyle w:val="ListContents"/>
        <w:spacing w:after="283"/>
        <w:ind w:left="-709"/>
        <w:rPr>
          <w:rFonts w:ascii="Arial" w:hAnsi="Arial" w:cs="Arial"/>
          <w:color w:val="000000" w:themeColor="text1"/>
          <w:sz w:val="22"/>
        </w:rPr>
      </w:pPr>
      <w:r w:rsidRPr="00355EA6">
        <w:rPr>
          <w:rFonts w:ascii="Arial" w:hAnsi="Arial" w:cs="Arial"/>
          <w:color w:val="000000" w:themeColor="text1"/>
          <w:sz w:val="22"/>
        </w:rPr>
        <w:t xml:space="preserve">                           A DessertItem is added to the end of the list of items</w:t>
      </w:r>
    </w:p>
    <w:p w:rsidR="00D31A6F" w:rsidRPr="00355EA6" w:rsidRDefault="00D31A6F" w:rsidP="00D31A6F">
      <w:pPr>
        <w:pStyle w:val="ListHeading"/>
        <w:ind w:left="-709"/>
        <w:rPr>
          <w:rFonts w:ascii="Arial" w:hAnsi="Arial" w:cs="Arial"/>
          <w:color w:val="000000" w:themeColor="text1"/>
          <w:sz w:val="22"/>
        </w:rPr>
      </w:pPr>
      <w:r w:rsidRPr="00355EA6">
        <w:rPr>
          <w:rFonts w:ascii="Arial" w:hAnsi="Arial" w:cs="Arial"/>
          <w:color w:val="000000" w:themeColor="text1"/>
          <w:sz w:val="22"/>
        </w:rPr>
        <w:tab/>
        <w:t xml:space="preserve">3. public void </w:t>
      </w:r>
      <w:r w:rsidRPr="00355EA6">
        <w:rPr>
          <w:rFonts w:ascii="Arial" w:hAnsi="Arial" w:cs="Arial"/>
          <w:b/>
          <w:color w:val="000000" w:themeColor="text1"/>
          <w:sz w:val="22"/>
        </w:rPr>
        <w:t>enterItem</w:t>
      </w:r>
      <w:r w:rsidRPr="00355EA6">
        <w:rPr>
          <w:rFonts w:ascii="Arial" w:hAnsi="Arial" w:cs="Arial"/>
          <w:color w:val="000000" w:themeColor="text1"/>
          <w:sz w:val="22"/>
        </w:rPr>
        <w:t>(DessertItem item)</w:t>
      </w:r>
    </w:p>
    <w:p w:rsidR="00D31A6F" w:rsidRPr="00355EA6" w:rsidRDefault="00D31A6F" w:rsidP="00D31A6F">
      <w:pPr>
        <w:pStyle w:val="ListContents"/>
        <w:spacing w:after="283"/>
        <w:ind w:left="-709"/>
        <w:rPr>
          <w:rFonts w:ascii="Arial" w:hAnsi="Arial" w:cs="Arial"/>
          <w:color w:val="000000" w:themeColor="text1"/>
          <w:sz w:val="22"/>
        </w:rPr>
      </w:pPr>
      <w:r w:rsidRPr="00355EA6">
        <w:rPr>
          <w:rFonts w:ascii="Arial" w:hAnsi="Arial" w:cs="Arial"/>
          <w:color w:val="000000" w:themeColor="text1"/>
          <w:sz w:val="22"/>
        </w:rPr>
        <w:tab/>
      </w:r>
      <w:r w:rsidRPr="00355EA6">
        <w:rPr>
          <w:rFonts w:ascii="Arial" w:hAnsi="Arial" w:cs="Arial"/>
          <w:color w:val="000000" w:themeColor="text1"/>
          <w:sz w:val="22"/>
        </w:rPr>
        <w:tab/>
      </w:r>
      <w:r w:rsidRPr="00355EA6">
        <w:rPr>
          <w:rFonts w:ascii="Arial" w:hAnsi="Arial" w:cs="Arial"/>
          <w:color w:val="000000" w:themeColor="text1"/>
          <w:sz w:val="22"/>
        </w:rPr>
        <w:tab/>
        <w:t>A DessertItem is added to the end of the list of items</w:t>
      </w:r>
    </w:p>
    <w:p w:rsidR="00D31A6F" w:rsidRPr="00355EA6" w:rsidRDefault="00D31A6F" w:rsidP="00D31A6F">
      <w:pPr>
        <w:pStyle w:val="PreformattedText"/>
        <w:rPr>
          <w:rFonts w:ascii="Arial" w:hAnsi="Arial" w:cs="Arial"/>
          <w:color w:val="000000" w:themeColor="text1"/>
          <w:sz w:val="18"/>
        </w:rPr>
      </w:pPr>
      <w:r w:rsidRPr="00355EA6">
        <w:rPr>
          <w:rFonts w:ascii="Arial" w:hAnsi="Arial" w:cs="Arial"/>
          <w:color w:val="000000" w:themeColor="text1"/>
          <w:sz w:val="18"/>
        </w:rPr>
        <w:t xml:space="preserve">4.public int </w:t>
      </w:r>
      <w:r w:rsidRPr="00355EA6">
        <w:rPr>
          <w:rFonts w:ascii="Arial" w:hAnsi="Arial" w:cs="Arial"/>
          <w:b/>
          <w:bCs/>
          <w:color w:val="000000" w:themeColor="text1"/>
          <w:sz w:val="18"/>
        </w:rPr>
        <w:t>totalCost</w:t>
      </w:r>
      <w:r w:rsidRPr="00355EA6">
        <w:rPr>
          <w:rFonts w:ascii="Arial" w:hAnsi="Arial" w:cs="Arial"/>
          <w:color w:val="000000" w:themeColor="text1"/>
          <w:sz w:val="18"/>
        </w:rPr>
        <w:t>()</w:t>
      </w:r>
    </w:p>
    <w:p w:rsidR="00D31A6F" w:rsidRPr="00355EA6" w:rsidRDefault="00D31A6F" w:rsidP="00D31A6F">
      <w:pPr>
        <w:pStyle w:val="ListContents"/>
        <w:spacing w:after="283"/>
        <w:ind w:left="0"/>
        <w:rPr>
          <w:rFonts w:ascii="Arial" w:hAnsi="Arial" w:cs="Arial"/>
          <w:color w:val="000000" w:themeColor="text1"/>
          <w:sz w:val="22"/>
        </w:rPr>
      </w:pPr>
      <w:r w:rsidRPr="00355EA6">
        <w:rPr>
          <w:rFonts w:ascii="Arial" w:hAnsi="Arial" w:cs="Arial"/>
          <w:color w:val="000000" w:themeColor="text1"/>
          <w:sz w:val="22"/>
        </w:rPr>
        <w:tab/>
      </w:r>
      <w:r w:rsidRPr="00355EA6">
        <w:rPr>
          <w:rFonts w:ascii="Arial" w:hAnsi="Arial" w:cs="Arial"/>
          <w:color w:val="000000" w:themeColor="text1"/>
          <w:sz w:val="22"/>
        </w:rPr>
        <w:tab/>
        <w:t>Returns total cost of items in cents (without tax)</w:t>
      </w:r>
    </w:p>
    <w:p w:rsidR="00D31A6F" w:rsidRPr="00355EA6" w:rsidRDefault="00D31A6F" w:rsidP="00D31A6F">
      <w:pPr>
        <w:pStyle w:val="ListContents"/>
        <w:ind w:left="0"/>
        <w:rPr>
          <w:rFonts w:ascii="Arial" w:hAnsi="Arial" w:cs="Arial"/>
          <w:color w:val="000000" w:themeColor="text1"/>
          <w:sz w:val="22"/>
        </w:rPr>
      </w:pPr>
      <w:r w:rsidRPr="00355EA6">
        <w:rPr>
          <w:rFonts w:ascii="Arial" w:hAnsi="Arial" w:cs="Arial"/>
          <w:color w:val="000000" w:themeColor="text1"/>
          <w:sz w:val="22"/>
        </w:rPr>
        <w:t xml:space="preserve">5. public int </w:t>
      </w:r>
      <w:r w:rsidRPr="00355EA6">
        <w:rPr>
          <w:rFonts w:ascii="Arial" w:hAnsi="Arial" w:cs="Arial"/>
          <w:b/>
          <w:color w:val="000000" w:themeColor="text1"/>
          <w:sz w:val="22"/>
        </w:rPr>
        <w:t>totalTax</w:t>
      </w:r>
      <w:r w:rsidRPr="00355EA6">
        <w:rPr>
          <w:rFonts w:ascii="Arial" w:hAnsi="Arial" w:cs="Arial"/>
          <w:color w:val="000000" w:themeColor="text1"/>
          <w:sz w:val="22"/>
        </w:rPr>
        <w:t>()</w:t>
      </w:r>
    </w:p>
    <w:p w:rsidR="00D31A6F" w:rsidRPr="00355EA6" w:rsidRDefault="00D31A6F" w:rsidP="00D31A6F">
      <w:pPr>
        <w:pStyle w:val="ListContents"/>
        <w:ind w:left="0"/>
        <w:rPr>
          <w:rFonts w:ascii="Arial" w:hAnsi="Arial" w:cs="Arial"/>
          <w:color w:val="000000" w:themeColor="text1"/>
          <w:sz w:val="22"/>
        </w:rPr>
      </w:pPr>
      <w:r w:rsidRPr="00355EA6">
        <w:rPr>
          <w:rFonts w:ascii="Arial" w:hAnsi="Arial" w:cs="Arial"/>
          <w:color w:val="000000" w:themeColor="text1"/>
          <w:sz w:val="22"/>
        </w:rPr>
        <w:tab/>
      </w:r>
      <w:r w:rsidRPr="00355EA6">
        <w:rPr>
          <w:rFonts w:ascii="Arial" w:hAnsi="Arial" w:cs="Arial"/>
          <w:color w:val="000000" w:themeColor="text1"/>
          <w:sz w:val="22"/>
        </w:rPr>
        <w:tab/>
        <w:t>Returns total tax on items in cents</w:t>
      </w:r>
    </w:p>
    <w:p w:rsidR="00D31A6F" w:rsidRPr="00355EA6" w:rsidRDefault="00D31A6F" w:rsidP="00D31A6F">
      <w:pPr>
        <w:pStyle w:val="PreformattedText"/>
        <w:rPr>
          <w:rFonts w:ascii="Arial" w:hAnsi="Arial" w:cs="Arial"/>
          <w:color w:val="000000" w:themeColor="text1"/>
          <w:sz w:val="18"/>
        </w:rPr>
      </w:pPr>
    </w:p>
    <w:p w:rsidR="00D31A6F" w:rsidRPr="00355EA6" w:rsidRDefault="00D31A6F" w:rsidP="00D31A6F">
      <w:pPr>
        <w:pStyle w:val="PreformattedText"/>
        <w:rPr>
          <w:rFonts w:ascii="Arial" w:hAnsi="Arial" w:cs="Arial"/>
          <w:color w:val="000000" w:themeColor="text1"/>
          <w:sz w:val="18"/>
        </w:rPr>
      </w:pPr>
      <w:r w:rsidRPr="00355EA6">
        <w:rPr>
          <w:rFonts w:ascii="Arial" w:hAnsi="Arial" w:cs="Arial"/>
          <w:color w:val="000000" w:themeColor="text1"/>
          <w:sz w:val="18"/>
        </w:rPr>
        <w:t xml:space="preserve">6. public java.lang.String </w:t>
      </w:r>
      <w:r w:rsidRPr="00355EA6">
        <w:rPr>
          <w:rFonts w:ascii="Arial" w:hAnsi="Arial" w:cs="Arial"/>
          <w:b/>
          <w:color w:val="000000" w:themeColor="text1"/>
          <w:sz w:val="18"/>
        </w:rPr>
        <w:t>toString</w:t>
      </w:r>
      <w:r w:rsidRPr="00355EA6">
        <w:rPr>
          <w:rFonts w:ascii="Arial" w:hAnsi="Arial" w:cs="Arial"/>
          <w:color w:val="000000" w:themeColor="text1"/>
          <w:sz w:val="18"/>
        </w:rPr>
        <w:t>()</w:t>
      </w:r>
    </w:p>
    <w:p w:rsidR="00D31A6F" w:rsidRPr="00355EA6" w:rsidRDefault="00D31A6F" w:rsidP="00D31A6F">
      <w:pPr>
        <w:pStyle w:val="ListHeading"/>
        <w:rPr>
          <w:rFonts w:ascii="Arial" w:hAnsi="Arial" w:cs="Arial"/>
          <w:b/>
          <w:color w:val="000000" w:themeColor="text1"/>
          <w:sz w:val="22"/>
        </w:rPr>
      </w:pPr>
      <w:r w:rsidRPr="00355EA6">
        <w:rPr>
          <w:rFonts w:ascii="Arial" w:hAnsi="Arial" w:cs="Arial"/>
          <w:b/>
          <w:color w:val="000000" w:themeColor="text1"/>
          <w:sz w:val="22"/>
        </w:rPr>
        <w:tab/>
        <w:t>Overrides:</w:t>
      </w:r>
    </w:p>
    <w:p w:rsidR="00D31A6F" w:rsidRPr="00355EA6" w:rsidRDefault="00D31A6F" w:rsidP="00D31A6F">
      <w:pPr>
        <w:pStyle w:val="ListContents"/>
        <w:ind w:left="709"/>
        <w:rPr>
          <w:rStyle w:val="SourceText"/>
          <w:rFonts w:ascii="Arial" w:hAnsi="Arial" w:cs="Arial"/>
          <w:color w:val="000000" w:themeColor="text1"/>
          <w:sz w:val="22"/>
        </w:rPr>
      </w:pPr>
      <w:r w:rsidRPr="00355EA6">
        <w:rPr>
          <w:rStyle w:val="SourceText"/>
          <w:rFonts w:ascii="Arial" w:hAnsi="Arial" w:cs="Arial"/>
          <w:color w:val="000000" w:themeColor="text1"/>
          <w:sz w:val="22"/>
        </w:rPr>
        <w:t>toString</w:t>
      </w:r>
      <w:r w:rsidRPr="00355EA6">
        <w:rPr>
          <w:rFonts w:ascii="Arial" w:hAnsi="Arial" w:cs="Arial"/>
          <w:color w:val="000000" w:themeColor="text1"/>
          <w:sz w:val="22"/>
        </w:rPr>
        <w:t xml:space="preserve"> in class </w:t>
      </w:r>
      <w:r w:rsidRPr="00355EA6">
        <w:rPr>
          <w:rStyle w:val="SourceText"/>
          <w:rFonts w:ascii="Arial" w:hAnsi="Arial" w:cs="Arial"/>
          <w:color w:val="000000" w:themeColor="text1"/>
          <w:sz w:val="22"/>
        </w:rPr>
        <w:t>java.lang.Object</w:t>
      </w:r>
    </w:p>
    <w:p w:rsidR="00D31A6F" w:rsidRPr="00355EA6" w:rsidRDefault="00D31A6F" w:rsidP="00D31A6F">
      <w:pPr>
        <w:pStyle w:val="BodyText"/>
        <w:spacing w:after="0"/>
        <w:ind w:left="1418"/>
        <w:rPr>
          <w:rFonts w:ascii="Arial" w:hAnsi="Arial" w:cs="Arial"/>
          <w:color w:val="000000" w:themeColor="text1"/>
          <w:sz w:val="22"/>
        </w:rPr>
      </w:pPr>
      <w:r w:rsidRPr="00355EA6">
        <w:rPr>
          <w:rFonts w:ascii="Arial" w:hAnsi="Arial" w:cs="Arial"/>
          <w:color w:val="000000" w:themeColor="text1"/>
          <w:sz w:val="22"/>
        </w:rPr>
        <w:t xml:space="preserve">Returns a String representing a receipt  the current list of DessertItem's with the name of the Dessert store, the items purchased, the tax, and the total cost, for example. </w:t>
      </w:r>
    </w:p>
    <w:p w:rsidR="00D31A6F" w:rsidRPr="00355EA6" w:rsidRDefault="00D31A6F" w:rsidP="00D31A6F">
      <w:pPr>
        <w:pStyle w:val="BodyText"/>
        <w:spacing w:after="0"/>
        <w:ind w:left="1418"/>
        <w:rPr>
          <w:rFonts w:ascii="Arial" w:hAnsi="Arial" w:cs="Arial"/>
          <w:b/>
          <w:bCs/>
          <w:color w:val="000000" w:themeColor="text1"/>
          <w:sz w:val="22"/>
        </w:rPr>
      </w:pPr>
    </w:p>
    <w:p w:rsidR="00D31A6F" w:rsidRPr="00355EA6" w:rsidRDefault="00D31A6F" w:rsidP="00D31A6F">
      <w:pPr>
        <w:widowControl w:val="0"/>
        <w:ind w:left="1134"/>
        <w:rPr>
          <w:rFonts w:ascii="Arial" w:hAnsi="Arial" w:cs="Arial"/>
          <w:color w:val="000000" w:themeColor="text1"/>
          <w:sz w:val="20"/>
        </w:rPr>
      </w:pPr>
      <w:r w:rsidRPr="00355EA6">
        <w:rPr>
          <w:rFonts w:ascii="Arial" w:hAnsi="Arial" w:cs="Arial"/>
          <w:color w:val="000000" w:themeColor="text1"/>
          <w:sz w:val="20"/>
        </w:rPr>
        <w:t xml:space="preserve">   Ritu's Dessert Shoppe</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Strawberry Ice Cream       1.45</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Caramel Sundae with</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Vanilla Ice Cream          1.55</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1.33 lbs. @ .89 /lb.</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Gummy Worms                1.18</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4 @ 3.99 /dz.</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Chocolate Chip Cookies     1.33</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1.50 lbs. @ 2.09 /lb.</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Salt Water Taffy           3.14</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3.00 lbs. @ 1.09 /lb.</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Candy Corn                 3.27</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1134"/>
        <w:rPr>
          <w:rFonts w:ascii="Arial" w:hAnsi="Arial" w:cs="Arial"/>
          <w:color w:val="000000" w:themeColor="text1"/>
          <w:sz w:val="18"/>
        </w:rPr>
      </w:pPr>
      <w:r w:rsidRPr="00355EA6">
        <w:rPr>
          <w:rFonts w:ascii="Arial" w:hAnsi="Arial" w:cs="Arial"/>
          <w:color w:val="000000" w:themeColor="text1"/>
          <w:sz w:val="18"/>
        </w:rPr>
        <w:t xml:space="preserve"> Tax                         .77</w:t>
      </w:r>
    </w:p>
    <w:p w:rsidR="00D31A6F" w:rsidRPr="00355EA6" w:rsidRDefault="00D31A6F" w:rsidP="00D31A6F">
      <w:pPr>
        <w:pStyle w:val="PreformattedText"/>
        <w:spacing w:after="283"/>
        <w:ind w:left="1134"/>
        <w:rPr>
          <w:rFonts w:ascii="Arial" w:hAnsi="Arial" w:cs="Arial"/>
          <w:color w:val="000000" w:themeColor="text1"/>
          <w:sz w:val="22"/>
          <w:szCs w:val="24"/>
        </w:rPr>
      </w:pPr>
      <w:r w:rsidRPr="00355EA6">
        <w:rPr>
          <w:rFonts w:ascii="Arial" w:hAnsi="Arial" w:cs="Arial"/>
          <w:color w:val="000000" w:themeColor="text1"/>
          <w:sz w:val="22"/>
          <w:szCs w:val="24"/>
        </w:rPr>
        <w:t xml:space="preserve"> Total Cost                                     12.69</w:t>
      </w:r>
    </w:p>
    <w:p w:rsidR="00D31A6F" w:rsidRPr="00355EA6" w:rsidRDefault="00D31A6F" w:rsidP="00D31A6F">
      <w:pPr>
        <w:pStyle w:val="PreformattedText"/>
        <w:spacing w:after="283"/>
        <w:rPr>
          <w:rFonts w:ascii="Arial" w:hAnsi="Arial" w:cs="Arial"/>
          <w:b/>
          <w:bCs/>
          <w:color w:val="000000" w:themeColor="text1"/>
          <w:sz w:val="32"/>
          <w:szCs w:val="36"/>
        </w:rPr>
      </w:pPr>
      <w:r w:rsidRPr="00355EA6">
        <w:rPr>
          <w:rFonts w:ascii="Arial" w:hAnsi="Arial" w:cs="Arial"/>
          <w:b/>
          <w:bCs/>
          <w:color w:val="000000" w:themeColor="text1"/>
          <w:sz w:val="32"/>
          <w:szCs w:val="36"/>
        </w:rPr>
        <w:t>Task 5: Test your application with TestCheckout class</w:t>
      </w:r>
    </w:p>
    <w:p w:rsidR="00D31A6F" w:rsidRPr="00355EA6" w:rsidRDefault="00D31A6F" w:rsidP="00D31A6F">
      <w:pPr>
        <w:pStyle w:val="ListContents"/>
        <w:ind w:left="0"/>
        <w:rPr>
          <w:rFonts w:ascii="Arial" w:hAnsi="Arial" w:cs="Arial"/>
          <w:color w:val="000000" w:themeColor="text1"/>
          <w:sz w:val="22"/>
        </w:rPr>
      </w:pPr>
      <w:r w:rsidRPr="00355EA6">
        <w:rPr>
          <w:rFonts w:ascii="Arial" w:hAnsi="Arial" w:cs="Arial"/>
          <w:color w:val="000000" w:themeColor="text1"/>
          <w:sz w:val="22"/>
        </w:rPr>
        <w:t>A simple testdriver class to test your application is here. Save following code as “TestCheckout.java”</w:t>
      </w:r>
    </w:p>
    <w:p w:rsidR="00D31A6F" w:rsidRPr="00355EA6" w:rsidRDefault="00D31A6F" w:rsidP="00D31A6F">
      <w:pPr>
        <w:pStyle w:val="ListContents"/>
        <w:ind w:left="0"/>
        <w:rPr>
          <w:rFonts w:ascii="Arial" w:hAnsi="Arial" w:cs="Arial"/>
          <w:color w:val="000000" w:themeColor="text1"/>
          <w:sz w:val="22"/>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TestCheckout.java - main method to test Checkout class</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and GroceryItem hierarchy</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public class TestCheckout {</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public static void main(String[] args) {</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 checkout = new Checkout();</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Candy("Peanut Butter Fudge", 2.25, 399));</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IceCream("Vanilla Ice Cream",105));</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Sundae("Choc. Chip Ice Cream",145, "Hot Fudge", 50));</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Cookie("Oatmeal Raisin Cookies", 4, 399));</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System.out.println("\nNumber of items: " + checkout.numberOfItems()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System.out.println("\nTotal cost: " + checkout.totalCost()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System.out.println("\nTotal tax: " + checkout.totalTax()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System.out.println("\nCost + Tax: " + (checkout.totalCost() + checkout.totalTax())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System.out.println(checkout);</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checkout.clear();</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IceCream("Strawberry Ice Cream",145));</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Sundae("Vanilla Ice Cream",105, "Caramel", 50));</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Candy("Gummy Worms", 1.33, 89));</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Cookie("Chocolate Chip Cookies", 4, 399));</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Candy("Salt Water Taffy", 1.5, 209));</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checkout.enterItem(new Candy("Candy Corn",3.0, 109));</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System.out.println("\nNumber of items: " + checkout.numberOfItems()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System.out.println("\nTotal cost: " + checkout.totalCost()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System.out.println("\nTotal tax: " + checkout.totalTax()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System.out.println("\nCost + Tax: " + (checkout.totalCost() + checkout.totalTax()) + "\n");</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System.out.println(checkout);</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lastRenderedPageBreak/>
        <w:t xml:space="preserve">  }</w:t>
      </w:r>
    </w:p>
    <w:p w:rsidR="00D31A6F" w:rsidRPr="00355EA6" w:rsidRDefault="00D31A6F" w:rsidP="00D31A6F">
      <w:pPr>
        <w:pStyle w:val="PreformattedText"/>
        <w:spacing w:after="283"/>
        <w:rPr>
          <w:rFonts w:ascii="Arial" w:hAnsi="Arial" w:cs="Arial"/>
          <w:color w:val="000000" w:themeColor="text1"/>
          <w:sz w:val="22"/>
          <w:szCs w:val="24"/>
        </w:rPr>
      </w:pPr>
      <w:r w:rsidRPr="00355EA6">
        <w:rPr>
          <w:rFonts w:ascii="Arial" w:hAnsi="Arial" w:cs="Arial"/>
          <w:color w:val="000000" w:themeColor="text1"/>
          <w:sz w:val="22"/>
          <w:szCs w:val="24"/>
        </w:rPr>
        <w:t>}</w:t>
      </w:r>
    </w:p>
    <w:p w:rsidR="00D31A6F" w:rsidRPr="00355EA6" w:rsidRDefault="00D31A6F" w:rsidP="00D31A6F">
      <w:pPr>
        <w:pStyle w:val="ListContents"/>
        <w:ind w:left="709"/>
        <w:rPr>
          <w:rFonts w:ascii="Arial" w:hAnsi="Arial" w:cs="Arial"/>
          <w:b/>
          <w:bCs/>
          <w:color w:val="000000" w:themeColor="text1"/>
          <w:sz w:val="22"/>
        </w:rPr>
      </w:pPr>
      <w:r w:rsidRPr="00355EA6">
        <w:rPr>
          <w:rFonts w:ascii="Arial" w:hAnsi="Arial" w:cs="Arial"/>
          <w:b/>
          <w:bCs/>
          <w:color w:val="000000" w:themeColor="text1"/>
          <w:sz w:val="22"/>
        </w:rPr>
        <w:t>Expected output of this application is as follow:</w:t>
      </w:r>
    </w:p>
    <w:p w:rsidR="00D31A6F" w:rsidRPr="00355EA6" w:rsidRDefault="00D31A6F" w:rsidP="00D31A6F">
      <w:pPr>
        <w:pStyle w:val="ListContents"/>
        <w:ind w:left="709"/>
        <w:rPr>
          <w:rFonts w:ascii="Arial" w:hAnsi="Arial" w:cs="Arial"/>
          <w:color w:val="000000" w:themeColor="text1"/>
          <w:sz w:val="22"/>
        </w:rPr>
      </w:pPr>
    </w:p>
    <w:p w:rsidR="00D31A6F" w:rsidRPr="00355EA6" w:rsidRDefault="00D31A6F" w:rsidP="00D31A6F">
      <w:pPr>
        <w:pStyle w:val="PreformattedText"/>
        <w:rPr>
          <w:rFonts w:ascii="Arial" w:hAnsi="Arial" w:cs="Arial"/>
          <w:color w:val="000000" w:themeColor="text1"/>
          <w:sz w:val="18"/>
        </w:rPr>
      </w:pPr>
      <w:r w:rsidRPr="00355EA6">
        <w:rPr>
          <w:rFonts w:ascii="Arial" w:hAnsi="Arial" w:cs="Arial"/>
          <w:color w:val="000000" w:themeColor="text1"/>
          <w:sz w:val="18"/>
        </w:rPr>
        <w:tab/>
        <w:t>Number of items: 4</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Total cost: 1331</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Total tax: 87</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Cost + Tax: 1418</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Ritu's Dessert Shoppe</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2.25 lbs. @ 3.99 /lb.</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Peanut Butter Fudge        8.98</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Vanilla Ice Cream          1.05</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Hot Fudge Sundae with</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Choc. Chip Ice Cream       1.95</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4 @ 3.99 /dz.</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Oatmeal Raisin Cookies     1.33</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Tax                         .87</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Total Cost                14.18</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Number of items: 6</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Total cost: 1192</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Total tax: 77</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Cost + Tax: 1269</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Ritu's Dessert Shoppe</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 xml:space="preserve">     --------------------</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Strawberry Ice Cream       1.45</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Caramel Sundae with</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Vanilla Ice Cream          1.55</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1.33 lbs. @ .89 /lb.</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Gummy Worms                1.18</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4 @ 3.99 /dz.</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Chocolate Chip Cookies     1.33</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1.50 lbs. @ 2.09 /lb.</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Salt Water Taffy           3.14</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3.00 lbs. @ 1.09 /lb.</w:t>
      </w: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Candy Corn                 3.27</w:t>
      </w:r>
    </w:p>
    <w:p w:rsidR="00D31A6F" w:rsidRPr="00355EA6" w:rsidRDefault="00D31A6F" w:rsidP="00D31A6F">
      <w:pPr>
        <w:pStyle w:val="PreformattedText"/>
        <w:ind w:left="709"/>
        <w:rPr>
          <w:rFonts w:ascii="Arial" w:hAnsi="Arial" w:cs="Arial"/>
          <w:color w:val="000000" w:themeColor="text1"/>
          <w:sz w:val="18"/>
        </w:rPr>
      </w:pPr>
    </w:p>
    <w:p w:rsidR="00D31A6F" w:rsidRPr="00355EA6" w:rsidRDefault="00D31A6F" w:rsidP="00D31A6F">
      <w:pPr>
        <w:pStyle w:val="PreformattedText"/>
        <w:ind w:left="709"/>
        <w:rPr>
          <w:rFonts w:ascii="Arial" w:hAnsi="Arial" w:cs="Arial"/>
          <w:color w:val="000000" w:themeColor="text1"/>
          <w:sz w:val="18"/>
        </w:rPr>
      </w:pPr>
      <w:r w:rsidRPr="00355EA6">
        <w:rPr>
          <w:rFonts w:ascii="Arial" w:hAnsi="Arial" w:cs="Arial"/>
          <w:color w:val="000000" w:themeColor="text1"/>
          <w:sz w:val="18"/>
        </w:rPr>
        <w:t>Tax                         .77</w:t>
      </w:r>
    </w:p>
    <w:p w:rsidR="00D31A6F" w:rsidRPr="00355EA6" w:rsidRDefault="00D31A6F" w:rsidP="00D31A6F">
      <w:pPr>
        <w:pStyle w:val="PreformattedText"/>
        <w:spacing w:after="283"/>
        <w:ind w:left="709"/>
        <w:rPr>
          <w:rFonts w:ascii="Arial" w:hAnsi="Arial" w:cs="Arial"/>
          <w:color w:val="000000" w:themeColor="text1"/>
          <w:sz w:val="18"/>
        </w:rPr>
      </w:pPr>
      <w:r w:rsidRPr="00355EA6">
        <w:rPr>
          <w:rFonts w:ascii="Arial" w:hAnsi="Arial" w:cs="Arial"/>
          <w:color w:val="000000" w:themeColor="text1"/>
          <w:sz w:val="18"/>
        </w:rPr>
        <w:t>Total Cost                12.69</w:t>
      </w:r>
    </w:p>
    <w:p w:rsidR="00D31A6F" w:rsidRPr="00355EA6" w:rsidRDefault="00D31A6F" w:rsidP="00D31A6F">
      <w:pPr>
        <w:pStyle w:val="ListContents"/>
        <w:spacing w:after="283"/>
        <w:ind w:left="709"/>
        <w:rPr>
          <w:rFonts w:ascii="Arial" w:hAnsi="Arial" w:cs="Arial"/>
          <w:b/>
          <w:bCs/>
          <w:color w:val="000000" w:themeColor="text1"/>
          <w:sz w:val="22"/>
        </w:rPr>
      </w:pPr>
    </w:p>
    <w:p w:rsidR="00F33EA0" w:rsidRPr="00355EA6" w:rsidRDefault="00F33EA0" w:rsidP="00F33EA0">
      <w:pPr>
        <w:rPr>
          <w:rFonts w:ascii="Arial" w:hAnsi="Arial" w:cs="Arial"/>
          <w:b/>
          <w:bCs/>
          <w:color w:val="000000" w:themeColor="text1"/>
          <w:sz w:val="24"/>
          <w:szCs w:val="28"/>
        </w:rPr>
      </w:pPr>
      <w:r w:rsidRPr="00355EA6">
        <w:rPr>
          <w:rFonts w:ascii="Arial" w:hAnsi="Arial" w:cs="Arial"/>
          <w:b/>
          <w:bCs/>
          <w:color w:val="000000" w:themeColor="text1"/>
          <w:sz w:val="24"/>
          <w:szCs w:val="28"/>
        </w:rPr>
        <w:t>Assignment 5 – Advanced Polymorphism Assignment</w:t>
      </w:r>
    </w:p>
    <w:p w:rsidR="00F33EA0" w:rsidRPr="00355EA6" w:rsidRDefault="00F33EA0" w:rsidP="00F33EA0">
      <w:pPr>
        <w:rPr>
          <w:rFonts w:ascii="Arial" w:hAnsi="Arial" w:cs="Arial"/>
          <w:color w:val="000000" w:themeColor="text1"/>
          <w:sz w:val="32"/>
        </w:rPr>
      </w:pPr>
    </w:p>
    <w:p w:rsidR="00F33EA0" w:rsidRPr="00355EA6" w:rsidRDefault="00F33EA0" w:rsidP="00F33EA0">
      <w:pPr>
        <w:pStyle w:val="Heading2"/>
        <w:rPr>
          <w:rFonts w:ascii="Arial" w:hAnsi="Arial" w:cs="Arial"/>
          <w:color w:val="000000" w:themeColor="text1"/>
          <w:sz w:val="32"/>
        </w:rPr>
      </w:pPr>
      <w:r w:rsidRPr="00355EA6">
        <w:rPr>
          <w:rFonts w:ascii="Arial" w:hAnsi="Arial" w:cs="Arial"/>
          <w:color w:val="000000" w:themeColor="text1"/>
          <w:sz w:val="32"/>
        </w:rPr>
        <w:t>Objectives</w:t>
      </w:r>
    </w:p>
    <w:p w:rsidR="00F33EA0" w:rsidRPr="00355EA6" w:rsidRDefault="00F33EA0" w:rsidP="00F33EA0">
      <w:pPr>
        <w:pStyle w:val="BodyText"/>
        <w:numPr>
          <w:ilvl w:val="0"/>
          <w:numId w:val="4"/>
        </w:numPr>
        <w:tabs>
          <w:tab w:val="clear" w:pos="720"/>
          <w:tab w:val="left" w:pos="707"/>
        </w:tabs>
        <w:spacing w:after="0"/>
        <w:ind w:left="707" w:hanging="283"/>
        <w:rPr>
          <w:rFonts w:ascii="Arial" w:hAnsi="Arial" w:cs="Arial"/>
          <w:color w:val="000000" w:themeColor="text1"/>
          <w:sz w:val="22"/>
        </w:rPr>
      </w:pPr>
      <w:r w:rsidRPr="00355EA6">
        <w:rPr>
          <w:rFonts w:ascii="Arial" w:hAnsi="Arial" w:cs="Arial"/>
          <w:color w:val="000000" w:themeColor="text1"/>
          <w:sz w:val="22"/>
        </w:rPr>
        <w:t xml:space="preserve">Be able to derive a class from an abstract class </w:t>
      </w:r>
    </w:p>
    <w:p w:rsidR="00F33EA0" w:rsidRPr="00355EA6" w:rsidRDefault="00F33EA0" w:rsidP="00F33EA0">
      <w:pPr>
        <w:pStyle w:val="BodyText"/>
        <w:numPr>
          <w:ilvl w:val="0"/>
          <w:numId w:val="4"/>
        </w:numPr>
        <w:tabs>
          <w:tab w:val="clear" w:pos="720"/>
          <w:tab w:val="left" w:pos="707"/>
        </w:tabs>
        <w:spacing w:after="0"/>
        <w:ind w:left="707" w:hanging="283"/>
        <w:rPr>
          <w:rFonts w:ascii="Arial" w:hAnsi="Arial" w:cs="Arial"/>
          <w:color w:val="000000" w:themeColor="text1"/>
          <w:sz w:val="22"/>
        </w:rPr>
      </w:pPr>
      <w:r w:rsidRPr="00355EA6">
        <w:rPr>
          <w:rFonts w:ascii="Arial" w:hAnsi="Arial" w:cs="Arial"/>
          <w:color w:val="000000" w:themeColor="text1"/>
          <w:sz w:val="22"/>
        </w:rPr>
        <w:lastRenderedPageBreak/>
        <w:t xml:space="preserve">Be able to use derived-class objects </w:t>
      </w:r>
    </w:p>
    <w:p w:rsidR="00F33EA0" w:rsidRPr="00355EA6" w:rsidRDefault="00F33EA0" w:rsidP="00F33EA0">
      <w:pPr>
        <w:pStyle w:val="BodyText"/>
        <w:numPr>
          <w:ilvl w:val="0"/>
          <w:numId w:val="4"/>
        </w:numPr>
        <w:tabs>
          <w:tab w:val="clear" w:pos="720"/>
          <w:tab w:val="left" w:pos="707"/>
        </w:tabs>
        <w:ind w:left="707" w:hanging="283"/>
        <w:rPr>
          <w:rFonts w:ascii="Arial" w:hAnsi="Arial" w:cs="Arial"/>
          <w:color w:val="000000" w:themeColor="text1"/>
          <w:sz w:val="22"/>
        </w:rPr>
      </w:pPr>
      <w:r w:rsidRPr="00355EA6">
        <w:rPr>
          <w:rFonts w:ascii="Arial" w:hAnsi="Arial" w:cs="Arial"/>
          <w:color w:val="000000" w:themeColor="text1"/>
          <w:sz w:val="22"/>
        </w:rPr>
        <w:t xml:space="preserve">Be able to use polymorphism </w:t>
      </w:r>
    </w:p>
    <w:p w:rsidR="00F33EA0" w:rsidRPr="00355EA6" w:rsidRDefault="00F33EA0" w:rsidP="00F33EA0">
      <w:pPr>
        <w:pStyle w:val="Heading2"/>
        <w:rPr>
          <w:rFonts w:ascii="Arial" w:hAnsi="Arial" w:cs="Arial"/>
          <w:color w:val="000000" w:themeColor="text1"/>
          <w:sz w:val="32"/>
        </w:rPr>
      </w:pPr>
      <w:r w:rsidRPr="00355EA6">
        <w:rPr>
          <w:rFonts w:ascii="Arial" w:hAnsi="Arial" w:cs="Arial"/>
          <w:color w:val="000000" w:themeColor="text1"/>
          <w:sz w:val="32"/>
        </w:rPr>
        <w:t>Introduction</w:t>
      </w:r>
    </w:p>
    <w:p w:rsidR="00F33EA0" w:rsidRPr="00355EA6" w:rsidRDefault="00F33EA0" w:rsidP="00F33EA0">
      <w:pPr>
        <w:pStyle w:val="BodyText"/>
        <w:rPr>
          <w:rFonts w:ascii="Arial" w:hAnsi="Arial" w:cs="Arial"/>
          <w:color w:val="000000" w:themeColor="text1"/>
          <w:sz w:val="22"/>
        </w:rPr>
      </w:pPr>
      <w:r w:rsidRPr="00355EA6">
        <w:rPr>
          <w:rFonts w:ascii="Arial" w:hAnsi="Arial" w:cs="Arial"/>
          <w:color w:val="000000" w:themeColor="text1"/>
          <w:sz w:val="22"/>
        </w:rPr>
        <w:t xml:space="preserve">In this assignment you will design a simple simulation to illustrate the use of polymorphism. The scenario is that we are sitting in an aviary or bird sanctuary and watching the different birds walk or fly past us. The aviary has seven different birds: </w:t>
      </w:r>
    </w:p>
    <w:p w:rsidR="00F33EA0" w:rsidRPr="00355EA6" w:rsidRDefault="00F33EA0" w:rsidP="00F33EA0">
      <w:pPr>
        <w:pStyle w:val="BodyText"/>
        <w:numPr>
          <w:ilvl w:val="0"/>
          <w:numId w:val="11"/>
        </w:numPr>
        <w:tabs>
          <w:tab w:val="clear" w:pos="720"/>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a chicken that walks and calls “cluck-cluck”; </w:t>
      </w:r>
    </w:p>
    <w:p w:rsidR="00F33EA0" w:rsidRPr="00355EA6" w:rsidRDefault="00F33EA0" w:rsidP="00F33EA0">
      <w:pPr>
        <w:pStyle w:val="BodyText"/>
        <w:numPr>
          <w:ilvl w:val="0"/>
          <w:numId w:val="11"/>
        </w:numPr>
        <w:tabs>
          <w:tab w:val="clear" w:pos="720"/>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a duck that either flies or waddles and calls “quack-quack”; </w:t>
      </w:r>
    </w:p>
    <w:p w:rsidR="00F33EA0" w:rsidRPr="00355EA6" w:rsidRDefault="00F33EA0" w:rsidP="00F33EA0">
      <w:pPr>
        <w:pStyle w:val="BodyText"/>
        <w:numPr>
          <w:ilvl w:val="0"/>
          <w:numId w:val="11"/>
        </w:numPr>
        <w:tabs>
          <w:tab w:val="clear" w:pos="720"/>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a green parrot that flies and calls “squawwwwk”; </w:t>
      </w:r>
    </w:p>
    <w:p w:rsidR="00F33EA0" w:rsidRPr="00355EA6" w:rsidRDefault="00F33EA0" w:rsidP="00F33EA0">
      <w:pPr>
        <w:pStyle w:val="BodyText"/>
        <w:numPr>
          <w:ilvl w:val="0"/>
          <w:numId w:val="11"/>
        </w:numPr>
        <w:tabs>
          <w:tab w:val="clear" w:pos="720"/>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a hawk that flies and calls “kir-reeee”; </w:t>
      </w:r>
    </w:p>
    <w:p w:rsidR="00F33EA0" w:rsidRPr="00355EA6" w:rsidRDefault="00F33EA0" w:rsidP="00F33EA0">
      <w:pPr>
        <w:pStyle w:val="BodyText"/>
        <w:numPr>
          <w:ilvl w:val="0"/>
          <w:numId w:val="11"/>
        </w:numPr>
        <w:tabs>
          <w:tab w:val="clear" w:pos="720"/>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a jabberwock that whiffles and calls “burble-burble”; </w:t>
      </w:r>
    </w:p>
    <w:p w:rsidR="00F33EA0" w:rsidRPr="00355EA6" w:rsidRDefault="00F33EA0" w:rsidP="00F33EA0">
      <w:pPr>
        <w:pStyle w:val="BodyText"/>
        <w:numPr>
          <w:ilvl w:val="0"/>
          <w:numId w:val="11"/>
        </w:numPr>
        <w:tabs>
          <w:tab w:val="clear" w:pos="720"/>
          <w:tab w:val="left" w:pos="707"/>
        </w:tabs>
        <w:spacing w:after="0"/>
        <w:rPr>
          <w:rFonts w:ascii="Arial" w:hAnsi="Arial" w:cs="Arial"/>
          <w:color w:val="000000" w:themeColor="text1"/>
          <w:sz w:val="22"/>
        </w:rPr>
      </w:pPr>
      <w:r w:rsidRPr="00355EA6">
        <w:rPr>
          <w:rFonts w:ascii="Arial" w:hAnsi="Arial" w:cs="Arial"/>
          <w:color w:val="000000" w:themeColor="text1"/>
          <w:sz w:val="22"/>
        </w:rPr>
        <w:t xml:space="preserve">a peacock that walks and calls “ree-ree-ree”; and </w:t>
      </w:r>
    </w:p>
    <w:p w:rsidR="00F33EA0" w:rsidRPr="00355EA6" w:rsidRDefault="00F33EA0" w:rsidP="00F33EA0">
      <w:pPr>
        <w:pStyle w:val="BodyText"/>
        <w:numPr>
          <w:ilvl w:val="0"/>
          <w:numId w:val="11"/>
        </w:numPr>
        <w:tabs>
          <w:tab w:val="clear" w:pos="720"/>
          <w:tab w:val="left" w:pos="707"/>
        </w:tabs>
        <w:rPr>
          <w:rFonts w:ascii="Arial" w:hAnsi="Arial" w:cs="Arial"/>
          <w:color w:val="000000" w:themeColor="text1"/>
          <w:sz w:val="22"/>
        </w:rPr>
      </w:pPr>
      <w:r w:rsidRPr="00355EA6">
        <w:rPr>
          <w:rFonts w:ascii="Arial" w:hAnsi="Arial" w:cs="Arial"/>
          <w:color w:val="000000" w:themeColor="text1"/>
          <w:sz w:val="22"/>
        </w:rPr>
        <w:t xml:space="preserve">a red parrot that flies and calls “pieces of eight, pieces of eight”. </w:t>
      </w:r>
    </w:p>
    <w:p w:rsidR="00F33EA0" w:rsidRPr="00355EA6" w:rsidRDefault="00F33EA0" w:rsidP="00F33EA0">
      <w:pPr>
        <w:pStyle w:val="BodyText"/>
        <w:rPr>
          <w:rFonts w:ascii="Arial" w:hAnsi="Arial" w:cs="Arial"/>
          <w:color w:val="000000" w:themeColor="text1"/>
          <w:sz w:val="22"/>
        </w:rPr>
      </w:pPr>
      <w:r w:rsidRPr="00355EA6">
        <w:rPr>
          <w:rFonts w:ascii="Arial" w:hAnsi="Arial" w:cs="Arial"/>
          <w:color w:val="000000" w:themeColor="text1"/>
          <w:sz w:val="22"/>
        </w:rPr>
        <w:t xml:space="preserve">How can you build a software representation of such an aviary? The key is </w:t>
      </w:r>
      <w:r w:rsidRPr="00355EA6">
        <w:rPr>
          <w:rStyle w:val="Emphasis"/>
          <w:rFonts w:ascii="Arial" w:hAnsi="Arial" w:cs="Arial"/>
          <w:color w:val="000000" w:themeColor="text1"/>
          <w:sz w:val="22"/>
        </w:rPr>
        <w:t>(i)</w:t>
      </w:r>
      <w:r w:rsidRPr="00355EA6">
        <w:rPr>
          <w:rFonts w:ascii="Arial" w:hAnsi="Arial" w:cs="Arial"/>
          <w:color w:val="000000" w:themeColor="text1"/>
          <w:sz w:val="22"/>
        </w:rPr>
        <w:t xml:space="preserve"> to recognize that some of our birds have common attributes; </w:t>
      </w:r>
      <w:r w:rsidRPr="00355EA6">
        <w:rPr>
          <w:rStyle w:val="Emphasis"/>
          <w:rFonts w:ascii="Arial" w:hAnsi="Arial" w:cs="Arial"/>
          <w:color w:val="000000" w:themeColor="text1"/>
          <w:sz w:val="22"/>
        </w:rPr>
        <w:t>(ii)</w:t>
      </w:r>
      <w:r w:rsidRPr="00355EA6">
        <w:rPr>
          <w:rFonts w:ascii="Arial" w:hAnsi="Arial" w:cs="Arial"/>
          <w:color w:val="000000" w:themeColor="text1"/>
          <w:sz w:val="22"/>
        </w:rPr>
        <w:t xml:space="preserve"> to create a class for each kind of bird; and </w:t>
      </w:r>
      <w:r w:rsidRPr="00355EA6">
        <w:rPr>
          <w:rStyle w:val="Emphasis"/>
          <w:rFonts w:ascii="Arial" w:hAnsi="Arial" w:cs="Arial"/>
          <w:color w:val="000000" w:themeColor="text1"/>
          <w:sz w:val="22"/>
        </w:rPr>
        <w:t>(iii)</w:t>
      </w:r>
      <w:r w:rsidRPr="00355EA6">
        <w:rPr>
          <w:rFonts w:ascii="Arial" w:hAnsi="Arial" w:cs="Arial"/>
          <w:color w:val="000000" w:themeColor="text1"/>
          <w:sz w:val="22"/>
        </w:rPr>
        <w:t xml:space="preserve"> to consolidate the common attributes into parent classes. Given our descriptions, we see that every bird has a kind, each moves somehow, and each has a call. We can start by drawing a table listing each bird and its attributes:</w:t>
      </w:r>
    </w:p>
    <w:p w:rsidR="00F33EA0" w:rsidRPr="00355EA6" w:rsidRDefault="00F33EA0" w:rsidP="00F33EA0">
      <w:pPr>
        <w:rPr>
          <w:rFonts w:ascii="Arial" w:hAnsi="Arial" w:cs="Arial"/>
          <w:color w:val="000000" w:themeColor="text1"/>
          <w:sz w:val="32"/>
        </w:rPr>
      </w:pPr>
      <w:r w:rsidRPr="00355EA6">
        <w:rPr>
          <w:rFonts w:ascii="Arial" w:hAnsi="Arial" w:cs="Arial"/>
          <w:noProof/>
          <w:color w:val="000000" w:themeColor="text1"/>
          <w:sz w:val="20"/>
          <w:lang w:val="en-IN" w:eastAsia="en-IN"/>
        </w:rPr>
        <w:drawing>
          <wp:anchor distT="0" distB="0" distL="0" distR="0" simplePos="0" relativeHeight="251664384" behindDoc="0" locked="0" layoutInCell="1" allowOverlap="1">
            <wp:simplePos x="0" y="0"/>
            <wp:positionH relativeFrom="column">
              <wp:align>center</wp:align>
            </wp:positionH>
            <wp:positionV relativeFrom="paragraph">
              <wp:posOffset>76200</wp:posOffset>
            </wp:positionV>
            <wp:extent cx="6017260" cy="600075"/>
            <wp:effectExtent l="19050" t="0" r="2540" b="0"/>
            <wp:wrapSquare wrapText="larges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17260" cy="600075"/>
                    </a:xfrm>
                    <a:prstGeom prst="rect">
                      <a:avLst/>
                    </a:prstGeom>
                    <a:solidFill>
                      <a:srgbClr val="FFFFFF"/>
                    </a:solidFill>
                    <a:ln w="9525">
                      <a:noFill/>
                      <a:miter lim="800000"/>
                      <a:headEnd/>
                      <a:tailEnd/>
                    </a:ln>
                  </pic:spPr>
                </pic:pic>
              </a:graphicData>
            </a:graphic>
          </wp:anchor>
        </w:drawing>
      </w:r>
    </w:p>
    <w:p w:rsidR="00F33EA0" w:rsidRPr="00355EA6" w:rsidRDefault="00F33EA0" w:rsidP="00F33EA0">
      <w:pPr>
        <w:rPr>
          <w:rFonts w:ascii="Arial" w:hAnsi="Arial" w:cs="Arial"/>
          <w:color w:val="000000" w:themeColor="text1"/>
          <w:szCs w:val="24"/>
        </w:rPr>
      </w:pPr>
      <w:r w:rsidRPr="00355EA6">
        <w:rPr>
          <w:rFonts w:ascii="Arial" w:hAnsi="Arial" w:cs="Arial"/>
          <w:color w:val="000000" w:themeColor="text1"/>
          <w:szCs w:val="24"/>
        </w:rPr>
        <w:t xml:space="preserve">Four of our birds move by flying and two move by walking, so some of our birds move the same way. In such cases, you can consolidate the common moves attribute within a parent class: </w:t>
      </w:r>
    </w:p>
    <w:p w:rsidR="00F33EA0" w:rsidRPr="00355EA6" w:rsidRDefault="00F33EA0" w:rsidP="00F33EA0">
      <w:pPr>
        <w:rPr>
          <w:rFonts w:ascii="Arial" w:hAnsi="Arial" w:cs="Arial"/>
          <w:color w:val="000000" w:themeColor="text1"/>
          <w:sz w:val="32"/>
        </w:rPr>
      </w:pPr>
      <w:r w:rsidRPr="00355EA6">
        <w:rPr>
          <w:rFonts w:ascii="Arial" w:hAnsi="Arial" w:cs="Arial"/>
          <w:noProof/>
          <w:color w:val="000000" w:themeColor="text1"/>
          <w:sz w:val="20"/>
          <w:lang w:val="en-IN" w:eastAsia="en-IN"/>
        </w:rPr>
        <w:drawing>
          <wp:anchor distT="0" distB="0" distL="0" distR="0" simplePos="0" relativeHeight="251665408" behindDoc="0" locked="0" layoutInCell="1" allowOverlap="1">
            <wp:simplePos x="0" y="0"/>
            <wp:positionH relativeFrom="column">
              <wp:posOffset>152400</wp:posOffset>
            </wp:positionH>
            <wp:positionV relativeFrom="paragraph">
              <wp:posOffset>342900</wp:posOffset>
            </wp:positionV>
            <wp:extent cx="5798185" cy="194183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98185" cy="1941830"/>
                    </a:xfrm>
                    <a:prstGeom prst="rect">
                      <a:avLst/>
                    </a:prstGeom>
                    <a:solidFill>
                      <a:srgbClr val="FFFFFF"/>
                    </a:solidFill>
                    <a:ln w="9525">
                      <a:noFill/>
                      <a:miter lim="800000"/>
                      <a:headEnd/>
                      <a:tailEnd/>
                    </a:ln>
                  </pic:spPr>
                </pic:pic>
              </a:graphicData>
            </a:graphic>
          </wp:anchor>
        </w:drawing>
      </w:r>
    </w:p>
    <w:p w:rsidR="00F33EA0" w:rsidRPr="00355EA6" w:rsidRDefault="00F33EA0" w:rsidP="00F33EA0">
      <w:pPr>
        <w:rPr>
          <w:rFonts w:ascii="Arial" w:hAnsi="Arial" w:cs="Arial"/>
          <w:color w:val="000000" w:themeColor="text1"/>
          <w:sz w:val="32"/>
        </w:rPr>
      </w:pPr>
    </w:p>
    <w:p w:rsidR="00F33EA0" w:rsidRPr="00355EA6" w:rsidRDefault="00F33EA0" w:rsidP="00F33EA0">
      <w:pPr>
        <w:pStyle w:val="BodyText"/>
        <w:rPr>
          <w:rFonts w:ascii="Arial" w:hAnsi="Arial" w:cs="Arial"/>
          <w:color w:val="000000" w:themeColor="text1"/>
          <w:sz w:val="22"/>
        </w:rPr>
      </w:pPr>
      <w:r w:rsidRPr="00355EA6">
        <w:rPr>
          <w:rFonts w:ascii="Arial" w:hAnsi="Arial" w:cs="Arial"/>
          <w:color w:val="000000" w:themeColor="text1"/>
          <w:sz w:val="22"/>
        </w:rPr>
        <w:lastRenderedPageBreak/>
        <w:t xml:space="preserve">Each bird has a call attribute, but they are different (e.g., quack-quack, kir-reee, …). Similarly, each bird has a kind attribute, but these also are different (e.g., duck, hawk, …). In circumstances like this where each object has a common attribute that differs in value, you have a choice: you can either </w:t>
      </w:r>
      <w:r w:rsidRPr="00355EA6">
        <w:rPr>
          <w:rStyle w:val="Emphasis"/>
          <w:rFonts w:ascii="Arial" w:hAnsi="Arial" w:cs="Arial"/>
          <w:color w:val="000000" w:themeColor="text1"/>
          <w:sz w:val="22"/>
        </w:rPr>
        <w:t>(i)</w:t>
      </w:r>
      <w:r w:rsidRPr="00355EA6">
        <w:rPr>
          <w:rFonts w:ascii="Arial" w:hAnsi="Arial" w:cs="Arial"/>
          <w:color w:val="000000" w:themeColor="text1"/>
          <w:sz w:val="22"/>
        </w:rPr>
        <w:t xml:space="preserve"> store the common attribute and an accessor method in a parent class so that child classes inherit it or </w:t>
      </w:r>
      <w:r w:rsidRPr="00355EA6">
        <w:rPr>
          <w:rStyle w:val="Emphasis"/>
          <w:rFonts w:ascii="Arial" w:hAnsi="Arial" w:cs="Arial"/>
          <w:color w:val="000000" w:themeColor="text1"/>
          <w:sz w:val="22"/>
        </w:rPr>
        <w:t>(ii)</w:t>
      </w:r>
      <w:r w:rsidRPr="00355EA6">
        <w:rPr>
          <w:rFonts w:ascii="Arial" w:hAnsi="Arial" w:cs="Arial"/>
          <w:color w:val="000000" w:themeColor="text1"/>
          <w:sz w:val="22"/>
        </w:rPr>
        <w:t xml:space="preserve"> avoid storing the attribute altogether and instead have each subclass define a polymorphic accessor method for that attribute. To illustrate the two approaches, you will use the first approach to store each bird’s kind attribute in a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parent class and use the second approach to define each bird’s call attribute in the subclasses.</w:t>
      </w:r>
    </w:p>
    <w:p w:rsidR="00F33EA0" w:rsidRPr="00355EA6" w:rsidRDefault="00F33EA0" w:rsidP="00F33EA0">
      <w:pPr>
        <w:pStyle w:val="BodyText"/>
        <w:rPr>
          <w:rFonts w:ascii="Arial" w:hAnsi="Arial" w:cs="Arial"/>
          <w:color w:val="000000" w:themeColor="text1"/>
          <w:sz w:val="22"/>
        </w:rPr>
      </w:pPr>
      <w:r w:rsidRPr="00355EA6">
        <w:rPr>
          <w:rFonts w:ascii="Arial" w:hAnsi="Arial" w:cs="Arial"/>
          <w:color w:val="000000" w:themeColor="text1"/>
          <w:sz w:val="22"/>
        </w:rPr>
        <w:t xml:space="preserve">The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class will thus consolidate the kind characteristic common to all birds and provide a </w:t>
      </w:r>
      <w:r w:rsidRPr="00355EA6">
        <w:rPr>
          <w:rStyle w:val="SourceText"/>
          <w:rFonts w:ascii="Arial" w:hAnsi="Arial" w:cs="Arial"/>
          <w:color w:val="000000" w:themeColor="text1"/>
          <w:sz w:val="22"/>
        </w:rPr>
        <w:t>getKind()</w:t>
      </w:r>
      <w:r w:rsidRPr="00355EA6">
        <w:rPr>
          <w:rFonts w:ascii="Arial" w:hAnsi="Arial" w:cs="Arial"/>
          <w:color w:val="000000" w:themeColor="text1"/>
          <w:sz w:val="22"/>
        </w:rPr>
        <w:t xml:space="preserve"> accessor method for it, illustrating the first approach. Each bottom level class will provide a definition for an abstract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method that returns that bird’s call, illustrating the second approach.</w:t>
      </w:r>
    </w:p>
    <w:p w:rsidR="00F33EA0" w:rsidRPr="00355EA6" w:rsidRDefault="00F33EA0" w:rsidP="00F33EA0">
      <w:pPr>
        <w:pStyle w:val="BodyText"/>
        <w:rPr>
          <w:rFonts w:ascii="Arial" w:hAnsi="Arial" w:cs="Arial"/>
          <w:color w:val="000000" w:themeColor="text1"/>
          <w:sz w:val="22"/>
        </w:rPr>
      </w:pPr>
      <w:r w:rsidRPr="00355EA6">
        <w:rPr>
          <w:rFonts w:ascii="Arial" w:hAnsi="Arial" w:cs="Arial"/>
          <w:color w:val="000000" w:themeColor="text1"/>
          <w:sz w:val="22"/>
        </w:rPr>
        <w:t xml:space="preserve">A program that uses this hierarchy will declare an object of class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Such an object will be able reference any object whose type is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or a subclass of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As such, you need to be able to send  attribute accessor messages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and </w:t>
      </w:r>
      <w:r w:rsidRPr="00355EA6">
        <w:rPr>
          <w:rStyle w:val="SourceText"/>
          <w:rFonts w:ascii="Arial" w:hAnsi="Arial" w:cs="Arial"/>
          <w:color w:val="000000" w:themeColor="text1"/>
          <w:sz w:val="22"/>
        </w:rPr>
        <w:t>getKind()</w:t>
      </w:r>
      <w:r w:rsidRPr="00355EA6">
        <w:rPr>
          <w:rFonts w:ascii="Arial" w:hAnsi="Arial" w:cs="Arial"/>
          <w:color w:val="000000" w:themeColor="text1"/>
          <w:sz w:val="22"/>
        </w:rPr>
        <w:t xml:space="preserve"> via this object. This means that the declaration of class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must provide prototypes for these methods, even though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can only define </w:t>
      </w:r>
      <w:r w:rsidRPr="00355EA6">
        <w:rPr>
          <w:rStyle w:val="SourceText"/>
          <w:rFonts w:ascii="Arial" w:hAnsi="Arial" w:cs="Arial"/>
          <w:color w:val="000000" w:themeColor="text1"/>
          <w:sz w:val="22"/>
        </w:rPr>
        <w:t>getKind()</w:t>
      </w:r>
      <w:r w:rsidRPr="00355EA6">
        <w:rPr>
          <w:rFonts w:ascii="Arial" w:hAnsi="Arial" w:cs="Arial"/>
          <w:color w:val="000000" w:themeColor="text1"/>
          <w:sz w:val="22"/>
        </w:rPr>
        <w:t xml:space="preserve"> — the definitions of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and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will be left to its subclasses. This can be accomplished by declaring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and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as abstract methods in class </w:t>
      </w:r>
      <w:r w:rsidRPr="00355EA6">
        <w:rPr>
          <w:rStyle w:val="SourceText"/>
          <w:rFonts w:ascii="Arial" w:hAnsi="Arial" w:cs="Arial"/>
          <w:color w:val="000000" w:themeColor="text1"/>
          <w:sz w:val="22"/>
        </w:rPr>
        <w:t>Bird</w:t>
      </w:r>
      <w:r w:rsidRPr="00355EA6">
        <w:rPr>
          <w:rFonts w:ascii="Arial" w:hAnsi="Arial" w:cs="Arial"/>
          <w:color w:val="000000" w:themeColor="text1"/>
          <w:sz w:val="22"/>
        </w:rPr>
        <w:t>.</w:t>
      </w:r>
    </w:p>
    <w:p w:rsidR="00F33EA0" w:rsidRPr="00355EA6" w:rsidRDefault="00F33EA0" w:rsidP="00F33EA0">
      <w:pPr>
        <w:pStyle w:val="BodyText"/>
        <w:rPr>
          <w:rFonts w:ascii="Arial" w:hAnsi="Arial" w:cs="Arial"/>
          <w:color w:val="000000" w:themeColor="text1"/>
          <w:sz w:val="22"/>
        </w:rPr>
      </w:pPr>
      <w:r w:rsidRPr="00355EA6">
        <w:rPr>
          <w:rFonts w:ascii="Arial" w:hAnsi="Arial" w:cs="Arial"/>
          <w:color w:val="000000" w:themeColor="text1"/>
          <w:sz w:val="22"/>
        </w:rPr>
        <w:t xml:space="preserve">As you learned in session, the abstract methods make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an abstract class, which means that no instances of class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can be created. This is as it should be, because in our design, only instances of subclasses like </w:t>
      </w:r>
      <w:r w:rsidRPr="00355EA6">
        <w:rPr>
          <w:rStyle w:val="SourceText"/>
          <w:rFonts w:ascii="Arial" w:hAnsi="Arial" w:cs="Arial"/>
          <w:color w:val="000000" w:themeColor="text1"/>
          <w:sz w:val="22"/>
        </w:rPr>
        <w:t>Chicken</w:t>
      </w:r>
      <w:r w:rsidRPr="00355EA6">
        <w:rPr>
          <w:rFonts w:ascii="Arial" w:hAnsi="Arial" w:cs="Arial"/>
          <w:color w:val="000000" w:themeColor="text1"/>
          <w:sz w:val="22"/>
        </w:rPr>
        <w:t xml:space="preserve">, </w:t>
      </w:r>
      <w:r w:rsidRPr="00355EA6">
        <w:rPr>
          <w:rStyle w:val="SourceText"/>
          <w:rFonts w:ascii="Arial" w:hAnsi="Arial" w:cs="Arial"/>
          <w:color w:val="000000" w:themeColor="text1"/>
          <w:sz w:val="22"/>
        </w:rPr>
        <w:t>Duck</w:t>
      </w:r>
      <w:r w:rsidRPr="00355EA6">
        <w:rPr>
          <w:rFonts w:ascii="Arial" w:hAnsi="Arial" w:cs="Arial"/>
          <w:color w:val="000000" w:themeColor="text1"/>
          <w:sz w:val="22"/>
        </w:rPr>
        <w:t xml:space="preserve">, and so on know how to respond to the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message.</w:t>
      </w:r>
    </w:p>
    <w:p w:rsidR="00F33EA0" w:rsidRPr="00355EA6" w:rsidRDefault="00F33EA0" w:rsidP="00F33EA0">
      <w:pPr>
        <w:pStyle w:val="Heading2"/>
        <w:rPr>
          <w:rFonts w:ascii="Arial" w:hAnsi="Arial" w:cs="Arial"/>
          <w:color w:val="000000" w:themeColor="text1"/>
          <w:sz w:val="32"/>
        </w:rPr>
      </w:pPr>
      <w:r w:rsidRPr="00355EA6">
        <w:rPr>
          <w:rFonts w:ascii="Arial" w:hAnsi="Arial" w:cs="Arial"/>
          <w:color w:val="000000" w:themeColor="text1"/>
          <w:sz w:val="32"/>
        </w:rPr>
        <w:t xml:space="preserve">Task 1: Creating </w:t>
      </w:r>
      <w:r w:rsidRPr="00355EA6">
        <w:rPr>
          <w:rStyle w:val="Teletype"/>
          <w:rFonts w:ascii="Arial" w:hAnsi="Arial" w:cs="Arial"/>
          <w:color w:val="000000" w:themeColor="text1"/>
          <w:sz w:val="32"/>
        </w:rPr>
        <w:t>Bird</w:t>
      </w:r>
      <w:r w:rsidRPr="00355EA6">
        <w:rPr>
          <w:rFonts w:ascii="Arial" w:hAnsi="Arial" w:cs="Arial"/>
          <w:color w:val="000000" w:themeColor="text1"/>
          <w:sz w:val="32"/>
        </w:rPr>
        <w:t xml:space="preserve"> Class</w:t>
      </w:r>
    </w:p>
    <w:p w:rsidR="00F33EA0" w:rsidRPr="00355EA6" w:rsidRDefault="00F33EA0" w:rsidP="00F33EA0">
      <w:pPr>
        <w:pStyle w:val="BodyText"/>
        <w:numPr>
          <w:ilvl w:val="0"/>
          <w:numId w:val="7"/>
        </w:numPr>
        <w:tabs>
          <w:tab w:val="clear" w:pos="432"/>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Create new project in your IDE</w:t>
      </w:r>
    </w:p>
    <w:p w:rsidR="00F33EA0" w:rsidRPr="00355EA6" w:rsidRDefault="00F33EA0" w:rsidP="00F33EA0">
      <w:pPr>
        <w:pStyle w:val="BodyText"/>
        <w:numPr>
          <w:ilvl w:val="0"/>
          <w:numId w:val="7"/>
        </w:numPr>
        <w:tabs>
          <w:tab w:val="clear" w:pos="432"/>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 xml:space="preserve">Create a new class called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w:t>
      </w:r>
    </w:p>
    <w:p w:rsidR="00F33EA0" w:rsidRPr="00355EA6" w:rsidRDefault="00F33EA0" w:rsidP="00F33EA0">
      <w:pPr>
        <w:pStyle w:val="BodyText"/>
        <w:numPr>
          <w:ilvl w:val="0"/>
          <w:numId w:val="7"/>
        </w:numPr>
        <w:tabs>
          <w:tab w:val="clear" w:pos="432"/>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 xml:space="preserve">It should contain only one attribute </w:t>
      </w:r>
      <w:r w:rsidRPr="00355EA6">
        <w:rPr>
          <w:rStyle w:val="SourceText"/>
          <w:rFonts w:ascii="Arial" w:hAnsi="Arial" w:cs="Arial"/>
          <w:color w:val="000000" w:themeColor="text1"/>
          <w:sz w:val="22"/>
        </w:rPr>
        <w:t>myKind</w:t>
      </w:r>
      <w:r w:rsidRPr="00355EA6">
        <w:rPr>
          <w:rFonts w:ascii="Arial" w:hAnsi="Arial" w:cs="Arial"/>
          <w:color w:val="000000" w:themeColor="text1"/>
          <w:sz w:val="22"/>
        </w:rPr>
        <w:t xml:space="preserve"> that is type </w:t>
      </w:r>
      <w:r w:rsidRPr="00355EA6">
        <w:rPr>
          <w:rStyle w:val="SourceText"/>
          <w:rFonts w:ascii="Arial" w:hAnsi="Arial" w:cs="Arial"/>
          <w:color w:val="000000" w:themeColor="text1"/>
          <w:sz w:val="22"/>
        </w:rPr>
        <w:t>String</w:t>
      </w:r>
      <w:r w:rsidRPr="00355EA6">
        <w:rPr>
          <w:rFonts w:ascii="Arial" w:hAnsi="Arial" w:cs="Arial"/>
          <w:color w:val="000000" w:themeColor="text1"/>
          <w:sz w:val="22"/>
        </w:rPr>
        <w:t>.</w:t>
      </w:r>
    </w:p>
    <w:p w:rsidR="00F33EA0" w:rsidRPr="00355EA6" w:rsidRDefault="00F33EA0" w:rsidP="00F33EA0">
      <w:pPr>
        <w:pStyle w:val="BodyText"/>
        <w:numPr>
          <w:ilvl w:val="0"/>
          <w:numId w:val="7"/>
        </w:numPr>
        <w:tabs>
          <w:tab w:val="clear" w:pos="432"/>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 xml:space="preserve">Write a constructor that takes a </w:t>
      </w:r>
      <w:r w:rsidRPr="00355EA6">
        <w:rPr>
          <w:rStyle w:val="SourceText"/>
          <w:rFonts w:ascii="Arial" w:hAnsi="Arial" w:cs="Arial"/>
          <w:color w:val="000000" w:themeColor="text1"/>
          <w:sz w:val="22"/>
        </w:rPr>
        <w:t>kind</w:t>
      </w:r>
      <w:r w:rsidRPr="00355EA6">
        <w:rPr>
          <w:rFonts w:ascii="Arial" w:hAnsi="Arial" w:cs="Arial"/>
          <w:color w:val="000000" w:themeColor="text1"/>
          <w:sz w:val="22"/>
        </w:rPr>
        <w:t xml:space="preserve"> as a parameter. It should the attribute to the value specified by </w:t>
      </w:r>
      <w:r w:rsidRPr="00355EA6">
        <w:rPr>
          <w:rStyle w:val="SourceText"/>
          <w:rFonts w:ascii="Arial" w:hAnsi="Arial" w:cs="Arial"/>
          <w:color w:val="000000" w:themeColor="text1"/>
          <w:sz w:val="22"/>
        </w:rPr>
        <w:t>kind</w:t>
      </w:r>
      <w:r w:rsidRPr="00355EA6">
        <w:rPr>
          <w:rFonts w:ascii="Arial" w:hAnsi="Arial" w:cs="Arial"/>
          <w:color w:val="000000" w:themeColor="text1"/>
          <w:sz w:val="22"/>
        </w:rPr>
        <w:t>.</w:t>
      </w:r>
    </w:p>
    <w:p w:rsidR="00F33EA0" w:rsidRPr="00355EA6" w:rsidRDefault="00F33EA0" w:rsidP="00F33EA0">
      <w:pPr>
        <w:pStyle w:val="BodyText"/>
        <w:numPr>
          <w:ilvl w:val="0"/>
          <w:numId w:val="7"/>
        </w:numPr>
        <w:tabs>
          <w:tab w:val="clear" w:pos="432"/>
          <w:tab w:val="left" w:pos="720"/>
        </w:tabs>
        <w:spacing w:after="0"/>
        <w:ind w:left="720" w:hanging="360"/>
        <w:rPr>
          <w:rStyle w:val="SourceText"/>
          <w:rFonts w:ascii="Arial" w:hAnsi="Arial" w:cs="Arial"/>
          <w:color w:val="000000" w:themeColor="text1"/>
          <w:sz w:val="22"/>
        </w:rPr>
      </w:pPr>
      <w:r w:rsidRPr="00355EA6">
        <w:rPr>
          <w:rFonts w:ascii="Arial" w:hAnsi="Arial" w:cs="Arial"/>
          <w:color w:val="000000" w:themeColor="text1"/>
          <w:sz w:val="22"/>
        </w:rPr>
        <w:t xml:space="preserve">Write an accessor and define two abstract methods: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and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returning </w:t>
      </w:r>
      <w:r w:rsidRPr="00355EA6">
        <w:rPr>
          <w:rStyle w:val="SourceText"/>
          <w:rFonts w:ascii="Arial" w:hAnsi="Arial" w:cs="Arial"/>
          <w:color w:val="000000" w:themeColor="text1"/>
          <w:sz w:val="22"/>
        </w:rPr>
        <w:t>String</w:t>
      </w:r>
    </w:p>
    <w:p w:rsidR="00F33EA0" w:rsidRPr="00355EA6" w:rsidRDefault="00F33EA0" w:rsidP="00F33EA0">
      <w:pPr>
        <w:pStyle w:val="BodyText"/>
        <w:numPr>
          <w:ilvl w:val="0"/>
          <w:numId w:val="7"/>
        </w:numPr>
        <w:tabs>
          <w:tab w:val="clear" w:pos="432"/>
          <w:tab w:val="left" w:pos="720"/>
        </w:tabs>
        <w:ind w:left="720" w:hanging="360"/>
        <w:rPr>
          <w:rFonts w:ascii="Arial" w:hAnsi="Arial" w:cs="Arial"/>
          <w:color w:val="000000" w:themeColor="text1"/>
          <w:sz w:val="22"/>
        </w:rPr>
      </w:pPr>
      <w:r w:rsidRPr="00355EA6">
        <w:rPr>
          <w:rFonts w:ascii="Arial" w:hAnsi="Arial" w:cs="Arial"/>
          <w:color w:val="000000" w:themeColor="text1"/>
          <w:sz w:val="22"/>
        </w:rPr>
        <w:t xml:space="preserve">Compile and debug this class. </w:t>
      </w:r>
    </w:p>
    <w:p w:rsidR="00F33EA0" w:rsidRPr="00355EA6" w:rsidRDefault="00F33EA0" w:rsidP="00F33EA0">
      <w:pPr>
        <w:pStyle w:val="Heading2"/>
        <w:rPr>
          <w:rFonts w:ascii="Arial" w:hAnsi="Arial" w:cs="Arial"/>
          <w:color w:val="000000" w:themeColor="text1"/>
          <w:sz w:val="32"/>
        </w:rPr>
      </w:pPr>
      <w:r w:rsidRPr="00355EA6">
        <w:rPr>
          <w:rFonts w:ascii="Arial" w:hAnsi="Arial" w:cs="Arial"/>
          <w:color w:val="000000" w:themeColor="text1"/>
          <w:sz w:val="32"/>
        </w:rPr>
        <w:t xml:space="preserve">Task 2: Extending </w:t>
      </w:r>
      <w:r w:rsidRPr="00355EA6">
        <w:rPr>
          <w:rStyle w:val="Teletype"/>
          <w:rFonts w:ascii="Arial" w:hAnsi="Arial" w:cs="Arial"/>
          <w:color w:val="000000" w:themeColor="text1"/>
          <w:sz w:val="32"/>
        </w:rPr>
        <w:t>Bird</w:t>
      </w:r>
      <w:r w:rsidRPr="00355EA6">
        <w:rPr>
          <w:rFonts w:ascii="Arial" w:hAnsi="Arial" w:cs="Arial"/>
          <w:color w:val="000000" w:themeColor="text1"/>
          <w:sz w:val="32"/>
        </w:rPr>
        <w:t xml:space="preserve"> Class</w:t>
      </w:r>
    </w:p>
    <w:p w:rsidR="00F33EA0" w:rsidRPr="00355EA6" w:rsidRDefault="00F33EA0" w:rsidP="00F33EA0">
      <w:pPr>
        <w:pStyle w:val="BodyText"/>
        <w:numPr>
          <w:ilvl w:val="0"/>
          <w:numId w:val="8"/>
        </w:numPr>
        <w:tabs>
          <w:tab w:val="clear" w:pos="707"/>
          <w:tab w:val="left" w:pos="720"/>
        </w:tabs>
        <w:ind w:left="720" w:hanging="360"/>
        <w:rPr>
          <w:rFonts w:ascii="Arial" w:hAnsi="Arial" w:cs="Arial"/>
          <w:color w:val="000000" w:themeColor="text1"/>
          <w:sz w:val="22"/>
        </w:rPr>
      </w:pPr>
      <w:r w:rsidRPr="00355EA6">
        <w:rPr>
          <w:rFonts w:ascii="Arial" w:hAnsi="Arial" w:cs="Arial"/>
          <w:color w:val="000000" w:themeColor="text1"/>
          <w:sz w:val="22"/>
        </w:rPr>
        <w:t xml:space="preserve">Create a new class called </w:t>
      </w:r>
      <w:r w:rsidRPr="00355EA6">
        <w:rPr>
          <w:rStyle w:val="SourceText"/>
          <w:rFonts w:ascii="Arial" w:hAnsi="Arial" w:cs="Arial"/>
          <w:color w:val="000000" w:themeColor="text1"/>
          <w:sz w:val="22"/>
        </w:rPr>
        <w:t>FlyingBird</w:t>
      </w:r>
      <w:r w:rsidRPr="00355EA6">
        <w:rPr>
          <w:rFonts w:ascii="Arial" w:hAnsi="Arial" w:cs="Arial"/>
          <w:color w:val="000000" w:themeColor="text1"/>
          <w:sz w:val="22"/>
        </w:rPr>
        <w:t xml:space="preserve"> extending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It defines the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However, because it does not define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which was declared abstract in class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the class </w:t>
      </w:r>
      <w:r w:rsidRPr="00355EA6">
        <w:rPr>
          <w:rStyle w:val="SourceText"/>
          <w:rFonts w:ascii="Arial" w:hAnsi="Arial" w:cs="Arial"/>
          <w:color w:val="000000" w:themeColor="text1"/>
          <w:sz w:val="22"/>
        </w:rPr>
        <w:t>FlyingBird</w:t>
      </w:r>
      <w:r w:rsidRPr="00355EA6">
        <w:rPr>
          <w:rFonts w:ascii="Arial" w:hAnsi="Arial" w:cs="Arial"/>
          <w:color w:val="000000" w:themeColor="text1"/>
          <w:sz w:val="22"/>
        </w:rPr>
        <w:t xml:space="preserve"> as an abstract class too, and any attempt to create an instance of it will produce an error.</w:t>
      </w:r>
    </w:p>
    <w:p w:rsidR="00F33EA0" w:rsidRPr="00355EA6" w:rsidRDefault="00F33EA0" w:rsidP="00F33EA0">
      <w:pPr>
        <w:pStyle w:val="BodyText"/>
        <w:numPr>
          <w:ilvl w:val="0"/>
          <w:numId w:val="8"/>
        </w:numPr>
        <w:tabs>
          <w:tab w:val="clear" w:pos="707"/>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 xml:space="preserve">The </w:t>
      </w:r>
      <w:r w:rsidRPr="00355EA6">
        <w:rPr>
          <w:rStyle w:val="SourceText"/>
          <w:rFonts w:ascii="Arial" w:hAnsi="Arial" w:cs="Arial"/>
          <w:color w:val="000000" w:themeColor="text1"/>
          <w:sz w:val="22"/>
        </w:rPr>
        <w:t>FlyingBird</w:t>
      </w:r>
      <w:r w:rsidRPr="00355EA6">
        <w:rPr>
          <w:rFonts w:ascii="Arial" w:hAnsi="Arial" w:cs="Arial"/>
          <w:color w:val="000000" w:themeColor="text1"/>
          <w:sz w:val="22"/>
        </w:rPr>
        <w:t xml:space="preserve"> constructor has a parameter for the kind attribute, which it passes along to the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constructor. With no attribute variables, there remains nothing else for the constructor to do. Note also that </w:t>
      </w:r>
      <w:r w:rsidRPr="00355EA6">
        <w:rPr>
          <w:rStyle w:val="SourceText"/>
          <w:rFonts w:ascii="Arial" w:hAnsi="Arial" w:cs="Arial"/>
          <w:color w:val="000000" w:themeColor="text1"/>
          <w:sz w:val="22"/>
        </w:rPr>
        <w:t>FlyingBird</w:t>
      </w:r>
      <w:r w:rsidRPr="00355EA6">
        <w:rPr>
          <w:rFonts w:ascii="Arial" w:hAnsi="Arial" w:cs="Arial"/>
          <w:color w:val="000000" w:themeColor="text1"/>
          <w:sz w:val="22"/>
        </w:rPr>
        <w:t xml:space="preserve"> does not store the movement attribute in an instance variable: it simply provides a definition of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that returns the appropriate string literal. (We use the movement’s past tense for the purposes of our simulation.)</w:t>
      </w:r>
    </w:p>
    <w:p w:rsidR="00F33EA0" w:rsidRPr="00355EA6" w:rsidRDefault="00F33EA0" w:rsidP="00F33EA0">
      <w:pPr>
        <w:pStyle w:val="BodyText"/>
        <w:numPr>
          <w:ilvl w:val="0"/>
          <w:numId w:val="8"/>
        </w:numPr>
        <w:tabs>
          <w:tab w:val="clear" w:pos="707"/>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 xml:space="preserve">The declaration of class </w:t>
      </w:r>
      <w:r w:rsidRPr="00355EA6">
        <w:rPr>
          <w:rStyle w:val="SourceText"/>
          <w:rFonts w:ascii="Arial" w:hAnsi="Arial" w:cs="Arial"/>
          <w:color w:val="000000" w:themeColor="text1"/>
          <w:sz w:val="22"/>
        </w:rPr>
        <w:t>WalkingBird</w:t>
      </w:r>
      <w:r w:rsidRPr="00355EA6">
        <w:rPr>
          <w:rFonts w:ascii="Arial" w:hAnsi="Arial" w:cs="Arial"/>
          <w:color w:val="000000" w:themeColor="text1"/>
          <w:sz w:val="22"/>
        </w:rPr>
        <w:t xml:space="preserve"> is similar to that of </w:t>
      </w:r>
      <w:r w:rsidRPr="00355EA6">
        <w:rPr>
          <w:rStyle w:val="SourceText"/>
          <w:rFonts w:ascii="Arial" w:hAnsi="Arial" w:cs="Arial"/>
          <w:color w:val="000000" w:themeColor="text1"/>
          <w:sz w:val="22"/>
        </w:rPr>
        <w:t>FlyingBird</w:t>
      </w:r>
      <w:r w:rsidRPr="00355EA6">
        <w:rPr>
          <w:rFonts w:ascii="Arial" w:hAnsi="Arial" w:cs="Arial"/>
          <w:color w:val="000000" w:themeColor="text1"/>
          <w:sz w:val="22"/>
        </w:rPr>
        <w:t>.</w:t>
      </w:r>
    </w:p>
    <w:p w:rsidR="00F33EA0" w:rsidRPr="00355EA6" w:rsidRDefault="00F33EA0" w:rsidP="00F33EA0">
      <w:pPr>
        <w:pStyle w:val="BodyText"/>
        <w:numPr>
          <w:ilvl w:val="0"/>
          <w:numId w:val="8"/>
        </w:numPr>
        <w:tabs>
          <w:tab w:val="clear" w:pos="707"/>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 xml:space="preserve">The </w:t>
      </w:r>
      <w:r w:rsidRPr="00355EA6">
        <w:rPr>
          <w:rStyle w:val="SourceText"/>
          <w:rFonts w:ascii="Arial" w:hAnsi="Arial" w:cs="Arial"/>
          <w:color w:val="000000" w:themeColor="text1"/>
          <w:sz w:val="22"/>
        </w:rPr>
        <w:t>Hawk</w:t>
      </w:r>
      <w:r w:rsidRPr="00355EA6">
        <w:rPr>
          <w:rFonts w:ascii="Arial" w:hAnsi="Arial" w:cs="Arial"/>
          <w:color w:val="000000" w:themeColor="text1"/>
          <w:sz w:val="22"/>
        </w:rPr>
        <w:t xml:space="preserve"> constructor simply passes its kind along to its superclass (</w:t>
      </w:r>
      <w:r w:rsidRPr="00355EA6">
        <w:rPr>
          <w:rStyle w:val="SourceText"/>
          <w:rFonts w:ascii="Arial" w:hAnsi="Arial" w:cs="Arial"/>
          <w:color w:val="000000" w:themeColor="text1"/>
          <w:sz w:val="22"/>
        </w:rPr>
        <w:t>FlyingBird</w:t>
      </w:r>
      <w:r w:rsidRPr="00355EA6">
        <w:rPr>
          <w:rFonts w:ascii="Arial" w:hAnsi="Arial" w:cs="Arial"/>
          <w:color w:val="000000" w:themeColor="text1"/>
          <w:sz w:val="22"/>
        </w:rPr>
        <w:t xml:space="preserve">) </w:t>
      </w:r>
      <w:r w:rsidRPr="00355EA6">
        <w:rPr>
          <w:rFonts w:ascii="Arial" w:hAnsi="Arial" w:cs="Arial"/>
          <w:color w:val="000000" w:themeColor="text1"/>
          <w:sz w:val="22"/>
        </w:rPr>
        <w:lastRenderedPageBreak/>
        <w:t xml:space="preserve">constructor (which in turn passes it along to the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constructor). Since the </w:t>
      </w:r>
      <w:r w:rsidRPr="00355EA6">
        <w:rPr>
          <w:rStyle w:val="SourceText"/>
          <w:rFonts w:ascii="Arial" w:hAnsi="Arial" w:cs="Arial"/>
          <w:color w:val="000000" w:themeColor="text1"/>
          <w:sz w:val="22"/>
        </w:rPr>
        <w:t>Hawk</w:t>
      </w:r>
      <w:r w:rsidRPr="00355EA6">
        <w:rPr>
          <w:rFonts w:ascii="Arial" w:hAnsi="Arial" w:cs="Arial"/>
          <w:color w:val="000000" w:themeColor="text1"/>
          <w:sz w:val="22"/>
        </w:rPr>
        <w:t xml:space="preserve"> class “knows” its call, it provides the definition for the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method. Because </w:t>
      </w:r>
      <w:r w:rsidRPr="00355EA6">
        <w:rPr>
          <w:rStyle w:val="SourceText"/>
          <w:rFonts w:ascii="Arial" w:hAnsi="Arial" w:cs="Arial"/>
          <w:color w:val="000000" w:themeColor="text1"/>
          <w:sz w:val="22"/>
        </w:rPr>
        <w:t>Hawk</w:t>
      </w:r>
      <w:r w:rsidRPr="00355EA6">
        <w:rPr>
          <w:rFonts w:ascii="Arial" w:hAnsi="Arial" w:cs="Arial"/>
          <w:color w:val="000000" w:themeColor="text1"/>
          <w:sz w:val="22"/>
        </w:rPr>
        <w:t xml:space="preserve"> defines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and inherits a definition of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all of the abstract methods have definitions, so the compiler can create instances of class </w:t>
      </w:r>
      <w:r w:rsidRPr="00355EA6">
        <w:rPr>
          <w:rStyle w:val="SourceText"/>
          <w:rFonts w:ascii="Arial" w:hAnsi="Arial" w:cs="Arial"/>
          <w:color w:val="000000" w:themeColor="text1"/>
          <w:sz w:val="22"/>
        </w:rPr>
        <w:t>Hawk</w:t>
      </w:r>
      <w:r w:rsidRPr="00355EA6">
        <w:rPr>
          <w:rFonts w:ascii="Arial" w:hAnsi="Arial" w:cs="Arial"/>
          <w:color w:val="000000" w:themeColor="text1"/>
          <w:sz w:val="22"/>
        </w:rPr>
        <w:t>. Most of the other bottom-level class declarations are similar.</w:t>
      </w:r>
    </w:p>
    <w:p w:rsidR="00F33EA0" w:rsidRPr="00355EA6" w:rsidRDefault="00F33EA0" w:rsidP="00F33EA0">
      <w:pPr>
        <w:pStyle w:val="BodyText"/>
        <w:numPr>
          <w:ilvl w:val="0"/>
          <w:numId w:val="8"/>
        </w:numPr>
        <w:tabs>
          <w:tab w:val="clear" w:pos="707"/>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Define all the remaining classes</w:t>
      </w:r>
    </w:p>
    <w:p w:rsidR="00F33EA0" w:rsidRPr="00355EA6" w:rsidRDefault="00F33EA0" w:rsidP="00F33EA0">
      <w:pPr>
        <w:pStyle w:val="BodyText"/>
        <w:numPr>
          <w:ilvl w:val="0"/>
          <w:numId w:val="8"/>
        </w:numPr>
        <w:tabs>
          <w:tab w:val="clear" w:pos="707"/>
          <w:tab w:val="left" w:pos="720"/>
        </w:tabs>
        <w:ind w:left="720" w:hanging="360"/>
        <w:rPr>
          <w:rFonts w:ascii="Arial" w:hAnsi="Arial" w:cs="Arial"/>
          <w:color w:val="000000" w:themeColor="text1"/>
          <w:sz w:val="22"/>
        </w:rPr>
      </w:pPr>
      <w:r w:rsidRPr="00355EA6">
        <w:rPr>
          <w:rFonts w:ascii="Arial" w:hAnsi="Arial" w:cs="Arial"/>
          <w:color w:val="000000" w:themeColor="text1"/>
          <w:sz w:val="22"/>
        </w:rPr>
        <w:t xml:space="preserve">The only bottom-level class that differs slightly from the others is the </w:t>
      </w:r>
      <w:r w:rsidRPr="00355EA6">
        <w:rPr>
          <w:rStyle w:val="SourceText"/>
          <w:rFonts w:ascii="Arial" w:hAnsi="Arial" w:cs="Arial"/>
          <w:color w:val="000000" w:themeColor="text1"/>
          <w:sz w:val="22"/>
        </w:rPr>
        <w:t>Duck</w:t>
      </w:r>
      <w:r w:rsidRPr="00355EA6">
        <w:rPr>
          <w:rFonts w:ascii="Arial" w:hAnsi="Arial" w:cs="Arial"/>
          <w:color w:val="000000" w:themeColor="text1"/>
          <w:sz w:val="22"/>
        </w:rPr>
        <w:t xml:space="preserve"> class, because a </w:t>
      </w:r>
      <w:r w:rsidRPr="00355EA6">
        <w:rPr>
          <w:rStyle w:val="SourceText"/>
          <w:rFonts w:ascii="Arial" w:hAnsi="Arial" w:cs="Arial"/>
          <w:color w:val="000000" w:themeColor="text1"/>
          <w:sz w:val="22"/>
        </w:rPr>
        <w:t>Duck</w:t>
      </w:r>
      <w:r w:rsidRPr="00355EA6">
        <w:rPr>
          <w:rFonts w:ascii="Arial" w:hAnsi="Arial" w:cs="Arial"/>
          <w:color w:val="000000" w:themeColor="text1"/>
          <w:sz w:val="22"/>
        </w:rPr>
        <w:t xml:space="preserve"> may either fly or waddle. As a result, the </w:t>
      </w:r>
      <w:r w:rsidRPr="00355EA6">
        <w:rPr>
          <w:rStyle w:val="SourceText"/>
          <w:rFonts w:ascii="Arial" w:hAnsi="Arial" w:cs="Arial"/>
          <w:color w:val="000000" w:themeColor="text1"/>
          <w:sz w:val="22"/>
        </w:rPr>
        <w:t>Duck</w:t>
      </w:r>
      <w:r w:rsidRPr="00355EA6">
        <w:rPr>
          <w:rFonts w:ascii="Arial" w:hAnsi="Arial" w:cs="Arial"/>
          <w:color w:val="000000" w:themeColor="text1"/>
          <w:sz w:val="22"/>
        </w:rPr>
        <w:t xml:space="preserve"> class overrides the definition of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inherited from class </w:t>
      </w:r>
      <w:r w:rsidRPr="00355EA6">
        <w:rPr>
          <w:rStyle w:val="SourceText"/>
          <w:rFonts w:ascii="Arial" w:hAnsi="Arial" w:cs="Arial"/>
          <w:color w:val="000000" w:themeColor="text1"/>
          <w:sz w:val="22"/>
        </w:rPr>
        <w:t>FlyingBird</w:t>
      </w:r>
      <w:r w:rsidRPr="00355EA6">
        <w:rPr>
          <w:rFonts w:ascii="Arial" w:hAnsi="Arial" w:cs="Arial"/>
          <w:color w:val="000000" w:themeColor="text1"/>
          <w:sz w:val="22"/>
        </w:rPr>
        <w:t xml:space="preserve"> with a new definition that selects randomly the inherited “flew” movement or the “waddled” movement. To elicit this random behavior, we use the </w:t>
      </w:r>
      <w:r w:rsidRPr="00355EA6">
        <w:rPr>
          <w:rStyle w:val="SourceText"/>
          <w:rFonts w:ascii="Arial" w:hAnsi="Arial" w:cs="Arial"/>
          <w:color w:val="000000" w:themeColor="text1"/>
          <w:sz w:val="22"/>
        </w:rPr>
        <w:t>Random</w:t>
      </w:r>
      <w:r w:rsidRPr="00355EA6">
        <w:rPr>
          <w:rFonts w:ascii="Arial" w:hAnsi="Arial" w:cs="Arial"/>
          <w:color w:val="000000" w:themeColor="text1"/>
          <w:sz w:val="22"/>
        </w:rPr>
        <w:t xml:space="preserve"> class from Lecture-12 The remaining bottom-level classes are similar. </w:t>
      </w:r>
    </w:p>
    <w:p w:rsidR="00F33EA0" w:rsidRPr="00355EA6" w:rsidRDefault="00F33EA0" w:rsidP="00F33EA0">
      <w:pPr>
        <w:pStyle w:val="Heading2"/>
        <w:rPr>
          <w:rFonts w:ascii="Arial" w:hAnsi="Arial" w:cs="Arial"/>
          <w:color w:val="000000" w:themeColor="text1"/>
          <w:sz w:val="32"/>
        </w:rPr>
      </w:pPr>
      <w:r w:rsidRPr="00355EA6">
        <w:rPr>
          <w:rFonts w:ascii="Arial" w:hAnsi="Arial" w:cs="Arial"/>
          <w:color w:val="000000" w:themeColor="text1"/>
          <w:sz w:val="32"/>
        </w:rPr>
        <w:t>Task 3: Test your application</w:t>
      </w:r>
    </w:p>
    <w:p w:rsidR="00F33EA0" w:rsidRPr="00355EA6" w:rsidRDefault="00F33EA0" w:rsidP="00F33EA0">
      <w:pPr>
        <w:pStyle w:val="BodyText"/>
        <w:numPr>
          <w:ilvl w:val="0"/>
          <w:numId w:val="9"/>
        </w:numPr>
        <w:tabs>
          <w:tab w:val="clear" w:pos="707"/>
          <w:tab w:val="left" w:pos="720"/>
        </w:tabs>
        <w:spacing w:after="0"/>
        <w:ind w:left="720" w:hanging="360"/>
        <w:rPr>
          <w:rFonts w:ascii="Arial" w:hAnsi="Arial" w:cs="Arial"/>
          <w:color w:val="000000" w:themeColor="text1"/>
          <w:sz w:val="22"/>
        </w:rPr>
      </w:pPr>
      <w:r w:rsidRPr="00355EA6">
        <w:rPr>
          <w:rFonts w:ascii="Arial" w:hAnsi="Arial" w:cs="Arial"/>
          <w:color w:val="000000" w:themeColor="text1"/>
          <w:sz w:val="22"/>
        </w:rPr>
        <w:t xml:space="preserve">Once we have our class hierarchy implemented, we are ready to write the program to simulate the aviary. The basic idea is to do the following: </w:t>
      </w:r>
    </w:p>
    <w:p w:rsidR="00F33EA0" w:rsidRPr="00355EA6" w:rsidRDefault="00F33EA0" w:rsidP="00F33EA0">
      <w:pPr>
        <w:pStyle w:val="BodyText"/>
        <w:numPr>
          <w:ilvl w:val="1"/>
          <w:numId w:val="9"/>
        </w:numPr>
        <w:tabs>
          <w:tab w:val="clear" w:pos="1414"/>
          <w:tab w:val="left" w:pos="1427"/>
        </w:tabs>
        <w:spacing w:after="0"/>
        <w:ind w:left="1427" w:hanging="360"/>
        <w:rPr>
          <w:rFonts w:ascii="Arial" w:hAnsi="Arial" w:cs="Arial"/>
          <w:color w:val="000000" w:themeColor="text1"/>
          <w:sz w:val="22"/>
        </w:rPr>
      </w:pPr>
      <w:r w:rsidRPr="00355EA6">
        <w:rPr>
          <w:rFonts w:ascii="Arial" w:hAnsi="Arial" w:cs="Arial"/>
          <w:color w:val="000000" w:themeColor="text1"/>
          <w:sz w:val="22"/>
        </w:rPr>
        <w:t xml:space="preserve">Define a vector of seven entries of type </w:t>
      </w:r>
      <w:r w:rsidRPr="00355EA6">
        <w:rPr>
          <w:rStyle w:val="SourceText"/>
          <w:rFonts w:ascii="Arial" w:hAnsi="Arial" w:cs="Arial"/>
          <w:color w:val="000000" w:themeColor="text1"/>
          <w:sz w:val="22"/>
        </w:rPr>
        <w:t>Bird</w:t>
      </w:r>
      <w:r w:rsidRPr="00355EA6">
        <w:rPr>
          <w:rFonts w:ascii="Arial" w:hAnsi="Arial" w:cs="Arial"/>
          <w:color w:val="000000" w:themeColor="text1"/>
          <w:sz w:val="22"/>
        </w:rPr>
        <w:t xml:space="preserve">. </w:t>
      </w:r>
    </w:p>
    <w:p w:rsidR="00F33EA0" w:rsidRPr="00355EA6" w:rsidRDefault="00F33EA0" w:rsidP="00F33EA0">
      <w:pPr>
        <w:pStyle w:val="BodyText"/>
        <w:numPr>
          <w:ilvl w:val="1"/>
          <w:numId w:val="9"/>
        </w:numPr>
        <w:tabs>
          <w:tab w:val="clear" w:pos="1414"/>
          <w:tab w:val="left" w:pos="1427"/>
        </w:tabs>
        <w:spacing w:after="0"/>
        <w:ind w:left="1427" w:hanging="360"/>
        <w:rPr>
          <w:rFonts w:ascii="Arial" w:hAnsi="Arial" w:cs="Arial"/>
          <w:color w:val="000000" w:themeColor="text1"/>
          <w:sz w:val="22"/>
        </w:rPr>
      </w:pPr>
      <w:r w:rsidRPr="00355EA6">
        <w:rPr>
          <w:rFonts w:ascii="Arial" w:hAnsi="Arial" w:cs="Arial"/>
          <w:color w:val="000000" w:themeColor="text1"/>
          <w:sz w:val="22"/>
        </w:rPr>
        <w:t xml:space="preserve">Using new, initialize each element of the vector to an instance of a different bottom-level class. </w:t>
      </w:r>
    </w:p>
    <w:p w:rsidR="00F33EA0" w:rsidRPr="00355EA6" w:rsidRDefault="00F33EA0" w:rsidP="00F33EA0">
      <w:pPr>
        <w:pStyle w:val="BodyText"/>
        <w:numPr>
          <w:ilvl w:val="1"/>
          <w:numId w:val="9"/>
        </w:numPr>
        <w:tabs>
          <w:tab w:val="clear" w:pos="1414"/>
          <w:tab w:val="left" w:pos="1427"/>
        </w:tabs>
        <w:spacing w:after="0"/>
        <w:ind w:left="1427" w:hanging="360"/>
        <w:rPr>
          <w:rFonts w:ascii="Arial" w:hAnsi="Arial" w:cs="Arial"/>
          <w:color w:val="000000" w:themeColor="text1"/>
          <w:sz w:val="22"/>
        </w:rPr>
      </w:pPr>
      <w:r w:rsidRPr="00355EA6">
        <w:rPr>
          <w:rFonts w:ascii="Arial" w:hAnsi="Arial" w:cs="Arial"/>
          <w:color w:val="000000" w:themeColor="text1"/>
          <w:sz w:val="22"/>
        </w:rPr>
        <w:t xml:space="preserve">Loop: </w:t>
      </w:r>
    </w:p>
    <w:p w:rsidR="00F33EA0" w:rsidRPr="00355EA6" w:rsidRDefault="00F33EA0" w:rsidP="00F33EA0">
      <w:pPr>
        <w:pStyle w:val="BodyText"/>
        <w:numPr>
          <w:ilvl w:val="2"/>
          <w:numId w:val="9"/>
        </w:numPr>
        <w:tabs>
          <w:tab w:val="clear" w:pos="2121"/>
          <w:tab w:val="left" w:pos="2134"/>
        </w:tabs>
        <w:spacing w:after="0"/>
        <w:ind w:left="2134" w:hanging="360"/>
        <w:rPr>
          <w:rFonts w:ascii="Arial" w:hAnsi="Arial" w:cs="Arial"/>
          <w:color w:val="000000" w:themeColor="text1"/>
          <w:sz w:val="22"/>
        </w:rPr>
      </w:pPr>
      <w:r w:rsidRPr="00355EA6">
        <w:rPr>
          <w:rFonts w:ascii="Arial" w:hAnsi="Arial" w:cs="Arial"/>
          <w:color w:val="000000" w:themeColor="text1"/>
          <w:sz w:val="22"/>
        </w:rPr>
        <w:t xml:space="preserve">Generate a random integer within the range of vector indices. </w:t>
      </w:r>
    </w:p>
    <w:p w:rsidR="00F33EA0" w:rsidRPr="00355EA6" w:rsidRDefault="00F33EA0" w:rsidP="00F33EA0">
      <w:pPr>
        <w:pStyle w:val="BodyText"/>
        <w:numPr>
          <w:ilvl w:val="2"/>
          <w:numId w:val="9"/>
        </w:numPr>
        <w:tabs>
          <w:tab w:val="clear" w:pos="2121"/>
          <w:tab w:val="left" w:pos="2134"/>
        </w:tabs>
        <w:spacing w:after="0"/>
        <w:ind w:left="2134" w:hanging="360"/>
        <w:rPr>
          <w:rFonts w:ascii="Arial" w:hAnsi="Arial" w:cs="Arial"/>
          <w:color w:val="000000" w:themeColor="text1"/>
          <w:sz w:val="22"/>
        </w:rPr>
      </w:pPr>
      <w:r w:rsidRPr="00355EA6">
        <w:rPr>
          <w:rFonts w:ascii="Arial" w:hAnsi="Arial" w:cs="Arial"/>
          <w:color w:val="000000" w:themeColor="text1"/>
          <w:sz w:val="22"/>
        </w:rPr>
        <w:t xml:space="preserve">Use that integer to index into the vector. </w:t>
      </w:r>
    </w:p>
    <w:p w:rsidR="00F33EA0" w:rsidRPr="00355EA6" w:rsidRDefault="00F33EA0" w:rsidP="00F33EA0">
      <w:pPr>
        <w:pStyle w:val="BodyText"/>
        <w:numPr>
          <w:ilvl w:val="2"/>
          <w:numId w:val="9"/>
        </w:numPr>
        <w:tabs>
          <w:tab w:val="clear" w:pos="2121"/>
          <w:tab w:val="left" w:pos="2134"/>
        </w:tabs>
        <w:spacing w:after="0"/>
        <w:ind w:left="2134" w:hanging="360"/>
        <w:rPr>
          <w:rFonts w:ascii="Arial" w:hAnsi="Arial" w:cs="Arial"/>
          <w:color w:val="000000" w:themeColor="text1"/>
          <w:sz w:val="22"/>
        </w:rPr>
      </w:pPr>
      <w:r w:rsidRPr="00355EA6">
        <w:rPr>
          <w:rFonts w:ascii="Arial" w:hAnsi="Arial" w:cs="Arial"/>
          <w:color w:val="000000" w:themeColor="text1"/>
          <w:sz w:val="22"/>
        </w:rPr>
        <w:t xml:space="preserve">Display the result of sending that vector element the </w:t>
      </w:r>
      <w:r w:rsidRPr="00355EA6">
        <w:rPr>
          <w:rStyle w:val="SourceText"/>
          <w:rFonts w:ascii="Arial" w:hAnsi="Arial" w:cs="Arial"/>
          <w:color w:val="000000" w:themeColor="text1"/>
          <w:sz w:val="22"/>
        </w:rPr>
        <w:t>getKind()</w:t>
      </w:r>
      <w:r w:rsidRPr="00355EA6">
        <w:rPr>
          <w:rFonts w:ascii="Arial" w:hAnsi="Arial" w:cs="Arial"/>
          <w:color w:val="000000" w:themeColor="text1"/>
          <w:sz w:val="22"/>
        </w:rPr>
        <w:t xml:space="preserve">,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and </w:t>
      </w:r>
      <w:r w:rsidRPr="00355EA6">
        <w:rPr>
          <w:rStyle w:val="SourceText"/>
          <w:rFonts w:ascii="Arial" w:hAnsi="Arial" w:cs="Arial"/>
          <w:color w:val="000000" w:themeColor="text1"/>
          <w:sz w:val="22"/>
        </w:rPr>
        <w:t>getCall()</w:t>
      </w:r>
      <w:r w:rsidRPr="00355EA6">
        <w:rPr>
          <w:rFonts w:ascii="Arial" w:hAnsi="Arial" w:cs="Arial"/>
          <w:color w:val="000000" w:themeColor="text1"/>
          <w:sz w:val="22"/>
        </w:rPr>
        <w:t xml:space="preserve"> messages. </w:t>
      </w:r>
    </w:p>
    <w:p w:rsidR="00F33EA0" w:rsidRPr="00355EA6" w:rsidRDefault="00F33EA0" w:rsidP="00F33EA0">
      <w:pPr>
        <w:pStyle w:val="BodyText"/>
        <w:numPr>
          <w:ilvl w:val="1"/>
          <w:numId w:val="9"/>
        </w:numPr>
        <w:tabs>
          <w:tab w:val="clear" w:pos="1414"/>
          <w:tab w:val="left" w:pos="1427"/>
        </w:tabs>
        <w:spacing w:after="0"/>
        <w:ind w:left="1427" w:hanging="360"/>
        <w:rPr>
          <w:rFonts w:ascii="Arial" w:hAnsi="Arial" w:cs="Arial"/>
          <w:color w:val="000000" w:themeColor="text1"/>
          <w:sz w:val="22"/>
        </w:rPr>
      </w:pPr>
      <w:r w:rsidRPr="00355EA6">
        <w:rPr>
          <w:rFonts w:ascii="Arial" w:hAnsi="Arial" w:cs="Arial"/>
          <w:color w:val="000000" w:themeColor="text1"/>
          <w:sz w:val="22"/>
        </w:rPr>
        <w:t>End loop.</w:t>
      </w:r>
    </w:p>
    <w:p w:rsidR="00F33EA0" w:rsidRPr="00355EA6" w:rsidRDefault="00F33EA0" w:rsidP="00F33EA0">
      <w:pPr>
        <w:pStyle w:val="BodyText"/>
        <w:numPr>
          <w:ilvl w:val="0"/>
          <w:numId w:val="9"/>
        </w:numPr>
        <w:tabs>
          <w:tab w:val="clear" w:pos="707"/>
          <w:tab w:val="left" w:pos="720"/>
        </w:tabs>
        <w:ind w:left="720" w:hanging="360"/>
        <w:rPr>
          <w:rFonts w:ascii="Arial" w:hAnsi="Arial" w:cs="Arial"/>
          <w:color w:val="000000" w:themeColor="text1"/>
          <w:sz w:val="22"/>
        </w:rPr>
      </w:pPr>
      <w:r w:rsidRPr="00355EA6">
        <w:rPr>
          <w:rFonts w:ascii="Arial" w:hAnsi="Arial" w:cs="Arial"/>
          <w:color w:val="000000" w:themeColor="text1"/>
          <w:sz w:val="22"/>
        </w:rPr>
        <w:t>Your last task is to implement the above algorithm</w:t>
      </w:r>
    </w:p>
    <w:p w:rsidR="00F33EA0" w:rsidRPr="00355EA6" w:rsidRDefault="00F33EA0" w:rsidP="00F33EA0">
      <w:pPr>
        <w:pStyle w:val="BodyText"/>
        <w:ind w:left="720"/>
        <w:rPr>
          <w:rFonts w:ascii="Arial" w:hAnsi="Arial" w:cs="Arial"/>
          <w:color w:val="000000" w:themeColor="text1"/>
          <w:sz w:val="22"/>
        </w:rPr>
      </w:pPr>
      <w:r w:rsidRPr="00355EA6">
        <w:rPr>
          <w:rFonts w:ascii="Arial" w:hAnsi="Arial" w:cs="Arial"/>
          <w:color w:val="000000" w:themeColor="text1"/>
          <w:sz w:val="22"/>
        </w:rPr>
        <w:t>The sample output shows a run of the program, using the symbol ‘</w:t>
      </w:r>
      <w:r w:rsidRPr="00355EA6">
        <w:rPr>
          <w:rFonts w:ascii="Arial" w:cs="Arial"/>
          <w:color w:val="000000" w:themeColor="text1"/>
          <w:sz w:val="22"/>
        </w:rPr>
        <w:t>↩</w:t>
      </w:r>
      <w:r w:rsidRPr="00355EA6">
        <w:rPr>
          <w:rFonts w:ascii="Arial" w:hAnsi="Arial" w:cs="Arial"/>
          <w:color w:val="000000" w:themeColor="text1"/>
          <w:sz w:val="22"/>
        </w:rPr>
        <w:t xml:space="preserve">’ to represent the </w:t>
      </w:r>
      <w:r w:rsidRPr="00355EA6">
        <w:rPr>
          <w:rStyle w:val="SourceText"/>
          <w:rFonts w:ascii="Arial" w:hAnsi="Arial" w:cs="Arial"/>
          <w:color w:val="000000" w:themeColor="text1"/>
          <w:sz w:val="22"/>
        </w:rPr>
        <w:t>ENTER</w:t>
      </w:r>
      <w:r w:rsidRPr="00355EA6">
        <w:rPr>
          <w:rFonts w:ascii="Arial" w:hAnsi="Arial" w:cs="Arial"/>
          <w:color w:val="000000" w:themeColor="text1"/>
          <w:sz w:val="22"/>
        </w:rPr>
        <w:t xml:space="preserve"> or </w:t>
      </w:r>
      <w:r w:rsidRPr="00355EA6">
        <w:rPr>
          <w:rStyle w:val="SourceText"/>
          <w:rFonts w:ascii="Arial" w:hAnsi="Arial" w:cs="Arial"/>
          <w:color w:val="000000" w:themeColor="text1"/>
          <w:sz w:val="22"/>
        </w:rPr>
        <w:t>RETURN</w:t>
      </w:r>
      <w:r w:rsidRPr="00355EA6">
        <w:rPr>
          <w:rFonts w:ascii="Arial" w:hAnsi="Arial" w:cs="Arial"/>
          <w:color w:val="000000" w:themeColor="text1"/>
          <w:sz w:val="22"/>
        </w:rPr>
        <w:t xml:space="preserve"> character. Note that the duck </w:t>
      </w:r>
      <w:r w:rsidRPr="00355EA6">
        <w:rPr>
          <w:rStyle w:val="Emphasis"/>
          <w:rFonts w:ascii="Arial" w:hAnsi="Arial" w:cs="Arial"/>
          <w:color w:val="000000" w:themeColor="text1"/>
          <w:sz w:val="22"/>
        </w:rPr>
        <w:t>randomly flies or waddles</w:t>
      </w:r>
      <w:r w:rsidRPr="00355EA6">
        <w:rPr>
          <w:rFonts w:ascii="Arial" w:hAnsi="Arial" w:cs="Arial"/>
          <w:color w:val="000000" w:themeColor="text1"/>
          <w:sz w:val="22"/>
        </w:rPr>
        <w:t xml:space="preserve">, as specified by the </w:t>
      </w:r>
      <w:r w:rsidRPr="00355EA6">
        <w:rPr>
          <w:rStyle w:val="SourceText"/>
          <w:rFonts w:ascii="Arial" w:hAnsi="Arial" w:cs="Arial"/>
          <w:color w:val="000000" w:themeColor="text1"/>
          <w:sz w:val="22"/>
        </w:rPr>
        <w:t>getMovement()</w:t>
      </w:r>
      <w:r w:rsidRPr="00355EA6">
        <w:rPr>
          <w:rFonts w:ascii="Arial" w:hAnsi="Arial" w:cs="Arial"/>
          <w:color w:val="000000" w:themeColor="text1"/>
          <w:sz w:val="22"/>
        </w:rPr>
        <w:t xml:space="preserve"> method.</w:t>
      </w:r>
    </w:p>
    <w:p w:rsidR="00F33EA0" w:rsidRPr="00355EA6" w:rsidRDefault="00F33EA0" w:rsidP="00F33EA0">
      <w:pPr>
        <w:pStyle w:val="BodyText"/>
        <w:numPr>
          <w:ilvl w:val="0"/>
          <w:numId w:val="9"/>
        </w:numPr>
        <w:tabs>
          <w:tab w:val="clear" w:pos="707"/>
          <w:tab w:val="left" w:pos="720"/>
        </w:tabs>
        <w:spacing w:after="0"/>
        <w:ind w:left="720" w:hanging="360"/>
        <w:rPr>
          <w:rFonts w:ascii="Arial" w:hAnsi="Arial" w:cs="Arial"/>
          <w:b/>
          <w:bCs/>
          <w:color w:val="000000" w:themeColor="text1"/>
          <w:sz w:val="22"/>
        </w:rPr>
      </w:pPr>
      <w:r w:rsidRPr="00355EA6">
        <w:rPr>
          <w:rFonts w:ascii="Arial" w:hAnsi="Arial" w:cs="Arial"/>
          <w:b/>
          <w:bCs/>
          <w:color w:val="000000" w:themeColor="text1"/>
          <w:sz w:val="22"/>
        </w:rPr>
        <w:t xml:space="preserve">Sample Run: </w:t>
      </w:r>
    </w:p>
    <w:p w:rsidR="00F33EA0" w:rsidRPr="00355EA6" w:rsidRDefault="00F33EA0" w:rsidP="00F33EA0">
      <w:pPr>
        <w:pStyle w:val="BodyText"/>
        <w:spacing w:after="0"/>
        <w:ind w:left="720"/>
        <w:rPr>
          <w:rFonts w:ascii="Arial" w:hAnsi="Arial" w:cs="Arial"/>
          <w:color w:val="000000" w:themeColor="text1"/>
          <w:sz w:val="22"/>
        </w:rPr>
      </w:pP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 xml:space="preserve">Welcome to the Bird Aviary!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 xml:space="preserve">To remain in the aviary, keep pressing 'Enter';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 xml:space="preserve">enter any other character to leave: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Courier 10 Pitch" w:cs="Arial"/>
          <w:color w:val="000000" w:themeColor="text1"/>
          <w:sz w:val="22"/>
        </w:rPr>
        <w:t>↩</w:t>
      </w:r>
      <w:r w:rsidRPr="00355EA6">
        <w:rPr>
          <w:rFonts w:ascii="Arial" w:hAnsi="Arial" w:cs="Arial"/>
          <w:color w:val="000000" w:themeColor="text1"/>
          <w:sz w:val="22"/>
        </w:rPr>
        <w:t xml:space="preserve">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 xml:space="preserve">A jabberwock just whiffled by, calling "burble-burble"...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Courier 10 Pitch" w:cs="Arial"/>
          <w:color w:val="000000" w:themeColor="text1"/>
          <w:sz w:val="22"/>
        </w:rPr>
        <w:t>↩</w:t>
      </w:r>
      <w:r w:rsidRPr="00355EA6">
        <w:rPr>
          <w:rFonts w:ascii="Arial" w:hAnsi="Arial" w:cs="Arial"/>
          <w:color w:val="000000" w:themeColor="text1"/>
          <w:sz w:val="22"/>
        </w:rPr>
        <w:t xml:space="preserve">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 xml:space="preserve">A hawk just flew by, calling "kir-reeeee"...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Courier 10 Pitch" w:cs="Arial"/>
          <w:color w:val="000000" w:themeColor="text1"/>
          <w:sz w:val="22"/>
        </w:rPr>
        <w:t>↩</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 xml:space="preserve">A red parrot just flew by, calling "squawwwwwwwwk"...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Courier 10 Pitch" w:cs="Arial"/>
          <w:color w:val="000000" w:themeColor="text1"/>
          <w:sz w:val="22"/>
        </w:rPr>
        <w:t>↩</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 xml:space="preserve">A duck just waddled by, calling "quack-quack"...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Courier 10 Pitch" w:cs="Arial"/>
          <w:color w:val="000000" w:themeColor="text1"/>
          <w:sz w:val="22"/>
        </w:rPr>
        <w:t>↩</w:t>
      </w:r>
      <w:r w:rsidRPr="00355EA6">
        <w:rPr>
          <w:rFonts w:ascii="Arial" w:hAnsi="Arial" w:cs="Arial"/>
          <w:color w:val="000000" w:themeColor="text1"/>
          <w:sz w:val="22"/>
        </w:rPr>
        <w:t xml:space="preserve"> </w:t>
      </w:r>
    </w:p>
    <w:p w:rsidR="00F33EA0" w:rsidRPr="00355EA6" w:rsidRDefault="00F33EA0" w:rsidP="00F33EA0">
      <w:pPr>
        <w:pStyle w:val="BodyText"/>
        <w:spacing w:after="0"/>
        <w:ind w:left="720"/>
        <w:rPr>
          <w:rFonts w:ascii="Arial" w:hAnsi="Arial" w:cs="Arial"/>
          <w:color w:val="000000" w:themeColor="text1"/>
          <w:sz w:val="22"/>
        </w:rPr>
      </w:pPr>
      <w:r w:rsidRPr="00355EA6">
        <w:rPr>
          <w:rFonts w:ascii="Arial" w:hAnsi="Arial" w:cs="Arial"/>
          <w:color w:val="000000" w:themeColor="text1"/>
          <w:sz w:val="22"/>
        </w:rPr>
        <w:t>A chicken just walked by, calling "cluck-cluck"...</w:t>
      </w:r>
    </w:p>
    <w:p w:rsidR="00F33EA0" w:rsidRPr="00355EA6" w:rsidRDefault="00F33EA0" w:rsidP="00F33EA0">
      <w:pPr>
        <w:rPr>
          <w:rFonts w:ascii="Arial" w:hAnsi="Arial" w:cs="Arial"/>
          <w:color w:val="000000" w:themeColor="text1"/>
          <w:sz w:val="32"/>
        </w:rPr>
      </w:pPr>
    </w:p>
    <w:p w:rsidR="00D31A6F" w:rsidRPr="00355EA6" w:rsidRDefault="00D31A6F" w:rsidP="00E12090">
      <w:pPr>
        <w:pStyle w:val="BodyText"/>
        <w:rPr>
          <w:rFonts w:ascii="Arial" w:hAnsi="Arial" w:cs="Arial"/>
          <w:color w:val="000000" w:themeColor="text1"/>
          <w:sz w:val="22"/>
        </w:rPr>
      </w:pPr>
    </w:p>
    <w:sectPr w:rsidR="00D31A6F" w:rsidRPr="00355EA6"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Arial Unicode MS"/>
    <w:panose1 w:val="020B0603030804020204"/>
    <w:charset w:val="00"/>
    <w:family w:val="swiss"/>
    <w:pitch w:val="variable"/>
    <w:sig w:usb0="E7002EFF" w:usb1="D200FDFF" w:usb2="0A246029" w:usb3="00000000" w:csb0="000001FF" w:csb1="00000000"/>
  </w:font>
  <w:font w:name="DejaVu Sans Mono">
    <w:altName w:val="MS Mincho"/>
    <w:panose1 w:val="020B0609030804020204"/>
    <w:charset w:val="00"/>
    <w:family w:val="modern"/>
    <w:pitch w:val="fixed"/>
    <w:sig w:usb0="E60026FF" w:usb1="D200F9FB" w:usb2="02000028" w:usb3="00000000" w:csb0="000001D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10 Pitch">
    <w:altName w:val="MS Mincho"/>
    <w:charset w:val="8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000005"/>
    <w:multiLevelType w:val="multilevel"/>
    <w:tmpl w:val="00000005"/>
    <w:name w:val="WW8Num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00000006"/>
    <w:multiLevelType w:val="multilevel"/>
    <w:tmpl w:val="00000006"/>
    <w:name w:val="WW8Num6"/>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00000007"/>
    <w:multiLevelType w:val="multilevel"/>
    <w:tmpl w:val="00000007"/>
    <w:name w:val="WW8Num7"/>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3145BC4"/>
    <w:multiLevelType w:val="multilevel"/>
    <w:tmpl w:val="8BA009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1"/>
  </w:num>
  <w:num w:numId="5">
    <w:abstractNumId w:val="0"/>
  </w:num>
  <w:num w:numId="6">
    <w:abstractNumId w:val="2"/>
  </w:num>
  <w:num w:numId="7">
    <w:abstractNumId w:val="3"/>
  </w:num>
  <w:num w:numId="8">
    <w:abstractNumId w:val="4"/>
  </w:num>
  <w:num w:numId="9">
    <w:abstractNumId w:val="5"/>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912F3"/>
    <w:rsid w:val="00000627"/>
    <w:rsid w:val="00005BE9"/>
    <w:rsid w:val="001A5B72"/>
    <w:rsid w:val="001B193C"/>
    <w:rsid w:val="00355825"/>
    <w:rsid w:val="00355EA6"/>
    <w:rsid w:val="003816DC"/>
    <w:rsid w:val="004005C1"/>
    <w:rsid w:val="00431D3B"/>
    <w:rsid w:val="004A0325"/>
    <w:rsid w:val="004A37B4"/>
    <w:rsid w:val="004D7D16"/>
    <w:rsid w:val="00534600"/>
    <w:rsid w:val="00561DFE"/>
    <w:rsid w:val="005A11B5"/>
    <w:rsid w:val="005E3A5B"/>
    <w:rsid w:val="00903053"/>
    <w:rsid w:val="009F193A"/>
    <w:rsid w:val="00A30A6D"/>
    <w:rsid w:val="00A75FA7"/>
    <w:rsid w:val="00AA3210"/>
    <w:rsid w:val="00AB6F90"/>
    <w:rsid w:val="00AF2332"/>
    <w:rsid w:val="00B912F3"/>
    <w:rsid w:val="00C16838"/>
    <w:rsid w:val="00CB53E7"/>
    <w:rsid w:val="00D12959"/>
    <w:rsid w:val="00D31A6F"/>
    <w:rsid w:val="00D67E84"/>
    <w:rsid w:val="00E12090"/>
    <w:rsid w:val="00E21CC4"/>
    <w:rsid w:val="00E4062F"/>
    <w:rsid w:val="00E60D09"/>
    <w:rsid w:val="00E7369B"/>
    <w:rsid w:val="00E816EC"/>
    <w:rsid w:val="00E81C70"/>
    <w:rsid w:val="00EC2FFC"/>
    <w:rsid w:val="00F161EA"/>
    <w:rsid w:val="00F33EA0"/>
    <w:rsid w:val="00F43A5C"/>
    <w:rsid w:val="00F60661"/>
    <w:rsid w:val="00FB3C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1B193C"/>
    <w:pPr>
      <w:keepNext/>
      <w:widowControl w:val="0"/>
      <w:tabs>
        <w:tab w:val="num" w:pos="1080"/>
      </w:tabs>
      <w:suppressAutoHyphens/>
      <w:spacing w:before="240" w:after="120" w:line="240" w:lineRule="auto"/>
      <w:ind w:left="1080" w:hanging="360"/>
      <w:outlineLvl w:val="1"/>
    </w:pPr>
    <w:rPr>
      <w:rFonts w:ascii="Liberation Serif" w:eastAsia="DejaVu Sans" w:hAnsi="Liberation Serif" w:cs="DejaVu Sans"/>
      <w:b/>
      <w:bCs/>
      <w:kern w:val="1"/>
      <w:sz w:val="36"/>
      <w:szCs w:val="36"/>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BodyText">
    <w:name w:val="Body Text"/>
    <w:basedOn w:val="Normal"/>
    <w:link w:val="BodyTextChar"/>
    <w:rsid w:val="00AA3210"/>
    <w:pPr>
      <w:widowControl w:val="0"/>
      <w:suppressAutoHyphens/>
      <w:spacing w:after="120" w:line="240" w:lineRule="auto"/>
    </w:pPr>
    <w:rPr>
      <w:rFonts w:ascii="Liberation Serif" w:eastAsia="DejaVu Sans" w:hAnsi="Liberation Serif" w:cs="DejaVu Sans"/>
      <w:kern w:val="1"/>
      <w:sz w:val="24"/>
      <w:szCs w:val="24"/>
      <w:lang w:val="en-IN" w:eastAsia="hi-IN" w:bidi="hi-IN"/>
    </w:rPr>
  </w:style>
  <w:style w:type="character" w:customStyle="1" w:styleId="BodyTextChar">
    <w:name w:val="Body Text Char"/>
    <w:basedOn w:val="DefaultParagraphFont"/>
    <w:link w:val="BodyText"/>
    <w:rsid w:val="00AA3210"/>
    <w:rPr>
      <w:rFonts w:ascii="Liberation Serif" w:eastAsia="DejaVu Sans" w:hAnsi="Liberation Serif" w:cs="DejaVu Sans"/>
      <w:kern w:val="1"/>
      <w:sz w:val="24"/>
      <w:szCs w:val="24"/>
      <w:lang w:val="en-IN" w:eastAsia="hi-IN" w:bidi="hi-IN"/>
    </w:rPr>
  </w:style>
  <w:style w:type="character" w:customStyle="1" w:styleId="Heading2Char">
    <w:name w:val="Heading 2 Char"/>
    <w:basedOn w:val="DefaultParagraphFont"/>
    <w:link w:val="Heading2"/>
    <w:rsid w:val="001B193C"/>
    <w:rPr>
      <w:rFonts w:ascii="Liberation Serif" w:eastAsia="DejaVu Sans" w:hAnsi="Liberation Serif" w:cs="DejaVu Sans"/>
      <w:b/>
      <w:bCs/>
      <w:kern w:val="1"/>
      <w:sz w:val="36"/>
      <w:szCs w:val="36"/>
      <w:lang w:val="en-IN" w:eastAsia="hi-IN" w:bidi="hi-IN"/>
    </w:rPr>
  </w:style>
  <w:style w:type="character" w:customStyle="1" w:styleId="SourceText">
    <w:name w:val="Source Text"/>
    <w:rsid w:val="001B193C"/>
    <w:rPr>
      <w:rFonts w:ascii="DejaVu Sans Mono" w:eastAsia="DejaVu Sans" w:hAnsi="DejaVu Sans Mono" w:cs="DejaVu Sans Mono"/>
    </w:rPr>
  </w:style>
  <w:style w:type="character" w:customStyle="1" w:styleId="Teletype">
    <w:name w:val="Teletype"/>
    <w:rsid w:val="001B193C"/>
    <w:rPr>
      <w:rFonts w:ascii="DejaVu Sans Mono" w:eastAsia="DejaVu Sans" w:hAnsi="DejaVu Sans Mono" w:cs="DejaVu Sans Mono"/>
    </w:rPr>
  </w:style>
  <w:style w:type="character" w:styleId="Emphasis">
    <w:name w:val="Emphasis"/>
    <w:qFormat/>
    <w:rsid w:val="001B193C"/>
    <w:rPr>
      <w:i/>
      <w:iCs/>
    </w:rPr>
  </w:style>
  <w:style w:type="paragraph" w:customStyle="1" w:styleId="PreformattedText">
    <w:name w:val="Preformatted Text"/>
    <w:basedOn w:val="Normal"/>
    <w:rsid w:val="00D31A6F"/>
    <w:pPr>
      <w:widowControl w:val="0"/>
      <w:suppressAutoHyphens/>
      <w:spacing w:after="0" w:line="240" w:lineRule="auto"/>
    </w:pPr>
    <w:rPr>
      <w:rFonts w:ascii="Courier New" w:eastAsia="NSimSun" w:hAnsi="Courier New" w:cs="Courier New"/>
      <w:kern w:val="1"/>
      <w:sz w:val="20"/>
      <w:szCs w:val="20"/>
      <w:lang w:val="en-IN" w:eastAsia="hi-IN" w:bidi="hi-IN"/>
    </w:rPr>
  </w:style>
  <w:style w:type="paragraph" w:customStyle="1" w:styleId="ListContents">
    <w:name w:val="List Contents"/>
    <w:basedOn w:val="Normal"/>
    <w:rsid w:val="00D31A6F"/>
    <w:pPr>
      <w:widowControl w:val="0"/>
      <w:suppressAutoHyphens/>
      <w:spacing w:after="0" w:line="240" w:lineRule="auto"/>
      <w:ind w:left="567"/>
    </w:pPr>
    <w:rPr>
      <w:rFonts w:ascii="Liberation Serif" w:eastAsia="DejaVu Sans" w:hAnsi="Liberation Serif" w:cs="DejaVu Sans"/>
      <w:kern w:val="1"/>
      <w:sz w:val="24"/>
      <w:szCs w:val="24"/>
      <w:lang w:val="en-IN" w:eastAsia="hi-IN" w:bidi="hi-IN"/>
    </w:rPr>
  </w:style>
  <w:style w:type="paragraph" w:customStyle="1" w:styleId="ListHeading">
    <w:name w:val="List Heading"/>
    <w:basedOn w:val="Normal"/>
    <w:next w:val="ListContents"/>
    <w:rsid w:val="00D31A6F"/>
    <w:pPr>
      <w:widowControl w:val="0"/>
      <w:suppressAutoHyphens/>
      <w:spacing w:after="0" w:line="240" w:lineRule="auto"/>
    </w:pPr>
    <w:rPr>
      <w:rFonts w:ascii="Liberation Serif" w:eastAsia="DejaVu Sans" w:hAnsi="Liberation Serif" w:cs="DejaVu Sans"/>
      <w:kern w:val="1"/>
      <w:sz w:val="24"/>
      <w:szCs w:val="24"/>
      <w:lang w:val="en-IN"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4138</Words>
  <Characters>23590</Characters>
  <Application>Microsoft Office Word</Application>
  <DocSecurity>0</DocSecurity>
  <Lines>196</Lines>
  <Paragraphs>55</Paragraphs>
  <ScaleCrop>false</ScaleCrop>
  <Company/>
  <LinksUpToDate>false</LinksUpToDate>
  <CharactersWithSpaces>27673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35</cp:revision>
  <dcterms:created xsi:type="dcterms:W3CDTF">2015-08-24T03:38:00Z</dcterms:created>
  <dcterms:modified xsi:type="dcterms:W3CDTF">2015-09-23T07:41:00Z</dcterms:modified>
</cp:coreProperties>
</file>