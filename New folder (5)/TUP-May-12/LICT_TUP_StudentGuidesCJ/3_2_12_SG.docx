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455D9C" w:rsidRDefault="00D67E84" w:rsidP="00266BF0">
      <w:pPr>
        <w:autoSpaceDE w:val="0"/>
        <w:autoSpaceDN w:val="0"/>
        <w:adjustRightInd w:val="0"/>
        <w:spacing w:after="0" w:line="240" w:lineRule="auto"/>
        <w:jc w:val="center"/>
        <w:rPr>
          <w:rFonts w:ascii="Arial" w:hAnsi="Arial" w:cs="Arial"/>
          <w:sz w:val="50"/>
          <w:szCs w:val="50"/>
        </w:rPr>
      </w:pPr>
      <w:r w:rsidRPr="00455D9C">
        <w:rPr>
          <w:rFonts w:ascii="Arial" w:hAnsi="Arial" w:cs="Arial"/>
          <w:sz w:val="50"/>
          <w:szCs w:val="50"/>
        </w:rPr>
        <w:t>Module: Core Java</w:t>
      </w:r>
    </w:p>
    <w:p w:rsidR="00AF2332" w:rsidRPr="00455D9C" w:rsidRDefault="00AF2332" w:rsidP="002C4709">
      <w:pPr>
        <w:autoSpaceDE w:val="0"/>
        <w:autoSpaceDN w:val="0"/>
        <w:adjustRightInd w:val="0"/>
        <w:spacing w:after="0" w:line="240" w:lineRule="auto"/>
        <w:jc w:val="center"/>
        <w:rPr>
          <w:rFonts w:ascii="Arial" w:hAnsi="Arial" w:cs="Arial"/>
          <w:sz w:val="50"/>
          <w:szCs w:val="50"/>
        </w:rPr>
      </w:pPr>
      <w:r w:rsidRPr="00455D9C">
        <w:rPr>
          <w:rFonts w:ascii="Arial" w:hAnsi="Arial" w:cs="Arial"/>
          <w:sz w:val="50"/>
          <w:szCs w:val="50"/>
        </w:rPr>
        <w:t>Session</w:t>
      </w:r>
      <w:r w:rsidR="00903053" w:rsidRPr="00455D9C">
        <w:rPr>
          <w:rFonts w:ascii="Arial" w:hAnsi="Arial" w:cs="Arial"/>
          <w:sz w:val="50"/>
          <w:szCs w:val="50"/>
        </w:rPr>
        <w:t xml:space="preserve"> </w:t>
      </w:r>
      <w:r w:rsidR="0047587D" w:rsidRPr="00455D9C">
        <w:rPr>
          <w:rFonts w:ascii="Arial" w:hAnsi="Arial" w:cs="Arial"/>
          <w:sz w:val="50"/>
          <w:szCs w:val="50"/>
        </w:rPr>
        <w:t>12:</w:t>
      </w:r>
      <w:r w:rsidR="00B912F3" w:rsidRPr="00455D9C">
        <w:rPr>
          <w:rFonts w:ascii="Arial" w:hAnsi="Arial" w:cs="Arial"/>
          <w:sz w:val="50"/>
          <w:szCs w:val="50"/>
        </w:rPr>
        <w:t xml:space="preserve"> </w:t>
      </w:r>
      <w:r w:rsidR="002C4709" w:rsidRPr="00455D9C">
        <w:rPr>
          <w:rFonts w:ascii="Arial" w:hAnsi="Arial" w:cs="Arial"/>
          <w:sz w:val="50"/>
          <w:szCs w:val="50"/>
        </w:rPr>
        <w:t>Exception Handling</w:t>
      </w:r>
    </w:p>
    <w:p w:rsidR="00B426B2" w:rsidRPr="00455D9C" w:rsidRDefault="00B426B2" w:rsidP="002C4709">
      <w:pPr>
        <w:autoSpaceDE w:val="0"/>
        <w:autoSpaceDN w:val="0"/>
        <w:adjustRightInd w:val="0"/>
        <w:spacing w:after="0" w:line="240" w:lineRule="auto"/>
        <w:jc w:val="center"/>
        <w:rPr>
          <w:rFonts w:ascii="Arial" w:hAnsi="Arial" w:cs="Arial"/>
          <w:sz w:val="50"/>
          <w:szCs w:val="50"/>
        </w:rPr>
      </w:pPr>
    </w:p>
    <w:p w:rsidR="002211C9" w:rsidRPr="00455D9C" w:rsidRDefault="002211C9" w:rsidP="002211C9">
      <w:pPr>
        <w:pStyle w:val="Bullets1"/>
        <w:tabs>
          <w:tab w:val="clear" w:pos="720"/>
        </w:tabs>
        <w:spacing w:after="0"/>
        <w:ind w:firstLine="0"/>
        <w:rPr>
          <w:rFonts w:ascii="Arial" w:hAnsi="Arial" w:cs="Arial"/>
        </w:rPr>
      </w:pPr>
    </w:p>
    <w:p w:rsidR="002211C9" w:rsidRPr="00455D9C" w:rsidRDefault="002211C9" w:rsidP="002211C9">
      <w:pPr>
        <w:pStyle w:val="Bullets1"/>
        <w:tabs>
          <w:tab w:val="clear" w:pos="720"/>
        </w:tabs>
        <w:spacing w:after="0"/>
        <w:ind w:left="360" w:firstLine="0"/>
        <w:rPr>
          <w:rFonts w:ascii="Arial" w:hAnsi="Arial" w:cs="Arial"/>
        </w:rPr>
      </w:pP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Exception: An Overview</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What is an Exception</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Exception-handling Fundamentals</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Exception Types</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Uncaught Exceptions</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Using Try and Catch</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Using Throw, Throws and Finally</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Multiple Catch Clauses</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Built-in Exceptions</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User-defined Exceptions</w:t>
      </w:r>
    </w:p>
    <w:p w:rsidR="00B426B2" w:rsidRPr="00455D9C" w:rsidRDefault="00B426B2" w:rsidP="002211C9">
      <w:pPr>
        <w:pStyle w:val="Bullets1"/>
        <w:numPr>
          <w:ilvl w:val="0"/>
          <w:numId w:val="13"/>
        </w:numPr>
        <w:spacing w:after="0"/>
        <w:rPr>
          <w:rFonts w:ascii="Arial" w:hAnsi="Arial" w:cs="Arial"/>
        </w:rPr>
      </w:pPr>
      <w:r w:rsidRPr="00455D9C">
        <w:rPr>
          <w:rFonts w:ascii="Arial" w:hAnsi="Arial" w:cs="Arial"/>
        </w:rPr>
        <w:t>Advantages of Exceptions</w:t>
      </w:r>
    </w:p>
    <w:p w:rsidR="00B426B2" w:rsidRPr="00455D9C" w:rsidRDefault="00B426B2" w:rsidP="00B426B2">
      <w:pPr>
        <w:pStyle w:val="Bullets1"/>
        <w:tabs>
          <w:tab w:val="clear" w:pos="720"/>
        </w:tabs>
        <w:spacing w:after="0"/>
        <w:ind w:left="0" w:firstLine="0"/>
        <w:rPr>
          <w:rFonts w:ascii="Arial" w:hAnsi="Arial" w:cs="Arial"/>
        </w:rPr>
      </w:pPr>
    </w:p>
    <w:p w:rsidR="00B426B2" w:rsidRPr="00455D9C" w:rsidRDefault="00B426B2" w:rsidP="00B426B2">
      <w:pPr>
        <w:pStyle w:val="western"/>
        <w:pageBreakBefore/>
        <w:spacing w:before="0" w:after="240" w:line="260" w:lineRule="atLeast"/>
        <w:jc w:val="left"/>
        <w:rPr>
          <w:rFonts w:ascii="Arial" w:hAnsi="Arial" w:cs="Arial"/>
          <w:b/>
          <w:bCs/>
          <w:color w:val="auto"/>
          <w:sz w:val="28"/>
        </w:rPr>
      </w:pPr>
      <w:r w:rsidRPr="00455D9C">
        <w:rPr>
          <w:rFonts w:ascii="Arial" w:hAnsi="Arial" w:cs="Arial"/>
          <w:b/>
          <w:bCs/>
          <w:color w:val="auto"/>
          <w:sz w:val="28"/>
        </w:rPr>
        <w:lastRenderedPageBreak/>
        <w:t>Objective</w:t>
      </w:r>
    </w:p>
    <w:p w:rsidR="00B426B2" w:rsidRPr="00455D9C" w:rsidRDefault="00B426B2" w:rsidP="00B426B2">
      <w:pPr>
        <w:pStyle w:val="Bullets1"/>
        <w:tabs>
          <w:tab w:val="clear" w:pos="720"/>
        </w:tabs>
        <w:spacing w:after="0"/>
        <w:rPr>
          <w:rFonts w:ascii="Arial" w:hAnsi="Arial" w:cs="Arial"/>
        </w:rPr>
      </w:pPr>
      <w:r w:rsidRPr="00455D9C">
        <w:rPr>
          <w:rFonts w:ascii="Arial" w:hAnsi="Arial" w:cs="Arial"/>
        </w:rPr>
        <w:t>At the end of t</w:t>
      </w:r>
      <w:r w:rsidR="00B77272" w:rsidRPr="00455D9C">
        <w:rPr>
          <w:rFonts w:ascii="Arial" w:hAnsi="Arial" w:cs="Arial"/>
        </w:rPr>
        <w:t>he chapter, you will be able to</w:t>
      </w:r>
      <w:r w:rsidRPr="00455D9C">
        <w:rPr>
          <w:rFonts w:ascii="Arial" w:hAnsi="Arial" w:cs="Arial"/>
        </w:rPr>
        <w:t>:</w:t>
      </w:r>
    </w:p>
    <w:p w:rsidR="00B426B2" w:rsidRPr="00455D9C" w:rsidRDefault="00B426B2" w:rsidP="00B426B2">
      <w:pPr>
        <w:pStyle w:val="Bullets1"/>
        <w:tabs>
          <w:tab w:val="clear" w:pos="720"/>
        </w:tabs>
        <w:spacing w:after="0"/>
        <w:ind w:left="360" w:firstLine="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Know about an Exception</w:t>
      </w:r>
    </w:p>
    <w:p w:rsidR="00B426B2" w:rsidRPr="00455D9C" w:rsidRDefault="00B426B2" w:rsidP="00B426B2">
      <w:pPr>
        <w:pStyle w:val="Bullets1"/>
        <w:tabs>
          <w:tab w:val="clear" w:pos="720"/>
        </w:tabs>
        <w:spacing w:after="0"/>
        <w:ind w:firstLine="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Understand Exception-handling Fundamentals</w:t>
      </w:r>
    </w:p>
    <w:p w:rsidR="00B426B2" w:rsidRPr="00455D9C" w:rsidRDefault="00B426B2" w:rsidP="00B426B2">
      <w:pPr>
        <w:pStyle w:val="Bullets1"/>
        <w:tabs>
          <w:tab w:val="clear" w:pos="720"/>
        </w:tabs>
        <w:spacing w:after="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 xml:space="preserve">Know different types of Exception </w:t>
      </w:r>
    </w:p>
    <w:p w:rsidR="00B426B2" w:rsidRPr="00455D9C" w:rsidRDefault="00B426B2" w:rsidP="00B426B2">
      <w:pPr>
        <w:pStyle w:val="Bullets1"/>
        <w:tabs>
          <w:tab w:val="clear" w:pos="720"/>
        </w:tabs>
        <w:spacing w:after="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Use Try and Catch</w:t>
      </w:r>
    </w:p>
    <w:p w:rsidR="00B426B2" w:rsidRPr="00455D9C" w:rsidRDefault="00B426B2" w:rsidP="00B426B2">
      <w:pPr>
        <w:pStyle w:val="Bullets1"/>
        <w:tabs>
          <w:tab w:val="clear" w:pos="720"/>
        </w:tabs>
        <w:spacing w:after="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Use Multiple Catch Clauses</w:t>
      </w:r>
    </w:p>
    <w:p w:rsidR="00B426B2" w:rsidRPr="00455D9C" w:rsidRDefault="00B426B2" w:rsidP="00B426B2">
      <w:pPr>
        <w:pStyle w:val="Bullets1"/>
        <w:tabs>
          <w:tab w:val="clear" w:pos="720"/>
        </w:tabs>
        <w:spacing w:after="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Use Throw, Throws and Finally</w:t>
      </w:r>
    </w:p>
    <w:p w:rsidR="00B426B2" w:rsidRPr="00455D9C" w:rsidRDefault="00B426B2" w:rsidP="00B426B2">
      <w:pPr>
        <w:pStyle w:val="Bullets1"/>
        <w:tabs>
          <w:tab w:val="clear" w:pos="720"/>
        </w:tabs>
        <w:spacing w:after="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Distinguish Built-in Exceptions and User-defined Exceptions</w:t>
      </w:r>
    </w:p>
    <w:p w:rsidR="00B426B2" w:rsidRPr="00455D9C" w:rsidRDefault="00B426B2" w:rsidP="00B426B2">
      <w:pPr>
        <w:pStyle w:val="Bullets1"/>
        <w:tabs>
          <w:tab w:val="clear" w:pos="720"/>
        </w:tabs>
        <w:spacing w:after="0"/>
        <w:rPr>
          <w:rFonts w:ascii="Arial" w:hAnsi="Arial" w:cs="Arial"/>
        </w:rPr>
      </w:pPr>
    </w:p>
    <w:p w:rsidR="00B426B2" w:rsidRPr="00455D9C" w:rsidRDefault="00B426B2" w:rsidP="00B426B2">
      <w:pPr>
        <w:pStyle w:val="Bullets1"/>
        <w:numPr>
          <w:ilvl w:val="0"/>
          <w:numId w:val="9"/>
        </w:numPr>
        <w:spacing w:after="0"/>
        <w:rPr>
          <w:rFonts w:ascii="Arial" w:hAnsi="Arial" w:cs="Arial"/>
        </w:rPr>
      </w:pPr>
      <w:r w:rsidRPr="00455D9C">
        <w:rPr>
          <w:rFonts w:ascii="Arial" w:hAnsi="Arial" w:cs="Arial"/>
        </w:rPr>
        <w:t>Rule over advantages of Exceptions</w:t>
      </w:r>
    </w:p>
    <w:p w:rsidR="00B426B2" w:rsidRPr="00455D9C" w:rsidRDefault="00B426B2" w:rsidP="00B426B2">
      <w:pPr>
        <w:pStyle w:val="Bullets1"/>
        <w:tabs>
          <w:tab w:val="clear" w:pos="720"/>
        </w:tabs>
        <w:spacing w:after="0"/>
        <w:rPr>
          <w:rFonts w:ascii="Arial" w:hAnsi="Arial" w:cs="Arial"/>
        </w:rPr>
      </w:pPr>
    </w:p>
    <w:p w:rsidR="00B426B2" w:rsidRPr="00455D9C" w:rsidRDefault="00B426B2" w:rsidP="00B426B2">
      <w:pPr>
        <w:pStyle w:val="western"/>
        <w:spacing w:before="0" w:after="0"/>
        <w:jc w:val="left"/>
        <w:rPr>
          <w:rFonts w:ascii="Arial" w:hAnsi="Arial" w:cs="Arial"/>
          <w:color w:val="auto"/>
          <w:szCs w:val="28"/>
        </w:rPr>
      </w:pPr>
    </w:p>
    <w:p w:rsidR="00B426B2" w:rsidRPr="00455D9C" w:rsidRDefault="00B426B2" w:rsidP="00B426B2">
      <w:pPr>
        <w:pStyle w:val="BodyText"/>
        <w:pageBreakBefore/>
        <w:spacing w:after="240" w:line="260" w:lineRule="atLeast"/>
        <w:jc w:val="both"/>
        <w:rPr>
          <w:rFonts w:ascii="Arial" w:hAnsi="Arial" w:cs="Arial"/>
          <w:b/>
          <w:bCs/>
          <w:sz w:val="28"/>
        </w:rPr>
      </w:pPr>
      <w:r w:rsidRPr="00455D9C">
        <w:rPr>
          <w:rFonts w:ascii="Arial" w:hAnsi="Arial" w:cs="Arial"/>
          <w:b/>
          <w:bCs/>
          <w:sz w:val="28"/>
        </w:rPr>
        <w:lastRenderedPageBreak/>
        <w:t>Exception: An Overview</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You are familiar with writing small Java programs. But whether it is a small or a large program, it is impossible that errors will not occur in programs at some points. Though the complier detects the syntax errors during compilation yet there are errors that are detected during execution.</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Many programming languages like BASIC, PASCAL and C do not provide the facility to detect errors or take corrective actions during run-time. In the event of an error, the programs written in these languages terminate abruptly causing the control to be transferred to the operating system. It is the responsibility of the programmers to ensure that the programs are error-free. Errors should be checked and handled manually by using error codes. But this kind of programming is very cumbersome and leads to complex code, that is, a code that is very difficult to manage.</w:t>
      </w:r>
    </w:p>
    <w:p w:rsidR="00B426B2" w:rsidRPr="00455D9C" w:rsidRDefault="00B426B2" w:rsidP="00B426B2">
      <w:pPr>
        <w:pStyle w:val="BodyText3"/>
        <w:spacing w:after="120" w:line="260" w:lineRule="atLeast"/>
        <w:rPr>
          <w:rFonts w:ascii="Arial" w:hAnsi="Arial" w:cs="Arial"/>
        </w:rPr>
      </w:pPr>
      <w:r w:rsidRPr="00455D9C">
        <w:rPr>
          <w:rFonts w:ascii="Arial" w:hAnsi="Arial" w:cs="Arial"/>
        </w:rPr>
        <w:t>Exceptions are things that are not supposed to occur.</w:t>
      </w:r>
    </w:p>
    <w:p w:rsidR="00B426B2" w:rsidRPr="00455D9C" w:rsidRDefault="00B426B2" w:rsidP="00B426B2">
      <w:pPr>
        <w:spacing w:after="240" w:line="260" w:lineRule="atLeast"/>
        <w:jc w:val="both"/>
        <w:rPr>
          <w:rFonts w:ascii="Arial" w:hAnsi="Arial" w:cs="Arial"/>
          <w:b/>
          <w:bCs/>
          <w:sz w:val="20"/>
        </w:rPr>
      </w:pPr>
      <w:r w:rsidRPr="00455D9C">
        <w:rPr>
          <w:rFonts w:ascii="Arial" w:hAnsi="Arial" w:cs="Arial"/>
          <w:sz w:val="20"/>
        </w:rPr>
        <w:t>Java provides an excellent mechanism that enables us to easily handle errors or exceptions that occur at run-time so that the program does not terminate abruptly.</w:t>
      </w:r>
      <w:r w:rsidRPr="00455D9C">
        <w:rPr>
          <w:rFonts w:ascii="Arial" w:hAnsi="Arial" w:cs="Arial"/>
          <w:b/>
          <w:bCs/>
          <w:sz w:val="20"/>
        </w:rPr>
        <w:t xml:space="preserve"> </w:t>
      </w:r>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t>What is an Exception?</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An exception is an event that occurs during the execution of a program that disrupts the normal flow of instructions.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Consider an example in which we try to open a file and read from it.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Example:</w:t>
      </w:r>
    </w:p>
    <w:p w:rsidR="00B426B2" w:rsidRPr="00455D9C" w:rsidRDefault="00B426B2" w:rsidP="00B426B2">
      <w:pPr>
        <w:pStyle w:val="BodyText"/>
        <w:numPr>
          <w:ilvl w:val="0"/>
          <w:numId w:val="4"/>
        </w:numPr>
        <w:spacing w:line="260" w:lineRule="atLeast"/>
        <w:jc w:val="both"/>
        <w:rPr>
          <w:rFonts w:ascii="Arial" w:hAnsi="Arial" w:cs="Arial"/>
          <w:sz w:val="20"/>
        </w:rPr>
      </w:pPr>
      <w:r w:rsidRPr="00455D9C">
        <w:rPr>
          <w:rFonts w:ascii="Arial" w:hAnsi="Arial" w:cs="Arial"/>
          <w:sz w:val="20"/>
        </w:rPr>
        <w:t>Ask the user to enter the name of a file</w:t>
      </w:r>
    </w:p>
    <w:p w:rsidR="00B426B2" w:rsidRPr="00455D9C" w:rsidRDefault="00B426B2" w:rsidP="00B426B2">
      <w:pPr>
        <w:pStyle w:val="BodyText"/>
        <w:numPr>
          <w:ilvl w:val="0"/>
          <w:numId w:val="4"/>
        </w:numPr>
        <w:spacing w:line="260" w:lineRule="atLeast"/>
        <w:jc w:val="both"/>
        <w:rPr>
          <w:rFonts w:ascii="Arial" w:hAnsi="Arial" w:cs="Arial"/>
          <w:sz w:val="20"/>
        </w:rPr>
      </w:pPr>
      <w:r w:rsidRPr="00455D9C">
        <w:rPr>
          <w:rFonts w:ascii="Arial" w:hAnsi="Arial" w:cs="Arial"/>
          <w:sz w:val="20"/>
        </w:rPr>
        <w:t>Open the file</w:t>
      </w:r>
    </w:p>
    <w:p w:rsidR="00B426B2" w:rsidRPr="00455D9C" w:rsidRDefault="00B426B2" w:rsidP="00B426B2">
      <w:pPr>
        <w:pStyle w:val="BodyText"/>
        <w:numPr>
          <w:ilvl w:val="0"/>
          <w:numId w:val="4"/>
        </w:numPr>
        <w:spacing w:line="260" w:lineRule="atLeast"/>
        <w:jc w:val="both"/>
        <w:rPr>
          <w:rFonts w:ascii="Arial" w:hAnsi="Arial" w:cs="Arial"/>
          <w:sz w:val="20"/>
        </w:rPr>
      </w:pPr>
      <w:r w:rsidRPr="00455D9C">
        <w:rPr>
          <w:rFonts w:ascii="Arial" w:hAnsi="Arial" w:cs="Arial"/>
          <w:sz w:val="20"/>
        </w:rPr>
        <w:t>Read the contents</w:t>
      </w:r>
    </w:p>
    <w:p w:rsidR="00B426B2" w:rsidRPr="00455D9C" w:rsidRDefault="00B426B2" w:rsidP="00B426B2">
      <w:pPr>
        <w:pStyle w:val="BodyText"/>
        <w:numPr>
          <w:ilvl w:val="0"/>
          <w:numId w:val="4"/>
        </w:numPr>
        <w:spacing w:line="260" w:lineRule="atLeast"/>
        <w:jc w:val="both"/>
        <w:rPr>
          <w:rFonts w:ascii="Arial" w:hAnsi="Arial" w:cs="Arial"/>
          <w:sz w:val="20"/>
        </w:rPr>
      </w:pPr>
      <w:r w:rsidRPr="00455D9C">
        <w:rPr>
          <w:rFonts w:ascii="Arial" w:hAnsi="Arial" w:cs="Arial"/>
          <w:sz w:val="20"/>
        </w:rPr>
        <w:t>Close the file</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The code for this program compiles without any error. However, during execution it can encounter an error if the file referred in the program, is not available. This causes the program to terminate abruptly. But this situation should not arise at run-time. Java is an Internet language and a program could be executed on different machines. A program terminating abruptly may leave the end user confused. Therefore, Java has provided this mechanism of Exception-Handling in order to handle run-time errors.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There are various situations when an exception could occur:</w:t>
      </w:r>
    </w:p>
    <w:p w:rsidR="00B426B2" w:rsidRPr="00455D9C" w:rsidRDefault="00B426B2" w:rsidP="00B426B2">
      <w:pPr>
        <w:pStyle w:val="BodyText"/>
        <w:numPr>
          <w:ilvl w:val="0"/>
          <w:numId w:val="7"/>
        </w:numPr>
        <w:spacing w:line="260" w:lineRule="atLeast"/>
        <w:jc w:val="both"/>
        <w:rPr>
          <w:rFonts w:ascii="Arial" w:hAnsi="Arial" w:cs="Arial"/>
          <w:sz w:val="20"/>
        </w:rPr>
      </w:pPr>
      <w:r w:rsidRPr="00455D9C">
        <w:rPr>
          <w:rFonts w:ascii="Arial" w:hAnsi="Arial" w:cs="Arial"/>
          <w:sz w:val="20"/>
        </w:rPr>
        <w:t>Attempting to access a file that does not exist</w:t>
      </w:r>
    </w:p>
    <w:p w:rsidR="00B426B2" w:rsidRPr="00455D9C" w:rsidRDefault="00B426B2" w:rsidP="00B426B2">
      <w:pPr>
        <w:pStyle w:val="BodyText"/>
        <w:numPr>
          <w:ilvl w:val="0"/>
          <w:numId w:val="7"/>
        </w:numPr>
        <w:spacing w:line="260" w:lineRule="atLeast"/>
        <w:jc w:val="both"/>
        <w:rPr>
          <w:rFonts w:ascii="Arial" w:hAnsi="Arial" w:cs="Arial"/>
          <w:sz w:val="20"/>
        </w:rPr>
      </w:pPr>
      <w:r w:rsidRPr="00455D9C">
        <w:rPr>
          <w:rFonts w:ascii="Arial" w:hAnsi="Arial" w:cs="Arial"/>
          <w:sz w:val="20"/>
        </w:rPr>
        <w:t>Inserting an element into an array at a position that is not in its bound</w:t>
      </w:r>
    </w:p>
    <w:p w:rsidR="00B426B2" w:rsidRPr="00455D9C" w:rsidRDefault="00B426B2" w:rsidP="00B426B2">
      <w:pPr>
        <w:pStyle w:val="BodyText"/>
        <w:numPr>
          <w:ilvl w:val="0"/>
          <w:numId w:val="7"/>
        </w:numPr>
        <w:spacing w:line="260" w:lineRule="atLeast"/>
        <w:jc w:val="both"/>
        <w:rPr>
          <w:rFonts w:ascii="Arial" w:hAnsi="Arial" w:cs="Arial"/>
          <w:sz w:val="20"/>
        </w:rPr>
      </w:pPr>
      <w:r w:rsidRPr="00455D9C">
        <w:rPr>
          <w:rFonts w:ascii="Arial" w:hAnsi="Arial" w:cs="Arial"/>
          <w:sz w:val="20"/>
        </w:rPr>
        <w:t>Performing some mathematical operation that is not permitted, for example, a division by zero</w:t>
      </w:r>
    </w:p>
    <w:p w:rsidR="00B426B2" w:rsidRPr="00455D9C" w:rsidRDefault="00B426B2" w:rsidP="00B426B2">
      <w:pPr>
        <w:pStyle w:val="BodyText"/>
        <w:numPr>
          <w:ilvl w:val="0"/>
          <w:numId w:val="7"/>
        </w:numPr>
        <w:spacing w:line="260" w:lineRule="atLeast"/>
        <w:jc w:val="both"/>
        <w:rPr>
          <w:rFonts w:ascii="Arial" w:hAnsi="Arial" w:cs="Arial"/>
          <w:sz w:val="20"/>
        </w:rPr>
      </w:pPr>
      <w:r w:rsidRPr="00455D9C">
        <w:rPr>
          <w:rFonts w:ascii="Arial" w:hAnsi="Arial" w:cs="Arial"/>
          <w:sz w:val="20"/>
        </w:rPr>
        <w:t>Declaring an array using negative values</w:t>
      </w:r>
    </w:p>
    <w:p w:rsidR="00B426B2" w:rsidRPr="00455D9C" w:rsidRDefault="00B426B2" w:rsidP="00B426B2">
      <w:pPr>
        <w:pStyle w:val="BodyText"/>
        <w:numPr>
          <w:ilvl w:val="0"/>
          <w:numId w:val="7"/>
        </w:numPr>
        <w:spacing w:after="240" w:line="260" w:lineRule="atLeast"/>
        <w:jc w:val="both"/>
        <w:rPr>
          <w:rFonts w:ascii="Arial" w:hAnsi="Arial" w:cs="Arial"/>
          <w:sz w:val="20"/>
        </w:rPr>
      </w:pPr>
      <w:r w:rsidRPr="00455D9C">
        <w:rPr>
          <w:rFonts w:ascii="Arial" w:hAnsi="Arial" w:cs="Arial"/>
          <w:sz w:val="20"/>
        </w:rPr>
        <w:t>Using an un-initialized instance variable</w:t>
      </w:r>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t>Exception-Handling Fundamentals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You can provide ability to your program in order to intercept run-time errors, take corrective measures and also continue the execution without fail is referred to as '</w:t>
      </w:r>
      <w:r w:rsidRPr="00455D9C">
        <w:rPr>
          <w:rFonts w:ascii="Arial" w:hAnsi="Arial" w:cs="Arial"/>
          <w:b/>
          <w:bCs/>
          <w:sz w:val="20"/>
        </w:rPr>
        <w:t>Exception Handling</w:t>
      </w: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lastRenderedPageBreak/>
        <w:t xml:space="preserve">A Java exception is an object automatically dispatched, that describes an exceptional (that is, error) condition that has occurred in a statement of your program. When an exceptional condition arises in any statement, an object representing that exception is created and is thrown or dispatched. If the statement is within a method, then it may choose to handle the exception itself, or pass it on to the default handler. Either way, at some point, the exception is caught within the method or default handler and it get processed. If the exception is caught by the default handler, then it provides a message at the console termed as </w:t>
      </w:r>
      <w:proofErr w:type="spellStart"/>
      <w:r w:rsidRPr="00455D9C">
        <w:rPr>
          <w:rFonts w:ascii="Arial" w:hAnsi="Arial" w:cs="Arial"/>
          <w:sz w:val="20"/>
        </w:rPr>
        <w:t>StackTrace</w:t>
      </w:r>
      <w:proofErr w:type="spellEnd"/>
      <w:r w:rsidRPr="00455D9C">
        <w:rPr>
          <w:rFonts w:ascii="Arial" w:hAnsi="Arial" w:cs="Arial"/>
          <w:sz w:val="20"/>
        </w:rPr>
        <w:t xml:space="preserve">. </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The Java run-time system is having the ability to generate an Exception, or your code can manually generate the Exception. Exceptions thrown by Java, relate to fundamental errors that violate the rules &amp; regulations of the Java language or the constraints of the Java execution environment. Manually generated exceptions are typically used to report some error condition to the caller of a method.</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Java exception handling is managed via following keywords: </w:t>
      </w:r>
    </w:p>
    <w:p w:rsidR="00B426B2" w:rsidRPr="00455D9C" w:rsidRDefault="00B426B2" w:rsidP="00B426B2">
      <w:pPr>
        <w:pStyle w:val="BodyText"/>
        <w:spacing w:line="260" w:lineRule="atLeast"/>
        <w:jc w:val="both"/>
        <w:rPr>
          <w:rFonts w:ascii="Arial" w:hAnsi="Arial" w:cs="Arial"/>
          <w:b/>
          <w:sz w:val="20"/>
        </w:rPr>
      </w:pPr>
      <w:r w:rsidRPr="00455D9C">
        <w:rPr>
          <w:rFonts w:ascii="Arial" w:hAnsi="Arial" w:cs="Arial"/>
          <w:b/>
          <w:sz w:val="20"/>
        </w:rPr>
        <w:t>Blocks:</w:t>
      </w:r>
    </w:p>
    <w:p w:rsidR="00B426B2" w:rsidRPr="00455D9C" w:rsidRDefault="00B426B2" w:rsidP="00B426B2">
      <w:pPr>
        <w:pStyle w:val="BodyText"/>
        <w:numPr>
          <w:ilvl w:val="0"/>
          <w:numId w:val="10"/>
        </w:numPr>
        <w:spacing w:line="260" w:lineRule="atLeast"/>
        <w:jc w:val="both"/>
        <w:rPr>
          <w:rFonts w:ascii="Arial" w:hAnsi="Arial" w:cs="Arial"/>
          <w:sz w:val="20"/>
        </w:rPr>
      </w:pPr>
      <w:r w:rsidRPr="00455D9C">
        <w:rPr>
          <w:rFonts w:ascii="Arial" w:hAnsi="Arial" w:cs="Arial"/>
          <w:sz w:val="20"/>
        </w:rPr>
        <w:t>try { }</w:t>
      </w:r>
    </w:p>
    <w:p w:rsidR="00B426B2" w:rsidRPr="00455D9C" w:rsidRDefault="00B426B2" w:rsidP="00B426B2">
      <w:pPr>
        <w:pStyle w:val="BodyText"/>
        <w:numPr>
          <w:ilvl w:val="0"/>
          <w:numId w:val="10"/>
        </w:numPr>
        <w:spacing w:line="260" w:lineRule="atLeast"/>
        <w:jc w:val="both"/>
        <w:rPr>
          <w:rFonts w:ascii="Arial" w:hAnsi="Arial" w:cs="Arial"/>
          <w:sz w:val="20"/>
        </w:rPr>
      </w:pPr>
      <w:r w:rsidRPr="00455D9C">
        <w:rPr>
          <w:rFonts w:ascii="Arial" w:hAnsi="Arial" w:cs="Arial"/>
          <w:sz w:val="20"/>
        </w:rPr>
        <w:t>catch () { }</w:t>
      </w:r>
    </w:p>
    <w:p w:rsidR="00B426B2" w:rsidRPr="00455D9C" w:rsidRDefault="00B426B2" w:rsidP="00B426B2">
      <w:pPr>
        <w:pStyle w:val="BodyText"/>
        <w:numPr>
          <w:ilvl w:val="0"/>
          <w:numId w:val="10"/>
        </w:numPr>
        <w:spacing w:line="260" w:lineRule="atLeast"/>
        <w:jc w:val="both"/>
        <w:rPr>
          <w:rFonts w:ascii="Arial" w:hAnsi="Arial" w:cs="Arial"/>
          <w:sz w:val="20"/>
        </w:rPr>
      </w:pPr>
      <w:r w:rsidRPr="00455D9C">
        <w:rPr>
          <w:rFonts w:ascii="Arial" w:hAnsi="Arial" w:cs="Arial"/>
          <w:sz w:val="20"/>
        </w:rPr>
        <w:t>finally { }</w:t>
      </w:r>
    </w:p>
    <w:p w:rsidR="00B426B2" w:rsidRPr="00455D9C" w:rsidRDefault="00B426B2" w:rsidP="00B426B2">
      <w:pPr>
        <w:pStyle w:val="BodyText"/>
        <w:spacing w:line="260" w:lineRule="atLeast"/>
        <w:jc w:val="both"/>
        <w:rPr>
          <w:rFonts w:ascii="Arial" w:hAnsi="Arial" w:cs="Arial"/>
          <w:b/>
          <w:sz w:val="20"/>
        </w:rPr>
      </w:pPr>
      <w:r w:rsidRPr="00455D9C">
        <w:rPr>
          <w:rFonts w:ascii="Arial" w:hAnsi="Arial" w:cs="Arial"/>
          <w:b/>
          <w:sz w:val="20"/>
        </w:rPr>
        <w:t>Clauses:</w:t>
      </w:r>
    </w:p>
    <w:p w:rsidR="00B426B2" w:rsidRPr="00455D9C" w:rsidRDefault="00B426B2" w:rsidP="00B426B2">
      <w:pPr>
        <w:pStyle w:val="BodyText"/>
        <w:numPr>
          <w:ilvl w:val="0"/>
          <w:numId w:val="10"/>
        </w:numPr>
        <w:spacing w:line="260" w:lineRule="atLeast"/>
        <w:jc w:val="both"/>
        <w:rPr>
          <w:rFonts w:ascii="Arial" w:hAnsi="Arial" w:cs="Arial"/>
          <w:sz w:val="20"/>
        </w:rPr>
      </w:pPr>
      <w:r w:rsidRPr="00455D9C">
        <w:rPr>
          <w:rFonts w:ascii="Arial" w:hAnsi="Arial" w:cs="Arial"/>
          <w:sz w:val="20"/>
        </w:rPr>
        <w:t xml:space="preserve">throw </w:t>
      </w:r>
    </w:p>
    <w:p w:rsidR="00B426B2" w:rsidRPr="00455D9C" w:rsidRDefault="00B426B2" w:rsidP="00B426B2">
      <w:pPr>
        <w:pStyle w:val="BodyText"/>
        <w:numPr>
          <w:ilvl w:val="0"/>
          <w:numId w:val="10"/>
        </w:numPr>
        <w:spacing w:line="260" w:lineRule="atLeast"/>
        <w:jc w:val="both"/>
        <w:rPr>
          <w:rFonts w:ascii="Arial" w:hAnsi="Arial" w:cs="Arial"/>
          <w:sz w:val="20"/>
        </w:rPr>
      </w:pPr>
      <w:r w:rsidRPr="00455D9C">
        <w:rPr>
          <w:rFonts w:ascii="Arial" w:hAnsi="Arial" w:cs="Arial"/>
          <w:sz w:val="20"/>
        </w:rPr>
        <w:t>throws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The statements within your program, you anticipate to produce errors at runtime and want to monitor the same, is advised to be kept within a </w:t>
      </w:r>
      <w:r w:rsidRPr="00455D9C">
        <w:rPr>
          <w:rFonts w:ascii="Arial" w:hAnsi="Arial" w:cs="Arial"/>
          <w:b/>
          <w:bCs/>
          <w:sz w:val="20"/>
        </w:rPr>
        <w:t xml:space="preserve">try </w:t>
      </w:r>
      <w:r w:rsidRPr="00455D9C">
        <w:rPr>
          <w:rFonts w:ascii="Arial" w:hAnsi="Arial" w:cs="Arial"/>
          <w:sz w:val="20"/>
        </w:rPr>
        <w:t xml:space="preserve">block. If an exception occurs within the </w:t>
      </w:r>
      <w:r w:rsidRPr="00455D9C">
        <w:rPr>
          <w:rFonts w:ascii="Arial" w:hAnsi="Arial" w:cs="Arial"/>
          <w:b/>
          <w:bCs/>
          <w:sz w:val="20"/>
        </w:rPr>
        <w:t xml:space="preserve">try </w:t>
      </w:r>
      <w:r w:rsidRPr="00455D9C">
        <w:rPr>
          <w:rFonts w:ascii="Arial" w:hAnsi="Arial" w:cs="Arial"/>
          <w:sz w:val="20"/>
        </w:rPr>
        <w:t xml:space="preserve">block, then one object of corresponding type will be thrown by Java run-time environment. You can catch this exception (using </w:t>
      </w:r>
      <w:r w:rsidRPr="00455D9C">
        <w:rPr>
          <w:rFonts w:ascii="Arial" w:hAnsi="Arial" w:cs="Arial"/>
          <w:b/>
          <w:bCs/>
          <w:sz w:val="20"/>
        </w:rPr>
        <w:t>catch block</w:t>
      </w:r>
      <w:r w:rsidRPr="00455D9C">
        <w:rPr>
          <w:rFonts w:ascii="Arial" w:hAnsi="Arial" w:cs="Arial"/>
          <w:sz w:val="20"/>
        </w:rPr>
        <w:t xml:space="preserve">) and handle it in some rational manner. The exceptions generated by system are automatically thrown by the Java run-time system. To throw an exception manually within your program, you have to use the keyword </w:t>
      </w:r>
      <w:r w:rsidRPr="00455D9C">
        <w:rPr>
          <w:rFonts w:ascii="Arial" w:hAnsi="Arial" w:cs="Arial"/>
          <w:b/>
          <w:bCs/>
          <w:sz w:val="20"/>
        </w:rPr>
        <w:t>throw</w:t>
      </w: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Any exception that is being thrown within a method and is not handled within it, must be specified by a </w:t>
      </w:r>
      <w:r w:rsidRPr="00455D9C">
        <w:rPr>
          <w:rFonts w:ascii="Arial" w:hAnsi="Arial" w:cs="Arial"/>
          <w:b/>
          <w:bCs/>
          <w:sz w:val="20"/>
        </w:rPr>
        <w:t xml:space="preserve">throws </w:t>
      </w:r>
      <w:r w:rsidRPr="00455D9C">
        <w:rPr>
          <w:rFonts w:ascii="Arial" w:hAnsi="Arial" w:cs="Arial"/>
          <w:sz w:val="20"/>
        </w:rPr>
        <w:t xml:space="preserve">clause in the method signature. Any code that is to be executed absolutely at any cost, even if the control of the program goes to it or not, has to be put in a </w:t>
      </w:r>
      <w:r w:rsidRPr="00455D9C">
        <w:rPr>
          <w:rFonts w:ascii="Arial" w:hAnsi="Arial" w:cs="Arial"/>
          <w:b/>
          <w:bCs/>
          <w:sz w:val="20"/>
        </w:rPr>
        <w:t xml:space="preserve">finally </w:t>
      </w:r>
      <w:r w:rsidRPr="00455D9C">
        <w:rPr>
          <w:rFonts w:ascii="Arial" w:hAnsi="Arial" w:cs="Arial"/>
          <w:sz w:val="20"/>
        </w:rPr>
        <w:t>block.</w:t>
      </w:r>
    </w:p>
    <w:p w:rsidR="00B426B2" w:rsidRPr="00455D9C" w:rsidRDefault="00B426B2" w:rsidP="00B426B2">
      <w:pPr>
        <w:pStyle w:val="BodyText"/>
        <w:jc w:val="both"/>
        <w:rPr>
          <w:rFonts w:ascii="Arial" w:hAnsi="Arial" w:cs="Arial"/>
          <w:sz w:val="20"/>
        </w:rPr>
      </w:pPr>
      <w:r w:rsidRPr="00455D9C">
        <w:rPr>
          <w:rFonts w:ascii="Arial" w:hAnsi="Arial" w:cs="Arial"/>
          <w:sz w:val="20"/>
        </w:rPr>
        <w:t>This is the general form of an exception-handling block:</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try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block of code to monitor for errors</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catch (ExceptionType1 e1)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exception handler for ExceptionType1</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catch (ExceptionType2 e2)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exception handler for ExceptionType2</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finally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block of code to be executed before try block ends</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after="240" w:line="260" w:lineRule="atLeast"/>
        <w:jc w:val="both"/>
        <w:rPr>
          <w:rFonts w:ascii="Arial" w:hAnsi="Arial" w:cs="Arial"/>
          <w:sz w:val="20"/>
        </w:rPr>
      </w:pPr>
      <w:r w:rsidRPr="00455D9C">
        <w:rPr>
          <w:rFonts w:ascii="Arial" w:hAnsi="Arial" w:cs="Arial"/>
          <w:sz w:val="20"/>
        </w:rPr>
        <w:t xml:space="preserve">Here, </w:t>
      </w:r>
      <w:proofErr w:type="spellStart"/>
      <w:r w:rsidRPr="00455D9C">
        <w:rPr>
          <w:rFonts w:ascii="Arial" w:hAnsi="Arial" w:cs="Arial"/>
          <w:sz w:val="20"/>
        </w:rPr>
        <w:t>ExceptionType</w:t>
      </w:r>
      <w:proofErr w:type="spellEnd"/>
      <w:r w:rsidRPr="00455D9C">
        <w:rPr>
          <w:rFonts w:ascii="Arial" w:hAnsi="Arial" w:cs="Arial"/>
          <w:sz w:val="20"/>
        </w:rPr>
        <w:t xml:space="preserve"> is a type of exception that has occurred and being dispatched at run time of the program, which need to be caught. The remaining chapter describes how to apply this framework.</w:t>
      </w:r>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lastRenderedPageBreak/>
        <w:t>Exception Types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All types of exceptions present in any hierarchy of Java are subclasses of the built-in class </w:t>
      </w:r>
      <w:proofErr w:type="spellStart"/>
      <w:r w:rsidRPr="00455D9C">
        <w:rPr>
          <w:rFonts w:ascii="Arial" w:hAnsi="Arial" w:cs="Arial"/>
          <w:sz w:val="20"/>
        </w:rPr>
        <w:t>Throwable</w:t>
      </w:r>
      <w:proofErr w:type="spellEnd"/>
      <w:r w:rsidRPr="00455D9C">
        <w:rPr>
          <w:rFonts w:ascii="Arial" w:hAnsi="Arial" w:cs="Arial"/>
          <w:sz w:val="20"/>
        </w:rPr>
        <w:t xml:space="preserve">. Thus, </w:t>
      </w:r>
      <w:proofErr w:type="spellStart"/>
      <w:r w:rsidRPr="00455D9C">
        <w:rPr>
          <w:rFonts w:ascii="Arial" w:hAnsi="Arial" w:cs="Arial"/>
          <w:sz w:val="20"/>
        </w:rPr>
        <w:t>Throwable</w:t>
      </w:r>
      <w:proofErr w:type="spellEnd"/>
      <w:r w:rsidRPr="00455D9C">
        <w:rPr>
          <w:rFonts w:ascii="Arial" w:hAnsi="Arial" w:cs="Arial"/>
          <w:sz w:val="20"/>
        </w:rPr>
        <w:t xml:space="preserve"> is at the top of the exception class hierarchy. </w:t>
      </w:r>
      <w:proofErr w:type="spellStart"/>
      <w:r w:rsidRPr="00455D9C">
        <w:rPr>
          <w:rFonts w:ascii="Arial" w:hAnsi="Arial" w:cs="Arial"/>
          <w:sz w:val="20"/>
        </w:rPr>
        <w:t>Throwable</w:t>
      </w:r>
      <w:proofErr w:type="spellEnd"/>
      <w:r w:rsidRPr="00455D9C">
        <w:rPr>
          <w:rFonts w:ascii="Arial" w:hAnsi="Arial" w:cs="Arial"/>
          <w:sz w:val="20"/>
        </w:rPr>
        <w:t xml:space="preserve"> class is followed by two subclasses that break exceptions into two distinct branches. One branch is headed by Exception and the other is Error. This class is used for exceptional conditions that user programs should catch. This is also the class that you will subclass to create your own custom exception types. There is an important subclass of Exception, called </w:t>
      </w:r>
      <w:proofErr w:type="spellStart"/>
      <w:r w:rsidRPr="00455D9C">
        <w:rPr>
          <w:rFonts w:ascii="Arial" w:hAnsi="Arial" w:cs="Arial"/>
          <w:sz w:val="20"/>
        </w:rPr>
        <w:t>RuntimeException</w:t>
      </w:r>
      <w:proofErr w:type="spellEnd"/>
      <w:r w:rsidRPr="00455D9C">
        <w:rPr>
          <w:rFonts w:ascii="Arial" w:hAnsi="Arial" w:cs="Arial"/>
          <w:sz w:val="20"/>
        </w:rPr>
        <w:t xml:space="preserve">. Exceptions of the types are automatically defined for the programs that you write and include things such as division by zero and invalid array indexing. </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The other branch is topped by Error, which says that you cannot expect to catch the Errors under normal circumstances within your program. </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The Java run-time system uses exceptions of the type Error to indicate errors that are related to the run-time environment itself. An example of this kind of an error is stack overflow. Note that the Error category could not be handled within your programs.</w:t>
      </w:r>
    </w:p>
    <w:p w:rsidR="00B426B2" w:rsidRPr="00455D9C" w:rsidRDefault="00B426B2" w:rsidP="00B426B2">
      <w:pPr>
        <w:pStyle w:val="BodyText"/>
        <w:jc w:val="center"/>
        <w:rPr>
          <w:rFonts w:ascii="Arial" w:hAnsi="Arial" w:cs="Arial"/>
          <w:sz w:val="20"/>
        </w:rPr>
      </w:pPr>
      <w:r w:rsidRPr="00455D9C">
        <w:rPr>
          <w:rFonts w:ascii="Arial" w:hAnsi="Arial" w:cs="Arial"/>
          <w:noProof/>
          <w:lang w:val="en-IN" w:eastAsia="en-IN"/>
        </w:rPr>
        <w:drawing>
          <wp:inline distT="0" distB="0" distL="0" distR="0">
            <wp:extent cx="5715000" cy="5162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15000" cy="5162550"/>
                    </a:xfrm>
                    <a:prstGeom prst="rect">
                      <a:avLst/>
                    </a:prstGeom>
                    <a:solidFill>
                      <a:srgbClr val="FFFFFF"/>
                    </a:solidFill>
                    <a:ln w="9525">
                      <a:noFill/>
                      <a:miter lim="800000"/>
                      <a:headEnd/>
                      <a:tailEnd/>
                    </a:ln>
                  </pic:spPr>
                </pic:pic>
              </a:graphicData>
            </a:graphic>
          </wp:inline>
        </w:drawing>
      </w:r>
    </w:p>
    <w:p w:rsidR="00B426B2" w:rsidRPr="00455D9C" w:rsidRDefault="00B426B2" w:rsidP="00B426B2">
      <w:pPr>
        <w:pStyle w:val="BodyText"/>
        <w:spacing w:before="240" w:after="240" w:line="260" w:lineRule="atLeast"/>
        <w:jc w:val="center"/>
        <w:rPr>
          <w:rFonts w:ascii="Arial" w:hAnsi="Arial" w:cs="Arial"/>
          <w:sz w:val="20"/>
        </w:rPr>
      </w:pPr>
      <w:r w:rsidRPr="00455D9C">
        <w:rPr>
          <w:rFonts w:ascii="Arial" w:hAnsi="Arial" w:cs="Arial"/>
          <w:sz w:val="20"/>
        </w:rPr>
        <w:t>Fig.1: Exception Hierarchy</w:t>
      </w:r>
    </w:p>
    <w:p w:rsidR="00B426B2" w:rsidRPr="00455D9C" w:rsidRDefault="00B426B2" w:rsidP="00B426B2">
      <w:pPr>
        <w:pStyle w:val="BodyText"/>
        <w:spacing w:before="240" w:after="240" w:line="260" w:lineRule="atLeast"/>
        <w:jc w:val="both"/>
        <w:rPr>
          <w:rFonts w:ascii="Arial" w:hAnsi="Arial" w:cs="Arial"/>
          <w:b/>
          <w:bCs/>
          <w:sz w:val="28"/>
        </w:rPr>
      </w:pPr>
      <w:r w:rsidRPr="00455D9C">
        <w:rPr>
          <w:rFonts w:ascii="Arial" w:hAnsi="Arial" w:cs="Arial"/>
          <w:b/>
          <w:bCs/>
          <w:sz w:val="28"/>
        </w:rPr>
        <w:lastRenderedPageBreak/>
        <w:t>Uncaught Exceptions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Before you learn how to implement the exception handling mechanisms in your program, it is advisable to see what happens when you don’t handle them. The following is a small program that includes an expression that intentionally causes a divide-by-zero error.</w:t>
      </w:r>
    </w:p>
    <w:p w:rsidR="00B426B2" w:rsidRPr="00455D9C" w:rsidRDefault="00B426B2" w:rsidP="00B426B2">
      <w:pPr>
        <w:pStyle w:val="BodyText"/>
        <w:jc w:val="both"/>
        <w:rPr>
          <w:rFonts w:ascii="Arial" w:hAnsi="Arial" w:cs="Arial"/>
          <w:sz w:val="20"/>
        </w:rPr>
      </w:pPr>
      <w:r w:rsidRPr="00455D9C">
        <w:rPr>
          <w:rFonts w:ascii="Arial" w:hAnsi="Arial" w:cs="Arial"/>
          <w:sz w:val="20"/>
        </w:rPr>
        <w:t>Example: ExceptionTestDemo.java:</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ExceptionTestDemo</w:t>
      </w:r>
      <w:proofErr w:type="spellEnd"/>
      <w:r w:rsidRPr="00455D9C">
        <w:rPr>
          <w:rFonts w:ascii="Arial" w:hAnsi="Arial" w:cs="Arial"/>
          <w:sz w:val="20"/>
        </w:rPr>
        <w:t>{</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 xml:space="preserve">public static void main(String </w:t>
      </w:r>
      <w:proofErr w:type="spellStart"/>
      <w:r w:rsidRPr="00455D9C">
        <w:rPr>
          <w:rFonts w:ascii="Arial" w:hAnsi="Arial" w:cs="Arial"/>
          <w:sz w:val="20"/>
        </w:rPr>
        <w:t>args</w:t>
      </w:r>
      <w:proofErr w:type="spellEnd"/>
      <w:r w:rsidRPr="00455D9C">
        <w:rPr>
          <w:rFonts w:ascii="Arial" w:hAnsi="Arial" w:cs="Arial"/>
          <w:sz w:val="20"/>
        </w:rPr>
        <w:t>[]) {</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d = 0;</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a = 42 / d;</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2"/>
        <w:spacing w:after="120" w:line="260" w:lineRule="atLeast"/>
        <w:rPr>
          <w:rFonts w:ascii="Arial" w:hAnsi="Arial" w:cs="Arial"/>
          <w:sz w:val="20"/>
        </w:rPr>
      </w:pPr>
      <w:r w:rsidRPr="00455D9C">
        <w:rPr>
          <w:rFonts w:ascii="Arial" w:hAnsi="Arial" w:cs="Arial"/>
          <w:sz w:val="20"/>
        </w:rPr>
        <w:t xml:space="preserve">What happens when a statement attempting to divide a number by zero is detected by the Java run-time system? An object of the corresponding type is created by it and that throws the exception object. The execution of </w:t>
      </w:r>
      <w:proofErr w:type="spellStart"/>
      <w:r w:rsidRPr="00455D9C">
        <w:rPr>
          <w:rFonts w:ascii="Arial" w:hAnsi="Arial" w:cs="Arial"/>
          <w:sz w:val="20"/>
        </w:rPr>
        <w:t>ExceptionTestDemo</w:t>
      </w:r>
      <w:proofErr w:type="spellEnd"/>
      <w:r w:rsidRPr="00455D9C">
        <w:rPr>
          <w:rFonts w:ascii="Arial" w:hAnsi="Arial" w:cs="Arial"/>
          <w:sz w:val="20"/>
        </w:rPr>
        <w:t xml:space="preserve"> is stopped by this. It happens like this because once an exception has been dispatched, the default or user defined exception handler must </w:t>
      </w:r>
      <w:r w:rsidRPr="00455D9C">
        <w:rPr>
          <w:rFonts w:ascii="Arial" w:hAnsi="Arial" w:cs="Arial"/>
          <w:i/>
          <w:iCs/>
          <w:sz w:val="20"/>
        </w:rPr>
        <w:t>catch</w:t>
      </w:r>
      <w:r w:rsidRPr="00455D9C">
        <w:rPr>
          <w:rFonts w:ascii="Arial" w:hAnsi="Arial" w:cs="Arial"/>
          <w:sz w:val="20"/>
        </w:rPr>
        <w:t xml:space="preserve"> and deal with it immediately. In the example here, the default handler handles the exception since no user defined exception handlers have been supplied. Any exception, not caught by your program will be ultimately processed by the default handler. The thrown objected is accepted by the default handler, which in turn, attaches some description to the object. The default handler also prints a stack trace from the point where the execution took place and thus terminates the program.</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The above example generates the following output when executed.</w:t>
      </w: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java.lang.ArithmeticException</w:t>
      </w:r>
      <w:proofErr w:type="spellEnd"/>
      <w:r w:rsidRPr="00455D9C">
        <w:rPr>
          <w:rFonts w:ascii="Arial" w:hAnsi="Arial" w:cs="Arial"/>
          <w:sz w:val="20"/>
        </w:rPr>
        <w:t>: / by zero</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 xml:space="preserve">at </w:t>
      </w:r>
      <w:proofErr w:type="spellStart"/>
      <w:r w:rsidRPr="00455D9C">
        <w:rPr>
          <w:rFonts w:ascii="Arial" w:hAnsi="Arial" w:cs="Arial"/>
          <w:sz w:val="20"/>
        </w:rPr>
        <w:t>ExceptionTestDemo.main</w:t>
      </w:r>
      <w:proofErr w:type="spellEnd"/>
      <w:r w:rsidRPr="00455D9C">
        <w:rPr>
          <w:rFonts w:ascii="Arial" w:hAnsi="Arial" w:cs="Arial"/>
          <w:sz w:val="20"/>
        </w:rPr>
        <w:t>(ExceptionDemo.java:4)</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You can notice how the class name, </w:t>
      </w:r>
      <w:proofErr w:type="spellStart"/>
      <w:r w:rsidRPr="00455D9C">
        <w:rPr>
          <w:rFonts w:ascii="Arial" w:hAnsi="Arial" w:cs="Arial"/>
          <w:sz w:val="20"/>
        </w:rPr>
        <w:t>ExceptionTestDemo</w:t>
      </w:r>
      <w:proofErr w:type="spellEnd"/>
      <w:r w:rsidRPr="00455D9C">
        <w:rPr>
          <w:rFonts w:ascii="Arial" w:hAnsi="Arial" w:cs="Arial"/>
          <w:sz w:val="20"/>
        </w:rPr>
        <w:t xml:space="preserve">; the method name, main; the filename, </w:t>
      </w:r>
      <w:proofErr w:type="spellStart"/>
      <w:r w:rsidRPr="00455D9C">
        <w:rPr>
          <w:rFonts w:ascii="Arial" w:hAnsi="Arial" w:cs="Arial"/>
          <w:sz w:val="20"/>
        </w:rPr>
        <w:t>ExceptionTestDemo</w:t>
      </w:r>
      <w:proofErr w:type="spellEnd"/>
      <w:r w:rsidRPr="00455D9C">
        <w:rPr>
          <w:rFonts w:ascii="Arial" w:hAnsi="Arial" w:cs="Arial"/>
          <w:sz w:val="20"/>
        </w:rPr>
        <w:t xml:space="preserve">; and the line number, 4, are all included in the simple stack trace. Also, you can notice that the type of the exception thrown is a subclass of Exception class called </w:t>
      </w:r>
      <w:proofErr w:type="spellStart"/>
      <w:r w:rsidRPr="00455D9C">
        <w:rPr>
          <w:rFonts w:ascii="Arial" w:hAnsi="Arial" w:cs="Arial"/>
          <w:sz w:val="20"/>
        </w:rPr>
        <w:t>ArithmeticException</w:t>
      </w:r>
      <w:proofErr w:type="spellEnd"/>
      <w:r w:rsidRPr="00455D9C">
        <w:rPr>
          <w:rFonts w:ascii="Arial" w:hAnsi="Arial" w:cs="Arial"/>
          <w:sz w:val="20"/>
        </w:rPr>
        <w:t>, which describes what type of error happened. Java supplies several built-in exception types that match the various sorts of run-time errors that can be generated.</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The sequence of method invocations that led </w:t>
      </w:r>
      <w:proofErr w:type="spellStart"/>
      <w:r w:rsidRPr="00455D9C">
        <w:rPr>
          <w:rFonts w:ascii="Arial" w:hAnsi="Arial" w:cs="Arial"/>
          <w:sz w:val="20"/>
        </w:rPr>
        <w:t>upto</w:t>
      </w:r>
      <w:proofErr w:type="spellEnd"/>
      <w:r w:rsidRPr="00455D9C">
        <w:rPr>
          <w:rFonts w:ascii="Arial" w:hAnsi="Arial" w:cs="Arial"/>
          <w:sz w:val="20"/>
        </w:rPr>
        <w:t xml:space="preserve"> the error will always be shown by the stack trace. Consider the example of RevisedExceptionTestDemo.java. This is another version of the ExceptionTestDemo.java program. The same error is introduced here, however, in a separate method from main( ):</w:t>
      </w:r>
    </w:p>
    <w:p w:rsidR="00B426B2" w:rsidRPr="00455D9C" w:rsidRDefault="00B426B2" w:rsidP="00B426B2">
      <w:pPr>
        <w:pStyle w:val="BodyText"/>
        <w:jc w:val="both"/>
        <w:rPr>
          <w:rFonts w:ascii="Arial" w:hAnsi="Arial" w:cs="Arial"/>
          <w:sz w:val="20"/>
        </w:rPr>
      </w:pPr>
      <w:r w:rsidRPr="00455D9C">
        <w:rPr>
          <w:rFonts w:ascii="Arial" w:hAnsi="Arial" w:cs="Arial"/>
          <w:sz w:val="20"/>
        </w:rPr>
        <w:t>Example: RevisedExceptionDemo.java:</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RevisedExceptionTestDemo</w:t>
      </w:r>
      <w:proofErr w:type="spellEnd"/>
      <w:r w:rsidRPr="00455D9C">
        <w:rPr>
          <w:rFonts w:ascii="Arial" w:hAnsi="Arial" w:cs="Arial"/>
          <w:sz w:val="20"/>
        </w:rPr>
        <w:t>{</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static void subroutine() {</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d = 0;</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a = 10 / d;</w:t>
      </w:r>
      <w:r w:rsidRPr="00455D9C">
        <w:rPr>
          <w:rFonts w:ascii="Arial" w:hAnsi="Arial" w:cs="Arial"/>
          <w:sz w:val="20"/>
        </w:rPr>
        <w:tab/>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static void main(String </w:t>
      </w:r>
      <w:proofErr w:type="spellStart"/>
      <w:r w:rsidRPr="00455D9C">
        <w:rPr>
          <w:rFonts w:ascii="Arial" w:hAnsi="Arial" w:cs="Arial"/>
          <w:sz w:val="20"/>
        </w:rPr>
        <w:t>args</w:t>
      </w:r>
      <w:proofErr w:type="spellEnd"/>
      <w:r w:rsidRPr="00455D9C">
        <w:rPr>
          <w:rFonts w:ascii="Arial" w:hAnsi="Arial" w:cs="Arial"/>
          <w:sz w:val="20"/>
        </w:rPr>
        <w:t>[]) {</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RevisedExceptionTestDemo.subroutine</w:t>
      </w:r>
      <w:proofErr w:type="spellEnd"/>
      <w:r w:rsidRPr="00455D9C">
        <w:rPr>
          <w:rFonts w:ascii="Arial" w:hAnsi="Arial" w:cs="Arial"/>
          <w:sz w:val="20"/>
        </w:rPr>
        <w:t>();</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jc w:val="both"/>
        <w:rPr>
          <w:rFonts w:ascii="Arial" w:hAnsi="Arial" w:cs="Arial"/>
          <w:sz w:val="20"/>
        </w:rPr>
      </w:pPr>
      <w:r w:rsidRPr="00455D9C">
        <w:rPr>
          <w:rFonts w:ascii="Arial" w:hAnsi="Arial" w:cs="Arial"/>
          <w:sz w:val="20"/>
        </w:rPr>
        <w:t>The resulting stack trace from the default exception handler shows how the entire call stack is displayed:</w:t>
      </w: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java.lang.ArithmeticException</w:t>
      </w:r>
      <w:proofErr w:type="spellEnd"/>
      <w:r w:rsidRPr="00455D9C">
        <w:rPr>
          <w:rFonts w:ascii="Arial" w:hAnsi="Arial" w:cs="Arial"/>
          <w:sz w:val="20"/>
        </w:rPr>
        <w:t>: / by zero</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at RevisedExceptionTestDemo.subroutine(RevisedExceptionTestDemo.java:4)</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 xml:space="preserve">at </w:t>
      </w:r>
      <w:proofErr w:type="spellStart"/>
      <w:r w:rsidRPr="00455D9C">
        <w:rPr>
          <w:rFonts w:ascii="Arial" w:hAnsi="Arial" w:cs="Arial"/>
          <w:sz w:val="20"/>
        </w:rPr>
        <w:t>RevisedExceptionTestDemo.main</w:t>
      </w:r>
      <w:proofErr w:type="spellEnd"/>
      <w:r w:rsidRPr="00455D9C">
        <w:rPr>
          <w:rFonts w:ascii="Arial" w:hAnsi="Arial" w:cs="Arial"/>
          <w:sz w:val="20"/>
        </w:rPr>
        <w:t>(RevisedExceptionTestDemo.java:7)</w:t>
      </w:r>
    </w:p>
    <w:p w:rsidR="00B426B2" w:rsidRPr="00455D9C" w:rsidRDefault="00B426B2" w:rsidP="00B426B2">
      <w:pPr>
        <w:pStyle w:val="BodyText"/>
        <w:spacing w:after="240" w:line="260" w:lineRule="atLeast"/>
        <w:jc w:val="both"/>
        <w:rPr>
          <w:rFonts w:ascii="Arial" w:hAnsi="Arial" w:cs="Arial"/>
          <w:sz w:val="20"/>
        </w:rPr>
      </w:pPr>
      <w:r w:rsidRPr="00455D9C">
        <w:rPr>
          <w:rFonts w:ascii="Arial" w:hAnsi="Arial" w:cs="Arial"/>
          <w:sz w:val="20"/>
        </w:rPr>
        <w:lastRenderedPageBreak/>
        <w:t>Now after execution, you can see, the bottom of the stack is main’s line 7, which is the call to subroutine(), which caused the exception at line 4. The call stack is quite useful for debugging because it pinpoints the precise sequence of steps that led to the error.</w:t>
      </w:r>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t>Using try and catch</w:t>
      </w:r>
    </w:p>
    <w:p w:rsidR="00B426B2" w:rsidRPr="00455D9C" w:rsidRDefault="00B426B2" w:rsidP="00B426B2">
      <w:pPr>
        <w:pStyle w:val="BodyText"/>
        <w:jc w:val="both"/>
        <w:rPr>
          <w:rFonts w:ascii="Arial" w:hAnsi="Arial" w:cs="Arial"/>
          <w:sz w:val="20"/>
        </w:rPr>
      </w:pPr>
      <w:r w:rsidRPr="00455D9C">
        <w:rPr>
          <w:rFonts w:ascii="Arial" w:hAnsi="Arial" w:cs="Arial"/>
          <w:sz w:val="20"/>
        </w:rPr>
        <w:t>As you know Exception Handling can be performed by the default exception handler provided by the Java run-time system, you can also handle an exception by yourself. This benefits you in two different ways. First, it allows you to fix the error. Second, it prevents the program from automatically terminating. Most of the end users would be confused if your program stopped running and prints a stack trace whenever an error occurred. You need not worry. It is quite easy to prevent this.</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In order to guard against this and handle a run-time error, simply enclose the code that you anticipate to throw errors at run time and want to monitor the same; inside a try block. A catch block must follow the try block that specifies the exception type that you wish to catch. The following program illustrates how easily this can be done. The ExceptionDemoTryCatch.java program includes a try block and a catch clause, which processes the </w:t>
      </w:r>
      <w:proofErr w:type="spellStart"/>
      <w:r w:rsidRPr="00455D9C">
        <w:rPr>
          <w:rFonts w:ascii="Arial" w:hAnsi="Arial" w:cs="Arial"/>
          <w:sz w:val="20"/>
        </w:rPr>
        <w:t>ArithmeticException</w:t>
      </w:r>
      <w:proofErr w:type="spellEnd"/>
      <w:r w:rsidRPr="00455D9C">
        <w:rPr>
          <w:rFonts w:ascii="Arial" w:hAnsi="Arial" w:cs="Arial"/>
          <w:sz w:val="20"/>
        </w:rPr>
        <w:t xml:space="preserve"> generated by the division-by-zero error:</w:t>
      </w:r>
    </w:p>
    <w:p w:rsidR="00B426B2" w:rsidRPr="00455D9C" w:rsidRDefault="00B426B2" w:rsidP="00B426B2">
      <w:pPr>
        <w:pStyle w:val="BodyText"/>
        <w:jc w:val="both"/>
        <w:rPr>
          <w:rFonts w:ascii="Arial" w:hAnsi="Arial" w:cs="Arial"/>
          <w:sz w:val="20"/>
        </w:rPr>
      </w:pPr>
      <w:r w:rsidRPr="00455D9C">
        <w:rPr>
          <w:rFonts w:ascii="Arial" w:hAnsi="Arial" w:cs="Arial"/>
          <w:sz w:val="20"/>
        </w:rPr>
        <w:t>Example: ExceptionDemoTryCatch.java</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ExceptionDemoTryCatch</w:t>
      </w:r>
      <w:proofErr w:type="spellEnd"/>
      <w:r w:rsidRPr="00455D9C">
        <w:rPr>
          <w:rFonts w:ascii="Arial" w:hAnsi="Arial" w:cs="Arial"/>
          <w:sz w:val="20"/>
        </w:rPr>
        <w:t>{</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 xml:space="preserve">public static void main(String </w:t>
      </w:r>
      <w:proofErr w:type="spellStart"/>
      <w:r w:rsidRPr="00455D9C">
        <w:rPr>
          <w:rFonts w:ascii="Arial" w:hAnsi="Arial" w:cs="Arial"/>
          <w:sz w:val="20"/>
        </w:rPr>
        <w:t>args</w:t>
      </w:r>
      <w:proofErr w:type="spellEnd"/>
      <w:r w:rsidRPr="00455D9C">
        <w:rPr>
          <w:rFonts w:ascii="Arial" w:hAnsi="Arial" w:cs="Arial"/>
          <w:sz w:val="20"/>
        </w:rPr>
        <w:t>[]) {</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d, a;</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try { // monitor a block of code.</w:t>
      </w:r>
    </w:p>
    <w:p w:rsidR="00B426B2" w:rsidRPr="00455D9C" w:rsidRDefault="00B426B2" w:rsidP="00B426B2">
      <w:pPr>
        <w:pStyle w:val="Code"/>
        <w:ind w:left="1440" w:firstLine="720"/>
        <w:jc w:val="both"/>
        <w:rPr>
          <w:rFonts w:ascii="Arial" w:hAnsi="Arial" w:cs="Arial"/>
          <w:sz w:val="20"/>
        </w:rPr>
      </w:pPr>
      <w:r w:rsidRPr="00455D9C">
        <w:rPr>
          <w:rFonts w:ascii="Arial" w:hAnsi="Arial" w:cs="Arial"/>
          <w:sz w:val="20"/>
        </w:rPr>
        <w:t>d = 0;</w:t>
      </w:r>
    </w:p>
    <w:p w:rsidR="00B426B2" w:rsidRPr="00455D9C" w:rsidRDefault="00B426B2" w:rsidP="00B426B2">
      <w:pPr>
        <w:pStyle w:val="Code"/>
        <w:ind w:left="1440" w:firstLine="720"/>
        <w:jc w:val="both"/>
        <w:rPr>
          <w:rFonts w:ascii="Arial" w:hAnsi="Arial" w:cs="Arial"/>
          <w:sz w:val="20"/>
        </w:rPr>
      </w:pPr>
      <w:r w:rsidRPr="00455D9C">
        <w:rPr>
          <w:rFonts w:ascii="Arial" w:hAnsi="Arial" w:cs="Arial"/>
          <w:sz w:val="20"/>
        </w:rPr>
        <w:t>a = 42 / d;</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("This will not be printed.");</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 catch (</w:t>
      </w:r>
      <w:proofErr w:type="spellStart"/>
      <w:r w:rsidRPr="00455D9C">
        <w:rPr>
          <w:rFonts w:ascii="Arial" w:hAnsi="Arial" w:cs="Arial"/>
          <w:sz w:val="20"/>
        </w:rPr>
        <w:t>ArithmeticException</w:t>
      </w:r>
      <w:proofErr w:type="spellEnd"/>
      <w:r w:rsidRPr="00455D9C">
        <w:rPr>
          <w:rFonts w:ascii="Arial" w:hAnsi="Arial" w:cs="Arial"/>
          <w:sz w:val="20"/>
        </w:rPr>
        <w:t xml:space="preserve"> e) { // catch divide-by-zero error</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("Division by zero.");</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("After catch statement.");</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jc w:val="both"/>
        <w:rPr>
          <w:rFonts w:ascii="Arial" w:hAnsi="Arial" w:cs="Arial"/>
          <w:sz w:val="20"/>
        </w:rPr>
      </w:pPr>
      <w:r w:rsidRPr="00455D9C">
        <w:rPr>
          <w:rFonts w:ascii="Arial" w:hAnsi="Arial" w:cs="Arial"/>
          <w:sz w:val="20"/>
        </w:rPr>
        <w:t>This program generates the following output:</w:t>
      </w:r>
    </w:p>
    <w:p w:rsidR="00B426B2" w:rsidRPr="00455D9C" w:rsidRDefault="00B426B2" w:rsidP="00B426B2">
      <w:pPr>
        <w:pStyle w:val="Code"/>
        <w:spacing w:line="260" w:lineRule="atLeast"/>
        <w:ind w:left="720"/>
        <w:jc w:val="both"/>
        <w:rPr>
          <w:rFonts w:ascii="Arial" w:hAnsi="Arial" w:cs="Arial"/>
          <w:sz w:val="20"/>
        </w:rPr>
      </w:pPr>
      <w:r w:rsidRPr="00455D9C">
        <w:rPr>
          <w:rFonts w:ascii="Arial" w:hAnsi="Arial" w:cs="Arial"/>
          <w:sz w:val="20"/>
        </w:rPr>
        <w:t>Division by zero.</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After catch statement.</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What is happening here? The call to </w:t>
      </w:r>
      <w:proofErr w:type="spellStart"/>
      <w:r w:rsidRPr="00455D9C">
        <w:rPr>
          <w:rFonts w:ascii="Arial" w:hAnsi="Arial" w:cs="Arial"/>
          <w:sz w:val="20"/>
        </w:rPr>
        <w:t>println</w:t>
      </w:r>
      <w:proofErr w:type="spellEnd"/>
      <w:r w:rsidRPr="00455D9C">
        <w:rPr>
          <w:rFonts w:ascii="Arial" w:hAnsi="Arial" w:cs="Arial"/>
          <w:sz w:val="20"/>
        </w:rPr>
        <w:t>( ) inside the try block will never be executed. Now throw an exception. With this, the control of the program will transfer itself out of the try block and will enter in the catch block that follows it. You have noticed that the execution never “returns” to the try block from a catch since the catch itself is not “called”. Therefore, “This will not be printed.” is not displayed. Once the catch statement has executed, program control continues with the next line in the program following the entire try/catch mechanism.</w:t>
      </w:r>
    </w:p>
    <w:p w:rsidR="00B426B2" w:rsidRPr="00455D9C" w:rsidRDefault="00B426B2" w:rsidP="00B426B2">
      <w:pPr>
        <w:pStyle w:val="BodyText"/>
        <w:spacing w:after="240" w:line="260" w:lineRule="atLeast"/>
        <w:jc w:val="both"/>
        <w:rPr>
          <w:rFonts w:ascii="Arial" w:hAnsi="Arial" w:cs="Arial"/>
          <w:sz w:val="20"/>
        </w:rPr>
      </w:pPr>
      <w:r w:rsidRPr="00455D9C">
        <w:rPr>
          <w:rFonts w:ascii="Arial" w:hAnsi="Arial" w:cs="Arial"/>
          <w:sz w:val="20"/>
        </w:rPr>
        <w:t>A unit is formed by a try and its catch statement. The immediately preceding try statement restricts the scope of the catch clause to those statements. The only exception is in the case of the nested try statements, where an exception thrown by another try statement cannot be caught by a catch block. Remember that the braces that are protected by try, must be surrounded by curly braces.</w:t>
      </w:r>
    </w:p>
    <w:p w:rsidR="00B426B2" w:rsidRPr="00455D9C" w:rsidRDefault="00B426B2" w:rsidP="00B426B2">
      <w:pPr>
        <w:pStyle w:val="Heading2"/>
        <w:numPr>
          <w:ilvl w:val="1"/>
          <w:numId w:val="3"/>
        </w:numPr>
        <w:spacing w:after="240" w:line="260" w:lineRule="atLeast"/>
        <w:jc w:val="both"/>
        <w:rPr>
          <w:rFonts w:ascii="Arial" w:hAnsi="Arial" w:cs="Arial"/>
          <w:color w:val="auto"/>
        </w:rPr>
      </w:pPr>
      <w:r w:rsidRPr="00455D9C">
        <w:rPr>
          <w:rFonts w:ascii="Arial" w:hAnsi="Arial" w:cs="Arial"/>
          <w:color w:val="auto"/>
        </w:rPr>
        <w:t>Multiple catch Clauses</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In some scenarios, more than one exception could be raised by a single piece of code. To handle this type of scenarios, you can specify two or more catch blocks, each catching a different type of exception. When an exception is thrown, each catch statement is inspected in order and the first one whose type matches with that of the exception is executed. After one catch statement is executed, the others are </w:t>
      </w:r>
      <w:r w:rsidRPr="00455D9C">
        <w:rPr>
          <w:rFonts w:ascii="Arial" w:hAnsi="Arial" w:cs="Arial"/>
          <w:sz w:val="20"/>
        </w:rPr>
        <w:lastRenderedPageBreak/>
        <w:t>bypassed and execution continues after the try/catch block. The MultiCatchTestDemo.java traps two different exception types:</w:t>
      </w:r>
    </w:p>
    <w:p w:rsidR="00B426B2" w:rsidRPr="00455D9C" w:rsidRDefault="00B426B2" w:rsidP="00B426B2">
      <w:pPr>
        <w:pStyle w:val="BodyText"/>
        <w:jc w:val="both"/>
        <w:rPr>
          <w:rFonts w:ascii="Arial" w:hAnsi="Arial" w:cs="Arial"/>
          <w:sz w:val="20"/>
        </w:rPr>
      </w:pPr>
      <w:r w:rsidRPr="00455D9C">
        <w:rPr>
          <w:rFonts w:ascii="Arial" w:hAnsi="Arial" w:cs="Arial"/>
          <w:sz w:val="20"/>
        </w:rPr>
        <w:t>Example: MultiCatchTestDemo.java:</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Demonstrate multiple catch statements.</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MultiCatchTestDemo</w:t>
      </w:r>
      <w:proofErr w:type="spellEnd"/>
      <w:r w:rsidRPr="00455D9C">
        <w:rPr>
          <w:rFonts w:ascii="Arial" w:hAnsi="Arial" w:cs="Arial"/>
          <w:sz w:val="20"/>
        </w:rPr>
        <w:t xml:space="preserve"> {</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 xml:space="preserve">public static void main(String </w:t>
      </w:r>
      <w:proofErr w:type="spellStart"/>
      <w:r w:rsidRPr="00455D9C">
        <w:rPr>
          <w:rFonts w:ascii="Arial" w:hAnsi="Arial" w:cs="Arial"/>
          <w:sz w:val="20"/>
        </w:rPr>
        <w:t>args</w:t>
      </w:r>
      <w:proofErr w:type="spellEnd"/>
      <w:r w:rsidRPr="00455D9C">
        <w:rPr>
          <w:rFonts w:ascii="Arial" w:hAnsi="Arial" w:cs="Arial"/>
          <w:sz w:val="20"/>
        </w:rPr>
        <w:t>[]) {</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try {</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a = </w:t>
      </w:r>
      <w:proofErr w:type="spellStart"/>
      <w:r w:rsidRPr="00455D9C">
        <w:rPr>
          <w:rFonts w:ascii="Arial" w:hAnsi="Arial" w:cs="Arial"/>
          <w:sz w:val="20"/>
        </w:rPr>
        <w:t>args.length</w:t>
      </w:r>
      <w:proofErr w:type="spellEnd"/>
      <w:r w:rsidRPr="00455D9C">
        <w:rPr>
          <w:rFonts w:ascii="Arial" w:hAnsi="Arial" w:cs="Arial"/>
          <w:sz w:val="20"/>
        </w:rPr>
        <w:t>;</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("a = " + a);</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b = 42 / a;</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c[] = { 1 };</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c[42] = 99;</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 catch(</w:t>
      </w:r>
      <w:proofErr w:type="spellStart"/>
      <w:r w:rsidRPr="00455D9C">
        <w:rPr>
          <w:rFonts w:ascii="Arial" w:hAnsi="Arial" w:cs="Arial"/>
          <w:sz w:val="20"/>
        </w:rPr>
        <w:t>ArithmeticException</w:t>
      </w:r>
      <w:proofErr w:type="spellEnd"/>
      <w:r w:rsidRPr="00455D9C">
        <w:rPr>
          <w:rFonts w:ascii="Arial" w:hAnsi="Arial" w:cs="Arial"/>
          <w:sz w:val="20"/>
        </w:rPr>
        <w:t xml:space="preserve"> e) {</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("Divide by 0: " + e);</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 xml:space="preserve">  } </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 xml:space="preserve">  catch(</w:t>
      </w:r>
      <w:proofErr w:type="spellStart"/>
      <w:r w:rsidRPr="00455D9C">
        <w:rPr>
          <w:rFonts w:ascii="Arial" w:hAnsi="Arial" w:cs="Arial"/>
          <w:sz w:val="20"/>
        </w:rPr>
        <w:t>ArrayIndexOutOfBoundsException</w:t>
      </w:r>
      <w:proofErr w:type="spellEnd"/>
      <w:r w:rsidRPr="00455D9C">
        <w:rPr>
          <w:rFonts w:ascii="Arial" w:hAnsi="Arial" w:cs="Arial"/>
          <w:sz w:val="20"/>
        </w:rPr>
        <w:t xml:space="preserve"> e) {</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 xml:space="preserve">("Array index </w:t>
      </w:r>
      <w:proofErr w:type="spellStart"/>
      <w:r w:rsidRPr="00455D9C">
        <w:rPr>
          <w:rFonts w:ascii="Arial" w:hAnsi="Arial" w:cs="Arial"/>
          <w:sz w:val="20"/>
        </w:rPr>
        <w:t>oob</w:t>
      </w:r>
      <w:proofErr w:type="spellEnd"/>
      <w:r w:rsidRPr="00455D9C">
        <w:rPr>
          <w:rFonts w:ascii="Arial" w:hAnsi="Arial" w:cs="Arial"/>
          <w:sz w:val="20"/>
        </w:rPr>
        <w:t>: " + e);</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("After try/catch blocks.");</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This program will cause a division-by-zero exception, if it is started with no command line parameters, since variable ‘a’ will be equal to zero. It will survive the division, if you provide a command-line argument, setting the </w:t>
      </w:r>
      <w:proofErr w:type="spellStart"/>
      <w:r w:rsidRPr="00455D9C">
        <w:rPr>
          <w:rFonts w:ascii="Arial" w:hAnsi="Arial" w:cs="Arial"/>
          <w:sz w:val="20"/>
        </w:rPr>
        <w:t>varibale</w:t>
      </w:r>
      <w:proofErr w:type="spellEnd"/>
      <w:r w:rsidRPr="00455D9C">
        <w:rPr>
          <w:rFonts w:ascii="Arial" w:hAnsi="Arial" w:cs="Arial"/>
          <w:sz w:val="20"/>
        </w:rPr>
        <w:t xml:space="preserve"> ‘a’ to something larger than zero. But, it will cause an </w:t>
      </w:r>
      <w:proofErr w:type="spellStart"/>
      <w:r w:rsidRPr="00455D9C">
        <w:rPr>
          <w:rFonts w:ascii="Arial" w:hAnsi="Arial" w:cs="Arial"/>
          <w:sz w:val="20"/>
        </w:rPr>
        <w:t>ArrayIndexOutOfBoundsException</w:t>
      </w:r>
      <w:proofErr w:type="spellEnd"/>
      <w:r w:rsidRPr="00455D9C">
        <w:rPr>
          <w:rFonts w:ascii="Arial" w:hAnsi="Arial" w:cs="Arial"/>
          <w:sz w:val="20"/>
        </w:rPr>
        <w:t xml:space="preserve">, since the </w:t>
      </w:r>
      <w:proofErr w:type="spellStart"/>
      <w:r w:rsidRPr="00455D9C">
        <w:rPr>
          <w:rFonts w:ascii="Arial" w:hAnsi="Arial" w:cs="Arial"/>
          <w:sz w:val="20"/>
        </w:rPr>
        <w:t>int</w:t>
      </w:r>
      <w:proofErr w:type="spellEnd"/>
      <w:r w:rsidRPr="00455D9C">
        <w:rPr>
          <w:rFonts w:ascii="Arial" w:hAnsi="Arial" w:cs="Arial"/>
          <w:sz w:val="20"/>
        </w:rPr>
        <w:t xml:space="preserve"> array c has a length of 1, yet the program attempts to assign a value to c[42].</w:t>
      </w:r>
    </w:p>
    <w:p w:rsidR="00B426B2" w:rsidRPr="00455D9C" w:rsidRDefault="00B426B2" w:rsidP="00B426B2">
      <w:pPr>
        <w:pStyle w:val="BodyText"/>
        <w:jc w:val="both"/>
        <w:rPr>
          <w:rFonts w:ascii="Arial" w:hAnsi="Arial" w:cs="Arial"/>
          <w:sz w:val="20"/>
        </w:rPr>
      </w:pPr>
      <w:r w:rsidRPr="00455D9C">
        <w:rPr>
          <w:rFonts w:ascii="Arial" w:hAnsi="Arial" w:cs="Arial"/>
          <w:sz w:val="20"/>
        </w:rPr>
        <w:t>The above program generates the following output in both ways:</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C:\&gt;java </w:t>
      </w:r>
      <w:proofErr w:type="spellStart"/>
      <w:r w:rsidRPr="00455D9C">
        <w:rPr>
          <w:rFonts w:ascii="Arial" w:hAnsi="Arial" w:cs="Arial"/>
          <w:sz w:val="20"/>
        </w:rPr>
        <w:t>MultiCatchTestDemo</w:t>
      </w:r>
      <w:proofErr w:type="spellEnd"/>
      <w:r w:rsidRPr="00455D9C">
        <w:rPr>
          <w:rFonts w:ascii="Arial" w:hAnsi="Arial" w:cs="Arial"/>
          <w:sz w:val="20"/>
        </w:rPr>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 = 0</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Divide by 0: </w:t>
      </w:r>
      <w:proofErr w:type="spellStart"/>
      <w:r w:rsidRPr="00455D9C">
        <w:rPr>
          <w:rFonts w:ascii="Arial" w:hAnsi="Arial" w:cs="Arial"/>
          <w:sz w:val="20"/>
        </w:rPr>
        <w:t>java.lang.ArithmeticException</w:t>
      </w:r>
      <w:proofErr w:type="spellEnd"/>
      <w:r w:rsidRPr="00455D9C">
        <w:rPr>
          <w:rFonts w:ascii="Arial" w:hAnsi="Arial" w:cs="Arial"/>
          <w:sz w:val="20"/>
        </w:rPr>
        <w:t>: / by zero</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After try/catch blocks.</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C:\&gt;java </w:t>
      </w:r>
      <w:proofErr w:type="spellStart"/>
      <w:r w:rsidRPr="00455D9C">
        <w:rPr>
          <w:rFonts w:ascii="Arial" w:hAnsi="Arial" w:cs="Arial"/>
          <w:sz w:val="20"/>
        </w:rPr>
        <w:t>MultiCatchTestDemo</w:t>
      </w:r>
      <w:proofErr w:type="spellEnd"/>
      <w:r w:rsidRPr="00455D9C">
        <w:rPr>
          <w:rFonts w:ascii="Arial" w:hAnsi="Arial" w:cs="Arial"/>
          <w:sz w:val="20"/>
        </w:rPr>
        <w:t xml:space="preserve">  </w:t>
      </w:r>
      <w:proofErr w:type="spellStart"/>
      <w:r w:rsidRPr="00455D9C">
        <w:rPr>
          <w:rFonts w:ascii="Arial" w:hAnsi="Arial" w:cs="Arial"/>
          <w:sz w:val="20"/>
        </w:rPr>
        <w:t>TestArg</w:t>
      </w:r>
      <w:proofErr w:type="spellEnd"/>
    </w:p>
    <w:p w:rsidR="00B426B2" w:rsidRPr="00455D9C" w:rsidRDefault="00B426B2" w:rsidP="00B426B2">
      <w:pPr>
        <w:pStyle w:val="Code"/>
        <w:ind w:left="720"/>
        <w:jc w:val="both"/>
        <w:rPr>
          <w:rFonts w:ascii="Arial" w:hAnsi="Arial" w:cs="Arial"/>
          <w:sz w:val="20"/>
        </w:rPr>
      </w:pPr>
      <w:r w:rsidRPr="00455D9C">
        <w:rPr>
          <w:rFonts w:ascii="Arial" w:hAnsi="Arial" w:cs="Arial"/>
          <w:sz w:val="20"/>
        </w:rPr>
        <w:t>a = 1</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Array index </w:t>
      </w:r>
      <w:proofErr w:type="spellStart"/>
      <w:r w:rsidRPr="00455D9C">
        <w:rPr>
          <w:rFonts w:ascii="Arial" w:hAnsi="Arial" w:cs="Arial"/>
          <w:sz w:val="20"/>
        </w:rPr>
        <w:t>oob</w:t>
      </w:r>
      <w:proofErr w:type="spellEnd"/>
      <w:r w:rsidRPr="00455D9C">
        <w:rPr>
          <w:rFonts w:ascii="Arial" w:hAnsi="Arial" w:cs="Arial"/>
          <w:sz w:val="20"/>
        </w:rPr>
        <w:t xml:space="preserve">: </w:t>
      </w:r>
      <w:proofErr w:type="spellStart"/>
      <w:r w:rsidRPr="00455D9C">
        <w:rPr>
          <w:rFonts w:ascii="Arial" w:hAnsi="Arial" w:cs="Arial"/>
          <w:sz w:val="20"/>
        </w:rPr>
        <w:t>java.lang.ArrayIndexOutOfBoundsException</w:t>
      </w:r>
      <w:proofErr w:type="spellEnd"/>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After try/catch blocks.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When you use multiple catch statements, it is important to remember that exception subclasses must come before any of their </w:t>
      </w:r>
      <w:proofErr w:type="spellStart"/>
      <w:r w:rsidRPr="00455D9C">
        <w:rPr>
          <w:rFonts w:ascii="Arial" w:hAnsi="Arial" w:cs="Arial"/>
          <w:sz w:val="20"/>
        </w:rPr>
        <w:t>superclasses</w:t>
      </w:r>
      <w:proofErr w:type="spellEnd"/>
      <w:r w:rsidRPr="00455D9C">
        <w:rPr>
          <w:rFonts w:ascii="Arial" w:hAnsi="Arial" w:cs="Arial"/>
          <w:sz w:val="20"/>
        </w:rPr>
        <w:t xml:space="preserve">. This is because a catch statement that uses a </w:t>
      </w:r>
      <w:proofErr w:type="spellStart"/>
      <w:r w:rsidRPr="00455D9C">
        <w:rPr>
          <w:rFonts w:ascii="Arial" w:hAnsi="Arial" w:cs="Arial"/>
          <w:sz w:val="20"/>
        </w:rPr>
        <w:t>superclass</w:t>
      </w:r>
      <w:proofErr w:type="spellEnd"/>
      <w:r w:rsidRPr="00455D9C">
        <w:rPr>
          <w:rFonts w:ascii="Arial" w:hAnsi="Arial" w:cs="Arial"/>
          <w:sz w:val="20"/>
        </w:rPr>
        <w:t xml:space="preserve"> will catch exceptions of that type, plus any of its subclasses. Thus, the control would never be reached if it came after its </w:t>
      </w:r>
      <w:proofErr w:type="spellStart"/>
      <w:r w:rsidRPr="00455D9C">
        <w:rPr>
          <w:rFonts w:ascii="Arial" w:hAnsi="Arial" w:cs="Arial"/>
          <w:sz w:val="20"/>
        </w:rPr>
        <w:t>superclass</w:t>
      </w:r>
      <w:proofErr w:type="spellEnd"/>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Further, in Java, unreachable code is an error. For example, consider the SuperSubCatchTestDemo.java:</w:t>
      </w:r>
    </w:p>
    <w:p w:rsidR="00B426B2" w:rsidRPr="00455D9C" w:rsidRDefault="00B426B2" w:rsidP="00B426B2">
      <w:pPr>
        <w:pStyle w:val="BodyText"/>
        <w:jc w:val="both"/>
        <w:rPr>
          <w:rFonts w:ascii="Arial" w:hAnsi="Arial" w:cs="Arial"/>
          <w:sz w:val="20"/>
        </w:rPr>
      </w:pPr>
      <w:r w:rsidRPr="00455D9C">
        <w:rPr>
          <w:rFonts w:ascii="Arial" w:hAnsi="Arial" w:cs="Arial"/>
          <w:sz w:val="20"/>
        </w:rPr>
        <w:t>Example: SuperSubCatchTestDemo.java:</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This program contains an error.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A subclass must come before its </w:t>
      </w:r>
      <w:proofErr w:type="spellStart"/>
      <w:r w:rsidRPr="00455D9C">
        <w:rPr>
          <w:rFonts w:ascii="Arial" w:hAnsi="Arial" w:cs="Arial"/>
          <w:sz w:val="20"/>
        </w:rPr>
        <w:t>superclass</w:t>
      </w:r>
      <w:proofErr w:type="spellEnd"/>
      <w:r w:rsidRPr="00455D9C">
        <w:rPr>
          <w:rFonts w:ascii="Arial" w:hAnsi="Arial" w:cs="Arial"/>
          <w:sz w:val="20"/>
        </w:rPr>
        <w:t xml:space="preserve"> in a series of catch statements. If not, unreachable code will be created and a compile-time error will result.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SuperSubCatchTestDemo</w:t>
      </w:r>
      <w:proofErr w:type="spellEnd"/>
      <w:r w:rsidRPr="00455D9C">
        <w:rPr>
          <w:rFonts w:ascii="Arial" w:hAnsi="Arial" w:cs="Arial"/>
          <w:sz w:val="20"/>
        </w:rPr>
        <w:t xml:space="preserve"> {</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 xml:space="preserve">public static void main(String </w:t>
      </w:r>
      <w:proofErr w:type="spellStart"/>
      <w:r w:rsidRPr="00455D9C">
        <w:rPr>
          <w:rFonts w:ascii="Arial" w:hAnsi="Arial" w:cs="Arial"/>
          <w:sz w:val="20"/>
        </w:rPr>
        <w:t>args</w:t>
      </w:r>
      <w:proofErr w:type="spellEnd"/>
      <w:r w:rsidRPr="00455D9C">
        <w:rPr>
          <w:rFonts w:ascii="Arial" w:hAnsi="Arial" w:cs="Arial"/>
          <w:sz w:val="20"/>
        </w:rPr>
        <w:t>[]) {</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try {</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lastRenderedPageBreak/>
        <w:t>int</w:t>
      </w:r>
      <w:proofErr w:type="spellEnd"/>
      <w:r w:rsidRPr="00455D9C">
        <w:rPr>
          <w:rFonts w:ascii="Arial" w:hAnsi="Arial" w:cs="Arial"/>
          <w:sz w:val="20"/>
        </w:rPr>
        <w:t xml:space="preserve"> a = 0;</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int</w:t>
      </w:r>
      <w:proofErr w:type="spellEnd"/>
      <w:r w:rsidRPr="00455D9C">
        <w:rPr>
          <w:rFonts w:ascii="Arial" w:hAnsi="Arial" w:cs="Arial"/>
          <w:sz w:val="20"/>
        </w:rPr>
        <w:t xml:space="preserve"> b = 42 / a;</w:t>
      </w:r>
    </w:p>
    <w:p w:rsidR="00B426B2" w:rsidRPr="00455D9C" w:rsidRDefault="00B426B2" w:rsidP="00B426B2">
      <w:pPr>
        <w:pStyle w:val="Code"/>
        <w:ind w:left="1440" w:firstLine="720"/>
        <w:jc w:val="both"/>
        <w:rPr>
          <w:rFonts w:ascii="Arial" w:hAnsi="Arial" w:cs="Arial"/>
          <w:sz w:val="20"/>
        </w:rPr>
      </w:pPr>
      <w:r w:rsidRPr="00455D9C">
        <w:rPr>
          <w:rFonts w:ascii="Arial" w:hAnsi="Arial" w:cs="Arial"/>
          <w:sz w:val="20"/>
        </w:rPr>
        <w:t>} catch(Exception e) {</w:t>
      </w:r>
    </w:p>
    <w:p w:rsidR="00B426B2" w:rsidRPr="00455D9C" w:rsidRDefault="00B426B2" w:rsidP="00B426B2">
      <w:pPr>
        <w:pStyle w:val="Code"/>
        <w:ind w:left="216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("Generic Exception catch.");</w:t>
      </w:r>
    </w:p>
    <w:p w:rsidR="00B426B2" w:rsidRPr="00455D9C" w:rsidRDefault="00B426B2" w:rsidP="00B426B2">
      <w:pPr>
        <w:pStyle w:val="Code"/>
        <w:ind w:left="144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jc w:val="both"/>
        <w:rPr>
          <w:rFonts w:ascii="Arial" w:hAnsi="Arial" w:cs="Arial"/>
          <w:sz w:val="20"/>
        </w:rPr>
      </w:pPr>
      <w:r w:rsidRPr="00455D9C">
        <w:rPr>
          <w:rFonts w:ascii="Arial" w:hAnsi="Arial" w:cs="Arial"/>
          <w:sz w:val="20"/>
        </w:rPr>
        <w:t>/* This catch is never reached because</w:t>
      </w: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ArithmeticException</w:t>
      </w:r>
      <w:proofErr w:type="spellEnd"/>
      <w:r w:rsidRPr="00455D9C">
        <w:rPr>
          <w:rFonts w:ascii="Arial" w:hAnsi="Arial" w:cs="Arial"/>
          <w:sz w:val="20"/>
        </w:rPr>
        <w:t xml:space="preserve"> is a subclass of Exception. */</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catch(</w:t>
      </w:r>
      <w:proofErr w:type="spellStart"/>
      <w:r w:rsidRPr="00455D9C">
        <w:rPr>
          <w:rFonts w:ascii="Arial" w:hAnsi="Arial" w:cs="Arial"/>
          <w:sz w:val="20"/>
        </w:rPr>
        <w:t>ArithmeticException</w:t>
      </w:r>
      <w:proofErr w:type="spellEnd"/>
      <w:r w:rsidRPr="00455D9C">
        <w:rPr>
          <w:rFonts w:ascii="Arial" w:hAnsi="Arial" w:cs="Arial"/>
          <w:sz w:val="20"/>
        </w:rPr>
        <w:t xml:space="preserve"> e) { // ERROR - unreachable</w:t>
      </w:r>
    </w:p>
    <w:p w:rsidR="00B426B2" w:rsidRPr="00455D9C" w:rsidRDefault="00B426B2" w:rsidP="00B426B2">
      <w:pPr>
        <w:pStyle w:val="Code"/>
        <w:ind w:left="144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("This is never reached.");</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ind w:firstLine="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spacing w:after="120"/>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after="240" w:line="260" w:lineRule="atLeast"/>
        <w:jc w:val="both"/>
        <w:rPr>
          <w:rFonts w:ascii="Arial" w:hAnsi="Arial" w:cs="Arial"/>
          <w:sz w:val="20"/>
        </w:rPr>
      </w:pPr>
      <w:r w:rsidRPr="00455D9C">
        <w:rPr>
          <w:rFonts w:ascii="Arial" w:hAnsi="Arial" w:cs="Arial"/>
          <w:sz w:val="20"/>
        </w:rPr>
        <w:t xml:space="preserve">If you try to compile this program, you will receive an error message stating that the second catch statement is unreachable because the exception has already been caught. Since </w:t>
      </w:r>
      <w:proofErr w:type="spellStart"/>
      <w:r w:rsidRPr="00455D9C">
        <w:rPr>
          <w:rFonts w:ascii="Arial" w:hAnsi="Arial" w:cs="Arial"/>
          <w:sz w:val="20"/>
        </w:rPr>
        <w:t>ArithmeticException</w:t>
      </w:r>
      <w:proofErr w:type="spellEnd"/>
      <w:r w:rsidRPr="00455D9C">
        <w:rPr>
          <w:rFonts w:ascii="Arial" w:hAnsi="Arial" w:cs="Arial"/>
          <w:sz w:val="20"/>
        </w:rPr>
        <w:t xml:space="preserve"> is a subclass of Exception, the first catch statement will handle all Exception-based errors, including </w:t>
      </w:r>
      <w:proofErr w:type="spellStart"/>
      <w:r w:rsidRPr="00455D9C">
        <w:rPr>
          <w:rFonts w:ascii="Arial" w:hAnsi="Arial" w:cs="Arial"/>
          <w:sz w:val="20"/>
        </w:rPr>
        <w:t>ArithmeticException</w:t>
      </w:r>
      <w:proofErr w:type="spellEnd"/>
      <w:r w:rsidRPr="00455D9C">
        <w:rPr>
          <w:rFonts w:ascii="Arial" w:hAnsi="Arial" w:cs="Arial"/>
          <w:sz w:val="20"/>
        </w:rPr>
        <w:t>. This means that the second catch statement will never execute. To fix the problem, reverse the order of the catch statements.</w:t>
      </w:r>
    </w:p>
    <w:p w:rsidR="00B426B2" w:rsidRPr="00455D9C" w:rsidRDefault="00B426B2" w:rsidP="00B426B2">
      <w:pPr>
        <w:pStyle w:val="Heading2"/>
        <w:numPr>
          <w:ilvl w:val="1"/>
          <w:numId w:val="3"/>
        </w:numPr>
        <w:spacing w:after="240" w:line="260" w:lineRule="atLeast"/>
        <w:jc w:val="both"/>
        <w:rPr>
          <w:rFonts w:ascii="Arial" w:hAnsi="Arial" w:cs="Arial"/>
          <w:color w:val="auto"/>
        </w:rPr>
      </w:pPr>
      <w:r w:rsidRPr="00455D9C">
        <w:rPr>
          <w:rFonts w:ascii="Arial" w:hAnsi="Arial" w:cs="Arial"/>
          <w:color w:val="auto"/>
        </w:rPr>
        <w:t>Using Throw</w:t>
      </w:r>
    </w:p>
    <w:p w:rsidR="00B426B2" w:rsidRPr="00455D9C" w:rsidRDefault="00B426B2" w:rsidP="00B426B2">
      <w:pPr>
        <w:pStyle w:val="BodyText"/>
        <w:jc w:val="both"/>
        <w:rPr>
          <w:rFonts w:ascii="Arial" w:hAnsi="Arial" w:cs="Arial"/>
          <w:sz w:val="20"/>
        </w:rPr>
      </w:pPr>
      <w:r w:rsidRPr="00455D9C">
        <w:rPr>
          <w:rFonts w:ascii="Arial" w:hAnsi="Arial" w:cs="Arial"/>
          <w:sz w:val="20"/>
        </w:rPr>
        <w:t>So, far you have seen exceptions that are thrown by the Java run-time system.  You can also make your program explicitly throw an exception by using the throw statement.</w:t>
      </w:r>
    </w:p>
    <w:p w:rsidR="00B426B2" w:rsidRPr="00455D9C" w:rsidRDefault="00B426B2" w:rsidP="00B426B2">
      <w:pPr>
        <w:pStyle w:val="Code"/>
        <w:spacing w:after="120" w:line="260" w:lineRule="atLeast"/>
        <w:ind w:firstLine="720"/>
        <w:jc w:val="both"/>
        <w:rPr>
          <w:rFonts w:ascii="Arial" w:hAnsi="Arial" w:cs="Arial"/>
        </w:rPr>
      </w:pPr>
      <w:r w:rsidRPr="00455D9C">
        <w:rPr>
          <w:rFonts w:ascii="Arial" w:hAnsi="Arial" w:cs="Arial"/>
        </w:rPr>
        <w:t xml:space="preserve">throw </w:t>
      </w:r>
      <w:proofErr w:type="spellStart"/>
      <w:r w:rsidRPr="00455D9C">
        <w:rPr>
          <w:rFonts w:ascii="Arial" w:hAnsi="Arial" w:cs="Arial"/>
        </w:rPr>
        <w:t>ThrowableObject</w:t>
      </w:r>
      <w:proofErr w:type="spellEnd"/>
      <w:r w:rsidRPr="00455D9C">
        <w:rPr>
          <w:rFonts w:ascii="Arial" w:hAnsi="Arial" w:cs="Arial"/>
        </w:rPr>
        <w:t>;</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Notice that the above statement throws an object that represents an exception.  It is an object of class Exception or class </w:t>
      </w:r>
      <w:proofErr w:type="spellStart"/>
      <w:r w:rsidRPr="00455D9C">
        <w:rPr>
          <w:rFonts w:ascii="Arial" w:hAnsi="Arial" w:cs="Arial"/>
          <w:sz w:val="20"/>
        </w:rPr>
        <w:t>Throwable</w:t>
      </w:r>
      <w:proofErr w:type="spellEnd"/>
      <w:r w:rsidRPr="00455D9C">
        <w:rPr>
          <w:rFonts w:ascii="Arial" w:hAnsi="Arial" w:cs="Arial"/>
          <w:sz w:val="20"/>
        </w:rPr>
        <w:t xml:space="preserve"> or any of its subclasses.</w:t>
      </w:r>
    </w:p>
    <w:p w:rsidR="00B426B2" w:rsidRPr="00455D9C" w:rsidRDefault="00B426B2" w:rsidP="00B426B2">
      <w:pPr>
        <w:pStyle w:val="BodyText"/>
        <w:jc w:val="both"/>
        <w:rPr>
          <w:rFonts w:ascii="Arial" w:hAnsi="Arial" w:cs="Arial"/>
          <w:sz w:val="20"/>
        </w:rPr>
      </w:pPr>
      <w:r w:rsidRPr="00455D9C">
        <w:rPr>
          <w:rFonts w:ascii="Arial" w:hAnsi="Arial" w:cs="Arial"/>
          <w:sz w:val="20"/>
        </w:rPr>
        <w:t>Example: ThrowDemo.java demonstrates this concept: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ThrowDemo</w:t>
      </w:r>
      <w:proofErr w:type="spellEnd"/>
      <w:r w:rsidRPr="00455D9C">
        <w:rPr>
          <w:rFonts w:ascii="Arial" w:hAnsi="Arial" w:cs="Arial"/>
          <w:sz w:val="20"/>
        </w:rPr>
        <w:t>{</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 xml:space="preserve">static void </w:t>
      </w:r>
      <w:proofErr w:type="spellStart"/>
      <w:r w:rsidRPr="00455D9C">
        <w:rPr>
          <w:rFonts w:ascii="Arial" w:hAnsi="Arial" w:cs="Arial"/>
          <w:sz w:val="20"/>
        </w:rPr>
        <w:t>testMethod</w:t>
      </w:r>
      <w:proofErr w:type="spellEnd"/>
      <w:r w:rsidRPr="00455D9C">
        <w:rPr>
          <w:rFonts w:ascii="Arial" w:hAnsi="Arial" w:cs="Arial"/>
          <w:sz w:val="20"/>
        </w:rPr>
        <w:t>(){</w:t>
      </w:r>
    </w:p>
    <w:p w:rsidR="00B426B2" w:rsidRPr="00455D9C" w:rsidRDefault="00B426B2" w:rsidP="00B426B2">
      <w:pPr>
        <w:pStyle w:val="Code"/>
        <w:ind w:left="2160" w:firstLine="720"/>
        <w:jc w:val="both"/>
        <w:rPr>
          <w:rFonts w:ascii="Arial" w:hAnsi="Arial" w:cs="Arial"/>
          <w:sz w:val="20"/>
        </w:rPr>
      </w:pPr>
      <w:r w:rsidRPr="00455D9C">
        <w:rPr>
          <w:rFonts w:ascii="Arial" w:hAnsi="Arial" w:cs="Arial"/>
          <w:sz w:val="20"/>
        </w:rPr>
        <w:t>try{</w:t>
      </w:r>
    </w:p>
    <w:p w:rsidR="00B426B2" w:rsidRPr="00455D9C" w:rsidRDefault="00B426B2" w:rsidP="00B426B2">
      <w:pPr>
        <w:pStyle w:val="Code"/>
        <w:ind w:left="2880" w:firstLine="720"/>
        <w:jc w:val="both"/>
        <w:rPr>
          <w:rFonts w:ascii="Arial" w:hAnsi="Arial" w:cs="Arial"/>
          <w:sz w:val="20"/>
        </w:rPr>
      </w:pPr>
      <w:r w:rsidRPr="00455D9C">
        <w:rPr>
          <w:rFonts w:ascii="Arial" w:hAnsi="Arial" w:cs="Arial"/>
          <w:sz w:val="20"/>
        </w:rPr>
        <w:t>throw new Exception(“test”);</w:t>
      </w:r>
    </w:p>
    <w:p w:rsidR="00B426B2" w:rsidRPr="00455D9C" w:rsidRDefault="00B426B2" w:rsidP="00B426B2">
      <w:pPr>
        <w:pStyle w:val="Code"/>
        <w:ind w:left="2160" w:firstLine="720"/>
        <w:jc w:val="both"/>
        <w:rPr>
          <w:rFonts w:ascii="Arial" w:hAnsi="Arial" w:cs="Arial"/>
          <w:sz w:val="20"/>
        </w:rPr>
      </w:pPr>
      <w:r w:rsidRPr="00455D9C">
        <w:rPr>
          <w:rFonts w:ascii="Arial" w:hAnsi="Arial" w:cs="Arial"/>
          <w:sz w:val="20"/>
        </w:rPr>
        <w:t>}catch (Exception e){</w:t>
      </w:r>
    </w:p>
    <w:p w:rsidR="00B426B2" w:rsidRPr="00455D9C" w:rsidRDefault="00B426B2" w:rsidP="00B426B2">
      <w:pPr>
        <w:pStyle w:val="Code"/>
        <w:ind w:left="2880" w:firstLine="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(“Exception caught...”);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t>}</w:t>
      </w:r>
    </w:p>
    <w:p w:rsidR="00B426B2" w:rsidRPr="00455D9C" w:rsidRDefault="00B426B2" w:rsidP="00B426B2">
      <w:pPr>
        <w:pStyle w:val="Code"/>
        <w:ind w:left="720" w:firstLine="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static void main(String </w:t>
      </w:r>
      <w:proofErr w:type="spellStart"/>
      <w:r w:rsidRPr="00455D9C">
        <w:rPr>
          <w:rFonts w:ascii="Arial" w:hAnsi="Arial" w:cs="Arial"/>
          <w:sz w:val="20"/>
        </w:rPr>
        <w:t>args</w:t>
      </w:r>
      <w:proofErr w:type="spellEnd"/>
      <w:r w:rsidRPr="00455D9C">
        <w:rPr>
          <w:rFonts w:ascii="Arial" w:hAnsi="Arial" w:cs="Arial"/>
          <w:sz w:val="20"/>
        </w:rPr>
        <w:t>[])</w:t>
      </w:r>
      <w:r w:rsidRPr="00455D9C">
        <w:rPr>
          <w:rFonts w:ascii="Arial" w:hAnsi="Arial" w:cs="Arial"/>
          <w:sz w:val="20"/>
        </w:rPr>
        <w:tab/>
        <w:t>{</w:t>
      </w:r>
    </w:p>
    <w:p w:rsidR="00B426B2" w:rsidRPr="00455D9C" w:rsidRDefault="00B426B2" w:rsidP="00B426B2">
      <w:pPr>
        <w:pStyle w:val="Code"/>
        <w:ind w:left="720" w:firstLine="720"/>
        <w:jc w:val="both"/>
        <w:rPr>
          <w:rFonts w:ascii="Arial" w:hAnsi="Arial" w:cs="Arial"/>
          <w:sz w:val="20"/>
        </w:rPr>
      </w:pPr>
      <w:proofErr w:type="spellStart"/>
      <w:r w:rsidRPr="00455D9C">
        <w:rPr>
          <w:rFonts w:ascii="Arial" w:hAnsi="Arial" w:cs="Arial"/>
          <w:sz w:val="20"/>
        </w:rPr>
        <w:t>testMethod</w:t>
      </w:r>
      <w:proofErr w:type="spellEnd"/>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t>}</w:t>
      </w:r>
    </w:p>
    <w:p w:rsidR="00B426B2" w:rsidRPr="00455D9C" w:rsidRDefault="00B426B2" w:rsidP="00B426B2">
      <w:pPr>
        <w:pStyle w:val="Code"/>
        <w:spacing w:after="120" w:line="260" w:lineRule="atLeast"/>
        <w:ind w:left="720"/>
        <w:jc w:val="both"/>
        <w:rPr>
          <w:rFonts w:ascii="Arial" w:hAnsi="Arial" w:cs="Arial"/>
        </w:rPr>
      </w:pPr>
      <w:r w:rsidRPr="00455D9C">
        <w:rPr>
          <w:rFonts w:ascii="Arial" w:hAnsi="Arial" w:cs="Arial"/>
        </w:rPr>
        <w:t>}</w:t>
      </w:r>
    </w:p>
    <w:p w:rsidR="00B426B2" w:rsidRPr="00455D9C" w:rsidRDefault="00B426B2" w:rsidP="00B426B2">
      <w:pPr>
        <w:pStyle w:val="Code"/>
        <w:spacing w:after="120" w:line="260" w:lineRule="atLeast"/>
        <w:jc w:val="both"/>
        <w:rPr>
          <w:rFonts w:ascii="Arial" w:hAnsi="Arial" w:cs="Arial"/>
          <w:sz w:val="20"/>
        </w:rPr>
      </w:pPr>
      <w:r w:rsidRPr="00455D9C">
        <w:rPr>
          <w:rFonts w:ascii="Arial" w:hAnsi="Arial" w:cs="Arial"/>
          <w:sz w:val="20"/>
        </w:rPr>
        <w:t>Pay attention to:</w:t>
      </w:r>
    </w:p>
    <w:p w:rsidR="00B426B2" w:rsidRPr="00455D9C" w:rsidRDefault="00B426B2" w:rsidP="00B426B2">
      <w:pPr>
        <w:pStyle w:val="Code"/>
        <w:spacing w:after="120" w:line="260" w:lineRule="atLeast"/>
        <w:ind w:firstLine="720"/>
        <w:jc w:val="both"/>
        <w:rPr>
          <w:rFonts w:ascii="Arial" w:hAnsi="Arial" w:cs="Arial"/>
          <w:sz w:val="20"/>
        </w:rPr>
      </w:pPr>
      <w:r w:rsidRPr="00455D9C">
        <w:rPr>
          <w:rFonts w:ascii="Arial" w:hAnsi="Arial" w:cs="Arial"/>
          <w:sz w:val="20"/>
        </w:rPr>
        <w:t>throw new Exception(“test”);</w:t>
      </w:r>
    </w:p>
    <w:p w:rsidR="00B426B2" w:rsidRPr="00455D9C" w:rsidRDefault="00B426B2" w:rsidP="00B426B2">
      <w:pPr>
        <w:pStyle w:val="BodyText"/>
        <w:spacing w:after="240" w:line="260" w:lineRule="atLeast"/>
        <w:jc w:val="both"/>
        <w:rPr>
          <w:rFonts w:ascii="Arial" w:hAnsi="Arial" w:cs="Arial"/>
          <w:sz w:val="20"/>
        </w:rPr>
      </w:pPr>
      <w:r w:rsidRPr="00455D9C">
        <w:rPr>
          <w:rFonts w:ascii="Arial" w:hAnsi="Arial" w:cs="Arial"/>
          <w:sz w:val="20"/>
        </w:rPr>
        <w:t xml:space="preserve">This statement throws an object of the Exception class. The object is created using new operator. Remember that the object that is thrown should be of type </w:t>
      </w:r>
      <w:proofErr w:type="spellStart"/>
      <w:r w:rsidRPr="00455D9C">
        <w:rPr>
          <w:rFonts w:ascii="Arial" w:hAnsi="Arial" w:cs="Arial"/>
          <w:b/>
          <w:bCs/>
          <w:sz w:val="20"/>
        </w:rPr>
        <w:t>Throwable</w:t>
      </w:r>
      <w:proofErr w:type="spellEnd"/>
      <w:r w:rsidRPr="00455D9C">
        <w:rPr>
          <w:rFonts w:ascii="Arial" w:hAnsi="Arial" w:cs="Arial"/>
          <w:sz w:val="20"/>
        </w:rPr>
        <w:t xml:space="preserve"> or any of its subtypes, not any generic object. The constructor that is used to create the exception object can be an empty constructor or it can take a string as a parameter. The string inside the constructor describes the exception. When you use this exception object in the </w:t>
      </w:r>
      <w:proofErr w:type="spellStart"/>
      <w:r w:rsidRPr="00455D9C">
        <w:rPr>
          <w:rFonts w:ascii="Arial" w:hAnsi="Arial" w:cs="Arial"/>
          <w:sz w:val="20"/>
        </w:rPr>
        <w:t>println</w:t>
      </w:r>
      <w:proofErr w:type="spellEnd"/>
      <w:r w:rsidRPr="00455D9C">
        <w:rPr>
          <w:rFonts w:ascii="Arial" w:hAnsi="Arial" w:cs="Arial"/>
          <w:sz w:val="20"/>
        </w:rPr>
        <w:t>() method, it displays the string in the constructor.</w:t>
      </w:r>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t>Using Throws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lastRenderedPageBreak/>
        <w:t>Sometimes, a method may throw an exception but does not handle it itself. Instead, the callers of the method should provide an exception context in the form of a try block and a corresponding catch handler for the exception. The method only specifies the exception it is throwing. A method can throw more than one exception. For example:</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If a code contains statements to open and read a file, the corresponding method could throw: </w:t>
      </w:r>
    </w:p>
    <w:p w:rsidR="00B426B2" w:rsidRPr="00455D9C" w:rsidRDefault="00B426B2" w:rsidP="00B426B2">
      <w:pPr>
        <w:pStyle w:val="BodyText"/>
        <w:numPr>
          <w:ilvl w:val="0"/>
          <w:numId w:val="5"/>
        </w:numPr>
        <w:spacing w:line="260" w:lineRule="atLeast"/>
        <w:jc w:val="both"/>
        <w:rPr>
          <w:rFonts w:ascii="Arial" w:hAnsi="Arial" w:cs="Arial"/>
          <w:sz w:val="20"/>
        </w:rPr>
      </w:pPr>
      <w:proofErr w:type="spellStart"/>
      <w:r w:rsidRPr="00455D9C">
        <w:rPr>
          <w:rFonts w:ascii="Arial" w:hAnsi="Arial" w:cs="Arial"/>
          <w:sz w:val="20"/>
        </w:rPr>
        <w:t>FileNotFoundException</w:t>
      </w:r>
      <w:proofErr w:type="spellEnd"/>
    </w:p>
    <w:p w:rsidR="00B426B2" w:rsidRPr="00455D9C" w:rsidRDefault="00B426B2" w:rsidP="00B426B2">
      <w:pPr>
        <w:pStyle w:val="BodyText"/>
        <w:numPr>
          <w:ilvl w:val="0"/>
          <w:numId w:val="5"/>
        </w:numPr>
        <w:spacing w:line="260" w:lineRule="atLeast"/>
        <w:jc w:val="both"/>
        <w:rPr>
          <w:rFonts w:ascii="Arial" w:hAnsi="Arial" w:cs="Arial"/>
          <w:sz w:val="20"/>
        </w:rPr>
      </w:pPr>
      <w:proofErr w:type="spellStart"/>
      <w:r w:rsidRPr="00455D9C">
        <w:rPr>
          <w:rFonts w:ascii="Arial" w:hAnsi="Arial" w:cs="Arial"/>
          <w:sz w:val="20"/>
        </w:rPr>
        <w:t>IOException</w:t>
      </w:r>
      <w:proofErr w:type="spellEnd"/>
    </w:p>
    <w:p w:rsidR="00B426B2" w:rsidRPr="00455D9C" w:rsidRDefault="00B426B2" w:rsidP="00B426B2">
      <w:pPr>
        <w:pStyle w:val="BodyText"/>
        <w:numPr>
          <w:ilvl w:val="0"/>
          <w:numId w:val="5"/>
        </w:numPr>
        <w:spacing w:line="260" w:lineRule="atLeast"/>
        <w:jc w:val="both"/>
        <w:rPr>
          <w:rFonts w:ascii="Arial" w:hAnsi="Arial" w:cs="Arial"/>
          <w:sz w:val="20"/>
        </w:rPr>
      </w:pPr>
      <w:proofErr w:type="spellStart"/>
      <w:r w:rsidRPr="00455D9C">
        <w:rPr>
          <w:rFonts w:ascii="Arial" w:hAnsi="Arial" w:cs="Arial"/>
          <w:sz w:val="20"/>
        </w:rPr>
        <w:t>EOFException</w:t>
      </w:r>
      <w:proofErr w:type="spellEnd"/>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Hence, wherever this method is used, you should guard against these exceptions. That is, this method should be called in a try block and the respective exceptions should be caught.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Example: ThrowsDemo.java:</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import java.io.*;</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ThrowsDemo</w:t>
      </w:r>
      <w:proofErr w:type="spellEnd"/>
      <w:r w:rsidRPr="00455D9C">
        <w:rPr>
          <w:rFonts w:ascii="Arial" w:hAnsi="Arial" w:cs="Arial"/>
          <w:sz w:val="20"/>
        </w:rPr>
        <w: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t xml:space="preserve">static void </w:t>
      </w:r>
      <w:proofErr w:type="spellStart"/>
      <w:r w:rsidRPr="00455D9C">
        <w:rPr>
          <w:rFonts w:ascii="Arial" w:hAnsi="Arial" w:cs="Arial"/>
          <w:sz w:val="20"/>
        </w:rPr>
        <w:t>processFile</w:t>
      </w:r>
      <w:proofErr w:type="spellEnd"/>
      <w:r w:rsidRPr="00455D9C">
        <w:rPr>
          <w:rFonts w:ascii="Arial" w:hAnsi="Arial" w:cs="Arial"/>
          <w:sz w:val="20"/>
        </w:rPr>
        <w:t xml:space="preserve">(String </w:t>
      </w:r>
      <w:proofErr w:type="spellStart"/>
      <w:r w:rsidRPr="00455D9C">
        <w:rPr>
          <w:rFonts w:ascii="Arial" w:hAnsi="Arial" w:cs="Arial"/>
          <w:sz w:val="20"/>
        </w:rPr>
        <w:t>str</w:t>
      </w:r>
      <w:proofErr w:type="spellEnd"/>
      <w:r w:rsidRPr="00455D9C">
        <w:rPr>
          <w:rFonts w:ascii="Arial" w:hAnsi="Arial" w:cs="Arial"/>
          <w:sz w:val="20"/>
        </w:rPr>
        <w:t xml:space="preserve">) throws </w:t>
      </w:r>
      <w:proofErr w:type="spellStart"/>
      <w:r w:rsidRPr="00455D9C">
        <w:rPr>
          <w:rFonts w:ascii="Arial" w:hAnsi="Arial" w:cs="Arial"/>
          <w:sz w:val="20"/>
        </w:rPr>
        <w:t>FileNotFoundException</w:t>
      </w:r>
      <w:proofErr w:type="spellEnd"/>
      <w:r w:rsidRPr="00455D9C">
        <w:rPr>
          <w:rFonts w:ascii="Arial" w:hAnsi="Arial" w:cs="Arial"/>
          <w:sz w:val="20"/>
        </w:rPr>
        <w:tab/>
      </w:r>
      <w:r w:rsidRPr="00455D9C">
        <w:rPr>
          <w:rFonts w:ascii="Arial" w:hAnsi="Arial" w:cs="Arial"/>
          <w:sz w:val="20"/>
        </w:rPr>
        <w:tab/>
      </w:r>
      <w:r w:rsidRPr="00455D9C">
        <w:rPr>
          <w:rFonts w:ascii="Arial" w:hAnsi="Arial" w:cs="Arial"/>
          <w:sz w:val="20"/>
        </w:rPr>
        <w:tab/>
        <w: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r>
      <w:r w:rsidRPr="00455D9C">
        <w:rPr>
          <w:rFonts w:ascii="Arial" w:hAnsi="Arial" w:cs="Arial"/>
          <w:sz w:val="20"/>
        </w:rPr>
        <w:tab/>
      </w:r>
      <w:r w:rsidRPr="00455D9C">
        <w:rPr>
          <w:rFonts w:ascii="Arial" w:hAnsi="Arial" w:cs="Arial"/>
          <w:sz w:val="20"/>
        </w:rPr>
        <w:tab/>
      </w:r>
      <w:proofErr w:type="spellStart"/>
      <w:r w:rsidRPr="00455D9C">
        <w:rPr>
          <w:rFonts w:ascii="Arial" w:hAnsi="Arial" w:cs="Arial"/>
          <w:sz w:val="20"/>
        </w:rPr>
        <w:t>System.out.println</w:t>
      </w:r>
      <w:proofErr w:type="spellEnd"/>
      <w:r w:rsidRPr="00455D9C">
        <w:rPr>
          <w:rFonts w:ascii="Arial" w:hAnsi="Arial" w:cs="Arial"/>
          <w:sz w:val="20"/>
        </w:rPr>
        <w:t xml:space="preserve">("Inside </w:t>
      </w:r>
      <w:proofErr w:type="spellStart"/>
      <w:r w:rsidRPr="00455D9C">
        <w:rPr>
          <w:rFonts w:ascii="Arial" w:hAnsi="Arial" w:cs="Arial"/>
          <w:sz w:val="20"/>
        </w:rPr>
        <w:t>processFile</w:t>
      </w:r>
      <w:proofErr w:type="spellEnd"/>
      <w:r w:rsidRPr="00455D9C">
        <w:rPr>
          <w:rFonts w:ascii="Arial" w:hAnsi="Arial" w:cs="Arial"/>
          <w:sz w:val="20"/>
        </w:rPr>
        <w:t xml:space="preserve"> method...");</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t xml:space="preserve">throw new </w:t>
      </w:r>
      <w:proofErr w:type="spellStart"/>
      <w:r w:rsidRPr="00455D9C">
        <w:rPr>
          <w:rFonts w:ascii="Arial" w:hAnsi="Arial" w:cs="Arial"/>
          <w:sz w:val="20"/>
        </w:rPr>
        <w:t>FileNotFoundException</w:t>
      </w:r>
      <w:proofErr w:type="spellEnd"/>
      <w:r w:rsidRPr="00455D9C">
        <w:rPr>
          <w:rFonts w:ascii="Arial" w:hAnsi="Arial" w:cs="Arial"/>
          <w:sz w:val="20"/>
        </w:rPr>
        <w:t xml:space="preserve"> ("test");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r>
      <w:r w:rsidRPr="00455D9C">
        <w:rPr>
          <w:rFonts w:ascii="Arial" w:hAnsi="Arial" w:cs="Arial"/>
          <w:sz w:val="20"/>
        </w:rPr>
        <w:tab/>
        <w: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 xml:space="preserve">public static void main (String </w:t>
      </w:r>
      <w:proofErr w:type="spellStart"/>
      <w:r w:rsidRPr="00455D9C">
        <w:rPr>
          <w:rFonts w:ascii="Arial" w:hAnsi="Arial" w:cs="Arial"/>
          <w:sz w:val="20"/>
        </w:rPr>
        <w:t>args</w:t>
      </w:r>
      <w:proofErr w:type="spellEnd"/>
      <w:r w:rsidRPr="00455D9C">
        <w:rPr>
          <w:rFonts w:ascii="Arial" w:hAnsi="Arial" w:cs="Arial"/>
          <w:sz w:val="20"/>
        </w:rPr>
        <w:t>[])</w:t>
      </w:r>
      <w:r w:rsidRPr="00455D9C">
        <w:rPr>
          <w:rFonts w:ascii="Arial" w:hAnsi="Arial" w:cs="Arial"/>
          <w:sz w:val="20"/>
        </w:rPr>
        <w:tab/>
        <w: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r>
      <w:r w:rsidRPr="00455D9C">
        <w:rPr>
          <w:rFonts w:ascii="Arial" w:hAnsi="Arial" w:cs="Arial"/>
          <w:sz w:val="20"/>
        </w:rPr>
        <w:tab/>
        <w:t>try{</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r>
      <w:r w:rsidRPr="00455D9C">
        <w:rPr>
          <w:rFonts w:ascii="Arial" w:hAnsi="Arial" w:cs="Arial"/>
          <w:sz w:val="20"/>
        </w:rPr>
        <w:tab/>
      </w:r>
      <w:r w:rsidRPr="00455D9C">
        <w:rPr>
          <w:rFonts w:ascii="Arial" w:hAnsi="Arial" w:cs="Arial"/>
          <w:sz w:val="20"/>
        </w:rPr>
        <w:tab/>
      </w:r>
      <w:proofErr w:type="spellStart"/>
      <w:r w:rsidRPr="00455D9C">
        <w:rPr>
          <w:rFonts w:ascii="Arial" w:hAnsi="Arial" w:cs="Arial"/>
          <w:sz w:val="20"/>
        </w:rPr>
        <w:t>processFile</w:t>
      </w:r>
      <w:proofErr w:type="spellEnd"/>
      <w:r w:rsidRPr="00455D9C">
        <w:rPr>
          <w:rFonts w:ascii="Arial" w:hAnsi="Arial" w:cs="Arial"/>
          <w:sz w:val="20"/>
        </w:rPr>
        <w:t>(</w:t>
      </w:r>
      <w:r w:rsidRPr="00455D9C">
        <w:rPr>
          <w:rFonts w:ascii="Arial" w:hAnsi="Arial" w:cs="Arial"/>
          <w:i/>
          <w:iCs/>
          <w:sz w:val="20"/>
        </w:rPr>
        <w:t>filename</w:t>
      </w:r>
      <w:r w:rsidRPr="00455D9C">
        <w:rPr>
          <w:rFonts w:ascii="Arial" w:hAnsi="Arial" w:cs="Arial"/>
          <w:sz w:val="20"/>
        </w:rPr>
        <w: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r>
      <w:r w:rsidRPr="00455D9C">
        <w:rPr>
          <w:rFonts w:ascii="Arial" w:hAnsi="Arial" w:cs="Arial"/>
          <w:sz w:val="20"/>
        </w:rPr>
        <w:tab/>
        <w:t>} catch (</w:t>
      </w:r>
      <w:proofErr w:type="spellStart"/>
      <w:r w:rsidRPr="00455D9C">
        <w:rPr>
          <w:rFonts w:ascii="Arial" w:hAnsi="Arial" w:cs="Arial"/>
          <w:sz w:val="20"/>
        </w:rPr>
        <w:t>FileNotFoundException</w:t>
      </w:r>
      <w:proofErr w:type="spellEnd"/>
      <w:r w:rsidRPr="00455D9C">
        <w:rPr>
          <w:rFonts w:ascii="Arial" w:hAnsi="Arial" w:cs="Arial"/>
          <w:sz w:val="20"/>
        </w:rPr>
        <w:t xml:space="preserve"> e){</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r>
      <w:proofErr w:type="spellStart"/>
      <w:r w:rsidRPr="00455D9C">
        <w:rPr>
          <w:rFonts w:ascii="Arial" w:hAnsi="Arial" w:cs="Arial"/>
          <w:sz w:val="20"/>
        </w:rPr>
        <w:t>System.out.println</w:t>
      </w:r>
      <w:proofErr w:type="spellEnd"/>
      <w:r w:rsidRPr="00455D9C">
        <w:rPr>
          <w:rFonts w:ascii="Arial" w:hAnsi="Arial" w:cs="Arial"/>
          <w:sz w:val="20"/>
        </w:rPr>
        <w:t>("Cannot find file : " + filename);</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r>
      <w:r w:rsidRPr="00455D9C">
        <w:rPr>
          <w:rFonts w:ascii="Arial" w:hAnsi="Arial" w:cs="Arial"/>
          <w:sz w:val="20"/>
        </w:rPr>
        <w:tab/>
        <w:t>}</w:t>
      </w:r>
    </w:p>
    <w:p w:rsidR="00B426B2" w:rsidRPr="00455D9C" w:rsidRDefault="00B426B2" w:rsidP="00B426B2">
      <w:pPr>
        <w:pStyle w:val="BodyText"/>
        <w:spacing w:after="0"/>
        <w:ind w:left="720"/>
        <w:jc w:val="both"/>
        <w:rPr>
          <w:rFonts w:ascii="Arial" w:hAnsi="Arial" w:cs="Arial"/>
          <w:sz w:val="20"/>
        </w:rPr>
      </w:pPr>
      <w:r w:rsidRPr="00455D9C">
        <w:rPr>
          <w:rFonts w:ascii="Arial" w:hAnsi="Arial" w:cs="Arial"/>
          <w:sz w:val="20"/>
        </w:rPr>
        <w:tab/>
        <w:t>}</w:t>
      </w:r>
    </w:p>
    <w:p w:rsidR="00B426B2" w:rsidRPr="00455D9C" w:rsidRDefault="00B426B2" w:rsidP="00B426B2">
      <w:pPr>
        <w:pStyle w:val="BodyTex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jc w:val="both"/>
        <w:rPr>
          <w:rFonts w:ascii="Arial" w:hAnsi="Arial" w:cs="Arial"/>
          <w:sz w:val="20"/>
        </w:rPr>
      </w:pPr>
      <w:r w:rsidRPr="00455D9C">
        <w:rPr>
          <w:rFonts w:ascii="Arial" w:hAnsi="Arial" w:cs="Arial"/>
          <w:sz w:val="20"/>
        </w:rPr>
        <w:t>When you run ThrowsDemo.java, with a filename as the parameter that does not exist, the following would be printed.</w:t>
      </w:r>
    </w:p>
    <w:p w:rsidR="00B426B2" w:rsidRPr="00455D9C" w:rsidRDefault="00B426B2" w:rsidP="00B426B2">
      <w:pPr>
        <w:pStyle w:val="Code"/>
        <w:jc w:val="both"/>
        <w:rPr>
          <w:rFonts w:ascii="Arial" w:hAnsi="Arial" w:cs="Arial"/>
          <w:sz w:val="20"/>
        </w:rPr>
      </w:pPr>
      <w:r w:rsidRPr="00455D9C">
        <w:rPr>
          <w:rFonts w:ascii="Arial" w:hAnsi="Arial" w:cs="Arial"/>
          <w:sz w:val="20"/>
        </w:rPr>
        <w:tab/>
        <w:t xml:space="preserve">Inside </w:t>
      </w:r>
      <w:proofErr w:type="spellStart"/>
      <w:r w:rsidRPr="00455D9C">
        <w:rPr>
          <w:rFonts w:ascii="Arial" w:hAnsi="Arial" w:cs="Arial"/>
          <w:sz w:val="20"/>
        </w:rPr>
        <w:t>processFileMethod</w:t>
      </w:r>
      <w:proofErr w:type="spellEnd"/>
      <w:r w:rsidRPr="00455D9C">
        <w:rPr>
          <w:rFonts w:ascii="Arial" w:hAnsi="Arial" w:cs="Arial"/>
          <w:sz w:val="20"/>
        </w:rPr>
        <w:t>...</w:t>
      </w:r>
    </w:p>
    <w:p w:rsidR="00B426B2" w:rsidRPr="00455D9C" w:rsidRDefault="00B426B2" w:rsidP="00B426B2">
      <w:pPr>
        <w:pStyle w:val="Code"/>
        <w:spacing w:after="240" w:line="260" w:lineRule="atLeast"/>
        <w:jc w:val="both"/>
        <w:rPr>
          <w:rFonts w:ascii="Arial" w:hAnsi="Arial" w:cs="Arial"/>
          <w:sz w:val="20"/>
        </w:rPr>
      </w:pPr>
      <w:r w:rsidRPr="00455D9C">
        <w:rPr>
          <w:rFonts w:ascii="Arial" w:hAnsi="Arial" w:cs="Arial"/>
          <w:sz w:val="20"/>
        </w:rPr>
        <w:tab/>
        <w:t>Cannot find file (filename)</w:t>
      </w:r>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t>Using finally</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In a program whenever an exception occurs, the execution of the program stops. There could be situations where you establish a connection with a database and an exception occurs. The program terminates, but the connection with the database is still open. This is not desirable from security point of view. To handle such situations, finally blocks should be used. </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Irrespective of whether the exception occurs or not, the code inside the finally blocks should be used. This is because both under the situation of exception and non-exception, the control will go to the finally block. The finally block is optional, though usually the cleanup code like closing the files, or closing the database connections are kept in the finally block.</w:t>
      </w:r>
    </w:p>
    <w:p w:rsidR="00B426B2" w:rsidRPr="00455D9C" w:rsidRDefault="00B426B2" w:rsidP="00B426B2">
      <w:pPr>
        <w:pStyle w:val="BodyText"/>
        <w:jc w:val="both"/>
        <w:rPr>
          <w:rFonts w:ascii="Arial" w:hAnsi="Arial" w:cs="Arial"/>
          <w:sz w:val="20"/>
        </w:rPr>
      </w:pPr>
      <w:r w:rsidRPr="00455D9C">
        <w:rPr>
          <w:rFonts w:ascii="Arial" w:hAnsi="Arial" w:cs="Arial"/>
          <w:sz w:val="20"/>
        </w:rPr>
        <w:t>Example: FinallyDemo.java</w:t>
      </w:r>
    </w:p>
    <w:p w:rsidR="00B426B2" w:rsidRPr="00455D9C" w:rsidRDefault="00B426B2" w:rsidP="00B426B2">
      <w:pPr>
        <w:pStyle w:val="BodyText3"/>
        <w:ind w:left="720"/>
        <w:rPr>
          <w:rFonts w:ascii="Arial" w:eastAsia="Lucida Sans Unicode" w:hAnsi="Arial" w:cs="Arial"/>
        </w:rPr>
      </w:pPr>
      <w:bookmarkStart w:id="0" w:name="OLE_LINK2"/>
      <w:r w:rsidRPr="00455D9C">
        <w:rPr>
          <w:rFonts w:ascii="Arial" w:eastAsia="Lucida Sans Unicode" w:hAnsi="Arial" w:cs="Arial"/>
        </w:rPr>
        <w:t xml:space="preserve">class </w:t>
      </w:r>
      <w:proofErr w:type="spellStart"/>
      <w:r w:rsidRPr="00455D9C">
        <w:rPr>
          <w:rFonts w:ascii="Arial" w:eastAsia="Lucida Sans Unicode" w:hAnsi="Arial" w:cs="Arial"/>
        </w:rPr>
        <w:t>FinallyDemo</w:t>
      </w:r>
      <w:proofErr w:type="spellEnd"/>
      <w:r w:rsidRPr="00455D9C">
        <w:rPr>
          <w:rFonts w:ascii="Arial" w:eastAsia="Lucida Sans Unicode" w:hAnsi="Arial" w:cs="Arial"/>
        </w:rPr>
        <w:t>{</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t xml:space="preserve">public static void main(String </w:t>
      </w:r>
      <w:proofErr w:type="spellStart"/>
      <w:r w:rsidRPr="00455D9C">
        <w:rPr>
          <w:rFonts w:ascii="Arial" w:eastAsia="Lucida Sans Unicode" w:hAnsi="Arial" w:cs="Arial"/>
        </w:rPr>
        <w:t>args</w:t>
      </w:r>
      <w:proofErr w:type="spellEnd"/>
      <w:r w:rsidRPr="00455D9C">
        <w:rPr>
          <w:rFonts w:ascii="Arial" w:eastAsia="Lucida Sans Unicode" w:hAnsi="Arial" w:cs="Arial"/>
        </w:rPr>
        <w:t>[])</w:t>
      </w:r>
    </w:p>
    <w:p w:rsidR="00B426B2" w:rsidRPr="00455D9C" w:rsidRDefault="00B426B2" w:rsidP="00B426B2">
      <w:pPr>
        <w:pStyle w:val="BodyText3"/>
        <w:ind w:left="720"/>
        <w:rPr>
          <w:rFonts w:ascii="Arial" w:eastAsia="Lucida Sans Unicode" w:hAnsi="Arial" w:cs="Arial"/>
          <w:lang w:val="fr-FR"/>
        </w:rPr>
      </w:pPr>
      <w:r w:rsidRPr="00455D9C">
        <w:rPr>
          <w:rFonts w:ascii="Arial" w:eastAsia="Lucida Sans Unicode" w:hAnsi="Arial" w:cs="Arial"/>
        </w:rPr>
        <w:t xml:space="preserve">             </w:t>
      </w:r>
      <w:r w:rsidRPr="00455D9C">
        <w:rPr>
          <w:rFonts w:ascii="Arial" w:eastAsia="Lucida Sans Unicode" w:hAnsi="Arial" w:cs="Arial"/>
          <w:lang w:val="fr-FR"/>
        </w:rPr>
        <w:t>{</w:t>
      </w:r>
    </w:p>
    <w:p w:rsidR="00B426B2" w:rsidRPr="00455D9C" w:rsidRDefault="00B426B2" w:rsidP="00B426B2">
      <w:pPr>
        <w:pStyle w:val="BodyText3"/>
        <w:ind w:left="720"/>
        <w:rPr>
          <w:rFonts w:ascii="Arial" w:eastAsia="Lucida Sans Unicode" w:hAnsi="Arial" w:cs="Arial"/>
          <w:lang w:val="fr-FR"/>
        </w:rPr>
      </w:pPr>
      <w:r w:rsidRPr="00455D9C">
        <w:rPr>
          <w:rFonts w:ascii="Arial" w:eastAsia="Lucida Sans Unicode" w:hAnsi="Arial" w:cs="Arial"/>
          <w:lang w:val="fr-FR"/>
        </w:rPr>
        <w:lastRenderedPageBreak/>
        <w:tab/>
      </w:r>
      <w:r w:rsidRPr="00455D9C">
        <w:rPr>
          <w:rFonts w:ascii="Arial" w:eastAsia="Lucida Sans Unicode" w:hAnsi="Arial" w:cs="Arial"/>
          <w:lang w:val="fr-FR"/>
        </w:rPr>
        <w:tab/>
      </w:r>
      <w:proofErr w:type="spellStart"/>
      <w:r w:rsidRPr="00455D9C">
        <w:rPr>
          <w:rFonts w:ascii="Arial" w:eastAsia="Lucida Sans Unicode" w:hAnsi="Arial" w:cs="Arial"/>
          <w:lang w:val="fr-FR"/>
        </w:rPr>
        <w:t>try</w:t>
      </w:r>
      <w:proofErr w:type="spellEnd"/>
      <w:r w:rsidRPr="00455D9C">
        <w:rPr>
          <w:rFonts w:ascii="Arial" w:eastAsia="Lucida Sans Unicode" w:hAnsi="Arial" w:cs="Arial"/>
          <w:lang w:val="fr-FR"/>
        </w:rPr>
        <w:t>{</w:t>
      </w:r>
    </w:p>
    <w:p w:rsidR="00B426B2" w:rsidRPr="00455D9C" w:rsidRDefault="00B426B2" w:rsidP="00B426B2">
      <w:pPr>
        <w:pStyle w:val="BodyText3"/>
        <w:ind w:left="720"/>
        <w:rPr>
          <w:rFonts w:ascii="Arial" w:eastAsia="Lucida Sans Unicode" w:hAnsi="Arial" w:cs="Arial"/>
          <w:lang w:val="fr-FR"/>
        </w:rPr>
      </w:pPr>
      <w:r w:rsidRPr="00455D9C">
        <w:rPr>
          <w:rFonts w:ascii="Arial" w:eastAsia="Lucida Sans Unicode" w:hAnsi="Arial" w:cs="Arial"/>
          <w:lang w:val="fr-FR"/>
        </w:rPr>
        <w:t xml:space="preserve">                     </w:t>
      </w:r>
      <w:proofErr w:type="spellStart"/>
      <w:r w:rsidRPr="00455D9C">
        <w:rPr>
          <w:rFonts w:ascii="Arial" w:eastAsia="Lucida Sans Unicode" w:hAnsi="Arial" w:cs="Arial"/>
          <w:lang w:val="fr-FR"/>
        </w:rPr>
        <w:t>int</w:t>
      </w:r>
      <w:proofErr w:type="spellEnd"/>
      <w:r w:rsidRPr="00455D9C">
        <w:rPr>
          <w:rFonts w:ascii="Arial" w:eastAsia="Lucida Sans Unicode" w:hAnsi="Arial" w:cs="Arial"/>
          <w:lang w:val="fr-FR"/>
        </w:rPr>
        <w:t xml:space="preserve"> x=</w:t>
      </w:r>
      <w:proofErr w:type="spellStart"/>
      <w:r w:rsidRPr="00455D9C">
        <w:rPr>
          <w:rFonts w:ascii="Arial" w:eastAsia="Lucida Sans Unicode" w:hAnsi="Arial" w:cs="Arial"/>
          <w:lang w:val="fr-FR"/>
        </w:rPr>
        <w:t>Integer.parseInt</w:t>
      </w:r>
      <w:proofErr w:type="spellEnd"/>
      <w:r w:rsidRPr="00455D9C">
        <w:rPr>
          <w:rFonts w:ascii="Arial" w:eastAsia="Lucida Sans Unicode" w:hAnsi="Arial" w:cs="Arial"/>
          <w:lang w:val="fr-FR"/>
        </w:rPr>
        <w:t>(</w:t>
      </w:r>
      <w:proofErr w:type="spellStart"/>
      <w:r w:rsidRPr="00455D9C">
        <w:rPr>
          <w:rFonts w:ascii="Arial" w:eastAsia="Lucida Sans Unicode" w:hAnsi="Arial" w:cs="Arial"/>
          <w:lang w:val="fr-FR"/>
        </w:rPr>
        <w:t>args</w:t>
      </w:r>
      <w:proofErr w:type="spellEnd"/>
      <w:r w:rsidRPr="00455D9C">
        <w:rPr>
          <w:rFonts w:ascii="Arial" w:eastAsia="Lucida Sans Unicode" w:hAnsi="Arial" w:cs="Arial"/>
          <w:lang w:val="fr-FR"/>
        </w:rPr>
        <w:t>[0]);</w:t>
      </w:r>
    </w:p>
    <w:p w:rsidR="00B426B2" w:rsidRPr="00455D9C" w:rsidRDefault="00B426B2" w:rsidP="00B426B2">
      <w:pPr>
        <w:pStyle w:val="BodyText3"/>
        <w:ind w:left="720"/>
        <w:rPr>
          <w:rFonts w:ascii="Arial" w:eastAsia="Lucida Sans Unicode" w:hAnsi="Arial" w:cs="Arial"/>
          <w:lang w:val="fr-FR"/>
        </w:rPr>
      </w:pPr>
      <w:r w:rsidRPr="00455D9C">
        <w:rPr>
          <w:rFonts w:ascii="Arial" w:eastAsia="Lucida Sans Unicode" w:hAnsi="Arial" w:cs="Arial"/>
          <w:lang w:val="fr-FR"/>
        </w:rPr>
        <w:t xml:space="preserve">                     </w:t>
      </w:r>
    </w:p>
    <w:p w:rsidR="00B426B2" w:rsidRPr="00455D9C" w:rsidRDefault="00B426B2" w:rsidP="00B426B2">
      <w:pPr>
        <w:pStyle w:val="BodyText3"/>
        <w:ind w:left="720"/>
        <w:rPr>
          <w:rFonts w:ascii="Arial" w:eastAsia="Lucida Sans Unicode" w:hAnsi="Arial" w:cs="Arial"/>
          <w:lang w:val="fr-FR"/>
        </w:rPr>
      </w:pPr>
      <w:r w:rsidRPr="00455D9C">
        <w:rPr>
          <w:rFonts w:ascii="Arial" w:eastAsia="Lucida Sans Unicode" w:hAnsi="Arial" w:cs="Arial"/>
          <w:lang w:val="fr-FR"/>
        </w:rPr>
        <w:tab/>
      </w:r>
      <w:r w:rsidRPr="00455D9C">
        <w:rPr>
          <w:rFonts w:ascii="Arial" w:eastAsia="Lucida Sans Unicode" w:hAnsi="Arial" w:cs="Arial"/>
          <w:lang w:val="fr-FR"/>
        </w:rPr>
        <w:tab/>
        <w:t xml:space="preserve">     </w:t>
      </w:r>
      <w:proofErr w:type="spellStart"/>
      <w:r w:rsidRPr="00455D9C">
        <w:rPr>
          <w:rFonts w:ascii="Arial" w:eastAsia="Lucida Sans Unicode" w:hAnsi="Arial" w:cs="Arial"/>
          <w:lang w:val="fr-FR"/>
        </w:rPr>
        <w:t>int</w:t>
      </w:r>
      <w:proofErr w:type="spellEnd"/>
      <w:r w:rsidRPr="00455D9C">
        <w:rPr>
          <w:rFonts w:ascii="Arial" w:eastAsia="Lucida Sans Unicode" w:hAnsi="Arial" w:cs="Arial"/>
          <w:lang w:val="fr-FR"/>
        </w:rPr>
        <w:t xml:space="preserve"> y=</w:t>
      </w:r>
      <w:proofErr w:type="spellStart"/>
      <w:r w:rsidRPr="00455D9C">
        <w:rPr>
          <w:rFonts w:ascii="Arial" w:eastAsia="Lucida Sans Unicode" w:hAnsi="Arial" w:cs="Arial"/>
          <w:lang w:val="fr-FR"/>
        </w:rPr>
        <w:t>Integer.parseInt</w:t>
      </w:r>
      <w:proofErr w:type="spellEnd"/>
      <w:r w:rsidRPr="00455D9C">
        <w:rPr>
          <w:rFonts w:ascii="Arial" w:eastAsia="Lucida Sans Unicode" w:hAnsi="Arial" w:cs="Arial"/>
          <w:lang w:val="fr-FR"/>
        </w:rPr>
        <w:t>(</w:t>
      </w:r>
      <w:proofErr w:type="spellStart"/>
      <w:r w:rsidRPr="00455D9C">
        <w:rPr>
          <w:rFonts w:ascii="Arial" w:eastAsia="Lucida Sans Unicode" w:hAnsi="Arial" w:cs="Arial"/>
          <w:lang w:val="fr-FR"/>
        </w:rPr>
        <w:t>args</w:t>
      </w:r>
      <w:proofErr w:type="spellEnd"/>
      <w:r w:rsidRPr="00455D9C">
        <w:rPr>
          <w:rFonts w:ascii="Arial" w:eastAsia="Lucida Sans Unicode" w:hAnsi="Arial" w:cs="Arial"/>
          <w:lang w:val="fr-FR"/>
        </w:rPr>
        <w:t>[1]);</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lang w:val="fr-FR"/>
        </w:rPr>
        <w:t xml:space="preserve">         </w:t>
      </w:r>
      <w:r w:rsidRPr="00455D9C">
        <w:rPr>
          <w:rFonts w:ascii="Arial" w:eastAsia="Lucida Sans Unicode" w:hAnsi="Arial" w:cs="Arial"/>
          <w:lang w:val="fr-FR"/>
        </w:rPr>
        <w:tab/>
        <w:t xml:space="preserve">         </w:t>
      </w:r>
      <w:proofErr w:type="spellStart"/>
      <w:r w:rsidRPr="00455D9C">
        <w:rPr>
          <w:rFonts w:ascii="Arial" w:eastAsia="Lucida Sans Unicode" w:hAnsi="Arial" w:cs="Arial"/>
        </w:rPr>
        <w:t>System.out.println</w:t>
      </w:r>
      <w:proofErr w:type="spellEnd"/>
      <w:r w:rsidRPr="00455D9C">
        <w:rPr>
          <w:rFonts w:ascii="Arial" w:eastAsia="Lucida Sans Unicode" w:hAnsi="Arial" w:cs="Arial"/>
        </w:rPr>
        <w:t>("Dividing two numbers");</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 xml:space="preserve">                               </w:t>
      </w:r>
      <w:proofErr w:type="spellStart"/>
      <w:r w:rsidRPr="00455D9C">
        <w:rPr>
          <w:rFonts w:ascii="Arial" w:eastAsia="Lucida Sans Unicode" w:hAnsi="Arial" w:cs="Arial"/>
        </w:rPr>
        <w:t>int</w:t>
      </w:r>
      <w:proofErr w:type="spellEnd"/>
      <w:r w:rsidRPr="00455D9C">
        <w:rPr>
          <w:rFonts w:ascii="Arial" w:eastAsia="Lucida Sans Unicode" w:hAnsi="Arial" w:cs="Arial"/>
        </w:rPr>
        <w:t xml:space="preserve"> z=x/y;</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r>
      <w:r w:rsidRPr="00455D9C">
        <w:rPr>
          <w:rFonts w:ascii="Arial" w:eastAsia="Lucida Sans Unicode" w:hAnsi="Arial" w:cs="Arial"/>
        </w:rPr>
        <w:tab/>
        <w:t xml:space="preserve">    //Following line will be skipped if exception occurs</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 xml:space="preserve">    </w:t>
      </w:r>
      <w:r w:rsidRPr="00455D9C">
        <w:rPr>
          <w:rFonts w:ascii="Arial" w:eastAsia="Lucida Sans Unicode" w:hAnsi="Arial" w:cs="Arial"/>
        </w:rPr>
        <w:tab/>
        <w:t xml:space="preserve">            </w:t>
      </w:r>
      <w:proofErr w:type="spellStart"/>
      <w:r w:rsidRPr="00455D9C">
        <w:rPr>
          <w:rFonts w:ascii="Arial" w:eastAsia="Lucida Sans Unicode" w:hAnsi="Arial" w:cs="Arial"/>
        </w:rPr>
        <w:t>System.out.println</w:t>
      </w:r>
      <w:proofErr w:type="spellEnd"/>
      <w:r w:rsidRPr="00455D9C">
        <w:rPr>
          <w:rFonts w:ascii="Arial" w:eastAsia="Lucida Sans Unicode" w:hAnsi="Arial" w:cs="Arial"/>
        </w:rPr>
        <w:t>("The result is " + z);</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r>
      <w:r w:rsidRPr="00455D9C">
        <w:rPr>
          <w:rFonts w:ascii="Arial" w:eastAsia="Lucida Sans Unicode" w:hAnsi="Arial" w:cs="Arial"/>
        </w:rPr>
        <w:tab/>
        <w:t xml:space="preserve">     }</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 xml:space="preserve">                     catch (</w:t>
      </w:r>
      <w:proofErr w:type="spellStart"/>
      <w:r w:rsidRPr="00455D9C">
        <w:rPr>
          <w:rFonts w:ascii="Arial" w:eastAsia="Lucida Sans Unicode" w:hAnsi="Arial" w:cs="Arial"/>
        </w:rPr>
        <w:t>ArithmeticException</w:t>
      </w:r>
      <w:proofErr w:type="spellEnd"/>
      <w:r w:rsidRPr="00455D9C">
        <w:rPr>
          <w:rFonts w:ascii="Arial" w:eastAsia="Lucida Sans Unicode" w:hAnsi="Arial" w:cs="Arial"/>
        </w:rPr>
        <w:t xml:space="preserve"> e)</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 xml:space="preserve">                     {</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r>
      <w:r w:rsidRPr="00455D9C">
        <w:rPr>
          <w:rFonts w:ascii="Arial" w:eastAsia="Lucida Sans Unicode" w:hAnsi="Arial" w:cs="Arial"/>
        </w:rPr>
        <w:tab/>
      </w:r>
      <w:r w:rsidRPr="00455D9C">
        <w:rPr>
          <w:rFonts w:ascii="Arial" w:eastAsia="Lucida Sans Unicode" w:hAnsi="Arial" w:cs="Arial"/>
        </w:rPr>
        <w:tab/>
      </w:r>
      <w:proofErr w:type="spellStart"/>
      <w:r w:rsidRPr="00455D9C">
        <w:rPr>
          <w:rFonts w:ascii="Arial" w:eastAsia="Lucida Sans Unicode" w:hAnsi="Arial" w:cs="Arial"/>
        </w:rPr>
        <w:t>System.out.println</w:t>
      </w:r>
      <w:proofErr w:type="spellEnd"/>
      <w:r w:rsidRPr="00455D9C">
        <w:rPr>
          <w:rFonts w:ascii="Arial" w:eastAsia="Lucida Sans Unicode" w:hAnsi="Arial" w:cs="Arial"/>
        </w:rPr>
        <w:t>("The denominator was zero");</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t xml:space="preserve">             }</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 xml:space="preserve">                finally</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 xml:space="preserve">                     {</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r>
      <w:r w:rsidRPr="00455D9C">
        <w:rPr>
          <w:rFonts w:ascii="Arial" w:eastAsia="Lucida Sans Unicode" w:hAnsi="Arial" w:cs="Arial"/>
        </w:rPr>
        <w:tab/>
      </w:r>
      <w:r w:rsidRPr="00455D9C">
        <w:rPr>
          <w:rFonts w:ascii="Arial" w:eastAsia="Lucida Sans Unicode" w:hAnsi="Arial" w:cs="Arial"/>
        </w:rPr>
        <w:tab/>
      </w:r>
      <w:proofErr w:type="spellStart"/>
      <w:r w:rsidRPr="00455D9C">
        <w:rPr>
          <w:rFonts w:ascii="Arial" w:eastAsia="Lucida Sans Unicode" w:hAnsi="Arial" w:cs="Arial"/>
        </w:rPr>
        <w:t>System.out.println</w:t>
      </w:r>
      <w:proofErr w:type="spellEnd"/>
      <w:r w:rsidRPr="00455D9C">
        <w:rPr>
          <w:rFonts w:ascii="Arial" w:eastAsia="Lucida Sans Unicode" w:hAnsi="Arial" w:cs="Arial"/>
        </w:rPr>
        <w:t>("In the finally block");</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r>
      <w:r w:rsidRPr="00455D9C">
        <w:rPr>
          <w:rFonts w:ascii="Arial" w:eastAsia="Lucida Sans Unicode" w:hAnsi="Arial" w:cs="Arial"/>
        </w:rPr>
        <w:tab/>
        <w:t xml:space="preserve">     }</w:t>
      </w:r>
    </w:p>
    <w:p w:rsidR="00B426B2" w:rsidRPr="00455D9C" w:rsidRDefault="00B426B2" w:rsidP="00B426B2">
      <w:pPr>
        <w:pStyle w:val="BodyText3"/>
        <w:ind w:left="720"/>
        <w:rPr>
          <w:rFonts w:ascii="Arial" w:eastAsia="Lucida Sans Unicode" w:hAnsi="Arial" w:cs="Arial"/>
        </w:rPr>
      </w:pPr>
      <w:r w:rsidRPr="00455D9C">
        <w:rPr>
          <w:rFonts w:ascii="Arial" w:eastAsia="Lucida Sans Unicode" w:hAnsi="Arial" w:cs="Arial"/>
        </w:rPr>
        <w:tab/>
        <w:t>}</w:t>
      </w:r>
    </w:p>
    <w:p w:rsidR="00B426B2" w:rsidRPr="00455D9C" w:rsidRDefault="00B426B2" w:rsidP="00B426B2">
      <w:pPr>
        <w:pStyle w:val="BodyText3"/>
        <w:spacing w:after="120" w:line="260" w:lineRule="atLeast"/>
        <w:ind w:left="720"/>
        <w:rPr>
          <w:rFonts w:ascii="Arial" w:eastAsia="Lucida Sans Unicode" w:hAnsi="Arial" w:cs="Arial"/>
        </w:rPr>
      </w:pPr>
      <w:r w:rsidRPr="00455D9C">
        <w:rPr>
          <w:rFonts w:ascii="Arial" w:eastAsia="Lucida Sans Unicode" w:hAnsi="Arial" w:cs="Arial"/>
        </w:rPr>
        <w:t>}</w:t>
      </w:r>
      <w:bookmarkEnd w:id="0"/>
    </w:p>
    <w:p w:rsidR="00B426B2" w:rsidRPr="00455D9C" w:rsidRDefault="00B426B2" w:rsidP="00B426B2">
      <w:pPr>
        <w:pStyle w:val="BodyText3"/>
        <w:spacing w:after="240" w:line="260" w:lineRule="atLeast"/>
        <w:rPr>
          <w:rFonts w:ascii="Arial" w:hAnsi="Arial" w:cs="Arial"/>
        </w:rPr>
      </w:pPr>
      <w:r w:rsidRPr="00455D9C">
        <w:rPr>
          <w:rFonts w:ascii="Arial" w:hAnsi="Arial" w:cs="Arial"/>
        </w:rPr>
        <w:t xml:space="preserve">When you will run FinallyDemo.java program along with command line parameter 10 and 0, it will throw </w:t>
      </w:r>
      <w:proofErr w:type="spellStart"/>
      <w:r w:rsidRPr="00455D9C">
        <w:rPr>
          <w:rFonts w:ascii="Arial" w:hAnsi="Arial" w:cs="Arial"/>
        </w:rPr>
        <w:t>ArithmeticException</w:t>
      </w:r>
      <w:proofErr w:type="spellEnd"/>
      <w:r w:rsidRPr="00455D9C">
        <w:rPr>
          <w:rFonts w:ascii="Arial" w:hAnsi="Arial" w:cs="Arial"/>
        </w:rPr>
        <w:t>. If the parameters are given as 10 and 5 then Exception will not be thrown. But in both the cases, the finally block will be executed.</w:t>
      </w:r>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t>Built-in Exceptions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You know that the package </w:t>
      </w:r>
      <w:proofErr w:type="spellStart"/>
      <w:r w:rsidRPr="00455D9C">
        <w:rPr>
          <w:rFonts w:ascii="Arial" w:hAnsi="Arial" w:cs="Arial"/>
          <w:sz w:val="20"/>
        </w:rPr>
        <w:t>java.lang</w:t>
      </w:r>
      <w:proofErr w:type="spellEnd"/>
      <w:r w:rsidRPr="00455D9C">
        <w:rPr>
          <w:rFonts w:ascii="Arial" w:hAnsi="Arial" w:cs="Arial"/>
          <w:sz w:val="20"/>
        </w:rPr>
        <w:t xml:space="preserve"> is implicitly imported into all Java programs. The </w:t>
      </w:r>
      <w:proofErr w:type="spellStart"/>
      <w:r w:rsidRPr="00455D9C">
        <w:rPr>
          <w:rFonts w:ascii="Arial" w:hAnsi="Arial" w:cs="Arial"/>
          <w:sz w:val="20"/>
        </w:rPr>
        <w:t>java.lang</w:t>
      </w:r>
      <w:proofErr w:type="spellEnd"/>
      <w:r w:rsidRPr="00455D9C">
        <w:rPr>
          <w:rFonts w:ascii="Arial" w:hAnsi="Arial" w:cs="Arial"/>
          <w:sz w:val="20"/>
        </w:rPr>
        <w:t xml:space="preserve"> package contains the exception classes, most of which are of type </w:t>
      </w:r>
      <w:proofErr w:type="spellStart"/>
      <w:r w:rsidRPr="00455D9C">
        <w:rPr>
          <w:rFonts w:ascii="Arial" w:hAnsi="Arial" w:cs="Arial"/>
          <w:sz w:val="20"/>
        </w:rPr>
        <w:t>RuntimeException</w:t>
      </w:r>
      <w:proofErr w:type="spellEnd"/>
      <w:r w:rsidRPr="00455D9C">
        <w:rPr>
          <w:rFonts w:ascii="Arial" w:hAnsi="Arial" w:cs="Arial"/>
          <w:sz w:val="20"/>
        </w:rPr>
        <w:t>. Therefore, all these exception classes are automatically available to our programs. The run time exceptions are further divided into two categories: 'checked exceptions' and  'unchecked exceptions'.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Checked exceptions are exceptions that should be specified in the throws list of the methods that may throw these exceptions. The complier checks to see whether any exceptions are specified or not. If they are not specified, then the compiler gives a compilation error. Following are some of the checked exceptions:</w:t>
      </w:r>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ClassNotFoundException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NoSuchMethodException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InterruptedException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IllegalException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InstantiationException</w:t>
      </w:r>
      <w:proofErr w:type="spellEnd"/>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Unchecked exceptions are exceptions that may not be included in a method's throws list. A method may or may not throw these exceptions. The complier does not check for these exceptions. Hence, these exceptions are called unchecked exceptions.  </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Following are some of the unchecked exceptions:</w:t>
      </w:r>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ArithmeticException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ArrayIndexOutOfBoundsException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NegativeArraySizeException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lastRenderedPageBreak/>
        <w:t>ClassCastException</w:t>
      </w:r>
      <w:proofErr w:type="spellEnd"/>
    </w:p>
    <w:p w:rsidR="00B426B2" w:rsidRPr="00455D9C" w:rsidRDefault="00B426B2" w:rsidP="00B426B2">
      <w:pPr>
        <w:pStyle w:val="BodyText"/>
        <w:numPr>
          <w:ilvl w:val="0"/>
          <w:numId w:val="12"/>
        </w:numPr>
        <w:spacing w:line="260" w:lineRule="atLeast"/>
        <w:jc w:val="both"/>
        <w:rPr>
          <w:rFonts w:ascii="Arial" w:hAnsi="Arial" w:cs="Arial"/>
          <w:sz w:val="20"/>
        </w:rPr>
      </w:pPr>
      <w:proofErr w:type="spellStart"/>
      <w:r w:rsidRPr="00455D9C">
        <w:rPr>
          <w:rFonts w:ascii="Arial" w:hAnsi="Arial" w:cs="Arial"/>
          <w:sz w:val="20"/>
        </w:rPr>
        <w:t>NullPointerException</w:t>
      </w:r>
      <w:proofErr w:type="spellEnd"/>
    </w:p>
    <w:p w:rsidR="00B426B2" w:rsidRPr="00455D9C" w:rsidRDefault="00B426B2" w:rsidP="00B426B2">
      <w:pPr>
        <w:pStyle w:val="BodyText"/>
        <w:numPr>
          <w:ilvl w:val="0"/>
          <w:numId w:val="12"/>
        </w:numPr>
        <w:spacing w:after="240" w:line="260" w:lineRule="atLeast"/>
        <w:jc w:val="both"/>
        <w:rPr>
          <w:rFonts w:ascii="Arial" w:hAnsi="Arial" w:cs="Arial"/>
          <w:sz w:val="20"/>
        </w:rPr>
      </w:pPr>
      <w:proofErr w:type="spellStart"/>
      <w:r w:rsidRPr="00455D9C">
        <w:rPr>
          <w:rFonts w:ascii="Arial" w:hAnsi="Arial" w:cs="Arial"/>
          <w:sz w:val="20"/>
        </w:rPr>
        <w:t>SecurityException</w:t>
      </w:r>
      <w:proofErr w:type="spellEnd"/>
    </w:p>
    <w:p w:rsidR="00B426B2" w:rsidRPr="00455D9C" w:rsidRDefault="00B426B2" w:rsidP="00B426B2">
      <w:pPr>
        <w:pStyle w:val="BodyText"/>
        <w:spacing w:after="240" w:line="260" w:lineRule="atLeast"/>
        <w:jc w:val="both"/>
        <w:rPr>
          <w:rFonts w:ascii="Arial" w:hAnsi="Arial" w:cs="Arial"/>
          <w:b/>
          <w:bCs/>
          <w:sz w:val="28"/>
        </w:rPr>
      </w:pPr>
      <w:r w:rsidRPr="00455D9C">
        <w:rPr>
          <w:rFonts w:ascii="Arial" w:hAnsi="Arial" w:cs="Arial"/>
          <w:b/>
          <w:bCs/>
          <w:sz w:val="28"/>
        </w:rPr>
        <w:t>User-defined Exceptions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Although the Java language had provided a list of exceptions to handle various situations, it has also provided the facility of creating your own exceptions. There can be situations when you want to handle a specific situation and the available exceptions cannot fulfill your need. For example, you are writing a java program for a company, which recruits people within the age group of 21 and 60 only. In such a case you can create your own exception class and cause an object of this exception class to be thrown in case the age of the incumbent is either less than 21 or greater than 60. You have to subclass your exception class from the class Exception.</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In the TestException.java, first a user-defined exception called, </w:t>
      </w:r>
      <w:proofErr w:type="spellStart"/>
      <w:r w:rsidRPr="00455D9C">
        <w:rPr>
          <w:rFonts w:ascii="Arial" w:hAnsi="Arial" w:cs="Arial"/>
          <w:sz w:val="20"/>
        </w:rPr>
        <w:t>MyException</w:t>
      </w:r>
      <w:proofErr w:type="spellEnd"/>
      <w:r w:rsidRPr="00455D9C">
        <w:rPr>
          <w:rFonts w:ascii="Arial" w:hAnsi="Arial" w:cs="Arial"/>
          <w:sz w:val="20"/>
        </w:rPr>
        <w:t xml:space="preserve"> is created by extending the class Exception. Then a class </w:t>
      </w:r>
      <w:proofErr w:type="spellStart"/>
      <w:r w:rsidRPr="00455D9C">
        <w:rPr>
          <w:rFonts w:ascii="Arial" w:hAnsi="Arial" w:cs="Arial"/>
          <w:sz w:val="20"/>
        </w:rPr>
        <w:t>TestException</w:t>
      </w:r>
      <w:proofErr w:type="spellEnd"/>
      <w:r w:rsidRPr="00455D9C">
        <w:rPr>
          <w:rFonts w:ascii="Arial" w:hAnsi="Arial" w:cs="Arial"/>
          <w:sz w:val="20"/>
        </w:rPr>
        <w:t xml:space="preserve"> is created which contains a method called </w:t>
      </w:r>
      <w:proofErr w:type="spellStart"/>
      <w:r w:rsidRPr="00455D9C">
        <w:rPr>
          <w:rFonts w:ascii="Arial" w:hAnsi="Arial" w:cs="Arial"/>
          <w:sz w:val="20"/>
        </w:rPr>
        <w:t>checkAge</w:t>
      </w:r>
      <w:proofErr w:type="spellEnd"/>
      <w:r w:rsidRPr="00455D9C">
        <w:rPr>
          <w:rFonts w:ascii="Arial" w:hAnsi="Arial" w:cs="Arial"/>
          <w:sz w:val="20"/>
        </w:rPr>
        <w:t xml:space="preserve">(), that  checks whether the age is between 21 and 60. The </w:t>
      </w:r>
      <w:proofErr w:type="spellStart"/>
      <w:r w:rsidRPr="00455D9C">
        <w:rPr>
          <w:rFonts w:ascii="Arial" w:hAnsi="Arial" w:cs="Arial"/>
          <w:sz w:val="20"/>
        </w:rPr>
        <w:t>checkAge</w:t>
      </w:r>
      <w:proofErr w:type="spellEnd"/>
      <w:r w:rsidRPr="00455D9C">
        <w:rPr>
          <w:rFonts w:ascii="Arial" w:hAnsi="Arial" w:cs="Arial"/>
          <w:sz w:val="20"/>
        </w:rPr>
        <w:t xml:space="preserve">() method is capable of throwing the exception of type </w:t>
      </w:r>
      <w:proofErr w:type="spellStart"/>
      <w:r w:rsidRPr="00455D9C">
        <w:rPr>
          <w:rFonts w:ascii="Arial" w:hAnsi="Arial" w:cs="Arial"/>
          <w:sz w:val="20"/>
        </w:rPr>
        <w:t>MyException</w:t>
      </w:r>
      <w:proofErr w:type="spellEnd"/>
      <w:r w:rsidRPr="00455D9C">
        <w:rPr>
          <w:rFonts w:ascii="Arial" w:hAnsi="Arial" w:cs="Arial"/>
          <w:sz w:val="20"/>
        </w:rPr>
        <w:t xml:space="preserve">. If </w:t>
      </w:r>
      <w:proofErr w:type="spellStart"/>
      <w:r w:rsidRPr="00455D9C">
        <w:rPr>
          <w:rFonts w:ascii="Arial" w:hAnsi="Arial" w:cs="Arial"/>
          <w:sz w:val="20"/>
        </w:rPr>
        <w:t>checkAge</w:t>
      </w:r>
      <w:proofErr w:type="spellEnd"/>
      <w:r w:rsidRPr="00455D9C">
        <w:rPr>
          <w:rFonts w:ascii="Arial" w:hAnsi="Arial" w:cs="Arial"/>
          <w:sz w:val="20"/>
        </w:rPr>
        <w:t xml:space="preserve">() method is invoked with an invalid age, it throws an object of the </w:t>
      </w:r>
      <w:proofErr w:type="spellStart"/>
      <w:r w:rsidRPr="00455D9C">
        <w:rPr>
          <w:rFonts w:ascii="Arial" w:hAnsi="Arial" w:cs="Arial"/>
          <w:sz w:val="20"/>
        </w:rPr>
        <w:t>MyException</w:t>
      </w:r>
      <w:proofErr w:type="spellEnd"/>
      <w:r w:rsidRPr="00455D9C">
        <w:rPr>
          <w:rFonts w:ascii="Arial" w:hAnsi="Arial" w:cs="Arial"/>
          <w:sz w:val="20"/>
        </w:rPr>
        <w:t xml:space="preserve"> class and the exception is later handled, thus displaying the error message.</w:t>
      </w:r>
    </w:p>
    <w:p w:rsidR="00B426B2" w:rsidRPr="00455D9C" w:rsidRDefault="00B426B2" w:rsidP="00B426B2">
      <w:pPr>
        <w:pStyle w:val="BodyText"/>
        <w:jc w:val="both"/>
        <w:rPr>
          <w:rFonts w:ascii="Arial" w:hAnsi="Arial" w:cs="Arial"/>
          <w:sz w:val="20"/>
        </w:rPr>
      </w:pPr>
      <w:r w:rsidRPr="00455D9C">
        <w:rPr>
          <w:rFonts w:ascii="Arial" w:hAnsi="Arial" w:cs="Arial"/>
          <w:sz w:val="20"/>
        </w:rPr>
        <w:t>Example: TestException.java</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class </w:t>
      </w:r>
      <w:proofErr w:type="spellStart"/>
      <w:r w:rsidRPr="00455D9C">
        <w:rPr>
          <w:rFonts w:ascii="Arial" w:hAnsi="Arial" w:cs="Arial"/>
          <w:sz w:val="20"/>
        </w:rPr>
        <w:t>MyException</w:t>
      </w:r>
      <w:proofErr w:type="spellEnd"/>
      <w:r w:rsidRPr="00455D9C">
        <w:rPr>
          <w:rFonts w:ascii="Arial" w:hAnsi="Arial" w:cs="Arial"/>
          <w:sz w:val="20"/>
        </w:rPr>
        <w:t xml:space="preserve"> extends Exception</w:t>
      </w:r>
      <w:r w:rsidRPr="00455D9C">
        <w:rPr>
          <w:rFonts w:ascii="Arial" w:hAnsi="Arial" w:cs="Arial"/>
          <w:sz w:val="20"/>
        </w:rPr>
        <w:tab/>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t>String s;</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proofErr w:type="spellStart"/>
      <w:r w:rsidRPr="00455D9C">
        <w:rPr>
          <w:rFonts w:ascii="Arial" w:hAnsi="Arial" w:cs="Arial"/>
          <w:sz w:val="20"/>
        </w:rPr>
        <w:t>MyException</w:t>
      </w:r>
      <w:proofErr w:type="spellEnd"/>
      <w:r w:rsidRPr="00455D9C">
        <w:rPr>
          <w:rFonts w:ascii="Arial" w:hAnsi="Arial" w:cs="Arial"/>
          <w:sz w:val="20"/>
        </w:rPr>
        <w:t xml:space="preserve">() </w:t>
      </w: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proofErr w:type="spellStart"/>
      <w:r w:rsidRPr="00455D9C">
        <w:rPr>
          <w:rFonts w:ascii="Arial" w:hAnsi="Arial" w:cs="Arial"/>
          <w:sz w:val="20"/>
        </w:rPr>
        <w:t>MyException</w:t>
      </w:r>
      <w:proofErr w:type="spellEnd"/>
      <w:r w:rsidRPr="00455D9C">
        <w:rPr>
          <w:rFonts w:ascii="Arial" w:hAnsi="Arial" w:cs="Arial"/>
          <w:sz w:val="20"/>
        </w:rPr>
        <w:t xml:space="preserve">(String </w:t>
      </w:r>
      <w:proofErr w:type="spellStart"/>
      <w:r w:rsidRPr="00455D9C">
        <w:rPr>
          <w:rFonts w:ascii="Arial" w:hAnsi="Arial" w:cs="Arial"/>
          <w:sz w:val="20"/>
        </w:rPr>
        <w:t>str</w:t>
      </w:r>
      <w:proofErr w:type="spellEnd"/>
      <w:r w:rsidRPr="00455D9C">
        <w:rPr>
          <w:rFonts w:ascii="Arial" w:hAnsi="Arial" w:cs="Arial"/>
          <w:sz w:val="20"/>
        </w:rPr>
        <w:t>)</w:t>
      </w: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t>super(</w:t>
      </w:r>
      <w:proofErr w:type="spellStart"/>
      <w:r w:rsidRPr="00455D9C">
        <w:rPr>
          <w:rFonts w:ascii="Arial" w:hAnsi="Arial" w:cs="Arial"/>
          <w:sz w:val="20"/>
        </w:rPr>
        <w:t>str</w:t>
      </w:r>
      <w:proofErr w:type="spellEnd"/>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class </w:t>
      </w:r>
      <w:proofErr w:type="spellStart"/>
      <w:r w:rsidRPr="00455D9C">
        <w:rPr>
          <w:rFonts w:ascii="Arial" w:hAnsi="Arial" w:cs="Arial"/>
          <w:sz w:val="20"/>
        </w:rPr>
        <w:t>TestException</w:t>
      </w:r>
      <w:proofErr w:type="spellEnd"/>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t xml:space="preserve">public void </w:t>
      </w:r>
      <w:proofErr w:type="spellStart"/>
      <w:r w:rsidRPr="00455D9C">
        <w:rPr>
          <w:rFonts w:ascii="Arial" w:hAnsi="Arial" w:cs="Arial"/>
          <w:sz w:val="20"/>
        </w:rPr>
        <w:t>checkAge</w:t>
      </w:r>
      <w:proofErr w:type="spellEnd"/>
      <w:r w:rsidRPr="00455D9C">
        <w:rPr>
          <w:rFonts w:ascii="Arial" w:hAnsi="Arial" w:cs="Arial"/>
          <w:sz w:val="20"/>
        </w:rPr>
        <w:t>(</w:t>
      </w:r>
      <w:proofErr w:type="spellStart"/>
      <w:r w:rsidRPr="00455D9C">
        <w:rPr>
          <w:rFonts w:ascii="Arial" w:hAnsi="Arial" w:cs="Arial"/>
          <w:sz w:val="20"/>
        </w:rPr>
        <w:t>int</w:t>
      </w:r>
      <w:proofErr w:type="spellEnd"/>
      <w:r w:rsidRPr="00455D9C">
        <w:rPr>
          <w:rFonts w:ascii="Arial" w:hAnsi="Arial" w:cs="Arial"/>
          <w:sz w:val="20"/>
        </w:rPr>
        <w:t xml:space="preserve"> age) throws  </w:t>
      </w:r>
      <w:proofErr w:type="spellStart"/>
      <w:r w:rsidRPr="00455D9C">
        <w:rPr>
          <w:rFonts w:ascii="Arial" w:hAnsi="Arial" w:cs="Arial"/>
          <w:sz w:val="20"/>
        </w:rPr>
        <w:t>MyException</w:t>
      </w:r>
      <w:proofErr w:type="spellEnd"/>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t>if(age&gt;=21 &amp;&amp; age&lt;=60){</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proofErr w:type="spellStart"/>
      <w:r w:rsidRPr="00455D9C">
        <w:rPr>
          <w:rFonts w:ascii="Arial" w:hAnsi="Arial" w:cs="Arial"/>
          <w:sz w:val="20"/>
        </w:rPr>
        <w:t>System.out.println</w:t>
      </w:r>
      <w:proofErr w:type="spellEnd"/>
      <w:r w:rsidRPr="00455D9C">
        <w:rPr>
          <w:rFonts w:ascii="Arial" w:hAnsi="Arial" w:cs="Arial"/>
          <w:sz w:val="20"/>
        </w:rPr>
        <w:t>(“valid age”);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else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t xml:space="preserve">throw new </w:t>
      </w:r>
      <w:proofErr w:type="spellStart"/>
      <w:r w:rsidRPr="00455D9C">
        <w:rPr>
          <w:rFonts w:ascii="Arial" w:hAnsi="Arial" w:cs="Arial"/>
          <w:sz w:val="20"/>
        </w:rPr>
        <w:t>MyException</w:t>
      </w:r>
      <w:proofErr w:type="spellEnd"/>
      <w:r w:rsidRPr="00455D9C">
        <w:rPr>
          <w:rFonts w:ascii="Arial" w:hAnsi="Arial" w:cs="Arial"/>
          <w:sz w:val="20"/>
        </w:rPr>
        <w:t>(“Invalid age”);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public static void main(String </w:t>
      </w:r>
      <w:proofErr w:type="spellStart"/>
      <w:r w:rsidRPr="00455D9C">
        <w:rPr>
          <w:rFonts w:ascii="Arial" w:hAnsi="Arial" w:cs="Arial"/>
          <w:sz w:val="20"/>
        </w:rPr>
        <w:t>args</w:t>
      </w:r>
      <w:proofErr w:type="spellEnd"/>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TestException</w:t>
      </w:r>
      <w:proofErr w:type="spellEnd"/>
      <w:r w:rsidRPr="00455D9C">
        <w:rPr>
          <w:rFonts w:ascii="Arial" w:hAnsi="Arial" w:cs="Arial"/>
          <w:sz w:val="20"/>
        </w:rPr>
        <w:t xml:space="preserve"> e = new </w:t>
      </w:r>
      <w:proofErr w:type="spellStart"/>
      <w:r w:rsidRPr="00455D9C">
        <w:rPr>
          <w:rFonts w:ascii="Arial" w:hAnsi="Arial" w:cs="Arial"/>
          <w:sz w:val="20"/>
        </w:rPr>
        <w:t>TestException</w:t>
      </w:r>
      <w:proofErr w:type="spellEnd"/>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try{</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r>
      <w:proofErr w:type="spellStart"/>
      <w:r w:rsidRPr="00455D9C">
        <w:rPr>
          <w:rFonts w:ascii="Arial" w:hAnsi="Arial" w:cs="Arial"/>
          <w:sz w:val="20"/>
        </w:rPr>
        <w:t>e.checkAge</w:t>
      </w:r>
      <w:proofErr w:type="spellEnd"/>
      <w:r w:rsidRPr="00455D9C">
        <w:rPr>
          <w:rFonts w:ascii="Arial" w:hAnsi="Arial" w:cs="Arial"/>
          <w:sz w:val="20"/>
        </w:rPr>
        <w:t>(25);</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r>
      <w:proofErr w:type="spellStart"/>
      <w:r w:rsidRPr="00455D9C">
        <w:rPr>
          <w:rFonts w:ascii="Arial" w:hAnsi="Arial" w:cs="Arial"/>
          <w:sz w:val="20"/>
        </w:rPr>
        <w:t>e.checkAge</w:t>
      </w:r>
      <w:proofErr w:type="spellEnd"/>
      <w:r w:rsidRPr="00455D9C">
        <w:rPr>
          <w:rFonts w:ascii="Arial" w:hAnsi="Arial" w:cs="Arial"/>
          <w:sz w:val="20"/>
        </w:rPr>
        <w:t>(18);</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catch (</w:t>
      </w:r>
      <w:proofErr w:type="spellStart"/>
      <w:r w:rsidRPr="00455D9C">
        <w:rPr>
          <w:rFonts w:ascii="Arial" w:hAnsi="Arial" w:cs="Arial"/>
          <w:sz w:val="20"/>
        </w:rPr>
        <w:t>MyException</w:t>
      </w:r>
      <w:proofErr w:type="spellEnd"/>
      <w:r w:rsidRPr="00455D9C">
        <w:rPr>
          <w:rFonts w:ascii="Arial" w:hAnsi="Arial" w:cs="Arial"/>
          <w:sz w:val="20"/>
        </w:rPr>
        <w:t xml:space="preserve"> me)</w:t>
      </w: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System.out.println</w:t>
      </w:r>
      <w:proofErr w:type="spellEnd"/>
      <w:r w:rsidRPr="00455D9C">
        <w:rPr>
          <w:rFonts w:ascii="Arial" w:hAnsi="Arial" w:cs="Arial"/>
          <w:sz w:val="20"/>
        </w:rPr>
        <w:t>(“caught   “+ me);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r>
      <w:r w:rsidRPr="00455D9C">
        <w:rPr>
          <w:rFonts w:ascii="Arial" w:hAnsi="Arial" w:cs="Arial"/>
          <w:sz w:val="20"/>
        </w:rPr>
        <w:tab/>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ab/>
        <w:t>}</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after="240" w:line="260" w:lineRule="atLeast"/>
        <w:jc w:val="both"/>
        <w:rPr>
          <w:rFonts w:ascii="Arial" w:hAnsi="Arial" w:cs="Arial"/>
          <w:sz w:val="20"/>
        </w:rPr>
      </w:pPr>
      <w:r w:rsidRPr="00455D9C">
        <w:rPr>
          <w:rFonts w:ascii="Arial" w:hAnsi="Arial" w:cs="Arial"/>
          <w:sz w:val="20"/>
        </w:rPr>
        <w:t>Thus, you have seen how you can create your own exceptions and apply them in your programs to handle very specific conditions.</w:t>
      </w:r>
    </w:p>
    <w:p w:rsidR="00B426B2" w:rsidRPr="00455D9C" w:rsidRDefault="00B426B2" w:rsidP="00B426B2">
      <w:pPr>
        <w:pStyle w:val="Heading2"/>
        <w:numPr>
          <w:ilvl w:val="1"/>
          <w:numId w:val="3"/>
        </w:numPr>
        <w:spacing w:after="240" w:line="260" w:lineRule="atLeast"/>
        <w:jc w:val="both"/>
        <w:rPr>
          <w:rFonts w:ascii="Arial" w:hAnsi="Arial" w:cs="Arial"/>
          <w:color w:val="auto"/>
        </w:rPr>
      </w:pPr>
      <w:r w:rsidRPr="00455D9C">
        <w:rPr>
          <w:rFonts w:ascii="Arial" w:hAnsi="Arial" w:cs="Arial"/>
          <w:color w:val="auto"/>
        </w:rPr>
        <w:lastRenderedPageBreak/>
        <w:t>Another example of User Defined Exception</w:t>
      </w:r>
    </w:p>
    <w:p w:rsidR="00B426B2" w:rsidRPr="00455D9C" w:rsidRDefault="00B426B2" w:rsidP="00B426B2">
      <w:pPr>
        <w:pStyle w:val="Heading5"/>
        <w:numPr>
          <w:ilvl w:val="4"/>
          <w:numId w:val="3"/>
        </w:numPr>
        <w:rPr>
          <w:rFonts w:ascii="Arial" w:hAnsi="Arial" w:cs="Arial"/>
        </w:rPr>
      </w:pPr>
      <w:r w:rsidRPr="00455D9C">
        <w:rPr>
          <w:rFonts w:ascii="Arial" w:hAnsi="Arial" w:cs="Arial"/>
        </w:rPr>
        <w:t>Called Program</w:t>
      </w:r>
    </w:p>
    <w:p w:rsidR="00B426B2" w:rsidRPr="00455D9C" w:rsidRDefault="00B426B2" w:rsidP="00B426B2">
      <w:pPr>
        <w:rPr>
          <w:rFonts w:ascii="Arial" w:hAnsi="Arial" w:cs="Arial"/>
        </w:rPr>
      </w:pP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class </w:t>
      </w:r>
      <w:proofErr w:type="spellStart"/>
      <w:r w:rsidRPr="00455D9C">
        <w:rPr>
          <w:rFonts w:ascii="Arial" w:hAnsi="Arial" w:cs="Arial"/>
          <w:sz w:val="20"/>
          <w:szCs w:val="20"/>
        </w:rPr>
        <w:t>AgeException</w:t>
      </w:r>
      <w:proofErr w:type="spellEnd"/>
      <w:r w:rsidRPr="00455D9C">
        <w:rPr>
          <w:rFonts w:ascii="Arial" w:hAnsi="Arial" w:cs="Arial"/>
          <w:sz w:val="20"/>
          <w:szCs w:val="20"/>
        </w:rPr>
        <w:t xml:space="preserve"> extends Exception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int</w:t>
      </w:r>
      <w:proofErr w:type="spellEnd"/>
      <w:r w:rsidRPr="00455D9C">
        <w:rPr>
          <w:rFonts w:ascii="Arial" w:hAnsi="Arial" w:cs="Arial"/>
          <w:sz w:val="20"/>
          <w:szCs w:val="20"/>
        </w:rPr>
        <w:t xml:space="preserve"> 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AgeException</w:t>
      </w:r>
      <w:proofErr w:type="spellEnd"/>
      <w:r w:rsidRPr="00455D9C">
        <w:rPr>
          <w:rFonts w:ascii="Arial" w:hAnsi="Arial" w:cs="Arial"/>
          <w:sz w:val="20"/>
          <w:szCs w:val="20"/>
        </w:rPr>
        <w:t>(String message)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super(message);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AgeException</w:t>
      </w:r>
      <w:proofErr w:type="spellEnd"/>
      <w:r w:rsidRPr="00455D9C">
        <w:rPr>
          <w:rFonts w:ascii="Arial" w:hAnsi="Arial" w:cs="Arial"/>
          <w:sz w:val="20"/>
          <w:szCs w:val="20"/>
        </w:rPr>
        <w:t>()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class </w:t>
      </w:r>
      <w:proofErr w:type="spellStart"/>
      <w:r w:rsidRPr="00455D9C">
        <w:rPr>
          <w:rFonts w:ascii="Arial" w:hAnsi="Arial" w:cs="Arial"/>
          <w:sz w:val="20"/>
          <w:szCs w:val="20"/>
        </w:rPr>
        <w:t>OutOfAgeLimitException</w:t>
      </w:r>
      <w:proofErr w:type="spellEnd"/>
      <w:r w:rsidRPr="00455D9C">
        <w:rPr>
          <w:rFonts w:ascii="Arial" w:hAnsi="Arial" w:cs="Arial"/>
          <w:sz w:val="20"/>
          <w:szCs w:val="20"/>
        </w:rPr>
        <w:t xml:space="preserve"> extends </w:t>
      </w:r>
      <w:proofErr w:type="spellStart"/>
      <w:r w:rsidRPr="00455D9C">
        <w:rPr>
          <w:rFonts w:ascii="Arial" w:hAnsi="Arial" w:cs="Arial"/>
          <w:sz w:val="20"/>
          <w:szCs w:val="20"/>
        </w:rPr>
        <w:t>AgeException</w:t>
      </w:r>
      <w:proofErr w:type="spellEnd"/>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int</w:t>
      </w:r>
      <w:proofErr w:type="spellEnd"/>
      <w:r w:rsidRPr="00455D9C">
        <w:rPr>
          <w:rFonts w:ascii="Arial" w:hAnsi="Arial" w:cs="Arial"/>
          <w:sz w:val="20"/>
          <w:szCs w:val="20"/>
        </w:rPr>
        <w:t xml:space="preserve"> </w:t>
      </w:r>
      <w:proofErr w:type="spellStart"/>
      <w:r w:rsidRPr="00455D9C">
        <w:rPr>
          <w:rFonts w:ascii="Arial" w:hAnsi="Arial" w:cs="Arial"/>
          <w:sz w:val="20"/>
          <w:szCs w:val="20"/>
        </w:rPr>
        <w:t>ageLimit</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OutOfAgeLimitException</w:t>
      </w:r>
      <w:proofErr w:type="spellEnd"/>
      <w:r w:rsidRPr="00455D9C">
        <w:rPr>
          <w:rFonts w:ascii="Arial" w:hAnsi="Arial" w:cs="Arial"/>
          <w:sz w:val="20"/>
          <w:szCs w:val="20"/>
        </w:rPr>
        <w:t>(</w:t>
      </w:r>
      <w:proofErr w:type="spellStart"/>
      <w:r w:rsidRPr="00455D9C">
        <w:rPr>
          <w:rFonts w:ascii="Arial" w:hAnsi="Arial" w:cs="Arial"/>
          <w:sz w:val="20"/>
          <w:szCs w:val="20"/>
        </w:rPr>
        <w:t>int</w:t>
      </w:r>
      <w:proofErr w:type="spellEnd"/>
      <w:r w:rsidRPr="00455D9C">
        <w:rPr>
          <w:rFonts w:ascii="Arial" w:hAnsi="Arial" w:cs="Arial"/>
          <w:sz w:val="20"/>
          <w:szCs w:val="20"/>
        </w:rPr>
        <w:t xml:space="preserve"> </w:t>
      </w:r>
      <w:proofErr w:type="spellStart"/>
      <w:r w:rsidRPr="00455D9C">
        <w:rPr>
          <w:rFonts w:ascii="Arial" w:hAnsi="Arial" w:cs="Arial"/>
          <w:sz w:val="20"/>
          <w:szCs w:val="20"/>
        </w:rPr>
        <w:t>ageLimit</w:t>
      </w:r>
      <w:proofErr w:type="spellEnd"/>
      <w:r w:rsidRPr="00455D9C">
        <w:rPr>
          <w:rFonts w:ascii="Arial" w:hAnsi="Arial" w:cs="Arial"/>
          <w:sz w:val="20"/>
          <w:szCs w:val="20"/>
        </w:rPr>
        <w:t>, String message)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super(message);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this.ageLimit</w:t>
      </w:r>
      <w:proofErr w:type="spellEnd"/>
      <w:r w:rsidRPr="00455D9C">
        <w:rPr>
          <w:rFonts w:ascii="Arial" w:hAnsi="Arial" w:cs="Arial"/>
          <w:sz w:val="20"/>
          <w:szCs w:val="20"/>
        </w:rPr>
        <w:t xml:space="preserve"> = </w:t>
      </w:r>
      <w:proofErr w:type="spellStart"/>
      <w:r w:rsidRPr="00455D9C">
        <w:rPr>
          <w:rFonts w:ascii="Arial" w:hAnsi="Arial" w:cs="Arial"/>
          <w:sz w:val="20"/>
          <w:szCs w:val="20"/>
        </w:rPr>
        <w:t>ageLimit</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OutOfAgeLimitException</w:t>
      </w:r>
      <w:proofErr w:type="spellEnd"/>
      <w:r w:rsidRPr="00455D9C">
        <w:rPr>
          <w:rFonts w:ascii="Arial" w:hAnsi="Arial" w:cs="Arial"/>
          <w:sz w:val="20"/>
          <w:szCs w:val="20"/>
        </w:rPr>
        <w:t>(String message)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super(message);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class </w:t>
      </w:r>
      <w:proofErr w:type="spellStart"/>
      <w:r w:rsidRPr="00455D9C">
        <w:rPr>
          <w:rFonts w:ascii="Arial" w:hAnsi="Arial" w:cs="Arial"/>
          <w:sz w:val="20"/>
          <w:szCs w:val="20"/>
        </w:rPr>
        <w:t>TooYoungException</w:t>
      </w:r>
      <w:proofErr w:type="spellEnd"/>
      <w:r w:rsidRPr="00455D9C">
        <w:rPr>
          <w:rFonts w:ascii="Arial" w:hAnsi="Arial" w:cs="Arial"/>
          <w:sz w:val="20"/>
          <w:szCs w:val="20"/>
        </w:rPr>
        <w:t xml:space="preserve"> extends </w:t>
      </w:r>
      <w:proofErr w:type="spellStart"/>
      <w:r w:rsidRPr="00455D9C">
        <w:rPr>
          <w:rFonts w:ascii="Arial" w:hAnsi="Arial" w:cs="Arial"/>
          <w:sz w:val="20"/>
          <w:szCs w:val="20"/>
        </w:rPr>
        <w:t>OutOfAgeLimitException</w:t>
      </w:r>
      <w:proofErr w:type="spellEnd"/>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TooYoungException</w:t>
      </w:r>
      <w:proofErr w:type="spellEnd"/>
      <w:r w:rsidRPr="00455D9C">
        <w:rPr>
          <w:rFonts w:ascii="Arial" w:hAnsi="Arial" w:cs="Arial"/>
          <w:sz w:val="20"/>
          <w:szCs w:val="20"/>
        </w:rPr>
        <w:t>(</w:t>
      </w:r>
      <w:proofErr w:type="spellStart"/>
      <w:r w:rsidRPr="00455D9C">
        <w:rPr>
          <w:rFonts w:ascii="Arial" w:hAnsi="Arial" w:cs="Arial"/>
          <w:sz w:val="20"/>
          <w:szCs w:val="20"/>
        </w:rPr>
        <w:t>int</w:t>
      </w:r>
      <w:proofErr w:type="spellEnd"/>
      <w:r w:rsidRPr="00455D9C">
        <w:rPr>
          <w:rFonts w:ascii="Arial" w:hAnsi="Arial" w:cs="Arial"/>
          <w:sz w:val="20"/>
          <w:szCs w:val="20"/>
        </w:rPr>
        <w:t xml:space="preserve"> age, </w:t>
      </w:r>
      <w:proofErr w:type="spellStart"/>
      <w:r w:rsidRPr="00455D9C">
        <w:rPr>
          <w:rFonts w:ascii="Arial" w:hAnsi="Arial" w:cs="Arial"/>
          <w:sz w:val="20"/>
          <w:szCs w:val="20"/>
        </w:rPr>
        <w:t>int</w:t>
      </w:r>
      <w:proofErr w:type="spellEnd"/>
      <w:r w:rsidRPr="00455D9C">
        <w:rPr>
          <w:rFonts w:ascii="Arial" w:hAnsi="Arial" w:cs="Arial"/>
          <w:sz w:val="20"/>
          <w:szCs w:val="20"/>
        </w:rPr>
        <w:t xml:space="preserve"> </w:t>
      </w:r>
      <w:proofErr w:type="spellStart"/>
      <w:r w:rsidRPr="00455D9C">
        <w:rPr>
          <w:rFonts w:ascii="Arial" w:hAnsi="Arial" w:cs="Arial"/>
          <w:sz w:val="20"/>
          <w:szCs w:val="20"/>
        </w:rPr>
        <w:t>ageLimit</w:t>
      </w:r>
      <w:proofErr w:type="spellEnd"/>
      <w:r w:rsidRPr="00455D9C">
        <w:rPr>
          <w:rFonts w:ascii="Arial" w:hAnsi="Arial" w:cs="Arial"/>
          <w:sz w:val="20"/>
          <w:szCs w:val="20"/>
        </w:rPr>
        <w:t>, String message)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w:t>
      </w:r>
      <w:proofErr w:type="spellStart"/>
      <w:r w:rsidRPr="00455D9C">
        <w:rPr>
          <w:rFonts w:ascii="Arial" w:hAnsi="Arial" w:cs="Arial"/>
          <w:sz w:val="20"/>
          <w:szCs w:val="20"/>
        </w:rPr>
        <w:t>ageLimit</w:t>
      </w:r>
      <w:proofErr w:type="spellEnd"/>
      <w:r w:rsidRPr="00455D9C">
        <w:rPr>
          <w:rFonts w:ascii="Arial" w:hAnsi="Arial" w:cs="Arial"/>
          <w:sz w:val="20"/>
          <w:szCs w:val="20"/>
        </w:rPr>
        <w:t>, "You are too young to " + message +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this.age</w:t>
      </w:r>
      <w:proofErr w:type="spellEnd"/>
      <w:r w:rsidRPr="00455D9C">
        <w:rPr>
          <w:rFonts w:ascii="Arial" w:hAnsi="Arial" w:cs="Arial"/>
          <w:sz w:val="20"/>
          <w:szCs w:val="20"/>
        </w:rPr>
        <w:t xml:space="preserve"> = 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TooYoungException</w:t>
      </w:r>
      <w:proofErr w:type="spellEnd"/>
      <w:r w:rsidRPr="00455D9C">
        <w:rPr>
          <w:rFonts w:ascii="Arial" w:hAnsi="Arial" w:cs="Arial"/>
          <w:sz w:val="20"/>
          <w:szCs w:val="20"/>
        </w:rPr>
        <w:t>() {</w:t>
      </w:r>
    </w:p>
    <w:p w:rsidR="00B426B2" w:rsidRPr="00455D9C" w:rsidRDefault="00B426B2" w:rsidP="00B426B2">
      <w:pPr>
        <w:ind w:left="720"/>
        <w:rPr>
          <w:rFonts w:ascii="Arial" w:hAnsi="Arial" w:cs="Arial"/>
          <w:sz w:val="20"/>
          <w:szCs w:val="20"/>
        </w:rPr>
      </w:pPr>
      <w:r w:rsidRPr="00455D9C">
        <w:rPr>
          <w:rFonts w:ascii="Arial" w:hAnsi="Arial" w:cs="Arial"/>
          <w:sz w:val="20"/>
          <w:szCs w:val="20"/>
        </w:rPr>
        <w:lastRenderedPageBreak/>
        <w:t xml:space="preserve">    super("too young");</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class </w:t>
      </w:r>
      <w:proofErr w:type="spellStart"/>
      <w:r w:rsidRPr="00455D9C">
        <w:rPr>
          <w:rFonts w:ascii="Arial" w:hAnsi="Arial" w:cs="Arial"/>
          <w:sz w:val="20"/>
          <w:szCs w:val="20"/>
        </w:rPr>
        <w:t>TooOldException</w:t>
      </w:r>
      <w:proofErr w:type="spellEnd"/>
      <w:r w:rsidRPr="00455D9C">
        <w:rPr>
          <w:rFonts w:ascii="Arial" w:hAnsi="Arial" w:cs="Arial"/>
          <w:sz w:val="20"/>
          <w:szCs w:val="20"/>
        </w:rPr>
        <w:t xml:space="preserve"> extends </w:t>
      </w:r>
      <w:proofErr w:type="spellStart"/>
      <w:r w:rsidRPr="00455D9C">
        <w:rPr>
          <w:rFonts w:ascii="Arial" w:hAnsi="Arial" w:cs="Arial"/>
          <w:sz w:val="20"/>
          <w:szCs w:val="20"/>
        </w:rPr>
        <w:t>OutOfAgeLimitException</w:t>
      </w:r>
      <w:proofErr w:type="spellEnd"/>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TooOldException</w:t>
      </w:r>
      <w:proofErr w:type="spellEnd"/>
      <w:r w:rsidRPr="00455D9C">
        <w:rPr>
          <w:rFonts w:ascii="Arial" w:hAnsi="Arial" w:cs="Arial"/>
          <w:sz w:val="20"/>
          <w:szCs w:val="20"/>
        </w:rPr>
        <w:t>(</w:t>
      </w:r>
      <w:proofErr w:type="spellStart"/>
      <w:r w:rsidRPr="00455D9C">
        <w:rPr>
          <w:rFonts w:ascii="Arial" w:hAnsi="Arial" w:cs="Arial"/>
          <w:sz w:val="20"/>
          <w:szCs w:val="20"/>
        </w:rPr>
        <w:t>int</w:t>
      </w:r>
      <w:proofErr w:type="spellEnd"/>
      <w:r w:rsidRPr="00455D9C">
        <w:rPr>
          <w:rFonts w:ascii="Arial" w:hAnsi="Arial" w:cs="Arial"/>
          <w:sz w:val="20"/>
          <w:szCs w:val="20"/>
        </w:rPr>
        <w:t xml:space="preserve"> age, </w:t>
      </w:r>
      <w:proofErr w:type="spellStart"/>
      <w:r w:rsidRPr="00455D9C">
        <w:rPr>
          <w:rFonts w:ascii="Arial" w:hAnsi="Arial" w:cs="Arial"/>
          <w:sz w:val="20"/>
          <w:szCs w:val="20"/>
        </w:rPr>
        <w:t>int</w:t>
      </w:r>
      <w:proofErr w:type="spellEnd"/>
      <w:r w:rsidRPr="00455D9C">
        <w:rPr>
          <w:rFonts w:ascii="Arial" w:hAnsi="Arial" w:cs="Arial"/>
          <w:sz w:val="20"/>
          <w:szCs w:val="20"/>
        </w:rPr>
        <w:t xml:space="preserve"> </w:t>
      </w:r>
      <w:proofErr w:type="spellStart"/>
      <w:r w:rsidRPr="00455D9C">
        <w:rPr>
          <w:rFonts w:ascii="Arial" w:hAnsi="Arial" w:cs="Arial"/>
          <w:sz w:val="20"/>
          <w:szCs w:val="20"/>
        </w:rPr>
        <w:t>ageLimit</w:t>
      </w:r>
      <w:proofErr w:type="spellEnd"/>
      <w:r w:rsidRPr="00455D9C">
        <w:rPr>
          <w:rFonts w:ascii="Arial" w:hAnsi="Arial" w:cs="Arial"/>
          <w:sz w:val="20"/>
          <w:szCs w:val="20"/>
        </w:rPr>
        <w:t>, String message)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w:t>
      </w:r>
      <w:proofErr w:type="spellStart"/>
      <w:r w:rsidRPr="00455D9C">
        <w:rPr>
          <w:rFonts w:ascii="Arial" w:hAnsi="Arial" w:cs="Arial"/>
          <w:sz w:val="20"/>
          <w:szCs w:val="20"/>
        </w:rPr>
        <w:t>ageLimit</w:t>
      </w:r>
      <w:proofErr w:type="spellEnd"/>
      <w:r w:rsidRPr="00455D9C">
        <w:rPr>
          <w:rFonts w:ascii="Arial" w:hAnsi="Arial" w:cs="Arial"/>
          <w:sz w:val="20"/>
          <w:szCs w:val="20"/>
        </w:rPr>
        <w:t>, "You are too old to " + message +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this.age</w:t>
      </w:r>
      <w:proofErr w:type="spellEnd"/>
      <w:r w:rsidRPr="00455D9C">
        <w:rPr>
          <w:rFonts w:ascii="Arial" w:hAnsi="Arial" w:cs="Arial"/>
          <w:sz w:val="20"/>
          <w:szCs w:val="20"/>
        </w:rPr>
        <w:t xml:space="preserve"> = 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TooOldException</w:t>
      </w:r>
      <w:proofErr w:type="spellEnd"/>
      <w:r w:rsidRPr="00455D9C">
        <w:rPr>
          <w:rFonts w:ascii="Arial" w:hAnsi="Arial" w:cs="Arial"/>
          <w:sz w:val="20"/>
          <w:szCs w:val="20"/>
        </w:rPr>
        <w:t>()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super("too old");</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class </w:t>
      </w:r>
      <w:proofErr w:type="spellStart"/>
      <w:r w:rsidRPr="00455D9C">
        <w:rPr>
          <w:rFonts w:ascii="Arial" w:hAnsi="Arial" w:cs="Arial"/>
          <w:sz w:val="20"/>
          <w:szCs w:val="20"/>
        </w:rPr>
        <w:t>IllegalAgeFormatException</w:t>
      </w:r>
      <w:proofErr w:type="spellEnd"/>
      <w:r w:rsidRPr="00455D9C">
        <w:rPr>
          <w:rFonts w:ascii="Arial" w:hAnsi="Arial" w:cs="Arial"/>
          <w:sz w:val="20"/>
          <w:szCs w:val="20"/>
        </w:rPr>
        <w:t xml:space="preserve"> extends </w:t>
      </w:r>
      <w:proofErr w:type="spellStart"/>
      <w:r w:rsidRPr="00455D9C">
        <w:rPr>
          <w:rFonts w:ascii="Arial" w:hAnsi="Arial" w:cs="Arial"/>
          <w:sz w:val="20"/>
          <w:szCs w:val="20"/>
        </w:rPr>
        <w:t>AgeException</w:t>
      </w:r>
      <w:proofErr w:type="spellEnd"/>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IllegalAgeFormatException</w:t>
      </w:r>
      <w:proofErr w:type="spellEnd"/>
      <w:r w:rsidRPr="00455D9C">
        <w:rPr>
          <w:rFonts w:ascii="Arial" w:hAnsi="Arial" w:cs="Arial"/>
          <w:sz w:val="20"/>
          <w:szCs w:val="20"/>
        </w:rPr>
        <w:t>(String message)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super(message);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IllegalAgeFormatException</w:t>
      </w:r>
      <w:proofErr w:type="spellEnd"/>
      <w:r w:rsidRPr="00455D9C">
        <w:rPr>
          <w:rFonts w:ascii="Arial" w:hAnsi="Arial" w:cs="Arial"/>
          <w:sz w:val="20"/>
          <w:szCs w:val="20"/>
        </w:rPr>
        <w:t>()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super("Illegal age format");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w:t>
      </w:r>
    </w:p>
    <w:p w:rsidR="00B426B2" w:rsidRPr="00455D9C" w:rsidRDefault="00B426B2" w:rsidP="00B426B2">
      <w:pPr>
        <w:ind w:left="720"/>
        <w:rPr>
          <w:rFonts w:ascii="Arial" w:hAnsi="Arial" w:cs="Arial"/>
          <w:sz w:val="20"/>
          <w:szCs w:val="20"/>
        </w:rPr>
      </w:pP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class </w:t>
      </w:r>
      <w:proofErr w:type="spellStart"/>
      <w:r w:rsidRPr="00455D9C">
        <w:rPr>
          <w:rFonts w:ascii="Arial" w:hAnsi="Arial" w:cs="Arial"/>
          <w:sz w:val="20"/>
          <w:szCs w:val="20"/>
        </w:rPr>
        <w:t>NegativeAgeException</w:t>
      </w:r>
      <w:proofErr w:type="spellEnd"/>
      <w:r w:rsidRPr="00455D9C">
        <w:rPr>
          <w:rFonts w:ascii="Arial" w:hAnsi="Arial" w:cs="Arial"/>
          <w:sz w:val="20"/>
          <w:szCs w:val="20"/>
        </w:rPr>
        <w:t xml:space="preserve"> extends </w:t>
      </w:r>
      <w:proofErr w:type="spellStart"/>
      <w:r w:rsidRPr="00455D9C">
        <w:rPr>
          <w:rFonts w:ascii="Arial" w:hAnsi="Arial" w:cs="Arial"/>
          <w:sz w:val="20"/>
          <w:szCs w:val="20"/>
        </w:rPr>
        <w:t>IllegalAgeFormatException</w:t>
      </w:r>
      <w:proofErr w:type="spellEnd"/>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NegativeAgeException</w:t>
      </w:r>
      <w:proofErr w:type="spellEnd"/>
      <w:r w:rsidRPr="00455D9C">
        <w:rPr>
          <w:rFonts w:ascii="Arial" w:hAnsi="Arial" w:cs="Arial"/>
          <w:sz w:val="20"/>
          <w:szCs w:val="20"/>
        </w:rPr>
        <w:t>(String message)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super(message);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NegativeAgeException</w:t>
      </w:r>
      <w:proofErr w:type="spellEnd"/>
      <w:r w:rsidRPr="00455D9C">
        <w:rPr>
          <w:rFonts w:ascii="Arial" w:hAnsi="Arial" w:cs="Arial"/>
          <w:sz w:val="20"/>
          <w:szCs w:val="20"/>
        </w:rPr>
        <w:t>(</w:t>
      </w:r>
      <w:proofErr w:type="spellStart"/>
      <w:r w:rsidRPr="00455D9C">
        <w:rPr>
          <w:rFonts w:ascii="Arial" w:hAnsi="Arial" w:cs="Arial"/>
          <w:sz w:val="20"/>
          <w:szCs w:val="20"/>
        </w:rPr>
        <w:t>int</w:t>
      </w:r>
      <w:proofErr w:type="spellEnd"/>
      <w:r w:rsidRPr="00455D9C">
        <w:rPr>
          <w:rFonts w:ascii="Arial" w:hAnsi="Arial" w:cs="Arial"/>
          <w:sz w:val="20"/>
          <w:szCs w:val="20"/>
        </w:rPr>
        <w:t xml:space="preserve"> age)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super("Age must be nonnegative.");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this.age</w:t>
      </w:r>
      <w:proofErr w:type="spellEnd"/>
      <w:r w:rsidRPr="00455D9C">
        <w:rPr>
          <w:rFonts w:ascii="Arial" w:hAnsi="Arial" w:cs="Arial"/>
          <w:sz w:val="20"/>
          <w:szCs w:val="20"/>
        </w:rPr>
        <w:t xml:space="preserve"> = age;</w:t>
      </w:r>
    </w:p>
    <w:p w:rsidR="00B426B2" w:rsidRPr="00455D9C" w:rsidRDefault="00B426B2" w:rsidP="00B426B2">
      <w:pPr>
        <w:ind w:left="720"/>
        <w:rPr>
          <w:rFonts w:ascii="Arial" w:hAnsi="Arial" w:cs="Arial"/>
          <w:sz w:val="20"/>
          <w:szCs w:val="20"/>
        </w:rPr>
      </w:pPr>
      <w:r w:rsidRPr="00455D9C">
        <w:rPr>
          <w:rFonts w:ascii="Arial" w:hAnsi="Arial" w:cs="Arial"/>
          <w:sz w:val="20"/>
          <w:szCs w:val="20"/>
        </w:rPr>
        <w:lastRenderedPageBreak/>
        <w:t xml:space="preserve">  }</w:t>
      </w:r>
    </w:p>
    <w:p w:rsidR="00B426B2" w:rsidRPr="00455D9C" w:rsidRDefault="00B426B2" w:rsidP="00B426B2">
      <w:pPr>
        <w:spacing w:after="120" w:line="260" w:lineRule="atLeast"/>
        <w:ind w:left="720"/>
        <w:rPr>
          <w:rFonts w:ascii="Arial" w:hAnsi="Arial" w:cs="Arial"/>
          <w:sz w:val="20"/>
          <w:szCs w:val="20"/>
        </w:rPr>
      </w:pPr>
      <w:r w:rsidRPr="00455D9C">
        <w:rPr>
          <w:rFonts w:ascii="Arial" w:hAnsi="Arial" w:cs="Arial"/>
          <w:sz w:val="20"/>
          <w:szCs w:val="20"/>
        </w:rPr>
        <w:t>}</w:t>
      </w:r>
    </w:p>
    <w:p w:rsidR="00B426B2" w:rsidRPr="00455D9C" w:rsidRDefault="00B426B2" w:rsidP="00B426B2">
      <w:pPr>
        <w:pStyle w:val="Heading5"/>
        <w:numPr>
          <w:ilvl w:val="4"/>
          <w:numId w:val="3"/>
        </w:numPr>
        <w:spacing w:after="120" w:line="260" w:lineRule="atLeast"/>
        <w:rPr>
          <w:rFonts w:ascii="Arial" w:hAnsi="Arial" w:cs="Arial"/>
        </w:rPr>
      </w:pPr>
      <w:r w:rsidRPr="00455D9C">
        <w:rPr>
          <w:rFonts w:ascii="Arial" w:hAnsi="Arial" w:cs="Arial"/>
        </w:rPr>
        <w:t>Callable Program</w:t>
      </w:r>
    </w:p>
    <w:p w:rsidR="00B426B2" w:rsidRPr="00455D9C" w:rsidRDefault="00B426B2" w:rsidP="00B426B2">
      <w:pPr>
        <w:ind w:left="720"/>
        <w:rPr>
          <w:rFonts w:ascii="Arial" w:hAnsi="Arial" w:cs="Arial"/>
          <w:sz w:val="20"/>
          <w:szCs w:val="20"/>
        </w:rPr>
      </w:pPr>
      <w:r w:rsidRPr="00455D9C">
        <w:rPr>
          <w:rFonts w:ascii="Arial" w:hAnsi="Arial" w:cs="Arial"/>
          <w:sz w:val="20"/>
          <w:szCs w:val="20"/>
        </w:rPr>
        <w:t>import java.io.*;</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public class </w:t>
      </w:r>
      <w:proofErr w:type="spellStart"/>
      <w:r w:rsidRPr="00455D9C">
        <w:rPr>
          <w:rFonts w:ascii="Arial" w:hAnsi="Arial" w:cs="Arial"/>
          <w:sz w:val="20"/>
          <w:szCs w:val="20"/>
        </w:rPr>
        <w:t>AgeExceptionTest</w:t>
      </w:r>
      <w:proofErr w:type="spellEnd"/>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static </w:t>
      </w:r>
      <w:proofErr w:type="spellStart"/>
      <w:r w:rsidRPr="00455D9C">
        <w:rPr>
          <w:rFonts w:ascii="Arial" w:hAnsi="Arial" w:cs="Arial"/>
          <w:sz w:val="20"/>
          <w:szCs w:val="20"/>
        </w:rPr>
        <w:t>PrintWriter</w:t>
      </w:r>
      <w:proofErr w:type="spellEnd"/>
      <w:r w:rsidRPr="00455D9C">
        <w:rPr>
          <w:rFonts w:ascii="Arial" w:hAnsi="Arial" w:cs="Arial"/>
          <w:sz w:val="20"/>
          <w:szCs w:val="20"/>
        </w:rPr>
        <w:t xml:space="preserve"> out = new </w:t>
      </w:r>
      <w:proofErr w:type="spellStart"/>
      <w:r w:rsidRPr="00455D9C">
        <w:rPr>
          <w:rFonts w:ascii="Arial" w:hAnsi="Arial" w:cs="Arial"/>
          <w:sz w:val="20"/>
          <w:szCs w:val="20"/>
        </w:rPr>
        <w:t>PrintWriter</w:t>
      </w:r>
      <w:proofErr w:type="spellEnd"/>
      <w:r w:rsidRPr="00455D9C">
        <w:rPr>
          <w:rFonts w:ascii="Arial" w:hAnsi="Arial" w:cs="Arial"/>
          <w:sz w:val="20"/>
          <w:szCs w:val="20"/>
        </w:rPr>
        <w:t>(</w:t>
      </w:r>
      <w:proofErr w:type="spellStart"/>
      <w:r w:rsidRPr="00455D9C">
        <w:rPr>
          <w:rFonts w:ascii="Arial" w:hAnsi="Arial" w:cs="Arial"/>
          <w:sz w:val="20"/>
          <w:szCs w:val="20"/>
        </w:rPr>
        <w:t>System.out</w:t>
      </w:r>
      <w:proofErr w:type="spellEnd"/>
      <w:r w:rsidRPr="00455D9C">
        <w:rPr>
          <w:rFonts w:ascii="Arial" w:hAnsi="Arial" w:cs="Arial"/>
          <w:sz w:val="20"/>
          <w:szCs w:val="20"/>
        </w:rPr>
        <w:t>, true);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static void </w:t>
      </w:r>
      <w:proofErr w:type="spellStart"/>
      <w:r w:rsidRPr="00455D9C">
        <w:rPr>
          <w:rFonts w:ascii="Arial" w:hAnsi="Arial" w:cs="Arial"/>
          <w:sz w:val="20"/>
          <w:szCs w:val="20"/>
        </w:rPr>
        <w:t>rideRollerCoasterAtAge</w:t>
      </w:r>
      <w:proofErr w:type="spellEnd"/>
      <w:r w:rsidRPr="00455D9C">
        <w:rPr>
          <w:rFonts w:ascii="Arial" w:hAnsi="Arial" w:cs="Arial"/>
          <w:sz w:val="20"/>
          <w:szCs w:val="20"/>
        </w:rPr>
        <w:t>(</w:t>
      </w:r>
      <w:proofErr w:type="spellStart"/>
      <w:r w:rsidRPr="00455D9C">
        <w:rPr>
          <w:rFonts w:ascii="Arial" w:hAnsi="Arial" w:cs="Arial"/>
          <w:sz w:val="20"/>
          <w:szCs w:val="20"/>
        </w:rPr>
        <w:t>int</w:t>
      </w:r>
      <w:proofErr w:type="spellEnd"/>
      <w:r w:rsidRPr="00455D9C">
        <w:rPr>
          <w:rFonts w:ascii="Arial" w:hAnsi="Arial" w:cs="Arial"/>
          <w:sz w:val="20"/>
          <w:szCs w:val="20"/>
        </w:rPr>
        <w:t xml:space="preserve"> 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throws </w:t>
      </w:r>
      <w:proofErr w:type="spellStart"/>
      <w:r w:rsidRPr="00455D9C">
        <w:rPr>
          <w:rFonts w:ascii="Arial" w:hAnsi="Arial" w:cs="Arial"/>
          <w:sz w:val="20"/>
          <w:szCs w:val="20"/>
        </w:rPr>
        <w:t>NegativeAgeException</w:t>
      </w:r>
      <w:proofErr w:type="spellEnd"/>
      <w:r w:rsidRPr="00455D9C">
        <w:rPr>
          <w:rFonts w:ascii="Arial" w:hAnsi="Arial" w:cs="Arial"/>
          <w:sz w:val="20"/>
          <w:szCs w:val="20"/>
        </w:rPr>
        <w:t xml:space="preserve">, </w:t>
      </w:r>
      <w:proofErr w:type="spellStart"/>
      <w:r w:rsidRPr="00455D9C">
        <w:rPr>
          <w:rFonts w:ascii="Arial" w:hAnsi="Arial" w:cs="Arial"/>
          <w:sz w:val="20"/>
          <w:szCs w:val="20"/>
        </w:rPr>
        <w:t>OutOfAgeLimitException</w:t>
      </w:r>
      <w:proofErr w:type="spellEnd"/>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("Trying to ride a roller coaster at age "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age +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if (age &lt; 0)</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throw new </w:t>
      </w:r>
      <w:proofErr w:type="spellStart"/>
      <w:r w:rsidRPr="00455D9C">
        <w:rPr>
          <w:rFonts w:ascii="Arial" w:hAnsi="Arial" w:cs="Arial"/>
          <w:sz w:val="20"/>
          <w:szCs w:val="20"/>
        </w:rPr>
        <w:t>NegativeAgeException</w:t>
      </w:r>
      <w:proofErr w:type="spellEnd"/>
      <w:r w:rsidRPr="00455D9C">
        <w:rPr>
          <w:rFonts w:ascii="Arial" w:hAnsi="Arial" w:cs="Arial"/>
          <w:sz w:val="20"/>
          <w:szCs w:val="20"/>
        </w:rPr>
        <w:t>(age);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else if (age &lt; 5)</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throw new </w:t>
      </w:r>
      <w:proofErr w:type="spellStart"/>
      <w:r w:rsidRPr="00455D9C">
        <w:rPr>
          <w:rFonts w:ascii="Arial" w:hAnsi="Arial" w:cs="Arial"/>
          <w:sz w:val="20"/>
          <w:szCs w:val="20"/>
        </w:rPr>
        <w:t>TooYoungException</w:t>
      </w:r>
      <w:proofErr w:type="spellEnd"/>
      <w:r w:rsidRPr="00455D9C">
        <w:rPr>
          <w:rFonts w:ascii="Arial" w:hAnsi="Arial" w:cs="Arial"/>
          <w:sz w:val="20"/>
          <w:szCs w:val="20"/>
        </w:rPr>
        <w:t>(age, 5,</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"ride a roller coaster");</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else if (age &gt; 45)</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throw new </w:t>
      </w:r>
      <w:proofErr w:type="spellStart"/>
      <w:r w:rsidRPr="00455D9C">
        <w:rPr>
          <w:rFonts w:ascii="Arial" w:hAnsi="Arial" w:cs="Arial"/>
          <w:sz w:val="20"/>
          <w:szCs w:val="20"/>
        </w:rPr>
        <w:t>TooOldException</w:t>
      </w:r>
      <w:proofErr w:type="spellEnd"/>
      <w:r w:rsidRPr="00455D9C">
        <w:rPr>
          <w:rFonts w:ascii="Arial" w:hAnsi="Arial" w:cs="Arial"/>
          <w:sz w:val="20"/>
          <w:szCs w:val="20"/>
        </w:rPr>
        <w:t>(age, 45,</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"ride a roller coaster");</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("Riding the roller coaster....");</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public static void main(String </w:t>
      </w:r>
      <w:proofErr w:type="spellStart"/>
      <w:r w:rsidRPr="00455D9C">
        <w:rPr>
          <w:rFonts w:ascii="Arial" w:hAnsi="Arial" w:cs="Arial"/>
          <w:sz w:val="20"/>
          <w:szCs w:val="20"/>
        </w:rPr>
        <w:t>args</w:t>
      </w:r>
      <w:proofErr w:type="spellEnd"/>
      <w:r w:rsidRPr="00455D9C">
        <w:rPr>
          <w:rFonts w:ascii="Arial" w:hAnsi="Arial" w:cs="Arial"/>
          <w:sz w:val="20"/>
          <w:szCs w:val="20"/>
        </w:rPr>
        <w:t>[])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int</w:t>
      </w:r>
      <w:proofErr w:type="spellEnd"/>
      <w:r w:rsidRPr="00455D9C">
        <w:rPr>
          <w:rFonts w:ascii="Arial" w:hAnsi="Arial" w:cs="Arial"/>
          <w:sz w:val="20"/>
          <w:szCs w:val="20"/>
        </w:rPr>
        <w:t xml:space="preserve"> ages[] = {-3, 2, 10, 35, 65};</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for (</w:t>
      </w:r>
      <w:proofErr w:type="spellStart"/>
      <w:r w:rsidRPr="00455D9C">
        <w:rPr>
          <w:rFonts w:ascii="Arial" w:hAnsi="Arial" w:cs="Arial"/>
          <w:sz w:val="20"/>
          <w:szCs w:val="20"/>
        </w:rPr>
        <w:t>int</w:t>
      </w:r>
      <w:proofErr w:type="spellEnd"/>
      <w:r w:rsidRPr="00455D9C">
        <w:rPr>
          <w:rFonts w:ascii="Arial" w:hAnsi="Arial" w:cs="Arial"/>
          <w:sz w:val="20"/>
          <w:szCs w:val="20"/>
        </w:rPr>
        <w:t xml:space="preserve"> </w:t>
      </w:r>
      <w:proofErr w:type="spellStart"/>
      <w:r w:rsidRPr="00455D9C">
        <w:rPr>
          <w:rFonts w:ascii="Arial" w:hAnsi="Arial" w:cs="Arial"/>
          <w:sz w:val="20"/>
          <w:szCs w:val="20"/>
        </w:rPr>
        <w:t>i</w:t>
      </w:r>
      <w:proofErr w:type="spellEnd"/>
      <w:r w:rsidRPr="00455D9C">
        <w:rPr>
          <w:rFonts w:ascii="Arial" w:hAnsi="Arial" w:cs="Arial"/>
          <w:sz w:val="20"/>
          <w:szCs w:val="20"/>
        </w:rPr>
        <w:t xml:space="preserve"> = 0; </w:t>
      </w:r>
      <w:proofErr w:type="spellStart"/>
      <w:r w:rsidRPr="00455D9C">
        <w:rPr>
          <w:rFonts w:ascii="Arial" w:hAnsi="Arial" w:cs="Arial"/>
          <w:sz w:val="20"/>
          <w:szCs w:val="20"/>
        </w:rPr>
        <w:t>i</w:t>
      </w:r>
      <w:proofErr w:type="spellEnd"/>
      <w:r w:rsidRPr="00455D9C">
        <w:rPr>
          <w:rFonts w:ascii="Arial" w:hAnsi="Arial" w:cs="Arial"/>
          <w:sz w:val="20"/>
          <w:szCs w:val="20"/>
        </w:rPr>
        <w:t xml:space="preserve"> &lt; </w:t>
      </w:r>
      <w:proofErr w:type="spellStart"/>
      <w:r w:rsidRPr="00455D9C">
        <w:rPr>
          <w:rFonts w:ascii="Arial" w:hAnsi="Arial" w:cs="Arial"/>
          <w:sz w:val="20"/>
          <w:szCs w:val="20"/>
        </w:rPr>
        <w:t>ages.length</w:t>
      </w:r>
      <w:proofErr w:type="spellEnd"/>
      <w:r w:rsidRPr="00455D9C">
        <w:rPr>
          <w:rFonts w:ascii="Arial" w:hAnsi="Arial" w:cs="Arial"/>
          <w:sz w:val="20"/>
          <w:szCs w:val="20"/>
        </w:rPr>
        <w:t xml:space="preserve">; </w:t>
      </w:r>
      <w:proofErr w:type="spellStart"/>
      <w:r w:rsidRPr="00455D9C">
        <w:rPr>
          <w:rFonts w:ascii="Arial" w:hAnsi="Arial" w:cs="Arial"/>
          <w:sz w:val="20"/>
          <w:szCs w:val="20"/>
        </w:rPr>
        <w:t>i</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try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rideRollerCoasterAtAge</w:t>
      </w:r>
      <w:proofErr w:type="spellEnd"/>
      <w:r w:rsidRPr="00455D9C">
        <w:rPr>
          <w:rFonts w:ascii="Arial" w:hAnsi="Arial" w:cs="Arial"/>
          <w:sz w:val="20"/>
          <w:szCs w:val="20"/>
        </w:rPr>
        <w:t>(ages[</w:t>
      </w:r>
      <w:proofErr w:type="spellStart"/>
      <w:r w:rsidRPr="00455D9C">
        <w:rPr>
          <w:rFonts w:ascii="Arial" w:hAnsi="Arial" w:cs="Arial"/>
          <w:sz w:val="20"/>
          <w:szCs w:val="20"/>
        </w:rPr>
        <w:t>i</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("Wow! What an experience!");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 catch (</w:t>
      </w:r>
      <w:proofErr w:type="spellStart"/>
      <w:r w:rsidRPr="00455D9C">
        <w:rPr>
          <w:rFonts w:ascii="Arial" w:hAnsi="Arial" w:cs="Arial"/>
          <w:sz w:val="20"/>
          <w:szCs w:val="20"/>
        </w:rPr>
        <w:t>OutOfAgeLimitException</w:t>
      </w:r>
      <w:proofErr w:type="spellEnd"/>
      <w:r w:rsidRPr="00455D9C">
        <w:rPr>
          <w:rFonts w:ascii="Arial" w:hAnsi="Arial" w:cs="Arial"/>
          <w:sz w:val="20"/>
          <w:szCs w:val="20"/>
        </w:rPr>
        <w:t xml:space="preserve"> 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w:t>
      </w:r>
      <w:proofErr w:type="spellStart"/>
      <w:r w:rsidRPr="00455D9C">
        <w:rPr>
          <w:rFonts w:ascii="Arial" w:hAnsi="Arial" w:cs="Arial"/>
          <w:sz w:val="20"/>
          <w:szCs w:val="20"/>
        </w:rPr>
        <w:t>e.getMessage</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lastRenderedPageBreak/>
        <w:t xml:space="preserve">        if (ages[</w:t>
      </w:r>
      <w:proofErr w:type="spellStart"/>
      <w:r w:rsidRPr="00455D9C">
        <w:rPr>
          <w:rFonts w:ascii="Arial" w:hAnsi="Arial" w:cs="Arial"/>
          <w:sz w:val="20"/>
          <w:szCs w:val="20"/>
        </w:rPr>
        <w:t>i</w:t>
      </w:r>
      <w:proofErr w:type="spellEnd"/>
      <w:r w:rsidRPr="00455D9C">
        <w:rPr>
          <w:rFonts w:ascii="Arial" w:hAnsi="Arial" w:cs="Arial"/>
          <w:sz w:val="20"/>
          <w:szCs w:val="20"/>
        </w:rPr>
        <w:t xml:space="preserve">] &lt; </w:t>
      </w:r>
      <w:proofErr w:type="spellStart"/>
      <w:r w:rsidRPr="00455D9C">
        <w:rPr>
          <w:rFonts w:ascii="Arial" w:hAnsi="Arial" w:cs="Arial"/>
          <w:sz w:val="20"/>
          <w:szCs w:val="20"/>
        </w:rPr>
        <w:t>e.ageLimit</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w:t>
      </w:r>
      <w:proofErr w:type="spellStart"/>
      <w:r w:rsidRPr="00455D9C">
        <w:rPr>
          <w:rFonts w:ascii="Arial" w:hAnsi="Arial" w:cs="Arial"/>
          <w:sz w:val="20"/>
          <w:szCs w:val="20"/>
        </w:rPr>
        <w:t>e.ageLimit</w:t>
      </w:r>
      <w:proofErr w:type="spellEnd"/>
      <w:r w:rsidRPr="00455D9C">
        <w:rPr>
          <w:rFonts w:ascii="Arial" w:hAnsi="Arial" w:cs="Arial"/>
          <w:sz w:val="20"/>
          <w:szCs w:val="20"/>
        </w:rPr>
        <w:t xml:space="preserve"> - ages[</w:t>
      </w:r>
      <w:proofErr w:type="spellStart"/>
      <w:r w:rsidRPr="00455D9C">
        <w:rPr>
          <w:rFonts w:ascii="Arial" w:hAnsi="Arial" w:cs="Arial"/>
          <w:sz w:val="20"/>
          <w:szCs w:val="20"/>
        </w:rPr>
        <w:t>i</w:t>
      </w:r>
      <w:proofErr w:type="spellEnd"/>
      <w:r w:rsidRPr="00455D9C">
        <w:rPr>
          <w:rFonts w:ascii="Arial" w:hAnsi="Arial" w:cs="Arial"/>
          <w:sz w:val="20"/>
          <w:szCs w:val="20"/>
        </w:rPr>
        <w:t>])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 more years and you'll be able to try it.");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else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((ages[</w:t>
      </w:r>
      <w:proofErr w:type="spellStart"/>
      <w:r w:rsidRPr="00455D9C">
        <w:rPr>
          <w:rFonts w:ascii="Arial" w:hAnsi="Arial" w:cs="Arial"/>
          <w:sz w:val="20"/>
          <w:szCs w:val="20"/>
        </w:rPr>
        <w:t>i</w:t>
      </w:r>
      <w:proofErr w:type="spellEnd"/>
      <w:r w:rsidRPr="00455D9C">
        <w:rPr>
          <w:rFonts w:ascii="Arial" w:hAnsi="Arial" w:cs="Arial"/>
          <w:sz w:val="20"/>
          <w:szCs w:val="20"/>
        </w:rPr>
        <w:t xml:space="preserve">] - </w:t>
      </w:r>
      <w:proofErr w:type="spellStart"/>
      <w:r w:rsidRPr="00455D9C">
        <w:rPr>
          <w:rFonts w:ascii="Arial" w:hAnsi="Arial" w:cs="Arial"/>
          <w:sz w:val="20"/>
          <w:szCs w:val="20"/>
        </w:rPr>
        <w:t>e.ageLimit</w:t>
      </w:r>
      <w:proofErr w:type="spellEnd"/>
      <w:r w:rsidRPr="00455D9C">
        <w:rPr>
          <w:rFonts w:ascii="Arial" w:hAnsi="Arial" w:cs="Arial"/>
          <w:sz w:val="20"/>
          <w:szCs w:val="20"/>
        </w:rPr>
        <w:t>)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 years ago riding it was like a piece of cake.");</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 catch (</w:t>
      </w:r>
      <w:proofErr w:type="spellStart"/>
      <w:r w:rsidRPr="00455D9C">
        <w:rPr>
          <w:rFonts w:ascii="Arial" w:hAnsi="Arial" w:cs="Arial"/>
          <w:sz w:val="20"/>
          <w:szCs w:val="20"/>
        </w:rPr>
        <w:t>NegativeAgeException</w:t>
      </w:r>
      <w:proofErr w:type="spellEnd"/>
      <w:r w:rsidRPr="00455D9C">
        <w:rPr>
          <w:rFonts w:ascii="Arial" w:hAnsi="Arial" w:cs="Arial"/>
          <w:sz w:val="20"/>
          <w:szCs w:val="20"/>
        </w:rPr>
        <w:t xml:space="preserve"> 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w:t>
      </w:r>
      <w:proofErr w:type="spellStart"/>
      <w:r w:rsidRPr="00455D9C">
        <w:rPr>
          <w:rFonts w:ascii="Arial" w:hAnsi="Arial" w:cs="Arial"/>
          <w:sz w:val="20"/>
          <w:szCs w:val="20"/>
        </w:rPr>
        <w:t>e.getMessage</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 finally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roofErr w:type="spellStart"/>
      <w:r w:rsidRPr="00455D9C">
        <w:rPr>
          <w:rFonts w:ascii="Arial" w:hAnsi="Arial" w:cs="Arial"/>
          <w:sz w:val="20"/>
          <w:szCs w:val="20"/>
        </w:rPr>
        <w:t>out.println</w:t>
      </w:r>
      <w:proofErr w:type="spellEnd"/>
      <w:r w:rsidRPr="00455D9C">
        <w:rPr>
          <w:rFonts w:ascii="Arial" w:hAnsi="Arial" w:cs="Arial"/>
          <w:sz w:val="20"/>
          <w:szCs w:val="20"/>
        </w:rPr>
        <w:t>();</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 xml:space="preserve">  }</w:t>
      </w:r>
    </w:p>
    <w:p w:rsidR="00B426B2" w:rsidRPr="00455D9C" w:rsidRDefault="00B426B2" w:rsidP="00B426B2">
      <w:pPr>
        <w:ind w:left="720"/>
        <w:rPr>
          <w:rFonts w:ascii="Arial" w:hAnsi="Arial" w:cs="Arial"/>
          <w:sz w:val="20"/>
          <w:szCs w:val="20"/>
        </w:rPr>
      </w:pPr>
      <w:r w:rsidRPr="00455D9C">
        <w:rPr>
          <w:rFonts w:ascii="Arial" w:hAnsi="Arial" w:cs="Arial"/>
          <w:sz w:val="20"/>
          <w:szCs w:val="20"/>
        </w:rPr>
        <w:t>}</w:t>
      </w:r>
    </w:p>
    <w:p w:rsidR="00B426B2" w:rsidRPr="00455D9C" w:rsidRDefault="00B426B2" w:rsidP="00B426B2">
      <w:pPr>
        <w:pStyle w:val="Heading2"/>
        <w:numPr>
          <w:ilvl w:val="1"/>
          <w:numId w:val="3"/>
        </w:numPr>
        <w:spacing w:after="240" w:line="260" w:lineRule="atLeast"/>
        <w:jc w:val="both"/>
        <w:rPr>
          <w:rFonts w:ascii="Arial" w:hAnsi="Arial" w:cs="Arial"/>
          <w:color w:val="auto"/>
        </w:rPr>
      </w:pPr>
      <w:r w:rsidRPr="00455D9C">
        <w:rPr>
          <w:rFonts w:ascii="Arial" w:hAnsi="Arial" w:cs="Arial"/>
          <w:color w:val="auto"/>
        </w:rPr>
        <w:t>Advantages of Exceptions</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Now that you know what are exceptions and how to use them, your next step should be to know the advantages of using exceptions in programming.</w:t>
      </w:r>
    </w:p>
    <w:p w:rsidR="00B426B2" w:rsidRPr="00455D9C" w:rsidRDefault="00B426B2" w:rsidP="00B426B2">
      <w:pPr>
        <w:pStyle w:val="BodyText"/>
        <w:spacing w:line="260" w:lineRule="atLeast"/>
        <w:jc w:val="both"/>
        <w:rPr>
          <w:rFonts w:ascii="Arial" w:hAnsi="Arial" w:cs="Arial"/>
          <w:b/>
          <w:bCs/>
        </w:rPr>
      </w:pPr>
      <w:r w:rsidRPr="00455D9C">
        <w:rPr>
          <w:rFonts w:ascii="Arial" w:hAnsi="Arial" w:cs="Arial"/>
          <w:b/>
          <w:bCs/>
          <w:szCs w:val="26"/>
        </w:rPr>
        <w:t>Advantage 1</w:t>
      </w:r>
      <w:r w:rsidRPr="00455D9C">
        <w:rPr>
          <w:rFonts w:ascii="Arial" w:hAnsi="Arial" w:cs="Arial"/>
          <w:b/>
          <w:bCs/>
        </w:rPr>
        <w:t>: Separating Error-Handling Code From "Regular" Code</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All is well and good if the program runs normally. But what if you suddenly find certain things start happening outside the main programming logic? Naturally, it becomes a little tiresome working with the program since detecting error, reporting and handling tend to lead to codes that are confusing if the programming is done in a traditional fashion. Exceptions help in separating the details of what to do in such cases. Take a close look at the following example. Note that the </w:t>
      </w:r>
      <w:proofErr w:type="spellStart"/>
      <w:r w:rsidRPr="00455D9C">
        <w:rPr>
          <w:rFonts w:ascii="Arial" w:hAnsi="Arial" w:cs="Arial"/>
          <w:sz w:val="20"/>
        </w:rPr>
        <w:t>pseudocode</w:t>
      </w:r>
      <w:proofErr w:type="spellEnd"/>
      <w:r w:rsidRPr="00455D9C">
        <w:rPr>
          <w:rFonts w:ascii="Arial" w:hAnsi="Arial" w:cs="Arial"/>
          <w:sz w:val="20"/>
        </w:rPr>
        <w:t xml:space="preserve"> method has been used here to read an entire file into memory:</w:t>
      </w: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readFile</w:t>
      </w:r>
      <w:proofErr w:type="spellEnd"/>
      <w:r w:rsidRPr="00455D9C">
        <w:rPr>
          <w:rFonts w:ascii="Arial" w:hAnsi="Arial" w:cs="Arial"/>
          <w:sz w:val="20"/>
        </w:rPr>
        <w:t xml:space="preserve">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open the file;</w:t>
      </w:r>
    </w:p>
    <w:p w:rsidR="00B426B2" w:rsidRPr="00455D9C" w:rsidRDefault="00B426B2" w:rsidP="00B426B2">
      <w:pPr>
        <w:pStyle w:val="Code"/>
        <w:ind w:left="720"/>
        <w:jc w:val="both"/>
        <w:rPr>
          <w:rStyle w:val="Emphasis"/>
          <w:rFonts w:ascii="Arial" w:hAnsi="Arial" w:cs="Arial"/>
          <w:sz w:val="20"/>
        </w:rPr>
      </w:pPr>
      <w:r w:rsidRPr="00455D9C">
        <w:rPr>
          <w:rStyle w:val="Emphasis"/>
          <w:rFonts w:ascii="Arial" w:hAnsi="Arial" w:cs="Arial"/>
          <w:sz w:val="20"/>
        </w:rPr>
        <w:t xml:space="preserve">    determine its size;</w:t>
      </w:r>
    </w:p>
    <w:p w:rsidR="00B426B2" w:rsidRPr="00455D9C" w:rsidRDefault="00B426B2" w:rsidP="00B426B2">
      <w:pPr>
        <w:pStyle w:val="Code"/>
        <w:ind w:left="720"/>
        <w:jc w:val="both"/>
        <w:rPr>
          <w:rStyle w:val="Emphasis"/>
          <w:rFonts w:ascii="Arial" w:hAnsi="Arial" w:cs="Arial"/>
          <w:sz w:val="20"/>
        </w:rPr>
      </w:pPr>
      <w:r w:rsidRPr="00455D9C">
        <w:rPr>
          <w:rStyle w:val="Emphasis"/>
          <w:rFonts w:ascii="Arial" w:hAnsi="Arial" w:cs="Arial"/>
          <w:sz w:val="20"/>
        </w:rPr>
        <w:t xml:space="preserve">    allocate that much memory;</w:t>
      </w:r>
    </w:p>
    <w:p w:rsidR="00B426B2" w:rsidRPr="00455D9C" w:rsidRDefault="00B426B2" w:rsidP="00B426B2">
      <w:pPr>
        <w:pStyle w:val="Code"/>
        <w:ind w:left="720"/>
        <w:jc w:val="both"/>
        <w:rPr>
          <w:rStyle w:val="Emphasis"/>
          <w:rFonts w:ascii="Arial" w:hAnsi="Arial" w:cs="Arial"/>
          <w:sz w:val="20"/>
        </w:rPr>
      </w:pPr>
      <w:r w:rsidRPr="00455D9C">
        <w:rPr>
          <w:rStyle w:val="Emphasis"/>
          <w:rFonts w:ascii="Arial" w:hAnsi="Arial" w:cs="Arial"/>
          <w:sz w:val="20"/>
        </w:rPr>
        <w:t xml:space="preserve">    read the file into memory;</w:t>
      </w:r>
    </w:p>
    <w:p w:rsidR="00B426B2" w:rsidRPr="00455D9C" w:rsidRDefault="00B426B2" w:rsidP="00B426B2">
      <w:pPr>
        <w:pStyle w:val="Code"/>
        <w:ind w:left="720"/>
        <w:jc w:val="both"/>
        <w:rPr>
          <w:rStyle w:val="Emphasis"/>
          <w:rFonts w:ascii="Arial" w:hAnsi="Arial" w:cs="Arial"/>
          <w:sz w:val="20"/>
        </w:rPr>
      </w:pPr>
      <w:r w:rsidRPr="00455D9C">
        <w:rPr>
          <w:rStyle w:val="Emphasis"/>
          <w:rFonts w:ascii="Arial" w:hAnsi="Arial" w:cs="Arial"/>
          <w:sz w:val="20"/>
        </w:rPr>
        <w:t xml:space="preserve">    close the file;</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What is the problem with this function? The problem is that some potential errors are ignored by this function:</w:t>
      </w:r>
    </w:p>
    <w:p w:rsidR="00B426B2" w:rsidRPr="00455D9C" w:rsidRDefault="00B426B2" w:rsidP="00B426B2">
      <w:pPr>
        <w:pStyle w:val="BodyText"/>
        <w:numPr>
          <w:ilvl w:val="0"/>
          <w:numId w:val="11"/>
        </w:numPr>
        <w:spacing w:line="260" w:lineRule="atLeast"/>
        <w:jc w:val="both"/>
        <w:rPr>
          <w:rFonts w:ascii="Arial" w:hAnsi="Arial" w:cs="Arial"/>
          <w:sz w:val="20"/>
        </w:rPr>
      </w:pPr>
      <w:r w:rsidRPr="00455D9C">
        <w:rPr>
          <w:rFonts w:ascii="Arial" w:hAnsi="Arial" w:cs="Arial"/>
          <w:sz w:val="20"/>
        </w:rPr>
        <w:t>Suppose the file does not open. What happens then?</w:t>
      </w:r>
    </w:p>
    <w:p w:rsidR="00B426B2" w:rsidRPr="00455D9C" w:rsidRDefault="00B426B2" w:rsidP="00B426B2">
      <w:pPr>
        <w:pStyle w:val="BodyText"/>
        <w:numPr>
          <w:ilvl w:val="0"/>
          <w:numId w:val="11"/>
        </w:numPr>
        <w:spacing w:line="260" w:lineRule="atLeast"/>
        <w:jc w:val="both"/>
        <w:rPr>
          <w:rFonts w:ascii="Arial" w:hAnsi="Arial" w:cs="Arial"/>
          <w:sz w:val="20"/>
        </w:rPr>
      </w:pPr>
      <w:r w:rsidRPr="00455D9C">
        <w:rPr>
          <w:rFonts w:ascii="Arial" w:hAnsi="Arial" w:cs="Arial"/>
          <w:sz w:val="20"/>
        </w:rPr>
        <w:t>Suppose a situation where you cannot determine the length of the file. What happens then?</w:t>
      </w:r>
    </w:p>
    <w:p w:rsidR="00B426B2" w:rsidRPr="00455D9C" w:rsidRDefault="00B426B2" w:rsidP="00B426B2">
      <w:pPr>
        <w:pStyle w:val="BodyText"/>
        <w:numPr>
          <w:ilvl w:val="0"/>
          <w:numId w:val="11"/>
        </w:numPr>
        <w:spacing w:line="260" w:lineRule="atLeast"/>
        <w:jc w:val="both"/>
        <w:rPr>
          <w:rFonts w:ascii="Arial" w:hAnsi="Arial" w:cs="Arial"/>
          <w:sz w:val="20"/>
        </w:rPr>
      </w:pPr>
      <w:r w:rsidRPr="00455D9C">
        <w:rPr>
          <w:rFonts w:ascii="Arial" w:hAnsi="Arial" w:cs="Arial"/>
          <w:sz w:val="20"/>
        </w:rPr>
        <w:t>Suppose a situation where enough memory cannot be allocated. What happens then?</w:t>
      </w:r>
    </w:p>
    <w:p w:rsidR="00B426B2" w:rsidRPr="00455D9C" w:rsidRDefault="00B426B2" w:rsidP="00B426B2">
      <w:pPr>
        <w:pStyle w:val="BodyText"/>
        <w:numPr>
          <w:ilvl w:val="0"/>
          <w:numId w:val="11"/>
        </w:numPr>
        <w:spacing w:line="260" w:lineRule="atLeast"/>
        <w:jc w:val="both"/>
        <w:rPr>
          <w:rFonts w:ascii="Arial" w:hAnsi="Arial" w:cs="Arial"/>
          <w:sz w:val="20"/>
        </w:rPr>
      </w:pPr>
      <w:r w:rsidRPr="00455D9C">
        <w:rPr>
          <w:rFonts w:ascii="Arial" w:hAnsi="Arial" w:cs="Arial"/>
          <w:sz w:val="20"/>
        </w:rPr>
        <w:lastRenderedPageBreak/>
        <w:t>What if the read fails?</w:t>
      </w:r>
    </w:p>
    <w:p w:rsidR="00B426B2" w:rsidRPr="00455D9C" w:rsidRDefault="00B426B2" w:rsidP="00B426B2">
      <w:pPr>
        <w:pStyle w:val="BodyText"/>
        <w:numPr>
          <w:ilvl w:val="0"/>
          <w:numId w:val="11"/>
        </w:numPr>
        <w:spacing w:line="260" w:lineRule="atLeast"/>
        <w:jc w:val="both"/>
        <w:rPr>
          <w:rFonts w:ascii="Arial" w:hAnsi="Arial" w:cs="Arial"/>
          <w:sz w:val="20"/>
        </w:rPr>
      </w:pPr>
      <w:r w:rsidRPr="00455D9C">
        <w:rPr>
          <w:rFonts w:ascii="Arial" w:hAnsi="Arial" w:cs="Arial"/>
          <w:sz w:val="20"/>
        </w:rPr>
        <w:t xml:space="preserve">What if the file cannot be closed? </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More codes must be contained in the </w:t>
      </w:r>
      <w:proofErr w:type="spellStart"/>
      <w:r w:rsidRPr="00455D9C">
        <w:rPr>
          <w:rFonts w:ascii="Arial" w:hAnsi="Arial" w:cs="Arial"/>
          <w:sz w:val="20"/>
        </w:rPr>
        <w:t>readFile</w:t>
      </w:r>
      <w:proofErr w:type="spellEnd"/>
      <w:r w:rsidRPr="00455D9C">
        <w:rPr>
          <w:rFonts w:ascii="Arial" w:hAnsi="Arial" w:cs="Arial"/>
          <w:sz w:val="20"/>
        </w:rPr>
        <w:t xml:space="preserve"> function. Why? Because otherwise, error detection, reporting and handling become very tedious processes. Take a close look at the following ReadFile.java example. This illustrates what the function might actually look like: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class </w:t>
      </w:r>
      <w:proofErr w:type="spellStart"/>
      <w:r w:rsidRPr="00455D9C">
        <w:rPr>
          <w:rFonts w:ascii="Arial" w:hAnsi="Arial" w:cs="Arial"/>
          <w:sz w:val="20"/>
        </w:rPr>
        <w:t>ReadFile</w:t>
      </w:r>
      <w:proofErr w:type="spellEnd"/>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errorCodeType</w:t>
      </w:r>
      <w:proofErr w:type="spellEnd"/>
      <w:r w:rsidRPr="00455D9C">
        <w:rPr>
          <w:rFonts w:ascii="Arial" w:hAnsi="Arial" w:cs="Arial"/>
          <w:sz w:val="20"/>
        </w:rPr>
        <w:t xml:space="preserve"> </w:t>
      </w:r>
      <w:proofErr w:type="spellStart"/>
      <w:r w:rsidRPr="00455D9C">
        <w:rPr>
          <w:rFonts w:ascii="Arial" w:hAnsi="Arial" w:cs="Arial"/>
          <w:sz w:val="20"/>
        </w:rPr>
        <w:t>readFile</w:t>
      </w:r>
      <w:proofErr w:type="spellEnd"/>
      <w:r w:rsidRPr="00455D9C">
        <w:rPr>
          <w:rFonts w:ascii="Arial" w:hAnsi="Arial" w:cs="Arial"/>
          <w:sz w:val="20"/>
        </w:rPr>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initialize </w:t>
      </w:r>
      <w:proofErr w:type="spellStart"/>
      <w:r w:rsidRPr="00455D9C">
        <w:rPr>
          <w:rFonts w:ascii="Arial" w:hAnsi="Arial" w:cs="Arial"/>
          <w:sz w:val="20"/>
        </w:rPr>
        <w:t>errorCode</w:t>
      </w:r>
      <w:proofErr w:type="spellEnd"/>
      <w:r w:rsidRPr="00455D9C">
        <w:rPr>
          <w:rFonts w:ascii="Arial" w:hAnsi="Arial" w:cs="Arial"/>
          <w:sz w:val="20"/>
        </w:rPr>
        <w:t xml:space="preserve"> = 0;</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open the file;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w:t>
      </w:r>
      <w:proofErr w:type="spellStart"/>
      <w:r w:rsidRPr="00455D9C">
        <w:rPr>
          <w:rStyle w:val="Emphasis"/>
          <w:rFonts w:ascii="Arial" w:hAnsi="Arial" w:cs="Arial"/>
          <w:sz w:val="20"/>
        </w:rPr>
        <w:t>theFileIsOpen</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determine the length of the file;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w:t>
      </w:r>
      <w:proofErr w:type="spellStart"/>
      <w:r w:rsidRPr="00455D9C">
        <w:rPr>
          <w:rStyle w:val="Emphasis"/>
          <w:rFonts w:ascii="Arial" w:hAnsi="Arial" w:cs="Arial"/>
          <w:sz w:val="20"/>
        </w:rPr>
        <w:t>gotTheFileLength</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allocate that much memory;</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w:t>
      </w:r>
      <w:proofErr w:type="spellStart"/>
      <w:r w:rsidRPr="00455D9C">
        <w:rPr>
          <w:rStyle w:val="Emphasis"/>
          <w:rFonts w:ascii="Arial" w:hAnsi="Arial" w:cs="Arial"/>
          <w:sz w:val="20"/>
        </w:rPr>
        <w:t>gotEnoughMemory</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read the file into memory;</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w:t>
      </w:r>
      <w:proofErr w:type="spellStart"/>
      <w:r w:rsidRPr="00455D9C">
        <w:rPr>
          <w:rStyle w:val="Emphasis"/>
          <w:rFonts w:ascii="Arial" w:hAnsi="Arial" w:cs="Arial"/>
          <w:sz w:val="20"/>
        </w:rPr>
        <w:t>readFailed</w:t>
      </w:r>
      <w:proofErr w:type="spellEnd"/>
      <w:r w:rsidRPr="00455D9C">
        <w:rPr>
          <w:rFonts w:ascii="Arial" w:hAnsi="Arial" w:cs="Arial"/>
          <w:sz w:val="20"/>
        </w:rPr>
        <w:t>)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w:t>
      </w:r>
      <w:proofErr w:type="spellEnd"/>
      <w:r w:rsidRPr="00455D9C">
        <w:rPr>
          <w:rFonts w:ascii="Arial" w:hAnsi="Arial" w:cs="Arial"/>
          <w:sz w:val="20"/>
        </w:rPr>
        <w:t xml:space="preserve"> = -1;</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else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w:t>
      </w:r>
      <w:proofErr w:type="spellEnd"/>
      <w:r w:rsidRPr="00455D9C">
        <w:rPr>
          <w:rFonts w:ascii="Arial" w:hAnsi="Arial" w:cs="Arial"/>
          <w:sz w:val="20"/>
        </w:rPr>
        <w:t xml:space="preserve"> = -2;</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else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w:t>
      </w:r>
      <w:proofErr w:type="spellEnd"/>
      <w:r w:rsidRPr="00455D9C">
        <w:rPr>
          <w:rFonts w:ascii="Arial" w:hAnsi="Arial" w:cs="Arial"/>
          <w:sz w:val="20"/>
        </w:rPr>
        <w:t xml:space="preserve"> = -3;</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close the file;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w:t>
      </w:r>
      <w:proofErr w:type="spellStart"/>
      <w:r w:rsidRPr="00455D9C">
        <w:rPr>
          <w:rStyle w:val="Emphasis"/>
          <w:rFonts w:ascii="Arial" w:hAnsi="Arial" w:cs="Arial"/>
          <w:sz w:val="20"/>
        </w:rPr>
        <w:t>theFileDidntClose</w:t>
      </w:r>
      <w:proofErr w:type="spellEnd"/>
      <w:r w:rsidRPr="00455D9C">
        <w:rPr>
          <w:rFonts w:ascii="Arial" w:hAnsi="Arial" w:cs="Arial"/>
          <w:sz w:val="20"/>
        </w:rPr>
        <w:t xml:space="preserve"> &amp;&amp; </w:t>
      </w:r>
      <w:proofErr w:type="spellStart"/>
      <w:r w:rsidRPr="00455D9C">
        <w:rPr>
          <w:rStyle w:val="Emphasis"/>
          <w:rFonts w:ascii="Arial" w:hAnsi="Arial" w:cs="Arial"/>
          <w:sz w:val="20"/>
        </w:rPr>
        <w:t>errorCode</w:t>
      </w:r>
      <w:proofErr w:type="spellEnd"/>
      <w:r w:rsidRPr="00455D9C">
        <w:rPr>
          <w:rFonts w:ascii="Arial" w:hAnsi="Arial" w:cs="Arial"/>
          <w:sz w:val="20"/>
        </w:rPr>
        <w:t xml:space="preserve"> == 0)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w:t>
      </w:r>
      <w:proofErr w:type="spellEnd"/>
      <w:r w:rsidRPr="00455D9C">
        <w:rPr>
          <w:rFonts w:ascii="Arial" w:hAnsi="Arial" w:cs="Arial"/>
          <w:sz w:val="20"/>
        </w:rPr>
        <w:t xml:space="preserve"> = -4;</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else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w:t>
      </w:r>
      <w:proofErr w:type="spellEnd"/>
      <w:r w:rsidRPr="00455D9C">
        <w:rPr>
          <w:rFonts w:ascii="Arial" w:hAnsi="Arial" w:cs="Arial"/>
          <w:sz w:val="20"/>
        </w:rPr>
        <w:t xml:space="preserve"> = </w:t>
      </w:r>
      <w:proofErr w:type="spellStart"/>
      <w:r w:rsidRPr="00455D9C">
        <w:rPr>
          <w:rFonts w:ascii="Arial" w:hAnsi="Arial" w:cs="Arial"/>
          <w:sz w:val="20"/>
        </w:rPr>
        <w:t>errorCode</w:t>
      </w:r>
      <w:proofErr w:type="spellEnd"/>
      <w:r w:rsidRPr="00455D9C">
        <w:rPr>
          <w:rFonts w:ascii="Arial" w:hAnsi="Arial" w:cs="Arial"/>
          <w:sz w:val="20"/>
        </w:rPr>
        <w:t xml:space="preserve"> and -4;</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else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w:t>
      </w:r>
      <w:proofErr w:type="spellEnd"/>
      <w:r w:rsidRPr="00455D9C">
        <w:rPr>
          <w:rFonts w:ascii="Arial" w:hAnsi="Arial" w:cs="Arial"/>
          <w:sz w:val="20"/>
        </w:rPr>
        <w:t xml:space="preserve"> = -5;</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return </w:t>
      </w:r>
      <w:proofErr w:type="spellStart"/>
      <w:r w:rsidRPr="00455D9C">
        <w:rPr>
          <w:rFonts w:ascii="Arial" w:hAnsi="Arial" w:cs="Arial"/>
          <w:sz w:val="20"/>
        </w:rPr>
        <w:t>errorCode</w:t>
      </w:r>
      <w:proofErr w:type="spellEnd"/>
      <w:r w:rsidRPr="00455D9C">
        <w:rPr>
          <w:rFonts w:ascii="Arial" w:hAnsi="Arial" w:cs="Arial"/>
          <w:sz w:val="20"/>
        </w:rPr>
        <w:t>;}}</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What is happening here? Take a close look at the </w:t>
      </w:r>
      <w:proofErr w:type="spellStart"/>
      <w:r w:rsidRPr="00455D9C">
        <w:rPr>
          <w:rFonts w:ascii="Arial" w:hAnsi="Arial" w:cs="Arial"/>
          <w:sz w:val="20"/>
        </w:rPr>
        <w:t>readLine</w:t>
      </w:r>
      <w:proofErr w:type="spellEnd"/>
      <w:r w:rsidRPr="00455D9C">
        <w:rPr>
          <w:rFonts w:ascii="Arial" w:hAnsi="Arial" w:cs="Arial"/>
          <w:sz w:val="20"/>
        </w:rPr>
        <w:t xml:space="preserve">() function. This function contains the original seven lines, error detection and reporting codes. This is fine except the fact that it leads to some confusion regarding determining whether the code does the right thing. This is because the logical flow of the code is lost. Also, can you tell for certain whether the file is really being closed if the function fails to allocate enough memory? Or can you ensure that the code still continues to do the right things even several months after it was written? Most of the times these little nuggets are ignored and as a result, the program itself ultimately crashes!  </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The advantage of using exceptions is that you can write the main flow of your program and yet deal with the exceptions in other places. Let us suppose the </w:t>
      </w:r>
      <w:proofErr w:type="spellStart"/>
      <w:r w:rsidRPr="00455D9C">
        <w:rPr>
          <w:rFonts w:ascii="Arial" w:hAnsi="Arial" w:cs="Arial"/>
          <w:sz w:val="20"/>
        </w:rPr>
        <w:t>readFile</w:t>
      </w:r>
      <w:proofErr w:type="spellEnd"/>
      <w:r w:rsidRPr="00455D9C">
        <w:rPr>
          <w:rFonts w:ascii="Arial" w:hAnsi="Arial" w:cs="Arial"/>
          <w:sz w:val="20"/>
        </w:rPr>
        <w:t xml:space="preserve"> function uses “except” (in place of the error-management techniques that are traditionally used). Now take a close look at the following:</w:t>
      </w:r>
    </w:p>
    <w:p w:rsidR="00B426B2" w:rsidRPr="00455D9C" w:rsidRDefault="00B426B2" w:rsidP="00B426B2">
      <w:pPr>
        <w:pStyle w:val="Code"/>
        <w:ind w:left="720"/>
        <w:jc w:val="both"/>
        <w:rPr>
          <w:rFonts w:ascii="Arial" w:hAnsi="Arial" w:cs="Arial"/>
          <w:sz w:val="20"/>
        </w:rPr>
      </w:pPr>
      <w:proofErr w:type="spellStart"/>
      <w:r w:rsidRPr="00455D9C">
        <w:rPr>
          <w:rStyle w:val="Emphasis"/>
          <w:rFonts w:ascii="Arial" w:hAnsi="Arial" w:cs="Arial"/>
          <w:sz w:val="20"/>
        </w:rPr>
        <w:t>readFile</w:t>
      </w:r>
      <w:proofErr w:type="spellEnd"/>
      <w:r w:rsidRPr="00455D9C">
        <w:rPr>
          <w:rFonts w:ascii="Arial" w:hAnsi="Arial" w:cs="Arial"/>
          <w:sz w:val="20"/>
        </w:rPr>
        <w:t xml:space="preserv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try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open the file;</w:t>
      </w:r>
    </w:p>
    <w:p w:rsidR="00B426B2" w:rsidRPr="00455D9C" w:rsidRDefault="00B426B2" w:rsidP="00B426B2">
      <w:pPr>
        <w:pStyle w:val="Code"/>
        <w:ind w:left="720"/>
        <w:jc w:val="both"/>
        <w:rPr>
          <w:rStyle w:val="Emphasis"/>
          <w:rFonts w:ascii="Arial" w:hAnsi="Arial" w:cs="Arial"/>
          <w:sz w:val="20"/>
        </w:rPr>
      </w:pPr>
      <w:r w:rsidRPr="00455D9C">
        <w:rPr>
          <w:rStyle w:val="Emphasis"/>
          <w:rFonts w:ascii="Arial" w:hAnsi="Arial" w:cs="Arial"/>
          <w:sz w:val="20"/>
        </w:rPr>
        <w:t xml:space="preserve">        determine its size;</w:t>
      </w:r>
    </w:p>
    <w:p w:rsidR="00B426B2" w:rsidRPr="00455D9C" w:rsidRDefault="00B426B2" w:rsidP="00B426B2">
      <w:pPr>
        <w:pStyle w:val="Code"/>
        <w:ind w:left="720"/>
        <w:jc w:val="both"/>
        <w:rPr>
          <w:rStyle w:val="Emphasis"/>
          <w:rFonts w:ascii="Arial" w:hAnsi="Arial" w:cs="Arial"/>
          <w:sz w:val="20"/>
        </w:rPr>
      </w:pPr>
      <w:r w:rsidRPr="00455D9C">
        <w:rPr>
          <w:rStyle w:val="Emphasis"/>
          <w:rFonts w:ascii="Arial" w:hAnsi="Arial" w:cs="Arial"/>
          <w:sz w:val="20"/>
        </w:rPr>
        <w:lastRenderedPageBreak/>
        <w:t xml:space="preserve">        allocate that much memory;</w:t>
      </w:r>
    </w:p>
    <w:p w:rsidR="00B426B2" w:rsidRPr="00455D9C" w:rsidRDefault="00B426B2" w:rsidP="00B426B2">
      <w:pPr>
        <w:pStyle w:val="Code"/>
        <w:tabs>
          <w:tab w:val="left" w:pos="7080"/>
        </w:tabs>
        <w:ind w:left="720"/>
        <w:jc w:val="both"/>
        <w:rPr>
          <w:rStyle w:val="Emphasis"/>
          <w:rFonts w:ascii="Arial" w:hAnsi="Arial" w:cs="Arial"/>
          <w:sz w:val="20"/>
        </w:rPr>
      </w:pPr>
      <w:r w:rsidRPr="00455D9C">
        <w:rPr>
          <w:rStyle w:val="Emphasis"/>
          <w:rFonts w:ascii="Arial" w:hAnsi="Arial" w:cs="Arial"/>
          <w:sz w:val="20"/>
        </w:rPr>
        <w:t xml:space="preserve">        read the file into memory;</w:t>
      </w:r>
      <w:r w:rsidRPr="00455D9C">
        <w:rPr>
          <w:rStyle w:val="Emphasis"/>
          <w:rFonts w:ascii="Arial" w:hAnsi="Arial" w:cs="Arial"/>
          <w:sz w:val="20"/>
        </w:rPr>
        <w:tab/>
      </w:r>
    </w:p>
    <w:p w:rsidR="00B426B2" w:rsidRPr="00455D9C" w:rsidRDefault="00B426B2" w:rsidP="00B426B2">
      <w:pPr>
        <w:pStyle w:val="Code"/>
        <w:ind w:left="720"/>
        <w:jc w:val="both"/>
        <w:rPr>
          <w:rStyle w:val="Emphasis"/>
          <w:rFonts w:ascii="Arial" w:hAnsi="Arial" w:cs="Arial"/>
          <w:sz w:val="20"/>
        </w:rPr>
      </w:pPr>
      <w:r w:rsidRPr="00455D9C">
        <w:rPr>
          <w:rStyle w:val="Emphasis"/>
          <w:rFonts w:ascii="Arial" w:hAnsi="Arial" w:cs="Arial"/>
          <w:sz w:val="20"/>
        </w:rPr>
        <w:t xml:space="preserve">        close the file;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catch (</w:t>
      </w:r>
      <w:proofErr w:type="spellStart"/>
      <w:r w:rsidRPr="00455D9C">
        <w:rPr>
          <w:rStyle w:val="Emphasis"/>
          <w:rFonts w:ascii="Arial" w:hAnsi="Arial" w:cs="Arial"/>
          <w:sz w:val="20"/>
        </w:rPr>
        <w:t>fileOpenFailed</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proofErr w:type="spellStart"/>
      <w:r w:rsidRPr="00455D9C">
        <w:rPr>
          <w:rStyle w:val="Emphasis"/>
          <w:rFonts w:ascii="Arial" w:hAnsi="Arial" w:cs="Arial"/>
          <w:sz w:val="20"/>
        </w:rPr>
        <w:t>doSomething</w:t>
      </w:r>
      <w:proofErr w:type="spellEnd"/>
      <w:r w:rsidRPr="00455D9C">
        <w:rPr>
          <w:rStyle w:val="Emphasis"/>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catch (</w:t>
      </w:r>
      <w:proofErr w:type="spellStart"/>
      <w:r w:rsidRPr="00455D9C">
        <w:rPr>
          <w:rStyle w:val="Emphasis"/>
          <w:rFonts w:ascii="Arial" w:hAnsi="Arial" w:cs="Arial"/>
          <w:sz w:val="20"/>
        </w:rPr>
        <w:t>sizeDeterminationFailed</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proofErr w:type="spellStart"/>
      <w:r w:rsidRPr="00455D9C">
        <w:rPr>
          <w:rStyle w:val="Emphasis"/>
          <w:rFonts w:ascii="Arial" w:hAnsi="Arial" w:cs="Arial"/>
          <w:sz w:val="20"/>
        </w:rPr>
        <w:t>doSomething</w:t>
      </w:r>
      <w:proofErr w:type="spellEnd"/>
      <w:r w:rsidRPr="00455D9C">
        <w:rPr>
          <w:rStyle w:val="Emphasis"/>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catch (</w:t>
      </w:r>
      <w:proofErr w:type="spellStart"/>
      <w:r w:rsidRPr="00455D9C">
        <w:rPr>
          <w:rStyle w:val="Emphasis"/>
          <w:rFonts w:ascii="Arial" w:hAnsi="Arial" w:cs="Arial"/>
          <w:sz w:val="20"/>
        </w:rPr>
        <w:t>memoryAllocationFailed</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proofErr w:type="spellStart"/>
      <w:r w:rsidRPr="00455D9C">
        <w:rPr>
          <w:rStyle w:val="Emphasis"/>
          <w:rFonts w:ascii="Arial" w:hAnsi="Arial" w:cs="Arial"/>
          <w:sz w:val="20"/>
        </w:rPr>
        <w:t>doSomething</w:t>
      </w:r>
      <w:proofErr w:type="spellEnd"/>
      <w:r w:rsidRPr="00455D9C">
        <w:rPr>
          <w:rStyle w:val="Emphasis"/>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catch (</w:t>
      </w:r>
      <w:proofErr w:type="spellStart"/>
      <w:r w:rsidRPr="00455D9C">
        <w:rPr>
          <w:rStyle w:val="Emphasis"/>
          <w:rFonts w:ascii="Arial" w:hAnsi="Arial" w:cs="Arial"/>
          <w:sz w:val="20"/>
        </w:rPr>
        <w:t>readFailed</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proofErr w:type="spellStart"/>
      <w:r w:rsidRPr="00455D9C">
        <w:rPr>
          <w:rStyle w:val="Emphasis"/>
          <w:rFonts w:ascii="Arial" w:hAnsi="Arial" w:cs="Arial"/>
          <w:sz w:val="20"/>
        </w:rPr>
        <w:t>doSomething</w:t>
      </w:r>
      <w:proofErr w:type="spellEnd"/>
      <w:r w:rsidRPr="00455D9C">
        <w:rPr>
          <w:rStyle w:val="Emphasis"/>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 catch (</w:t>
      </w:r>
      <w:proofErr w:type="spellStart"/>
      <w:r w:rsidRPr="00455D9C">
        <w:rPr>
          <w:rStyle w:val="Emphasis"/>
          <w:rFonts w:ascii="Arial" w:hAnsi="Arial" w:cs="Arial"/>
          <w:sz w:val="20"/>
        </w:rPr>
        <w:t>fileCloseFailed</w:t>
      </w:r>
      <w:proofErr w:type="spellEnd"/>
      <w:r w:rsidRPr="00455D9C">
        <w:rPr>
          <w:rFonts w:ascii="Arial" w:hAnsi="Arial" w:cs="Arial"/>
          <w:sz w:val="20"/>
        </w:rPr>
        <w:t>)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proofErr w:type="spellStart"/>
      <w:r w:rsidRPr="00455D9C">
        <w:rPr>
          <w:rStyle w:val="Emphasis"/>
          <w:rFonts w:ascii="Arial" w:hAnsi="Arial" w:cs="Arial"/>
          <w:sz w:val="20"/>
        </w:rPr>
        <w:t>doSomething</w:t>
      </w:r>
      <w:proofErr w:type="spellEnd"/>
      <w:r w:rsidRPr="00455D9C">
        <w:rPr>
          <w:rStyle w:val="Emphasis"/>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after="480" w:line="260" w:lineRule="atLeast"/>
        <w:jc w:val="both"/>
        <w:rPr>
          <w:rFonts w:ascii="Arial" w:hAnsi="Arial" w:cs="Arial"/>
          <w:sz w:val="20"/>
        </w:rPr>
      </w:pPr>
      <w:r w:rsidRPr="00455D9C">
        <w:rPr>
          <w:rFonts w:ascii="Arial" w:hAnsi="Arial" w:cs="Arial"/>
          <w:b/>
          <w:bCs/>
          <w:sz w:val="20"/>
        </w:rPr>
        <w:t xml:space="preserve">Note: </w:t>
      </w:r>
      <w:r w:rsidRPr="00455D9C">
        <w:rPr>
          <w:rFonts w:ascii="Arial" w:hAnsi="Arial" w:cs="Arial"/>
          <w:sz w:val="20"/>
        </w:rPr>
        <w:t>Exceptions help you in organizing your work more effectively, not in the actual process of detecting, reporting or handling errors.</w:t>
      </w:r>
    </w:p>
    <w:p w:rsidR="00B426B2" w:rsidRPr="00455D9C" w:rsidRDefault="00B426B2" w:rsidP="00B426B2">
      <w:pPr>
        <w:pStyle w:val="BodyText"/>
        <w:spacing w:line="260" w:lineRule="atLeast"/>
        <w:jc w:val="both"/>
        <w:rPr>
          <w:rFonts w:ascii="Arial" w:hAnsi="Arial" w:cs="Arial"/>
          <w:b/>
          <w:bCs/>
          <w:szCs w:val="26"/>
        </w:rPr>
      </w:pPr>
      <w:r w:rsidRPr="00455D9C">
        <w:rPr>
          <w:rFonts w:ascii="Arial" w:hAnsi="Arial" w:cs="Arial"/>
          <w:b/>
          <w:bCs/>
          <w:szCs w:val="26"/>
        </w:rPr>
        <w:t>Advantage 2: Propagating Errors Up the Call Stack</w:t>
      </w:r>
    </w:p>
    <w:p w:rsidR="00B426B2" w:rsidRPr="00455D9C" w:rsidRDefault="00B426B2" w:rsidP="00B426B2">
      <w:pPr>
        <w:pStyle w:val="BodyText"/>
        <w:jc w:val="both"/>
        <w:rPr>
          <w:rFonts w:ascii="Arial" w:hAnsi="Arial" w:cs="Arial"/>
          <w:sz w:val="20"/>
        </w:rPr>
      </w:pPr>
      <w:r w:rsidRPr="00455D9C">
        <w:rPr>
          <w:rFonts w:ascii="Arial" w:hAnsi="Arial" w:cs="Arial"/>
          <w:sz w:val="20"/>
        </w:rPr>
        <w:t>Error-reporting up the call stack of methods can be distributed by exceptions. Consider the following:</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The main program makes calls in a series of nested methods where the </w:t>
      </w:r>
      <w:proofErr w:type="spellStart"/>
      <w:r w:rsidRPr="00455D9C">
        <w:rPr>
          <w:rFonts w:ascii="Arial" w:hAnsi="Arial" w:cs="Arial"/>
          <w:sz w:val="20"/>
        </w:rPr>
        <w:t>readFile</w:t>
      </w:r>
      <w:proofErr w:type="spellEnd"/>
      <w:r w:rsidRPr="00455D9C">
        <w:rPr>
          <w:rFonts w:ascii="Arial" w:hAnsi="Arial" w:cs="Arial"/>
          <w:sz w:val="20"/>
        </w:rPr>
        <w:t xml:space="preserve"> is the third method.</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Method1 calls method2 and finally the call to </w:t>
      </w:r>
      <w:proofErr w:type="spellStart"/>
      <w:r w:rsidRPr="00455D9C">
        <w:rPr>
          <w:rFonts w:ascii="Arial" w:hAnsi="Arial" w:cs="Arial"/>
          <w:sz w:val="20"/>
        </w:rPr>
        <w:t>readFile</w:t>
      </w:r>
      <w:proofErr w:type="spellEnd"/>
      <w:r w:rsidRPr="00455D9C">
        <w:rPr>
          <w:rFonts w:ascii="Arial" w:hAnsi="Arial" w:cs="Arial"/>
          <w:sz w:val="20"/>
        </w:rPr>
        <w:t xml:space="preserve"> is made by method3.</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method1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call method2;</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jc w:val="both"/>
        <w:rPr>
          <w:rFonts w:ascii="Arial" w:hAnsi="Arial" w:cs="Arial"/>
          <w:sz w:val="20"/>
        </w:rPr>
      </w:pPr>
      <w:r w:rsidRPr="00455D9C">
        <w:rPr>
          <w:rFonts w:ascii="Arial" w:hAnsi="Arial" w:cs="Arial"/>
          <w:sz w:val="20"/>
        </w:rPr>
        <w:t>method2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call method3;</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jc w:val="both"/>
        <w:rPr>
          <w:rFonts w:ascii="Arial" w:hAnsi="Arial" w:cs="Arial"/>
          <w:sz w:val="20"/>
        </w:rPr>
      </w:pPr>
      <w:r w:rsidRPr="00455D9C">
        <w:rPr>
          <w:rFonts w:ascii="Arial" w:hAnsi="Arial" w:cs="Arial"/>
          <w:sz w:val="20"/>
        </w:rPr>
        <w:t>method3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 xml:space="preserve">call </w:t>
      </w:r>
      <w:proofErr w:type="spellStart"/>
      <w:r w:rsidRPr="00455D9C">
        <w:rPr>
          <w:rStyle w:val="Emphasis"/>
          <w:rFonts w:ascii="Arial" w:hAnsi="Arial" w:cs="Arial"/>
          <w:sz w:val="20"/>
        </w:rPr>
        <w:t>readFile</w:t>
      </w:r>
      <w:proofErr w:type="spellEnd"/>
      <w:r w:rsidRPr="00455D9C">
        <w:rPr>
          <w:rStyle w:val="Emphasis"/>
          <w:rFonts w:ascii="Arial" w:hAnsi="Arial" w:cs="Arial"/>
          <w:sz w:val="20"/>
        </w:rPr>
        <w:t>;</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Now think of method1 as the only relevant method in the errors that might take place within the </w:t>
      </w:r>
      <w:proofErr w:type="spellStart"/>
      <w:r w:rsidRPr="00455D9C">
        <w:rPr>
          <w:rFonts w:ascii="Arial" w:hAnsi="Arial" w:cs="Arial"/>
          <w:sz w:val="20"/>
        </w:rPr>
        <w:t>readFile</w:t>
      </w:r>
      <w:proofErr w:type="spellEnd"/>
      <w:r w:rsidRPr="00455D9C">
        <w:rPr>
          <w:rFonts w:ascii="Arial" w:hAnsi="Arial" w:cs="Arial"/>
          <w:sz w:val="20"/>
        </w:rPr>
        <w:t xml:space="preserve">. Method 2 and Method 3 would have been forced by the error-notification techniques that are traditional in nature. These techniques will send the error codes returned by the </w:t>
      </w:r>
      <w:proofErr w:type="spellStart"/>
      <w:r w:rsidRPr="00455D9C">
        <w:rPr>
          <w:rFonts w:ascii="Arial" w:hAnsi="Arial" w:cs="Arial"/>
          <w:sz w:val="20"/>
        </w:rPr>
        <w:t>readFile</w:t>
      </w:r>
      <w:proofErr w:type="spellEnd"/>
      <w:r w:rsidRPr="00455D9C">
        <w:rPr>
          <w:rFonts w:ascii="Arial" w:hAnsi="Arial" w:cs="Arial"/>
          <w:sz w:val="20"/>
        </w:rPr>
        <w:t>. This will be sent up the call stack. This will continue till the error codes finally reach method1, which is the interested method.</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method1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errorCodeType</w:t>
      </w:r>
      <w:proofErr w:type="spellEnd"/>
      <w:r w:rsidRPr="00455D9C">
        <w:rPr>
          <w:rFonts w:ascii="Arial" w:hAnsi="Arial" w:cs="Arial"/>
          <w:sz w:val="20"/>
        </w:rPr>
        <w:t xml:space="preserve"> error;</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error = </w:t>
      </w:r>
      <w:r w:rsidRPr="00455D9C">
        <w:rPr>
          <w:rStyle w:val="Emphasis"/>
          <w:rFonts w:ascii="Arial" w:hAnsi="Arial" w:cs="Arial"/>
          <w:sz w:val="20"/>
        </w:rPr>
        <w:t>call method2;</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(error)</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proofErr w:type="spellStart"/>
      <w:r w:rsidRPr="00455D9C">
        <w:rPr>
          <w:rStyle w:val="Emphasis"/>
          <w:rFonts w:ascii="Arial" w:hAnsi="Arial" w:cs="Arial"/>
          <w:sz w:val="20"/>
        </w:rPr>
        <w:t>doErrorProcessing</w:t>
      </w:r>
      <w:proofErr w:type="spellEnd"/>
      <w:r w:rsidRPr="00455D9C">
        <w:rPr>
          <w:rStyle w:val="Emphasis"/>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else</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proceed;</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errorCodeType</w:t>
      </w:r>
      <w:proofErr w:type="spellEnd"/>
      <w:r w:rsidRPr="00455D9C">
        <w:rPr>
          <w:rFonts w:ascii="Arial" w:hAnsi="Arial" w:cs="Arial"/>
          <w:sz w:val="20"/>
        </w:rPr>
        <w:t xml:space="preserve"> method2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errorCodeType</w:t>
      </w:r>
      <w:proofErr w:type="spellEnd"/>
      <w:r w:rsidRPr="00455D9C">
        <w:rPr>
          <w:rFonts w:ascii="Arial" w:hAnsi="Arial" w:cs="Arial"/>
          <w:sz w:val="20"/>
        </w:rPr>
        <w:t xml:space="preserve"> error;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error = call method3;</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(error)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lastRenderedPageBreak/>
        <w:t xml:space="preserve">        return error;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else</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proceed;</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p>
    <w:p w:rsidR="00B426B2" w:rsidRPr="00455D9C" w:rsidRDefault="00B426B2" w:rsidP="00B426B2">
      <w:pPr>
        <w:pStyle w:val="Code"/>
        <w:ind w:left="720"/>
        <w:jc w:val="both"/>
        <w:rPr>
          <w:rFonts w:ascii="Arial" w:hAnsi="Arial" w:cs="Arial"/>
          <w:sz w:val="20"/>
        </w:rPr>
      </w:pPr>
      <w:proofErr w:type="spellStart"/>
      <w:r w:rsidRPr="00455D9C">
        <w:rPr>
          <w:rFonts w:ascii="Arial" w:hAnsi="Arial" w:cs="Arial"/>
          <w:sz w:val="20"/>
        </w:rPr>
        <w:t>errorCodeType</w:t>
      </w:r>
      <w:proofErr w:type="spellEnd"/>
      <w:r w:rsidRPr="00455D9C">
        <w:rPr>
          <w:rFonts w:ascii="Arial" w:hAnsi="Arial" w:cs="Arial"/>
          <w:sz w:val="20"/>
        </w:rPr>
        <w:t xml:space="preserve"> method3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errorCodeType</w:t>
      </w:r>
      <w:proofErr w:type="spellEnd"/>
      <w:r w:rsidRPr="00455D9C">
        <w:rPr>
          <w:rFonts w:ascii="Arial" w:hAnsi="Arial" w:cs="Arial"/>
          <w:sz w:val="20"/>
        </w:rPr>
        <w:t xml:space="preserve"> error;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error = call </w:t>
      </w:r>
      <w:proofErr w:type="spellStart"/>
      <w:r w:rsidRPr="00455D9C">
        <w:rPr>
          <w:rFonts w:ascii="Arial" w:hAnsi="Arial" w:cs="Arial"/>
          <w:sz w:val="20"/>
        </w:rPr>
        <w:t>readFile</w:t>
      </w:r>
      <w:proofErr w:type="spellEnd"/>
      <w:r w:rsidRPr="00455D9C">
        <w:rPr>
          <w:rFonts w:ascii="Arial" w:hAnsi="Arial" w:cs="Arial"/>
          <w:sz w:val="20"/>
        </w:rPr>
        <w:t>;</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if (error)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return error;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else</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proceed;</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In order to find any methods interested in handling a particular exception, the JRE searches backward through the call stack. Any exceptions thrown within a method can be ducked by the method itself. This allows a method further up the call stack to catch it. The advantage is that this allows only those methods that are interested in detecting and catching errors to do so, leaving the others aside.</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method1 {</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 xml:space="preserve">    try {</w:t>
      </w:r>
    </w:p>
    <w:p w:rsidR="00B426B2" w:rsidRPr="00455D9C" w:rsidRDefault="00B426B2" w:rsidP="00B426B2">
      <w:pPr>
        <w:pStyle w:val="Code"/>
        <w:ind w:left="144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call method2;</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 xml:space="preserve">    } catch (</w:t>
      </w:r>
      <w:r w:rsidRPr="00455D9C">
        <w:rPr>
          <w:rStyle w:val="Emphasis"/>
          <w:rFonts w:ascii="Arial" w:hAnsi="Arial" w:cs="Arial"/>
          <w:sz w:val="20"/>
        </w:rPr>
        <w:t>exception</w:t>
      </w:r>
      <w:r w:rsidRPr="00455D9C">
        <w:rPr>
          <w:rFonts w:ascii="Arial" w:hAnsi="Arial" w:cs="Arial"/>
          <w:sz w:val="20"/>
        </w:rPr>
        <w:t xml:space="preserve"> e) {</w:t>
      </w:r>
    </w:p>
    <w:p w:rsidR="00B426B2" w:rsidRPr="00455D9C" w:rsidRDefault="00B426B2" w:rsidP="00B426B2">
      <w:pPr>
        <w:pStyle w:val="Code"/>
        <w:ind w:left="1440"/>
        <w:jc w:val="both"/>
        <w:rPr>
          <w:rStyle w:val="Emphasis"/>
          <w:rFonts w:ascii="Arial" w:hAnsi="Arial" w:cs="Arial"/>
          <w:sz w:val="20"/>
        </w:rPr>
      </w:pPr>
      <w:r w:rsidRPr="00455D9C">
        <w:rPr>
          <w:rFonts w:ascii="Arial" w:hAnsi="Arial" w:cs="Arial"/>
          <w:sz w:val="20"/>
        </w:rPr>
        <w:t xml:space="preserve">        </w:t>
      </w:r>
      <w:proofErr w:type="spellStart"/>
      <w:r w:rsidRPr="00455D9C">
        <w:rPr>
          <w:rStyle w:val="Emphasis"/>
          <w:rFonts w:ascii="Arial" w:hAnsi="Arial" w:cs="Arial"/>
          <w:sz w:val="20"/>
        </w:rPr>
        <w:t>doErrorProcessing</w:t>
      </w:r>
      <w:proofErr w:type="spellEnd"/>
      <w:r w:rsidRPr="00455D9C">
        <w:rPr>
          <w:rStyle w:val="Emphasis"/>
          <w:rFonts w:ascii="Arial" w:hAnsi="Arial" w:cs="Arial"/>
          <w:sz w:val="20"/>
        </w:rPr>
        <w:t>;</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w:t>
      </w:r>
    </w:p>
    <w:p w:rsidR="00B426B2" w:rsidRPr="00455D9C" w:rsidRDefault="00B426B2" w:rsidP="00B426B2">
      <w:pPr>
        <w:pStyle w:val="Code"/>
        <w:ind w:left="1440"/>
        <w:jc w:val="both"/>
        <w:rPr>
          <w:rFonts w:ascii="Arial" w:hAnsi="Arial" w:cs="Arial"/>
          <w:sz w:val="20"/>
        </w:rPr>
      </w:pPr>
    </w:p>
    <w:p w:rsidR="00B426B2" w:rsidRPr="00455D9C" w:rsidRDefault="00B426B2" w:rsidP="00B426B2">
      <w:pPr>
        <w:pStyle w:val="Code"/>
        <w:ind w:left="1440"/>
        <w:jc w:val="both"/>
        <w:rPr>
          <w:rFonts w:ascii="Arial" w:hAnsi="Arial" w:cs="Arial"/>
          <w:sz w:val="20"/>
        </w:rPr>
      </w:pPr>
      <w:r w:rsidRPr="00455D9C">
        <w:rPr>
          <w:rFonts w:ascii="Arial" w:hAnsi="Arial" w:cs="Arial"/>
          <w:sz w:val="20"/>
        </w:rPr>
        <w:t xml:space="preserve">method2 throws </w:t>
      </w:r>
      <w:r w:rsidRPr="00455D9C">
        <w:rPr>
          <w:rStyle w:val="Emphasis"/>
          <w:rFonts w:ascii="Arial" w:hAnsi="Arial" w:cs="Arial"/>
          <w:sz w:val="20"/>
        </w:rPr>
        <w:t>exception</w:t>
      </w:r>
      <w:r w:rsidRPr="00455D9C">
        <w:rPr>
          <w:rFonts w:ascii="Arial" w:hAnsi="Arial" w:cs="Arial"/>
          <w:sz w:val="20"/>
        </w:rPr>
        <w:t xml:space="preserve"> {</w:t>
      </w:r>
    </w:p>
    <w:p w:rsidR="00B426B2" w:rsidRPr="00455D9C" w:rsidRDefault="00B426B2" w:rsidP="00B426B2">
      <w:pPr>
        <w:pStyle w:val="Code"/>
        <w:ind w:left="144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call method3;</w:t>
      </w:r>
    </w:p>
    <w:p w:rsidR="00B426B2" w:rsidRPr="00455D9C" w:rsidRDefault="00B426B2" w:rsidP="00B426B2">
      <w:pPr>
        <w:pStyle w:val="Code"/>
        <w:ind w:left="1440"/>
        <w:jc w:val="both"/>
        <w:rPr>
          <w:rFonts w:ascii="Arial" w:hAnsi="Arial" w:cs="Arial"/>
          <w:sz w:val="20"/>
        </w:rPr>
      </w:pPr>
      <w:r w:rsidRPr="00455D9C">
        <w:rPr>
          <w:rFonts w:ascii="Arial" w:hAnsi="Arial" w:cs="Arial"/>
          <w:sz w:val="20"/>
        </w:rPr>
        <w:t>}</w:t>
      </w:r>
    </w:p>
    <w:p w:rsidR="00B426B2" w:rsidRPr="00455D9C" w:rsidRDefault="00B426B2" w:rsidP="00B426B2">
      <w:pPr>
        <w:pStyle w:val="Code"/>
        <w:ind w:left="1440"/>
        <w:jc w:val="both"/>
        <w:rPr>
          <w:rFonts w:ascii="Arial" w:hAnsi="Arial" w:cs="Arial"/>
          <w:sz w:val="20"/>
        </w:rPr>
      </w:pPr>
    </w:p>
    <w:p w:rsidR="00B426B2" w:rsidRPr="00455D9C" w:rsidRDefault="00B426B2" w:rsidP="00B426B2">
      <w:pPr>
        <w:pStyle w:val="Code"/>
        <w:ind w:left="1440"/>
        <w:jc w:val="both"/>
        <w:rPr>
          <w:rFonts w:ascii="Arial" w:hAnsi="Arial" w:cs="Arial"/>
          <w:sz w:val="20"/>
        </w:rPr>
      </w:pPr>
      <w:r w:rsidRPr="00455D9C">
        <w:rPr>
          <w:rFonts w:ascii="Arial" w:hAnsi="Arial" w:cs="Arial"/>
          <w:sz w:val="20"/>
        </w:rPr>
        <w:t>method3 throws exception {</w:t>
      </w:r>
    </w:p>
    <w:p w:rsidR="00B426B2" w:rsidRPr="00455D9C" w:rsidRDefault="00B426B2" w:rsidP="00B426B2">
      <w:pPr>
        <w:pStyle w:val="Code"/>
        <w:ind w:left="1440"/>
        <w:jc w:val="both"/>
        <w:rPr>
          <w:rStyle w:val="Emphasis"/>
          <w:rFonts w:ascii="Arial" w:hAnsi="Arial" w:cs="Arial"/>
          <w:sz w:val="20"/>
        </w:rPr>
      </w:pPr>
      <w:r w:rsidRPr="00455D9C">
        <w:rPr>
          <w:rFonts w:ascii="Arial" w:hAnsi="Arial" w:cs="Arial"/>
          <w:sz w:val="20"/>
        </w:rPr>
        <w:t xml:space="preserve">    </w:t>
      </w:r>
      <w:r w:rsidRPr="00455D9C">
        <w:rPr>
          <w:rStyle w:val="Emphasis"/>
          <w:rFonts w:ascii="Arial" w:hAnsi="Arial" w:cs="Arial"/>
          <w:sz w:val="20"/>
        </w:rPr>
        <w:t xml:space="preserve">call </w:t>
      </w:r>
      <w:proofErr w:type="spellStart"/>
      <w:r w:rsidRPr="00455D9C">
        <w:rPr>
          <w:rStyle w:val="Emphasis"/>
          <w:rFonts w:ascii="Arial" w:hAnsi="Arial" w:cs="Arial"/>
          <w:sz w:val="20"/>
        </w:rPr>
        <w:t>readFile</w:t>
      </w:r>
      <w:proofErr w:type="spellEnd"/>
      <w:r w:rsidRPr="00455D9C">
        <w:rPr>
          <w:rStyle w:val="Emphasis"/>
          <w:rFonts w:ascii="Arial" w:hAnsi="Arial" w:cs="Arial"/>
          <w:sz w:val="20"/>
        </w:rPr>
        <w:t>;</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Ducking an expression requires some effort on part of the methods in-between (consider the </w:t>
      </w:r>
      <w:proofErr w:type="spellStart"/>
      <w:r w:rsidRPr="00455D9C">
        <w:rPr>
          <w:rFonts w:ascii="Arial" w:hAnsi="Arial" w:cs="Arial"/>
          <w:sz w:val="20"/>
        </w:rPr>
        <w:t>pseudocode</w:t>
      </w:r>
      <w:proofErr w:type="spellEnd"/>
      <w:r w:rsidRPr="00455D9C">
        <w:rPr>
          <w:rFonts w:ascii="Arial" w:hAnsi="Arial" w:cs="Arial"/>
          <w:sz w:val="20"/>
        </w:rPr>
        <w:t xml:space="preserve"> example). The “throws” clause must specify any checked exceptions that can be thrown within a method.</w:t>
      </w:r>
    </w:p>
    <w:p w:rsidR="00B426B2" w:rsidRPr="00455D9C" w:rsidRDefault="00B426B2" w:rsidP="00B426B2">
      <w:pPr>
        <w:pStyle w:val="BodyText"/>
        <w:spacing w:line="260" w:lineRule="atLeast"/>
        <w:jc w:val="both"/>
        <w:rPr>
          <w:rFonts w:ascii="Arial" w:hAnsi="Arial" w:cs="Arial"/>
          <w:b/>
          <w:bCs/>
          <w:szCs w:val="26"/>
        </w:rPr>
      </w:pPr>
      <w:r w:rsidRPr="00455D9C">
        <w:rPr>
          <w:rFonts w:ascii="Arial" w:hAnsi="Arial" w:cs="Arial"/>
          <w:b/>
          <w:bCs/>
          <w:szCs w:val="26"/>
        </w:rPr>
        <w:t>Advantage 3: Grouping and Differentiating Error Types</w:t>
      </w:r>
    </w:p>
    <w:p w:rsidR="00B426B2" w:rsidRPr="00455D9C" w:rsidRDefault="00B426B2" w:rsidP="00B426B2">
      <w:pPr>
        <w:pStyle w:val="BodyText"/>
        <w:spacing w:line="260" w:lineRule="atLeast"/>
        <w:jc w:val="both"/>
        <w:rPr>
          <w:rStyle w:val="HTMLCode"/>
          <w:rFonts w:ascii="Arial" w:hAnsi="Arial" w:cs="Arial"/>
        </w:rPr>
      </w:pPr>
      <w:r w:rsidRPr="00455D9C">
        <w:rPr>
          <w:rFonts w:ascii="Arial" w:hAnsi="Arial" w:cs="Arial"/>
          <w:sz w:val="20"/>
        </w:rPr>
        <w:t xml:space="preserve">The grouping or categorizing of exceptions is a natural outcome of the class hierarchy since all exceptions thrown within a program are objects. The exception classes are defined in the Java platform. Note that these are examples of group or related exception classes. They are defined in the java.io – </w:t>
      </w:r>
      <w:proofErr w:type="spellStart"/>
      <w:r w:rsidRPr="00455D9C">
        <w:rPr>
          <w:rFonts w:ascii="Arial" w:hAnsi="Arial" w:cs="Arial"/>
          <w:sz w:val="20"/>
        </w:rPr>
        <w:t>IOException</w:t>
      </w:r>
      <w:proofErr w:type="spellEnd"/>
      <w:r w:rsidRPr="00455D9C">
        <w:rPr>
          <w:rFonts w:ascii="Arial" w:hAnsi="Arial" w:cs="Arial"/>
          <w:sz w:val="20"/>
        </w:rPr>
        <w:t xml:space="preserve"> and its descendants. The most general exception is the </w:t>
      </w:r>
      <w:proofErr w:type="spellStart"/>
      <w:r w:rsidRPr="00455D9C">
        <w:rPr>
          <w:rFonts w:ascii="Arial" w:hAnsi="Arial" w:cs="Arial"/>
          <w:sz w:val="20"/>
        </w:rPr>
        <w:t>IOException</w:t>
      </w:r>
      <w:proofErr w:type="spellEnd"/>
      <w:r w:rsidRPr="00455D9C">
        <w:rPr>
          <w:rFonts w:ascii="Arial" w:hAnsi="Arial" w:cs="Arial"/>
          <w:sz w:val="20"/>
        </w:rPr>
        <w:t xml:space="preserve">. It represents any type of errors that can take place while an I/O operation is being performed. More specific errors are represented by its descendants. Consider how you will represent the case of a file that cannot be located on the disk. Use the </w:t>
      </w:r>
      <w:proofErr w:type="spellStart"/>
      <w:r w:rsidRPr="00455D9C">
        <w:rPr>
          <w:rStyle w:val="HTMLCode"/>
          <w:rFonts w:ascii="Arial" w:hAnsi="Arial" w:cs="Arial"/>
        </w:rPr>
        <w:t>FileNotFoundException</w:t>
      </w:r>
      <w:proofErr w:type="spellEnd"/>
      <w:r w:rsidRPr="00455D9C">
        <w:rPr>
          <w:rStyle w:val="HTMLCode"/>
          <w:rFonts w:ascii="Arial" w:hAnsi="Arial" w:cs="Arial"/>
        </w:rPr>
        <w:t>.</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What about a very specific exception? The specific handler/s can handle this while a method will be used to write it. The following handler can only handle only one type of exception, since the </w:t>
      </w:r>
      <w:proofErr w:type="spellStart"/>
      <w:r w:rsidRPr="00455D9C">
        <w:rPr>
          <w:rStyle w:val="HTMLCode"/>
          <w:rFonts w:ascii="Arial" w:hAnsi="Arial" w:cs="Arial"/>
        </w:rPr>
        <w:t>FileNotFoundException</w:t>
      </w:r>
      <w:proofErr w:type="spellEnd"/>
      <w:r w:rsidRPr="00455D9C">
        <w:rPr>
          <w:rFonts w:ascii="Arial" w:hAnsi="Arial" w:cs="Arial"/>
          <w:sz w:val="20"/>
        </w:rPr>
        <w:t xml:space="preserve"> class does not have any descendants.</w:t>
      </w:r>
    </w:p>
    <w:p w:rsidR="00B426B2" w:rsidRPr="00455D9C" w:rsidRDefault="00B426B2" w:rsidP="00B426B2">
      <w:pPr>
        <w:pStyle w:val="BodyText"/>
        <w:jc w:val="both"/>
        <w:rPr>
          <w:rFonts w:ascii="Arial" w:hAnsi="Arial" w:cs="Arial"/>
          <w:sz w:val="20"/>
        </w:rPr>
      </w:pPr>
      <w:r w:rsidRPr="00455D9C">
        <w:rPr>
          <w:rFonts w:ascii="Arial" w:hAnsi="Arial" w:cs="Arial"/>
          <w:sz w:val="20"/>
        </w:rPr>
        <w:t xml:space="preserve">Specific handlers can be written by a method. These handlers can then handle a very specific expression. No descendants are available for the </w:t>
      </w:r>
      <w:proofErr w:type="spellStart"/>
      <w:r w:rsidRPr="00455D9C">
        <w:rPr>
          <w:rStyle w:val="HTMLCode"/>
          <w:rFonts w:ascii="Arial" w:hAnsi="Arial" w:cs="Arial"/>
        </w:rPr>
        <w:t>FileNotFoundException</w:t>
      </w:r>
      <w:proofErr w:type="spellEnd"/>
      <w:r w:rsidRPr="00455D9C">
        <w:rPr>
          <w:rFonts w:ascii="Arial" w:hAnsi="Arial" w:cs="Arial"/>
          <w:sz w:val="20"/>
        </w:rPr>
        <w:t xml:space="preserve"> class. Therefore, you handle just one type of exception with the usage of the following handler in this example: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catch (</w:t>
      </w:r>
      <w:proofErr w:type="spellStart"/>
      <w:r w:rsidRPr="00455D9C">
        <w:rPr>
          <w:rFonts w:ascii="Arial" w:hAnsi="Arial" w:cs="Arial"/>
          <w:sz w:val="20"/>
        </w:rPr>
        <w:t>FileNotFoundException</w:t>
      </w:r>
      <w:proofErr w:type="spellEnd"/>
      <w:r w:rsidRPr="00455D9C">
        <w:rPr>
          <w:rFonts w:ascii="Arial" w:hAnsi="Arial" w:cs="Arial"/>
          <w:sz w:val="20"/>
        </w:rPr>
        <w:t xml:space="preserve"> 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lastRenderedPageBreak/>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An exception can be caught by a method. This will be caught on the basis of its group or general type, or by specifying any of the exception’s </w:t>
      </w:r>
      <w:proofErr w:type="spellStart"/>
      <w:r w:rsidRPr="00455D9C">
        <w:rPr>
          <w:rFonts w:ascii="Arial" w:hAnsi="Arial" w:cs="Arial"/>
          <w:sz w:val="20"/>
        </w:rPr>
        <w:t>superclasses</w:t>
      </w:r>
      <w:proofErr w:type="spellEnd"/>
      <w:r w:rsidRPr="00455D9C">
        <w:rPr>
          <w:rFonts w:ascii="Arial" w:hAnsi="Arial" w:cs="Arial"/>
          <w:sz w:val="20"/>
        </w:rPr>
        <w:t xml:space="preserve"> in the catch statement. To catch all the I/O exceptions, an exception handler will specify an </w:t>
      </w:r>
      <w:proofErr w:type="spellStart"/>
      <w:r w:rsidRPr="00455D9C">
        <w:rPr>
          <w:rFonts w:ascii="Arial" w:hAnsi="Arial" w:cs="Arial"/>
          <w:sz w:val="20"/>
        </w:rPr>
        <w:t>IOException</w:t>
      </w:r>
      <w:proofErr w:type="spellEnd"/>
      <w:r w:rsidRPr="00455D9C">
        <w:rPr>
          <w:rFonts w:ascii="Arial" w:hAnsi="Arial" w:cs="Arial"/>
          <w:sz w:val="20"/>
        </w:rPr>
        <w:t>, irrespective of their specific types.</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catch (</w:t>
      </w:r>
      <w:proofErr w:type="spellStart"/>
      <w:r w:rsidRPr="00455D9C">
        <w:rPr>
          <w:rFonts w:ascii="Arial" w:hAnsi="Arial" w:cs="Arial"/>
          <w:sz w:val="20"/>
        </w:rPr>
        <w:t>IOException</w:t>
      </w:r>
      <w:proofErr w:type="spellEnd"/>
      <w:r w:rsidRPr="00455D9C">
        <w:rPr>
          <w:rFonts w:ascii="Arial" w:hAnsi="Arial" w:cs="Arial"/>
          <w:sz w:val="20"/>
        </w:rPr>
        <w:t xml:space="preserve"> 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All the I/O exceptions will be caught by the handler. The </w:t>
      </w:r>
      <w:proofErr w:type="spellStart"/>
      <w:r w:rsidRPr="00455D9C">
        <w:rPr>
          <w:rStyle w:val="HTMLCode"/>
          <w:rFonts w:ascii="Arial" w:hAnsi="Arial" w:cs="Arial"/>
        </w:rPr>
        <w:t>FileNotFoundException</w:t>
      </w:r>
      <w:proofErr w:type="spellEnd"/>
      <w:r w:rsidRPr="00455D9C">
        <w:rPr>
          <w:rFonts w:ascii="Arial" w:hAnsi="Arial" w:cs="Arial"/>
          <w:sz w:val="20"/>
        </w:rPr>
        <w:t xml:space="preserve">, </w:t>
      </w:r>
      <w:proofErr w:type="spellStart"/>
      <w:r w:rsidRPr="00455D9C">
        <w:rPr>
          <w:rStyle w:val="HTMLCode"/>
          <w:rFonts w:ascii="Arial" w:hAnsi="Arial" w:cs="Arial"/>
        </w:rPr>
        <w:t>EOFException</w:t>
      </w:r>
      <w:proofErr w:type="spellEnd"/>
      <w:r w:rsidRPr="00455D9C">
        <w:rPr>
          <w:rFonts w:ascii="Arial" w:hAnsi="Arial" w:cs="Arial"/>
          <w:sz w:val="20"/>
        </w:rPr>
        <w:t xml:space="preserve"> will also be caught.  How can you find the details of what </w:t>
      </w:r>
      <w:proofErr w:type="spellStart"/>
      <w:r w:rsidRPr="00455D9C">
        <w:rPr>
          <w:rFonts w:ascii="Arial" w:hAnsi="Arial" w:cs="Arial"/>
          <w:sz w:val="20"/>
        </w:rPr>
        <w:t>happenned</w:t>
      </w:r>
      <w:proofErr w:type="spellEnd"/>
      <w:r w:rsidRPr="00455D9C">
        <w:rPr>
          <w:rFonts w:ascii="Arial" w:hAnsi="Arial" w:cs="Arial"/>
          <w:sz w:val="20"/>
        </w:rPr>
        <w:t xml:space="preserve"> when you are querying the argument while it was being passed through the exception handler. Consider the following case.</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catch (</w:t>
      </w:r>
      <w:proofErr w:type="spellStart"/>
      <w:r w:rsidRPr="00455D9C">
        <w:rPr>
          <w:rFonts w:ascii="Arial" w:hAnsi="Arial" w:cs="Arial"/>
          <w:sz w:val="20"/>
        </w:rPr>
        <w:t>IOException</w:t>
      </w:r>
      <w:proofErr w:type="spellEnd"/>
      <w:r w:rsidRPr="00455D9C">
        <w:rPr>
          <w:rFonts w:ascii="Arial" w:hAnsi="Arial" w:cs="Arial"/>
          <w:sz w:val="20"/>
        </w:rPr>
        <w:t xml:space="preserve"> e) {</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e.printStackTrace</w:t>
      </w:r>
      <w:proofErr w:type="spellEnd"/>
      <w:r w:rsidRPr="00455D9C">
        <w:rPr>
          <w:rFonts w:ascii="Arial" w:hAnsi="Arial" w:cs="Arial"/>
          <w:sz w:val="20"/>
        </w:rPr>
        <w:t>();  //Output goes to System.err.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roofErr w:type="spellStart"/>
      <w:r w:rsidRPr="00455D9C">
        <w:rPr>
          <w:rFonts w:ascii="Arial" w:hAnsi="Arial" w:cs="Arial"/>
          <w:sz w:val="20"/>
        </w:rPr>
        <w:t>e.printStackTrace</w:t>
      </w:r>
      <w:proofErr w:type="spellEnd"/>
      <w:r w:rsidRPr="00455D9C">
        <w:rPr>
          <w:rFonts w:ascii="Arial" w:hAnsi="Arial" w:cs="Arial"/>
          <w:sz w:val="20"/>
        </w:rPr>
        <w:t>(</w:t>
      </w:r>
      <w:proofErr w:type="spellStart"/>
      <w:r w:rsidRPr="00455D9C">
        <w:rPr>
          <w:rFonts w:ascii="Arial" w:hAnsi="Arial" w:cs="Arial"/>
          <w:sz w:val="20"/>
        </w:rPr>
        <w:t>System.out</w:t>
      </w:r>
      <w:proofErr w:type="spellEnd"/>
      <w:r w:rsidRPr="00455D9C">
        <w:rPr>
          <w:rFonts w:ascii="Arial" w:hAnsi="Arial" w:cs="Arial"/>
          <w:sz w:val="20"/>
        </w:rPr>
        <w:t xml:space="preserve">);  //Send trace to </w:t>
      </w:r>
      <w:proofErr w:type="spellStart"/>
      <w:r w:rsidRPr="00455D9C">
        <w:rPr>
          <w:rFonts w:ascii="Arial" w:hAnsi="Arial" w:cs="Arial"/>
          <w:sz w:val="20"/>
        </w:rPr>
        <w:t>stdout</w:t>
      </w:r>
      <w:proofErr w:type="spellEnd"/>
      <w:r w:rsidRPr="00455D9C">
        <w:rPr>
          <w:rFonts w:ascii="Arial" w:hAnsi="Arial" w:cs="Arial"/>
          <w:sz w:val="20"/>
        </w:rPr>
        <w:t>.</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Set up an exception handler. This exception handler will handle any exception with the handler. </w:t>
      </w:r>
    </w:p>
    <w:p w:rsidR="00B426B2" w:rsidRPr="00455D9C" w:rsidRDefault="00B426B2" w:rsidP="00B426B2">
      <w:pPr>
        <w:pStyle w:val="Code"/>
        <w:ind w:left="720"/>
        <w:jc w:val="both"/>
        <w:rPr>
          <w:rStyle w:val="Emphasis"/>
          <w:rFonts w:ascii="Arial" w:hAnsi="Arial" w:cs="Arial"/>
          <w:sz w:val="20"/>
        </w:rPr>
      </w:pPr>
      <w:r w:rsidRPr="00455D9C">
        <w:rPr>
          <w:rFonts w:ascii="Arial" w:hAnsi="Arial" w:cs="Arial"/>
          <w:sz w:val="20"/>
        </w:rPr>
        <w:t>catch (Exception e) {    //</w:t>
      </w:r>
      <w:r w:rsidRPr="00455D9C">
        <w:rPr>
          <w:rStyle w:val="Emphasis"/>
          <w:rFonts w:ascii="Arial" w:hAnsi="Arial" w:cs="Arial"/>
          <w:sz w:val="20"/>
        </w:rPr>
        <w:t>A (too) general exception handler</w:t>
      </w:r>
    </w:p>
    <w:p w:rsidR="00B426B2" w:rsidRPr="00455D9C" w:rsidRDefault="00B426B2" w:rsidP="00B426B2">
      <w:pPr>
        <w:pStyle w:val="Code"/>
        <w:ind w:left="720"/>
        <w:jc w:val="both"/>
        <w:rPr>
          <w:rFonts w:ascii="Arial" w:hAnsi="Arial" w:cs="Arial"/>
          <w:sz w:val="20"/>
        </w:rPr>
      </w:pPr>
      <w:r w:rsidRPr="00455D9C">
        <w:rPr>
          <w:rFonts w:ascii="Arial" w:hAnsi="Arial" w:cs="Arial"/>
          <w:sz w:val="20"/>
        </w:rPr>
        <w:t xml:space="preserve">    ...</w:t>
      </w:r>
    </w:p>
    <w:p w:rsidR="00B426B2" w:rsidRPr="00455D9C" w:rsidRDefault="00B426B2" w:rsidP="00B426B2">
      <w:pPr>
        <w:pStyle w:val="Code"/>
        <w:spacing w:after="120" w:line="260" w:lineRule="atLeast"/>
        <w:ind w:left="720"/>
        <w:jc w:val="both"/>
        <w:rPr>
          <w:rFonts w:ascii="Arial" w:hAnsi="Arial" w:cs="Arial"/>
          <w:sz w:val="20"/>
        </w:rPr>
      </w:pPr>
      <w:r w:rsidRPr="00455D9C">
        <w:rPr>
          <w:rFonts w:ascii="Arial" w:hAnsi="Arial" w:cs="Arial"/>
          <w:sz w:val="20"/>
        </w:rPr>
        <w:t>}</w:t>
      </w:r>
    </w:p>
    <w:p w:rsidR="00B426B2" w:rsidRPr="00455D9C" w:rsidRDefault="00B426B2" w:rsidP="00B426B2">
      <w:pPr>
        <w:spacing w:after="120" w:line="260" w:lineRule="atLeast"/>
        <w:rPr>
          <w:rFonts w:ascii="Arial" w:hAnsi="Arial" w:cs="Arial"/>
          <w:sz w:val="20"/>
        </w:rPr>
      </w:pPr>
      <w:r w:rsidRPr="00455D9C">
        <w:rPr>
          <w:rFonts w:ascii="Arial" w:hAnsi="Arial" w:cs="Arial"/>
          <w:sz w:val="20"/>
        </w:rPr>
        <w:t xml:space="preserve">The Exception class is located at the top of the </w:t>
      </w:r>
      <w:proofErr w:type="spellStart"/>
      <w:r w:rsidRPr="00455D9C">
        <w:rPr>
          <w:rStyle w:val="HTMLCode"/>
          <w:rFonts w:ascii="Arial" w:hAnsi="Arial" w:cs="Arial"/>
        </w:rPr>
        <w:t>Throwable</w:t>
      </w:r>
      <w:proofErr w:type="spellEnd"/>
      <w:r w:rsidRPr="00455D9C">
        <w:rPr>
          <w:rFonts w:ascii="Arial" w:hAnsi="Arial" w:cs="Arial"/>
          <w:sz w:val="20"/>
        </w:rPr>
        <w:t xml:space="preserve"> class hierarchy. Hence, the handler will catch both the exceptions as well the ones, it is intended to catch. This way of handling exceptions is useful when the program is intended for simple usage like printing out error messages for the user and then exit.</w:t>
      </w:r>
    </w:p>
    <w:p w:rsidR="00B426B2" w:rsidRPr="00455D9C" w:rsidRDefault="00B426B2" w:rsidP="00B426B2">
      <w:pPr>
        <w:pStyle w:val="BodyText"/>
        <w:spacing w:line="260" w:lineRule="atLeast"/>
        <w:jc w:val="both"/>
        <w:rPr>
          <w:rFonts w:ascii="Arial" w:hAnsi="Arial" w:cs="Arial"/>
          <w:sz w:val="20"/>
        </w:rPr>
      </w:pPr>
      <w:r w:rsidRPr="00455D9C">
        <w:rPr>
          <w:rFonts w:ascii="Arial" w:hAnsi="Arial" w:cs="Arial"/>
          <w:sz w:val="20"/>
        </w:rPr>
        <w:t xml:space="preserve">For general (and usually more complicated) cases, the exception handlers should be more specific. This is so because the first thing a handler must do is to determine what type of exception took place. The handler than decides the best recovery strategy. Any possibility must be accommodated by the handler and by not catching specific errors. Note that the code itself tends to become very error-prone if the handlers themselves are too general in nature. Why does this happen? It is because these handlers catch and handle exceptions for which they were not handed, since the programmer did not anticipate them. </w:t>
      </w:r>
    </w:p>
    <w:p w:rsidR="00B426B2" w:rsidRPr="00455D9C" w:rsidRDefault="00B426B2" w:rsidP="00B426B2">
      <w:pPr>
        <w:pStyle w:val="BodyText"/>
        <w:spacing w:after="240" w:line="260" w:lineRule="atLeast"/>
        <w:jc w:val="both"/>
        <w:rPr>
          <w:rFonts w:ascii="Arial" w:hAnsi="Arial" w:cs="Arial"/>
          <w:sz w:val="20"/>
        </w:rPr>
      </w:pPr>
      <w:r w:rsidRPr="00455D9C">
        <w:rPr>
          <w:rFonts w:ascii="Arial" w:hAnsi="Arial" w:cs="Arial"/>
          <w:sz w:val="20"/>
        </w:rPr>
        <w:t>Groups of exceptions can be created and handled in a general fashion. The specific exception type to differentiate and handle exceptions in exact manner can also be used.</w:t>
      </w:r>
    </w:p>
    <w:p w:rsidR="00B426B2" w:rsidRPr="00455D9C" w:rsidRDefault="00B426B2" w:rsidP="00B426B2">
      <w:pPr>
        <w:pStyle w:val="Heading2"/>
        <w:numPr>
          <w:ilvl w:val="1"/>
          <w:numId w:val="3"/>
        </w:numPr>
        <w:spacing w:after="240" w:line="260" w:lineRule="atLeast"/>
        <w:jc w:val="both"/>
        <w:rPr>
          <w:rFonts w:ascii="Arial" w:hAnsi="Arial" w:cs="Arial"/>
          <w:color w:val="auto"/>
          <w:sz w:val="20"/>
        </w:rPr>
      </w:pPr>
    </w:p>
    <w:p w:rsidR="00B426B2" w:rsidRPr="00455D9C" w:rsidRDefault="00B426B2" w:rsidP="00B426B2">
      <w:pPr>
        <w:pStyle w:val="BodyText"/>
        <w:pageBreakBefore/>
        <w:spacing w:after="240"/>
        <w:jc w:val="both"/>
        <w:rPr>
          <w:rFonts w:ascii="Arial" w:hAnsi="Arial" w:cs="Arial"/>
          <w:b/>
          <w:bCs/>
          <w:sz w:val="28"/>
        </w:rPr>
      </w:pPr>
      <w:r w:rsidRPr="00455D9C">
        <w:rPr>
          <w:rFonts w:ascii="Arial" w:hAnsi="Arial" w:cs="Arial"/>
          <w:b/>
          <w:bCs/>
          <w:sz w:val="28"/>
        </w:rPr>
        <w:lastRenderedPageBreak/>
        <w:t>Summary</w:t>
      </w:r>
    </w:p>
    <w:p w:rsidR="00B426B2" w:rsidRPr="00455D9C" w:rsidRDefault="00464D82" w:rsidP="00B426B2">
      <w:pPr>
        <w:pStyle w:val="BodyText"/>
        <w:spacing w:line="260" w:lineRule="atLeast"/>
        <w:jc w:val="both"/>
        <w:rPr>
          <w:rFonts w:ascii="Arial" w:hAnsi="Arial" w:cs="Arial"/>
          <w:sz w:val="20"/>
        </w:rPr>
      </w:pPr>
      <w:r w:rsidRPr="00455D9C">
        <w:rPr>
          <w:rFonts w:ascii="Arial" w:hAnsi="Arial" w:cs="Arial"/>
          <w:sz w:val="20"/>
        </w:rPr>
        <w:t>This session</w:t>
      </w:r>
      <w:r w:rsidR="00B426B2" w:rsidRPr="00455D9C">
        <w:rPr>
          <w:rFonts w:ascii="Arial" w:hAnsi="Arial" w:cs="Arial"/>
          <w:sz w:val="20"/>
        </w:rPr>
        <w:t xml:space="preserve"> has covered many of the details having to do with exception handling and Assertion in Java.  By now, you should know that the use of exception handling is not optional in Java, and you should have a pretty good idea how to use exception handling in a beneficial way. Along the way, the chapter has included the following topics:</w:t>
      </w:r>
    </w:p>
    <w:p w:rsidR="00B426B2" w:rsidRPr="00455D9C" w:rsidRDefault="00B426B2" w:rsidP="00B426B2">
      <w:pPr>
        <w:pStyle w:val="BodyText"/>
        <w:numPr>
          <w:ilvl w:val="0"/>
          <w:numId w:val="8"/>
        </w:numPr>
        <w:spacing w:line="260" w:lineRule="atLeast"/>
        <w:jc w:val="both"/>
        <w:rPr>
          <w:rFonts w:ascii="Arial" w:hAnsi="Arial" w:cs="Arial"/>
          <w:sz w:val="20"/>
        </w:rPr>
      </w:pPr>
      <w:r w:rsidRPr="00455D9C">
        <w:rPr>
          <w:rFonts w:ascii="Arial" w:hAnsi="Arial" w:cs="Arial"/>
          <w:sz w:val="20"/>
        </w:rPr>
        <w:t>Exceptions come in</w:t>
      </w:r>
      <w:r w:rsidRPr="00455D9C">
        <w:rPr>
          <w:rFonts w:ascii="Arial" w:eastAsia="Times New Roman" w:hAnsi="Arial" w:cs="Arial"/>
          <w:sz w:val="20"/>
        </w:rPr>
        <w:t xml:space="preserve"> two flavors: </w:t>
      </w:r>
      <w:r w:rsidRPr="00455D9C">
        <w:rPr>
          <w:rFonts w:ascii="Arial" w:hAnsi="Arial" w:cs="Arial"/>
          <w:sz w:val="20"/>
        </w:rPr>
        <w:t>checked and unchecked.</w:t>
      </w:r>
    </w:p>
    <w:p w:rsidR="00B426B2" w:rsidRPr="00455D9C" w:rsidRDefault="00B426B2" w:rsidP="00B426B2">
      <w:pPr>
        <w:pStyle w:val="BodyText"/>
        <w:numPr>
          <w:ilvl w:val="0"/>
          <w:numId w:val="8"/>
        </w:numPr>
        <w:spacing w:line="260" w:lineRule="atLeast"/>
        <w:jc w:val="both"/>
        <w:rPr>
          <w:rFonts w:ascii="Arial" w:hAnsi="Arial" w:cs="Arial"/>
          <w:sz w:val="20"/>
        </w:rPr>
      </w:pPr>
      <w:r w:rsidRPr="00455D9C">
        <w:rPr>
          <w:rFonts w:ascii="Arial" w:hAnsi="Arial" w:cs="Arial"/>
          <w:sz w:val="20"/>
        </w:rPr>
        <w:t>Checked exceptions include all subtypes of Exception, excluding classes that extend Runtime</w:t>
      </w:r>
      <w:r w:rsidR="002211C9" w:rsidRPr="00455D9C">
        <w:rPr>
          <w:rFonts w:ascii="Arial" w:hAnsi="Arial" w:cs="Arial"/>
          <w:sz w:val="20"/>
        </w:rPr>
        <w:t xml:space="preserve"> </w:t>
      </w:r>
      <w:r w:rsidRPr="00455D9C">
        <w:rPr>
          <w:rFonts w:ascii="Arial" w:hAnsi="Arial" w:cs="Arial"/>
          <w:sz w:val="20"/>
        </w:rPr>
        <w:t>Exception.</w:t>
      </w:r>
    </w:p>
    <w:p w:rsidR="00B426B2" w:rsidRPr="00455D9C" w:rsidRDefault="00B426B2" w:rsidP="00B426B2">
      <w:pPr>
        <w:pStyle w:val="BodyText"/>
        <w:numPr>
          <w:ilvl w:val="0"/>
          <w:numId w:val="8"/>
        </w:numPr>
        <w:spacing w:line="260" w:lineRule="atLeast"/>
        <w:jc w:val="both"/>
        <w:rPr>
          <w:rFonts w:ascii="Arial" w:hAnsi="Arial" w:cs="Arial"/>
          <w:sz w:val="20"/>
        </w:rPr>
      </w:pPr>
      <w:r w:rsidRPr="00455D9C">
        <w:rPr>
          <w:rFonts w:ascii="Arial" w:hAnsi="Arial" w:cs="Arial"/>
          <w:sz w:val="20"/>
        </w:rPr>
        <w:t>Checked exceptions are subject to the handle or declare rule; any method that might throw a checked exception (including methods that invoke methods that can throw a checked exception) must either declare the exception using the throws keyword, or handle the exception with an appropriate try/catch.</w:t>
      </w:r>
    </w:p>
    <w:p w:rsidR="00B426B2" w:rsidRPr="00455D9C" w:rsidRDefault="00B426B2" w:rsidP="00B426B2">
      <w:pPr>
        <w:pStyle w:val="BodyText"/>
        <w:numPr>
          <w:ilvl w:val="0"/>
          <w:numId w:val="8"/>
        </w:numPr>
        <w:spacing w:line="260" w:lineRule="atLeast"/>
        <w:jc w:val="both"/>
        <w:rPr>
          <w:rFonts w:ascii="Arial" w:hAnsi="Arial" w:cs="Arial"/>
          <w:sz w:val="20"/>
        </w:rPr>
      </w:pPr>
      <w:r w:rsidRPr="00455D9C">
        <w:rPr>
          <w:rFonts w:ascii="Arial" w:hAnsi="Arial" w:cs="Arial"/>
          <w:sz w:val="20"/>
        </w:rPr>
        <w:t>Subtypes of Error or Runtime</w:t>
      </w:r>
      <w:r w:rsidR="002211C9" w:rsidRPr="00455D9C">
        <w:rPr>
          <w:rFonts w:ascii="Arial" w:hAnsi="Arial" w:cs="Arial"/>
          <w:sz w:val="20"/>
        </w:rPr>
        <w:t xml:space="preserve"> </w:t>
      </w:r>
      <w:r w:rsidRPr="00455D9C">
        <w:rPr>
          <w:rFonts w:ascii="Arial" w:hAnsi="Arial" w:cs="Arial"/>
          <w:sz w:val="20"/>
        </w:rPr>
        <w:t>Exception are unchecked, so the compiler does not enforce the handle or declare rule. You are free to handle them, and you are free to declare them, but the compiler does not care one way or the other.</w:t>
      </w:r>
    </w:p>
    <w:p w:rsidR="00B426B2" w:rsidRPr="00455D9C" w:rsidRDefault="00B426B2" w:rsidP="00B426B2">
      <w:pPr>
        <w:pStyle w:val="BodyText"/>
        <w:numPr>
          <w:ilvl w:val="0"/>
          <w:numId w:val="8"/>
        </w:numPr>
        <w:spacing w:line="260" w:lineRule="atLeast"/>
        <w:jc w:val="both"/>
        <w:rPr>
          <w:rFonts w:ascii="Arial" w:hAnsi="Arial" w:cs="Arial"/>
          <w:sz w:val="20"/>
        </w:rPr>
      </w:pPr>
      <w:r w:rsidRPr="00455D9C">
        <w:rPr>
          <w:rFonts w:ascii="Arial" w:hAnsi="Arial" w:cs="Arial"/>
          <w:sz w:val="20"/>
        </w:rPr>
        <w:t>If you use an optional finally block, it will always be invoked, regardless of whether an exception in the corresponding try is thrown or not, and regardless of whether a thrown exception is caught or not.</w:t>
      </w:r>
    </w:p>
    <w:p w:rsidR="00B426B2" w:rsidRPr="00455D9C" w:rsidRDefault="00B426B2" w:rsidP="00B426B2">
      <w:pPr>
        <w:pStyle w:val="BodyText"/>
        <w:numPr>
          <w:ilvl w:val="0"/>
          <w:numId w:val="8"/>
        </w:numPr>
        <w:spacing w:line="260" w:lineRule="atLeast"/>
        <w:jc w:val="both"/>
        <w:rPr>
          <w:rFonts w:ascii="Arial" w:hAnsi="Arial" w:cs="Arial"/>
          <w:sz w:val="20"/>
        </w:rPr>
      </w:pPr>
      <w:r w:rsidRPr="00455D9C">
        <w:rPr>
          <w:rFonts w:ascii="Arial" w:hAnsi="Arial" w:cs="Arial"/>
          <w:sz w:val="20"/>
        </w:rPr>
        <w:t>You can create your own exceptions, normally by extending Exception or one of its subtypes. Your exception will then be considered a checked exception and the compiler will enforce the handle or declare rule for that exception.</w:t>
      </w:r>
    </w:p>
    <w:p w:rsidR="00B426B2" w:rsidRPr="00455D9C" w:rsidRDefault="00B426B2" w:rsidP="00B426B2">
      <w:pPr>
        <w:pStyle w:val="BodyText"/>
        <w:numPr>
          <w:ilvl w:val="0"/>
          <w:numId w:val="8"/>
        </w:numPr>
        <w:spacing w:line="260" w:lineRule="atLeast"/>
        <w:jc w:val="both"/>
        <w:rPr>
          <w:rFonts w:ascii="Arial" w:hAnsi="Arial" w:cs="Arial"/>
          <w:sz w:val="20"/>
        </w:rPr>
      </w:pPr>
      <w:r w:rsidRPr="00455D9C">
        <w:rPr>
          <w:rFonts w:ascii="Arial" w:hAnsi="Arial" w:cs="Arial"/>
          <w:sz w:val="20"/>
        </w:rPr>
        <w:t>All catch blocks must be ordered from most specific to most general. For example, if you have a catch clause for both IO</w:t>
      </w:r>
      <w:r w:rsidR="002211C9" w:rsidRPr="00455D9C">
        <w:rPr>
          <w:rFonts w:ascii="Arial" w:hAnsi="Arial" w:cs="Arial"/>
          <w:sz w:val="20"/>
        </w:rPr>
        <w:t xml:space="preserve"> </w:t>
      </w:r>
      <w:r w:rsidRPr="00455D9C">
        <w:rPr>
          <w:rFonts w:ascii="Arial" w:hAnsi="Arial" w:cs="Arial"/>
          <w:sz w:val="20"/>
        </w:rPr>
        <w:t>Exception and Exception, you must put the catch for IO</w:t>
      </w:r>
      <w:r w:rsidR="002211C9" w:rsidRPr="00455D9C">
        <w:rPr>
          <w:rFonts w:ascii="Arial" w:hAnsi="Arial" w:cs="Arial"/>
          <w:sz w:val="20"/>
        </w:rPr>
        <w:t xml:space="preserve"> </w:t>
      </w:r>
      <w:r w:rsidRPr="00455D9C">
        <w:rPr>
          <w:rFonts w:ascii="Arial" w:hAnsi="Arial" w:cs="Arial"/>
          <w:sz w:val="20"/>
        </w:rPr>
        <w:t>Exception first (in order from top to bottom in your code). Otherwise, the IO</w:t>
      </w:r>
      <w:r w:rsidR="002211C9" w:rsidRPr="00455D9C">
        <w:rPr>
          <w:rFonts w:ascii="Arial" w:hAnsi="Arial" w:cs="Arial"/>
          <w:sz w:val="20"/>
        </w:rPr>
        <w:t xml:space="preserve"> </w:t>
      </w:r>
      <w:r w:rsidRPr="00455D9C">
        <w:rPr>
          <w:rFonts w:ascii="Arial" w:hAnsi="Arial" w:cs="Arial"/>
          <w:sz w:val="20"/>
        </w:rPr>
        <w:t>Exception would be caught by catch(Exception e), because a catch argument can catch the specified exception or any of its subtypes!</w:t>
      </w:r>
    </w:p>
    <w:p w:rsidR="00B426B2" w:rsidRPr="00455D9C" w:rsidRDefault="00B426B2" w:rsidP="00B426B2">
      <w:pPr>
        <w:pStyle w:val="BodyText"/>
        <w:spacing w:line="260" w:lineRule="atLeast"/>
        <w:jc w:val="both"/>
        <w:rPr>
          <w:rFonts w:ascii="Arial" w:hAnsi="Arial" w:cs="Arial"/>
        </w:rPr>
      </w:pPr>
    </w:p>
    <w:p w:rsidR="00B426B2" w:rsidRPr="00455D9C" w:rsidRDefault="00B426B2" w:rsidP="002C4709">
      <w:pPr>
        <w:autoSpaceDE w:val="0"/>
        <w:autoSpaceDN w:val="0"/>
        <w:adjustRightInd w:val="0"/>
        <w:spacing w:after="0" w:line="240" w:lineRule="auto"/>
        <w:jc w:val="center"/>
        <w:rPr>
          <w:rFonts w:ascii="Arial" w:hAnsi="Arial" w:cs="Arial"/>
          <w:sz w:val="34"/>
          <w:szCs w:val="34"/>
        </w:rPr>
      </w:pPr>
    </w:p>
    <w:sectPr w:rsidR="00B426B2" w:rsidRPr="00455D9C"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left"/>
      <w:pPr>
        <w:tabs>
          <w:tab w:val="num" w:pos="720"/>
        </w:tabs>
        <w:ind w:left="720" w:hanging="360"/>
      </w:pPr>
    </w:lvl>
  </w:abstractNum>
  <w:abstractNum w:abstractNumId="2">
    <w:nsid w:val="00000003"/>
    <w:multiLevelType w:val="singleLevel"/>
    <w:tmpl w:val="00000003"/>
    <w:name w:val="WW8Num15"/>
    <w:lvl w:ilvl="0">
      <w:start w:val="1"/>
      <w:numFmt w:val="bullet"/>
      <w:lvlText w:val=""/>
      <w:lvlJc w:val="left"/>
      <w:pPr>
        <w:tabs>
          <w:tab w:val="num" w:pos="1080"/>
        </w:tabs>
        <w:ind w:left="1080" w:hanging="360"/>
      </w:pPr>
      <w:rPr>
        <w:rFonts w:ascii="Symbol" w:hAnsi="Symbol"/>
        <w:color w:val="auto"/>
      </w:rPr>
    </w:lvl>
  </w:abstractNum>
  <w:abstractNum w:abstractNumId="3">
    <w:nsid w:val="00000004"/>
    <w:multiLevelType w:val="singleLevel"/>
    <w:tmpl w:val="00000004"/>
    <w:name w:val="WW8Num17"/>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18"/>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9"/>
    <w:lvl w:ilvl="0">
      <w:start w:val="1"/>
      <w:numFmt w:val="bullet"/>
      <w:lvlText w:val=""/>
      <w:lvlJc w:val="left"/>
      <w:pPr>
        <w:tabs>
          <w:tab w:val="num" w:pos="720"/>
        </w:tabs>
        <w:ind w:left="720" w:hanging="360"/>
      </w:pPr>
      <w:rPr>
        <w:rFonts w:ascii="Symbol" w:hAnsi="Symbol"/>
        <w:color w:val="auto"/>
      </w:rPr>
    </w:lvl>
  </w:abstractNum>
  <w:abstractNum w:abstractNumId="6">
    <w:nsid w:val="00000007"/>
    <w:multiLevelType w:val="singleLevel"/>
    <w:tmpl w:val="00000007"/>
    <w:name w:val="WW8Num20"/>
    <w:lvl w:ilvl="0">
      <w:start w:val="1"/>
      <w:numFmt w:val="bullet"/>
      <w:lvlText w:val=""/>
      <w:lvlJc w:val="left"/>
      <w:pPr>
        <w:tabs>
          <w:tab w:val="num" w:pos="1080"/>
        </w:tabs>
        <w:ind w:left="1080" w:hanging="360"/>
      </w:pPr>
      <w:rPr>
        <w:rFonts w:ascii="Symbol" w:hAnsi="Symbol"/>
        <w:sz w:val="24"/>
      </w:rPr>
    </w:lvl>
  </w:abstractNum>
  <w:abstractNum w:abstractNumId="7">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27"/>
    <w:lvl w:ilvl="0">
      <w:start w:val="1"/>
      <w:numFmt w:val="bullet"/>
      <w:lvlText w:val=""/>
      <w:lvlJc w:val="left"/>
      <w:pPr>
        <w:tabs>
          <w:tab w:val="num" w:pos="720"/>
        </w:tabs>
        <w:ind w:left="720" w:hanging="360"/>
      </w:pPr>
      <w:rPr>
        <w:rFonts w:ascii="Symbol" w:hAnsi="Symbol"/>
        <w:b w:val="0"/>
        <w:i w:val="0"/>
        <w:sz w:val="24"/>
      </w:rPr>
    </w:lvl>
  </w:abstractNum>
  <w:abstractNum w:abstractNumId="9">
    <w:nsid w:val="0000000A"/>
    <w:multiLevelType w:val="singleLevel"/>
    <w:tmpl w:val="0000000A"/>
    <w:name w:val="WW8Num28"/>
    <w:lvl w:ilvl="0">
      <w:start w:val="1"/>
      <w:numFmt w:val="bullet"/>
      <w:lvlText w:val=""/>
      <w:lvlJc w:val="left"/>
      <w:pPr>
        <w:tabs>
          <w:tab w:val="num" w:pos="720"/>
        </w:tabs>
        <w:ind w:left="720" w:hanging="360"/>
      </w:pPr>
      <w:rPr>
        <w:rFonts w:ascii="Symbol" w:hAnsi="Symbol"/>
        <w:color w:val="auto"/>
      </w:rPr>
    </w:lvl>
  </w:abstractNum>
  <w:abstractNum w:abstractNumId="1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0C45851"/>
    <w:multiLevelType w:val="hybridMultilevel"/>
    <w:tmpl w:val="AFB2C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B912F3"/>
    <w:rsid w:val="002211C9"/>
    <w:rsid w:val="00266BF0"/>
    <w:rsid w:val="002C4709"/>
    <w:rsid w:val="002F321D"/>
    <w:rsid w:val="003816DC"/>
    <w:rsid w:val="004005C1"/>
    <w:rsid w:val="00431D3B"/>
    <w:rsid w:val="00455D9C"/>
    <w:rsid w:val="00464D82"/>
    <w:rsid w:val="0047587D"/>
    <w:rsid w:val="004A37B4"/>
    <w:rsid w:val="004D7D16"/>
    <w:rsid w:val="00534600"/>
    <w:rsid w:val="0071394C"/>
    <w:rsid w:val="0073612F"/>
    <w:rsid w:val="00826C4F"/>
    <w:rsid w:val="00854E8A"/>
    <w:rsid w:val="00903053"/>
    <w:rsid w:val="00AB6F90"/>
    <w:rsid w:val="00AF2332"/>
    <w:rsid w:val="00B426B2"/>
    <w:rsid w:val="00B77272"/>
    <w:rsid w:val="00B912F3"/>
    <w:rsid w:val="00D12959"/>
    <w:rsid w:val="00D67E84"/>
    <w:rsid w:val="00E4062F"/>
    <w:rsid w:val="00E816EC"/>
    <w:rsid w:val="00FA1D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Normal"/>
    <w:link w:val="Heading2Char"/>
    <w:qFormat/>
    <w:rsid w:val="00B426B2"/>
    <w:pPr>
      <w:keepNext/>
      <w:widowControl w:val="0"/>
      <w:suppressAutoHyphens/>
      <w:autoSpaceDE w:val="0"/>
      <w:spacing w:after="0" w:line="240" w:lineRule="auto"/>
      <w:ind w:left="1440" w:hanging="360"/>
      <w:outlineLvl w:val="1"/>
    </w:pPr>
    <w:rPr>
      <w:rFonts w:ascii="Verdana" w:eastAsia="Lucida Sans Unicode" w:hAnsi="Verdana" w:cs="Tahoma"/>
      <w:b/>
      <w:bCs/>
      <w:color w:val="000000"/>
      <w:sz w:val="28"/>
      <w:szCs w:val="20"/>
      <w:lang w:eastAsia="ar-SA"/>
    </w:rPr>
  </w:style>
  <w:style w:type="paragraph" w:styleId="Heading5">
    <w:name w:val="heading 5"/>
    <w:basedOn w:val="Normal"/>
    <w:next w:val="Normal"/>
    <w:link w:val="Heading5Char"/>
    <w:qFormat/>
    <w:rsid w:val="00B426B2"/>
    <w:pPr>
      <w:keepNext/>
      <w:suppressAutoHyphens/>
      <w:spacing w:after="0" w:line="240" w:lineRule="auto"/>
      <w:ind w:left="3600" w:hanging="360"/>
      <w:outlineLvl w:val="4"/>
    </w:pPr>
    <w:rPr>
      <w:rFonts w:ascii="Verdana" w:eastAsia="Times New Roman" w:hAnsi="Verdana" w:cs="Times New Roman"/>
      <w:b/>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B426B2"/>
    <w:rPr>
      <w:rFonts w:ascii="Verdana" w:eastAsia="Lucida Sans Unicode" w:hAnsi="Verdana" w:cs="Tahoma"/>
      <w:b/>
      <w:bCs/>
      <w:color w:val="000000"/>
      <w:sz w:val="28"/>
      <w:szCs w:val="20"/>
      <w:lang w:eastAsia="ar-SA"/>
    </w:rPr>
  </w:style>
  <w:style w:type="character" w:customStyle="1" w:styleId="Heading5Char">
    <w:name w:val="Heading 5 Char"/>
    <w:basedOn w:val="DefaultParagraphFont"/>
    <w:link w:val="Heading5"/>
    <w:rsid w:val="00B426B2"/>
    <w:rPr>
      <w:rFonts w:ascii="Verdana" w:eastAsia="Times New Roman" w:hAnsi="Verdana" w:cs="Times New Roman"/>
      <w:b/>
      <w:sz w:val="24"/>
      <w:szCs w:val="24"/>
      <w:lang w:eastAsia="ar-SA"/>
    </w:rPr>
  </w:style>
  <w:style w:type="character" w:styleId="Emphasis">
    <w:name w:val="Emphasis"/>
    <w:basedOn w:val="DefaultParagraphFont"/>
    <w:qFormat/>
    <w:rsid w:val="00B426B2"/>
    <w:rPr>
      <w:i/>
      <w:iCs/>
    </w:rPr>
  </w:style>
  <w:style w:type="character" w:styleId="HTMLCode">
    <w:name w:val="HTML Code"/>
    <w:basedOn w:val="DefaultParagraphFont"/>
    <w:rsid w:val="00B426B2"/>
    <w:rPr>
      <w:rFonts w:ascii="Arial Unicode MS" w:eastAsia="Courier New" w:hAnsi="Arial Unicode MS" w:cs="Courier New"/>
      <w:sz w:val="20"/>
      <w:szCs w:val="20"/>
    </w:rPr>
  </w:style>
  <w:style w:type="paragraph" w:styleId="BodyText">
    <w:name w:val="Body Text"/>
    <w:basedOn w:val="Normal"/>
    <w:link w:val="BodyTextChar"/>
    <w:rsid w:val="00B426B2"/>
    <w:pPr>
      <w:widowControl w:val="0"/>
      <w:suppressAutoHyphens/>
      <w:spacing w:after="120" w:line="240" w:lineRule="auto"/>
    </w:pPr>
    <w:rPr>
      <w:rFonts w:ascii="Times New Roman" w:eastAsia="Lucida Sans Unicode" w:hAnsi="Times New Roman" w:cs="Tahoma"/>
      <w:sz w:val="24"/>
      <w:szCs w:val="24"/>
      <w:lang w:eastAsia="ar-SA"/>
    </w:rPr>
  </w:style>
  <w:style w:type="character" w:customStyle="1" w:styleId="BodyTextChar">
    <w:name w:val="Body Text Char"/>
    <w:basedOn w:val="DefaultParagraphFont"/>
    <w:link w:val="BodyText"/>
    <w:rsid w:val="00B426B2"/>
    <w:rPr>
      <w:rFonts w:ascii="Times New Roman" w:eastAsia="Lucida Sans Unicode" w:hAnsi="Times New Roman" w:cs="Tahoma"/>
      <w:sz w:val="24"/>
      <w:szCs w:val="24"/>
      <w:lang w:eastAsia="ar-SA"/>
    </w:rPr>
  </w:style>
  <w:style w:type="paragraph" w:customStyle="1" w:styleId="Code">
    <w:name w:val="Code"/>
    <w:basedOn w:val="Normal"/>
    <w:rsid w:val="00B426B2"/>
    <w:pPr>
      <w:widowControl w:val="0"/>
      <w:suppressAutoHyphens/>
      <w:snapToGrid w:val="0"/>
      <w:spacing w:after="0" w:line="240" w:lineRule="auto"/>
    </w:pPr>
    <w:rPr>
      <w:rFonts w:ascii="Courier New" w:eastAsia="Lucida Sans Unicode" w:hAnsi="Courier New" w:cs="Courier New"/>
      <w:szCs w:val="24"/>
      <w:lang w:eastAsia="ar-SA"/>
    </w:rPr>
  </w:style>
  <w:style w:type="paragraph" w:styleId="BodyText2">
    <w:name w:val="Body Text 2"/>
    <w:basedOn w:val="Normal"/>
    <w:link w:val="BodyText2Char"/>
    <w:rsid w:val="00B426B2"/>
    <w:pPr>
      <w:suppressAutoHyphens/>
      <w:spacing w:after="0" w:line="240" w:lineRule="auto"/>
      <w:jc w:val="both"/>
    </w:pPr>
    <w:rPr>
      <w:rFonts w:ascii="Verdana" w:eastAsia="Times New Roman" w:hAnsi="Verdana" w:cs="Times New Roman"/>
      <w:szCs w:val="24"/>
      <w:lang w:eastAsia="ar-SA"/>
    </w:rPr>
  </w:style>
  <w:style w:type="character" w:customStyle="1" w:styleId="BodyText2Char">
    <w:name w:val="Body Text 2 Char"/>
    <w:basedOn w:val="DefaultParagraphFont"/>
    <w:link w:val="BodyText2"/>
    <w:rsid w:val="00B426B2"/>
    <w:rPr>
      <w:rFonts w:ascii="Verdana" w:eastAsia="Times New Roman" w:hAnsi="Verdana" w:cs="Times New Roman"/>
      <w:szCs w:val="24"/>
      <w:lang w:eastAsia="ar-SA"/>
    </w:rPr>
  </w:style>
  <w:style w:type="paragraph" w:customStyle="1" w:styleId="western">
    <w:name w:val="western"/>
    <w:basedOn w:val="Normal"/>
    <w:rsid w:val="00B426B2"/>
    <w:pPr>
      <w:suppressAutoHyphens/>
      <w:spacing w:before="280" w:after="274" w:line="240" w:lineRule="auto"/>
      <w:jc w:val="both"/>
    </w:pPr>
    <w:rPr>
      <w:rFonts w:ascii="Verdana" w:eastAsia="Times New Roman" w:hAnsi="Verdana" w:cs="Times New Roman"/>
      <w:color w:val="1D1D1E"/>
      <w:lang w:eastAsia="ar-SA"/>
    </w:rPr>
  </w:style>
  <w:style w:type="paragraph" w:customStyle="1" w:styleId="Bullets1">
    <w:name w:val="Bullets1"/>
    <w:basedOn w:val="BodyText"/>
    <w:rsid w:val="00B426B2"/>
    <w:pPr>
      <w:tabs>
        <w:tab w:val="num" w:pos="720"/>
      </w:tabs>
      <w:ind w:left="720" w:hanging="360"/>
    </w:pPr>
  </w:style>
  <w:style w:type="paragraph" w:styleId="BodyText3">
    <w:name w:val="Body Text 3"/>
    <w:basedOn w:val="Normal"/>
    <w:link w:val="BodyText3Char"/>
    <w:rsid w:val="00B426B2"/>
    <w:pPr>
      <w:suppressAutoHyphens/>
      <w:spacing w:after="0" w:line="240" w:lineRule="auto"/>
      <w:jc w:val="both"/>
    </w:pPr>
    <w:rPr>
      <w:rFonts w:ascii="Verdana" w:eastAsia="Times New Roman" w:hAnsi="Verdana" w:cs="Times New Roman"/>
      <w:sz w:val="20"/>
      <w:szCs w:val="24"/>
      <w:lang w:eastAsia="ar-SA"/>
    </w:rPr>
  </w:style>
  <w:style w:type="character" w:customStyle="1" w:styleId="BodyText3Char">
    <w:name w:val="Body Text 3 Char"/>
    <w:basedOn w:val="DefaultParagraphFont"/>
    <w:link w:val="BodyText3"/>
    <w:rsid w:val="00B426B2"/>
    <w:rPr>
      <w:rFonts w:ascii="Verdana" w:eastAsia="Times New Roman" w:hAnsi="Verdana" w:cs="Times New Roman"/>
      <w:sz w:val="20"/>
      <w:szCs w:val="24"/>
      <w:lang w:eastAsia="ar-SA"/>
    </w:rPr>
  </w:style>
  <w:style w:type="paragraph" w:styleId="BalloonText">
    <w:name w:val="Balloon Text"/>
    <w:basedOn w:val="Normal"/>
    <w:link w:val="BalloonTextChar"/>
    <w:uiPriority w:val="99"/>
    <w:semiHidden/>
    <w:unhideWhenUsed/>
    <w:rsid w:val="0022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1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21</Pages>
  <Words>5463</Words>
  <Characters>31140</Characters>
  <Application>Microsoft Office Word</Application>
  <DocSecurity>0</DocSecurity>
  <Lines>259</Lines>
  <Paragraphs>73</Paragraphs>
  <ScaleCrop>false</ScaleCrop>
  <Company/>
  <LinksUpToDate>false</LinksUpToDate>
  <CharactersWithSpaces>36530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23</cp:revision>
  <dcterms:created xsi:type="dcterms:W3CDTF">2015-08-24T03:38:00Z</dcterms:created>
  <dcterms:modified xsi:type="dcterms:W3CDTF">2015-09-25T06:17:00Z</dcterms:modified>
</cp:coreProperties>
</file>