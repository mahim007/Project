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E84" w:rsidRPr="00346209" w:rsidRDefault="00D67E84" w:rsidP="00C16A71">
      <w:pPr>
        <w:autoSpaceDE w:val="0"/>
        <w:autoSpaceDN w:val="0"/>
        <w:adjustRightInd w:val="0"/>
        <w:spacing w:after="0" w:line="240" w:lineRule="auto"/>
        <w:jc w:val="center"/>
        <w:rPr>
          <w:rFonts w:ascii="Arial" w:hAnsi="Arial" w:cs="Arial"/>
          <w:sz w:val="50"/>
          <w:szCs w:val="50"/>
        </w:rPr>
      </w:pPr>
      <w:r w:rsidRPr="00346209">
        <w:rPr>
          <w:rFonts w:ascii="Arial" w:hAnsi="Arial" w:cs="Arial"/>
          <w:sz w:val="50"/>
          <w:szCs w:val="50"/>
        </w:rPr>
        <w:t>Module: Core Java</w:t>
      </w:r>
    </w:p>
    <w:p w:rsidR="00AF2332" w:rsidRPr="00346209" w:rsidRDefault="00AF2332" w:rsidP="005C7D94">
      <w:pPr>
        <w:autoSpaceDE w:val="0"/>
        <w:autoSpaceDN w:val="0"/>
        <w:adjustRightInd w:val="0"/>
        <w:spacing w:after="0" w:line="240" w:lineRule="auto"/>
        <w:jc w:val="center"/>
        <w:rPr>
          <w:rFonts w:ascii="Arial" w:hAnsi="Arial" w:cs="Arial"/>
          <w:sz w:val="50"/>
          <w:szCs w:val="50"/>
        </w:rPr>
      </w:pPr>
      <w:r w:rsidRPr="00346209">
        <w:rPr>
          <w:rFonts w:ascii="Arial" w:hAnsi="Arial" w:cs="Arial"/>
          <w:sz w:val="50"/>
          <w:szCs w:val="50"/>
        </w:rPr>
        <w:t>Session</w:t>
      </w:r>
      <w:r w:rsidR="00903053" w:rsidRPr="00346209">
        <w:rPr>
          <w:rFonts w:ascii="Arial" w:hAnsi="Arial" w:cs="Arial"/>
          <w:sz w:val="50"/>
          <w:szCs w:val="50"/>
        </w:rPr>
        <w:t xml:space="preserve"> </w:t>
      </w:r>
      <w:r w:rsidR="005C7D94" w:rsidRPr="00346209">
        <w:rPr>
          <w:rFonts w:ascii="Arial" w:hAnsi="Arial" w:cs="Arial"/>
          <w:sz w:val="50"/>
          <w:szCs w:val="50"/>
        </w:rPr>
        <w:t>4</w:t>
      </w:r>
      <w:r w:rsidR="00534600" w:rsidRPr="00346209">
        <w:rPr>
          <w:rFonts w:ascii="Arial" w:hAnsi="Arial" w:cs="Arial"/>
          <w:sz w:val="50"/>
          <w:szCs w:val="50"/>
        </w:rPr>
        <w:t>:</w:t>
      </w:r>
      <w:r w:rsidR="00B912F3" w:rsidRPr="00346209">
        <w:rPr>
          <w:rFonts w:ascii="Arial" w:hAnsi="Arial" w:cs="Arial"/>
          <w:sz w:val="50"/>
          <w:szCs w:val="50"/>
        </w:rPr>
        <w:t xml:space="preserve"> </w:t>
      </w:r>
      <w:r w:rsidR="005C7D94" w:rsidRPr="00346209">
        <w:rPr>
          <w:rFonts w:ascii="Arial" w:hAnsi="Arial" w:cs="Arial"/>
          <w:sz w:val="50"/>
          <w:szCs w:val="50"/>
        </w:rPr>
        <w:t xml:space="preserve">Class Design </w:t>
      </w:r>
      <w:r w:rsidR="00203755" w:rsidRPr="00346209">
        <w:rPr>
          <w:rFonts w:ascii="Arial" w:hAnsi="Arial" w:cs="Arial"/>
          <w:sz w:val="50"/>
          <w:szCs w:val="50"/>
        </w:rPr>
        <w:t>and</w:t>
      </w:r>
      <w:r w:rsidR="005C7D94" w:rsidRPr="00346209">
        <w:rPr>
          <w:rFonts w:ascii="Arial" w:hAnsi="Arial" w:cs="Arial"/>
          <w:sz w:val="50"/>
          <w:szCs w:val="50"/>
        </w:rPr>
        <w:t xml:space="preserve"> Encapsulation</w:t>
      </w:r>
    </w:p>
    <w:p w:rsidR="00756095" w:rsidRPr="00346209" w:rsidRDefault="00756095" w:rsidP="005C7D94">
      <w:pPr>
        <w:autoSpaceDE w:val="0"/>
        <w:autoSpaceDN w:val="0"/>
        <w:adjustRightInd w:val="0"/>
        <w:spacing w:after="0" w:line="240" w:lineRule="auto"/>
        <w:jc w:val="center"/>
        <w:rPr>
          <w:rFonts w:ascii="Arial" w:hAnsi="Arial" w:cs="Arial"/>
          <w:sz w:val="50"/>
          <w:szCs w:val="50"/>
        </w:rPr>
      </w:pPr>
    </w:p>
    <w:p w:rsidR="002839AE" w:rsidRPr="00346209" w:rsidRDefault="002839AE" w:rsidP="005C7D94">
      <w:pPr>
        <w:autoSpaceDE w:val="0"/>
        <w:autoSpaceDN w:val="0"/>
        <w:adjustRightInd w:val="0"/>
        <w:spacing w:after="0" w:line="240" w:lineRule="auto"/>
        <w:jc w:val="center"/>
        <w:rPr>
          <w:rFonts w:ascii="Arial" w:hAnsi="Arial" w:cs="Arial"/>
          <w:sz w:val="34"/>
          <w:szCs w:val="34"/>
        </w:rPr>
      </w:pPr>
    </w:p>
    <w:p w:rsidR="00756095" w:rsidRPr="00346209" w:rsidRDefault="00756095" w:rsidP="00441B78">
      <w:pPr>
        <w:pStyle w:val="Bullets1"/>
        <w:numPr>
          <w:ilvl w:val="0"/>
          <w:numId w:val="9"/>
        </w:numPr>
        <w:spacing w:after="0"/>
        <w:rPr>
          <w:rFonts w:ascii="Arial" w:hAnsi="Arial" w:cs="Arial"/>
          <w:color w:val="auto"/>
          <w:sz w:val="24"/>
        </w:rPr>
      </w:pPr>
      <w:r w:rsidRPr="00346209">
        <w:rPr>
          <w:rFonts w:ascii="Arial" w:hAnsi="Arial" w:cs="Arial"/>
          <w:color w:val="auto"/>
          <w:sz w:val="24"/>
        </w:rPr>
        <w:t>Method Overloading</w:t>
      </w:r>
    </w:p>
    <w:p w:rsidR="00756095" w:rsidRPr="00346209" w:rsidRDefault="00756095" w:rsidP="00441B78">
      <w:pPr>
        <w:pStyle w:val="Bullets1"/>
        <w:numPr>
          <w:ilvl w:val="0"/>
          <w:numId w:val="9"/>
        </w:numPr>
        <w:spacing w:after="0"/>
        <w:rPr>
          <w:rFonts w:ascii="Arial" w:hAnsi="Arial" w:cs="Arial"/>
          <w:color w:val="auto"/>
          <w:sz w:val="24"/>
        </w:rPr>
      </w:pPr>
      <w:r w:rsidRPr="00346209">
        <w:rPr>
          <w:rFonts w:ascii="Arial" w:hAnsi="Arial" w:cs="Arial"/>
          <w:color w:val="auto"/>
          <w:sz w:val="24"/>
        </w:rPr>
        <w:t>Overloading Constructors</w:t>
      </w:r>
    </w:p>
    <w:p w:rsidR="00756095" w:rsidRPr="00346209" w:rsidRDefault="00756095" w:rsidP="00441B78">
      <w:pPr>
        <w:pStyle w:val="Bullets1"/>
        <w:numPr>
          <w:ilvl w:val="0"/>
          <w:numId w:val="9"/>
        </w:numPr>
        <w:spacing w:after="0"/>
        <w:rPr>
          <w:rFonts w:ascii="Arial" w:hAnsi="Arial" w:cs="Arial"/>
          <w:color w:val="auto"/>
          <w:sz w:val="24"/>
        </w:rPr>
      </w:pPr>
      <w:r w:rsidRPr="00346209">
        <w:rPr>
          <w:rFonts w:ascii="Arial" w:hAnsi="Arial" w:cs="Arial"/>
          <w:color w:val="auto"/>
          <w:sz w:val="24"/>
        </w:rPr>
        <w:t>Using Objects as Parameters</w:t>
      </w:r>
    </w:p>
    <w:p w:rsidR="00756095" w:rsidRPr="00346209" w:rsidRDefault="00756095" w:rsidP="00441B78">
      <w:pPr>
        <w:pStyle w:val="Bullets1"/>
        <w:numPr>
          <w:ilvl w:val="0"/>
          <w:numId w:val="9"/>
        </w:numPr>
        <w:spacing w:after="0"/>
        <w:rPr>
          <w:rFonts w:ascii="Arial" w:hAnsi="Arial" w:cs="Arial"/>
          <w:color w:val="auto"/>
          <w:sz w:val="24"/>
        </w:rPr>
      </w:pPr>
      <w:r w:rsidRPr="00346209">
        <w:rPr>
          <w:rFonts w:ascii="Arial" w:hAnsi="Arial" w:cs="Arial"/>
          <w:color w:val="auto"/>
          <w:sz w:val="24"/>
        </w:rPr>
        <w:t>Passing Arguments</w:t>
      </w:r>
    </w:p>
    <w:p w:rsidR="00756095" w:rsidRPr="00346209" w:rsidRDefault="00756095" w:rsidP="00441B78">
      <w:pPr>
        <w:pStyle w:val="Bullets1"/>
        <w:numPr>
          <w:ilvl w:val="0"/>
          <w:numId w:val="9"/>
        </w:numPr>
        <w:spacing w:after="0"/>
        <w:rPr>
          <w:rFonts w:ascii="Arial" w:hAnsi="Arial" w:cs="Arial"/>
          <w:color w:val="auto"/>
          <w:sz w:val="24"/>
        </w:rPr>
      </w:pPr>
      <w:r w:rsidRPr="00346209">
        <w:rPr>
          <w:rFonts w:ascii="Arial" w:hAnsi="Arial" w:cs="Arial"/>
          <w:color w:val="auto"/>
          <w:sz w:val="24"/>
        </w:rPr>
        <w:t>Returning Objects</w:t>
      </w:r>
    </w:p>
    <w:p w:rsidR="00756095" w:rsidRPr="00346209" w:rsidRDefault="00756095" w:rsidP="00441B78">
      <w:pPr>
        <w:pStyle w:val="Bullets1"/>
        <w:numPr>
          <w:ilvl w:val="0"/>
          <w:numId w:val="9"/>
        </w:numPr>
        <w:spacing w:after="0"/>
        <w:rPr>
          <w:rFonts w:ascii="Arial" w:hAnsi="Arial" w:cs="Arial"/>
          <w:color w:val="auto"/>
          <w:sz w:val="24"/>
        </w:rPr>
      </w:pPr>
      <w:r w:rsidRPr="00346209">
        <w:rPr>
          <w:rFonts w:ascii="Arial" w:hAnsi="Arial" w:cs="Arial"/>
          <w:color w:val="auto"/>
          <w:sz w:val="24"/>
        </w:rPr>
        <w:t>A Closer Look at Recursion</w:t>
      </w:r>
    </w:p>
    <w:p w:rsidR="00756095" w:rsidRPr="00346209" w:rsidRDefault="00756095" w:rsidP="00441B78">
      <w:pPr>
        <w:pStyle w:val="Bullets1"/>
        <w:numPr>
          <w:ilvl w:val="0"/>
          <w:numId w:val="9"/>
        </w:numPr>
        <w:spacing w:after="0"/>
        <w:rPr>
          <w:rFonts w:ascii="Arial" w:hAnsi="Arial" w:cs="Arial"/>
          <w:color w:val="auto"/>
          <w:sz w:val="24"/>
        </w:rPr>
      </w:pPr>
      <w:r w:rsidRPr="00346209">
        <w:rPr>
          <w:rFonts w:ascii="Arial" w:hAnsi="Arial" w:cs="Arial"/>
          <w:color w:val="auto"/>
          <w:sz w:val="24"/>
        </w:rPr>
        <w:t>Importance of Access Control</w:t>
      </w:r>
    </w:p>
    <w:p w:rsidR="00756095" w:rsidRPr="00346209" w:rsidRDefault="00756095" w:rsidP="00441B78">
      <w:pPr>
        <w:pStyle w:val="Bullets1"/>
        <w:numPr>
          <w:ilvl w:val="0"/>
          <w:numId w:val="9"/>
        </w:numPr>
        <w:spacing w:after="0"/>
        <w:rPr>
          <w:rFonts w:ascii="Arial" w:hAnsi="Arial" w:cs="Arial"/>
          <w:color w:val="auto"/>
          <w:sz w:val="24"/>
        </w:rPr>
      </w:pPr>
      <w:r w:rsidRPr="00346209">
        <w:rPr>
          <w:rFonts w:ascii="Arial" w:hAnsi="Arial" w:cs="Arial"/>
          <w:color w:val="auto"/>
          <w:sz w:val="24"/>
        </w:rPr>
        <w:t>Understanding Static</w:t>
      </w:r>
    </w:p>
    <w:p w:rsidR="00756095" w:rsidRPr="00346209" w:rsidRDefault="00756095" w:rsidP="00441B78">
      <w:pPr>
        <w:pStyle w:val="Bullets1"/>
        <w:numPr>
          <w:ilvl w:val="0"/>
          <w:numId w:val="9"/>
        </w:numPr>
        <w:spacing w:after="0"/>
        <w:rPr>
          <w:rFonts w:ascii="Arial" w:hAnsi="Arial" w:cs="Arial"/>
          <w:color w:val="auto"/>
          <w:sz w:val="24"/>
        </w:rPr>
      </w:pPr>
      <w:r w:rsidRPr="00346209">
        <w:rPr>
          <w:rFonts w:ascii="Arial" w:hAnsi="Arial" w:cs="Arial"/>
          <w:color w:val="auto"/>
          <w:sz w:val="24"/>
        </w:rPr>
        <w:t>Understanding Final</w:t>
      </w:r>
    </w:p>
    <w:p w:rsidR="00756095" w:rsidRPr="00346209" w:rsidRDefault="00756095" w:rsidP="00441B78">
      <w:pPr>
        <w:pStyle w:val="Bullets1"/>
        <w:numPr>
          <w:ilvl w:val="0"/>
          <w:numId w:val="9"/>
        </w:numPr>
        <w:spacing w:after="0"/>
        <w:rPr>
          <w:rFonts w:ascii="Arial" w:hAnsi="Arial" w:cs="Arial"/>
          <w:color w:val="auto"/>
          <w:sz w:val="24"/>
        </w:rPr>
      </w:pPr>
      <w:r w:rsidRPr="00346209">
        <w:rPr>
          <w:rFonts w:ascii="Arial" w:hAnsi="Arial" w:cs="Arial"/>
          <w:color w:val="auto"/>
          <w:sz w:val="24"/>
        </w:rPr>
        <w:t>Nested and Inner Classes</w:t>
      </w:r>
    </w:p>
    <w:p w:rsidR="00756095" w:rsidRPr="00346209" w:rsidRDefault="00756095" w:rsidP="00441B78">
      <w:pPr>
        <w:pStyle w:val="Bullets1"/>
        <w:numPr>
          <w:ilvl w:val="0"/>
          <w:numId w:val="9"/>
        </w:numPr>
        <w:spacing w:after="0"/>
        <w:rPr>
          <w:rFonts w:ascii="Arial" w:hAnsi="Arial" w:cs="Arial"/>
          <w:color w:val="auto"/>
          <w:sz w:val="24"/>
        </w:rPr>
      </w:pPr>
      <w:r w:rsidRPr="00346209">
        <w:rPr>
          <w:rFonts w:ascii="Arial" w:hAnsi="Arial" w:cs="Arial"/>
          <w:color w:val="auto"/>
          <w:sz w:val="24"/>
        </w:rPr>
        <w:t>Command-line Arguments</w:t>
      </w:r>
    </w:p>
    <w:p w:rsidR="002839AE" w:rsidRPr="00346209" w:rsidRDefault="002839AE" w:rsidP="005C7D94">
      <w:pPr>
        <w:autoSpaceDE w:val="0"/>
        <w:autoSpaceDN w:val="0"/>
        <w:adjustRightInd w:val="0"/>
        <w:spacing w:after="0" w:line="240" w:lineRule="auto"/>
        <w:jc w:val="center"/>
        <w:rPr>
          <w:rFonts w:ascii="Arial" w:hAnsi="Arial" w:cs="Arial"/>
          <w:sz w:val="34"/>
          <w:szCs w:val="34"/>
        </w:rPr>
      </w:pPr>
    </w:p>
    <w:p w:rsidR="003A530C" w:rsidRPr="00346209" w:rsidRDefault="003A530C" w:rsidP="005C7D94">
      <w:pPr>
        <w:autoSpaceDE w:val="0"/>
        <w:autoSpaceDN w:val="0"/>
        <w:adjustRightInd w:val="0"/>
        <w:spacing w:after="0" w:line="240" w:lineRule="auto"/>
        <w:jc w:val="center"/>
        <w:rPr>
          <w:rFonts w:ascii="Arial" w:hAnsi="Arial" w:cs="Arial"/>
          <w:sz w:val="34"/>
          <w:szCs w:val="34"/>
        </w:rPr>
      </w:pPr>
    </w:p>
    <w:p w:rsidR="003A530C" w:rsidRPr="00346209" w:rsidRDefault="003A530C" w:rsidP="005C7D94">
      <w:pPr>
        <w:autoSpaceDE w:val="0"/>
        <w:autoSpaceDN w:val="0"/>
        <w:adjustRightInd w:val="0"/>
        <w:spacing w:after="0" w:line="240" w:lineRule="auto"/>
        <w:jc w:val="center"/>
        <w:rPr>
          <w:rFonts w:ascii="Arial" w:hAnsi="Arial" w:cs="Arial"/>
          <w:sz w:val="34"/>
          <w:szCs w:val="34"/>
        </w:rPr>
      </w:pPr>
    </w:p>
    <w:p w:rsidR="003A530C" w:rsidRPr="00346209" w:rsidRDefault="003A530C" w:rsidP="005C7D94">
      <w:pPr>
        <w:autoSpaceDE w:val="0"/>
        <w:autoSpaceDN w:val="0"/>
        <w:adjustRightInd w:val="0"/>
        <w:spacing w:after="0" w:line="240" w:lineRule="auto"/>
        <w:jc w:val="center"/>
        <w:rPr>
          <w:rFonts w:ascii="Arial" w:hAnsi="Arial" w:cs="Arial"/>
          <w:sz w:val="34"/>
          <w:szCs w:val="34"/>
        </w:rPr>
      </w:pPr>
    </w:p>
    <w:p w:rsidR="003A530C" w:rsidRPr="00346209" w:rsidRDefault="003A530C" w:rsidP="005C7D94">
      <w:pPr>
        <w:autoSpaceDE w:val="0"/>
        <w:autoSpaceDN w:val="0"/>
        <w:adjustRightInd w:val="0"/>
        <w:spacing w:after="0" w:line="240" w:lineRule="auto"/>
        <w:jc w:val="center"/>
        <w:rPr>
          <w:rFonts w:ascii="Arial" w:hAnsi="Arial" w:cs="Arial"/>
          <w:sz w:val="34"/>
          <w:szCs w:val="34"/>
        </w:rPr>
      </w:pPr>
    </w:p>
    <w:p w:rsidR="003A530C" w:rsidRPr="00346209" w:rsidRDefault="003A530C" w:rsidP="005C7D94">
      <w:pPr>
        <w:autoSpaceDE w:val="0"/>
        <w:autoSpaceDN w:val="0"/>
        <w:adjustRightInd w:val="0"/>
        <w:spacing w:after="0" w:line="240" w:lineRule="auto"/>
        <w:jc w:val="center"/>
        <w:rPr>
          <w:rFonts w:ascii="Arial" w:hAnsi="Arial" w:cs="Arial"/>
          <w:sz w:val="34"/>
          <w:szCs w:val="34"/>
        </w:rPr>
      </w:pPr>
    </w:p>
    <w:p w:rsidR="003A530C" w:rsidRPr="00346209" w:rsidRDefault="003A530C" w:rsidP="005C7D94">
      <w:pPr>
        <w:autoSpaceDE w:val="0"/>
        <w:autoSpaceDN w:val="0"/>
        <w:adjustRightInd w:val="0"/>
        <w:spacing w:after="0" w:line="240" w:lineRule="auto"/>
        <w:jc w:val="center"/>
        <w:rPr>
          <w:rFonts w:ascii="Arial" w:hAnsi="Arial" w:cs="Arial"/>
          <w:sz w:val="34"/>
          <w:szCs w:val="34"/>
        </w:rPr>
      </w:pPr>
    </w:p>
    <w:p w:rsidR="003A530C" w:rsidRPr="00346209" w:rsidRDefault="003A530C" w:rsidP="005C7D94">
      <w:pPr>
        <w:autoSpaceDE w:val="0"/>
        <w:autoSpaceDN w:val="0"/>
        <w:adjustRightInd w:val="0"/>
        <w:spacing w:after="0" w:line="240" w:lineRule="auto"/>
        <w:jc w:val="center"/>
        <w:rPr>
          <w:rFonts w:ascii="Arial" w:hAnsi="Arial" w:cs="Arial"/>
          <w:sz w:val="34"/>
          <w:szCs w:val="34"/>
        </w:rPr>
      </w:pPr>
    </w:p>
    <w:p w:rsidR="003A530C" w:rsidRPr="00346209" w:rsidRDefault="003A530C" w:rsidP="005C7D94">
      <w:pPr>
        <w:autoSpaceDE w:val="0"/>
        <w:autoSpaceDN w:val="0"/>
        <w:adjustRightInd w:val="0"/>
        <w:spacing w:after="0" w:line="240" w:lineRule="auto"/>
        <w:jc w:val="center"/>
        <w:rPr>
          <w:rFonts w:ascii="Arial" w:hAnsi="Arial" w:cs="Arial"/>
          <w:sz w:val="34"/>
          <w:szCs w:val="34"/>
        </w:rPr>
      </w:pPr>
    </w:p>
    <w:p w:rsidR="003A530C" w:rsidRPr="00346209" w:rsidRDefault="003A530C" w:rsidP="005C7D94">
      <w:pPr>
        <w:autoSpaceDE w:val="0"/>
        <w:autoSpaceDN w:val="0"/>
        <w:adjustRightInd w:val="0"/>
        <w:spacing w:after="0" w:line="240" w:lineRule="auto"/>
        <w:jc w:val="center"/>
        <w:rPr>
          <w:rFonts w:ascii="Arial" w:hAnsi="Arial" w:cs="Arial"/>
          <w:sz w:val="34"/>
          <w:szCs w:val="34"/>
        </w:rPr>
      </w:pPr>
    </w:p>
    <w:p w:rsidR="003A530C" w:rsidRPr="00346209" w:rsidRDefault="003A530C" w:rsidP="005C7D94">
      <w:pPr>
        <w:autoSpaceDE w:val="0"/>
        <w:autoSpaceDN w:val="0"/>
        <w:adjustRightInd w:val="0"/>
        <w:spacing w:after="0" w:line="240" w:lineRule="auto"/>
        <w:jc w:val="center"/>
        <w:rPr>
          <w:rFonts w:ascii="Arial" w:hAnsi="Arial" w:cs="Arial"/>
          <w:sz w:val="34"/>
          <w:szCs w:val="34"/>
        </w:rPr>
      </w:pPr>
    </w:p>
    <w:p w:rsidR="003A530C" w:rsidRPr="00346209" w:rsidRDefault="003A530C" w:rsidP="005C7D94">
      <w:pPr>
        <w:autoSpaceDE w:val="0"/>
        <w:autoSpaceDN w:val="0"/>
        <w:adjustRightInd w:val="0"/>
        <w:spacing w:after="0" w:line="240" w:lineRule="auto"/>
        <w:jc w:val="center"/>
        <w:rPr>
          <w:rFonts w:ascii="Arial" w:hAnsi="Arial" w:cs="Arial"/>
          <w:sz w:val="34"/>
          <w:szCs w:val="34"/>
        </w:rPr>
      </w:pPr>
    </w:p>
    <w:p w:rsidR="003A530C" w:rsidRPr="00346209" w:rsidRDefault="003A530C" w:rsidP="005C7D94">
      <w:pPr>
        <w:autoSpaceDE w:val="0"/>
        <w:autoSpaceDN w:val="0"/>
        <w:adjustRightInd w:val="0"/>
        <w:spacing w:after="0" w:line="240" w:lineRule="auto"/>
        <w:jc w:val="center"/>
        <w:rPr>
          <w:rFonts w:ascii="Arial" w:hAnsi="Arial" w:cs="Arial"/>
          <w:sz w:val="34"/>
          <w:szCs w:val="34"/>
        </w:rPr>
      </w:pPr>
    </w:p>
    <w:p w:rsidR="003A530C" w:rsidRPr="00346209" w:rsidRDefault="003A530C" w:rsidP="005C7D94">
      <w:pPr>
        <w:autoSpaceDE w:val="0"/>
        <w:autoSpaceDN w:val="0"/>
        <w:adjustRightInd w:val="0"/>
        <w:spacing w:after="0" w:line="240" w:lineRule="auto"/>
        <w:jc w:val="center"/>
        <w:rPr>
          <w:rFonts w:ascii="Arial" w:hAnsi="Arial" w:cs="Arial"/>
          <w:sz w:val="34"/>
          <w:szCs w:val="34"/>
        </w:rPr>
      </w:pPr>
    </w:p>
    <w:p w:rsidR="003A530C" w:rsidRPr="00346209" w:rsidRDefault="003A530C" w:rsidP="005C7D94">
      <w:pPr>
        <w:autoSpaceDE w:val="0"/>
        <w:autoSpaceDN w:val="0"/>
        <w:adjustRightInd w:val="0"/>
        <w:spacing w:after="0" w:line="240" w:lineRule="auto"/>
        <w:jc w:val="center"/>
        <w:rPr>
          <w:rFonts w:ascii="Arial" w:hAnsi="Arial" w:cs="Arial"/>
          <w:sz w:val="34"/>
          <w:szCs w:val="34"/>
        </w:rPr>
      </w:pPr>
    </w:p>
    <w:p w:rsidR="003A530C" w:rsidRPr="00346209" w:rsidRDefault="003A530C" w:rsidP="005C7D94">
      <w:pPr>
        <w:autoSpaceDE w:val="0"/>
        <w:autoSpaceDN w:val="0"/>
        <w:adjustRightInd w:val="0"/>
        <w:spacing w:after="0" w:line="240" w:lineRule="auto"/>
        <w:jc w:val="center"/>
        <w:rPr>
          <w:rFonts w:ascii="Arial" w:hAnsi="Arial" w:cs="Arial"/>
          <w:sz w:val="34"/>
          <w:szCs w:val="34"/>
        </w:rPr>
      </w:pPr>
    </w:p>
    <w:p w:rsidR="003A530C" w:rsidRPr="00346209" w:rsidRDefault="003A530C" w:rsidP="005C7D94">
      <w:pPr>
        <w:autoSpaceDE w:val="0"/>
        <w:autoSpaceDN w:val="0"/>
        <w:adjustRightInd w:val="0"/>
        <w:spacing w:after="0" w:line="240" w:lineRule="auto"/>
        <w:jc w:val="center"/>
        <w:rPr>
          <w:rFonts w:ascii="Arial" w:hAnsi="Arial" w:cs="Arial"/>
          <w:sz w:val="34"/>
          <w:szCs w:val="34"/>
        </w:rPr>
      </w:pPr>
    </w:p>
    <w:p w:rsidR="003A530C" w:rsidRPr="00346209" w:rsidRDefault="003A530C" w:rsidP="005C7D94">
      <w:pPr>
        <w:autoSpaceDE w:val="0"/>
        <w:autoSpaceDN w:val="0"/>
        <w:adjustRightInd w:val="0"/>
        <w:spacing w:after="0" w:line="240" w:lineRule="auto"/>
        <w:jc w:val="center"/>
        <w:rPr>
          <w:rFonts w:ascii="Arial" w:hAnsi="Arial" w:cs="Arial"/>
          <w:sz w:val="34"/>
          <w:szCs w:val="34"/>
        </w:rPr>
      </w:pPr>
    </w:p>
    <w:p w:rsidR="003A530C" w:rsidRPr="00346209" w:rsidRDefault="003A530C" w:rsidP="005C7D94">
      <w:pPr>
        <w:autoSpaceDE w:val="0"/>
        <w:autoSpaceDN w:val="0"/>
        <w:adjustRightInd w:val="0"/>
        <w:spacing w:after="0" w:line="240" w:lineRule="auto"/>
        <w:jc w:val="center"/>
        <w:rPr>
          <w:rFonts w:ascii="Arial" w:hAnsi="Arial" w:cs="Arial"/>
          <w:sz w:val="34"/>
          <w:szCs w:val="34"/>
        </w:rPr>
      </w:pPr>
    </w:p>
    <w:p w:rsidR="003A530C" w:rsidRPr="00346209" w:rsidRDefault="003A530C" w:rsidP="003A530C">
      <w:pPr>
        <w:pStyle w:val="western"/>
        <w:pageBreakBefore/>
        <w:spacing w:before="0" w:after="240" w:line="260" w:lineRule="atLeast"/>
        <w:jc w:val="left"/>
        <w:rPr>
          <w:rFonts w:ascii="Arial" w:hAnsi="Arial" w:cs="Arial"/>
          <w:b/>
          <w:bCs/>
          <w:color w:val="auto"/>
          <w:sz w:val="28"/>
          <w:szCs w:val="28"/>
        </w:rPr>
      </w:pPr>
      <w:r w:rsidRPr="00346209">
        <w:rPr>
          <w:rFonts w:ascii="Arial" w:hAnsi="Arial" w:cs="Arial"/>
          <w:b/>
          <w:bCs/>
          <w:color w:val="auto"/>
          <w:sz w:val="28"/>
          <w:szCs w:val="28"/>
        </w:rPr>
        <w:lastRenderedPageBreak/>
        <w:t>Objective</w:t>
      </w:r>
    </w:p>
    <w:p w:rsidR="003A530C" w:rsidRPr="00346209" w:rsidRDefault="003A530C" w:rsidP="003A530C">
      <w:pPr>
        <w:jc w:val="both"/>
        <w:rPr>
          <w:rFonts w:ascii="Arial" w:hAnsi="Arial" w:cs="Arial"/>
          <w:szCs w:val="18"/>
        </w:rPr>
      </w:pPr>
      <w:r w:rsidRPr="00346209">
        <w:rPr>
          <w:rFonts w:ascii="Arial" w:hAnsi="Arial" w:cs="Arial"/>
          <w:szCs w:val="18"/>
        </w:rPr>
        <w:t>At the end of this chapter, you will be able to:</w:t>
      </w:r>
    </w:p>
    <w:p w:rsidR="003A530C" w:rsidRPr="00346209" w:rsidRDefault="003A530C" w:rsidP="003A530C">
      <w:pPr>
        <w:jc w:val="both"/>
        <w:rPr>
          <w:rFonts w:ascii="Arial" w:hAnsi="Arial" w:cs="Arial"/>
          <w:szCs w:val="18"/>
        </w:rPr>
      </w:pPr>
    </w:p>
    <w:p w:rsidR="003A530C" w:rsidRPr="00346209" w:rsidRDefault="003A530C" w:rsidP="003A530C">
      <w:pPr>
        <w:numPr>
          <w:ilvl w:val="0"/>
          <w:numId w:val="7"/>
        </w:numPr>
        <w:tabs>
          <w:tab w:val="left" w:pos="1080"/>
        </w:tabs>
        <w:suppressAutoHyphens/>
        <w:spacing w:before="86" w:after="0" w:line="240" w:lineRule="auto"/>
        <w:ind w:left="1080" w:hanging="540"/>
        <w:jc w:val="both"/>
        <w:rPr>
          <w:rFonts w:ascii="Arial" w:hAnsi="Arial" w:cs="Arial"/>
          <w:szCs w:val="18"/>
        </w:rPr>
      </w:pPr>
      <w:r w:rsidRPr="00346209">
        <w:rPr>
          <w:rFonts w:ascii="Arial" w:hAnsi="Arial" w:cs="Arial"/>
          <w:szCs w:val="18"/>
        </w:rPr>
        <w:t>Know the function of Method Overloading process</w:t>
      </w:r>
    </w:p>
    <w:p w:rsidR="003A530C" w:rsidRPr="00346209" w:rsidRDefault="003A530C" w:rsidP="003A530C">
      <w:pPr>
        <w:numPr>
          <w:ilvl w:val="0"/>
          <w:numId w:val="7"/>
        </w:numPr>
        <w:tabs>
          <w:tab w:val="left" w:pos="1080"/>
        </w:tabs>
        <w:suppressAutoHyphens/>
        <w:spacing w:before="86" w:after="0" w:line="240" w:lineRule="auto"/>
        <w:ind w:left="1080" w:hanging="540"/>
        <w:jc w:val="both"/>
        <w:rPr>
          <w:rFonts w:ascii="Arial" w:hAnsi="Arial" w:cs="Arial"/>
          <w:szCs w:val="18"/>
        </w:rPr>
      </w:pPr>
      <w:r w:rsidRPr="00346209">
        <w:rPr>
          <w:rFonts w:ascii="Arial" w:hAnsi="Arial" w:cs="Arial"/>
          <w:szCs w:val="18"/>
        </w:rPr>
        <w:t>Overloading constructors</w:t>
      </w:r>
    </w:p>
    <w:p w:rsidR="003A530C" w:rsidRPr="00346209" w:rsidRDefault="003A530C" w:rsidP="003A530C">
      <w:pPr>
        <w:numPr>
          <w:ilvl w:val="0"/>
          <w:numId w:val="7"/>
        </w:numPr>
        <w:tabs>
          <w:tab w:val="left" w:pos="1080"/>
        </w:tabs>
        <w:suppressAutoHyphens/>
        <w:spacing w:before="86" w:after="0" w:line="240" w:lineRule="auto"/>
        <w:ind w:left="1080" w:hanging="540"/>
        <w:jc w:val="both"/>
        <w:rPr>
          <w:rFonts w:ascii="Arial" w:hAnsi="Arial" w:cs="Arial"/>
          <w:szCs w:val="18"/>
        </w:rPr>
      </w:pPr>
      <w:r w:rsidRPr="00346209">
        <w:rPr>
          <w:rFonts w:ascii="Arial" w:hAnsi="Arial" w:cs="Arial"/>
          <w:szCs w:val="18"/>
        </w:rPr>
        <w:t>Objects as parameters and pass arguments</w:t>
      </w:r>
    </w:p>
    <w:p w:rsidR="003A530C" w:rsidRPr="00346209" w:rsidRDefault="003A530C" w:rsidP="003A530C">
      <w:pPr>
        <w:numPr>
          <w:ilvl w:val="0"/>
          <w:numId w:val="7"/>
        </w:numPr>
        <w:tabs>
          <w:tab w:val="left" w:pos="1080"/>
        </w:tabs>
        <w:suppressAutoHyphens/>
        <w:spacing w:before="86" w:after="0" w:line="240" w:lineRule="auto"/>
        <w:ind w:left="1080" w:hanging="540"/>
        <w:jc w:val="both"/>
        <w:rPr>
          <w:rFonts w:ascii="Arial" w:hAnsi="Arial" w:cs="Arial"/>
          <w:szCs w:val="18"/>
        </w:rPr>
      </w:pPr>
      <w:r w:rsidRPr="00346209">
        <w:rPr>
          <w:rFonts w:ascii="Arial" w:hAnsi="Arial" w:cs="Arial"/>
          <w:szCs w:val="18"/>
        </w:rPr>
        <w:t>Find the way objects are returned</w:t>
      </w:r>
      <w:r w:rsidRPr="00346209">
        <w:rPr>
          <w:rFonts w:ascii="Arial" w:hAnsi="Arial" w:cs="Arial"/>
          <w:szCs w:val="18"/>
        </w:rPr>
        <w:tab/>
      </w:r>
    </w:p>
    <w:p w:rsidR="003A530C" w:rsidRPr="00346209" w:rsidRDefault="003A530C" w:rsidP="003A530C">
      <w:pPr>
        <w:numPr>
          <w:ilvl w:val="0"/>
          <w:numId w:val="7"/>
        </w:numPr>
        <w:tabs>
          <w:tab w:val="left" w:pos="1080"/>
        </w:tabs>
        <w:suppressAutoHyphens/>
        <w:spacing w:before="86" w:after="0" w:line="240" w:lineRule="auto"/>
        <w:ind w:left="1080" w:hanging="540"/>
        <w:jc w:val="both"/>
        <w:rPr>
          <w:rFonts w:ascii="Arial" w:hAnsi="Arial" w:cs="Arial"/>
          <w:szCs w:val="18"/>
        </w:rPr>
      </w:pPr>
      <w:r w:rsidRPr="00346209">
        <w:rPr>
          <w:rFonts w:ascii="Arial" w:hAnsi="Arial" w:cs="Arial"/>
          <w:szCs w:val="18"/>
        </w:rPr>
        <w:t>Learn from example of recursion</w:t>
      </w:r>
    </w:p>
    <w:p w:rsidR="003A530C" w:rsidRPr="00346209" w:rsidRDefault="003A530C" w:rsidP="003A530C">
      <w:pPr>
        <w:spacing w:before="86" w:after="0"/>
        <w:jc w:val="both"/>
        <w:rPr>
          <w:rFonts w:ascii="Arial" w:hAnsi="Arial" w:cs="Arial"/>
          <w:vanish/>
          <w:szCs w:val="18"/>
        </w:rPr>
      </w:pPr>
    </w:p>
    <w:p w:rsidR="003A530C" w:rsidRPr="00346209" w:rsidRDefault="003A530C" w:rsidP="003A530C">
      <w:pPr>
        <w:numPr>
          <w:ilvl w:val="0"/>
          <w:numId w:val="7"/>
        </w:numPr>
        <w:tabs>
          <w:tab w:val="left" w:pos="1080"/>
        </w:tabs>
        <w:suppressAutoHyphens/>
        <w:spacing w:before="86" w:after="0" w:line="240" w:lineRule="auto"/>
        <w:ind w:left="1080" w:hanging="540"/>
        <w:jc w:val="both"/>
        <w:rPr>
          <w:rFonts w:ascii="Arial" w:hAnsi="Arial" w:cs="Arial"/>
          <w:vanish/>
          <w:szCs w:val="18"/>
        </w:rPr>
      </w:pPr>
    </w:p>
    <w:p w:rsidR="003A530C" w:rsidRPr="00346209" w:rsidRDefault="003A530C" w:rsidP="003A530C">
      <w:pPr>
        <w:numPr>
          <w:ilvl w:val="0"/>
          <w:numId w:val="7"/>
        </w:numPr>
        <w:tabs>
          <w:tab w:val="left" w:pos="1080"/>
        </w:tabs>
        <w:suppressAutoHyphens/>
        <w:spacing w:before="86" w:after="0" w:line="240" w:lineRule="auto"/>
        <w:ind w:left="1080" w:hanging="540"/>
        <w:jc w:val="both"/>
        <w:rPr>
          <w:rFonts w:ascii="Arial" w:hAnsi="Arial" w:cs="Arial"/>
          <w:vanish/>
          <w:szCs w:val="18"/>
        </w:rPr>
      </w:pPr>
    </w:p>
    <w:p w:rsidR="003A530C" w:rsidRPr="00346209" w:rsidRDefault="003A530C" w:rsidP="003A530C">
      <w:pPr>
        <w:numPr>
          <w:ilvl w:val="0"/>
          <w:numId w:val="7"/>
        </w:numPr>
        <w:tabs>
          <w:tab w:val="left" w:pos="1080"/>
        </w:tabs>
        <w:suppressAutoHyphens/>
        <w:spacing w:before="86" w:after="0" w:line="240" w:lineRule="auto"/>
        <w:ind w:left="1080" w:hanging="540"/>
        <w:jc w:val="both"/>
        <w:rPr>
          <w:rFonts w:ascii="Arial" w:hAnsi="Arial" w:cs="Arial"/>
          <w:vanish/>
          <w:szCs w:val="18"/>
        </w:rPr>
      </w:pPr>
    </w:p>
    <w:p w:rsidR="003A530C" w:rsidRPr="00346209" w:rsidRDefault="003A530C" w:rsidP="003A530C">
      <w:pPr>
        <w:numPr>
          <w:ilvl w:val="0"/>
          <w:numId w:val="7"/>
        </w:numPr>
        <w:tabs>
          <w:tab w:val="left" w:pos="1080"/>
        </w:tabs>
        <w:suppressAutoHyphens/>
        <w:spacing w:before="86" w:after="0" w:line="240" w:lineRule="auto"/>
        <w:ind w:left="1080" w:hanging="540"/>
        <w:jc w:val="both"/>
        <w:rPr>
          <w:rFonts w:ascii="Arial" w:hAnsi="Arial" w:cs="Arial"/>
          <w:vanish/>
          <w:szCs w:val="18"/>
        </w:rPr>
      </w:pPr>
    </w:p>
    <w:p w:rsidR="003A530C" w:rsidRPr="00346209" w:rsidRDefault="003A530C" w:rsidP="003A530C">
      <w:pPr>
        <w:numPr>
          <w:ilvl w:val="0"/>
          <w:numId w:val="7"/>
        </w:numPr>
        <w:tabs>
          <w:tab w:val="left" w:pos="1080"/>
        </w:tabs>
        <w:suppressAutoHyphens/>
        <w:spacing w:before="86" w:after="0" w:line="240" w:lineRule="auto"/>
        <w:ind w:left="1080" w:hanging="540"/>
        <w:jc w:val="both"/>
        <w:rPr>
          <w:rFonts w:ascii="Arial" w:hAnsi="Arial" w:cs="Arial"/>
          <w:vanish/>
          <w:szCs w:val="18"/>
        </w:rPr>
      </w:pPr>
    </w:p>
    <w:p w:rsidR="003A530C" w:rsidRPr="00346209" w:rsidRDefault="003A530C" w:rsidP="003A530C">
      <w:pPr>
        <w:numPr>
          <w:ilvl w:val="0"/>
          <w:numId w:val="7"/>
        </w:numPr>
        <w:tabs>
          <w:tab w:val="left" w:pos="1080"/>
        </w:tabs>
        <w:suppressAutoHyphens/>
        <w:spacing w:before="86" w:after="0" w:line="240" w:lineRule="auto"/>
        <w:ind w:left="1080" w:hanging="540"/>
        <w:jc w:val="both"/>
        <w:rPr>
          <w:rFonts w:ascii="Arial" w:hAnsi="Arial" w:cs="Arial"/>
          <w:vanish/>
          <w:szCs w:val="18"/>
        </w:rPr>
      </w:pPr>
    </w:p>
    <w:p w:rsidR="003A530C" w:rsidRPr="00346209" w:rsidRDefault="003A530C" w:rsidP="003A530C">
      <w:pPr>
        <w:numPr>
          <w:ilvl w:val="0"/>
          <w:numId w:val="7"/>
        </w:numPr>
        <w:tabs>
          <w:tab w:val="left" w:pos="1080"/>
        </w:tabs>
        <w:suppressAutoHyphens/>
        <w:spacing w:before="86" w:after="0" w:line="240" w:lineRule="auto"/>
        <w:ind w:left="1080" w:hanging="540"/>
        <w:jc w:val="both"/>
        <w:rPr>
          <w:rFonts w:ascii="Arial" w:hAnsi="Arial" w:cs="Arial"/>
          <w:vanish/>
          <w:szCs w:val="18"/>
        </w:rPr>
      </w:pPr>
    </w:p>
    <w:p w:rsidR="003A530C" w:rsidRPr="00346209" w:rsidRDefault="003A530C" w:rsidP="003A530C">
      <w:pPr>
        <w:numPr>
          <w:ilvl w:val="0"/>
          <w:numId w:val="7"/>
        </w:numPr>
        <w:tabs>
          <w:tab w:val="left" w:pos="1080"/>
        </w:tabs>
        <w:suppressAutoHyphens/>
        <w:spacing w:before="86" w:after="0" w:line="240" w:lineRule="auto"/>
        <w:ind w:left="1080" w:hanging="540"/>
        <w:jc w:val="both"/>
        <w:rPr>
          <w:rFonts w:ascii="Arial" w:hAnsi="Arial" w:cs="Arial"/>
          <w:szCs w:val="18"/>
        </w:rPr>
      </w:pPr>
      <w:r w:rsidRPr="00346209">
        <w:rPr>
          <w:rFonts w:ascii="Arial" w:hAnsi="Arial" w:cs="Arial"/>
          <w:szCs w:val="18"/>
        </w:rPr>
        <w:t>Work on the importance of access control</w:t>
      </w:r>
    </w:p>
    <w:p w:rsidR="003A530C" w:rsidRPr="00346209" w:rsidRDefault="003A530C" w:rsidP="003A530C">
      <w:pPr>
        <w:tabs>
          <w:tab w:val="left" w:pos="1080"/>
        </w:tabs>
        <w:spacing w:before="86" w:after="0"/>
        <w:ind w:left="1080" w:hanging="540"/>
        <w:jc w:val="both"/>
        <w:rPr>
          <w:rFonts w:ascii="Arial" w:hAnsi="Arial" w:cs="Arial"/>
          <w:vanish/>
          <w:szCs w:val="18"/>
        </w:rPr>
      </w:pPr>
    </w:p>
    <w:p w:rsidR="003A530C" w:rsidRPr="00346209" w:rsidRDefault="003A530C" w:rsidP="003A530C">
      <w:pPr>
        <w:numPr>
          <w:ilvl w:val="0"/>
          <w:numId w:val="7"/>
        </w:numPr>
        <w:tabs>
          <w:tab w:val="left" w:pos="1080"/>
        </w:tabs>
        <w:suppressAutoHyphens/>
        <w:spacing w:before="86" w:after="0" w:line="240" w:lineRule="auto"/>
        <w:ind w:left="1080" w:hanging="540"/>
        <w:jc w:val="both"/>
        <w:rPr>
          <w:rFonts w:ascii="Arial" w:hAnsi="Arial" w:cs="Arial"/>
          <w:szCs w:val="18"/>
        </w:rPr>
      </w:pPr>
      <w:r w:rsidRPr="00346209">
        <w:rPr>
          <w:rFonts w:ascii="Arial" w:hAnsi="Arial" w:cs="Arial"/>
          <w:szCs w:val="18"/>
        </w:rPr>
        <w:t>Use static and final in a statement</w:t>
      </w:r>
    </w:p>
    <w:p w:rsidR="003A530C" w:rsidRPr="00346209" w:rsidRDefault="003A530C" w:rsidP="003A530C">
      <w:pPr>
        <w:tabs>
          <w:tab w:val="left" w:pos="1080"/>
        </w:tabs>
        <w:spacing w:before="86" w:after="0"/>
        <w:ind w:left="1080" w:hanging="540"/>
        <w:jc w:val="both"/>
        <w:rPr>
          <w:rFonts w:ascii="Arial" w:hAnsi="Arial" w:cs="Arial"/>
          <w:vanish/>
          <w:szCs w:val="18"/>
        </w:rPr>
      </w:pPr>
    </w:p>
    <w:p w:rsidR="003A530C" w:rsidRPr="00346209" w:rsidRDefault="003A530C" w:rsidP="003A530C">
      <w:pPr>
        <w:numPr>
          <w:ilvl w:val="0"/>
          <w:numId w:val="7"/>
        </w:numPr>
        <w:tabs>
          <w:tab w:val="left" w:pos="1080"/>
        </w:tabs>
        <w:suppressAutoHyphens/>
        <w:spacing w:before="86" w:after="0" w:line="240" w:lineRule="auto"/>
        <w:ind w:left="1080" w:hanging="540"/>
        <w:jc w:val="both"/>
        <w:rPr>
          <w:rFonts w:ascii="Arial" w:hAnsi="Arial" w:cs="Arial"/>
          <w:szCs w:val="18"/>
        </w:rPr>
      </w:pPr>
      <w:r w:rsidRPr="00346209">
        <w:rPr>
          <w:rFonts w:ascii="Arial" w:hAnsi="Arial" w:cs="Arial"/>
          <w:szCs w:val="18"/>
        </w:rPr>
        <w:t>Prepare nested and inner classes</w:t>
      </w:r>
    </w:p>
    <w:p w:rsidR="003A530C" w:rsidRPr="00346209" w:rsidRDefault="003A530C" w:rsidP="003A530C">
      <w:pPr>
        <w:numPr>
          <w:ilvl w:val="0"/>
          <w:numId w:val="7"/>
        </w:numPr>
        <w:tabs>
          <w:tab w:val="left" w:pos="1080"/>
        </w:tabs>
        <w:suppressAutoHyphens/>
        <w:spacing w:before="86" w:after="0" w:line="240" w:lineRule="auto"/>
        <w:ind w:left="1080" w:hanging="540"/>
        <w:jc w:val="both"/>
        <w:rPr>
          <w:rFonts w:ascii="Arial" w:hAnsi="Arial" w:cs="Arial"/>
          <w:szCs w:val="18"/>
        </w:rPr>
      </w:pPr>
      <w:r w:rsidRPr="00346209">
        <w:rPr>
          <w:rFonts w:ascii="Arial" w:hAnsi="Arial" w:cs="Arial"/>
          <w:szCs w:val="18"/>
        </w:rPr>
        <w:t>Command-line arguments</w:t>
      </w:r>
    </w:p>
    <w:p w:rsidR="003A530C" w:rsidRPr="00346209" w:rsidRDefault="003A530C" w:rsidP="003A530C">
      <w:pPr>
        <w:jc w:val="both"/>
        <w:rPr>
          <w:rFonts w:ascii="Arial" w:eastAsia="Arial Unicode MS" w:hAnsi="Arial" w:cs="Arial"/>
          <w:vanish/>
          <w:sz w:val="20"/>
          <w:szCs w:val="20"/>
        </w:rPr>
      </w:pPr>
    </w:p>
    <w:p w:rsidR="003A530C" w:rsidRPr="00346209" w:rsidRDefault="003A530C" w:rsidP="003A530C">
      <w:pPr>
        <w:pStyle w:val="western"/>
        <w:spacing w:before="0" w:after="240" w:line="260" w:lineRule="atLeast"/>
        <w:jc w:val="left"/>
        <w:rPr>
          <w:rFonts w:ascii="Arial" w:hAnsi="Arial" w:cs="Arial"/>
          <w:b/>
          <w:bCs/>
          <w:color w:val="auto"/>
          <w:sz w:val="28"/>
          <w:szCs w:val="28"/>
        </w:rPr>
      </w:pPr>
    </w:p>
    <w:p w:rsidR="003A530C" w:rsidRPr="00346209" w:rsidRDefault="003A530C" w:rsidP="003A530C">
      <w:pPr>
        <w:pStyle w:val="western"/>
        <w:pageBreakBefore/>
        <w:spacing w:before="0" w:after="240" w:line="260" w:lineRule="atLeast"/>
        <w:jc w:val="left"/>
        <w:rPr>
          <w:rFonts w:ascii="Arial" w:hAnsi="Arial" w:cs="Arial"/>
          <w:b/>
          <w:bCs/>
          <w:color w:val="auto"/>
          <w:sz w:val="28"/>
        </w:rPr>
      </w:pPr>
      <w:r w:rsidRPr="00346209">
        <w:rPr>
          <w:rFonts w:ascii="Arial" w:hAnsi="Arial" w:cs="Arial"/>
          <w:b/>
          <w:bCs/>
          <w:color w:val="auto"/>
          <w:sz w:val="28"/>
        </w:rPr>
        <w:lastRenderedPageBreak/>
        <w:t>Method Overloading</w:t>
      </w:r>
    </w:p>
    <w:p w:rsidR="003A530C" w:rsidRPr="00346209" w:rsidRDefault="003A530C" w:rsidP="003A530C">
      <w:pPr>
        <w:pStyle w:val="BodyText"/>
        <w:rPr>
          <w:rFonts w:ascii="Arial" w:hAnsi="Arial" w:cs="Arial"/>
          <w:sz w:val="20"/>
        </w:rPr>
      </w:pPr>
      <w:r w:rsidRPr="00346209">
        <w:rPr>
          <w:rFonts w:ascii="Arial" w:hAnsi="Arial" w:cs="Arial"/>
          <w:sz w:val="20"/>
        </w:rPr>
        <w:t xml:space="preserve">Method overloading is an important feature in Java, which allows the overloading of two or more methods within the same class. </w:t>
      </w:r>
    </w:p>
    <w:p w:rsidR="003A530C" w:rsidRPr="00346209" w:rsidRDefault="003A530C" w:rsidP="003A530C">
      <w:pPr>
        <w:pStyle w:val="BodyText"/>
        <w:rPr>
          <w:rFonts w:ascii="Arial" w:hAnsi="Arial" w:cs="Arial"/>
          <w:sz w:val="20"/>
        </w:rPr>
      </w:pPr>
      <w:r w:rsidRPr="00346209">
        <w:rPr>
          <w:rFonts w:ascii="Arial" w:hAnsi="Arial" w:cs="Arial"/>
          <w:sz w:val="20"/>
        </w:rPr>
        <w:t>Creation of several functions with the same name but different signature is called method overloading.</w:t>
      </w:r>
    </w:p>
    <w:p w:rsidR="003A530C" w:rsidRPr="00346209" w:rsidRDefault="003A530C" w:rsidP="003A530C">
      <w:pPr>
        <w:pStyle w:val="BodyText"/>
        <w:rPr>
          <w:rFonts w:ascii="Arial" w:hAnsi="Arial" w:cs="Arial"/>
          <w:sz w:val="20"/>
        </w:rPr>
      </w:pPr>
    </w:p>
    <w:p w:rsidR="003A530C" w:rsidRPr="00346209" w:rsidRDefault="003A530C" w:rsidP="003A530C">
      <w:pPr>
        <w:pStyle w:val="BodyText"/>
        <w:rPr>
          <w:rFonts w:ascii="Arial" w:hAnsi="Arial" w:cs="Arial"/>
          <w:sz w:val="20"/>
        </w:rPr>
      </w:pPr>
      <w:r w:rsidRPr="00346209">
        <w:rPr>
          <w:rFonts w:ascii="Arial" w:hAnsi="Arial" w:cs="Arial"/>
          <w:sz w:val="20"/>
        </w:rPr>
        <w:t xml:space="preserve">The methods have different parameter declarations. The process of overloading is central to statically typed programming languages that implement type checking in function calls. Method overloading feature not only re-uses method names, it also permits the execution of several vital functions. </w:t>
      </w:r>
    </w:p>
    <w:p w:rsidR="003A530C" w:rsidRPr="00346209" w:rsidRDefault="003A530C" w:rsidP="003A530C">
      <w:pPr>
        <w:pStyle w:val="BodyText"/>
        <w:rPr>
          <w:rFonts w:ascii="Arial" w:hAnsi="Arial" w:cs="Arial"/>
          <w:sz w:val="20"/>
        </w:rPr>
      </w:pPr>
      <w:r w:rsidRPr="00346209">
        <w:rPr>
          <w:rFonts w:ascii="Arial" w:hAnsi="Arial" w:cs="Arial"/>
          <w:sz w:val="20"/>
        </w:rPr>
        <w:t>For example, both the square function of ‘X’ (can be integer) and its return value (can be floating point number) can have overloading.</w:t>
      </w:r>
    </w:p>
    <w:p w:rsidR="003A530C" w:rsidRPr="00346209" w:rsidRDefault="003A530C" w:rsidP="003A530C">
      <w:pPr>
        <w:pStyle w:val="BodyText"/>
        <w:rPr>
          <w:rFonts w:ascii="Arial" w:hAnsi="Arial" w:cs="Arial"/>
          <w:sz w:val="20"/>
          <w:szCs w:val="18"/>
        </w:rPr>
      </w:pPr>
      <w:r w:rsidRPr="00346209">
        <w:rPr>
          <w:rFonts w:ascii="Arial" w:hAnsi="Arial" w:cs="Arial"/>
          <w:sz w:val="20"/>
        </w:rPr>
        <w:t xml:space="preserve">From the instrumental point of view, this feature should never be confused with ad-hoc polymorphism though overloading is one of the ways through which Java implements polymorphism. </w:t>
      </w:r>
      <w:r w:rsidRPr="00346209">
        <w:rPr>
          <w:rFonts w:ascii="Arial" w:hAnsi="Arial" w:cs="Arial"/>
          <w:sz w:val="20"/>
          <w:szCs w:val="18"/>
        </w:rPr>
        <w:t>Java applies the “one interface, multiple methods” paradigm through m</w:t>
      </w:r>
      <w:r w:rsidRPr="00346209">
        <w:rPr>
          <w:rFonts w:ascii="Arial" w:hAnsi="Arial" w:cs="Arial"/>
          <w:sz w:val="20"/>
        </w:rPr>
        <w:t>ethod overloading</w:t>
      </w:r>
      <w:r w:rsidRPr="00346209">
        <w:rPr>
          <w:rFonts w:ascii="Arial" w:hAnsi="Arial" w:cs="Arial"/>
          <w:sz w:val="20"/>
          <w:szCs w:val="18"/>
        </w:rPr>
        <w:t xml:space="preserve">. For those languages, where method overloading is not supported, each method must be given a unique name. However, frequently you might want to employ the same method for different types of data. </w:t>
      </w:r>
    </w:p>
    <w:p w:rsidR="003A530C" w:rsidRPr="00346209" w:rsidRDefault="003A530C" w:rsidP="003A530C">
      <w:pPr>
        <w:pStyle w:val="BodyText"/>
        <w:rPr>
          <w:rFonts w:ascii="Arial" w:hAnsi="Arial" w:cs="Arial"/>
          <w:sz w:val="20"/>
        </w:rPr>
      </w:pPr>
      <w:r w:rsidRPr="00346209">
        <w:rPr>
          <w:rFonts w:ascii="Arial" w:hAnsi="Arial" w:cs="Arial"/>
          <w:sz w:val="20"/>
        </w:rPr>
        <w:t xml:space="preserve">While invoking an overload method ask yourself why should overload methods differ in the type and/or number of their parameters? This is done because type and/or number of arguments are used in JAVA to determine which version of the overloaded method actually needs to be called. Overloaded methods might have different return types. However, these return types are not enough in themselves to distinguish between two versions of a method. </w:t>
      </w:r>
    </w:p>
    <w:p w:rsidR="003A530C" w:rsidRPr="00346209" w:rsidRDefault="003A530C" w:rsidP="003A530C">
      <w:pPr>
        <w:pStyle w:val="BodyText"/>
        <w:rPr>
          <w:rFonts w:ascii="Arial" w:hAnsi="Arial" w:cs="Arial"/>
          <w:sz w:val="20"/>
        </w:rPr>
      </w:pPr>
      <w:r w:rsidRPr="00346209">
        <w:rPr>
          <w:rFonts w:ascii="Arial" w:hAnsi="Arial" w:cs="Arial"/>
          <w:sz w:val="20"/>
        </w:rPr>
        <w:t>In JAVA, you can encounter a call to an overload method. However, remember that while doing so, JAVA only executes that version of the method whose parameters match the arguments in call.</w:t>
      </w:r>
    </w:p>
    <w:p w:rsidR="003A530C" w:rsidRPr="00346209" w:rsidRDefault="003A530C" w:rsidP="003A530C">
      <w:pPr>
        <w:pStyle w:val="BodyText"/>
        <w:rPr>
          <w:rFonts w:ascii="Arial" w:hAnsi="Arial" w:cs="Arial"/>
          <w:sz w:val="20"/>
        </w:rPr>
      </w:pPr>
      <w:r w:rsidRPr="00346209">
        <w:rPr>
          <w:rFonts w:ascii="Arial" w:hAnsi="Arial" w:cs="Arial"/>
          <w:b/>
          <w:bCs/>
          <w:sz w:val="20"/>
        </w:rPr>
        <w:t>Note</w:t>
      </w:r>
      <w:r w:rsidRPr="00346209">
        <w:rPr>
          <w:rFonts w:ascii="Arial" w:hAnsi="Arial" w:cs="Arial"/>
          <w:sz w:val="20"/>
        </w:rPr>
        <w:t>: If in a program, multiple methods are invoked in order to perform diverse tasks, overloading method should be avoided.</w:t>
      </w:r>
    </w:p>
    <w:p w:rsidR="003A530C" w:rsidRPr="00346209" w:rsidRDefault="003A530C" w:rsidP="003A530C">
      <w:pPr>
        <w:pStyle w:val="BodyText"/>
        <w:rPr>
          <w:rFonts w:ascii="Arial" w:hAnsi="Arial" w:cs="Arial"/>
          <w:sz w:val="20"/>
        </w:rPr>
      </w:pPr>
      <w:r w:rsidRPr="00346209">
        <w:rPr>
          <w:rFonts w:ascii="Arial" w:hAnsi="Arial" w:cs="Arial"/>
          <w:b/>
          <w:bCs/>
          <w:sz w:val="20"/>
        </w:rPr>
        <w:t>OverloadTestDemo.java</w:t>
      </w:r>
      <w:r w:rsidRPr="00346209">
        <w:rPr>
          <w:rFonts w:ascii="Arial" w:hAnsi="Arial" w:cs="Arial"/>
          <w:sz w:val="20"/>
        </w:rPr>
        <w:t xml:space="preserve"> illustrates method overloading:</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 This example will illustrate method overloading.</w:t>
      </w:r>
    </w:p>
    <w:p w:rsidR="003A530C" w:rsidRPr="00346209" w:rsidRDefault="003A530C" w:rsidP="003A530C">
      <w:pPr>
        <w:pStyle w:val="Code"/>
        <w:ind w:left="720" w:firstLine="720"/>
        <w:jc w:val="both"/>
        <w:rPr>
          <w:rFonts w:ascii="Arial" w:hAnsi="Arial" w:cs="Arial"/>
          <w:sz w:val="20"/>
        </w:rPr>
      </w:pPr>
      <w:r w:rsidRPr="00346209">
        <w:rPr>
          <w:rFonts w:ascii="Arial" w:hAnsi="Arial" w:cs="Arial"/>
          <w:sz w:val="20"/>
        </w:rPr>
        <w:t xml:space="preserve">class OverloadTestDemo </w:t>
      </w:r>
    </w:p>
    <w:p w:rsidR="003A530C" w:rsidRPr="00346209" w:rsidRDefault="003A530C" w:rsidP="003A530C">
      <w:pPr>
        <w:pStyle w:val="Code"/>
        <w:ind w:left="720" w:firstLine="720"/>
        <w:jc w:val="both"/>
        <w:rPr>
          <w:rFonts w:ascii="Arial" w:hAnsi="Arial" w:cs="Arial"/>
          <w:sz w:val="20"/>
        </w:rPr>
      </w:pPr>
      <w:r w:rsidRPr="00346209">
        <w:rPr>
          <w:rFonts w:ascii="Arial" w:hAnsi="Arial" w:cs="Arial"/>
          <w:sz w:val="20"/>
        </w:rPr>
        <w:t>{</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ab/>
      </w:r>
      <w:r w:rsidRPr="00346209">
        <w:rPr>
          <w:rFonts w:ascii="Arial" w:hAnsi="Arial" w:cs="Arial"/>
          <w:sz w:val="20"/>
        </w:rPr>
        <w:tab/>
        <w:t xml:space="preserve">void OVtest() </w:t>
      </w:r>
    </w:p>
    <w:p w:rsidR="003A530C" w:rsidRPr="00346209" w:rsidRDefault="003A530C" w:rsidP="003A530C">
      <w:pPr>
        <w:pStyle w:val="Code"/>
        <w:ind w:left="720" w:firstLine="720"/>
        <w:jc w:val="both"/>
        <w:rPr>
          <w:rFonts w:ascii="Arial" w:hAnsi="Arial" w:cs="Arial"/>
          <w:sz w:val="20"/>
        </w:rPr>
      </w:pPr>
      <w:r w:rsidRPr="00346209">
        <w:rPr>
          <w:rFonts w:ascii="Arial" w:hAnsi="Arial" w:cs="Arial"/>
          <w:sz w:val="20"/>
        </w:rPr>
        <w:t>{</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ab/>
      </w:r>
      <w:r w:rsidRPr="00346209">
        <w:rPr>
          <w:rFonts w:ascii="Arial" w:hAnsi="Arial" w:cs="Arial"/>
          <w:sz w:val="20"/>
        </w:rPr>
        <w:tab/>
        <w:t>System.out.println("No parameters");</w:t>
      </w:r>
    </w:p>
    <w:p w:rsidR="003A530C" w:rsidRPr="00346209" w:rsidRDefault="003A530C" w:rsidP="003A530C">
      <w:pPr>
        <w:pStyle w:val="Code"/>
        <w:ind w:left="720" w:firstLine="720"/>
        <w:jc w:val="both"/>
        <w:rPr>
          <w:rFonts w:ascii="Arial" w:hAnsi="Arial" w:cs="Arial"/>
          <w:sz w:val="20"/>
        </w:rPr>
      </w:pPr>
      <w:r w:rsidRPr="00346209">
        <w:rPr>
          <w:rFonts w:ascii="Arial" w:hAnsi="Arial" w:cs="Arial"/>
          <w:sz w:val="20"/>
        </w:rPr>
        <w:t>}</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 Overloading OVtest for one integer parameter.</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ab/>
      </w:r>
      <w:r w:rsidRPr="00346209">
        <w:rPr>
          <w:rFonts w:ascii="Arial" w:hAnsi="Arial" w:cs="Arial"/>
          <w:sz w:val="20"/>
        </w:rPr>
        <w:tab/>
        <w:t xml:space="preserve">void OVtest(int a) </w:t>
      </w:r>
    </w:p>
    <w:p w:rsidR="003A530C" w:rsidRPr="00346209" w:rsidRDefault="003A530C" w:rsidP="003A530C">
      <w:pPr>
        <w:pStyle w:val="Code"/>
        <w:ind w:left="720" w:firstLine="720"/>
        <w:jc w:val="both"/>
        <w:rPr>
          <w:rFonts w:ascii="Arial" w:hAnsi="Arial" w:cs="Arial"/>
          <w:sz w:val="20"/>
        </w:rPr>
      </w:pPr>
      <w:r w:rsidRPr="00346209">
        <w:rPr>
          <w:rFonts w:ascii="Arial" w:hAnsi="Arial" w:cs="Arial"/>
          <w:sz w:val="20"/>
        </w:rPr>
        <w:t>{</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ab/>
      </w:r>
      <w:r w:rsidRPr="00346209">
        <w:rPr>
          <w:rFonts w:ascii="Arial" w:hAnsi="Arial" w:cs="Arial"/>
          <w:sz w:val="20"/>
        </w:rPr>
        <w:tab/>
        <w:t>System.out.println("a: " + a);</w:t>
      </w:r>
    </w:p>
    <w:p w:rsidR="003A530C" w:rsidRPr="00346209" w:rsidRDefault="003A530C" w:rsidP="003A530C">
      <w:pPr>
        <w:pStyle w:val="Code"/>
        <w:ind w:left="720" w:firstLine="720"/>
        <w:jc w:val="both"/>
        <w:rPr>
          <w:rFonts w:ascii="Arial" w:hAnsi="Arial" w:cs="Arial"/>
          <w:sz w:val="20"/>
        </w:rPr>
      </w:pPr>
      <w:r w:rsidRPr="00346209">
        <w:rPr>
          <w:rFonts w:ascii="Arial" w:hAnsi="Arial" w:cs="Arial"/>
          <w:sz w:val="20"/>
        </w:rPr>
        <w:t>}</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 Overloading OVtest for two integer parameters.</w:t>
      </w:r>
    </w:p>
    <w:p w:rsidR="003A530C" w:rsidRPr="00346209" w:rsidRDefault="003A530C" w:rsidP="003A530C">
      <w:pPr>
        <w:pStyle w:val="Code"/>
        <w:ind w:left="720" w:firstLine="720"/>
        <w:jc w:val="both"/>
        <w:rPr>
          <w:rFonts w:ascii="Arial" w:hAnsi="Arial" w:cs="Arial"/>
          <w:sz w:val="20"/>
        </w:rPr>
      </w:pPr>
      <w:r w:rsidRPr="00346209">
        <w:rPr>
          <w:rFonts w:ascii="Arial" w:hAnsi="Arial" w:cs="Arial"/>
          <w:sz w:val="20"/>
        </w:rPr>
        <w:t xml:space="preserve">void OVtest(int a, int b) </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w:t>
      </w:r>
    </w:p>
    <w:p w:rsidR="003A530C" w:rsidRPr="00346209" w:rsidRDefault="003A530C" w:rsidP="003A530C">
      <w:pPr>
        <w:pStyle w:val="Code"/>
        <w:ind w:left="720" w:firstLine="720"/>
        <w:jc w:val="both"/>
        <w:rPr>
          <w:rFonts w:ascii="Arial" w:hAnsi="Arial" w:cs="Arial"/>
          <w:sz w:val="20"/>
        </w:rPr>
      </w:pPr>
      <w:r w:rsidRPr="00346209">
        <w:rPr>
          <w:rFonts w:ascii="Arial" w:hAnsi="Arial" w:cs="Arial"/>
          <w:sz w:val="20"/>
        </w:rPr>
        <w:t>System.out.println("a and b: " + a + " " + b);</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 Overloading OVtest for a double parameter</w:t>
      </w:r>
    </w:p>
    <w:p w:rsidR="003A530C" w:rsidRPr="00346209" w:rsidRDefault="003A530C" w:rsidP="003A530C">
      <w:pPr>
        <w:pStyle w:val="Code"/>
        <w:ind w:left="720" w:firstLine="720"/>
        <w:jc w:val="both"/>
        <w:rPr>
          <w:rFonts w:ascii="Arial" w:hAnsi="Arial" w:cs="Arial"/>
          <w:sz w:val="20"/>
        </w:rPr>
      </w:pPr>
      <w:r w:rsidRPr="00346209">
        <w:rPr>
          <w:rFonts w:ascii="Arial" w:hAnsi="Arial" w:cs="Arial"/>
          <w:sz w:val="20"/>
        </w:rPr>
        <w:t xml:space="preserve">double OVtest(double a) </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w:t>
      </w:r>
    </w:p>
    <w:p w:rsidR="003A530C" w:rsidRPr="00346209" w:rsidRDefault="003A530C" w:rsidP="003A530C">
      <w:pPr>
        <w:pStyle w:val="Code"/>
        <w:ind w:left="720" w:firstLine="720"/>
        <w:jc w:val="both"/>
        <w:rPr>
          <w:rFonts w:ascii="Arial" w:hAnsi="Arial" w:cs="Arial"/>
          <w:sz w:val="20"/>
        </w:rPr>
      </w:pPr>
      <w:r w:rsidRPr="00346209">
        <w:rPr>
          <w:rFonts w:ascii="Arial" w:hAnsi="Arial" w:cs="Arial"/>
          <w:sz w:val="20"/>
        </w:rPr>
        <w:t>System.out.println("double a: " + a);</w:t>
      </w:r>
    </w:p>
    <w:p w:rsidR="003A530C" w:rsidRPr="00346209" w:rsidRDefault="003A530C" w:rsidP="003A530C">
      <w:pPr>
        <w:pStyle w:val="Code"/>
        <w:ind w:left="720" w:firstLine="720"/>
        <w:jc w:val="both"/>
        <w:rPr>
          <w:rFonts w:ascii="Arial" w:hAnsi="Arial" w:cs="Arial"/>
          <w:sz w:val="20"/>
        </w:rPr>
      </w:pPr>
      <w:r w:rsidRPr="00346209">
        <w:rPr>
          <w:rFonts w:ascii="Arial" w:hAnsi="Arial" w:cs="Arial"/>
          <w:sz w:val="20"/>
        </w:rPr>
        <w:lastRenderedPageBreak/>
        <w:t>return a*a;</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 xml:space="preserve">class OverloadCallDemo </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ab/>
        <w:t xml:space="preserve">public static void main(String args[]) </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ab/>
      </w:r>
      <w:r w:rsidRPr="00346209">
        <w:rPr>
          <w:rFonts w:ascii="Arial" w:hAnsi="Arial" w:cs="Arial"/>
          <w:sz w:val="20"/>
        </w:rPr>
        <w:tab/>
        <w:t>OverloadTestDemo ob = new OverloadTestDemo();</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ab/>
      </w:r>
      <w:r w:rsidRPr="00346209">
        <w:rPr>
          <w:rFonts w:ascii="Arial" w:hAnsi="Arial" w:cs="Arial"/>
          <w:sz w:val="20"/>
        </w:rPr>
        <w:tab/>
        <w:t>double result;</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ab/>
      </w:r>
      <w:r w:rsidRPr="00346209">
        <w:rPr>
          <w:rFonts w:ascii="Arial" w:hAnsi="Arial" w:cs="Arial"/>
          <w:sz w:val="20"/>
        </w:rPr>
        <w:tab/>
        <w:t>// call all versions of OVtest()</w:t>
      </w:r>
    </w:p>
    <w:p w:rsidR="003A530C" w:rsidRPr="00346209" w:rsidRDefault="003A530C" w:rsidP="003A530C">
      <w:pPr>
        <w:pStyle w:val="Code"/>
        <w:ind w:left="720"/>
        <w:jc w:val="both"/>
        <w:rPr>
          <w:rFonts w:ascii="Arial" w:hAnsi="Arial" w:cs="Arial"/>
          <w:sz w:val="20"/>
          <w:lang w:val="fr-FR"/>
        </w:rPr>
      </w:pPr>
      <w:r w:rsidRPr="00346209">
        <w:rPr>
          <w:rFonts w:ascii="Arial" w:hAnsi="Arial" w:cs="Arial"/>
          <w:sz w:val="20"/>
        </w:rPr>
        <w:tab/>
      </w:r>
      <w:r w:rsidRPr="00346209">
        <w:rPr>
          <w:rFonts w:ascii="Arial" w:hAnsi="Arial" w:cs="Arial"/>
          <w:sz w:val="20"/>
        </w:rPr>
        <w:tab/>
      </w:r>
      <w:r w:rsidRPr="00346209">
        <w:rPr>
          <w:rFonts w:ascii="Arial" w:hAnsi="Arial" w:cs="Arial"/>
          <w:sz w:val="20"/>
          <w:lang w:val="fr-FR"/>
        </w:rPr>
        <w:t>ob.OVtest();</w:t>
      </w:r>
    </w:p>
    <w:p w:rsidR="003A530C" w:rsidRPr="00346209" w:rsidRDefault="003A530C" w:rsidP="003A530C">
      <w:pPr>
        <w:pStyle w:val="Code"/>
        <w:ind w:left="720"/>
        <w:jc w:val="both"/>
        <w:rPr>
          <w:rFonts w:ascii="Arial" w:hAnsi="Arial" w:cs="Arial"/>
          <w:sz w:val="20"/>
          <w:lang w:val="fr-FR"/>
        </w:rPr>
      </w:pPr>
      <w:r w:rsidRPr="00346209">
        <w:rPr>
          <w:rFonts w:ascii="Arial" w:hAnsi="Arial" w:cs="Arial"/>
          <w:sz w:val="20"/>
          <w:lang w:val="fr-FR"/>
        </w:rPr>
        <w:tab/>
      </w:r>
      <w:r w:rsidRPr="00346209">
        <w:rPr>
          <w:rFonts w:ascii="Arial" w:hAnsi="Arial" w:cs="Arial"/>
          <w:sz w:val="20"/>
          <w:lang w:val="fr-FR"/>
        </w:rPr>
        <w:tab/>
        <w:t>ob.OVtest(20);</w:t>
      </w:r>
    </w:p>
    <w:p w:rsidR="003A530C" w:rsidRPr="00346209" w:rsidRDefault="003A530C" w:rsidP="003A530C">
      <w:pPr>
        <w:pStyle w:val="Code"/>
        <w:ind w:left="720"/>
        <w:jc w:val="both"/>
        <w:rPr>
          <w:rFonts w:ascii="Arial" w:hAnsi="Arial" w:cs="Arial"/>
          <w:sz w:val="20"/>
          <w:lang w:val="fr-FR"/>
        </w:rPr>
      </w:pPr>
      <w:r w:rsidRPr="00346209">
        <w:rPr>
          <w:rFonts w:ascii="Arial" w:hAnsi="Arial" w:cs="Arial"/>
          <w:sz w:val="20"/>
          <w:lang w:val="fr-FR"/>
        </w:rPr>
        <w:tab/>
      </w:r>
      <w:r w:rsidRPr="00346209">
        <w:rPr>
          <w:rFonts w:ascii="Arial" w:hAnsi="Arial" w:cs="Arial"/>
          <w:sz w:val="20"/>
          <w:lang w:val="fr-FR"/>
        </w:rPr>
        <w:tab/>
        <w:t>ob.OVtest(10, 30);</w:t>
      </w:r>
    </w:p>
    <w:p w:rsidR="003A530C" w:rsidRPr="00346209" w:rsidRDefault="003A530C" w:rsidP="003A530C">
      <w:pPr>
        <w:pStyle w:val="Code"/>
        <w:ind w:left="720"/>
        <w:jc w:val="both"/>
        <w:rPr>
          <w:rFonts w:ascii="Arial" w:hAnsi="Arial" w:cs="Arial"/>
          <w:sz w:val="20"/>
        </w:rPr>
      </w:pPr>
      <w:r w:rsidRPr="00346209">
        <w:rPr>
          <w:rFonts w:ascii="Arial" w:hAnsi="Arial" w:cs="Arial"/>
          <w:sz w:val="20"/>
          <w:lang w:val="fr-FR"/>
        </w:rPr>
        <w:tab/>
      </w:r>
      <w:r w:rsidRPr="00346209">
        <w:rPr>
          <w:rFonts w:ascii="Arial" w:hAnsi="Arial" w:cs="Arial"/>
          <w:sz w:val="20"/>
          <w:lang w:val="fr-FR"/>
        </w:rPr>
        <w:tab/>
      </w:r>
      <w:r w:rsidRPr="00346209">
        <w:rPr>
          <w:rFonts w:ascii="Arial" w:hAnsi="Arial" w:cs="Arial"/>
          <w:sz w:val="20"/>
        </w:rPr>
        <w:t>result = ob.OVtest(100.25);</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ab/>
      </w:r>
      <w:r w:rsidRPr="00346209">
        <w:rPr>
          <w:rFonts w:ascii="Arial" w:hAnsi="Arial" w:cs="Arial"/>
          <w:sz w:val="20"/>
        </w:rPr>
        <w:tab/>
        <w:t>System.out.println("Result of ob.OVtest(100.25): " + result);</w:t>
      </w:r>
    </w:p>
    <w:p w:rsidR="003A530C" w:rsidRPr="00346209" w:rsidRDefault="003A530C" w:rsidP="003A530C">
      <w:pPr>
        <w:autoSpaceDE w:val="0"/>
        <w:ind w:left="720"/>
        <w:jc w:val="both"/>
        <w:rPr>
          <w:rFonts w:ascii="Arial" w:hAnsi="Arial" w:cs="Arial"/>
          <w:sz w:val="20"/>
          <w:szCs w:val="18"/>
        </w:rPr>
      </w:pPr>
      <w:r w:rsidRPr="00346209">
        <w:rPr>
          <w:rFonts w:ascii="Arial" w:hAnsi="Arial" w:cs="Arial"/>
          <w:sz w:val="20"/>
          <w:szCs w:val="18"/>
        </w:rPr>
        <w:tab/>
        <w:t>}</w:t>
      </w:r>
    </w:p>
    <w:p w:rsidR="003A530C" w:rsidRPr="00346209" w:rsidRDefault="003A530C" w:rsidP="003A530C">
      <w:pPr>
        <w:autoSpaceDE w:val="0"/>
        <w:ind w:left="720"/>
        <w:jc w:val="both"/>
        <w:rPr>
          <w:rFonts w:ascii="Arial" w:hAnsi="Arial" w:cs="Arial"/>
          <w:sz w:val="20"/>
          <w:szCs w:val="18"/>
        </w:rPr>
      </w:pPr>
      <w:r w:rsidRPr="00346209">
        <w:rPr>
          <w:rFonts w:ascii="Arial" w:hAnsi="Arial" w:cs="Arial"/>
          <w:sz w:val="20"/>
          <w:szCs w:val="18"/>
        </w:rPr>
        <w:t>}</w:t>
      </w:r>
    </w:p>
    <w:p w:rsidR="003A530C" w:rsidRPr="00346209" w:rsidRDefault="003A530C" w:rsidP="003A530C">
      <w:pPr>
        <w:pStyle w:val="BodyText"/>
        <w:rPr>
          <w:rFonts w:ascii="Arial" w:hAnsi="Arial" w:cs="Arial"/>
          <w:sz w:val="20"/>
        </w:rPr>
      </w:pPr>
      <w:r w:rsidRPr="00346209">
        <w:rPr>
          <w:rFonts w:ascii="Arial" w:hAnsi="Arial" w:cs="Arial"/>
          <w:b/>
          <w:bCs/>
          <w:sz w:val="20"/>
        </w:rPr>
        <w:t>OverloadTestDemo.java</w:t>
      </w:r>
      <w:r w:rsidRPr="00346209">
        <w:rPr>
          <w:rFonts w:ascii="Arial" w:hAnsi="Arial" w:cs="Arial"/>
          <w:sz w:val="20"/>
        </w:rPr>
        <w:t xml:space="preserve"> generates the following output:</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No parameters</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a: 20</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a and b: 10 30</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double a: 100.25</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Result of ob.OVtest(100.25): 10050.0625</w:t>
      </w:r>
    </w:p>
    <w:p w:rsidR="003347E2" w:rsidRPr="00346209" w:rsidRDefault="003347E2" w:rsidP="003A530C">
      <w:pPr>
        <w:pStyle w:val="Code"/>
        <w:ind w:left="720"/>
        <w:jc w:val="both"/>
        <w:rPr>
          <w:rFonts w:ascii="Arial" w:hAnsi="Arial" w:cs="Arial"/>
          <w:sz w:val="20"/>
        </w:rPr>
      </w:pPr>
    </w:p>
    <w:p w:rsidR="003A530C" w:rsidRPr="00346209" w:rsidRDefault="003A530C" w:rsidP="003A530C">
      <w:pPr>
        <w:pStyle w:val="BodyText"/>
        <w:rPr>
          <w:rFonts w:ascii="Arial" w:hAnsi="Arial" w:cs="Arial"/>
          <w:sz w:val="20"/>
        </w:rPr>
      </w:pPr>
      <w:r w:rsidRPr="00346209">
        <w:rPr>
          <w:rFonts w:ascii="Arial" w:hAnsi="Arial" w:cs="Arial"/>
          <w:sz w:val="20"/>
        </w:rPr>
        <w:t xml:space="preserve">In OverloadTestDemo.java, </w:t>
      </w:r>
      <w:r w:rsidRPr="00346209">
        <w:rPr>
          <w:rFonts w:ascii="Arial" w:hAnsi="Arial" w:cs="Arial"/>
          <w:b/>
          <w:sz w:val="20"/>
        </w:rPr>
        <w:t>OV</w:t>
      </w:r>
      <w:r w:rsidRPr="00346209">
        <w:rPr>
          <w:rFonts w:ascii="Arial" w:hAnsi="Arial" w:cs="Arial"/>
          <w:b/>
          <w:bCs/>
          <w:sz w:val="20"/>
        </w:rPr>
        <w:t xml:space="preserve">test() </w:t>
      </w:r>
      <w:r w:rsidRPr="00346209">
        <w:rPr>
          <w:rFonts w:ascii="Arial" w:hAnsi="Arial" w:cs="Arial"/>
          <w:sz w:val="20"/>
        </w:rPr>
        <w:t xml:space="preserve">is overloaded four times. For the first method, no parameters are defined. The second one takes one integer parameter, the third takes two integer parameters and the fourth takes one </w:t>
      </w:r>
      <w:r w:rsidRPr="00346209">
        <w:rPr>
          <w:rFonts w:ascii="Arial" w:hAnsi="Arial" w:cs="Arial"/>
          <w:b/>
          <w:bCs/>
          <w:sz w:val="20"/>
        </w:rPr>
        <w:t xml:space="preserve">double </w:t>
      </w:r>
      <w:r w:rsidRPr="00346209">
        <w:rPr>
          <w:rFonts w:ascii="Arial" w:hAnsi="Arial" w:cs="Arial"/>
          <w:sz w:val="20"/>
        </w:rPr>
        <w:t>parameter.</w:t>
      </w:r>
    </w:p>
    <w:p w:rsidR="003A530C" w:rsidRPr="00346209" w:rsidRDefault="003A530C" w:rsidP="003A530C">
      <w:pPr>
        <w:pStyle w:val="BodyText"/>
        <w:rPr>
          <w:rFonts w:ascii="Arial" w:hAnsi="Arial" w:cs="Arial"/>
          <w:sz w:val="20"/>
        </w:rPr>
      </w:pPr>
      <w:r w:rsidRPr="00346209">
        <w:rPr>
          <w:rFonts w:ascii="Arial" w:hAnsi="Arial" w:cs="Arial"/>
          <w:sz w:val="20"/>
        </w:rPr>
        <w:t>Whenever an overloaded method is called during the course of a program, JAVA searches for a match between the arguments used to call the method and the method’s parameters. It is not necessary for the method to be exact all the time. JAVA’s automatic type conversion can play a role in overhead resolution under certain situations.</w:t>
      </w:r>
    </w:p>
    <w:p w:rsidR="003A530C" w:rsidRPr="00346209" w:rsidRDefault="003A530C" w:rsidP="003A530C">
      <w:pPr>
        <w:pStyle w:val="BodyText"/>
        <w:rPr>
          <w:rFonts w:ascii="Arial" w:hAnsi="Arial" w:cs="Arial"/>
          <w:sz w:val="20"/>
        </w:rPr>
      </w:pPr>
      <w:r w:rsidRPr="00346209">
        <w:rPr>
          <w:rFonts w:ascii="Arial" w:hAnsi="Arial" w:cs="Arial"/>
          <w:sz w:val="20"/>
        </w:rPr>
        <w:t xml:space="preserve">For example, consider </w:t>
      </w:r>
      <w:r w:rsidRPr="00346209">
        <w:rPr>
          <w:rFonts w:ascii="Arial" w:hAnsi="Arial" w:cs="Arial"/>
          <w:b/>
          <w:bCs/>
          <w:sz w:val="20"/>
        </w:rPr>
        <w:t>OverloadTestDemo1.java</w:t>
      </w:r>
      <w:r w:rsidRPr="00346209">
        <w:rPr>
          <w:rFonts w:ascii="Arial" w:hAnsi="Arial" w:cs="Arial"/>
          <w:sz w:val="20"/>
        </w:rPr>
        <w:t>:</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 Automatic type conversions applied to overloading.</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 xml:space="preserve">class OverloadTestDemo1 </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ab/>
        <w:t xml:space="preserve">void OVtest() </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ab/>
        <w:t>{</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ab/>
        <w:t>System.out.println("No parameters");</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ab/>
        <w:t>}</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 Overloading test for two integer parameters.</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ab/>
        <w:t xml:space="preserve">void OVtest(int a, int b) </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ab/>
        <w:t>{</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ab/>
        <w:t>System.out.println("a and b: " + a + " " + b);</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ab/>
        <w:t>}</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 overloading test for a double parameter</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ab/>
        <w:t xml:space="preserve">void OVtest(double a) </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ab/>
        <w:t>{</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ab/>
        <w:t>System.out.println("Inside OVtest(double) a: " + a);</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lastRenderedPageBreak/>
        <w:t>class OverloadCallDemo1</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ab/>
        <w:t xml:space="preserve">public static void main(String args[]) </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ab/>
        <w:t>{</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ab/>
        <w:t>OverloadTestDemo1 ob = new OverloadTestDemo1();</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ab/>
        <w:t>int i = 78;</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ab/>
        <w:t>ob.OVtest();</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ab/>
        <w:t>ob.OVtest(5, 7);</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ab/>
        <w:t>ob.OVtest(i); // this will invoke OVtest(double)</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ab/>
        <w:t>ob.OVtest(1.3); // this will invoke OVtest(double)</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ab/>
        <w:t>}</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w:t>
      </w:r>
    </w:p>
    <w:p w:rsidR="003A530C" w:rsidRPr="00346209" w:rsidRDefault="003A530C" w:rsidP="003A530C">
      <w:pPr>
        <w:pStyle w:val="BodyText"/>
        <w:rPr>
          <w:rFonts w:ascii="Arial" w:hAnsi="Arial" w:cs="Arial"/>
          <w:sz w:val="20"/>
        </w:rPr>
      </w:pPr>
      <w:r w:rsidRPr="00346209">
        <w:rPr>
          <w:rFonts w:ascii="Arial" w:hAnsi="Arial" w:cs="Arial"/>
          <w:b/>
          <w:bCs/>
          <w:sz w:val="20"/>
        </w:rPr>
        <w:t>OverloadTestDemo1.java</w:t>
      </w:r>
      <w:r w:rsidRPr="00346209">
        <w:rPr>
          <w:rFonts w:ascii="Arial" w:hAnsi="Arial" w:cs="Arial"/>
          <w:sz w:val="20"/>
        </w:rPr>
        <w:t xml:space="preserve"> generates the following output:</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No parameters</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a and b: 5 7</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Inside OVtest(double) a: 78.0</w:t>
      </w:r>
    </w:p>
    <w:p w:rsidR="003A530C" w:rsidRPr="00346209" w:rsidRDefault="003A530C" w:rsidP="003A530C">
      <w:pPr>
        <w:pStyle w:val="Code"/>
        <w:spacing w:after="120"/>
        <w:ind w:left="720"/>
        <w:jc w:val="both"/>
        <w:rPr>
          <w:rFonts w:ascii="Arial" w:hAnsi="Arial" w:cs="Arial"/>
          <w:sz w:val="20"/>
        </w:rPr>
      </w:pPr>
      <w:r w:rsidRPr="00346209">
        <w:rPr>
          <w:rFonts w:ascii="Arial" w:hAnsi="Arial" w:cs="Arial"/>
          <w:sz w:val="20"/>
        </w:rPr>
        <w:t>Inside OVtest(double) a: 1.3</w:t>
      </w:r>
    </w:p>
    <w:p w:rsidR="003A530C" w:rsidRPr="00346209" w:rsidRDefault="003A530C" w:rsidP="003A530C">
      <w:pPr>
        <w:pStyle w:val="BodyText"/>
        <w:rPr>
          <w:rFonts w:ascii="Arial" w:hAnsi="Arial" w:cs="Arial"/>
          <w:sz w:val="20"/>
        </w:rPr>
      </w:pPr>
      <w:r w:rsidRPr="00346209">
        <w:rPr>
          <w:rFonts w:ascii="Arial" w:hAnsi="Arial" w:cs="Arial"/>
          <w:bCs/>
          <w:sz w:val="20"/>
        </w:rPr>
        <w:t>The</w:t>
      </w:r>
      <w:r w:rsidRPr="00346209">
        <w:rPr>
          <w:rFonts w:ascii="Arial" w:hAnsi="Arial" w:cs="Arial"/>
          <w:b/>
          <w:sz w:val="20"/>
        </w:rPr>
        <w:t xml:space="preserve"> OV</w:t>
      </w:r>
      <w:r w:rsidRPr="00346209">
        <w:rPr>
          <w:rFonts w:ascii="Arial" w:hAnsi="Arial" w:cs="Arial"/>
          <w:b/>
          <w:bCs/>
          <w:sz w:val="20"/>
        </w:rPr>
        <w:t>test(int)</w:t>
      </w:r>
      <w:r w:rsidRPr="00346209">
        <w:rPr>
          <w:rFonts w:ascii="Arial" w:hAnsi="Arial" w:cs="Arial"/>
          <w:sz w:val="20"/>
        </w:rPr>
        <w:t xml:space="preserve"> is not defined by </w:t>
      </w:r>
      <w:r w:rsidRPr="00346209">
        <w:rPr>
          <w:rFonts w:ascii="Arial" w:hAnsi="Arial" w:cs="Arial"/>
          <w:b/>
          <w:bCs/>
          <w:sz w:val="20"/>
        </w:rPr>
        <w:t xml:space="preserve">OverloadTestDemo1.java. </w:t>
      </w:r>
      <w:r w:rsidRPr="00346209">
        <w:rPr>
          <w:rFonts w:ascii="Arial" w:hAnsi="Arial" w:cs="Arial"/>
          <w:sz w:val="20"/>
        </w:rPr>
        <w:t xml:space="preserve">So, no matching method will be found whenever </w:t>
      </w:r>
      <w:r w:rsidRPr="00346209">
        <w:rPr>
          <w:rFonts w:ascii="Arial" w:hAnsi="Arial" w:cs="Arial"/>
          <w:b/>
          <w:sz w:val="20"/>
        </w:rPr>
        <w:t>OV</w:t>
      </w:r>
      <w:r w:rsidRPr="00346209">
        <w:rPr>
          <w:rFonts w:ascii="Arial" w:hAnsi="Arial" w:cs="Arial"/>
          <w:b/>
          <w:bCs/>
          <w:sz w:val="20"/>
        </w:rPr>
        <w:t xml:space="preserve">test() </w:t>
      </w:r>
      <w:r w:rsidRPr="00346209">
        <w:rPr>
          <w:rFonts w:ascii="Arial" w:hAnsi="Arial" w:cs="Arial"/>
          <w:sz w:val="20"/>
        </w:rPr>
        <w:t xml:space="preserve">is called with an integer argument inside </w:t>
      </w:r>
      <w:r w:rsidRPr="00346209">
        <w:rPr>
          <w:rFonts w:ascii="Arial" w:hAnsi="Arial" w:cs="Arial"/>
          <w:b/>
          <w:bCs/>
          <w:sz w:val="20"/>
        </w:rPr>
        <w:t xml:space="preserve">Overload. </w:t>
      </w:r>
      <w:r w:rsidRPr="00346209">
        <w:rPr>
          <w:rFonts w:ascii="Arial" w:hAnsi="Arial" w:cs="Arial"/>
          <w:sz w:val="20"/>
        </w:rPr>
        <w:t xml:space="preserve">What is the way out then? An integer can be automatically translated into a double in JAVA and this conversion can be used to resolve the call. </w:t>
      </w:r>
    </w:p>
    <w:p w:rsidR="003A530C" w:rsidRPr="00346209" w:rsidRDefault="003A530C" w:rsidP="003A530C">
      <w:pPr>
        <w:pStyle w:val="BodyText"/>
        <w:rPr>
          <w:rFonts w:ascii="Arial" w:hAnsi="Arial" w:cs="Arial"/>
          <w:sz w:val="20"/>
        </w:rPr>
      </w:pPr>
      <w:r w:rsidRPr="00346209">
        <w:rPr>
          <w:rFonts w:ascii="Arial" w:hAnsi="Arial" w:cs="Arial"/>
          <w:b/>
          <w:sz w:val="20"/>
        </w:rPr>
        <w:t>Note:</w:t>
      </w:r>
      <w:r w:rsidRPr="00346209">
        <w:rPr>
          <w:rFonts w:ascii="Arial" w:hAnsi="Arial" w:cs="Arial"/>
          <w:sz w:val="20"/>
        </w:rPr>
        <w:t xml:space="preserve"> Automatic type conversion in JAVA is employed only if no exact match is found.</w:t>
      </w:r>
    </w:p>
    <w:p w:rsidR="003A530C" w:rsidRPr="00346209" w:rsidRDefault="003A530C" w:rsidP="003A530C">
      <w:pPr>
        <w:pStyle w:val="BodyText"/>
        <w:rPr>
          <w:rFonts w:ascii="Arial" w:hAnsi="Arial" w:cs="Arial"/>
          <w:sz w:val="20"/>
        </w:rPr>
      </w:pPr>
      <w:r w:rsidRPr="00346209">
        <w:rPr>
          <w:rFonts w:ascii="Arial" w:hAnsi="Arial" w:cs="Arial"/>
          <w:sz w:val="20"/>
        </w:rPr>
        <w:t xml:space="preserve">“C” language doesn’t support method-overloading feature. Each and every function in “C” should have different name, even if they execute the same task. In Java, each absolute value method can use the same name. Infact, Java’s standard class library includes an absolute value method known as </w:t>
      </w:r>
      <w:r w:rsidRPr="00346209">
        <w:rPr>
          <w:rFonts w:ascii="Arial" w:hAnsi="Arial" w:cs="Arial"/>
          <w:b/>
          <w:bCs/>
          <w:sz w:val="20"/>
        </w:rPr>
        <w:t>abs()</w:t>
      </w:r>
      <w:r w:rsidRPr="00346209">
        <w:rPr>
          <w:rFonts w:ascii="Arial" w:hAnsi="Arial" w:cs="Arial"/>
          <w:sz w:val="20"/>
        </w:rPr>
        <w:t xml:space="preserve">, which is overloaded by Java’s math class to handle all numeric types. On the basis of the argument, Java compiler can identify and define which version of </w:t>
      </w:r>
      <w:r w:rsidRPr="00346209">
        <w:rPr>
          <w:rFonts w:ascii="Arial" w:hAnsi="Arial" w:cs="Arial"/>
          <w:b/>
          <w:bCs/>
          <w:sz w:val="20"/>
        </w:rPr>
        <w:t>abs()</w:t>
      </w:r>
      <w:r w:rsidRPr="00346209">
        <w:rPr>
          <w:rFonts w:ascii="Arial" w:hAnsi="Arial" w:cs="Arial"/>
          <w:sz w:val="20"/>
        </w:rPr>
        <w:t xml:space="preserve"> to call.</w:t>
      </w:r>
    </w:p>
    <w:p w:rsidR="003A530C" w:rsidRPr="00346209" w:rsidRDefault="003A530C" w:rsidP="003A530C">
      <w:pPr>
        <w:pStyle w:val="BodyText"/>
        <w:rPr>
          <w:rFonts w:ascii="Arial" w:hAnsi="Arial" w:cs="Arial"/>
          <w:sz w:val="20"/>
        </w:rPr>
      </w:pPr>
      <w:r w:rsidRPr="00346209">
        <w:rPr>
          <w:rFonts w:ascii="Arial" w:hAnsi="Arial" w:cs="Arial"/>
          <w:sz w:val="20"/>
        </w:rPr>
        <w:t>In a nutshell, method overloading has certain explicit uses:</w:t>
      </w:r>
    </w:p>
    <w:p w:rsidR="003A530C" w:rsidRPr="00346209" w:rsidRDefault="003A530C" w:rsidP="003A530C">
      <w:pPr>
        <w:pStyle w:val="BodyText"/>
        <w:numPr>
          <w:ilvl w:val="0"/>
          <w:numId w:val="5"/>
        </w:numPr>
        <w:suppressAutoHyphens/>
        <w:spacing w:before="120" w:line="260" w:lineRule="atLeast"/>
        <w:jc w:val="both"/>
        <w:rPr>
          <w:rFonts w:ascii="Arial" w:hAnsi="Arial" w:cs="Arial"/>
          <w:sz w:val="20"/>
        </w:rPr>
      </w:pPr>
      <w:r w:rsidRPr="00346209">
        <w:rPr>
          <w:rFonts w:ascii="Arial" w:hAnsi="Arial" w:cs="Arial"/>
          <w:sz w:val="20"/>
        </w:rPr>
        <w:t>Method overloading allows related methods to be assessed by the use of a common name.</w:t>
      </w:r>
    </w:p>
    <w:p w:rsidR="003A530C" w:rsidRPr="00346209" w:rsidRDefault="003A530C" w:rsidP="003A530C">
      <w:pPr>
        <w:pStyle w:val="BodyText"/>
        <w:numPr>
          <w:ilvl w:val="0"/>
          <w:numId w:val="5"/>
        </w:numPr>
        <w:suppressAutoHyphens/>
        <w:spacing w:after="240" w:line="260" w:lineRule="atLeast"/>
        <w:jc w:val="both"/>
        <w:rPr>
          <w:rFonts w:ascii="Arial" w:hAnsi="Arial" w:cs="Arial"/>
          <w:sz w:val="20"/>
        </w:rPr>
      </w:pPr>
      <w:r w:rsidRPr="00346209">
        <w:rPr>
          <w:rFonts w:ascii="Arial" w:hAnsi="Arial" w:cs="Arial"/>
          <w:sz w:val="20"/>
        </w:rPr>
        <w:t xml:space="preserve">Overloading helps you to manage and monitor the complexity of the programs. </w:t>
      </w:r>
    </w:p>
    <w:p w:rsidR="003A530C" w:rsidRPr="00346209" w:rsidRDefault="003A530C" w:rsidP="003A530C">
      <w:pPr>
        <w:pStyle w:val="Heading2"/>
        <w:spacing w:after="240"/>
        <w:jc w:val="both"/>
        <w:rPr>
          <w:rFonts w:ascii="Arial" w:hAnsi="Arial" w:cs="Arial"/>
        </w:rPr>
      </w:pPr>
      <w:r w:rsidRPr="00346209">
        <w:rPr>
          <w:rFonts w:ascii="Arial" w:hAnsi="Arial" w:cs="Arial"/>
        </w:rPr>
        <w:t>Overloading Constructors</w:t>
      </w:r>
    </w:p>
    <w:p w:rsidR="003A530C" w:rsidRPr="00346209" w:rsidRDefault="003A530C" w:rsidP="003A530C">
      <w:pPr>
        <w:pStyle w:val="BodyText"/>
        <w:rPr>
          <w:rFonts w:ascii="Arial" w:hAnsi="Arial" w:cs="Arial"/>
          <w:sz w:val="20"/>
        </w:rPr>
      </w:pPr>
      <w:r w:rsidRPr="00346209">
        <w:rPr>
          <w:rFonts w:ascii="Arial" w:hAnsi="Arial" w:cs="Arial"/>
          <w:sz w:val="20"/>
        </w:rPr>
        <w:t xml:space="preserve">In the same way as several methods are employed and adjusted in a single class, you can load two or more constructors in a single class. Real-time programming actually calls for the induction of different constructors during the designing of programs. To be more precise, for most of the real-world classes that you create, overloaded constructors are a norm rather than an exception. Let’s refer to the following fragment code representing class </w:t>
      </w:r>
      <w:r w:rsidRPr="00346209">
        <w:rPr>
          <w:rFonts w:ascii="Arial" w:hAnsi="Arial" w:cs="Arial"/>
          <w:b/>
          <w:sz w:val="20"/>
        </w:rPr>
        <w:t>Cons1</w:t>
      </w:r>
      <w:r w:rsidRPr="00346209">
        <w:rPr>
          <w:rFonts w:ascii="Arial" w:hAnsi="Arial" w:cs="Arial"/>
          <w:sz w:val="20"/>
        </w:rPr>
        <w:t>.</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//using constructors</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class Cons1</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 xml:space="preserve">   private int x;</w:t>
      </w:r>
    </w:p>
    <w:p w:rsidR="003A530C" w:rsidRPr="00346209" w:rsidRDefault="003A530C" w:rsidP="003A530C">
      <w:pPr>
        <w:pStyle w:val="Code"/>
        <w:ind w:left="720"/>
        <w:jc w:val="both"/>
        <w:rPr>
          <w:rFonts w:ascii="Arial" w:hAnsi="Arial" w:cs="Arial"/>
          <w:sz w:val="20"/>
          <w:lang w:val="fr-FR"/>
        </w:rPr>
      </w:pPr>
      <w:r w:rsidRPr="00346209">
        <w:rPr>
          <w:rFonts w:ascii="Arial" w:hAnsi="Arial" w:cs="Arial"/>
          <w:sz w:val="20"/>
        </w:rPr>
        <w:t xml:space="preserve">   </w:t>
      </w:r>
      <w:r w:rsidRPr="00346209">
        <w:rPr>
          <w:rFonts w:ascii="Arial" w:hAnsi="Arial" w:cs="Arial"/>
          <w:sz w:val="20"/>
          <w:lang w:val="fr-FR"/>
        </w:rPr>
        <w:t>private int y;</w:t>
      </w:r>
    </w:p>
    <w:p w:rsidR="003A530C" w:rsidRPr="00346209" w:rsidRDefault="003A530C" w:rsidP="003A530C">
      <w:pPr>
        <w:pStyle w:val="Code"/>
        <w:ind w:left="720"/>
        <w:jc w:val="both"/>
        <w:rPr>
          <w:rFonts w:ascii="Arial" w:hAnsi="Arial" w:cs="Arial"/>
          <w:sz w:val="20"/>
          <w:lang w:val="fr-FR"/>
        </w:rPr>
      </w:pPr>
    </w:p>
    <w:p w:rsidR="003A530C" w:rsidRPr="00346209" w:rsidRDefault="003A530C" w:rsidP="003A530C">
      <w:pPr>
        <w:pStyle w:val="Code"/>
        <w:ind w:left="720"/>
        <w:jc w:val="both"/>
        <w:rPr>
          <w:rFonts w:ascii="Arial" w:hAnsi="Arial" w:cs="Arial"/>
          <w:sz w:val="20"/>
          <w:lang w:val="fr-FR"/>
        </w:rPr>
      </w:pPr>
      <w:r w:rsidRPr="00346209">
        <w:rPr>
          <w:rFonts w:ascii="Arial" w:hAnsi="Arial" w:cs="Arial"/>
          <w:sz w:val="20"/>
          <w:lang w:val="fr-FR"/>
        </w:rPr>
        <w:t xml:space="preserve">   Cons1() //default constructor</w:t>
      </w:r>
    </w:p>
    <w:p w:rsidR="003A530C" w:rsidRPr="00346209" w:rsidRDefault="003A530C" w:rsidP="003A530C">
      <w:pPr>
        <w:pStyle w:val="Code"/>
        <w:ind w:left="720"/>
        <w:jc w:val="both"/>
        <w:rPr>
          <w:rFonts w:ascii="Arial" w:hAnsi="Arial" w:cs="Arial"/>
          <w:sz w:val="20"/>
        </w:rPr>
      </w:pPr>
      <w:r w:rsidRPr="00346209">
        <w:rPr>
          <w:rFonts w:ascii="Arial" w:hAnsi="Arial" w:cs="Arial"/>
          <w:sz w:val="20"/>
          <w:lang w:val="fr-FR"/>
        </w:rPr>
        <w:t xml:space="preserve">   </w:t>
      </w:r>
      <w:r w:rsidRPr="00346209">
        <w:rPr>
          <w:rFonts w:ascii="Arial" w:hAnsi="Arial" w:cs="Arial"/>
          <w:sz w:val="20"/>
        </w:rPr>
        <w:t>{</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 xml:space="preserve">       x = 10;</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 xml:space="preserve">       y = 20;</w:t>
      </w:r>
    </w:p>
    <w:p w:rsidR="003A530C" w:rsidRPr="00346209" w:rsidRDefault="003A530C" w:rsidP="003A530C">
      <w:pPr>
        <w:pStyle w:val="Code"/>
        <w:spacing w:after="120" w:line="260" w:lineRule="atLeast"/>
        <w:ind w:left="720"/>
        <w:jc w:val="both"/>
        <w:rPr>
          <w:rFonts w:ascii="Arial" w:hAnsi="Arial" w:cs="Arial"/>
          <w:sz w:val="20"/>
        </w:rPr>
      </w:pPr>
      <w:r w:rsidRPr="00346209">
        <w:rPr>
          <w:rFonts w:ascii="Arial" w:hAnsi="Arial" w:cs="Arial"/>
          <w:sz w:val="20"/>
        </w:rPr>
        <w:lastRenderedPageBreak/>
        <w:t xml:space="preserve">    }</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 xml:space="preserve">   Cons1(int a, int b) //parameterized constructor</w:t>
      </w:r>
    </w:p>
    <w:p w:rsidR="003A530C" w:rsidRPr="00346209" w:rsidRDefault="003A530C" w:rsidP="003A530C">
      <w:pPr>
        <w:pStyle w:val="Code"/>
        <w:ind w:left="720"/>
        <w:jc w:val="both"/>
        <w:rPr>
          <w:rFonts w:ascii="Arial" w:hAnsi="Arial" w:cs="Arial"/>
          <w:sz w:val="20"/>
          <w:lang w:val="fr-FR"/>
        </w:rPr>
      </w:pPr>
      <w:r w:rsidRPr="00346209">
        <w:rPr>
          <w:rFonts w:ascii="Arial" w:hAnsi="Arial" w:cs="Arial"/>
          <w:sz w:val="20"/>
        </w:rPr>
        <w:t xml:space="preserve">   </w:t>
      </w:r>
      <w:r w:rsidRPr="00346209">
        <w:rPr>
          <w:rFonts w:ascii="Arial" w:hAnsi="Arial" w:cs="Arial"/>
          <w:sz w:val="20"/>
          <w:lang w:val="fr-FR"/>
        </w:rPr>
        <w:t>{</w:t>
      </w:r>
    </w:p>
    <w:p w:rsidR="003A530C" w:rsidRPr="00346209" w:rsidRDefault="003A530C" w:rsidP="003A530C">
      <w:pPr>
        <w:pStyle w:val="Code"/>
        <w:ind w:left="720"/>
        <w:jc w:val="both"/>
        <w:rPr>
          <w:rFonts w:ascii="Arial" w:hAnsi="Arial" w:cs="Arial"/>
          <w:sz w:val="20"/>
          <w:lang w:val="fr-FR"/>
        </w:rPr>
      </w:pPr>
      <w:r w:rsidRPr="00346209">
        <w:rPr>
          <w:rFonts w:ascii="Arial" w:hAnsi="Arial" w:cs="Arial"/>
          <w:sz w:val="20"/>
          <w:lang w:val="fr-FR"/>
        </w:rPr>
        <w:t xml:space="preserve">      x = a; </w:t>
      </w:r>
    </w:p>
    <w:p w:rsidR="003A530C" w:rsidRPr="00346209" w:rsidRDefault="003A530C" w:rsidP="003A530C">
      <w:pPr>
        <w:pStyle w:val="Code"/>
        <w:ind w:left="720"/>
        <w:jc w:val="both"/>
        <w:rPr>
          <w:rFonts w:ascii="Arial" w:hAnsi="Arial" w:cs="Arial"/>
          <w:sz w:val="20"/>
          <w:lang w:val="fr-FR"/>
        </w:rPr>
      </w:pPr>
      <w:r w:rsidRPr="00346209">
        <w:rPr>
          <w:rFonts w:ascii="Arial" w:hAnsi="Arial" w:cs="Arial"/>
          <w:sz w:val="20"/>
          <w:lang w:val="fr-FR"/>
        </w:rPr>
        <w:t xml:space="preserve">      y = b;</w:t>
      </w:r>
    </w:p>
    <w:p w:rsidR="003A530C" w:rsidRPr="00346209" w:rsidRDefault="003A530C" w:rsidP="003A530C">
      <w:pPr>
        <w:pStyle w:val="Code"/>
        <w:ind w:left="720"/>
        <w:jc w:val="both"/>
        <w:rPr>
          <w:rFonts w:ascii="Arial" w:hAnsi="Arial" w:cs="Arial"/>
          <w:sz w:val="20"/>
          <w:lang w:val="fr-FR"/>
        </w:rPr>
      </w:pPr>
      <w:r w:rsidRPr="00346209">
        <w:rPr>
          <w:rFonts w:ascii="Arial" w:hAnsi="Arial" w:cs="Arial"/>
          <w:sz w:val="20"/>
          <w:lang w:val="fr-FR"/>
        </w:rPr>
        <w:t xml:space="preserve">   }</w:t>
      </w:r>
    </w:p>
    <w:p w:rsidR="003A530C" w:rsidRPr="00346209" w:rsidRDefault="003A530C" w:rsidP="003A530C">
      <w:pPr>
        <w:pStyle w:val="Code"/>
        <w:ind w:left="720"/>
        <w:jc w:val="both"/>
        <w:rPr>
          <w:rFonts w:ascii="Arial" w:hAnsi="Arial" w:cs="Arial"/>
          <w:sz w:val="20"/>
          <w:lang w:val="fr-FR"/>
        </w:rPr>
      </w:pPr>
    </w:p>
    <w:p w:rsidR="003A530C" w:rsidRPr="00346209" w:rsidRDefault="003A530C" w:rsidP="003A530C">
      <w:pPr>
        <w:pStyle w:val="Code"/>
        <w:ind w:left="720"/>
        <w:jc w:val="both"/>
        <w:rPr>
          <w:rFonts w:ascii="Arial" w:hAnsi="Arial" w:cs="Arial"/>
          <w:sz w:val="20"/>
          <w:lang w:val="fr-FR"/>
        </w:rPr>
      </w:pPr>
      <w:r w:rsidRPr="00346209">
        <w:rPr>
          <w:rFonts w:ascii="Arial" w:hAnsi="Arial" w:cs="Arial"/>
          <w:sz w:val="20"/>
          <w:lang w:val="fr-FR"/>
        </w:rPr>
        <w:t xml:space="preserve">  void calc()</w:t>
      </w:r>
    </w:p>
    <w:p w:rsidR="003A530C" w:rsidRPr="00346209" w:rsidRDefault="003A530C" w:rsidP="003A530C">
      <w:pPr>
        <w:pStyle w:val="Code"/>
        <w:ind w:left="720"/>
        <w:jc w:val="both"/>
        <w:rPr>
          <w:rFonts w:ascii="Arial" w:hAnsi="Arial" w:cs="Arial"/>
          <w:sz w:val="20"/>
          <w:lang w:val="fr-FR"/>
        </w:rPr>
      </w:pPr>
      <w:r w:rsidRPr="00346209">
        <w:rPr>
          <w:rFonts w:ascii="Arial" w:hAnsi="Arial" w:cs="Arial"/>
          <w:sz w:val="20"/>
          <w:lang w:val="fr-FR"/>
        </w:rPr>
        <w:t xml:space="preserve">  {</w:t>
      </w:r>
    </w:p>
    <w:p w:rsidR="003A530C" w:rsidRPr="00346209" w:rsidRDefault="003A530C" w:rsidP="003A530C">
      <w:pPr>
        <w:pStyle w:val="Code"/>
        <w:ind w:left="720"/>
        <w:jc w:val="both"/>
        <w:rPr>
          <w:rFonts w:ascii="Arial" w:hAnsi="Arial" w:cs="Arial"/>
          <w:sz w:val="20"/>
          <w:lang w:val="fr-FR"/>
        </w:rPr>
      </w:pPr>
      <w:r w:rsidRPr="00346209">
        <w:rPr>
          <w:rFonts w:ascii="Arial" w:hAnsi="Arial" w:cs="Arial"/>
          <w:sz w:val="20"/>
          <w:lang w:val="fr-FR"/>
        </w:rPr>
        <w:t xml:space="preserve">      int res = x  + y;</w:t>
      </w:r>
    </w:p>
    <w:p w:rsidR="003A530C" w:rsidRPr="00346209" w:rsidRDefault="003A530C" w:rsidP="003A530C">
      <w:pPr>
        <w:pStyle w:val="Code"/>
        <w:ind w:left="720"/>
        <w:jc w:val="both"/>
        <w:rPr>
          <w:rFonts w:ascii="Arial" w:hAnsi="Arial" w:cs="Arial"/>
          <w:sz w:val="20"/>
        </w:rPr>
      </w:pPr>
      <w:r w:rsidRPr="00346209">
        <w:rPr>
          <w:rFonts w:ascii="Arial" w:hAnsi="Arial" w:cs="Arial"/>
          <w:sz w:val="20"/>
          <w:lang w:val="fr-FR"/>
        </w:rPr>
        <w:t xml:space="preserve">      </w:t>
      </w:r>
      <w:r w:rsidRPr="00346209">
        <w:rPr>
          <w:rFonts w:ascii="Arial" w:hAnsi="Arial" w:cs="Arial"/>
          <w:sz w:val="20"/>
        </w:rPr>
        <w:t>System.out.println("Result is : "+res);</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 xml:space="preserve">  }</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 //class over</w:t>
      </w:r>
    </w:p>
    <w:p w:rsidR="003A530C" w:rsidRPr="00346209" w:rsidRDefault="003A530C" w:rsidP="003A530C">
      <w:pPr>
        <w:pStyle w:val="Code"/>
        <w:ind w:left="720"/>
        <w:jc w:val="both"/>
        <w:rPr>
          <w:rFonts w:ascii="Arial" w:hAnsi="Arial" w:cs="Arial"/>
          <w:sz w:val="20"/>
        </w:rPr>
      </w:pPr>
    </w:p>
    <w:p w:rsidR="003A530C" w:rsidRPr="00346209" w:rsidRDefault="003A530C" w:rsidP="003A530C">
      <w:pPr>
        <w:pStyle w:val="Code"/>
        <w:ind w:left="720"/>
        <w:jc w:val="both"/>
        <w:rPr>
          <w:rFonts w:ascii="Arial" w:hAnsi="Arial" w:cs="Arial"/>
          <w:sz w:val="20"/>
        </w:rPr>
      </w:pPr>
      <w:r w:rsidRPr="00346209">
        <w:rPr>
          <w:rFonts w:ascii="Arial" w:hAnsi="Arial" w:cs="Arial"/>
          <w:sz w:val="20"/>
        </w:rPr>
        <w:t>class OverConsDemo1</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 xml:space="preserve">   public static void main(String args[])</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 xml:space="preserve">   {</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 xml:space="preserve">      Cons1 ob1 = new Cons1();</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 xml:space="preserve">      ob1. calc();</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 xml:space="preserve">      Cons1 ob2 = new Cons1(30,40);</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 xml:space="preserve">      ob2.calc();</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 xml:space="preserve">   }</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w:t>
      </w:r>
    </w:p>
    <w:p w:rsidR="003A530C" w:rsidRPr="00346209" w:rsidRDefault="003A530C" w:rsidP="003A530C">
      <w:pPr>
        <w:pStyle w:val="BodyText"/>
        <w:rPr>
          <w:rFonts w:ascii="Arial" w:hAnsi="Arial" w:cs="Arial"/>
          <w:sz w:val="20"/>
        </w:rPr>
      </w:pPr>
      <w:r w:rsidRPr="00346209">
        <w:rPr>
          <w:rFonts w:ascii="Arial" w:hAnsi="Arial" w:cs="Arial"/>
          <w:sz w:val="20"/>
        </w:rPr>
        <w:t xml:space="preserve">In the code, it is quite manifest that first </w:t>
      </w:r>
      <w:r w:rsidRPr="00346209">
        <w:rPr>
          <w:rFonts w:ascii="Arial" w:hAnsi="Arial" w:cs="Arial"/>
          <w:b/>
          <w:sz w:val="20"/>
        </w:rPr>
        <w:t>Cons1()</w:t>
      </w:r>
      <w:r w:rsidRPr="00346209">
        <w:rPr>
          <w:rFonts w:ascii="Arial" w:hAnsi="Arial" w:cs="Arial"/>
          <w:sz w:val="20"/>
        </w:rPr>
        <w:t xml:space="preserve"> requires no parameter and the other </w:t>
      </w:r>
      <w:r w:rsidRPr="00346209">
        <w:rPr>
          <w:rFonts w:ascii="Arial" w:hAnsi="Arial" w:cs="Arial"/>
          <w:b/>
          <w:sz w:val="20"/>
        </w:rPr>
        <w:t>Cons1</w:t>
      </w:r>
      <w:r w:rsidRPr="00346209">
        <w:rPr>
          <w:rFonts w:ascii="Arial" w:hAnsi="Arial" w:cs="Arial"/>
          <w:b/>
          <w:bCs/>
          <w:sz w:val="20"/>
        </w:rPr>
        <w:t>()</w:t>
      </w:r>
      <w:r w:rsidRPr="00346209">
        <w:rPr>
          <w:rFonts w:ascii="Arial" w:hAnsi="Arial" w:cs="Arial"/>
          <w:sz w:val="20"/>
        </w:rPr>
        <w:t xml:space="preserve"> constructor requires two parameters. This further implies that all declarations of </w:t>
      </w:r>
      <w:r w:rsidRPr="00346209">
        <w:rPr>
          <w:rFonts w:ascii="Arial" w:hAnsi="Arial" w:cs="Arial"/>
          <w:b/>
          <w:sz w:val="20"/>
        </w:rPr>
        <w:t>Cons1</w:t>
      </w:r>
      <w:r w:rsidRPr="00346209">
        <w:rPr>
          <w:rFonts w:ascii="Arial" w:hAnsi="Arial" w:cs="Arial"/>
          <w:sz w:val="20"/>
        </w:rPr>
        <w:t xml:space="preserve"> objects must pass either no or two arguments to the </w:t>
      </w:r>
      <w:r w:rsidRPr="00346209">
        <w:rPr>
          <w:rFonts w:ascii="Arial" w:hAnsi="Arial" w:cs="Arial"/>
          <w:b/>
          <w:sz w:val="20"/>
        </w:rPr>
        <w:t>Cons1</w:t>
      </w:r>
      <w:r w:rsidRPr="00346209">
        <w:rPr>
          <w:rFonts w:ascii="Arial" w:hAnsi="Arial" w:cs="Arial"/>
          <w:b/>
          <w:bCs/>
          <w:sz w:val="20"/>
        </w:rPr>
        <w:t>()</w:t>
      </w:r>
      <w:r w:rsidRPr="00346209">
        <w:rPr>
          <w:rFonts w:ascii="Arial" w:hAnsi="Arial" w:cs="Arial"/>
          <w:sz w:val="20"/>
        </w:rPr>
        <w:t xml:space="preserve"> constructor. Since </w:t>
      </w:r>
      <w:r w:rsidRPr="00346209">
        <w:rPr>
          <w:rFonts w:ascii="Arial" w:hAnsi="Arial" w:cs="Arial"/>
          <w:b/>
          <w:sz w:val="20"/>
        </w:rPr>
        <w:t>Cons1</w:t>
      </w:r>
      <w:r w:rsidRPr="00346209">
        <w:rPr>
          <w:rFonts w:ascii="Arial" w:hAnsi="Arial" w:cs="Arial"/>
          <w:b/>
          <w:bCs/>
          <w:sz w:val="20"/>
        </w:rPr>
        <w:t xml:space="preserve">() </w:t>
      </w:r>
      <w:r w:rsidRPr="00346209">
        <w:rPr>
          <w:rFonts w:ascii="Arial" w:hAnsi="Arial" w:cs="Arial"/>
          <w:sz w:val="20"/>
        </w:rPr>
        <w:t xml:space="preserve">requires two arguments, it’s an error to call it without them. </w:t>
      </w:r>
    </w:p>
    <w:p w:rsidR="003A530C" w:rsidRPr="00346209" w:rsidRDefault="003A530C" w:rsidP="003A530C">
      <w:pPr>
        <w:pStyle w:val="BodyText"/>
        <w:rPr>
          <w:rFonts w:ascii="Arial" w:hAnsi="Arial" w:cs="Arial"/>
          <w:sz w:val="20"/>
        </w:rPr>
      </w:pPr>
      <w:r w:rsidRPr="00346209">
        <w:rPr>
          <w:rFonts w:ascii="Arial" w:hAnsi="Arial" w:cs="Arial"/>
          <w:sz w:val="20"/>
        </w:rPr>
        <w:t xml:space="preserve">Following is another example implementing Constructor Overloading and trying to pass dimension for a Cuboid. Find out the volume of the same. </w:t>
      </w:r>
      <w:r w:rsidRPr="00346209">
        <w:rPr>
          <w:rFonts w:ascii="Arial" w:hAnsi="Arial" w:cs="Arial"/>
          <w:b/>
          <w:bCs/>
          <w:sz w:val="20"/>
        </w:rPr>
        <w:t>OverConsDemo2.java</w:t>
      </w:r>
      <w:r w:rsidRPr="00346209">
        <w:rPr>
          <w:rFonts w:ascii="Arial" w:hAnsi="Arial" w:cs="Arial"/>
          <w:sz w:val="20"/>
        </w:rPr>
        <w:t xml:space="preserve"> contains an improved version of </w:t>
      </w:r>
      <w:r w:rsidRPr="00346209">
        <w:rPr>
          <w:rFonts w:ascii="Arial" w:hAnsi="Arial" w:cs="Arial"/>
          <w:b/>
          <w:sz w:val="20"/>
        </w:rPr>
        <w:t>OverConsDemo1.java</w:t>
      </w:r>
      <w:r w:rsidRPr="00346209">
        <w:rPr>
          <w:rFonts w:ascii="Arial" w:hAnsi="Arial" w:cs="Arial"/>
          <w:sz w:val="20"/>
        </w:rPr>
        <w:t>.</w:t>
      </w:r>
    </w:p>
    <w:p w:rsidR="003A530C" w:rsidRPr="00346209" w:rsidRDefault="003A530C" w:rsidP="003A530C">
      <w:pPr>
        <w:pStyle w:val="Code"/>
        <w:jc w:val="both"/>
        <w:rPr>
          <w:rFonts w:ascii="Arial" w:hAnsi="Arial" w:cs="Arial"/>
          <w:sz w:val="20"/>
        </w:rPr>
      </w:pPr>
      <w:r w:rsidRPr="00346209">
        <w:rPr>
          <w:rFonts w:ascii="Arial" w:hAnsi="Arial" w:cs="Arial"/>
          <w:sz w:val="20"/>
        </w:rPr>
        <w:t>/* Cuboid1 defines three constructors to initialize the dimensions of a box. */</w:t>
      </w:r>
    </w:p>
    <w:p w:rsidR="003A530C" w:rsidRPr="00346209" w:rsidRDefault="003A530C" w:rsidP="003A530C">
      <w:pPr>
        <w:pStyle w:val="Code"/>
        <w:spacing w:line="260" w:lineRule="atLeast"/>
        <w:ind w:left="720"/>
        <w:jc w:val="both"/>
        <w:rPr>
          <w:rFonts w:ascii="Arial" w:hAnsi="Arial" w:cs="Arial"/>
          <w:sz w:val="20"/>
        </w:rPr>
      </w:pPr>
      <w:r w:rsidRPr="00346209">
        <w:rPr>
          <w:rFonts w:ascii="Arial" w:hAnsi="Arial" w:cs="Arial"/>
          <w:sz w:val="20"/>
        </w:rPr>
        <w:t>class Cuboid1 {</w:t>
      </w:r>
    </w:p>
    <w:p w:rsidR="003A530C" w:rsidRPr="00346209" w:rsidRDefault="003A530C" w:rsidP="003A530C">
      <w:pPr>
        <w:pStyle w:val="Code"/>
        <w:spacing w:line="260" w:lineRule="atLeast"/>
        <w:ind w:left="720" w:firstLine="720"/>
        <w:jc w:val="both"/>
        <w:rPr>
          <w:rFonts w:ascii="Arial" w:hAnsi="Arial" w:cs="Arial"/>
          <w:sz w:val="20"/>
        </w:rPr>
      </w:pPr>
      <w:r w:rsidRPr="00346209">
        <w:rPr>
          <w:rFonts w:ascii="Arial" w:hAnsi="Arial" w:cs="Arial"/>
          <w:sz w:val="20"/>
        </w:rPr>
        <w:t>double width;</w:t>
      </w:r>
    </w:p>
    <w:p w:rsidR="003A530C" w:rsidRPr="00346209" w:rsidRDefault="003A530C" w:rsidP="003A530C">
      <w:pPr>
        <w:pStyle w:val="Code"/>
        <w:spacing w:line="260" w:lineRule="atLeast"/>
        <w:ind w:left="720" w:firstLine="720"/>
        <w:jc w:val="both"/>
        <w:rPr>
          <w:rFonts w:ascii="Arial" w:hAnsi="Arial" w:cs="Arial"/>
          <w:sz w:val="20"/>
        </w:rPr>
      </w:pPr>
      <w:r w:rsidRPr="00346209">
        <w:rPr>
          <w:rFonts w:ascii="Arial" w:hAnsi="Arial" w:cs="Arial"/>
          <w:sz w:val="20"/>
        </w:rPr>
        <w:t>double height;</w:t>
      </w:r>
    </w:p>
    <w:p w:rsidR="003A530C" w:rsidRPr="00346209" w:rsidRDefault="003A530C" w:rsidP="003A530C">
      <w:pPr>
        <w:pStyle w:val="Code"/>
        <w:spacing w:line="260" w:lineRule="atLeast"/>
        <w:ind w:left="720" w:firstLine="720"/>
        <w:jc w:val="both"/>
        <w:rPr>
          <w:rFonts w:ascii="Arial" w:hAnsi="Arial" w:cs="Arial"/>
          <w:sz w:val="20"/>
        </w:rPr>
      </w:pPr>
      <w:r w:rsidRPr="00346209">
        <w:rPr>
          <w:rFonts w:ascii="Arial" w:hAnsi="Arial" w:cs="Arial"/>
          <w:sz w:val="20"/>
        </w:rPr>
        <w:t>double depth;</w:t>
      </w:r>
    </w:p>
    <w:p w:rsidR="003A530C" w:rsidRPr="00346209" w:rsidRDefault="003A530C" w:rsidP="003A530C">
      <w:pPr>
        <w:pStyle w:val="Code"/>
        <w:spacing w:line="260" w:lineRule="atLeast"/>
        <w:ind w:left="720"/>
        <w:jc w:val="both"/>
        <w:rPr>
          <w:rFonts w:ascii="Arial" w:hAnsi="Arial" w:cs="Arial"/>
          <w:sz w:val="20"/>
        </w:rPr>
      </w:pPr>
    </w:p>
    <w:p w:rsidR="003A530C" w:rsidRPr="00346209" w:rsidRDefault="003A530C" w:rsidP="003A530C">
      <w:pPr>
        <w:pStyle w:val="Code"/>
        <w:spacing w:line="260" w:lineRule="atLeast"/>
        <w:ind w:left="720"/>
        <w:jc w:val="both"/>
        <w:rPr>
          <w:rFonts w:ascii="Arial" w:hAnsi="Arial" w:cs="Arial"/>
          <w:sz w:val="20"/>
        </w:rPr>
      </w:pPr>
      <w:r w:rsidRPr="00346209">
        <w:rPr>
          <w:rFonts w:ascii="Arial" w:hAnsi="Arial" w:cs="Arial"/>
          <w:sz w:val="20"/>
        </w:rPr>
        <w:t>// constructor used when all dimensions are specified</w:t>
      </w:r>
    </w:p>
    <w:p w:rsidR="003A530C" w:rsidRPr="00346209" w:rsidRDefault="003A530C" w:rsidP="003A530C">
      <w:pPr>
        <w:pStyle w:val="Code"/>
        <w:spacing w:line="260" w:lineRule="atLeast"/>
        <w:ind w:left="720"/>
        <w:jc w:val="both"/>
        <w:rPr>
          <w:rFonts w:ascii="Arial" w:hAnsi="Arial" w:cs="Arial"/>
          <w:sz w:val="20"/>
        </w:rPr>
      </w:pPr>
      <w:r w:rsidRPr="00346209">
        <w:rPr>
          <w:rFonts w:ascii="Arial" w:hAnsi="Arial" w:cs="Arial"/>
          <w:sz w:val="20"/>
        </w:rPr>
        <w:t>Cuboid1(double w, double h, double d) {</w:t>
      </w:r>
    </w:p>
    <w:p w:rsidR="003A530C" w:rsidRPr="00346209" w:rsidRDefault="003A530C" w:rsidP="003A530C">
      <w:pPr>
        <w:pStyle w:val="Code"/>
        <w:spacing w:line="260" w:lineRule="atLeast"/>
        <w:ind w:left="720" w:firstLine="720"/>
        <w:jc w:val="both"/>
        <w:rPr>
          <w:rFonts w:ascii="Arial" w:hAnsi="Arial" w:cs="Arial"/>
          <w:sz w:val="20"/>
        </w:rPr>
      </w:pPr>
      <w:r w:rsidRPr="00346209">
        <w:rPr>
          <w:rFonts w:ascii="Arial" w:hAnsi="Arial" w:cs="Arial"/>
          <w:sz w:val="20"/>
        </w:rPr>
        <w:t>width = w;</w:t>
      </w:r>
    </w:p>
    <w:p w:rsidR="003A530C" w:rsidRPr="00346209" w:rsidRDefault="003A530C" w:rsidP="003A530C">
      <w:pPr>
        <w:pStyle w:val="Code"/>
        <w:spacing w:line="260" w:lineRule="atLeast"/>
        <w:ind w:left="720" w:firstLine="720"/>
        <w:jc w:val="both"/>
        <w:rPr>
          <w:rFonts w:ascii="Arial" w:hAnsi="Arial" w:cs="Arial"/>
          <w:sz w:val="20"/>
        </w:rPr>
      </w:pPr>
      <w:r w:rsidRPr="00346209">
        <w:rPr>
          <w:rFonts w:ascii="Arial" w:hAnsi="Arial" w:cs="Arial"/>
          <w:sz w:val="20"/>
        </w:rPr>
        <w:t>height = h;</w:t>
      </w:r>
    </w:p>
    <w:p w:rsidR="003A530C" w:rsidRPr="00346209" w:rsidRDefault="003A530C" w:rsidP="003A530C">
      <w:pPr>
        <w:pStyle w:val="Code"/>
        <w:spacing w:line="260" w:lineRule="atLeast"/>
        <w:ind w:left="720" w:firstLine="720"/>
        <w:jc w:val="both"/>
        <w:rPr>
          <w:rFonts w:ascii="Arial" w:hAnsi="Arial" w:cs="Arial"/>
          <w:sz w:val="20"/>
        </w:rPr>
      </w:pPr>
      <w:r w:rsidRPr="00346209">
        <w:rPr>
          <w:rFonts w:ascii="Arial" w:hAnsi="Arial" w:cs="Arial"/>
          <w:sz w:val="20"/>
        </w:rPr>
        <w:t>depth = d;</w:t>
      </w:r>
    </w:p>
    <w:p w:rsidR="003A530C" w:rsidRPr="00346209" w:rsidRDefault="003A530C" w:rsidP="003A530C">
      <w:pPr>
        <w:pStyle w:val="Code"/>
        <w:spacing w:line="260" w:lineRule="atLeast"/>
        <w:ind w:left="720"/>
        <w:jc w:val="both"/>
        <w:rPr>
          <w:rFonts w:ascii="Arial" w:hAnsi="Arial" w:cs="Arial"/>
          <w:sz w:val="20"/>
        </w:rPr>
      </w:pPr>
      <w:r w:rsidRPr="00346209">
        <w:rPr>
          <w:rFonts w:ascii="Arial" w:hAnsi="Arial" w:cs="Arial"/>
          <w:sz w:val="20"/>
        </w:rPr>
        <w:t>}</w:t>
      </w:r>
    </w:p>
    <w:p w:rsidR="003A530C" w:rsidRPr="00346209" w:rsidRDefault="003A530C" w:rsidP="003A530C">
      <w:pPr>
        <w:pStyle w:val="Code"/>
        <w:spacing w:line="260" w:lineRule="atLeast"/>
        <w:ind w:left="720"/>
        <w:jc w:val="both"/>
        <w:rPr>
          <w:rFonts w:ascii="Arial" w:hAnsi="Arial" w:cs="Arial"/>
          <w:sz w:val="20"/>
        </w:rPr>
      </w:pPr>
    </w:p>
    <w:p w:rsidR="003A530C" w:rsidRPr="00346209" w:rsidRDefault="003A530C" w:rsidP="003A530C">
      <w:pPr>
        <w:pStyle w:val="Code"/>
        <w:spacing w:line="260" w:lineRule="atLeast"/>
        <w:ind w:left="720"/>
        <w:jc w:val="both"/>
        <w:rPr>
          <w:rFonts w:ascii="Arial" w:hAnsi="Arial" w:cs="Arial"/>
          <w:sz w:val="20"/>
        </w:rPr>
      </w:pPr>
      <w:r w:rsidRPr="00346209">
        <w:rPr>
          <w:rFonts w:ascii="Arial" w:hAnsi="Arial" w:cs="Arial"/>
          <w:sz w:val="20"/>
        </w:rPr>
        <w:t>// constructor used when no dimensions are specified</w:t>
      </w:r>
    </w:p>
    <w:p w:rsidR="003A530C" w:rsidRPr="00346209" w:rsidRDefault="003A530C" w:rsidP="003A530C">
      <w:pPr>
        <w:pStyle w:val="Code"/>
        <w:spacing w:line="260" w:lineRule="atLeast"/>
        <w:ind w:left="720"/>
        <w:jc w:val="both"/>
        <w:rPr>
          <w:rFonts w:ascii="Arial" w:hAnsi="Arial" w:cs="Arial"/>
          <w:sz w:val="20"/>
        </w:rPr>
      </w:pPr>
      <w:r w:rsidRPr="00346209">
        <w:rPr>
          <w:rFonts w:ascii="Arial" w:hAnsi="Arial" w:cs="Arial"/>
          <w:sz w:val="20"/>
        </w:rPr>
        <w:t>Cuboid1() {</w:t>
      </w:r>
    </w:p>
    <w:p w:rsidR="003A530C" w:rsidRPr="00346209" w:rsidRDefault="003A530C" w:rsidP="003A530C">
      <w:pPr>
        <w:pStyle w:val="Code"/>
        <w:spacing w:line="260" w:lineRule="atLeast"/>
        <w:ind w:left="720" w:firstLine="720"/>
        <w:jc w:val="both"/>
        <w:rPr>
          <w:rFonts w:ascii="Arial" w:hAnsi="Arial" w:cs="Arial"/>
          <w:sz w:val="20"/>
        </w:rPr>
      </w:pPr>
      <w:r w:rsidRPr="00346209">
        <w:rPr>
          <w:rFonts w:ascii="Arial" w:hAnsi="Arial" w:cs="Arial"/>
          <w:sz w:val="20"/>
        </w:rPr>
        <w:t>width = -1; // use -1 to indicate</w:t>
      </w:r>
    </w:p>
    <w:p w:rsidR="003A530C" w:rsidRPr="00346209" w:rsidRDefault="003A530C" w:rsidP="003A530C">
      <w:pPr>
        <w:pStyle w:val="Code"/>
        <w:spacing w:line="260" w:lineRule="atLeast"/>
        <w:ind w:left="720" w:firstLine="720"/>
        <w:jc w:val="both"/>
        <w:rPr>
          <w:rFonts w:ascii="Arial" w:hAnsi="Arial" w:cs="Arial"/>
          <w:sz w:val="20"/>
        </w:rPr>
      </w:pPr>
      <w:r w:rsidRPr="00346209">
        <w:rPr>
          <w:rFonts w:ascii="Arial" w:hAnsi="Arial" w:cs="Arial"/>
          <w:sz w:val="20"/>
        </w:rPr>
        <w:t>height = -1; // an uninitialized</w:t>
      </w:r>
    </w:p>
    <w:p w:rsidR="003A530C" w:rsidRPr="00346209" w:rsidRDefault="003A530C" w:rsidP="003A530C">
      <w:pPr>
        <w:pStyle w:val="Code"/>
        <w:spacing w:line="260" w:lineRule="atLeast"/>
        <w:ind w:left="720" w:firstLine="720"/>
        <w:jc w:val="both"/>
        <w:rPr>
          <w:rFonts w:ascii="Arial" w:hAnsi="Arial" w:cs="Arial"/>
          <w:sz w:val="20"/>
        </w:rPr>
      </w:pPr>
      <w:r w:rsidRPr="00346209">
        <w:rPr>
          <w:rFonts w:ascii="Arial" w:hAnsi="Arial" w:cs="Arial"/>
          <w:sz w:val="20"/>
        </w:rPr>
        <w:t>depth = -1; // box</w:t>
      </w:r>
    </w:p>
    <w:p w:rsidR="003A530C" w:rsidRPr="00346209" w:rsidRDefault="003A530C" w:rsidP="003A530C">
      <w:pPr>
        <w:pStyle w:val="Code"/>
        <w:spacing w:line="260" w:lineRule="atLeast"/>
        <w:ind w:left="720"/>
        <w:jc w:val="both"/>
        <w:rPr>
          <w:rFonts w:ascii="Arial" w:hAnsi="Arial" w:cs="Arial"/>
          <w:sz w:val="20"/>
        </w:rPr>
      </w:pPr>
      <w:r w:rsidRPr="00346209">
        <w:rPr>
          <w:rFonts w:ascii="Arial" w:hAnsi="Arial" w:cs="Arial"/>
          <w:sz w:val="20"/>
        </w:rPr>
        <w:t>}</w:t>
      </w:r>
    </w:p>
    <w:p w:rsidR="003A530C" w:rsidRPr="00346209" w:rsidRDefault="003A530C" w:rsidP="003A530C">
      <w:pPr>
        <w:pStyle w:val="Code"/>
        <w:spacing w:line="260" w:lineRule="atLeast"/>
        <w:ind w:left="720"/>
        <w:jc w:val="both"/>
        <w:rPr>
          <w:rFonts w:ascii="Arial" w:hAnsi="Arial" w:cs="Arial"/>
          <w:sz w:val="20"/>
        </w:rPr>
      </w:pPr>
    </w:p>
    <w:p w:rsidR="003A530C" w:rsidRPr="00346209" w:rsidRDefault="003A530C" w:rsidP="003A530C">
      <w:pPr>
        <w:pStyle w:val="Code"/>
        <w:spacing w:line="260" w:lineRule="atLeast"/>
        <w:ind w:left="720"/>
        <w:jc w:val="both"/>
        <w:rPr>
          <w:rFonts w:ascii="Arial" w:hAnsi="Arial" w:cs="Arial"/>
          <w:sz w:val="20"/>
        </w:rPr>
      </w:pPr>
      <w:r w:rsidRPr="00346209">
        <w:rPr>
          <w:rFonts w:ascii="Arial" w:hAnsi="Arial" w:cs="Arial"/>
          <w:sz w:val="20"/>
        </w:rPr>
        <w:lastRenderedPageBreak/>
        <w:t>// constructor used when cube is created</w:t>
      </w:r>
    </w:p>
    <w:p w:rsidR="003A530C" w:rsidRPr="00346209" w:rsidRDefault="003A530C" w:rsidP="003A530C">
      <w:pPr>
        <w:pStyle w:val="Code"/>
        <w:spacing w:line="260" w:lineRule="atLeast"/>
        <w:ind w:left="720"/>
        <w:jc w:val="both"/>
        <w:rPr>
          <w:rFonts w:ascii="Arial" w:hAnsi="Arial" w:cs="Arial"/>
          <w:sz w:val="20"/>
        </w:rPr>
      </w:pPr>
      <w:r w:rsidRPr="00346209">
        <w:rPr>
          <w:rFonts w:ascii="Arial" w:hAnsi="Arial" w:cs="Arial"/>
          <w:sz w:val="20"/>
        </w:rPr>
        <w:t>Cuboid1(double len) {</w:t>
      </w:r>
    </w:p>
    <w:p w:rsidR="003A530C" w:rsidRPr="00346209" w:rsidRDefault="003A530C" w:rsidP="003A530C">
      <w:pPr>
        <w:pStyle w:val="Code"/>
        <w:spacing w:line="260" w:lineRule="atLeast"/>
        <w:ind w:left="720" w:firstLine="720"/>
        <w:jc w:val="both"/>
        <w:rPr>
          <w:rFonts w:ascii="Arial" w:hAnsi="Arial" w:cs="Arial"/>
          <w:sz w:val="20"/>
        </w:rPr>
      </w:pPr>
      <w:r w:rsidRPr="00346209">
        <w:rPr>
          <w:rFonts w:ascii="Arial" w:hAnsi="Arial" w:cs="Arial"/>
          <w:sz w:val="20"/>
        </w:rPr>
        <w:t>width = height = depth = len;</w:t>
      </w:r>
    </w:p>
    <w:p w:rsidR="003A530C" w:rsidRPr="00346209" w:rsidRDefault="003A530C" w:rsidP="003A530C">
      <w:pPr>
        <w:pStyle w:val="Code"/>
        <w:spacing w:line="260" w:lineRule="atLeast"/>
        <w:ind w:left="720"/>
        <w:jc w:val="both"/>
        <w:rPr>
          <w:rFonts w:ascii="Arial" w:hAnsi="Arial" w:cs="Arial"/>
          <w:sz w:val="20"/>
        </w:rPr>
      </w:pPr>
      <w:r w:rsidRPr="00346209">
        <w:rPr>
          <w:rFonts w:ascii="Arial" w:hAnsi="Arial" w:cs="Arial"/>
          <w:sz w:val="20"/>
        </w:rPr>
        <w:t>}</w:t>
      </w:r>
    </w:p>
    <w:p w:rsidR="003A530C" w:rsidRPr="00346209" w:rsidRDefault="003A530C" w:rsidP="003A530C">
      <w:pPr>
        <w:pStyle w:val="Code"/>
        <w:spacing w:line="260" w:lineRule="atLeast"/>
        <w:ind w:left="720"/>
        <w:jc w:val="both"/>
        <w:rPr>
          <w:rFonts w:ascii="Arial" w:hAnsi="Arial" w:cs="Arial"/>
          <w:sz w:val="20"/>
        </w:rPr>
      </w:pPr>
      <w:r w:rsidRPr="00346209">
        <w:rPr>
          <w:rFonts w:ascii="Arial" w:hAnsi="Arial" w:cs="Arial"/>
          <w:sz w:val="20"/>
        </w:rPr>
        <w:t>// compute and return volume</w:t>
      </w:r>
    </w:p>
    <w:p w:rsidR="003A530C" w:rsidRPr="00346209" w:rsidRDefault="003A530C" w:rsidP="003A530C">
      <w:pPr>
        <w:pStyle w:val="Code"/>
        <w:spacing w:line="260" w:lineRule="atLeast"/>
        <w:ind w:left="720"/>
        <w:jc w:val="both"/>
        <w:rPr>
          <w:rFonts w:ascii="Arial" w:hAnsi="Arial" w:cs="Arial"/>
          <w:sz w:val="20"/>
        </w:rPr>
      </w:pPr>
      <w:r w:rsidRPr="00346209">
        <w:rPr>
          <w:rFonts w:ascii="Arial" w:hAnsi="Arial" w:cs="Arial"/>
          <w:sz w:val="20"/>
        </w:rPr>
        <w:t>double volume() {</w:t>
      </w:r>
    </w:p>
    <w:p w:rsidR="003A530C" w:rsidRPr="00346209" w:rsidRDefault="003A530C" w:rsidP="003A530C">
      <w:pPr>
        <w:pStyle w:val="Code"/>
        <w:spacing w:line="260" w:lineRule="atLeast"/>
        <w:ind w:left="720" w:firstLine="720"/>
        <w:jc w:val="both"/>
        <w:rPr>
          <w:rFonts w:ascii="Arial" w:hAnsi="Arial" w:cs="Arial"/>
          <w:sz w:val="20"/>
        </w:rPr>
      </w:pPr>
      <w:r w:rsidRPr="00346209">
        <w:rPr>
          <w:rFonts w:ascii="Arial" w:hAnsi="Arial" w:cs="Arial"/>
          <w:sz w:val="20"/>
        </w:rPr>
        <w:t>return width * height * depth;</w:t>
      </w:r>
    </w:p>
    <w:p w:rsidR="003A530C" w:rsidRPr="00346209" w:rsidRDefault="003A530C" w:rsidP="003A530C">
      <w:pPr>
        <w:pStyle w:val="Code"/>
        <w:spacing w:line="260" w:lineRule="atLeast"/>
        <w:ind w:left="720"/>
        <w:jc w:val="both"/>
        <w:rPr>
          <w:rFonts w:ascii="Arial" w:hAnsi="Arial" w:cs="Arial"/>
          <w:sz w:val="20"/>
        </w:rPr>
      </w:pPr>
      <w:r w:rsidRPr="00346209">
        <w:rPr>
          <w:rFonts w:ascii="Arial" w:hAnsi="Arial" w:cs="Arial"/>
          <w:sz w:val="20"/>
        </w:rPr>
        <w:t>}</w:t>
      </w:r>
    </w:p>
    <w:p w:rsidR="003A530C" w:rsidRPr="00346209" w:rsidRDefault="003A530C" w:rsidP="003A530C">
      <w:pPr>
        <w:pStyle w:val="Code"/>
        <w:spacing w:line="260" w:lineRule="atLeast"/>
        <w:ind w:left="720"/>
        <w:jc w:val="both"/>
        <w:rPr>
          <w:rFonts w:ascii="Arial" w:hAnsi="Arial" w:cs="Arial"/>
          <w:sz w:val="20"/>
        </w:rPr>
      </w:pPr>
      <w:r w:rsidRPr="00346209">
        <w:rPr>
          <w:rFonts w:ascii="Arial" w:hAnsi="Arial" w:cs="Arial"/>
          <w:sz w:val="20"/>
        </w:rPr>
        <w:t>}</w:t>
      </w:r>
    </w:p>
    <w:p w:rsidR="003A530C" w:rsidRPr="00346209" w:rsidRDefault="003A530C" w:rsidP="003A530C">
      <w:pPr>
        <w:pStyle w:val="Code"/>
        <w:spacing w:line="260" w:lineRule="atLeast"/>
        <w:ind w:left="720"/>
        <w:jc w:val="both"/>
        <w:rPr>
          <w:rFonts w:ascii="Arial" w:hAnsi="Arial" w:cs="Arial"/>
          <w:sz w:val="20"/>
        </w:rPr>
      </w:pPr>
    </w:p>
    <w:p w:rsidR="003A530C" w:rsidRPr="00346209" w:rsidRDefault="003A530C" w:rsidP="003A530C">
      <w:pPr>
        <w:pStyle w:val="Code"/>
        <w:spacing w:line="260" w:lineRule="atLeast"/>
        <w:ind w:left="720"/>
        <w:jc w:val="both"/>
        <w:rPr>
          <w:rFonts w:ascii="Arial" w:hAnsi="Arial" w:cs="Arial"/>
          <w:sz w:val="20"/>
        </w:rPr>
      </w:pPr>
      <w:r w:rsidRPr="00346209">
        <w:rPr>
          <w:rFonts w:ascii="Arial" w:hAnsi="Arial" w:cs="Arial"/>
          <w:sz w:val="20"/>
        </w:rPr>
        <w:t>class OverConsDemo2 {</w:t>
      </w:r>
    </w:p>
    <w:p w:rsidR="003A530C" w:rsidRPr="00346209" w:rsidRDefault="003A530C" w:rsidP="003A530C">
      <w:pPr>
        <w:pStyle w:val="Code"/>
        <w:spacing w:line="260" w:lineRule="atLeast"/>
        <w:ind w:left="720" w:firstLine="720"/>
        <w:jc w:val="both"/>
        <w:rPr>
          <w:rFonts w:ascii="Arial" w:hAnsi="Arial" w:cs="Arial"/>
          <w:sz w:val="20"/>
        </w:rPr>
      </w:pPr>
      <w:r w:rsidRPr="00346209">
        <w:rPr>
          <w:rFonts w:ascii="Arial" w:hAnsi="Arial" w:cs="Arial"/>
          <w:sz w:val="20"/>
        </w:rPr>
        <w:t>public static void main(String args[]) {</w:t>
      </w:r>
    </w:p>
    <w:p w:rsidR="003A530C" w:rsidRPr="00346209" w:rsidRDefault="003A530C" w:rsidP="003A530C">
      <w:pPr>
        <w:pStyle w:val="Code"/>
        <w:spacing w:line="260" w:lineRule="atLeast"/>
        <w:ind w:left="720" w:firstLine="720"/>
        <w:jc w:val="both"/>
        <w:rPr>
          <w:rFonts w:ascii="Arial" w:hAnsi="Arial" w:cs="Arial"/>
          <w:sz w:val="20"/>
        </w:rPr>
      </w:pPr>
      <w:r w:rsidRPr="00346209">
        <w:rPr>
          <w:rFonts w:ascii="Arial" w:hAnsi="Arial" w:cs="Arial"/>
          <w:sz w:val="20"/>
        </w:rPr>
        <w:t>// creation of boxes using various constructors</w:t>
      </w:r>
    </w:p>
    <w:p w:rsidR="003A530C" w:rsidRPr="00346209" w:rsidRDefault="003A530C" w:rsidP="003A530C">
      <w:pPr>
        <w:pStyle w:val="Code"/>
        <w:spacing w:line="260" w:lineRule="atLeast"/>
        <w:ind w:left="720" w:firstLine="720"/>
        <w:jc w:val="both"/>
        <w:rPr>
          <w:rFonts w:ascii="Arial" w:hAnsi="Arial" w:cs="Arial"/>
          <w:sz w:val="20"/>
        </w:rPr>
      </w:pPr>
      <w:r w:rsidRPr="00346209">
        <w:rPr>
          <w:rFonts w:ascii="Arial" w:hAnsi="Arial" w:cs="Arial"/>
          <w:sz w:val="20"/>
        </w:rPr>
        <w:t>Cuboid1 mycube1 = new Cuboid1(15, 50, 5);</w:t>
      </w:r>
    </w:p>
    <w:p w:rsidR="003A530C" w:rsidRPr="00346209" w:rsidRDefault="003A530C" w:rsidP="003A530C">
      <w:pPr>
        <w:pStyle w:val="Code"/>
        <w:spacing w:line="260" w:lineRule="atLeast"/>
        <w:ind w:left="720" w:firstLine="720"/>
        <w:jc w:val="both"/>
        <w:rPr>
          <w:rFonts w:ascii="Arial" w:hAnsi="Arial" w:cs="Arial"/>
          <w:sz w:val="20"/>
        </w:rPr>
      </w:pPr>
      <w:r w:rsidRPr="00346209">
        <w:rPr>
          <w:rFonts w:ascii="Arial" w:hAnsi="Arial" w:cs="Arial"/>
          <w:sz w:val="20"/>
        </w:rPr>
        <w:t>Cuboid1 mycube2 = new Cuboid1();</w:t>
      </w:r>
    </w:p>
    <w:p w:rsidR="003A530C" w:rsidRPr="00346209" w:rsidRDefault="003A530C" w:rsidP="003A530C">
      <w:pPr>
        <w:pStyle w:val="Code"/>
        <w:spacing w:line="260" w:lineRule="atLeast"/>
        <w:ind w:left="720" w:firstLine="720"/>
        <w:jc w:val="both"/>
        <w:rPr>
          <w:rFonts w:ascii="Arial" w:hAnsi="Arial" w:cs="Arial"/>
          <w:sz w:val="20"/>
        </w:rPr>
      </w:pPr>
      <w:r w:rsidRPr="00346209">
        <w:rPr>
          <w:rFonts w:ascii="Arial" w:hAnsi="Arial" w:cs="Arial"/>
          <w:sz w:val="20"/>
        </w:rPr>
        <w:t>Cuboid1 mycube3 = new Cuboid1(9);</w:t>
      </w:r>
    </w:p>
    <w:p w:rsidR="003A530C" w:rsidRPr="00346209" w:rsidRDefault="003A530C" w:rsidP="003A530C">
      <w:pPr>
        <w:pStyle w:val="Code"/>
        <w:spacing w:line="260" w:lineRule="atLeast"/>
        <w:ind w:left="720" w:firstLine="720"/>
        <w:jc w:val="both"/>
        <w:rPr>
          <w:rFonts w:ascii="Arial" w:hAnsi="Arial" w:cs="Arial"/>
          <w:sz w:val="20"/>
        </w:rPr>
      </w:pPr>
      <w:r w:rsidRPr="00346209">
        <w:rPr>
          <w:rFonts w:ascii="Arial" w:hAnsi="Arial" w:cs="Arial"/>
          <w:sz w:val="20"/>
        </w:rPr>
        <w:t>double vol;</w:t>
      </w:r>
    </w:p>
    <w:p w:rsidR="003A530C" w:rsidRPr="00346209" w:rsidRDefault="003A530C" w:rsidP="003A530C">
      <w:pPr>
        <w:pStyle w:val="Code"/>
        <w:spacing w:line="260" w:lineRule="atLeast"/>
        <w:ind w:left="720"/>
        <w:jc w:val="both"/>
        <w:rPr>
          <w:rFonts w:ascii="Arial" w:hAnsi="Arial" w:cs="Arial"/>
          <w:sz w:val="20"/>
        </w:rPr>
      </w:pPr>
    </w:p>
    <w:p w:rsidR="003A530C" w:rsidRPr="00346209" w:rsidRDefault="003A530C" w:rsidP="003A530C">
      <w:pPr>
        <w:pStyle w:val="Code"/>
        <w:spacing w:line="260" w:lineRule="atLeast"/>
        <w:ind w:left="720" w:firstLine="720"/>
        <w:jc w:val="both"/>
        <w:rPr>
          <w:rFonts w:ascii="Arial" w:hAnsi="Arial" w:cs="Arial"/>
          <w:sz w:val="20"/>
        </w:rPr>
      </w:pPr>
      <w:r w:rsidRPr="00346209">
        <w:rPr>
          <w:rFonts w:ascii="Arial" w:hAnsi="Arial" w:cs="Arial"/>
          <w:sz w:val="20"/>
        </w:rPr>
        <w:t>// deriving the volume of the first box</w:t>
      </w:r>
    </w:p>
    <w:p w:rsidR="003A530C" w:rsidRPr="00346209" w:rsidRDefault="003A530C" w:rsidP="003A530C">
      <w:pPr>
        <w:pStyle w:val="Code"/>
        <w:spacing w:line="260" w:lineRule="atLeast"/>
        <w:ind w:left="720" w:firstLine="720"/>
        <w:jc w:val="both"/>
        <w:rPr>
          <w:rFonts w:ascii="Arial" w:hAnsi="Arial" w:cs="Arial"/>
          <w:sz w:val="20"/>
        </w:rPr>
      </w:pPr>
      <w:r w:rsidRPr="00346209">
        <w:rPr>
          <w:rFonts w:ascii="Arial" w:hAnsi="Arial" w:cs="Arial"/>
          <w:sz w:val="20"/>
        </w:rPr>
        <w:t>vol = mycube1.volume();</w:t>
      </w:r>
    </w:p>
    <w:p w:rsidR="003A530C" w:rsidRPr="00346209" w:rsidRDefault="003A530C" w:rsidP="003A530C">
      <w:pPr>
        <w:pStyle w:val="Code"/>
        <w:spacing w:line="260" w:lineRule="atLeast"/>
        <w:ind w:left="720" w:firstLine="720"/>
        <w:jc w:val="both"/>
        <w:rPr>
          <w:rFonts w:ascii="Arial" w:hAnsi="Arial" w:cs="Arial"/>
          <w:sz w:val="20"/>
        </w:rPr>
      </w:pPr>
      <w:r w:rsidRPr="00346209">
        <w:rPr>
          <w:rFonts w:ascii="Arial" w:hAnsi="Arial" w:cs="Arial"/>
          <w:sz w:val="20"/>
        </w:rPr>
        <w:t>System.out.println("Volume of mybox1 is " + vol);</w:t>
      </w:r>
    </w:p>
    <w:p w:rsidR="003A530C" w:rsidRPr="00346209" w:rsidRDefault="003A530C" w:rsidP="003A530C">
      <w:pPr>
        <w:pStyle w:val="Code"/>
        <w:spacing w:line="260" w:lineRule="atLeast"/>
        <w:ind w:left="720"/>
        <w:jc w:val="both"/>
        <w:rPr>
          <w:rFonts w:ascii="Arial" w:hAnsi="Arial" w:cs="Arial"/>
          <w:sz w:val="20"/>
        </w:rPr>
      </w:pPr>
    </w:p>
    <w:p w:rsidR="003A530C" w:rsidRPr="00346209" w:rsidRDefault="003A530C" w:rsidP="003A530C">
      <w:pPr>
        <w:pStyle w:val="Code"/>
        <w:spacing w:line="260" w:lineRule="atLeast"/>
        <w:ind w:left="720" w:firstLine="720"/>
        <w:jc w:val="both"/>
        <w:rPr>
          <w:rFonts w:ascii="Arial" w:hAnsi="Arial" w:cs="Arial"/>
          <w:sz w:val="20"/>
        </w:rPr>
      </w:pPr>
      <w:r w:rsidRPr="00346209">
        <w:rPr>
          <w:rFonts w:ascii="Arial" w:hAnsi="Arial" w:cs="Arial"/>
          <w:sz w:val="20"/>
        </w:rPr>
        <w:t>// deriving the volume of the second box</w:t>
      </w:r>
    </w:p>
    <w:p w:rsidR="003A530C" w:rsidRPr="00346209" w:rsidRDefault="003A530C" w:rsidP="003A530C">
      <w:pPr>
        <w:pStyle w:val="Code"/>
        <w:spacing w:line="260" w:lineRule="atLeast"/>
        <w:ind w:left="720" w:firstLine="720"/>
        <w:jc w:val="both"/>
        <w:rPr>
          <w:rFonts w:ascii="Arial" w:hAnsi="Arial" w:cs="Arial"/>
          <w:sz w:val="20"/>
        </w:rPr>
      </w:pPr>
      <w:r w:rsidRPr="00346209">
        <w:rPr>
          <w:rFonts w:ascii="Arial" w:hAnsi="Arial" w:cs="Arial"/>
          <w:sz w:val="20"/>
        </w:rPr>
        <w:t>vol = mycube2.volume();</w:t>
      </w:r>
    </w:p>
    <w:p w:rsidR="003A530C" w:rsidRPr="00346209" w:rsidRDefault="003A530C" w:rsidP="003A530C">
      <w:pPr>
        <w:pStyle w:val="Code"/>
        <w:spacing w:line="260" w:lineRule="atLeast"/>
        <w:ind w:left="720" w:firstLine="720"/>
        <w:jc w:val="both"/>
        <w:rPr>
          <w:rFonts w:ascii="Arial" w:hAnsi="Arial" w:cs="Arial"/>
          <w:sz w:val="20"/>
        </w:rPr>
      </w:pPr>
      <w:r w:rsidRPr="00346209">
        <w:rPr>
          <w:rFonts w:ascii="Arial" w:hAnsi="Arial" w:cs="Arial"/>
          <w:sz w:val="20"/>
        </w:rPr>
        <w:t>System.out.println("Volume of mybox2 is " + vol);</w:t>
      </w:r>
    </w:p>
    <w:p w:rsidR="003A530C" w:rsidRPr="00346209" w:rsidRDefault="003A530C" w:rsidP="003A530C">
      <w:pPr>
        <w:pStyle w:val="Code"/>
        <w:spacing w:line="260" w:lineRule="atLeast"/>
        <w:ind w:left="720"/>
        <w:jc w:val="both"/>
        <w:rPr>
          <w:rFonts w:ascii="Arial" w:hAnsi="Arial" w:cs="Arial"/>
          <w:sz w:val="20"/>
        </w:rPr>
      </w:pPr>
    </w:p>
    <w:p w:rsidR="003A530C" w:rsidRPr="00346209" w:rsidRDefault="003A530C" w:rsidP="003A530C">
      <w:pPr>
        <w:pStyle w:val="Code"/>
        <w:spacing w:line="260" w:lineRule="atLeast"/>
        <w:ind w:left="720" w:firstLine="720"/>
        <w:jc w:val="both"/>
        <w:rPr>
          <w:rFonts w:ascii="Arial" w:hAnsi="Arial" w:cs="Arial"/>
          <w:sz w:val="20"/>
        </w:rPr>
      </w:pPr>
      <w:r w:rsidRPr="00346209">
        <w:rPr>
          <w:rFonts w:ascii="Arial" w:hAnsi="Arial" w:cs="Arial"/>
          <w:sz w:val="20"/>
        </w:rPr>
        <w:t>// deriving the volume of the cube</w:t>
      </w:r>
    </w:p>
    <w:p w:rsidR="003A530C" w:rsidRPr="00346209" w:rsidRDefault="003A530C" w:rsidP="003A530C">
      <w:pPr>
        <w:pStyle w:val="Code"/>
        <w:spacing w:line="260" w:lineRule="atLeast"/>
        <w:ind w:left="720" w:firstLine="720"/>
        <w:jc w:val="both"/>
        <w:rPr>
          <w:rFonts w:ascii="Arial" w:hAnsi="Arial" w:cs="Arial"/>
          <w:sz w:val="20"/>
        </w:rPr>
      </w:pPr>
      <w:r w:rsidRPr="00346209">
        <w:rPr>
          <w:rFonts w:ascii="Arial" w:hAnsi="Arial" w:cs="Arial"/>
          <w:sz w:val="20"/>
        </w:rPr>
        <w:t>vol = mycube3.volume();</w:t>
      </w:r>
    </w:p>
    <w:p w:rsidR="003A530C" w:rsidRPr="00346209" w:rsidRDefault="003A530C" w:rsidP="003A530C">
      <w:pPr>
        <w:pStyle w:val="Code"/>
        <w:spacing w:line="260" w:lineRule="atLeast"/>
        <w:ind w:left="720" w:firstLine="720"/>
        <w:jc w:val="both"/>
        <w:rPr>
          <w:rFonts w:ascii="Arial" w:hAnsi="Arial" w:cs="Arial"/>
          <w:sz w:val="20"/>
        </w:rPr>
      </w:pPr>
      <w:r w:rsidRPr="00346209">
        <w:rPr>
          <w:rFonts w:ascii="Arial" w:hAnsi="Arial" w:cs="Arial"/>
          <w:sz w:val="20"/>
        </w:rPr>
        <w:t>System.out.println("Volume of mycube3 is " + vol);</w:t>
      </w:r>
    </w:p>
    <w:p w:rsidR="003A530C" w:rsidRPr="00346209" w:rsidRDefault="003A530C" w:rsidP="003A530C">
      <w:pPr>
        <w:pStyle w:val="Code"/>
        <w:spacing w:line="260" w:lineRule="atLeast"/>
        <w:ind w:left="720" w:firstLine="720"/>
        <w:jc w:val="both"/>
        <w:rPr>
          <w:rFonts w:ascii="Arial" w:hAnsi="Arial" w:cs="Arial"/>
          <w:sz w:val="20"/>
        </w:rPr>
      </w:pPr>
      <w:r w:rsidRPr="00346209">
        <w:rPr>
          <w:rFonts w:ascii="Arial" w:hAnsi="Arial" w:cs="Arial"/>
          <w:sz w:val="20"/>
        </w:rPr>
        <w:t>}</w:t>
      </w:r>
    </w:p>
    <w:p w:rsidR="003A530C" w:rsidRPr="00346209" w:rsidRDefault="003A530C" w:rsidP="003A530C">
      <w:pPr>
        <w:pStyle w:val="Code"/>
        <w:spacing w:line="260" w:lineRule="atLeast"/>
        <w:ind w:left="720"/>
        <w:jc w:val="both"/>
        <w:rPr>
          <w:rFonts w:ascii="Arial" w:hAnsi="Arial" w:cs="Arial"/>
          <w:sz w:val="20"/>
        </w:rPr>
      </w:pPr>
      <w:r w:rsidRPr="00346209">
        <w:rPr>
          <w:rFonts w:ascii="Arial" w:hAnsi="Arial" w:cs="Arial"/>
          <w:sz w:val="20"/>
        </w:rPr>
        <w:t>}</w:t>
      </w:r>
    </w:p>
    <w:p w:rsidR="003A530C" w:rsidRPr="00346209" w:rsidRDefault="003A530C" w:rsidP="003A530C">
      <w:pPr>
        <w:pStyle w:val="BodyText"/>
        <w:rPr>
          <w:rFonts w:ascii="Arial" w:hAnsi="Arial" w:cs="Arial"/>
          <w:sz w:val="20"/>
        </w:rPr>
      </w:pPr>
      <w:r w:rsidRPr="00346209">
        <w:rPr>
          <w:rFonts w:ascii="Arial" w:hAnsi="Arial" w:cs="Arial"/>
          <w:sz w:val="20"/>
        </w:rPr>
        <w:t xml:space="preserve">The output produced by </w:t>
      </w:r>
      <w:r w:rsidRPr="00346209">
        <w:rPr>
          <w:rFonts w:ascii="Arial" w:hAnsi="Arial" w:cs="Arial"/>
          <w:b/>
          <w:bCs/>
          <w:sz w:val="20"/>
        </w:rPr>
        <w:t>OverConsDemo2.java</w:t>
      </w:r>
      <w:r w:rsidRPr="00346209">
        <w:rPr>
          <w:rFonts w:ascii="Arial" w:hAnsi="Arial" w:cs="Arial"/>
          <w:sz w:val="20"/>
        </w:rPr>
        <w:t xml:space="preserve"> is:</w:t>
      </w:r>
    </w:p>
    <w:p w:rsidR="003A530C" w:rsidRPr="00346209" w:rsidRDefault="003A530C" w:rsidP="003A530C">
      <w:pPr>
        <w:pStyle w:val="Code"/>
        <w:spacing w:line="260" w:lineRule="atLeast"/>
        <w:ind w:left="720"/>
        <w:jc w:val="both"/>
        <w:rPr>
          <w:rFonts w:ascii="Arial" w:hAnsi="Arial" w:cs="Arial"/>
          <w:sz w:val="20"/>
        </w:rPr>
      </w:pPr>
      <w:r w:rsidRPr="00346209">
        <w:rPr>
          <w:rFonts w:ascii="Arial" w:hAnsi="Arial" w:cs="Arial"/>
          <w:sz w:val="20"/>
        </w:rPr>
        <w:t>Volume of mycube1 is 3750.0</w:t>
      </w:r>
    </w:p>
    <w:p w:rsidR="003A530C" w:rsidRPr="00346209" w:rsidRDefault="003A530C" w:rsidP="003A530C">
      <w:pPr>
        <w:pStyle w:val="Code"/>
        <w:spacing w:line="260" w:lineRule="atLeast"/>
        <w:ind w:left="720"/>
        <w:jc w:val="both"/>
        <w:rPr>
          <w:rFonts w:ascii="Arial" w:hAnsi="Arial" w:cs="Arial"/>
          <w:sz w:val="20"/>
        </w:rPr>
      </w:pPr>
      <w:r w:rsidRPr="00346209">
        <w:rPr>
          <w:rFonts w:ascii="Arial" w:hAnsi="Arial" w:cs="Arial"/>
          <w:sz w:val="20"/>
        </w:rPr>
        <w:t>Volume of mycube2 is -1.0</w:t>
      </w:r>
    </w:p>
    <w:p w:rsidR="003A530C" w:rsidRPr="00346209" w:rsidRDefault="003A530C" w:rsidP="003A530C">
      <w:pPr>
        <w:pStyle w:val="Code"/>
        <w:spacing w:after="120" w:line="260" w:lineRule="atLeast"/>
        <w:ind w:left="720"/>
        <w:jc w:val="both"/>
        <w:rPr>
          <w:rFonts w:ascii="Arial" w:hAnsi="Arial" w:cs="Arial"/>
          <w:sz w:val="20"/>
        </w:rPr>
      </w:pPr>
      <w:r w:rsidRPr="00346209">
        <w:rPr>
          <w:rFonts w:ascii="Arial" w:hAnsi="Arial" w:cs="Arial"/>
          <w:sz w:val="20"/>
        </w:rPr>
        <w:t>Volume of mycube3 is 729.0</w:t>
      </w:r>
    </w:p>
    <w:p w:rsidR="003A530C" w:rsidRPr="00346209" w:rsidRDefault="003A530C" w:rsidP="003A530C">
      <w:pPr>
        <w:pStyle w:val="BodyText"/>
        <w:spacing w:after="240"/>
        <w:rPr>
          <w:rFonts w:ascii="Arial" w:hAnsi="Arial" w:cs="Arial"/>
          <w:sz w:val="20"/>
        </w:rPr>
      </w:pPr>
      <w:r w:rsidRPr="00346209">
        <w:rPr>
          <w:rFonts w:ascii="Arial" w:hAnsi="Arial" w:cs="Arial"/>
          <w:b/>
          <w:bCs/>
          <w:sz w:val="20"/>
        </w:rPr>
        <w:t>Note</w:t>
      </w:r>
      <w:r w:rsidRPr="00346209">
        <w:rPr>
          <w:rFonts w:ascii="Arial" w:hAnsi="Arial" w:cs="Arial"/>
          <w:sz w:val="20"/>
        </w:rPr>
        <w:t xml:space="preserve">: The required overloaded constructor is called based upon the parameters specified when </w:t>
      </w:r>
      <w:r w:rsidRPr="00346209">
        <w:rPr>
          <w:rFonts w:ascii="Arial" w:hAnsi="Arial" w:cs="Arial"/>
          <w:b/>
          <w:bCs/>
          <w:sz w:val="20"/>
        </w:rPr>
        <w:t xml:space="preserve">new </w:t>
      </w:r>
      <w:r w:rsidRPr="00346209">
        <w:rPr>
          <w:rFonts w:ascii="Arial" w:hAnsi="Arial" w:cs="Arial"/>
          <w:sz w:val="20"/>
        </w:rPr>
        <w:t>is executed.</w:t>
      </w:r>
    </w:p>
    <w:p w:rsidR="003A530C" w:rsidRPr="00346209" w:rsidRDefault="003A530C" w:rsidP="003A530C">
      <w:pPr>
        <w:spacing w:after="240"/>
        <w:jc w:val="both"/>
        <w:rPr>
          <w:rFonts w:ascii="Arial" w:hAnsi="Arial" w:cs="Arial"/>
          <w:b/>
          <w:sz w:val="28"/>
        </w:rPr>
      </w:pPr>
      <w:r w:rsidRPr="00346209">
        <w:rPr>
          <w:rFonts w:ascii="Arial" w:hAnsi="Arial" w:cs="Arial"/>
          <w:b/>
          <w:sz w:val="28"/>
        </w:rPr>
        <w:t>Using Objects as Parameters</w:t>
      </w:r>
    </w:p>
    <w:p w:rsidR="003A530C" w:rsidRPr="00346209" w:rsidRDefault="003A530C" w:rsidP="003A530C">
      <w:pPr>
        <w:autoSpaceDE w:val="0"/>
        <w:jc w:val="both"/>
        <w:rPr>
          <w:rFonts w:ascii="Arial" w:hAnsi="Arial" w:cs="Arial"/>
          <w:sz w:val="20"/>
          <w:szCs w:val="18"/>
        </w:rPr>
      </w:pPr>
      <w:r w:rsidRPr="00346209">
        <w:rPr>
          <w:rFonts w:ascii="Arial" w:hAnsi="Arial" w:cs="Arial"/>
          <w:sz w:val="20"/>
          <w:szCs w:val="18"/>
        </w:rPr>
        <w:t xml:space="preserve">Till now we have learnt how to overload methods and constructors. Now we should learn how to add objects to methods. For example, consider </w:t>
      </w:r>
      <w:r w:rsidRPr="00346209">
        <w:rPr>
          <w:rFonts w:ascii="Arial" w:hAnsi="Arial" w:cs="Arial"/>
          <w:b/>
          <w:bCs/>
          <w:sz w:val="20"/>
          <w:szCs w:val="18"/>
        </w:rPr>
        <w:t>PassObjectDemo.java</w:t>
      </w:r>
      <w:r w:rsidRPr="00346209">
        <w:rPr>
          <w:rFonts w:ascii="Arial" w:hAnsi="Arial" w:cs="Arial"/>
          <w:sz w:val="20"/>
          <w:szCs w:val="18"/>
        </w:rPr>
        <w:t>:</w:t>
      </w:r>
    </w:p>
    <w:p w:rsidR="003A530C" w:rsidRPr="00346209" w:rsidRDefault="003A530C" w:rsidP="003A530C">
      <w:pPr>
        <w:autoSpaceDE w:val="0"/>
        <w:jc w:val="both"/>
        <w:rPr>
          <w:rFonts w:ascii="Arial" w:hAnsi="Arial" w:cs="Arial"/>
          <w:sz w:val="20"/>
          <w:szCs w:val="18"/>
        </w:rPr>
      </w:pPr>
    </w:p>
    <w:p w:rsidR="003A530C" w:rsidRPr="00346209" w:rsidRDefault="003A530C" w:rsidP="003A530C">
      <w:pPr>
        <w:autoSpaceDE w:val="0"/>
        <w:spacing w:line="260" w:lineRule="atLeast"/>
        <w:ind w:left="720"/>
        <w:jc w:val="both"/>
        <w:rPr>
          <w:rFonts w:ascii="Arial" w:hAnsi="Arial" w:cs="Arial"/>
          <w:sz w:val="20"/>
          <w:szCs w:val="16"/>
        </w:rPr>
      </w:pPr>
      <w:r w:rsidRPr="00346209">
        <w:rPr>
          <w:rFonts w:ascii="Arial" w:hAnsi="Arial" w:cs="Arial"/>
          <w:sz w:val="20"/>
          <w:szCs w:val="16"/>
        </w:rPr>
        <w:t>// passing of objects to methods.</w:t>
      </w:r>
    </w:p>
    <w:p w:rsidR="003A530C" w:rsidRPr="00346209" w:rsidRDefault="003A530C" w:rsidP="003A530C">
      <w:pPr>
        <w:autoSpaceDE w:val="0"/>
        <w:spacing w:line="260" w:lineRule="atLeast"/>
        <w:ind w:left="720"/>
        <w:jc w:val="both"/>
        <w:rPr>
          <w:rFonts w:ascii="Arial" w:hAnsi="Arial" w:cs="Arial"/>
          <w:sz w:val="20"/>
          <w:szCs w:val="16"/>
        </w:rPr>
      </w:pPr>
      <w:r w:rsidRPr="00346209">
        <w:rPr>
          <w:rFonts w:ascii="Arial" w:hAnsi="Arial" w:cs="Arial"/>
          <w:sz w:val="20"/>
          <w:szCs w:val="16"/>
        </w:rPr>
        <w:t>class ObjTest {</w:t>
      </w:r>
    </w:p>
    <w:p w:rsidR="003A530C" w:rsidRPr="00346209" w:rsidRDefault="003A530C" w:rsidP="003A530C">
      <w:pPr>
        <w:autoSpaceDE w:val="0"/>
        <w:spacing w:line="260" w:lineRule="atLeast"/>
        <w:ind w:left="720" w:firstLine="720"/>
        <w:jc w:val="both"/>
        <w:rPr>
          <w:rFonts w:ascii="Arial" w:hAnsi="Arial" w:cs="Arial"/>
          <w:sz w:val="20"/>
          <w:szCs w:val="16"/>
        </w:rPr>
      </w:pPr>
      <w:r w:rsidRPr="00346209">
        <w:rPr>
          <w:rFonts w:ascii="Arial" w:hAnsi="Arial" w:cs="Arial"/>
          <w:sz w:val="20"/>
          <w:szCs w:val="16"/>
        </w:rPr>
        <w:lastRenderedPageBreak/>
        <w:t>int a, b;</w:t>
      </w:r>
    </w:p>
    <w:p w:rsidR="003A530C" w:rsidRPr="00346209" w:rsidRDefault="003A530C" w:rsidP="003A530C">
      <w:pPr>
        <w:autoSpaceDE w:val="0"/>
        <w:spacing w:line="260" w:lineRule="atLeast"/>
        <w:ind w:left="720"/>
        <w:jc w:val="both"/>
        <w:rPr>
          <w:rFonts w:ascii="Arial" w:hAnsi="Arial" w:cs="Arial"/>
          <w:sz w:val="20"/>
          <w:szCs w:val="16"/>
        </w:rPr>
      </w:pPr>
    </w:p>
    <w:p w:rsidR="003A530C" w:rsidRPr="00346209" w:rsidRDefault="003A530C" w:rsidP="003A530C">
      <w:pPr>
        <w:autoSpaceDE w:val="0"/>
        <w:spacing w:line="260" w:lineRule="atLeast"/>
        <w:ind w:left="720" w:firstLine="720"/>
        <w:jc w:val="both"/>
        <w:rPr>
          <w:rFonts w:ascii="Arial" w:hAnsi="Arial" w:cs="Arial"/>
          <w:sz w:val="20"/>
          <w:szCs w:val="16"/>
        </w:rPr>
      </w:pPr>
      <w:r w:rsidRPr="00346209">
        <w:rPr>
          <w:rFonts w:ascii="Arial" w:hAnsi="Arial" w:cs="Arial"/>
          <w:sz w:val="20"/>
          <w:szCs w:val="16"/>
        </w:rPr>
        <w:t>ObjTest(int i, int j) {</w:t>
      </w:r>
    </w:p>
    <w:p w:rsidR="003A530C" w:rsidRPr="00346209" w:rsidRDefault="003A530C" w:rsidP="003A530C">
      <w:pPr>
        <w:autoSpaceDE w:val="0"/>
        <w:spacing w:line="260" w:lineRule="atLeast"/>
        <w:ind w:left="720" w:firstLine="720"/>
        <w:jc w:val="both"/>
        <w:rPr>
          <w:rFonts w:ascii="Arial" w:hAnsi="Arial" w:cs="Arial"/>
          <w:sz w:val="20"/>
          <w:szCs w:val="16"/>
        </w:rPr>
      </w:pPr>
      <w:r w:rsidRPr="00346209">
        <w:rPr>
          <w:rFonts w:ascii="Arial" w:hAnsi="Arial" w:cs="Arial"/>
          <w:sz w:val="20"/>
          <w:szCs w:val="16"/>
        </w:rPr>
        <w:t>a = i;</w:t>
      </w:r>
    </w:p>
    <w:p w:rsidR="003A530C" w:rsidRPr="00346209" w:rsidRDefault="003A530C" w:rsidP="003A530C">
      <w:pPr>
        <w:autoSpaceDE w:val="0"/>
        <w:spacing w:line="260" w:lineRule="atLeast"/>
        <w:ind w:left="720" w:firstLine="720"/>
        <w:jc w:val="both"/>
        <w:rPr>
          <w:rFonts w:ascii="Arial" w:hAnsi="Arial" w:cs="Arial"/>
          <w:sz w:val="20"/>
          <w:szCs w:val="16"/>
        </w:rPr>
      </w:pPr>
      <w:r w:rsidRPr="00346209">
        <w:rPr>
          <w:rFonts w:ascii="Arial" w:hAnsi="Arial" w:cs="Arial"/>
          <w:sz w:val="20"/>
          <w:szCs w:val="16"/>
        </w:rPr>
        <w:t>b = j;</w:t>
      </w:r>
    </w:p>
    <w:p w:rsidR="003A530C" w:rsidRPr="00346209" w:rsidRDefault="003A530C" w:rsidP="003A530C">
      <w:pPr>
        <w:autoSpaceDE w:val="0"/>
        <w:spacing w:line="260" w:lineRule="atLeast"/>
        <w:ind w:left="720" w:firstLine="720"/>
        <w:jc w:val="both"/>
        <w:rPr>
          <w:rFonts w:ascii="Arial" w:hAnsi="Arial" w:cs="Arial"/>
          <w:sz w:val="20"/>
          <w:szCs w:val="16"/>
        </w:rPr>
      </w:pPr>
      <w:r w:rsidRPr="00346209">
        <w:rPr>
          <w:rFonts w:ascii="Arial" w:hAnsi="Arial" w:cs="Arial"/>
          <w:sz w:val="20"/>
          <w:szCs w:val="16"/>
        </w:rPr>
        <w:t>}</w:t>
      </w:r>
    </w:p>
    <w:p w:rsidR="003A530C" w:rsidRPr="00346209" w:rsidRDefault="003A530C" w:rsidP="003A530C">
      <w:pPr>
        <w:autoSpaceDE w:val="0"/>
        <w:spacing w:line="260" w:lineRule="atLeast"/>
        <w:ind w:left="720"/>
        <w:jc w:val="both"/>
        <w:rPr>
          <w:rFonts w:ascii="Arial" w:hAnsi="Arial" w:cs="Arial"/>
          <w:sz w:val="20"/>
          <w:szCs w:val="16"/>
        </w:rPr>
      </w:pPr>
    </w:p>
    <w:p w:rsidR="003A530C" w:rsidRPr="00346209" w:rsidRDefault="003A530C" w:rsidP="003A530C">
      <w:pPr>
        <w:autoSpaceDE w:val="0"/>
        <w:spacing w:line="260" w:lineRule="atLeast"/>
        <w:ind w:left="720"/>
        <w:jc w:val="both"/>
        <w:rPr>
          <w:rFonts w:ascii="Arial" w:hAnsi="Arial" w:cs="Arial"/>
          <w:sz w:val="20"/>
          <w:szCs w:val="16"/>
        </w:rPr>
      </w:pPr>
      <w:r w:rsidRPr="00346209">
        <w:rPr>
          <w:rFonts w:ascii="Arial" w:hAnsi="Arial" w:cs="Arial"/>
          <w:sz w:val="20"/>
          <w:szCs w:val="16"/>
        </w:rPr>
        <w:t>// return false if o is equal to the invoking object</w:t>
      </w:r>
    </w:p>
    <w:p w:rsidR="003A530C" w:rsidRPr="00346209" w:rsidRDefault="003A530C" w:rsidP="003A530C">
      <w:pPr>
        <w:autoSpaceDE w:val="0"/>
        <w:spacing w:line="260" w:lineRule="atLeast"/>
        <w:ind w:left="720" w:firstLine="720"/>
        <w:jc w:val="both"/>
        <w:rPr>
          <w:rFonts w:ascii="Arial" w:hAnsi="Arial" w:cs="Arial"/>
          <w:sz w:val="20"/>
          <w:szCs w:val="16"/>
        </w:rPr>
      </w:pPr>
      <w:r w:rsidRPr="00346209">
        <w:rPr>
          <w:rFonts w:ascii="Arial" w:hAnsi="Arial" w:cs="Arial"/>
          <w:sz w:val="20"/>
          <w:szCs w:val="16"/>
        </w:rPr>
        <w:t>boolean equals(ObjTest o) {</w:t>
      </w:r>
    </w:p>
    <w:p w:rsidR="003A530C" w:rsidRPr="00346209" w:rsidRDefault="003A530C" w:rsidP="003A530C">
      <w:pPr>
        <w:autoSpaceDE w:val="0"/>
        <w:spacing w:line="260" w:lineRule="atLeast"/>
        <w:ind w:left="720" w:firstLine="720"/>
        <w:jc w:val="both"/>
        <w:rPr>
          <w:rFonts w:ascii="Arial" w:hAnsi="Arial" w:cs="Arial"/>
          <w:sz w:val="20"/>
          <w:szCs w:val="16"/>
        </w:rPr>
      </w:pPr>
      <w:r w:rsidRPr="00346209">
        <w:rPr>
          <w:rFonts w:ascii="Arial" w:hAnsi="Arial" w:cs="Arial"/>
          <w:sz w:val="20"/>
          <w:szCs w:val="16"/>
        </w:rPr>
        <w:t>if(o.a == a &amp;&amp; o.b == b) return false;</w:t>
      </w:r>
    </w:p>
    <w:p w:rsidR="003A530C" w:rsidRPr="00346209" w:rsidRDefault="003A530C" w:rsidP="003A530C">
      <w:pPr>
        <w:autoSpaceDE w:val="0"/>
        <w:spacing w:line="260" w:lineRule="atLeast"/>
        <w:ind w:left="720" w:firstLine="720"/>
        <w:jc w:val="both"/>
        <w:rPr>
          <w:rFonts w:ascii="Arial" w:hAnsi="Arial" w:cs="Arial"/>
          <w:sz w:val="20"/>
          <w:szCs w:val="16"/>
        </w:rPr>
      </w:pPr>
      <w:r w:rsidRPr="00346209">
        <w:rPr>
          <w:rFonts w:ascii="Arial" w:hAnsi="Arial" w:cs="Arial"/>
          <w:sz w:val="20"/>
          <w:szCs w:val="16"/>
        </w:rPr>
        <w:t>else return true;</w:t>
      </w:r>
    </w:p>
    <w:p w:rsidR="003A530C" w:rsidRPr="00346209" w:rsidRDefault="003A530C" w:rsidP="003A530C">
      <w:pPr>
        <w:autoSpaceDE w:val="0"/>
        <w:spacing w:line="260" w:lineRule="atLeast"/>
        <w:ind w:left="720" w:firstLine="720"/>
        <w:jc w:val="both"/>
        <w:rPr>
          <w:rFonts w:ascii="Arial" w:hAnsi="Arial" w:cs="Arial"/>
          <w:sz w:val="20"/>
          <w:szCs w:val="16"/>
        </w:rPr>
      </w:pPr>
      <w:r w:rsidRPr="00346209">
        <w:rPr>
          <w:rFonts w:ascii="Arial" w:hAnsi="Arial" w:cs="Arial"/>
          <w:sz w:val="20"/>
          <w:szCs w:val="16"/>
        </w:rPr>
        <w:t>}}</w:t>
      </w:r>
    </w:p>
    <w:p w:rsidR="003A530C" w:rsidRPr="00346209" w:rsidRDefault="003A530C" w:rsidP="003A530C">
      <w:pPr>
        <w:autoSpaceDE w:val="0"/>
        <w:spacing w:line="260" w:lineRule="atLeast"/>
        <w:ind w:left="720"/>
        <w:jc w:val="both"/>
        <w:rPr>
          <w:rFonts w:ascii="Arial" w:hAnsi="Arial" w:cs="Arial"/>
          <w:sz w:val="20"/>
          <w:szCs w:val="16"/>
        </w:rPr>
      </w:pPr>
      <w:r w:rsidRPr="00346209">
        <w:rPr>
          <w:rFonts w:ascii="Arial" w:hAnsi="Arial" w:cs="Arial"/>
          <w:sz w:val="20"/>
          <w:szCs w:val="16"/>
        </w:rPr>
        <w:t>class PassObjectDemo {</w:t>
      </w:r>
    </w:p>
    <w:p w:rsidR="003A530C" w:rsidRPr="00346209" w:rsidRDefault="003A530C" w:rsidP="003A530C">
      <w:pPr>
        <w:autoSpaceDE w:val="0"/>
        <w:spacing w:line="260" w:lineRule="atLeast"/>
        <w:ind w:left="720" w:firstLine="720"/>
        <w:jc w:val="both"/>
        <w:rPr>
          <w:rFonts w:ascii="Arial" w:hAnsi="Arial" w:cs="Arial"/>
          <w:sz w:val="20"/>
          <w:szCs w:val="16"/>
        </w:rPr>
      </w:pPr>
      <w:r w:rsidRPr="00346209">
        <w:rPr>
          <w:rFonts w:ascii="Arial" w:hAnsi="Arial" w:cs="Arial"/>
          <w:sz w:val="20"/>
          <w:szCs w:val="16"/>
        </w:rPr>
        <w:t>public static void main(String args[]) {</w:t>
      </w:r>
    </w:p>
    <w:p w:rsidR="003A530C" w:rsidRPr="00346209" w:rsidRDefault="003A530C" w:rsidP="003A530C">
      <w:pPr>
        <w:autoSpaceDE w:val="0"/>
        <w:spacing w:line="260" w:lineRule="atLeast"/>
        <w:ind w:left="720" w:firstLine="720"/>
        <w:jc w:val="both"/>
        <w:rPr>
          <w:rFonts w:ascii="Arial" w:hAnsi="Arial" w:cs="Arial"/>
          <w:sz w:val="20"/>
          <w:szCs w:val="16"/>
        </w:rPr>
      </w:pPr>
      <w:r w:rsidRPr="00346209">
        <w:rPr>
          <w:rFonts w:ascii="Arial" w:hAnsi="Arial" w:cs="Arial"/>
          <w:sz w:val="20"/>
          <w:szCs w:val="16"/>
        </w:rPr>
        <w:t>ObjTest ob1 = new ObjTest(333, 33);</w:t>
      </w:r>
    </w:p>
    <w:p w:rsidR="003A530C" w:rsidRPr="00346209" w:rsidRDefault="003A530C" w:rsidP="003A530C">
      <w:pPr>
        <w:autoSpaceDE w:val="0"/>
        <w:spacing w:line="260" w:lineRule="atLeast"/>
        <w:ind w:left="720" w:firstLine="720"/>
        <w:jc w:val="both"/>
        <w:rPr>
          <w:rFonts w:ascii="Arial" w:hAnsi="Arial" w:cs="Arial"/>
          <w:sz w:val="20"/>
          <w:szCs w:val="16"/>
        </w:rPr>
      </w:pPr>
      <w:r w:rsidRPr="00346209">
        <w:rPr>
          <w:rFonts w:ascii="Arial" w:hAnsi="Arial" w:cs="Arial"/>
          <w:sz w:val="20"/>
          <w:szCs w:val="16"/>
        </w:rPr>
        <w:t>ObjTest ob2 = new ObjTest(333, 33);</w:t>
      </w:r>
    </w:p>
    <w:p w:rsidR="003A530C" w:rsidRPr="00346209" w:rsidRDefault="003A530C" w:rsidP="003A530C">
      <w:pPr>
        <w:autoSpaceDE w:val="0"/>
        <w:spacing w:line="260" w:lineRule="atLeast"/>
        <w:ind w:left="720" w:firstLine="720"/>
        <w:jc w:val="both"/>
        <w:rPr>
          <w:rFonts w:ascii="Arial" w:hAnsi="Arial" w:cs="Arial"/>
          <w:sz w:val="20"/>
          <w:szCs w:val="16"/>
        </w:rPr>
      </w:pPr>
      <w:r w:rsidRPr="00346209">
        <w:rPr>
          <w:rFonts w:ascii="Arial" w:hAnsi="Arial" w:cs="Arial"/>
          <w:sz w:val="20"/>
          <w:szCs w:val="16"/>
        </w:rPr>
        <w:t>ObjTest ob3 = new ObjTest(1, 1);</w:t>
      </w:r>
    </w:p>
    <w:p w:rsidR="003A530C" w:rsidRPr="00346209" w:rsidRDefault="003A530C" w:rsidP="003A530C">
      <w:pPr>
        <w:autoSpaceDE w:val="0"/>
        <w:spacing w:line="260" w:lineRule="atLeast"/>
        <w:ind w:left="720" w:firstLine="720"/>
        <w:jc w:val="both"/>
        <w:rPr>
          <w:rFonts w:ascii="Arial" w:hAnsi="Arial" w:cs="Arial"/>
          <w:sz w:val="20"/>
          <w:szCs w:val="16"/>
        </w:rPr>
      </w:pPr>
      <w:r w:rsidRPr="00346209">
        <w:rPr>
          <w:rFonts w:ascii="Arial" w:hAnsi="Arial" w:cs="Arial"/>
          <w:sz w:val="20"/>
          <w:szCs w:val="16"/>
        </w:rPr>
        <w:t>System.out.println("ob1 == ob2: " + ob1.equals(ob2));</w:t>
      </w:r>
    </w:p>
    <w:p w:rsidR="003A530C" w:rsidRPr="00346209" w:rsidRDefault="003A530C" w:rsidP="003A530C">
      <w:pPr>
        <w:autoSpaceDE w:val="0"/>
        <w:spacing w:line="260" w:lineRule="atLeast"/>
        <w:ind w:left="720" w:firstLine="720"/>
        <w:jc w:val="both"/>
        <w:rPr>
          <w:rFonts w:ascii="Arial" w:hAnsi="Arial" w:cs="Arial"/>
          <w:sz w:val="20"/>
          <w:szCs w:val="16"/>
        </w:rPr>
      </w:pPr>
      <w:r w:rsidRPr="00346209">
        <w:rPr>
          <w:rFonts w:ascii="Arial" w:hAnsi="Arial" w:cs="Arial"/>
          <w:sz w:val="20"/>
          <w:szCs w:val="16"/>
        </w:rPr>
        <w:t>System.out.println("ob1 == ob3: " + ob1.equals(ob3));</w:t>
      </w:r>
    </w:p>
    <w:p w:rsidR="003A530C" w:rsidRPr="00346209" w:rsidRDefault="003A530C" w:rsidP="003A530C">
      <w:pPr>
        <w:autoSpaceDE w:val="0"/>
        <w:spacing w:line="260" w:lineRule="atLeast"/>
        <w:ind w:left="720" w:firstLine="720"/>
        <w:jc w:val="both"/>
        <w:rPr>
          <w:rFonts w:ascii="Arial" w:hAnsi="Arial" w:cs="Arial"/>
          <w:sz w:val="20"/>
          <w:szCs w:val="16"/>
        </w:rPr>
      </w:pPr>
      <w:r w:rsidRPr="00346209">
        <w:rPr>
          <w:rFonts w:ascii="Arial" w:hAnsi="Arial" w:cs="Arial"/>
          <w:sz w:val="20"/>
          <w:szCs w:val="16"/>
        </w:rPr>
        <w:t>}</w:t>
      </w:r>
    </w:p>
    <w:p w:rsidR="003A530C" w:rsidRPr="00346209" w:rsidRDefault="003A530C" w:rsidP="003A530C">
      <w:pPr>
        <w:autoSpaceDE w:val="0"/>
        <w:spacing w:after="120" w:line="260" w:lineRule="atLeast"/>
        <w:ind w:left="720"/>
        <w:jc w:val="both"/>
        <w:rPr>
          <w:rFonts w:ascii="Arial" w:hAnsi="Arial" w:cs="Arial"/>
          <w:sz w:val="20"/>
          <w:szCs w:val="16"/>
        </w:rPr>
      </w:pPr>
      <w:r w:rsidRPr="00346209">
        <w:rPr>
          <w:rFonts w:ascii="Arial" w:hAnsi="Arial" w:cs="Arial"/>
          <w:sz w:val="20"/>
          <w:szCs w:val="16"/>
        </w:rPr>
        <w:t>}</w:t>
      </w:r>
    </w:p>
    <w:p w:rsidR="003A530C" w:rsidRPr="00346209" w:rsidRDefault="003A530C" w:rsidP="003A530C">
      <w:pPr>
        <w:autoSpaceDE w:val="0"/>
        <w:spacing w:after="120"/>
        <w:jc w:val="both"/>
        <w:rPr>
          <w:rFonts w:ascii="Arial" w:hAnsi="Arial" w:cs="Arial"/>
          <w:sz w:val="20"/>
          <w:szCs w:val="18"/>
        </w:rPr>
      </w:pPr>
      <w:r w:rsidRPr="00346209">
        <w:rPr>
          <w:rFonts w:ascii="Arial" w:hAnsi="Arial" w:cs="Arial"/>
          <w:b/>
          <w:bCs/>
          <w:sz w:val="20"/>
          <w:szCs w:val="18"/>
        </w:rPr>
        <w:t>PassObjectDemo.java</w:t>
      </w:r>
      <w:r w:rsidRPr="00346209">
        <w:rPr>
          <w:rFonts w:ascii="Arial" w:hAnsi="Arial" w:cs="Arial"/>
          <w:sz w:val="20"/>
          <w:szCs w:val="18"/>
        </w:rPr>
        <w:t xml:space="preserve"> generates the following output:</w:t>
      </w:r>
    </w:p>
    <w:p w:rsidR="003A530C" w:rsidRPr="00346209" w:rsidRDefault="003A530C" w:rsidP="003A530C">
      <w:pPr>
        <w:autoSpaceDE w:val="0"/>
        <w:ind w:left="720"/>
        <w:jc w:val="both"/>
        <w:rPr>
          <w:rFonts w:ascii="Arial" w:hAnsi="Arial" w:cs="Arial"/>
          <w:sz w:val="20"/>
          <w:szCs w:val="18"/>
        </w:rPr>
      </w:pPr>
      <w:r w:rsidRPr="00346209">
        <w:rPr>
          <w:rFonts w:ascii="Arial" w:hAnsi="Arial" w:cs="Arial"/>
          <w:sz w:val="20"/>
          <w:szCs w:val="18"/>
        </w:rPr>
        <w:t xml:space="preserve">ob1 == ob2: false </w:t>
      </w:r>
    </w:p>
    <w:p w:rsidR="003A530C" w:rsidRPr="00346209" w:rsidRDefault="003A530C" w:rsidP="003A530C">
      <w:pPr>
        <w:autoSpaceDE w:val="0"/>
        <w:spacing w:after="120" w:line="260" w:lineRule="atLeast"/>
        <w:ind w:left="720"/>
        <w:jc w:val="both"/>
        <w:rPr>
          <w:rFonts w:ascii="Arial" w:hAnsi="Arial" w:cs="Arial"/>
          <w:sz w:val="20"/>
          <w:szCs w:val="18"/>
        </w:rPr>
      </w:pPr>
      <w:r w:rsidRPr="00346209">
        <w:rPr>
          <w:rFonts w:ascii="Arial" w:hAnsi="Arial" w:cs="Arial"/>
          <w:sz w:val="20"/>
          <w:szCs w:val="18"/>
        </w:rPr>
        <w:t>ob1 == ob3: true</w:t>
      </w:r>
    </w:p>
    <w:p w:rsidR="003A530C" w:rsidRPr="00346209" w:rsidRDefault="003A530C" w:rsidP="003A530C">
      <w:pPr>
        <w:spacing w:after="120"/>
        <w:jc w:val="both"/>
        <w:rPr>
          <w:rFonts w:ascii="Arial" w:hAnsi="Arial" w:cs="Arial"/>
          <w:sz w:val="20"/>
          <w:szCs w:val="18"/>
        </w:rPr>
      </w:pPr>
      <w:r w:rsidRPr="00346209">
        <w:rPr>
          <w:rFonts w:ascii="Arial" w:hAnsi="Arial" w:cs="Arial"/>
          <w:b/>
          <w:bCs/>
          <w:sz w:val="20"/>
          <w:szCs w:val="18"/>
        </w:rPr>
        <w:t>Note</w:t>
      </w:r>
      <w:r w:rsidRPr="00346209">
        <w:rPr>
          <w:rFonts w:ascii="Arial" w:hAnsi="Arial" w:cs="Arial"/>
          <w:sz w:val="20"/>
          <w:szCs w:val="18"/>
        </w:rPr>
        <w:t xml:space="preserve">: </w:t>
      </w:r>
      <w:r w:rsidRPr="00346209">
        <w:rPr>
          <w:rFonts w:ascii="Arial" w:hAnsi="Arial" w:cs="Arial"/>
          <w:b/>
          <w:bCs/>
          <w:sz w:val="20"/>
          <w:szCs w:val="18"/>
        </w:rPr>
        <w:t xml:space="preserve">equals() </w:t>
      </w:r>
      <w:r w:rsidRPr="00346209">
        <w:rPr>
          <w:rFonts w:ascii="Arial" w:hAnsi="Arial" w:cs="Arial"/>
          <w:sz w:val="20"/>
          <w:szCs w:val="18"/>
        </w:rPr>
        <w:t xml:space="preserve">method incorporated in </w:t>
      </w:r>
      <w:r w:rsidRPr="00346209">
        <w:rPr>
          <w:rFonts w:ascii="Arial" w:hAnsi="Arial" w:cs="Arial"/>
          <w:b/>
          <w:sz w:val="20"/>
          <w:szCs w:val="18"/>
        </w:rPr>
        <w:t>Obj</w:t>
      </w:r>
      <w:r w:rsidRPr="00346209">
        <w:rPr>
          <w:rFonts w:ascii="Arial" w:hAnsi="Arial" w:cs="Arial"/>
          <w:b/>
          <w:bCs/>
          <w:sz w:val="20"/>
          <w:szCs w:val="18"/>
        </w:rPr>
        <w:t>Test</w:t>
      </w:r>
      <w:r w:rsidRPr="00346209">
        <w:rPr>
          <w:rFonts w:ascii="Arial" w:hAnsi="Arial" w:cs="Arial"/>
          <w:sz w:val="20"/>
          <w:szCs w:val="18"/>
        </w:rPr>
        <w:t xml:space="preserve"> is employed to measure the equality or non-equality of two objects. Parameter ‘o’ in </w:t>
      </w:r>
      <w:r w:rsidRPr="00346209">
        <w:rPr>
          <w:rFonts w:ascii="Arial" w:hAnsi="Arial" w:cs="Arial"/>
          <w:b/>
          <w:bCs/>
          <w:sz w:val="20"/>
          <w:szCs w:val="18"/>
        </w:rPr>
        <w:t xml:space="preserve">equals() </w:t>
      </w:r>
      <w:r w:rsidRPr="00346209">
        <w:rPr>
          <w:rFonts w:ascii="Arial" w:hAnsi="Arial" w:cs="Arial"/>
          <w:sz w:val="20"/>
          <w:szCs w:val="18"/>
        </w:rPr>
        <w:t xml:space="preserve">identifies </w:t>
      </w:r>
      <w:r w:rsidRPr="00346209">
        <w:rPr>
          <w:rFonts w:ascii="Arial" w:hAnsi="Arial" w:cs="Arial"/>
          <w:b/>
          <w:sz w:val="20"/>
          <w:szCs w:val="18"/>
        </w:rPr>
        <w:t>Obj</w:t>
      </w:r>
      <w:r w:rsidRPr="00346209">
        <w:rPr>
          <w:rFonts w:ascii="Arial" w:hAnsi="Arial" w:cs="Arial"/>
          <w:b/>
          <w:bCs/>
          <w:sz w:val="20"/>
          <w:szCs w:val="18"/>
        </w:rPr>
        <w:t xml:space="preserve">Test </w:t>
      </w:r>
      <w:r w:rsidRPr="00346209">
        <w:rPr>
          <w:rFonts w:ascii="Arial" w:hAnsi="Arial" w:cs="Arial"/>
          <w:sz w:val="20"/>
          <w:szCs w:val="18"/>
        </w:rPr>
        <w:t xml:space="preserve">as its type. </w:t>
      </w:r>
    </w:p>
    <w:p w:rsidR="003A530C" w:rsidRPr="00346209" w:rsidRDefault="003A530C" w:rsidP="003A530C">
      <w:pPr>
        <w:autoSpaceDE w:val="0"/>
        <w:spacing w:after="120"/>
        <w:jc w:val="both"/>
        <w:rPr>
          <w:rFonts w:ascii="Arial" w:hAnsi="Arial" w:cs="Arial"/>
          <w:sz w:val="20"/>
          <w:szCs w:val="18"/>
        </w:rPr>
      </w:pPr>
      <w:r w:rsidRPr="00346209">
        <w:rPr>
          <w:rFonts w:ascii="Arial" w:hAnsi="Arial" w:cs="Arial"/>
          <w:sz w:val="20"/>
          <w:szCs w:val="18"/>
        </w:rPr>
        <w:t xml:space="preserve">Quite often, the usage of object parameters involves the application of constructors and you may want to create a new object, which is objectively same as some of the existing object. In order to execute an application like this, all you need to do is define a constructor that takes an object of its class as a parameter. In </w:t>
      </w:r>
      <w:r w:rsidRPr="00346209">
        <w:rPr>
          <w:rFonts w:ascii="Arial" w:hAnsi="Arial" w:cs="Arial"/>
          <w:b/>
          <w:bCs/>
          <w:sz w:val="20"/>
          <w:szCs w:val="18"/>
        </w:rPr>
        <w:t>OverConsDemo3.java</w:t>
      </w:r>
      <w:r w:rsidRPr="00346209">
        <w:rPr>
          <w:rFonts w:ascii="Arial" w:hAnsi="Arial" w:cs="Arial"/>
          <w:sz w:val="20"/>
          <w:szCs w:val="18"/>
        </w:rPr>
        <w:t xml:space="preserve">, the </w:t>
      </w:r>
      <w:r w:rsidRPr="00346209">
        <w:rPr>
          <w:rFonts w:ascii="Arial" w:hAnsi="Arial" w:cs="Arial"/>
          <w:b/>
          <w:sz w:val="20"/>
          <w:szCs w:val="18"/>
        </w:rPr>
        <w:t>Cuboid</w:t>
      </w:r>
      <w:r w:rsidRPr="00346209">
        <w:rPr>
          <w:rFonts w:ascii="Arial" w:hAnsi="Arial" w:cs="Arial"/>
          <w:sz w:val="20"/>
          <w:szCs w:val="18"/>
        </w:rPr>
        <w:t xml:space="preserve"> version allows one object to initialize another:</w:t>
      </w:r>
    </w:p>
    <w:p w:rsidR="003A530C" w:rsidRPr="00346209" w:rsidRDefault="003A530C" w:rsidP="003A530C">
      <w:pPr>
        <w:autoSpaceDE w:val="0"/>
        <w:ind w:left="720"/>
        <w:jc w:val="both"/>
        <w:rPr>
          <w:rFonts w:ascii="Arial" w:hAnsi="Arial" w:cs="Arial"/>
          <w:sz w:val="20"/>
          <w:szCs w:val="16"/>
        </w:rPr>
      </w:pPr>
      <w:r w:rsidRPr="00346209">
        <w:rPr>
          <w:rFonts w:ascii="Arial" w:hAnsi="Arial" w:cs="Arial"/>
          <w:sz w:val="20"/>
          <w:szCs w:val="16"/>
        </w:rPr>
        <w:t>// Box allows one object to initialize another object.</w:t>
      </w:r>
    </w:p>
    <w:p w:rsidR="003A530C" w:rsidRPr="00346209" w:rsidRDefault="003A530C" w:rsidP="003A530C">
      <w:pPr>
        <w:autoSpaceDE w:val="0"/>
        <w:ind w:left="720"/>
        <w:jc w:val="both"/>
        <w:rPr>
          <w:rFonts w:ascii="Arial" w:hAnsi="Arial" w:cs="Arial"/>
          <w:sz w:val="20"/>
          <w:szCs w:val="16"/>
        </w:rPr>
      </w:pPr>
      <w:r w:rsidRPr="00346209">
        <w:rPr>
          <w:rFonts w:ascii="Arial" w:hAnsi="Arial" w:cs="Arial"/>
          <w:sz w:val="20"/>
          <w:szCs w:val="16"/>
        </w:rPr>
        <w:lastRenderedPageBreak/>
        <w:t>class Cuboid2 {</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double width;</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double height;</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double depth;</w:t>
      </w:r>
    </w:p>
    <w:p w:rsidR="003A530C" w:rsidRPr="00346209" w:rsidRDefault="003A530C" w:rsidP="003A530C">
      <w:pPr>
        <w:autoSpaceDE w:val="0"/>
        <w:ind w:left="720"/>
        <w:jc w:val="both"/>
        <w:rPr>
          <w:rFonts w:ascii="Arial" w:hAnsi="Arial" w:cs="Arial"/>
          <w:sz w:val="20"/>
          <w:szCs w:val="16"/>
        </w:rPr>
      </w:pPr>
    </w:p>
    <w:p w:rsidR="003A530C" w:rsidRPr="00346209" w:rsidRDefault="003A530C" w:rsidP="003A530C">
      <w:pPr>
        <w:autoSpaceDE w:val="0"/>
        <w:ind w:left="720"/>
        <w:jc w:val="both"/>
        <w:rPr>
          <w:rFonts w:ascii="Arial" w:hAnsi="Arial" w:cs="Arial"/>
          <w:sz w:val="20"/>
          <w:szCs w:val="16"/>
        </w:rPr>
      </w:pPr>
      <w:r w:rsidRPr="00346209">
        <w:rPr>
          <w:rFonts w:ascii="Arial" w:hAnsi="Arial" w:cs="Arial"/>
          <w:sz w:val="20"/>
          <w:szCs w:val="16"/>
        </w:rPr>
        <w:t>// constructs a clone of an object</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Cuboid2(Cuboid2 ob) { // pass object to constructor</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width = ob.width;</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height = ob.height;</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depth = ob.depth;</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w:t>
      </w:r>
    </w:p>
    <w:p w:rsidR="003A530C" w:rsidRPr="00346209" w:rsidRDefault="003A530C" w:rsidP="003A530C">
      <w:pPr>
        <w:autoSpaceDE w:val="0"/>
        <w:ind w:left="720"/>
        <w:jc w:val="both"/>
        <w:rPr>
          <w:rFonts w:ascii="Arial" w:hAnsi="Arial" w:cs="Arial"/>
          <w:sz w:val="20"/>
          <w:szCs w:val="16"/>
        </w:rPr>
      </w:pPr>
      <w:r w:rsidRPr="00346209">
        <w:rPr>
          <w:rFonts w:ascii="Arial" w:hAnsi="Arial" w:cs="Arial"/>
          <w:sz w:val="20"/>
          <w:szCs w:val="16"/>
        </w:rPr>
        <w:t>// constructor used when all dimensions are specified</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Cuboid2(double w, double h, double d) {</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width = w;</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height = h;</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depth = d;</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w:t>
      </w:r>
    </w:p>
    <w:p w:rsidR="003A530C" w:rsidRPr="00346209" w:rsidRDefault="003A530C" w:rsidP="003A530C">
      <w:pPr>
        <w:autoSpaceDE w:val="0"/>
        <w:ind w:left="720"/>
        <w:jc w:val="both"/>
        <w:rPr>
          <w:rFonts w:ascii="Arial" w:hAnsi="Arial" w:cs="Arial"/>
          <w:sz w:val="20"/>
          <w:szCs w:val="16"/>
        </w:rPr>
      </w:pPr>
    </w:p>
    <w:p w:rsidR="003A530C" w:rsidRPr="00346209" w:rsidRDefault="003A530C" w:rsidP="003A530C">
      <w:pPr>
        <w:autoSpaceDE w:val="0"/>
        <w:ind w:left="720"/>
        <w:jc w:val="both"/>
        <w:rPr>
          <w:rFonts w:ascii="Arial" w:hAnsi="Arial" w:cs="Arial"/>
          <w:sz w:val="20"/>
          <w:szCs w:val="16"/>
        </w:rPr>
      </w:pPr>
      <w:r w:rsidRPr="00346209">
        <w:rPr>
          <w:rFonts w:ascii="Arial" w:hAnsi="Arial" w:cs="Arial"/>
          <w:sz w:val="20"/>
          <w:szCs w:val="16"/>
        </w:rPr>
        <w:t>// constructor used when no dimensions are specified</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Cuboid2() {</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width = 1; // use -1 to indicate</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height = 1; // an uninitialized</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depth = 1; // box</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w:t>
      </w:r>
    </w:p>
    <w:p w:rsidR="003A530C" w:rsidRPr="00346209" w:rsidRDefault="003A530C" w:rsidP="003A530C">
      <w:pPr>
        <w:autoSpaceDE w:val="0"/>
        <w:ind w:left="720"/>
        <w:jc w:val="both"/>
        <w:rPr>
          <w:rFonts w:ascii="Arial" w:hAnsi="Arial" w:cs="Arial"/>
          <w:sz w:val="20"/>
          <w:szCs w:val="16"/>
        </w:rPr>
      </w:pPr>
    </w:p>
    <w:p w:rsidR="003A530C" w:rsidRPr="00346209" w:rsidRDefault="003A530C" w:rsidP="003A530C">
      <w:pPr>
        <w:autoSpaceDE w:val="0"/>
        <w:ind w:left="720"/>
        <w:jc w:val="both"/>
        <w:rPr>
          <w:rFonts w:ascii="Arial" w:hAnsi="Arial" w:cs="Arial"/>
          <w:sz w:val="20"/>
          <w:szCs w:val="16"/>
        </w:rPr>
      </w:pPr>
      <w:r w:rsidRPr="00346209">
        <w:rPr>
          <w:rFonts w:ascii="Arial" w:hAnsi="Arial" w:cs="Arial"/>
          <w:sz w:val="20"/>
          <w:szCs w:val="16"/>
        </w:rPr>
        <w:t>// constructor used when a cube is created</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Cuboid2(double len) {</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width = height = depth = len;</w:t>
      </w:r>
    </w:p>
    <w:p w:rsidR="003A530C" w:rsidRPr="00346209" w:rsidRDefault="003A530C" w:rsidP="003A530C">
      <w:pPr>
        <w:autoSpaceDE w:val="0"/>
        <w:ind w:left="720"/>
        <w:jc w:val="both"/>
        <w:rPr>
          <w:rFonts w:ascii="Arial" w:hAnsi="Arial" w:cs="Arial"/>
          <w:sz w:val="20"/>
          <w:szCs w:val="16"/>
        </w:rPr>
      </w:pPr>
      <w:r w:rsidRPr="00346209">
        <w:rPr>
          <w:rFonts w:ascii="Arial" w:hAnsi="Arial" w:cs="Arial"/>
          <w:sz w:val="20"/>
          <w:szCs w:val="16"/>
        </w:rPr>
        <w:lastRenderedPageBreak/>
        <w:t>}</w:t>
      </w:r>
    </w:p>
    <w:p w:rsidR="003A530C" w:rsidRPr="00346209" w:rsidRDefault="003A530C" w:rsidP="003A530C">
      <w:pPr>
        <w:autoSpaceDE w:val="0"/>
        <w:ind w:left="720"/>
        <w:jc w:val="both"/>
        <w:rPr>
          <w:rFonts w:ascii="Arial" w:hAnsi="Arial" w:cs="Arial"/>
          <w:sz w:val="20"/>
          <w:szCs w:val="16"/>
        </w:rPr>
      </w:pPr>
    </w:p>
    <w:p w:rsidR="003A530C" w:rsidRPr="00346209" w:rsidRDefault="003A530C" w:rsidP="003A530C">
      <w:pPr>
        <w:autoSpaceDE w:val="0"/>
        <w:ind w:left="720"/>
        <w:jc w:val="both"/>
        <w:rPr>
          <w:rFonts w:ascii="Arial" w:hAnsi="Arial" w:cs="Arial"/>
          <w:sz w:val="20"/>
          <w:szCs w:val="16"/>
        </w:rPr>
      </w:pPr>
      <w:r w:rsidRPr="00346209">
        <w:rPr>
          <w:rFonts w:ascii="Arial" w:hAnsi="Arial" w:cs="Arial"/>
          <w:sz w:val="20"/>
          <w:szCs w:val="16"/>
        </w:rPr>
        <w:t>// compute and return volume</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double volume() {</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return width * height * depth;</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w:t>
      </w:r>
    </w:p>
    <w:p w:rsidR="003A530C" w:rsidRPr="00346209" w:rsidRDefault="003A530C" w:rsidP="003A530C">
      <w:pPr>
        <w:autoSpaceDE w:val="0"/>
        <w:ind w:left="720"/>
        <w:jc w:val="both"/>
        <w:rPr>
          <w:rFonts w:ascii="Arial" w:hAnsi="Arial" w:cs="Arial"/>
          <w:sz w:val="20"/>
          <w:szCs w:val="16"/>
        </w:rPr>
      </w:pPr>
      <w:r w:rsidRPr="00346209">
        <w:rPr>
          <w:rFonts w:ascii="Arial" w:hAnsi="Arial" w:cs="Arial"/>
          <w:sz w:val="20"/>
          <w:szCs w:val="16"/>
        </w:rPr>
        <w:t>}</w:t>
      </w:r>
    </w:p>
    <w:p w:rsidR="003A530C" w:rsidRPr="00346209" w:rsidRDefault="003A530C" w:rsidP="003A530C">
      <w:pPr>
        <w:autoSpaceDE w:val="0"/>
        <w:ind w:left="720"/>
        <w:jc w:val="both"/>
        <w:rPr>
          <w:rFonts w:ascii="Arial" w:hAnsi="Arial" w:cs="Arial"/>
          <w:sz w:val="20"/>
          <w:szCs w:val="16"/>
        </w:rPr>
      </w:pPr>
    </w:p>
    <w:p w:rsidR="003A530C" w:rsidRPr="00346209" w:rsidRDefault="003A530C" w:rsidP="003A530C">
      <w:pPr>
        <w:autoSpaceDE w:val="0"/>
        <w:ind w:left="720"/>
        <w:jc w:val="both"/>
        <w:rPr>
          <w:rFonts w:ascii="Arial" w:hAnsi="Arial" w:cs="Arial"/>
          <w:sz w:val="20"/>
          <w:szCs w:val="16"/>
        </w:rPr>
      </w:pPr>
    </w:p>
    <w:p w:rsidR="003A530C" w:rsidRPr="00346209" w:rsidRDefault="003A530C" w:rsidP="003A530C">
      <w:pPr>
        <w:autoSpaceDE w:val="0"/>
        <w:ind w:left="720"/>
        <w:jc w:val="both"/>
        <w:rPr>
          <w:rFonts w:ascii="Arial" w:hAnsi="Arial" w:cs="Arial"/>
          <w:sz w:val="20"/>
          <w:szCs w:val="16"/>
        </w:rPr>
      </w:pPr>
      <w:r w:rsidRPr="00346209">
        <w:rPr>
          <w:rFonts w:ascii="Arial" w:hAnsi="Arial" w:cs="Arial"/>
          <w:sz w:val="20"/>
          <w:szCs w:val="16"/>
        </w:rPr>
        <w:t>class OverConsDemo3 {</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public static void main(String args[]) {</w:t>
      </w:r>
    </w:p>
    <w:p w:rsidR="003A530C" w:rsidRPr="00346209" w:rsidRDefault="003A530C" w:rsidP="003A530C">
      <w:pPr>
        <w:autoSpaceDE w:val="0"/>
        <w:ind w:left="720"/>
        <w:jc w:val="both"/>
        <w:rPr>
          <w:rFonts w:ascii="Arial" w:hAnsi="Arial" w:cs="Arial"/>
          <w:sz w:val="20"/>
          <w:szCs w:val="16"/>
        </w:rPr>
      </w:pP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 creation of boxes using various constructors</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Cuboid2 mycube1 = new Cuboid2(70, 5, 100);</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Cuboid2 mycube2 = new Cuboid2();</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Cuboid2 mycube3 = new Cuboid2(5);</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Cuboid2 myclone = new Cuboid2(mycube1);</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double vol;</w:t>
      </w:r>
    </w:p>
    <w:p w:rsidR="003A530C" w:rsidRPr="00346209" w:rsidRDefault="003A530C" w:rsidP="003A530C">
      <w:pPr>
        <w:autoSpaceDE w:val="0"/>
        <w:ind w:left="720"/>
        <w:jc w:val="both"/>
        <w:rPr>
          <w:rFonts w:ascii="Arial" w:hAnsi="Arial" w:cs="Arial"/>
          <w:sz w:val="20"/>
          <w:szCs w:val="16"/>
        </w:rPr>
      </w:pP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 deriving the volume of first box</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vol = mycube1.volume();</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System.out.println("Volume of mycube1 is " + vol);</w:t>
      </w:r>
    </w:p>
    <w:p w:rsidR="003A530C" w:rsidRPr="00346209" w:rsidRDefault="003A530C" w:rsidP="003A530C">
      <w:pPr>
        <w:autoSpaceDE w:val="0"/>
        <w:ind w:left="720"/>
        <w:jc w:val="both"/>
        <w:rPr>
          <w:rFonts w:ascii="Arial" w:hAnsi="Arial" w:cs="Arial"/>
          <w:sz w:val="20"/>
          <w:szCs w:val="16"/>
        </w:rPr>
      </w:pP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 deriving the volume of second box</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vol = mycube2.volume();</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System.out.println("Volume of mycube2 is " + vol);</w:t>
      </w:r>
    </w:p>
    <w:p w:rsidR="003A530C" w:rsidRPr="00346209" w:rsidRDefault="003A530C" w:rsidP="003A530C">
      <w:pPr>
        <w:autoSpaceDE w:val="0"/>
        <w:ind w:left="720"/>
        <w:jc w:val="both"/>
        <w:rPr>
          <w:rFonts w:ascii="Arial" w:hAnsi="Arial" w:cs="Arial"/>
          <w:sz w:val="20"/>
          <w:szCs w:val="16"/>
        </w:rPr>
      </w:pP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 deriving the volume of cube</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lastRenderedPageBreak/>
        <w:t>vol = mycube3.volume();</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System.out.println("Volume of mycube3 is " + vol);</w:t>
      </w:r>
    </w:p>
    <w:p w:rsidR="003A530C" w:rsidRPr="00346209" w:rsidRDefault="003A530C" w:rsidP="003A530C">
      <w:pPr>
        <w:autoSpaceDE w:val="0"/>
        <w:ind w:left="720"/>
        <w:jc w:val="both"/>
        <w:rPr>
          <w:rFonts w:ascii="Arial" w:hAnsi="Arial" w:cs="Arial"/>
          <w:sz w:val="20"/>
          <w:szCs w:val="16"/>
        </w:rPr>
      </w:pP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 deriving the volume of clone</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vol = myclone.volume();</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System.out.println("Volume of clone is " + vol);</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w:t>
      </w:r>
    </w:p>
    <w:p w:rsidR="003A530C" w:rsidRPr="00346209" w:rsidRDefault="003A530C" w:rsidP="003A530C">
      <w:pPr>
        <w:autoSpaceDE w:val="0"/>
        <w:spacing w:after="120"/>
        <w:ind w:left="720"/>
        <w:jc w:val="both"/>
        <w:rPr>
          <w:rFonts w:ascii="Arial" w:hAnsi="Arial" w:cs="Arial"/>
          <w:sz w:val="20"/>
          <w:szCs w:val="16"/>
        </w:rPr>
      </w:pPr>
      <w:r w:rsidRPr="00346209">
        <w:rPr>
          <w:rFonts w:ascii="Arial" w:hAnsi="Arial" w:cs="Arial"/>
          <w:sz w:val="20"/>
          <w:szCs w:val="16"/>
        </w:rPr>
        <w:t>}</w:t>
      </w:r>
    </w:p>
    <w:p w:rsidR="003A530C" w:rsidRPr="00346209" w:rsidRDefault="003A530C" w:rsidP="003A530C">
      <w:pPr>
        <w:autoSpaceDE w:val="0"/>
        <w:spacing w:after="120"/>
        <w:jc w:val="both"/>
        <w:rPr>
          <w:rFonts w:ascii="Arial" w:hAnsi="Arial" w:cs="Arial"/>
          <w:sz w:val="20"/>
          <w:szCs w:val="18"/>
        </w:rPr>
      </w:pPr>
      <w:r w:rsidRPr="00346209">
        <w:rPr>
          <w:rFonts w:ascii="Arial" w:hAnsi="Arial" w:cs="Arial"/>
          <w:b/>
          <w:bCs/>
          <w:sz w:val="20"/>
          <w:szCs w:val="18"/>
        </w:rPr>
        <w:t>OverConsDemo3.java</w:t>
      </w:r>
      <w:r w:rsidRPr="00346209">
        <w:rPr>
          <w:rFonts w:ascii="Arial" w:hAnsi="Arial" w:cs="Arial"/>
          <w:sz w:val="20"/>
          <w:szCs w:val="18"/>
        </w:rPr>
        <w:t xml:space="preserve"> generates the following output:</w:t>
      </w:r>
    </w:p>
    <w:p w:rsidR="003A530C" w:rsidRPr="00346209" w:rsidRDefault="003A530C" w:rsidP="003A530C">
      <w:pPr>
        <w:autoSpaceDE w:val="0"/>
        <w:ind w:left="720"/>
        <w:jc w:val="both"/>
        <w:rPr>
          <w:rFonts w:ascii="Arial" w:hAnsi="Arial" w:cs="Arial"/>
          <w:sz w:val="20"/>
          <w:szCs w:val="16"/>
        </w:rPr>
      </w:pPr>
      <w:r w:rsidRPr="00346209">
        <w:rPr>
          <w:rFonts w:ascii="Arial" w:hAnsi="Arial" w:cs="Arial"/>
          <w:sz w:val="20"/>
          <w:szCs w:val="16"/>
        </w:rPr>
        <w:t>Volume of mycube1 is 35000.0</w:t>
      </w:r>
    </w:p>
    <w:p w:rsidR="003A530C" w:rsidRPr="00346209" w:rsidRDefault="003A530C" w:rsidP="003A530C">
      <w:pPr>
        <w:autoSpaceDE w:val="0"/>
        <w:ind w:left="720"/>
        <w:jc w:val="both"/>
        <w:rPr>
          <w:rFonts w:ascii="Arial" w:hAnsi="Arial" w:cs="Arial"/>
          <w:sz w:val="20"/>
          <w:szCs w:val="16"/>
        </w:rPr>
      </w:pPr>
      <w:r w:rsidRPr="00346209">
        <w:rPr>
          <w:rFonts w:ascii="Arial" w:hAnsi="Arial" w:cs="Arial"/>
          <w:sz w:val="20"/>
          <w:szCs w:val="16"/>
        </w:rPr>
        <w:t>Volume of mycube2 is 1.0</w:t>
      </w:r>
    </w:p>
    <w:p w:rsidR="003A530C" w:rsidRPr="00346209" w:rsidRDefault="003A530C" w:rsidP="003A530C">
      <w:pPr>
        <w:autoSpaceDE w:val="0"/>
        <w:ind w:left="720"/>
        <w:jc w:val="both"/>
        <w:rPr>
          <w:rFonts w:ascii="Arial" w:hAnsi="Arial" w:cs="Arial"/>
          <w:sz w:val="20"/>
          <w:szCs w:val="16"/>
        </w:rPr>
      </w:pPr>
      <w:r w:rsidRPr="00346209">
        <w:rPr>
          <w:rFonts w:ascii="Arial" w:hAnsi="Arial" w:cs="Arial"/>
          <w:sz w:val="20"/>
          <w:szCs w:val="16"/>
        </w:rPr>
        <w:t>Volume of mycube3 is 125.0</w:t>
      </w:r>
    </w:p>
    <w:p w:rsidR="003A530C" w:rsidRPr="00346209" w:rsidRDefault="003A530C" w:rsidP="003A530C">
      <w:pPr>
        <w:autoSpaceDE w:val="0"/>
        <w:spacing w:after="240" w:line="260" w:lineRule="atLeast"/>
        <w:ind w:left="720"/>
        <w:jc w:val="both"/>
        <w:rPr>
          <w:rFonts w:ascii="Arial" w:hAnsi="Arial" w:cs="Arial"/>
          <w:sz w:val="20"/>
          <w:szCs w:val="16"/>
        </w:rPr>
      </w:pPr>
      <w:r w:rsidRPr="00346209">
        <w:rPr>
          <w:rFonts w:ascii="Arial" w:hAnsi="Arial" w:cs="Arial"/>
          <w:sz w:val="20"/>
          <w:szCs w:val="16"/>
        </w:rPr>
        <w:t>Volume of clone is 35000.0</w:t>
      </w:r>
    </w:p>
    <w:p w:rsidR="003A530C" w:rsidRPr="00346209" w:rsidRDefault="003A530C" w:rsidP="003A530C">
      <w:pPr>
        <w:pStyle w:val="Heading4"/>
        <w:spacing w:after="240"/>
        <w:rPr>
          <w:rFonts w:ascii="Arial" w:hAnsi="Arial" w:cs="Arial"/>
          <w:bCs w:val="0"/>
        </w:rPr>
      </w:pPr>
      <w:r w:rsidRPr="00346209">
        <w:rPr>
          <w:rFonts w:ascii="Arial" w:hAnsi="Arial" w:cs="Arial"/>
          <w:bCs w:val="0"/>
        </w:rPr>
        <w:t>Passing Arguments</w:t>
      </w:r>
    </w:p>
    <w:p w:rsidR="003A530C" w:rsidRPr="00346209" w:rsidRDefault="003A530C" w:rsidP="003A530C">
      <w:pPr>
        <w:pStyle w:val="BodyText3"/>
        <w:rPr>
          <w:rFonts w:ascii="Arial" w:hAnsi="Arial" w:cs="Arial"/>
          <w:sz w:val="20"/>
          <w:szCs w:val="20"/>
        </w:rPr>
      </w:pPr>
      <w:r w:rsidRPr="00346209">
        <w:rPr>
          <w:rFonts w:ascii="Arial" w:hAnsi="Arial" w:cs="Arial"/>
          <w:sz w:val="20"/>
          <w:szCs w:val="20"/>
        </w:rPr>
        <w:t>One important thing that you can do is passing an argument into a subroutine. There are two ways by which you can do it. The first way is called as ‘call-by-value’ method and the second one is termed as the ‘call-by-reference’ method. The first technique copies the value of an argument into the parameter of a subroutine whereas following the second method, an argument reference can be passed to the parameter. For the first method, changes to the parameter of the subroutine have no formal effect on the argument. For the second method, the reference is used to access the actual argument specified in the call which further implies that changes initiated to the parameter affects the argument that is used to call the subroutine.</w:t>
      </w:r>
    </w:p>
    <w:p w:rsidR="003A530C" w:rsidRPr="00346209" w:rsidRDefault="003A530C" w:rsidP="003A530C">
      <w:pPr>
        <w:pStyle w:val="BodyText3"/>
        <w:rPr>
          <w:rFonts w:ascii="Arial" w:hAnsi="Arial" w:cs="Arial"/>
          <w:sz w:val="20"/>
          <w:szCs w:val="20"/>
        </w:rPr>
      </w:pPr>
      <w:r w:rsidRPr="00346209">
        <w:rPr>
          <w:rFonts w:ascii="Arial" w:hAnsi="Arial" w:cs="Arial"/>
          <w:b/>
          <w:bCs/>
          <w:sz w:val="20"/>
          <w:szCs w:val="20"/>
        </w:rPr>
        <w:t>Note</w:t>
      </w:r>
      <w:r w:rsidRPr="00346209">
        <w:rPr>
          <w:rFonts w:ascii="Arial" w:hAnsi="Arial" w:cs="Arial"/>
          <w:sz w:val="20"/>
          <w:szCs w:val="20"/>
        </w:rPr>
        <w:t>: Java uses both these methods, depending upon what is passed.</w:t>
      </w:r>
    </w:p>
    <w:p w:rsidR="003A530C" w:rsidRPr="00346209" w:rsidRDefault="003A530C" w:rsidP="003A530C">
      <w:pPr>
        <w:pStyle w:val="BodyText3"/>
        <w:rPr>
          <w:rFonts w:ascii="Arial" w:hAnsi="Arial" w:cs="Arial"/>
          <w:sz w:val="20"/>
          <w:szCs w:val="20"/>
        </w:rPr>
      </w:pPr>
      <w:r w:rsidRPr="00346209">
        <w:rPr>
          <w:rFonts w:ascii="Arial" w:hAnsi="Arial" w:cs="Arial"/>
          <w:sz w:val="20"/>
          <w:szCs w:val="20"/>
        </w:rPr>
        <w:t xml:space="preserve">When you pass a simple type to a method, it is passed by value. The parameter that accepts the argument has no effect outside the method. Please refer to </w:t>
      </w:r>
      <w:r w:rsidRPr="00346209">
        <w:rPr>
          <w:rFonts w:ascii="Arial" w:hAnsi="Arial" w:cs="Arial"/>
          <w:b/>
          <w:bCs/>
          <w:sz w:val="20"/>
          <w:szCs w:val="20"/>
        </w:rPr>
        <w:t>CallByValueDemo.java</w:t>
      </w:r>
      <w:r w:rsidRPr="00346209">
        <w:rPr>
          <w:rFonts w:ascii="Arial" w:hAnsi="Arial" w:cs="Arial"/>
          <w:sz w:val="20"/>
          <w:szCs w:val="20"/>
        </w:rPr>
        <w:t xml:space="preserve"> to understand how simple types are passed by value.</w:t>
      </w:r>
    </w:p>
    <w:p w:rsidR="003A530C" w:rsidRPr="00346209" w:rsidRDefault="003A530C" w:rsidP="003A530C">
      <w:pPr>
        <w:autoSpaceDE w:val="0"/>
        <w:jc w:val="both"/>
        <w:rPr>
          <w:rFonts w:ascii="Arial" w:hAnsi="Arial" w:cs="Arial"/>
          <w:sz w:val="20"/>
          <w:szCs w:val="18"/>
        </w:rPr>
      </w:pPr>
    </w:p>
    <w:p w:rsidR="003A530C" w:rsidRPr="00346209" w:rsidRDefault="003A530C" w:rsidP="003A530C">
      <w:pPr>
        <w:autoSpaceDE w:val="0"/>
        <w:ind w:left="720"/>
        <w:jc w:val="both"/>
        <w:rPr>
          <w:rFonts w:ascii="Arial" w:hAnsi="Arial" w:cs="Arial"/>
          <w:sz w:val="20"/>
          <w:szCs w:val="18"/>
        </w:rPr>
      </w:pPr>
      <w:r w:rsidRPr="00346209">
        <w:rPr>
          <w:rFonts w:ascii="Arial" w:hAnsi="Arial" w:cs="Arial"/>
          <w:sz w:val="20"/>
          <w:szCs w:val="18"/>
        </w:rPr>
        <w:t>// Simple types are passed by value.</w:t>
      </w:r>
    </w:p>
    <w:p w:rsidR="003A530C" w:rsidRPr="00346209" w:rsidRDefault="003A530C" w:rsidP="003A530C">
      <w:pPr>
        <w:autoSpaceDE w:val="0"/>
        <w:ind w:left="720"/>
        <w:jc w:val="both"/>
        <w:rPr>
          <w:rFonts w:ascii="Arial" w:hAnsi="Arial" w:cs="Arial"/>
          <w:sz w:val="20"/>
          <w:szCs w:val="18"/>
        </w:rPr>
      </w:pPr>
      <w:r w:rsidRPr="00346209">
        <w:rPr>
          <w:rFonts w:ascii="Arial" w:hAnsi="Arial" w:cs="Arial"/>
          <w:sz w:val="20"/>
          <w:szCs w:val="18"/>
        </w:rPr>
        <w:t>class TestDemo1 {</w:t>
      </w:r>
    </w:p>
    <w:p w:rsidR="003A530C" w:rsidRPr="00346209" w:rsidRDefault="003A530C" w:rsidP="003A530C">
      <w:pPr>
        <w:autoSpaceDE w:val="0"/>
        <w:ind w:left="720" w:firstLine="720"/>
        <w:jc w:val="both"/>
        <w:rPr>
          <w:rFonts w:ascii="Arial" w:hAnsi="Arial" w:cs="Arial"/>
          <w:sz w:val="20"/>
          <w:szCs w:val="18"/>
        </w:rPr>
      </w:pPr>
      <w:r w:rsidRPr="00346209">
        <w:rPr>
          <w:rFonts w:ascii="Arial" w:hAnsi="Arial" w:cs="Arial"/>
          <w:sz w:val="20"/>
          <w:szCs w:val="18"/>
        </w:rPr>
        <w:t>void meth(int i, int j) {</w:t>
      </w:r>
    </w:p>
    <w:p w:rsidR="003A530C" w:rsidRPr="00346209" w:rsidRDefault="003A530C" w:rsidP="003A530C">
      <w:pPr>
        <w:autoSpaceDE w:val="0"/>
        <w:ind w:left="720" w:firstLine="720"/>
        <w:jc w:val="both"/>
        <w:rPr>
          <w:rFonts w:ascii="Arial" w:hAnsi="Arial" w:cs="Arial"/>
          <w:sz w:val="20"/>
          <w:szCs w:val="18"/>
        </w:rPr>
      </w:pPr>
      <w:r w:rsidRPr="00346209">
        <w:rPr>
          <w:rFonts w:ascii="Arial" w:hAnsi="Arial" w:cs="Arial"/>
          <w:sz w:val="20"/>
          <w:szCs w:val="18"/>
        </w:rPr>
        <w:t>i *= 2;</w:t>
      </w:r>
    </w:p>
    <w:p w:rsidR="003A530C" w:rsidRPr="00346209" w:rsidRDefault="003A530C" w:rsidP="003A530C">
      <w:pPr>
        <w:autoSpaceDE w:val="0"/>
        <w:ind w:left="720" w:firstLine="720"/>
        <w:jc w:val="both"/>
        <w:rPr>
          <w:rFonts w:ascii="Arial" w:hAnsi="Arial" w:cs="Arial"/>
          <w:sz w:val="20"/>
          <w:szCs w:val="18"/>
        </w:rPr>
      </w:pPr>
      <w:r w:rsidRPr="00346209">
        <w:rPr>
          <w:rFonts w:ascii="Arial" w:hAnsi="Arial" w:cs="Arial"/>
          <w:sz w:val="20"/>
          <w:szCs w:val="18"/>
        </w:rPr>
        <w:t>j /= 2;</w:t>
      </w:r>
    </w:p>
    <w:p w:rsidR="003A530C" w:rsidRPr="00346209" w:rsidRDefault="003A530C" w:rsidP="003A530C">
      <w:pPr>
        <w:autoSpaceDE w:val="0"/>
        <w:ind w:left="720" w:firstLine="720"/>
        <w:jc w:val="both"/>
        <w:rPr>
          <w:rFonts w:ascii="Arial" w:hAnsi="Arial" w:cs="Arial"/>
          <w:sz w:val="20"/>
          <w:szCs w:val="18"/>
        </w:rPr>
      </w:pPr>
      <w:r w:rsidRPr="00346209">
        <w:rPr>
          <w:rFonts w:ascii="Arial" w:hAnsi="Arial" w:cs="Arial"/>
          <w:sz w:val="20"/>
          <w:szCs w:val="18"/>
        </w:rPr>
        <w:lastRenderedPageBreak/>
        <w:t>}}</w:t>
      </w:r>
    </w:p>
    <w:p w:rsidR="003A530C" w:rsidRPr="00346209" w:rsidRDefault="003A530C" w:rsidP="003A530C">
      <w:pPr>
        <w:autoSpaceDE w:val="0"/>
        <w:ind w:left="720"/>
        <w:jc w:val="both"/>
        <w:rPr>
          <w:rFonts w:ascii="Arial" w:hAnsi="Arial" w:cs="Arial"/>
          <w:sz w:val="20"/>
          <w:szCs w:val="18"/>
        </w:rPr>
      </w:pPr>
      <w:r w:rsidRPr="00346209">
        <w:rPr>
          <w:rFonts w:ascii="Arial" w:hAnsi="Arial" w:cs="Arial"/>
          <w:sz w:val="20"/>
          <w:szCs w:val="18"/>
        </w:rPr>
        <w:t>class CallByValueDemo {</w:t>
      </w:r>
    </w:p>
    <w:p w:rsidR="003A530C" w:rsidRPr="00346209" w:rsidRDefault="003A530C" w:rsidP="003A530C">
      <w:pPr>
        <w:autoSpaceDE w:val="0"/>
        <w:ind w:left="720" w:firstLine="720"/>
        <w:jc w:val="both"/>
        <w:rPr>
          <w:rFonts w:ascii="Arial" w:hAnsi="Arial" w:cs="Arial"/>
          <w:sz w:val="20"/>
          <w:szCs w:val="18"/>
        </w:rPr>
      </w:pPr>
      <w:r w:rsidRPr="00346209">
        <w:rPr>
          <w:rFonts w:ascii="Arial" w:hAnsi="Arial" w:cs="Arial"/>
          <w:sz w:val="20"/>
          <w:szCs w:val="18"/>
        </w:rPr>
        <w:t>public static void main(String args[]) {</w:t>
      </w:r>
    </w:p>
    <w:p w:rsidR="003A530C" w:rsidRPr="00346209" w:rsidRDefault="003A530C" w:rsidP="003A530C">
      <w:pPr>
        <w:autoSpaceDE w:val="0"/>
        <w:ind w:left="720" w:firstLine="720"/>
        <w:jc w:val="both"/>
        <w:rPr>
          <w:rFonts w:ascii="Arial" w:hAnsi="Arial" w:cs="Arial"/>
          <w:sz w:val="20"/>
          <w:szCs w:val="18"/>
        </w:rPr>
      </w:pPr>
      <w:r w:rsidRPr="00346209">
        <w:rPr>
          <w:rFonts w:ascii="Arial" w:hAnsi="Arial" w:cs="Arial"/>
          <w:sz w:val="20"/>
          <w:szCs w:val="18"/>
        </w:rPr>
        <w:t>TestDemo1 ob = new TestDemo1();</w:t>
      </w:r>
    </w:p>
    <w:p w:rsidR="003A530C" w:rsidRPr="00346209" w:rsidRDefault="003A530C" w:rsidP="003A530C">
      <w:pPr>
        <w:autoSpaceDE w:val="0"/>
        <w:ind w:left="720" w:firstLine="720"/>
        <w:jc w:val="both"/>
        <w:rPr>
          <w:rFonts w:ascii="Arial" w:hAnsi="Arial" w:cs="Arial"/>
          <w:sz w:val="20"/>
          <w:szCs w:val="18"/>
        </w:rPr>
      </w:pPr>
      <w:r w:rsidRPr="00346209">
        <w:rPr>
          <w:rFonts w:ascii="Arial" w:hAnsi="Arial" w:cs="Arial"/>
          <w:sz w:val="20"/>
          <w:szCs w:val="18"/>
        </w:rPr>
        <w:t>int a = 28, b = 29;</w:t>
      </w:r>
    </w:p>
    <w:p w:rsidR="003A530C" w:rsidRPr="00346209" w:rsidRDefault="003A530C" w:rsidP="003A530C">
      <w:pPr>
        <w:autoSpaceDE w:val="0"/>
        <w:ind w:left="720" w:firstLine="720"/>
        <w:jc w:val="both"/>
        <w:rPr>
          <w:rFonts w:ascii="Arial" w:hAnsi="Arial" w:cs="Arial"/>
          <w:sz w:val="20"/>
          <w:szCs w:val="18"/>
        </w:rPr>
      </w:pPr>
      <w:r w:rsidRPr="00346209">
        <w:rPr>
          <w:rFonts w:ascii="Arial" w:hAnsi="Arial" w:cs="Arial"/>
          <w:sz w:val="20"/>
          <w:szCs w:val="18"/>
        </w:rPr>
        <w:t>System.out.println("a and b before call: " + a + " " + b);</w:t>
      </w:r>
    </w:p>
    <w:p w:rsidR="003A530C" w:rsidRPr="00346209" w:rsidRDefault="003A530C" w:rsidP="003A530C">
      <w:pPr>
        <w:autoSpaceDE w:val="0"/>
        <w:ind w:left="720" w:firstLine="720"/>
        <w:jc w:val="both"/>
        <w:rPr>
          <w:rFonts w:ascii="Arial" w:hAnsi="Arial" w:cs="Arial"/>
          <w:sz w:val="20"/>
          <w:szCs w:val="18"/>
        </w:rPr>
      </w:pPr>
      <w:r w:rsidRPr="00346209">
        <w:rPr>
          <w:rFonts w:ascii="Arial" w:hAnsi="Arial" w:cs="Arial"/>
          <w:sz w:val="20"/>
          <w:szCs w:val="18"/>
        </w:rPr>
        <w:t>ob.meth(a, b);</w:t>
      </w:r>
    </w:p>
    <w:p w:rsidR="003A530C" w:rsidRPr="00346209" w:rsidRDefault="003A530C" w:rsidP="003A530C">
      <w:pPr>
        <w:autoSpaceDE w:val="0"/>
        <w:ind w:left="720" w:firstLine="720"/>
        <w:jc w:val="both"/>
        <w:rPr>
          <w:rFonts w:ascii="Arial" w:hAnsi="Arial" w:cs="Arial"/>
          <w:sz w:val="20"/>
          <w:szCs w:val="18"/>
        </w:rPr>
      </w:pPr>
      <w:r w:rsidRPr="00346209">
        <w:rPr>
          <w:rFonts w:ascii="Arial" w:hAnsi="Arial" w:cs="Arial"/>
          <w:sz w:val="20"/>
          <w:szCs w:val="18"/>
        </w:rPr>
        <w:t>System.out.println("a and b at the end of the call: " + a + " " + b);</w:t>
      </w:r>
    </w:p>
    <w:p w:rsidR="003A530C" w:rsidRPr="00346209" w:rsidRDefault="003A530C" w:rsidP="003A530C">
      <w:pPr>
        <w:autoSpaceDE w:val="0"/>
        <w:ind w:left="720" w:firstLine="720"/>
        <w:jc w:val="both"/>
        <w:rPr>
          <w:rFonts w:ascii="Arial" w:hAnsi="Arial" w:cs="Arial"/>
          <w:sz w:val="20"/>
          <w:szCs w:val="18"/>
        </w:rPr>
      </w:pPr>
      <w:r w:rsidRPr="00346209">
        <w:rPr>
          <w:rFonts w:ascii="Arial" w:hAnsi="Arial" w:cs="Arial"/>
          <w:sz w:val="20"/>
          <w:szCs w:val="18"/>
        </w:rPr>
        <w:t>}</w:t>
      </w:r>
    </w:p>
    <w:p w:rsidR="003A530C" w:rsidRPr="00346209" w:rsidRDefault="003A530C" w:rsidP="003A530C">
      <w:pPr>
        <w:autoSpaceDE w:val="0"/>
        <w:spacing w:after="120"/>
        <w:ind w:left="720"/>
        <w:jc w:val="both"/>
        <w:rPr>
          <w:rFonts w:ascii="Arial" w:hAnsi="Arial" w:cs="Arial"/>
          <w:sz w:val="20"/>
          <w:szCs w:val="18"/>
        </w:rPr>
      </w:pPr>
      <w:r w:rsidRPr="00346209">
        <w:rPr>
          <w:rFonts w:ascii="Arial" w:hAnsi="Arial" w:cs="Arial"/>
          <w:sz w:val="20"/>
          <w:szCs w:val="18"/>
        </w:rPr>
        <w:t>}</w:t>
      </w:r>
    </w:p>
    <w:p w:rsidR="003A530C" w:rsidRPr="00346209" w:rsidRDefault="003A530C" w:rsidP="003A530C">
      <w:pPr>
        <w:pStyle w:val="BodyText2"/>
        <w:rPr>
          <w:rFonts w:ascii="Arial" w:hAnsi="Arial" w:cs="Arial"/>
        </w:rPr>
      </w:pPr>
      <w:r w:rsidRPr="00346209">
        <w:rPr>
          <w:rFonts w:ascii="Arial" w:hAnsi="Arial" w:cs="Arial"/>
        </w:rPr>
        <w:t xml:space="preserve">The output of </w:t>
      </w:r>
      <w:r w:rsidRPr="00346209">
        <w:rPr>
          <w:rFonts w:ascii="Arial" w:hAnsi="Arial" w:cs="Arial"/>
          <w:b/>
          <w:bCs/>
        </w:rPr>
        <w:t>CallByValueDemo.java</w:t>
      </w:r>
      <w:r w:rsidRPr="00346209">
        <w:rPr>
          <w:rFonts w:ascii="Arial" w:hAnsi="Arial" w:cs="Arial"/>
        </w:rPr>
        <w:t xml:space="preserve"> is shown here:</w:t>
      </w:r>
    </w:p>
    <w:p w:rsidR="003A530C" w:rsidRPr="00346209" w:rsidRDefault="003A530C" w:rsidP="003A530C">
      <w:pPr>
        <w:autoSpaceDE w:val="0"/>
        <w:ind w:left="720"/>
        <w:jc w:val="both"/>
        <w:rPr>
          <w:rFonts w:ascii="Arial" w:hAnsi="Arial" w:cs="Arial"/>
          <w:sz w:val="20"/>
          <w:szCs w:val="16"/>
        </w:rPr>
      </w:pPr>
      <w:r w:rsidRPr="00346209">
        <w:rPr>
          <w:rFonts w:ascii="Arial" w:hAnsi="Arial" w:cs="Arial"/>
          <w:sz w:val="20"/>
          <w:szCs w:val="16"/>
        </w:rPr>
        <w:t>a and b before call: 28 29</w:t>
      </w:r>
    </w:p>
    <w:p w:rsidR="003A530C" w:rsidRPr="00346209" w:rsidRDefault="003A530C" w:rsidP="003A530C">
      <w:pPr>
        <w:ind w:left="720"/>
        <w:jc w:val="both"/>
        <w:rPr>
          <w:rFonts w:ascii="Arial" w:hAnsi="Arial" w:cs="Arial"/>
          <w:sz w:val="20"/>
          <w:szCs w:val="16"/>
        </w:rPr>
      </w:pPr>
      <w:r w:rsidRPr="00346209">
        <w:rPr>
          <w:rFonts w:ascii="Arial" w:hAnsi="Arial" w:cs="Arial"/>
          <w:sz w:val="20"/>
          <w:szCs w:val="16"/>
        </w:rPr>
        <w:t>a and b at the end of the call: 28 29</w:t>
      </w:r>
    </w:p>
    <w:p w:rsidR="003A530C" w:rsidRPr="00346209" w:rsidRDefault="003A530C" w:rsidP="003A530C">
      <w:pPr>
        <w:jc w:val="both"/>
        <w:rPr>
          <w:rFonts w:ascii="Arial" w:hAnsi="Arial" w:cs="Arial"/>
          <w:sz w:val="20"/>
        </w:rPr>
      </w:pPr>
    </w:p>
    <w:p w:rsidR="003A530C" w:rsidRPr="00346209" w:rsidRDefault="003A530C" w:rsidP="003A530C">
      <w:pPr>
        <w:autoSpaceDE w:val="0"/>
        <w:spacing w:after="120"/>
        <w:jc w:val="both"/>
        <w:rPr>
          <w:rFonts w:ascii="Arial" w:hAnsi="Arial" w:cs="Arial"/>
          <w:sz w:val="20"/>
          <w:szCs w:val="18"/>
        </w:rPr>
      </w:pPr>
      <w:r w:rsidRPr="00346209">
        <w:rPr>
          <w:rFonts w:ascii="Arial" w:hAnsi="Arial" w:cs="Arial"/>
          <w:sz w:val="20"/>
        </w:rPr>
        <w:t xml:space="preserve">The operations taking place inside </w:t>
      </w:r>
      <w:r w:rsidRPr="00346209">
        <w:rPr>
          <w:rFonts w:ascii="Arial" w:hAnsi="Arial" w:cs="Arial"/>
          <w:b/>
          <w:bCs/>
          <w:sz w:val="20"/>
          <w:szCs w:val="18"/>
        </w:rPr>
        <w:t xml:space="preserve">meth() </w:t>
      </w:r>
      <w:r w:rsidRPr="00346209">
        <w:rPr>
          <w:rFonts w:ascii="Arial" w:hAnsi="Arial" w:cs="Arial"/>
          <w:sz w:val="20"/>
          <w:szCs w:val="18"/>
        </w:rPr>
        <w:t>does not have any effect on the values of a and b</w:t>
      </w:r>
      <w:r w:rsidRPr="00346209">
        <w:rPr>
          <w:rFonts w:ascii="Arial" w:hAnsi="Arial" w:cs="Arial"/>
          <w:b/>
          <w:bCs/>
          <w:sz w:val="20"/>
          <w:szCs w:val="18"/>
        </w:rPr>
        <w:t xml:space="preserve"> </w:t>
      </w:r>
      <w:r w:rsidRPr="00346209">
        <w:rPr>
          <w:rFonts w:ascii="Arial" w:hAnsi="Arial" w:cs="Arial"/>
          <w:sz w:val="20"/>
          <w:szCs w:val="18"/>
        </w:rPr>
        <w:t>that are used in the call. Their values did not change.</w:t>
      </w:r>
    </w:p>
    <w:p w:rsidR="003A530C" w:rsidRPr="00346209" w:rsidRDefault="003A530C" w:rsidP="003A530C">
      <w:pPr>
        <w:pStyle w:val="BodyText3"/>
        <w:spacing w:line="260" w:lineRule="atLeast"/>
        <w:rPr>
          <w:rFonts w:ascii="Arial" w:hAnsi="Arial" w:cs="Arial"/>
          <w:sz w:val="20"/>
          <w:szCs w:val="20"/>
        </w:rPr>
      </w:pPr>
      <w:r w:rsidRPr="00346209">
        <w:rPr>
          <w:rFonts w:ascii="Arial" w:hAnsi="Arial" w:cs="Arial"/>
          <w:sz w:val="20"/>
          <w:szCs w:val="20"/>
        </w:rPr>
        <w:t xml:space="preserve">This situation, however, changes radically when an object is passed to a method. Why? Because, objects are passed by reference. Remember that when a variable of a class type is created, you are actually creating only a reference to an object. Hence, when a reference is passed to this method, the parameter that receives it will refer only to the same object as that referred to by the argument. Objects are, therefore, passed to methods by use of call-by-reference. The object used as an argument is affected by the changes to the object inside the method. </w:t>
      </w:r>
    </w:p>
    <w:p w:rsidR="003A530C" w:rsidRPr="00346209" w:rsidRDefault="003A530C" w:rsidP="003A530C">
      <w:pPr>
        <w:autoSpaceDE w:val="0"/>
        <w:jc w:val="both"/>
        <w:rPr>
          <w:rFonts w:ascii="Arial" w:hAnsi="Arial" w:cs="Arial"/>
          <w:sz w:val="20"/>
        </w:rPr>
      </w:pPr>
      <w:r w:rsidRPr="00346209">
        <w:rPr>
          <w:rFonts w:ascii="Arial" w:hAnsi="Arial" w:cs="Arial"/>
          <w:sz w:val="20"/>
        </w:rPr>
        <w:t xml:space="preserve">Consider the </w:t>
      </w:r>
      <w:r w:rsidRPr="00346209">
        <w:rPr>
          <w:rFonts w:ascii="Arial" w:hAnsi="Arial" w:cs="Arial"/>
          <w:b/>
          <w:bCs/>
          <w:sz w:val="20"/>
        </w:rPr>
        <w:t xml:space="preserve">CallByRefDemo.java </w:t>
      </w:r>
      <w:r w:rsidRPr="00346209">
        <w:rPr>
          <w:rFonts w:ascii="Arial" w:hAnsi="Arial" w:cs="Arial"/>
          <w:sz w:val="20"/>
        </w:rPr>
        <w:t>as an example:</w:t>
      </w:r>
    </w:p>
    <w:p w:rsidR="003A530C" w:rsidRPr="00346209" w:rsidRDefault="003A530C" w:rsidP="003A530C">
      <w:pPr>
        <w:autoSpaceDE w:val="0"/>
        <w:jc w:val="both"/>
        <w:rPr>
          <w:rFonts w:ascii="Arial" w:hAnsi="Arial" w:cs="Arial"/>
          <w:sz w:val="20"/>
          <w:szCs w:val="16"/>
        </w:rPr>
      </w:pPr>
    </w:p>
    <w:p w:rsidR="003A530C" w:rsidRPr="00346209" w:rsidRDefault="003A530C" w:rsidP="003A530C">
      <w:pPr>
        <w:autoSpaceDE w:val="0"/>
        <w:ind w:left="720"/>
        <w:jc w:val="both"/>
        <w:rPr>
          <w:rFonts w:ascii="Arial" w:hAnsi="Arial" w:cs="Arial"/>
          <w:sz w:val="20"/>
          <w:szCs w:val="16"/>
        </w:rPr>
      </w:pPr>
      <w:r w:rsidRPr="00346209">
        <w:rPr>
          <w:rFonts w:ascii="Arial" w:hAnsi="Arial" w:cs="Arial"/>
          <w:sz w:val="20"/>
          <w:szCs w:val="16"/>
        </w:rPr>
        <w:t>// Objects are passed by reference.</w:t>
      </w:r>
    </w:p>
    <w:p w:rsidR="003A530C" w:rsidRPr="00346209" w:rsidRDefault="003A530C" w:rsidP="003A530C">
      <w:pPr>
        <w:autoSpaceDE w:val="0"/>
        <w:ind w:left="720"/>
        <w:jc w:val="both"/>
        <w:rPr>
          <w:rFonts w:ascii="Arial" w:hAnsi="Arial" w:cs="Arial"/>
          <w:sz w:val="20"/>
          <w:szCs w:val="16"/>
        </w:rPr>
      </w:pPr>
      <w:r w:rsidRPr="00346209">
        <w:rPr>
          <w:rFonts w:ascii="Arial" w:hAnsi="Arial" w:cs="Arial"/>
          <w:sz w:val="20"/>
          <w:szCs w:val="16"/>
        </w:rPr>
        <w:t>class TestDemo2 {</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int x, y;</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TestDemo2(int i, int j) {</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x = i;</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y = j;</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w:t>
      </w:r>
    </w:p>
    <w:p w:rsidR="003A530C" w:rsidRPr="00346209" w:rsidRDefault="003A530C" w:rsidP="003A530C">
      <w:pPr>
        <w:autoSpaceDE w:val="0"/>
        <w:ind w:left="720"/>
        <w:jc w:val="both"/>
        <w:rPr>
          <w:rFonts w:ascii="Arial" w:hAnsi="Arial" w:cs="Arial"/>
          <w:sz w:val="20"/>
          <w:szCs w:val="16"/>
        </w:rPr>
      </w:pPr>
    </w:p>
    <w:p w:rsidR="003A530C" w:rsidRPr="00346209" w:rsidRDefault="003A530C" w:rsidP="003A530C">
      <w:pPr>
        <w:autoSpaceDE w:val="0"/>
        <w:ind w:left="720"/>
        <w:jc w:val="both"/>
        <w:rPr>
          <w:rFonts w:ascii="Arial" w:hAnsi="Arial" w:cs="Arial"/>
          <w:sz w:val="20"/>
          <w:szCs w:val="16"/>
        </w:rPr>
      </w:pPr>
      <w:r w:rsidRPr="00346209">
        <w:rPr>
          <w:rFonts w:ascii="Arial" w:hAnsi="Arial" w:cs="Arial"/>
          <w:sz w:val="20"/>
          <w:szCs w:val="16"/>
        </w:rPr>
        <w:t>// pass an object</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void meth(Test o) {</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o.x *= 2;</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o.y /= 2;</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w:t>
      </w:r>
    </w:p>
    <w:p w:rsidR="003A530C" w:rsidRPr="00346209" w:rsidRDefault="003A530C" w:rsidP="003A530C">
      <w:pPr>
        <w:autoSpaceDE w:val="0"/>
        <w:ind w:left="720"/>
        <w:jc w:val="both"/>
        <w:rPr>
          <w:rFonts w:ascii="Arial" w:hAnsi="Arial" w:cs="Arial"/>
          <w:sz w:val="20"/>
          <w:szCs w:val="16"/>
        </w:rPr>
      </w:pPr>
      <w:r w:rsidRPr="00346209">
        <w:rPr>
          <w:rFonts w:ascii="Arial" w:hAnsi="Arial" w:cs="Arial"/>
          <w:sz w:val="20"/>
          <w:szCs w:val="16"/>
        </w:rPr>
        <w:t>}</w:t>
      </w:r>
    </w:p>
    <w:p w:rsidR="003A530C" w:rsidRPr="00346209" w:rsidRDefault="003A530C" w:rsidP="003A530C">
      <w:pPr>
        <w:autoSpaceDE w:val="0"/>
        <w:ind w:left="720"/>
        <w:jc w:val="both"/>
        <w:rPr>
          <w:rFonts w:ascii="Arial" w:hAnsi="Arial" w:cs="Arial"/>
          <w:sz w:val="20"/>
          <w:szCs w:val="16"/>
        </w:rPr>
      </w:pPr>
      <w:r w:rsidRPr="00346209">
        <w:rPr>
          <w:rFonts w:ascii="Arial" w:hAnsi="Arial" w:cs="Arial"/>
          <w:sz w:val="20"/>
          <w:szCs w:val="16"/>
        </w:rPr>
        <w:t>class CallByRefDemo {</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public static void main(String args[]) {</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TestDemo2 ob = new TestDemo2(7, 8);</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System.out.println("ob.x and ob.y before call: " + ob.x + " " + ob.y);</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ob.meth(ob);</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System.out.println("ob.x and ob.y after call: " + ob.x + " " + ob.y);</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w:t>
      </w:r>
    </w:p>
    <w:p w:rsidR="003A530C" w:rsidRPr="00346209" w:rsidRDefault="003A530C" w:rsidP="003A530C">
      <w:pPr>
        <w:autoSpaceDE w:val="0"/>
        <w:spacing w:after="120"/>
        <w:ind w:left="720"/>
        <w:jc w:val="both"/>
        <w:rPr>
          <w:rFonts w:ascii="Arial" w:hAnsi="Arial" w:cs="Arial"/>
          <w:sz w:val="20"/>
          <w:szCs w:val="16"/>
        </w:rPr>
      </w:pPr>
      <w:r w:rsidRPr="00346209">
        <w:rPr>
          <w:rFonts w:ascii="Arial" w:hAnsi="Arial" w:cs="Arial"/>
          <w:sz w:val="20"/>
          <w:szCs w:val="16"/>
        </w:rPr>
        <w:t>}</w:t>
      </w:r>
    </w:p>
    <w:p w:rsidR="003A530C" w:rsidRPr="00346209" w:rsidRDefault="003A530C" w:rsidP="003A530C">
      <w:pPr>
        <w:autoSpaceDE w:val="0"/>
        <w:spacing w:after="120"/>
        <w:jc w:val="both"/>
        <w:rPr>
          <w:rFonts w:ascii="Arial" w:hAnsi="Arial" w:cs="Arial"/>
          <w:sz w:val="20"/>
          <w:szCs w:val="18"/>
        </w:rPr>
      </w:pPr>
      <w:r w:rsidRPr="00346209">
        <w:rPr>
          <w:rFonts w:ascii="Arial" w:hAnsi="Arial" w:cs="Arial"/>
          <w:b/>
          <w:bCs/>
          <w:sz w:val="20"/>
          <w:szCs w:val="18"/>
        </w:rPr>
        <w:t>CallByRefDemo.java</w:t>
      </w:r>
      <w:r w:rsidRPr="00346209">
        <w:rPr>
          <w:rFonts w:ascii="Arial" w:hAnsi="Arial" w:cs="Arial"/>
          <w:sz w:val="20"/>
          <w:szCs w:val="18"/>
        </w:rPr>
        <w:t xml:space="preserve"> generates the following output:</w:t>
      </w:r>
    </w:p>
    <w:p w:rsidR="003A530C" w:rsidRPr="00346209" w:rsidRDefault="003A530C" w:rsidP="003A530C">
      <w:pPr>
        <w:autoSpaceDE w:val="0"/>
        <w:ind w:left="720"/>
        <w:jc w:val="both"/>
        <w:rPr>
          <w:rFonts w:ascii="Arial" w:hAnsi="Arial" w:cs="Arial"/>
          <w:sz w:val="20"/>
          <w:szCs w:val="16"/>
        </w:rPr>
      </w:pPr>
      <w:r w:rsidRPr="00346209">
        <w:rPr>
          <w:rFonts w:ascii="Arial" w:hAnsi="Arial" w:cs="Arial"/>
          <w:sz w:val="20"/>
          <w:szCs w:val="16"/>
        </w:rPr>
        <w:t>ob.x and ob.y before call: 7 8</w:t>
      </w:r>
    </w:p>
    <w:p w:rsidR="003A530C" w:rsidRPr="00346209" w:rsidRDefault="003A530C" w:rsidP="003A530C">
      <w:pPr>
        <w:autoSpaceDE w:val="0"/>
        <w:spacing w:after="120" w:line="260" w:lineRule="atLeast"/>
        <w:ind w:left="720"/>
        <w:jc w:val="both"/>
        <w:rPr>
          <w:rFonts w:ascii="Arial" w:hAnsi="Arial" w:cs="Arial"/>
          <w:sz w:val="20"/>
          <w:szCs w:val="16"/>
        </w:rPr>
      </w:pPr>
      <w:r w:rsidRPr="00346209">
        <w:rPr>
          <w:rFonts w:ascii="Arial" w:hAnsi="Arial" w:cs="Arial"/>
          <w:sz w:val="20"/>
          <w:szCs w:val="16"/>
        </w:rPr>
        <w:t>ob.x and ob.y after call: 14 4</w:t>
      </w:r>
    </w:p>
    <w:p w:rsidR="003A530C" w:rsidRPr="00346209" w:rsidRDefault="003A530C" w:rsidP="003A530C">
      <w:pPr>
        <w:autoSpaceDE w:val="0"/>
        <w:spacing w:after="120" w:line="260" w:lineRule="atLeast"/>
        <w:jc w:val="both"/>
        <w:rPr>
          <w:rFonts w:ascii="Arial" w:hAnsi="Arial" w:cs="Arial"/>
          <w:sz w:val="20"/>
          <w:szCs w:val="18"/>
        </w:rPr>
      </w:pPr>
      <w:r w:rsidRPr="00346209">
        <w:rPr>
          <w:rFonts w:ascii="Arial" w:hAnsi="Arial" w:cs="Arial"/>
          <w:sz w:val="20"/>
          <w:szCs w:val="18"/>
        </w:rPr>
        <w:t xml:space="preserve">The object used as an argument has been affected by the actions inside </w:t>
      </w:r>
      <w:r w:rsidRPr="00346209">
        <w:rPr>
          <w:rFonts w:ascii="Arial" w:hAnsi="Arial" w:cs="Arial"/>
          <w:b/>
          <w:bCs/>
          <w:sz w:val="20"/>
          <w:szCs w:val="18"/>
        </w:rPr>
        <w:t>meth()</w:t>
      </w:r>
      <w:r w:rsidRPr="00346209">
        <w:rPr>
          <w:rFonts w:ascii="Arial" w:hAnsi="Arial" w:cs="Arial"/>
          <w:sz w:val="20"/>
          <w:szCs w:val="18"/>
        </w:rPr>
        <w:t>. An interesting point is that when an object reference is passed to a method, a call-by-value is used to pass by the reference itself. The value that is being passed refers to an object. The copy of that value will also refer to the same object that its corresponding argument does.</w:t>
      </w:r>
    </w:p>
    <w:p w:rsidR="003A530C" w:rsidRPr="00346209" w:rsidRDefault="003A530C" w:rsidP="003A530C">
      <w:pPr>
        <w:spacing w:after="240" w:line="260" w:lineRule="atLeast"/>
        <w:jc w:val="both"/>
        <w:rPr>
          <w:rFonts w:ascii="Arial" w:hAnsi="Arial" w:cs="Arial"/>
          <w:sz w:val="20"/>
          <w:szCs w:val="18"/>
        </w:rPr>
      </w:pPr>
      <w:r w:rsidRPr="00346209">
        <w:rPr>
          <w:rFonts w:ascii="Arial" w:hAnsi="Arial" w:cs="Arial"/>
          <w:sz w:val="20"/>
          <w:szCs w:val="18"/>
        </w:rPr>
        <w:t>The call-by-value is used to pass a simple type to a method. You will need to use the call-by-reference to pass the objects.</w:t>
      </w:r>
    </w:p>
    <w:p w:rsidR="003A530C" w:rsidRPr="00346209" w:rsidRDefault="003A530C" w:rsidP="003A530C">
      <w:pPr>
        <w:pStyle w:val="Heading4"/>
        <w:spacing w:after="240" w:line="260" w:lineRule="atLeast"/>
        <w:rPr>
          <w:rFonts w:ascii="Arial" w:hAnsi="Arial" w:cs="Arial"/>
          <w:bCs w:val="0"/>
        </w:rPr>
      </w:pPr>
      <w:r w:rsidRPr="00346209">
        <w:rPr>
          <w:rFonts w:ascii="Arial" w:hAnsi="Arial" w:cs="Arial"/>
          <w:bCs w:val="0"/>
        </w:rPr>
        <w:t>Returning Objects</w:t>
      </w:r>
    </w:p>
    <w:p w:rsidR="003A530C" w:rsidRPr="00346209" w:rsidRDefault="003A530C" w:rsidP="003A530C">
      <w:pPr>
        <w:autoSpaceDE w:val="0"/>
        <w:jc w:val="both"/>
        <w:rPr>
          <w:rFonts w:ascii="Arial" w:hAnsi="Arial" w:cs="Arial"/>
          <w:sz w:val="20"/>
          <w:szCs w:val="18"/>
        </w:rPr>
      </w:pPr>
      <w:r w:rsidRPr="00346209">
        <w:rPr>
          <w:rFonts w:ascii="Arial" w:hAnsi="Arial" w:cs="Arial"/>
          <w:sz w:val="20"/>
          <w:szCs w:val="18"/>
        </w:rPr>
        <w:t xml:space="preserve">Returning of objects is one of the marked features in java language. A method can return any form of data, including class types. In </w:t>
      </w:r>
      <w:r w:rsidRPr="00346209">
        <w:rPr>
          <w:rFonts w:ascii="Arial" w:hAnsi="Arial" w:cs="Arial"/>
          <w:b/>
          <w:bCs/>
          <w:sz w:val="20"/>
          <w:szCs w:val="18"/>
        </w:rPr>
        <w:t>RetObjectDemo.java</w:t>
      </w:r>
      <w:r w:rsidRPr="00346209">
        <w:rPr>
          <w:rFonts w:ascii="Arial" w:hAnsi="Arial" w:cs="Arial"/>
          <w:sz w:val="20"/>
          <w:szCs w:val="18"/>
        </w:rPr>
        <w:t xml:space="preserve">, the </w:t>
      </w:r>
      <w:r w:rsidRPr="00346209">
        <w:rPr>
          <w:rFonts w:ascii="Arial" w:hAnsi="Arial" w:cs="Arial"/>
          <w:b/>
          <w:bCs/>
          <w:sz w:val="20"/>
          <w:szCs w:val="18"/>
        </w:rPr>
        <w:t xml:space="preserve">incrementByTen() </w:t>
      </w:r>
      <w:r w:rsidRPr="00346209">
        <w:rPr>
          <w:rFonts w:ascii="Arial" w:hAnsi="Arial" w:cs="Arial"/>
          <w:sz w:val="20"/>
          <w:szCs w:val="18"/>
        </w:rPr>
        <w:t xml:space="preserve">method returns an object in which the value of </w:t>
      </w:r>
      <w:r w:rsidRPr="00346209">
        <w:rPr>
          <w:rFonts w:ascii="Arial" w:hAnsi="Arial" w:cs="Arial"/>
          <w:b/>
          <w:bCs/>
          <w:sz w:val="20"/>
          <w:szCs w:val="18"/>
        </w:rPr>
        <w:t xml:space="preserve">x </w:t>
      </w:r>
      <w:r w:rsidRPr="00346209">
        <w:rPr>
          <w:rFonts w:ascii="Arial" w:hAnsi="Arial" w:cs="Arial"/>
          <w:sz w:val="20"/>
          <w:szCs w:val="18"/>
        </w:rPr>
        <w:t>is seven greater than it is in the invoking object.</w:t>
      </w:r>
    </w:p>
    <w:p w:rsidR="003A530C" w:rsidRPr="00346209" w:rsidRDefault="003A530C" w:rsidP="003A530C">
      <w:pPr>
        <w:autoSpaceDE w:val="0"/>
        <w:jc w:val="both"/>
        <w:rPr>
          <w:rFonts w:ascii="Arial" w:hAnsi="Arial" w:cs="Arial"/>
          <w:sz w:val="20"/>
          <w:szCs w:val="16"/>
        </w:rPr>
      </w:pPr>
    </w:p>
    <w:p w:rsidR="003A530C" w:rsidRPr="00346209" w:rsidRDefault="003A530C" w:rsidP="003A530C">
      <w:pPr>
        <w:pStyle w:val="BodyText3"/>
        <w:ind w:left="720"/>
        <w:rPr>
          <w:rFonts w:ascii="Arial" w:hAnsi="Arial" w:cs="Arial"/>
        </w:rPr>
      </w:pPr>
      <w:r w:rsidRPr="00346209">
        <w:rPr>
          <w:rFonts w:ascii="Arial" w:hAnsi="Arial" w:cs="Arial"/>
        </w:rPr>
        <w:t>// Returning an object.</w:t>
      </w:r>
    </w:p>
    <w:p w:rsidR="003A530C" w:rsidRPr="00346209" w:rsidRDefault="003A530C" w:rsidP="003A530C">
      <w:pPr>
        <w:autoSpaceDE w:val="0"/>
        <w:ind w:left="720"/>
        <w:jc w:val="both"/>
        <w:rPr>
          <w:rFonts w:ascii="Arial" w:hAnsi="Arial" w:cs="Arial"/>
          <w:sz w:val="20"/>
          <w:szCs w:val="16"/>
        </w:rPr>
      </w:pPr>
      <w:r w:rsidRPr="00346209">
        <w:rPr>
          <w:rFonts w:ascii="Arial" w:hAnsi="Arial" w:cs="Arial"/>
          <w:sz w:val="20"/>
          <w:szCs w:val="16"/>
        </w:rPr>
        <w:t>class TestDemo3 {</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lastRenderedPageBreak/>
        <w:t>int x;</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TestDemo3(int y) {</w:t>
      </w:r>
    </w:p>
    <w:p w:rsidR="003A530C" w:rsidRPr="00346209" w:rsidRDefault="003A530C" w:rsidP="003A530C">
      <w:pPr>
        <w:autoSpaceDE w:val="0"/>
        <w:ind w:left="720" w:firstLine="720"/>
        <w:jc w:val="both"/>
        <w:rPr>
          <w:rFonts w:ascii="Arial" w:hAnsi="Arial" w:cs="Arial"/>
          <w:sz w:val="20"/>
          <w:szCs w:val="16"/>
          <w:lang w:val="fr-FR"/>
        </w:rPr>
      </w:pPr>
      <w:r w:rsidRPr="00346209">
        <w:rPr>
          <w:rFonts w:ascii="Arial" w:hAnsi="Arial" w:cs="Arial"/>
          <w:sz w:val="20"/>
          <w:szCs w:val="16"/>
          <w:lang w:val="fr-FR"/>
        </w:rPr>
        <w:t>x = y;</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w:t>
      </w:r>
    </w:p>
    <w:p w:rsidR="003A530C" w:rsidRPr="00346209" w:rsidRDefault="003A530C" w:rsidP="003A530C">
      <w:pPr>
        <w:pStyle w:val="Heading8"/>
        <w:ind w:left="720"/>
        <w:rPr>
          <w:rFonts w:ascii="Arial" w:hAnsi="Arial" w:cs="Arial"/>
          <w:b w:val="0"/>
          <w:bCs w:val="0"/>
          <w:color w:val="auto"/>
        </w:rPr>
      </w:pPr>
    </w:p>
    <w:p w:rsidR="003A530C" w:rsidRPr="00346209" w:rsidRDefault="003A530C" w:rsidP="003A530C">
      <w:pPr>
        <w:pStyle w:val="Heading8"/>
        <w:ind w:left="720" w:firstLine="720"/>
        <w:rPr>
          <w:rFonts w:ascii="Arial" w:hAnsi="Arial" w:cs="Arial"/>
          <w:b w:val="0"/>
          <w:bCs w:val="0"/>
          <w:color w:val="auto"/>
        </w:rPr>
      </w:pPr>
      <w:r w:rsidRPr="00346209">
        <w:rPr>
          <w:rFonts w:ascii="Arial" w:hAnsi="Arial" w:cs="Arial"/>
          <w:b w:val="0"/>
          <w:bCs w:val="0"/>
          <w:color w:val="auto"/>
        </w:rPr>
        <w:t>TestDemo3 incrementByTen() {</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TestDemo3 temp = new TestDemo3(x+7);</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return temp;</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w:t>
      </w:r>
    </w:p>
    <w:p w:rsidR="003A530C" w:rsidRPr="00346209" w:rsidRDefault="003A530C" w:rsidP="003A530C">
      <w:pPr>
        <w:autoSpaceDE w:val="0"/>
        <w:ind w:left="720"/>
        <w:jc w:val="both"/>
        <w:rPr>
          <w:rFonts w:ascii="Arial" w:hAnsi="Arial" w:cs="Arial"/>
          <w:sz w:val="20"/>
          <w:szCs w:val="16"/>
        </w:rPr>
      </w:pPr>
      <w:r w:rsidRPr="00346209">
        <w:rPr>
          <w:rFonts w:ascii="Arial" w:hAnsi="Arial" w:cs="Arial"/>
          <w:sz w:val="20"/>
          <w:szCs w:val="16"/>
        </w:rPr>
        <w:t>}</w:t>
      </w:r>
    </w:p>
    <w:p w:rsidR="003A530C" w:rsidRPr="00346209" w:rsidRDefault="003A530C" w:rsidP="003A530C">
      <w:pPr>
        <w:autoSpaceDE w:val="0"/>
        <w:ind w:left="720"/>
        <w:jc w:val="both"/>
        <w:rPr>
          <w:rFonts w:ascii="Arial" w:hAnsi="Arial" w:cs="Arial"/>
          <w:sz w:val="20"/>
          <w:szCs w:val="16"/>
        </w:rPr>
      </w:pPr>
    </w:p>
    <w:p w:rsidR="003A530C" w:rsidRPr="00346209" w:rsidRDefault="003A530C" w:rsidP="003A530C">
      <w:pPr>
        <w:autoSpaceDE w:val="0"/>
        <w:ind w:left="720"/>
        <w:jc w:val="both"/>
        <w:rPr>
          <w:rFonts w:ascii="Arial" w:hAnsi="Arial" w:cs="Arial"/>
          <w:sz w:val="20"/>
          <w:szCs w:val="16"/>
        </w:rPr>
      </w:pPr>
      <w:r w:rsidRPr="00346209">
        <w:rPr>
          <w:rFonts w:ascii="Arial" w:hAnsi="Arial" w:cs="Arial"/>
          <w:sz w:val="20"/>
          <w:szCs w:val="16"/>
        </w:rPr>
        <w:t>class RetObjectDemo {</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public static void main(String args[]) {</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TestDemo3 ob1 = new TestDemo3(2);</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Testdemo3 ob2;</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ob2 = ob1.incrementByTen();</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System.out.println("ob1.x: " + ob1.x);</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System.out.println("ob2.x: " + ob2.x);</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ob2 = ob2.incrementByTen();</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System.out.println("ob2.x after second increase: " + ob2.x);</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w:t>
      </w:r>
    </w:p>
    <w:p w:rsidR="003A530C" w:rsidRPr="00346209" w:rsidRDefault="003A530C" w:rsidP="003A530C">
      <w:pPr>
        <w:autoSpaceDE w:val="0"/>
        <w:spacing w:after="120"/>
        <w:ind w:left="720"/>
        <w:jc w:val="both"/>
        <w:rPr>
          <w:rFonts w:ascii="Arial" w:hAnsi="Arial" w:cs="Arial"/>
          <w:sz w:val="20"/>
          <w:szCs w:val="16"/>
        </w:rPr>
      </w:pPr>
      <w:r w:rsidRPr="00346209">
        <w:rPr>
          <w:rFonts w:ascii="Arial" w:hAnsi="Arial" w:cs="Arial"/>
          <w:sz w:val="20"/>
          <w:szCs w:val="16"/>
        </w:rPr>
        <w:t>}</w:t>
      </w:r>
    </w:p>
    <w:p w:rsidR="003A530C" w:rsidRPr="00346209" w:rsidRDefault="003A530C" w:rsidP="003A530C">
      <w:pPr>
        <w:pStyle w:val="BodyText2"/>
        <w:rPr>
          <w:rFonts w:ascii="Arial" w:hAnsi="Arial" w:cs="Arial"/>
        </w:rPr>
      </w:pPr>
      <w:r w:rsidRPr="00346209">
        <w:rPr>
          <w:rFonts w:ascii="Arial" w:hAnsi="Arial" w:cs="Arial"/>
        </w:rPr>
        <w:t xml:space="preserve">The output generated by </w:t>
      </w:r>
      <w:r w:rsidRPr="00346209">
        <w:rPr>
          <w:rFonts w:ascii="Arial" w:hAnsi="Arial" w:cs="Arial"/>
          <w:b/>
          <w:bCs/>
        </w:rPr>
        <w:t>RetObjectDemo.java</w:t>
      </w:r>
      <w:r w:rsidRPr="00346209">
        <w:rPr>
          <w:rFonts w:ascii="Arial" w:hAnsi="Arial" w:cs="Arial"/>
        </w:rPr>
        <w:t xml:space="preserve"> is shown here:</w:t>
      </w:r>
    </w:p>
    <w:p w:rsidR="003A530C" w:rsidRPr="00346209" w:rsidRDefault="003A530C" w:rsidP="003A530C">
      <w:pPr>
        <w:autoSpaceDE w:val="0"/>
        <w:ind w:left="720"/>
        <w:jc w:val="both"/>
        <w:rPr>
          <w:rFonts w:ascii="Arial" w:hAnsi="Arial" w:cs="Arial"/>
          <w:sz w:val="20"/>
          <w:szCs w:val="18"/>
        </w:rPr>
      </w:pPr>
      <w:r w:rsidRPr="00346209">
        <w:rPr>
          <w:rFonts w:ascii="Arial" w:hAnsi="Arial" w:cs="Arial"/>
          <w:sz w:val="20"/>
          <w:szCs w:val="18"/>
        </w:rPr>
        <w:t>ob1.x: 2</w:t>
      </w:r>
    </w:p>
    <w:p w:rsidR="003A530C" w:rsidRPr="00346209" w:rsidRDefault="003A530C" w:rsidP="003A530C">
      <w:pPr>
        <w:autoSpaceDE w:val="0"/>
        <w:ind w:left="720"/>
        <w:jc w:val="both"/>
        <w:rPr>
          <w:rFonts w:ascii="Arial" w:hAnsi="Arial" w:cs="Arial"/>
          <w:sz w:val="20"/>
          <w:szCs w:val="18"/>
        </w:rPr>
      </w:pPr>
      <w:r w:rsidRPr="00346209">
        <w:rPr>
          <w:rFonts w:ascii="Arial" w:hAnsi="Arial" w:cs="Arial"/>
          <w:sz w:val="20"/>
          <w:szCs w:val="18"/>
        </w:rPr>
        <w:t>ob2.x: 9</w:t>
      </w:r>
    </w:p>
    <w:p w:rsidR="003A530C" w:rsidRPr="00346209" w:rsidRDefault="003A530C" w:rsidP="003A530C">
      <w:pPr>
        <w:autoSpaceDE w:val="0"/>
        <w:ind w:left="720"/>
        <w:jc w:val="both"/>
        <w:rPr>
          <w:rFonts w:ascii="Arial" w:hAnsi="Arial" w:cs="Arial"/>
          <w:sz w:val="20"/>
          <w:szCs w:val="18"/>
        </w:rPr>
      </w:pPr>
      <w:r w:rsidRPr="00346209">
        <w:rPr>
          <w:rFonts w:ascii="Arial" w:hAnsi="Arial" w:cs="Arial"/>
          <w:sz w:val="20"/>
          <w:szCs w:val="18"/>
        </w:rPr>
        <w:t>ob2.x after second increase: 16</w:t>
      </w:r>
    </w:p>
    <w:p w:rsidR="003A530C" w:rsidRPr="00346209" w:rsidRDefault="003A530C" w:rsidP="003A530C">
      <w:pPr>
        <w:autoSpaceDE w:val="0"/>
        <w:jc w:val="both"/>
        <w:rPr>
          <w:rFonts w:ascii="Arial" w:hAnsi="Arial" w:cs="Arial"/>
          <w:sz w:val="20"/>
          <w:szCs w:val="18"/>
        </w:rPr>
      </w:pPr>
    </w:p>
    <w:p w:rsidR="003A530C" w:rsidRPr="00346209" w:rsidRDefault="003A530C" w:rsidP="003A530C">
      <w:pPr>
        <w:autoSpaceDE w:val="0"/>
        <w:spacing w:after="240"/>
        <w:jc w:val="both"/>
        <w:rPr>
          <w:rFonts w:ascii="Arial" w:hAnsi="Arial" w:cs="Arial"/>
          <w:sz w:val="20"/>
          <w:szCs w:val="18"/>
        </w:rPr>
      </w:pPr>
      <w:r w:rsidRPr="00346209">
        <w:rPr>
          <w:rFonts w:ascii="Arial" w:hAnsi="Arial" w:cs="Arial"/>
          <w:b/>
          <w:bCs/>
          <w:sz w:val="20"/>
          <w:szCs w:val="18"/>
        </w:rPr>
        <w:t>Note</w:t>
      </w:r>
      <w:r w:rsidRPr="00346209">
        <w:rPr>
          <w:rFonts w:ascii="Arial" w:hAnsi="Arial" w:cs="Arial"/>
          <w:sz w:val="20"/>
          <w:szCs w:val="18"/>
        </w:rPr>
        <w:t xml:space="preserve">: A new object is created and a reference to it is returned whenever you call incrementByTen(). The new object created is dynamically allocated to the memory. After returning the object, the method terminates and the created object continues to exist as long as there is a reference to it somewhere in the </w:t>
      </w:r>
      <w:r w:rsidRPr="00346209">
        <w:rPr>
          <w:rFonts w:ascii="Arial" w:hAnsi="Arial" w:cs="Arial"/>
          <w:sz w:val="20"/>
          <w:szCs w:val="18"/>
        </w:rPr>
        <w:lastRenderedPageBreak/>
        <w:t xml:space="preserve">program. What will happen if the object goes un-referenced? Of course, the object will acquire garbage status and will be reclaimed by the garbage collector when it returns next time. </w:t>
      </w:r>
    </w:p>
    <w:p w:rsidR="003A530C" w:rsidRPr="00346209" w:rsidRDefault="003A530C" w:rsidP="003A530C">
      <w:pPr>
        <w:autoSpaceDE w:val="0"/>
        <w:spacing w:after="240"/>
        <w:jc w:val="both"/>
        <w:rPr>
          <w:rFonts w:ascii="Arial" w:hAnsi="Arial" w:cs="Arial"/>
          <w:b/>
          <w:sz w:val="28"/>
        </w:rPr>
      </w:pPr>
      <w:r w:rsidRPr="00346209">
        <w:rPr>
          <w:rFonts w:ascii="Arial" w:hAnsi="Arial" w:cs="Arial"/>
          <w:b/>
          <w:sz w:val="28"/>
        </w:rPr>
        <w:t>A Closer Look at Recursion</w:t>
      </w:r>
    </w:p>
    <w:p w:rsidR="003A530C" w:rsidRPr="00346209" w:rsidRDefault="003A530C" w:rsidP="003A530C">
      <w:pPr>
        <w:pStyle w:val="BodyText3"/>
        <w:rPr>
          <w:rFonts w:ascii="Arial" w:hAnsi="Arial" w:cs="Arial"/>
          <w:sz w:val="20"/>
          <w:szCs w:val="20"/>
        </w:rPr>
      </w:pPr>
      <w:r w:rsidRPr="00346209">
        <w:rPr>
          <w:rFonts w:ascii="Arial" w:hAnsi="Arial" w:cs="Arial"/>
          <w:sz w:val="20"/>
          <w:szCs w:val="20"/>
        </w:rPr>
        <w:t>Noted linguist and political theorist Noam Chomsky was one of the pioneers to use recursion mechanism in languages. He embedded one or more sentences in sentences.  Recursion forms an intrinsic part of computer programming. In Java Programming language, recursion permits a method to call itself. Thus a recursive method is considered to be one that can call itself.</w:t>
      </w:r>
    </w:p>
    <w:p w:rsidR="003A530C" w:rsidRPr="00346209" w:rsidRDefault="003A530C" w:rsidP="003A530C">
      <w:pPr>
        <w:pStyle w:val="BodyText3"/>
        <w:rPr>
          <w:rFonts w:ascii="Arial" w:hAnsi="Arial" w:cs="Arial"/>
          <w:sz w:val="20"/>
          <w:szCs w:val="20"/>
        </w:rPr>
      </w:pPr>
      <w:r w:rsidRPr="00346209">
        <w:rPr>
          <w:rFonts w:ascii="Arial" w:hAnsi="Arial" w:cs="Arial"/>
          <w:sz w:val="20"/>
          <w:szCs w:val="20"/>
        </w:rPr>
        <w:t>Introduction of an ‘if’</w:t>
      </w:r>
      <w:r w:rsidRPr="00346209">
        <w:rPr>
          <w:rFonts w:ascii="Arial" w:hAnsi="Arial" w:cs="Arial"/>
          <w:b/>
          <w:bCs/>
          <w:sz w:val="20"/>
          <w:szCs w:val="20"/>
        </w:rPr>
        <w:t xml:space="preserve"> </w:t>
      </w:r>
      <w:r w:rsidRPr="00346209">
        <w:rPr>
          <w:rFonts w:ascii="Arial" w:hAnsi="Arial" w:cs="Arial"/>
          <w:sz w:val="20"/>
          <w:szCs w:val="20"/>
        </w:rPr>
        <w:t>statement (to force the method to return without the recursive call being executed) is mandatory while writing recursive methods. If ‘if’</w:t>
      </w:r>
      <w:r w:rsidRPr="00346209">
        <w:rPr>
          <w:rFonts w:ascii="Arial" w:hAnsi="Arial" w:cs="Arial"/>
          <w:b/>
          <w:bCs/>
          <w:sz w:val="20"/>
          <w:szCs w:val="20"/>
        </w:rPr>
        <w:t xml:space="preserve"> </w:t>
      </w:r>
      <w:r w:rsidRPr="00346209">
        <w:rPr>
          <w:rFonts w:ascii="Arial" w:hAnsi="Arial" w:cs="Arial"/>
          <w:sz w:val="20"/>
          <w:szCs w:val="20"/>
        </w:rPr>
        <w:t>statement is not implemented once you call the method, it will never return. The programmers are strongly recommended to use println()</w:t>
      </w:r>
      <w:r w:rsidRPr="00346209">
        <w:rPr>
          <w:rFonts w:ascii="Arial" w:hAnsi="Arial" w:cs="Arial"/>
          <w:b/>
          <w:bCs/>
          <w:sz w:val="20"/>
          <w:szCs w:val="20"/>
        </w:rPr>
        <w:t xml:space="preserve"> </w:t>
      </w:r>
      <w:r w:rsidRPr="00346209">
        <w:rPr>
          <w:rFonts w:ascii="Arial" w:hAnsi="Arial" w:cs="Arial"/>
          <w:sz w:val="20"/>
          <w:szCs w:val="20"/>
        </w:rPr>
        <w:t>statements liberally during the invocation and execution of recursive methods so that they can watch what is going on and abort execution if you see that you have made a mistake.</w:t>
      </w:r>
    </w:p>
    <w:p w:rsidR="003A530C" w:rsidRPr="00346209" w:rsidRDefault="003A530C" w:rsidP="003A530C">
      <w:pPr>
        <w:pStyle w:val="BodyText3"/>
        <w:rPr>
          <w:rFonts w:ascii="Arial" w:hAnsi="Arial" w:cs="Arial"/>
          <w:sz w:val="20"/>
          <w:szCs w:val="20"/>
        </w:rPr>
      </w:pPr>
      <w:r w:rsidRPr="00346209">
        <w:rPr>
          <w:rFonts w:ascii="Arial" w:hAnsi="Arial" w:cs="Arial"/>
          <w:sz w:val="20"/>
          <w:szCs w:val="20"/>
        </w:rPr>
        <w:t xml:space="preserve">A classic example of recursion is the computation of the factorial of a number. The factorial of a number </w:t>
      </w:r>
      <w:r w:rsidRPr="00346209">
        <w:rPr>
          <w:rFonts w:ascii="Arial" w:hAnsi="Arial" w:cs="Arial"/>
          <w:i/>
          <w:iCs/>
          <w:sz w:val="20"/>
          <w:szCs w:val="20"/>
        </w:rPr>
        <w:t xml:space="preserve">X </w:t>
      </w:r>
      <w:r w:rsidRPr="00346209">
        <w:rPr>
          <w:rFonts w:ascii="Arial" w:hAnsi="Arial" w:cs="Arial"/>
          <w:sz w:val="20"/>
          <w:szCs w:val="20"/>
        </w:rPr>
        <w:t xml:space="preserve">is the product of all the whole numbers between 1 and </w:t>
      </w:r>
      <w:r w:rsidRPr="00346209">
        <w:rPr>
          <w:rFonts w:ascii="Arial" w:hAnsi="Arial" w:cs="Arial"/>
          <w:i/>
          <w:iCs/>
          <w:sz w:val="20"/>
          <w:szCs w:val="20"/>
        </w:rPr>
        <w:t xml:space="preserve">X. </w:t>
      </w:r>
      <w:r w:rsidRPr="00346209">
        <w:rPr>
          <w:rFonts w:ascii="Arial" w:hAnsi="Arial" w:cs="Arial"/>
          <w:sz w:val="20"/>
          <w:szCs w:val="20"/>
        </w:rPr>
        <w:t>For example, 6 factorial is 1 × 2 × 3 × 4 × 5 × 6, or 720. Here is how a factorial can be computed by use of a recursive method:</w:t>
      </w:r>
    </w:p>
    <w:p w:rsidR="003A530C" w:rsidRPr="00346209" w:rsidRDefault="003A530C" w:rsidP="003A530C">
      <w:pPr>
        <w:spacing w:after="120" w:line="260" w:lineRule="atLeast"/>
        <w:jc w:val="both"/>
        <w:rPr>
          <w:rFonts w:ascii="Arial" w:hAnsi="Arial" w:cs="Arial"/>
          <w:sz w:val="20"/>
        </w:rPr>
      </w:pPr>
      <w:r w:rsidRPr="00346209">
        <w:rPr>
          <w:rFonts w:ascii="Arial" w:hAnsi="Arial" w:cs="Arial"/>
          <w:sz w:val="20"/>
        </w:rPr>
        <w:t>// A simple example of recursion:</w:t>
      </w:r>
    </w:p>
    <w:p w:rsidR="003A530C" w:rsidRPr="00346209" w:rsidRDefault="003A530C" w:rsidP="003A530C">
      <w:pPr>
        <w:ind w:left="720"/>
        <w:jc w:val="both"/>
        <w:rPr>
          <w:rFonts w:ascii="Arial" w:hAnsi="Arial" w:cs="Arial"/>
          <w:sz w:val="20"/>
        </w:rPr>
      </w:pPr>
      <w:r w:rsidRPr="00346209">
        <w:rPr>
          <w:rFonts w:ascii="Arial" w:hAnsi="Arial" w:cs="Arial"/>
          <w:sz w:val="20"/>
        </w:rPr>
        <w:t>class FactorialDemo {</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 this is a recursive function</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int fact(int x) {</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int result;</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 xml:space="preserve">if(x==1) </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return 1;</w:t>
      </w:r>
    </w:p>
    <w:p w:rsidR="003A530C" w:rsidRPr="00346209" w:rsidRDefault="003A530C" w:rsidP="003A530C">
      <w:pPr>
        <w:autoSpaceDE w:val="0"/>
        <w:ind w:left="720"/>
        <w:jc w:val="both"/>
        <w:rPr>
          <w:rFonts w:ascii="Arial" w:hAnsi="Arial" w:cs="Arial"/>
          <w:sz w:val="20"/>
          <w:szCs w:val="16"/>
        </w:rPr>
      </w:pPr>
      <w:r w:rsidRPr="00346209">
        <w:rPr>
          <w:rFonts w:ascii="Arial" w:hAnsi="Arial" w:cs="Arial"/>
          <w:sz w:val="20"/>
          <w:szCs w:val="16"/>
        </w:rPr>
        <w:t>result = fact(x-1) * x;</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return result;</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w:t>
      </w:r>
    </w:p>
    <w:p w:rsidR="003A530C" w:rsidRPr="00346209" w:rsidRDefault="003A530C" w:rsidP="003A530C">
      <w:pPr>
        <w:autoSpaceDE w:val="0"/>
        <w:ind w:left="720"/>
        <w:jc w:val="both"/>
        <w:rPr>
          <w:rFonts w:ascii="Arial" w:hAnsi="Arial" w:cs="Arial"/>
          <w:sz w:val="20"/>
          <w:szCs w:val="16"/>
        </w:rPr>
      </w:pPr>
      <w:r w:rsidRPr="00346209">
        <w:rPr>
          <w:rFonts w:ascii="Arial" w:hAnsi="Arial" w:cs="Arial"/>
          <w:sz w:val="20"/>
          <w:szCs w:val="16"/>
        </w:rPr>
        <w:t>}</w:t>
      </w:r>
    </w:p>
    <w:p w:rsidR="003A530C" w:rsidRPr="00346209" w:rsidRDefault="003A530C" w:rsidP="003A530C">
      <w:pPr>
        <w:autoSpaceDE w:val="0"/>
        <w:ind w:left="720"/>
        <w:jc w:val="both"/>
        <w:rPr>
          <w:rFonts w:ascii="Arial" w:hAnsi="Arial" w:cs="Arial"/>
          <w:sz w:val="20"/>
          <w:szCs w:val="16"/>
        </w:rPr>
      </w:pPr>
    </w:p>
    <w:p w:rsidR="003A530C" w:rsidRPr="00346209" w:rsidRDefault="003A530C" w:rsidP="003A530C">
      <w:pPr>
        <w:autoSpaceDE w:val="0"/>
        <w:ind w:left="720"/>
        <w:jc w:val="both"/>
        <w:rPr>
          <w:rFonts w:ascii="Arial" w:hAnsi="Arial" w:cs="Arial"/>
          <w:sz w:val="20"/>
          <w:szCs w:val="16"/>
        </w:rPr>
      </w:pPr>
      <w:r w:rsidRPr="00346209">
        <w:rPr>
          <w:rFonts w:ascii="Arial" w:hAnsi="Arial" w:cs="Arial"/>
          <w:sz w:val="20"/>
          <w:szCs w:val="16"/>
        </w:rPr>
        <w:t>class RecursionDemo1 {</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public static void main(String args[]) {</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FactorialDemo f = new FactorialDemo();</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System.out.println("Factorial of 6 is " + f.fact(6));</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System.out.println("Factorial of 7 is " + f.fact(7));</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System.out.println("Factorial of 9 is " + f.fact(9));</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lastRenderedPageBreak/>
        <w:t>}</w:t>
      </w:r>
    </w:p>
    <w:p w:rsidR="003A530C" w:rsidRPr="00346209" w:rsidRDefault="003A530C" w:rsidP="003A530C">
      <w:pPr>
        <w:autoSpaceDE w:val="0"/>
        <w:spacing w:after="120"/>
        <w:ind w:left="720"/>
        <w:jc w:val="both"/>
        <w:rPr>
          <w:rFonts w:ascii="Arial" w:hAnsi="Arial" w:cs="Arial"/>
          <w:sz w:val="20"/>
          <w:szCs w:val="16"/>
        </w:rPr>
      </w:pPr>
      <w:r w:rsidRPr="00346209">
        <w:rPr>
          <w:rFonts w:ascii="Arial" w:hAnsi="Arial" w:cs="Arial"/>
          <w:sz w:val="20"/>
          <w:szCs w:val="16"/>
        </w:rPr>
        <w:t>}</w:t>
      </w:r>
    </w:p>
    <w:p w:rsidR="003A530C" w:rsidRPr="00346209" w:rsidRDefault="003A530C" w:rsidP="003A530C">
      <w:pPr>
        <w:pStyle w:val="BodyText2"/>
        <w:rPr>
          <w:rFonts w:ascii="Arial" w:hAnsi="Arial" w:cs="Arial"/>
        </w:rPr>
      </w:pPr>
      <w:r w:rsidRPr="00346209">
        <w:rPr>
          <w:rFonts w:ascii="Arial" w:hAnsi="Arial" w:cs="Arial"/>
          <w:b/>
        </w:rPr>
        <w:t>RecursionDemo1.java</w:t>
      </w:r>
      <w:r w:rsidRPr="00346209">
        <w:rPr>
          <w:rFonts w:ascii="Arial" w:hAnsi="Arial" w:cs="Arial"/>
        </w:rPr>
        <w:t xml:space="preserve"> generates the following output:</w:t>
      </w:r>
    </w:p>
    <w:p w:rsidR="003A530C" w:rsidRPr="00346209" w:rsidRDefault="003A530C" w:rsidP="003A530C">
      <w:pPr>
        <w:autoSpaceDE w:val="0"/>
        <w:ind w:left="720"/>
        <w:jc w:val="both"/>
        <w:rPr>
          <w:rFonts w:ascii="Arial" w:hAnsi="Arial" w:cs="Arial"/>
          <w:sz w:val="20"/>
          <w:szCs w:val="16"/>
        </w:rPr>
      </w:pPr>
      <w:r w:rsidRPr="00346209">
        <w:rPr>
          <w:rFonts w:ascii="Arial" w:hAnsi="Arial" w:cs="Arial"/>
          <w:sz w:val="20"/>
          <w:szCs w:val="16"/>
        </w:rPr>
        <w:t>Factorial of 6 is 720</w:t>
      </w:r>
    </w:p>
    <w:p w:rsidR="003A530C" w:rsidRPr="00346209" w:rsidRDefault="003A530C" w:rsidP="003A530C">
      <w:pPr>
        <w:autoSpaceDE w:val="0"/>
        <w:ind w:left="720"/>
        <w:jc w:val="both"/>
        <w:rPr>
          <w:rFonts w:ascii="Arial" w:hAnsi="Arial" w:cs="Arial"/>
          <w:sz w:val="20"/>
          <w:szCs w:val="16"/>
        </w:rPr>
      </w:pPr>
      <w:r w:rsidRPr="00346209">
        <w:rPr>
          <w:rFonts w:ascii="Arial" w:hAnsi="Arial" w:cs="Arial"/>
          <w:sz w:val="20"/>
          <w:szCs w:val="16"/>
        </w:rPr>
        <w:t>Factorial of 7 is 5040</w:t>
      </w:r>
    </w:p>
    <w:p w:rsidR="003A530C" w:rsidRPr="00346209" w:rsidRDefault="003A530C" w:rsidP="003A530C">
      <w:pPr>
        <w:autoSpaceDE w:val="0"/>
        <w:ind w:left="720"/>
        <w:jc w:val="both"/>
        <w:rPr>
          <w:rFonts w:ascii="Arial" w:hAnsi="Arial" w:cs="Arial"/>
          <w:sz w:val="20"/>
          <w:szCs w:val="16"/>
        </w:rPr>
      </w:pPr>
      <w:r w:rsidRPr="00346209">
        <w:rPr>
          <w:rFonts w:ascii="Arial" w:hAnsi="Arial" w:cs="Arial"/>
          <w:sz w:val="20"/>
          <w:szCs w:val="16"/>
        </w:rPr>
        <w:t>Factorial of 9 is 362880</w:t>
      </w:r>
    </w:p>
    <w:p w:rsidR="003A530C" w:rsidRPr="00346209" w:rsidRDefault="003A530C" w:rsidP="003A530C">
      <w:pPr>
        <w:jc w:val="both"/>
        <w:rPr>
          <w:rFonts w:ascii="Arial" w:hAnsi="Arial" w:cs="Arial"/>
          <w:sz w:val="20"/>
        </w:rPr>
      </w:pPr>
    </w:p>
    <w:p w:rsidR="003A530C" w:rsidRPr="00346209" w:rsidRDefault="003A530C" w:rsidP="003A530C">
      <w:pPr>
        <w:pStyle w:val="BodyText3"/>
        <w:rPr>
          <w:rFonts w:ascii="Arial" w:hAnsi="Arial" w:cs="Arial"/>
          <w:sz w:val="20"/>
          <w:szCs w:val="20"/>
        </w:rPr>
      </w:pPr>
      <w:r w:rsidRPr="00346209">
        <w:rPr>
          <w:rFonts w:ascii="Arial" w:hAnsi="Arial" w:cs="Arial"/>
          <w:b/>
          <w:bCs/>
          <w:sz w:val="20"/>
          <w:szCs w:val="20"/>
        </w:rPr>
        <w:t>Note</w:t>
      </w:r>
      <w:r w:rsidRPr="00346209">
        <w:rPr>
          <w:rFonts w:ascii="Arial" w:hAnsi="Arial" w:cs="Arial"/>
          <w:sz w:val="20"/>
          <w:szCs w:val="20"/>
        </w:rPr>
        <w:t xml:space="preserve">: In the above example, when </w:t>
      </w:r>
      <w:r w:rsidRPr="00346209">
        <w:rPr>
          <w:rFonts w:ascii="Arial" w:hAnsi="Arial" w:cs="Arial"/>
          <w:b/>
          <w:bCs/>
          <w:sz w:val="20"/>
          <w:szCs w:val="20"/>
        </w:rPr>
        <w:t xml:space="preserve">fact() </w:t>
      </w:r>
      <w:r w:rsidRPr="00346209">
        <w:rPr>
          <w:rFonts w:ascii="Arial" w:hAnsi="Arial" w:cs="Arial"/>
          <w:sz w:val="20"/>
          <w:szCs w:val="20"/>
        </w:rPr>
        <w:t xml:space="preserve">is called with an argument of 1, the function returns 1; otherwise it returns the product of </w:t>
      </w:r>
      <w:r w:rsidRPr="00346209">
        <w:rPr>
          <w:rFonts w:ascii="Arial" w:hAnsi="Arial" w:cs="Arial"/>
          <w:b/>
          <w:bCs/>
          <w:sz w:val="20"/>
          <w:szCs w:val="20"/>
        </w:rPr>
        <w:t>fact(x–1)*x</w:t>
      </w:r>
      <w:r w:rsidRPr="00346209">
        <w:rPr>
          <w:rFonts w:ascii="Arial" w:hAnsi="Arial" w:cs="Arial"/>
          <w:sz w:val="20"/>
          <w:szCs w:val="20"/>
        </w:rPr>
        <w:t xml:space="preserve">. To evaluate this expression, </w:t>
      </w:r>
      <w:r w:rsidRPr="00346209">
        <w:rPr>
          <w:rFonts w:ascii="Arial" w:hAnsi="Arial" w:cs="Arial"/>
          <w:b/>
          <w:bCs/>
          <w:sz w:val="20"/>
          <w:szCs w:val="20"/>
        </w:rPr>
        <w:t xml:space="preserve">fact() </w:t>
      </w:r>
      <w:r w:rsidRPr="00346209">
        <w:rPr>
          <w:rFonts w:ascii="Arial" w:hAnsi="Arial" w:cs="Arial"/>
          <w:sz w:val="20"/>
          <w:szCs w:val="20"/>
        </w:rPr>
        <w:t xml:space="preserve">is called with </w:t>
      </w:r>
      <w:r w:rsidRPr="00346209">
        <w:rPr>
          <w:rFonts w:ascii="Arial" w:hAnsi="Arial" w:cs="Arial"/>
          <w:b/>
          <w:bCs/>
          <w:sz w:val="20"/>
          <w:szCs w:val="20"/>
        </w:rPr>
        <w:t>x–1</w:t>
      </w:r>
      <w:r w:rsidRPr="00346209">
        <w:rPr>
          <w:rFonts w:ascii="Arial" w:hAnsi="Arial" w:cs="Arial"/>
          <w:sz w:val="20"/>
          <w:szCs w:val="20"/>
        </w:rPr>
        <w:t xml:space="preserve">. This process repeats until </w:t>
      </w:r>
      <w:r w:rsidRPr="00346209">
        <w:rPr>
          <w:rFonts w:ascii="Arial" w:hAnsi="Arial" w:cs="Arial"/>
          <w:b/>
          <w:bCs/>
          <w:sz w:val="20"/>
          <w:szCs w:val="20"/>
        </w:rPr>
        <w:t xml:space="preserve">x </w:t>
      </w:r>
      <w:r w:rsidRPr="00346209">
        <w:rPr>
          <w:rFonts w:ascii="Arial" w:hAnsi="Arial" w:cs="Arial"/>
          <w:sz w:val="20"/>
          <w:szCs w:val="20"/>
        </w:rPr>
        <w:t>equals 1 and the calls to the method begin returning.</w:t>
      </w:r>
    </w:p>
    <w:p w:rsidR="003A530C" w:rsidRPr="00346209" w:rsidRDefault="003A530C" w:rsidP="003A530C">
      <w:pPr>
        <w:pStyle w:val="BodyText3"/>
        <w:rPr>
          <w:rFonts w:ascii="Arial" w:hAnsi="Arial" w:cs="Arial"/>
          <w:sz w:val="20"/>
          <w:szCs w:val="20"/>
        </w:rPr>
      </w:pPr>
      <w:r w:rsidRPr="00346209">
        <w:rPr>
          <w:rFonts w:ascii="Arial" w:hAnsi="Arial" w:cs="Arial"/>
          <w:sz w:val="20"/>
          <w:szCs w:val="20"/>
        </w:rPr>
        <w:t xml:space="preserve">New local variables and parameters are allocated memory storage on the stack, whenever a method calls itself. The method code is then executed with these new variables from the start. It is important to note here that a recursive call does not make a new copy of the method and it is only the arguments that are new. With the return of each recursive call, the old local variables and parameters are removed from the stack, and the recursive operation resumes at the point of the call inside the method. </w:t>
      </w:r>
    </w:p>
    <w:p w:rsidR="003A530C" w:rsidRPr="00346209" w:rsidRDefault="003A530C" w:rsidP="003A530C">
      <w:pPr>
        <w:pStyle w:val="BodyText3"/>
        <w:rPr>
          <w:rFonts w:ascii="Arial" w:hAnsi="Arial" w:cs="Arial"/>
          <w:sz w:val="20"/>
          <w:szCs w:val="20"/>
        </w:rPr>
      </w:pPr>
      <w:r w:rsidRPr="00346209">
        <w:rPr>
          <w:rFonts w:ascii="Arial" w:hAnsi="Arial" w:cs="Arial"/>
          <w:sz w:val="20"/>
          <w:szCs w:val="20"/>
        </w:rPr>
        <w:t xml:space="preserve">Recursive functions have certain invincible advantages. One of the main advantages of using recursion is that recursive methods can be used to create simpler versions of several algorithms. </w:t>
      </w:r>
    </w:p>
    <w:p w:rsidR="003A530C" w:rsidRPr="00346209" w:rsidRDefault="003A530C" w:rsidP="003A530C">
      <w:pPr>
        <w:pStyle w:val="BodyText3"/>
        <w:rPr>
          <w:rFonts w:ascii="Arial" w:hAnsi="Arial" w:cs="Arial"/>
          <w:sz w:val="20"/>
          <w:szCs w:val="20"/>
        </w:rPr>
      </w:pPr>
      <w:r w:rsidRPr="00346209">
        <w:rPr>
          <w:rFonts w:ascii="Arial" w:hAnsi="Arial" w:cs="Arial"/>
          <w:sz w:val="20"/>
          <w:szCs w:val="20"/>
        </w:rPr>
        <w:t>A computer programmer might face certain pertinent problems while using recursion. Because of the added function calls, recursive versions may operate slower in relation to the iterative equivalent. There is the possibility of a stack overrun. There is also a likelihood of stack collapse because storage for parameters and local variables is on the stack and each new call creates a new copy of these variables. In the event of a stock collapse, the Java run-time system will cause an exception.</w:t>
      </w:r>
    </w:p>
    <w:p w:rsidR="003A530C" w:rsidRPr="00346209" w:rsidRDefault="003A530C" w:rsidP="003A530C">
      <w:pPr>
        <w:pStyle w:val="BodyText3"/>
        <w:rPr>
          <w:rFonts w:ascii="Arial" w:hAnsi="Arial" w:cs="Arial"/>
          <w:sz w:val="20"/>
          <w:szCs w:val="20"/>
        </w:rPr>
      </w:pPr>
      <w:r w:rsidRPr="00346209">
        <w:rPr>
          <w:rFonts w:ascii="Arial" w:hAnsi="Arial" w:cs="Arial"/>
          <w:sz w:val="20"/>
          <w:szCs w:val="20"/>
        </w:rPr>
        <w:t>In order to understand recursion in a more comprehensive way, let us consider another example. The recursive method printArray() prints the first y elements in the array values.</w:t>
      </w:r>
    </w:p>
    <w:p w:rsidR="003A530C" w:rsidRPr="00346209" w:rsidRDefault="003A530C" w:rsidP="003A530C">
      <w:pPr>
        <w:autoSpaceDE w:val="0"/>
        <w:jc w:val="both"/>
        <w:rPr>
          <w:rFonts w:ascii="Arial" w:hAnsi="Arial" w:cs="Arial"/>
          <w:sz w:val="20"/>
          <w:szCs w:val="16"/>
        </w:rPr>
      </w:pPr>
      <w:r w:rsidRPr="00346209">
        <w:rPr>
          <w:rFonts w:ascii="Arial" w:hAnsi="Arial" w:cs="Arial"/>
          <w:sz w:val="20"/>
          <w:szCs w:val="16"/>
        </w:rPr>
        <w:t>// Another example that uses recursion.</w:t>
      </w:r>
    </w:p>
    <w:p w:rsidR="003A530C" w:rsidRPr="00346209" w:rsidRDefault="003A530C" w:rsidP="003A530C">
      <w:pPr>
        <w:autoSpaceDE w:val="0"/>
        <w:jc w:val="both"/>
        <w:rPr>
          <w:rFonts w:ascii="Arial" w:hAnsi="Arial" w:cs="Arial"/>
          <w:sz w:val="20"/>
          <w:szCs w:val="16"/>
        </w:rPr>
      </w:pPr>
    </w:p>
    <w:p w:rsidR="003A530C" w:rsidRPr="00346209" w:rsidRDefault="003A530C" w:rsidP="003A530C">
      <w:pPr>
        <w:autoSpaceDE w:val="0"/>
        <w:ind w:left="720"/>
        <w:jc w:val="both"/>
        <w:rPr>
          <w:rFonts w:ascii="Arial" w:hAnsi="Arial" w:cs="Arial"/>
          <w:sz w:val="20"/>
          <w:szCs w:val="16"/>
        </w:rPr>
      </w:pPr>
      <w:r w:rsidRPr="00346209">
        <w:rPr>
          <w:rFonts w:ascii="Arial" w:hAnsi="Arial" w:cs="Arial"/>
          <w:sz w:val="20"/>
          <w:szCs w:val="16"/>
        </w:rPr>
        <w:t>class RecursiveTestDemo {</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int values[];</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RecursiveTestDemo(int y) {</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values = new int[y];</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w:t>
      </w:r>
    </w:p>
    <w:p w:rsidR="003A530C" w:rsidRPr="00346209" w:rsidRDefault="003A530C" w:rsidP="003A530C">
      <w:pPr>
        <w:autoSpaceDE w:val="0"/>
        <w:ind w:left="720"/>
        <w:jc w:val="both"/>
        <w:rPr>
          <w:rFonts w:ascii="Arial" w:hAnsi="Arial" w:cs="Arial"/>
          <w:sz w:val="20"/>
          <w:szCs w:val="16"/>
        </w:rPr>
      </w:pP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 display array -- recursively</w:t>
      </w:r>
      <w:r w:rsidRPr="00346209">
        <w:rPr>
          <w:rFonts w:ascii="Arial" w:hAnsi="Arial" w:cs="Arial"/>
          <w:sz w:val="20"/>
          <w:szCs w:val="16"/>
        </w:rPr>
        <w:tab/>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void printArray(int y) {</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lastRenderedPageBreak/>
        <w:t>if(y==0) return;</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else printArray(y-1);</w:t>
      </w:r>
    </w:p>
    <w:p w:rsidR="003A530C" w:rsidRPr="00346209" w:rsidRDefault="003A530C" w:rsidP="003A530C">
      <w:pPr>
        <w:autoSpaceDE w:val="0"/>
        <w:ind w:left="720" w:firstLine="720"/>
        <w:jc w:val="both"/>
        <w:rPr>
          <w:rFonts w:ascii="Arial" w:hAnsi="Arial" w:cs="Arial"/>
          <w:sz w:val="20"/>
          <w:szCs w:val="16"/>
          <w:lang w:val="fr-FR"/>
        </w:rPr>
      </w:pPr>
      <w:r w:rsidRPr="00346209">
        <w:rPr>
          <w:rFonts w:ascii="Arial" w:hAnsi="Arial" w:cs="Arial"/>
          <w:sz w:val="20"/>
          <w:szCs w:val="16"/>
          <w:lang w:val="fr-FR"/>
        </w:rPr>
        <w:t>System.out.println("[" + (y-1) + "] " + values[y-1]);</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w:t>
      </w:r>
    </w:p>
    <w:p w:rsidR="003A530C" w:rsidRPr="00346209" w:rsidRDefault="003A530C" w:rsidP="003A530C">
      <w:pPr>
        <w:autoSpaceDE w:val="0"/>
        <w:ind w:left="720"/>
        <w:jc w:val="both"/>
        <w:rPr>
          <w:rFonts w:ascii="Arial" w:hAnsi="Arial" w:cs="Arial"/>
          <w:sz w:val="20"/>
          <w:szCs w:val="16"/>
        </w:rPr>
      </w:pPr>
      <w:r w:rsidRPr="00346209">
        <w:rPr>
          <w:rFonts w:ascii="Arial" w:hAnsi="Arial" w:cs="Arial"/>
          <w:sz w:val="20"/>
          <w:szCs w:val="16"/>
        </w:rPr>
        <w:t>}</w:t>
      </w:r>
    </w:p>
    <w:p w:rsidR="003A530C" w:rsidRPr="00346209" w:rsidRDefault="003A530C" w:rsidP="003A530C">
      <w:pPr>
        <w:autoSpaceDE w:val="0"/>
        <w:ind w:left="720"/>
        <w:jc w:val="both"/>
        <w:rPr>
          <w:rFonts w:ascii="Arial" w:hAnsi="Arial" w:cs="Arial"/>
          <w:sz w:val="20"/>
          <w:szCs w:val="16"/>
        </w:rPr>
      </w:pPr>
    </w:p>
    <w:p w:rsidR="003A530C" w:rsidRPr="00346209" w:rsidRDefault="003A530C" w:rsidP="003A530C">
      <w:pPr>
        <w:autoSpaceDE w:val="0"/>
        <w:ind w:left="720"/>
        <w:jc w:val="both"/>
        <w:rPr>
          <w:rFonts w:ascii="Arial" w:hAnsi="Arial" w:cs="Arial"/>
          <w:sz w:val="20"/>
          <w:szCs w:val="16"/>
        </w:rPr>
      </w:pPr>
      <w:r w:rsidRPr="00346209">
        <w:rPr>
          <w:rFonts w:ascii="Arial" w:hAnsi="Arial" w:cs="Arial"/>
          <w:sz w:val="20"/>
          <w:szCs w:val="16"/>
        </w:rPr>
        <w:t>class RecursionDemo2 {</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public static void main(String args[]) {</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RecursiveTestDemo ob = new RecursiveTestDemo(10);</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int y;</w:t>
      </w:r>
    </w:p>
    <w:p w:rsidR="003A530C" w:rsidRPr="00346209" w:rsidRDefault="003A530C" w:rsidP="003A530C">
      <w:pPr>
        <w:autoSpaceDE w:val="0"/>
        <w:ind w:left="720" w:firstLine="720"/>
        <w:jc w:val="both"/>
        <w:rPr>
          <w:rFonts w:ascii="Arial" w:hAnsi="Arial" w:cs="Arial"/>
          <w:sz w:val="20"/>
          <w:szCs w:val="16"/>
          <w:lang w:val="fr-FR"/>
        </w:rPr>
      </w:pPr>
      <w:r w:rsidRPr="00346209">
        <w:rPr>
          <w:rFonts w:ascii="Arial" w:hAnsi="Arial" w:cs="Arial"/>
          <w:sz w:val="20"/>
          <w:szCs w:val="16"/>
          <w:lang w:val="fr-FR"/>
        </w:rPr>
        <w:t xml:space="preserve">for(y=0; y&lt;10; y++) </w:t>
      </w:r>
    </w:p>
    <w:p w:rsidR="003A530C" w:rsidRPr="00346209" w:rsidRDefault="003A530C" w:rsidP="003A530C">
      <w:pPr>
        <w:autoSpaceDE w:val="0"/>
        <w:ind w:left="720" w:firstLine="720"/>
        <w:jc w:val="both"/>
        <w:rPr>
          <w:rFonts w:ascii="Arial" w:hAnsi="Arial" w:cs="Arial"/>
          <w:sz w:val="20"/>
          <w:szCs w:val="16"/>
          <w:lang w:val="fr-FR"/>
        </w:rPr>
      </w:pPr>
      <w:r w:rsidRPr="00346209">
        <w:rPr>
          <w:rFonts w:ascii="Arial" w:hAnsi="Arial" w:cs="Arial"/>
          <w:sz w:val="20"/>
          <w:szCs w:val="16"/>
          <w:lang w:val="fr-FR"/>
        </w:rPr>
        <w:t>ob.values[y] = y;</w:t>
      </w:r>
    </w:p>
    <w:p w:rsidR="003A530C" w:rsidRPr="00346209" w:rsidRDefault="003A530C" w:rsidP="003A530C">
      <w:pPr>
        <w:autoSpaceDE w:val="0"/>
        <w:ind w:left="720" w:firstLine="720"/>
        <w:jc w:val="both"/>
        <w:rPr>
          <w:rFonts w:ascii="Arial" w:hAnsi="Arial" w:cs="Arial"/>
          <w:sz w:val="20"/>
          <w:szCs w:val="16"/>
          <w:lang w:val="fr-FR"/>
        </w:rPr>
      </w:pPr>
      <w:r w:rsidRPr="00346209">
        <w:rPr>
          <w:rFonts w:ascii="Arial" w:hAnsi="Arial" w:cs="Arial"/>
          <w:sz w:val="20"/>
          <w:szCs w:val="16"/>
          <w:lang w:val="fr-FR"/>
        </w:rPr>
        <w:t>ob.printArray(10);</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w:t>
      </w:r>
    </w:p>
    <w:p w:rsidR="003A530C" w:rsidRPr="00346209" w:rsidRDefault="003A530C" w:rsidP="003A530C">
      <w:pPr>
        <w:autoSpaceDE w:val="0"/>
        <w:spacing w:after="120"/>
        <w:ind w:left="720"/>
        <w:jc w:val="both"/>
        <w:rPr>
          <w:rFonts w:ascii="Arial" w:hAnsi="Arial" w:cs="Arial"/>
          <w:sz w:val="20"/>
          <w:szCs w:val="16"/>
        </w:rPr>
      </w:pPr>
      <w:r w:rsidRPr="00346209">
        <w:rPr>
          <w:rFonts w:ascii="Arial" w:hAnsi="Arial" w:cs="Arial"/>
          <w:sz w:val="20"/>
          <w:szCs w:val="16"/>
        </w:rPr>
        <w:t>}</w:t>
      </w:r>
    </w:p>
    <w:p w:rsidR="003A530C" w:rsidRPr="00346209" w:rsidRDefault="003A530C" w:rsidP="003A530C">
      <w:pPr>
        <w:pStyle w:val="BodyText2"/>
        <w:rPr>
          <w:rFonts w:ascii="Arial" w:hAnsi="Arial" w:cs="Arial"/>
        </w:rPr>
      </w:pPr>
      <w:r w:rsidRPr="00346209">
        <w:rPr>
          <w:rFonts w:ascii="Arial" w:hAnsi="Arial" w:cs="Arial"/>
          <w:b/>
        </w:rPr>
        <w:t>RecursionDemo2.java</w:t>
      </w:r>
      <w:r w:rsidRPr="00346209">
        <w:rPr>
          <w:rFonts w:ascii="Arial" w:hAnsi="Arial" w:cs="Arial"/>
        </w:rPr>
        <w:t xml:space="preserve"> generates the following output:</w:t>
      </w:r>
    </w:p>
    <w:p w:rsidR="003A530C" w:rsidRPr="00346209" w:rsidRDefault="003A530C" w:rsidP="003A530C">
      <w:pPr>
        <w:autoSpaceDE w:val="0"/>
        <w:ind w:left="720"/>
        <w:jc w:val="both"/>
        <w:rPr>
          <w:rFonts w:ascii="Arial" w:hAnsi="Arial" w:cs="Arial"/>
          <w:sz w:val="20"/>
          <w:szCs w:val="16"/>
        </w:rPr>
      </w:pPr>
      <w:r w:rsidRPr="00346209">
        <w:rPr>
          <w:rFonts w:ascii="Arial" w:hAnsi="Arial" w:cs="Arial"/>
          <w:sz w:val="20"/>
          <w:szCs w:val="16"/>
        </w:rPr>
        <w:t>[0] 0</w:t>
      </w:r>
    </w:p>
    <w:p w:rsidR="003A530C" w:rsidRPr="00346209" w:rsidRDefault="003A530C" w:rsidP="003A530C">
      <w:pPr>
        <w:autoSpaceDE w:val="0"/>
        <w:ind w:left="720"/>
        <w:jc w:val="both"/>
        <w:rPr>
          <w:rFonts w:ascii="Arial" w:hAnsi="Arial" w:cs="Arial"/>
          <w:sz w:val="20"/>
          <w:szCs w:val="16"/>
        </w:rPr>
      </w:pPr>
      <w:r w:rsidRPr="00346209">
        <w:rPr>
          <w:rFonts w:ascii="Arial" w:hAnsi="Arial" w:cs="Arial"/>
          <w:sz w:val="20"/>
          <w:szCs w:val="16"/>
        </w:rPr>
        <w:t>[1] 1</w:t>
      </w:r>
    </w:p>
    <w:p w:rsidR="003A530C" w:rsidRPr="00346209" w:rsidRDefault="003A530C" w:rsidP="003A530C">
      <w:pPr>
        <w:autoSpaceDE w:val="0"/>
        <w:ind w:left="720"/>
        <w:jc w:val="both"/>
        <w:rPr>
          <w:rFonts w:ascii="Arial" w:hAnsi="Arial" w:cs="Arial"/>
          <w:sz w:val="20"/>
          <w:szCs w:val="16"/>
        </w:rPr>
      </w:pPr>
      <w:r w:rsidRPr="00346209">
        <w:rPr>
          <w:rFonts w:ascii="Arial" w:hAnsi="Arial" w:cs="Arial"/>
          <w:sz w:val="20"/>
          <w:szCs w:val="16"/>
        </w:rPr>
        <w:t>[2] 2</w:t>
      </w:r>
    </w:p>
    <w:p w:rsidR="003A530C" w:rsidRPr="00346209" w:rsidRDefault="003A530C" w:rsidP="003A530C">
      <w:pPr>
        <w:autoSpaceDE w:val="0"/>
        <w:ind w:left="720"/>
        <w:jc w:val="both"/>
        <w:rPr>
          <w:rFonts w:ascii="Arial" w:hAnsi="Arial" w:cs="Arial"/>
          <w:sz w:val="20"/>
          <w:szCs w:val="16"/>
        </w:rPr>
      </w:pPr>
      <w:r w:rsidRPr="00346209">
        <w:rPr>
          <w:rFonts w:ascii="Arial" w:hAnsi="Arial" w:cs="Arial"/>
          <w:sz w:val="20"/>
          <w:szCs w:val="16"/>
        </w:rPr>
        <w:t>[3] 3</w:t>
      </w:r>
    </w:p>
    <w:p w:rsidR="003A530C" w:rsidRPr="00346209" w:rsidRDefault="003A530C" w:rsidP="003A530C">
      <w:pPr>
        <w:autoSpaceDE w:val="0"/>
        <w:ind w:left="720"/>
        <w:jc w:val="both"/>
        <w:rPr>
          <w:rFonts w:ascii="Arial" w:hAnsi="Arial" w:cs="Arial"/>
          <w:sz w:val="20"/>
          <w:szCs w:val="16"/>
        </w:rPr>
      </w:pPr>
      <w:r w:rsidRPr="00346209">
        <w:rPr>
          <w:rFonts w:ascii="Arial" w:hAnsi="Arial" w:cs="Arial"/>
          <w:sz w:val="20"/>
          <w:szCs w:val="16"/>
        </w:rPr>
        <w:t>[4] 4</w:t>
      </w:r>
    </w:p>
    <w:p w:rsidR="003A530C" w:rsidRPr="00346209" w:rsidRDefault="003A530C" w:rsidP="003A530C">
      <w:pPr>
        <w:autoSpaceDE w:val="0"/>
        <w:ind w:left="720"/>
        <w:jc w:val="both"/>
        <w:rPr>
          <w:rFonts w:ascii="Arial" w:hAnsi="Arial" w:cs="Arial"/>
          <w:sz w:val="20"/>
          <w:szCs w:val="16"/>
        </w:rPr>
      </w:pPr>
      <w:r w:rsidRPr="00346209">
        <w:rPr>
          <w:rFonts w:ascii="Arial" w:hAnsi="Arial" w:cs="Arial"/>
          <w:sz w:val="20"/>
          <w:szCs w:val="16"/>
        </w:rPr>
        <w:t>[5] 5</w:t>
      </w:r>
    </w:p>
    <w:p w:rsidR="003A530C" w:rsidRPr="00346209" w:rsidRDefault="003A530C" w:rsidP="003A530C">
      <w:pPr>
        <w:autoSpaceDE w:val="0"/>
        <w:ind w:left="720"/>
        <w:jc w:val="both"/>
        <w:rPr>
          <w:rFonts w:ascii="Arial" w:hAnsi="Arial" w:cs="Arial"/>
          <w:sz w:val="20"/>
          <w:szCs w:val="16"/>
        </w:rPr>
      </w:pPr>
      <w:r w:rsidRPr="00346209">
        <w:rPr>
          <w:rFonts w:ascii="Arial" w:hAnsi="Arial" w:cs="Arial"/>
          <w:sz w:val="20"/>
          <w:szCs w:val="16"/>
        </w:rPr>
        <w:t>[6] 6</w:t>
      </w:r>
    </w:p>
    <w:p w:rsidR="003A530C" w:rsidRPr="00346209" w:rsidRDefault="003A530C" w:rsidP="003A530C">
      <w:pPr>
        <w:autoSpaceDE w:val="0"/>
        <w:ind w:left="720"/>
        <w:jc w:val="both"/>
        <w:rPr>
          <w:rFonts w:ascii="Arial" w:hAnsi="Arial" w:cs="Arial"/>
          <w:sz w:val="20"/>
          <w:szCs w:val="16"/>
        </w:rPr>
      </w:pPr>
      <w:r w:rsidRPr="00346209">
        <w:rPr>
          <w:rFonts w:ascii="Arial" w:hAnsi="Arial" w:cs="Arial"/>
          <w:sz w:val="20"/>
          <w:szCs w:val="16"/>
        </w:rPr>
        <w:t>[7] 7</w:t>
      </w:r>
    </w:p>
    <w:p w:rsidR="003A530C" w:rsidRPr="00346209" w:rsidRDefault="003A530C" w:rsidP="003A530C">
      <w:pPr>
        <w:autoSpaceDE w:val="0"/>
        <w:ind w:left="720"/>
        <w:jc w:val="both"/>
        <w:rPr>
          <w:rFonts w:ascii="Arial" w:hAnsi="Arial" w:cs="Arial"/>
          <w:sz w:val="20"/>
          <w:szCs w:val="16"/>
        </w:rPr>
      </w:pPr>
      <w:r w:rsidRPr="00346209">
        <w:rPr>
          <w:rFonts w:ascii="Arial" w:hAnsi="Arial" w:cs="Arial"/>
          <w:sz w:val="20"/>
          <w:szCs w:val="16"/>
        </w:rPr>
        <w:t>[8] 8</w:t>
      </w:r>
    </w:p>
    <w:p w:rsidR="003A530C" w:rsidRPr="00346209" w:rsidRDefault="003A530C" w:rsidP="003A530C">
      <w:pPr>
        <w:spacing w:after="240"/>
        <w:ind w:left="720"/>
        <w:jc w:val="both"/>
        <w:rPr>
          <w:rFonts w:ascii="Arial" w:hAnsi="Arial" w:cs="Arial"/>
          <w:sz w:val="20"/>
          <w:szCs w:val="16"/>
        </w:rPr>
      </w:pPr>
      <w:r w:rsidRPr="00346209">
        <w:rPr>
          <w:rFonts w:ascii="Arial" w:hAnsi="Arial" w:cs="Arial"/>
          <w:sz w:val="20"/>
          <w:szCs w:val="16"/>
        </w:rPr>
        <w:t>[9] 9</w:t>
      </w:r>
    </w:p>
    <w:p w:rsidR="003A530C" w:rsidRPr="00346209" w:rsidRDefault="003A530C" w:rsidP="003A530C">
      <w:pPr>
        <w:pStyle w:val="Heading4"/>
        <w:spacing w:after="240" w:line="260" w:lineRule="atLeast"/>
        <w:rPr>
          <w:rFonts w:ascii="Arial" w:hAnsi="Arial" w:cs="Arial"/>
          <w:bCs w:val="0"/>
        </w:rPr>
      </w:pPr>
      <w:r w:rsidRPr="00346209">
        <w:rPr>
          <w:rFonts w:ascii="Arial" w:hAnsi="Arial" w:cs="Arial"/>
          <w:bCs w:val="0"/>
        </w:rPr>
        <w:lastRenderedPageBreak/>
        <w:t>Importance of Access Control</w:t>
      </w:r>
    </w:p>
    <w:p w:rsidR="003A530C" w:rsidRPr="00346209" w:rsidRDefault="003A530C" w:rsidP="003A530C">
      <w:pPr>
        <w:pStyle w:val="BodyText3"/>
        <w:rPr>
          <w:rFonts w:ascii="Arial" w:hAnsi="Arial" w:cs="Arial"/>
          <w:sz w:val="20"/>
          <w:szCs w:val="20"/>
        </w:rPr>
      </w:pPr>
      <w:r w:rsidRPr="00346209">
        <w:rPr>
          <w:rFonts w:ascii="Arial" w:hAnsi="Arial" w:cs="Arial"/>
          <w:sz w:val="20"/>
          <w:szCs w:val="20"/>
        </w:rPr>
        <w:t>Java, in order to retain the compactness of data, has set definite protocols and levels to manage and access data. Java defines a default access level. Access control is a very important feature in Java language. Access control is another form of data encapsulation employing which you can prevent data misuse and data tampering. To control the access of data as well as to restrict access to the data members of a class you have certain defined methods. In real-time classes, you allow operations on data only through methods. When these methods are judicially employed and implemented, a class creates a “black box” which may be used. It is important to note here that the inner ingredients of the class are not open to tampering. Certain major and important aspects of access control are principally related to inheritance or packages.</w:t>
      </w:r>
    </w:p>
    <w:p w:rsidR="003A530C" w:rsidRPr="00346209" w:rsidRDefault="003A530C" w:rsidP="003A530C">
      <w:pPr>
        <w:pStyle w:val="BodyText3"/>
        <w:rPr>
          <w:rFonts w:ascii="Arial" w:hAnsi="Arial" w:cs="Arial"/>
          <w:sz w:val="20"/>
          <w:szCs w:val="20"/>
        </w:rPr>
      </w:pPr>
      <w:r w:rsidRPr="00346209">
        <w:rPr>
          <w:rFonts w:ascii="Arial" w:hAnsi="Arial" w:cs="Arial"/>
          <w:sz w:val="20"/>
          <w:szCs w:val="20"/>
        </w:rPr>
        <w:t xml:space="preserve">In access control, access specifier plays a pivotal role. Java provides for three different kinds of specifiers viz. </w:t>
      </w:r>
      <w:r w:rsidRPr="00346209">
        <w:rPr>
          <w:rFonts w:ascii="Arial" w:hAnsi="Arial" w:cs="Arial"/>
          <w:b/>
          <w:bCs/>
          <w:sz w:val="20"/>
          <w:szCs w:val="20"/>
        </w:rPr>
        <w:t>public</w:t>
      </w:r>
      <w:r w:rsidRPr="00346209">
        <w:rPr>
          <w:rFonts w:ascii="Arial" w:hAnsi="Arial" w:cs="Arial"/>
          <w:sz w:val="20"/>
          <w:szCs w:val="20"/>
        </w:rPr>
        <w:t xml:space="preserve">, </w:t>
      </w:r>
      <w:r w:rsidRPr="00346209">
        <w:rPr>
          <w:rFonts w:ascii="Arial" w:hAnsi="Arial" w:cs="Arial"/>
          <w:b/>
          <w:bCs/>
          <w:sz w:val="20"/>
          <w:szCs w:val="20"/>
        </w:rPr>
        <w:t>private</w:t>
      </w:r>
      <w:r w:rsidRPr="00346209">
        <w:rPr>
          <w:rFonts w:ascii="Arial" w:hAnsi="Arial" w:cs="Arial"/>
          <w:sz w:val="20"/>
          <w:szCs w:val="20"/>
        </w:rPr>
        <w:t xml:space="preserve">, and </w:t>
      </w:r>
      <w:r w:rsidRPr="00346209">
        <w:rPr>
          <w:rFonts w:ascii="Arial" w:hAnsi="Arial" w:cs="Arial"/>
          <w:b/>
          <w:bCs/>
          <w:sz w:val="20"/>
          <w:szCs w:val="20"/>
        </w:rPr>
        <w:t>protected</w:t>
      </w:r>
      <w:r w:rsidRPr="00346209">
        <w:rPr>
          <w:rFonts w:ascii="Arial" w:hAnsi="Arial" w:cs="Arial"/>
          <w:sz w:val="20"/>
          <w:szCs w:val="20"/>
        </w:rPr>
        <w:t>. The access specifier not only tells you how a member can be accessed, it also tells you how to create and modify the classes’ declaration statement. An access specifier precedes the rest of a member’s type specification. Please refer to the following program code to understand access control specifiers:</w:t>
      </w:r>
    </w:p>
    <w:p w:rsidR="003A530C" w:rsidRPr="00346209" w:rsidRDefault="003A530C" w:rsidP="003A530C">
      <w:pPr>
        <w:autoSpaceDE w:val="0"/>
        <w:ind w:left="720"/>
        <w:jc w:val="both"/>
        <w:rPr>
          <w:rFonts w:ascii="Arial" w:hAnsi="Arial" w:cs="Arial"/>
          <w:sz w:val="20"/>
          <w:szCs w:val="16"/>
        </w:rPr>
      </w:pPr>
      <w:r w:rsidRPr="00346209">
        <w:rPr>
          <w:rFonts w:ascii="Arial" w:hAnsi="Arial" w:cs="Arial"/>
          <w:sz w:val="20"/>
          <w:szCs w:val="16"/>
        </w:rPr>
        <w:t>public int i;</w:t>
      </w:r>
    </w:p>
    <w:p w:rsidR="003A530C" w:rsidRPr="00346209" w:rsidRDefault="003A530C" w:rsidP="003A530C">
      <w:pPr>
        <w:autoSpaceDE w:val="0"/>
        <w:spacing w:after="120" w:line="260" w:lineRule="atLeast"/>
        <w:ind w:left="720"/>
        <w:jc w:val="both"/>
        <w:rPr>
          <w:rFonts w:ascii="Arial" w:hAnsi="Arial" w:cs="Arial"/>
          <w:sz w:val="20"/>
          <w:szCs w:val="16"/>
        </w:rPr>
      </w:pPr>
      <w:r w:rsidRPr="00346209">
        <w:rPr>
          <w:rFonts w:ascii="Arial" w:hAnsi="Arial" w:cs="Arial"/>
          <w:sz w:val="20"/>
          <w:szCs w:val="16"/>
        </w:rPr>
        <w:t>private double j;</w:t>
      </w:r>
    </w:p>
    <w:p w:rsidR="003A530C" w:rsidRPr="00346209" w:rsidRDefault="003A530C" w:rsidP="003A530C">
      <w:pPr>
        <w:autoSpaceDE w:val="0"/>
        <w:jc w:val="both"/>
        <w:rPr>
          <w:rFonts w:ascii="Arial" w:hAnsi="Arial" w:cs="Arial"/>
          <w:sz w:val="20"/>
          <w:szCs w:val="18"/>
        </w:rPr>
      </w:pPr>
      <w:r w:rsidRPr="00346209">
        <w:rPr>
          <w:rFonts w:ascii="Arial" w:hAnsi="Arial" w:cs="Arial"/>
          <w:sz w:val="20"/>
          <w:szCs w:val="18"/>
        </w:rPr>
        <w:t>There are moments where the specifier is not categorized. In that event, the member of a class comes (by default) under ‘</w:t>
      </w:r>
      <w:r w:rsidRPr="00346209">
        <w:rPr>
          <w:rFonts w:ascii="Arial" w:hAnsi="Arial" w:cs="Arial"/>
          <w:b/>
          <w:bCs/>
          <w:sz w:val="20"/>
          <w:szCs w:val="18"/>
        </w:rPr>
        <w:t>public</w:t>
      </w:r>
      <w:r w:rsidRPr="00346209">
        <w:rPr>
          <w:rFonts w:ascii="Arial" w:hAnsi="Arial" w:cs="Arial"/>
          <w:sz w:val="20"/>
          <w:szCs w:val="18"/>
        </w:rPr>
        <w:t>’ within its own package. It is needless to say here that for most of the real-time programs all members of a class use the default ‘</w:t>
      </w:r>
      <w:r w:rsidRPr="00346209">
        <w:rPr>
          <w:rFonts w:ascii="Arial" w:hAnsi="Arial" w:cs="Arial"/>
          <w:b/>
          <w:bCs/>
          <w:sz w:val="20"/>
          <w:szCs w:val="18"/>
        </w:rPr>
        <w:t>public</w:t>
      </w:r>
      <w:r w:rsidRPr="00346209">
        <w:rPr>
          <w:rFonts w:ascii="Arial" w:hAnsi="Arial" w:cs="Arial"/>
          <w:sz w:val="20"/>
          <w:szCs w:val="18"/>
        </w:rPr>
        <w:t xml:space="preserve">’. </w:t>
      </w:r>
    </w:p>
    <w:p w:rsidR="003A530C" w:rsidRPr="00346209" w:rsidRDefault="003A530C" w:rsidP="003A530C">
      <w:pPr>
        <w:autoSpaceDE w:val="0"/>
        <w:jc w:val="both"/>
        <w:rPr>
          <w:rFonts w:ascii="Arial" w:hAnsi="Arial" w:cs="Arial"/>
          <w:sz w:val="20"/>
          <w:szCs w:val="18"/>
        </w:rPr>
      </w:pPr>
    </w:p>
    <w:p w:rsidR="003A530C" w:rsidRPr="00346209" w:rsidRDefault="003A530C" w:rsidP="003A530C">
      <w:pPr>
        <w:pStyle w:val="BodyText3"/>
        <w:rPr>
          <w:rFonts w:ascii="Arial" w:hAnsi="Arial" w:cs="Arial"/>
          <w:sz w:val="20"/>
          <w:szCs w:val="20"/>
        </w:rPr>
      </w:pPr>
      <w:r w:rsidRPr="00346209">
        <w:rPr>
          <w:rFonts w:ascii="Arial" w:hAnsi="Arial" w:cs="Arial"/>
          <w:b/>
          <w:bCs/>
          <w:sz w:val="20"/>
          <w:szCs w:val="20"/>
        </w:rPr>
        <w:t>Note</w:t>
      </w:r>
      <w:r w:rsidRPr="00346209">
        <w:rPr>
          <w:rFonts w:ascii="Arial" w:hAnsi="Arial" w:cs="Arial"/>
          <w:sz w:val="20"/>
          <w:szCs w:val="20"/>
        </w:rPr>
        <w:t xml:space="preserve">: Member of an unspecified public class cannot be accessed by members of other packages. </w:t>
      </w:r>
    </w:p>
    <w:p w:rsidR="003A530C" w:rsidRPr="00346209" w:rsidRDefault="003A530C" w:rsidP="003A530C">
      <w:pPr>
        <w:pStyle w:val="BodyText3"/>
        <w:rPr>
          <w:rFonts w:ascii="Arial" w:hAnsi="Arial" w:cs="Arial"/>
          <w:sz w:val="20"/>
          <w:szCs w:val="20"/>
        </w:rPr>
      </w:pPr>
      <w:r w:rsidRPr="00346209">
        <w:rPr>
          <w:rFonts w:ascii="Arial" w:hAnsi="Arial" w:cs="Arial"/>
          <w:sz w:val="20"/>
          <w:szCs w:val="20"/>
        </w:rPr>
        <w:t>Whenever a member of a class is modified with the aid of a public specifier, then that member can be accessed by any other code. In real-time programming, it is rightly justified to allow an instance variable to be public. If a member of a class is specified as private, then that member can only be accessed by other members of the same class. This is the reason why main()</w:t>
      </w:r>
      <w:r w:rsidRPr="00346209">
        <w:rPr>
          <w:rFonts w:ascii="Arial" w:hAnsi="Arial" w:cs="Arial"/>
          <w:b/>
          <w:bCs/>
          <w:sz w:val="20"/>
          <w:szCs w:val="20"/>
        </w:rPr>
        <w:t xml:space="preserve"> </w:t>
      </w:r>
      <w:r w:rsidRPr="00346209">
        <w:rPr>
          <w:rFonts w:ascii="Arial" w:hAnsi="Arial" w:cs="Arial"/>
          <w:sz w:val="20"/>
          <w:szCs w:val="20"/>
        </w:rPr>
        <w:t>has always been preceded by the public</w:t>
      </w:r>
      <w:r w:rsidRPr="00346209">
        <w:rPr>
          <w:rFonts w:ascii="Arial" w:hAnsi="Arial" w:cs="Arial"/>
          <w:b/>
          <w:bCs/>
          <w:sz w:val="20"/>
          <w:szCs w:val="20"/>
        </w:rPr>
        <w:t xml:space="preserve"> </w:t>
      </w:r>
      <w:r w:rsidRPr="00346209">
        <w:rPr>
          <w:rFonts w:ascii="Arial" w:hAnsi="Arial" w:cs="Arial"/>
          <w:sz w:val="20"/>
          <w:szCs w:val="20"/>
        </w:rPr>
        <w:t>specifier. Specifier ‘protected’</w:t>
      </w:r>
      <w:r w:rsidRPr="00346209">
        <w:rPr>
          <w:rFonts w:ascii="Arial" w:hAnsi="Arial" w:cs="Arial"/>
          <w:b/>
          <w:bCs/>
          <w:sz w:val="20"/>
          <w:szCs w:val="20"/>
        </w:rPr>
        <w:t xml:space="preserve"> </w:t>
      </w:r>
      <w:r w:rsidRPr="00346209">
        <w:rPr>
          <w:rFonts w:ascii="Arial" w:hAnsi="Arial" w:cs="Arial"/>
          <w:sz w:val="20"/>
          <w:szCs w:val="20"/>
        </w:rPr>
        <w:t xml:space="preserve">applies only when inheritance is involved. </w:t>
      </w:r>
    </w:p>
    <w:p w:rsidR="003A530C" w:rsidRPr="00346209" w:rsidRDefault="003A530C" w:rsidP="003A530C">
      <w:pPr>
        <w:pStyle w:val="BodyText3"/>
        <w:rPr>
          <w:rFonts w:ascii="Arial" w:hAnsi="Arial" w:cs="Arial"/>
          <w:sz w:val="20"/>
          <w:szCs w:val="20"/>
        </w:rPr>
      </w:pPr>
      <w:r w:rsidRPr="00346209">
        <w:rPr>
          <w:rFonts w:ascii="Arial" w:hAnsi="Arial" w:cs="Arial"/>
          <w:sz w:val="20"/>
          <w:szCs w:val="20"/>
        </w:rPr>
        <w:t>To comprehend the effects of public and private access, consider AccessTestDemo1.java:</w:t>
      </w:r>
    </w:p>
    <w:p w:rsidR="003A530C" w:rsidRPr="00346209" w:rsidRDefault="003A530C" w:rsidP="003A530C">
      <w:pPr>
        <w:autoSpaceDE w:val="0"/>
        <w:jc w:val="both"/>
        <w:rPr>
          <w:rFonts w:ascii="Arial" w:hAnsi="Arial" w:cs="Arial"/>
          <w:sz w:val="20"/>
          <w:szCs w:val="18"/>
        </w:rPr>
      </w:pPr>
    </w:p>
    <w:p w:rsidR="003A530C" w:rsidRPr="00346209" w:rsidRDefault="003A530C" w:rsidP="003A530C">
      <w:pPr>
        <w:autoSpaceDE w:val="0"/>
        <w:jc w:val="both"/>
        <w:rPr>
          <w:rFonts w:ascii="Arial" w:hAnsi="Arial" w:cs="Arial"/>
          <w:sz w:val="20"/>
          <w:szCs w:val="16"/>
        </w:rPr>
      </w:pPr>
      <w:r w:rsidRPr="00346209">
        <w:rPr>
          <w:rFonts w:ascii="Arial" w:hAnsi="Arial" w:cs="Arial"/>
          <w:sz w:val="20"/>
          <w:szCs w:val="16"/>
        </w:rPr>
        <w:t>/* This program demonstrates the difference between public and private.</w:t>
      </w:r>
    </w:p>
    <w:p w:rsidR="003A530C" w:rsidRPr="00346209" w:rsidRDefault="003A530C" w:rsidP="003A530C">
      <w:pPr>
        <w:autoSpaceDE w:val="0"/>
        <w:jc w:val="both"/>
        <w:rPr>
          <w:rFonts w:ascii="Arial" w:hAnsi="Arial" w:cs="Arial"/>
          <w:sz w:val="20"/>
          <w:szCs w:val="16"/>
        </w:rPr>
      </w:pPr>
      <w:r w:rsidRPr="00346209">
        <w:rPr>
          <w:rFonts w:ascii="Arial" w:hAnsi="Arial" w:cs="Arial"/>
          <w:sz w:val="20"/>
          <w:szCs w:val="16"/>
        </w:rPr>
        <w:t>*/</w:t>
      </w:r>
    </w:p>
    <w:p w:rsidR="003A530C" w:rsidRPr="00346209" w:rsidRDefault="003A530C" w:rsidP="003A530C">
      <w:pPr>
        <w:autoSpaceDE w:val="0"/>
        <w:jc w:val="both"/>
        <w:rPr>
          <w:rFonts w:ascii="Arial" w:hAnsi="Arial" w:cs="Arial"/>
          <w:sz w:val="20"/>
          <w:szCs w:val="16"/>
        </w:rPr>
      </w:pPr>
    </w:p>
    <w:p w:rsidR="003A530C" w:rsidRPr="00346209" w:rsidRDefault="003A530C" w:rsidP="003A530C">
      <w:pPr>
        <w:autoSpaceDE w:val="0"/>
        <w:ind w:left="720"/>
        <w:jc w:val="both"/>
        <w:rPr>
          <w:rFonts w:ascii="Arial" w:hAnsi="Arial" w:cs="Arial"/>
          <w:sz w:val="20"/>
          <w:szCs w:val="16"/>
        </w:rPr>
      </w:pPr>
      <w:r w:rsidRPr="00346209">
        <w:rPr>
          <w:rFonts w:ascii="Arial" w:hAnsi="Arial" w:cs="Arial"/>
          <w:sz w:val="20"/>
          <w:szCs w:val="16"/>
        </w:rPr>
        <w:t>class TestDemo3 {</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int x; // default access</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public int y; // public access</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private int z; // private access, methods to access c</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lastRenderedPageBreak/>
        <w:t xml:space="preserve">void setz(int i) { // set z's value </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z = i;</w:t>
      </w:r>
    </w:p>
    <w:p w:rsidR="003A530C" w:rsidRPr="00346209" w:rsidRDefault="003A530C" w:rsidP="003A530C">
      <w:pPr>
        <w:autoSpaceDE w:val="0"/>
        <w:ind w:left="720"/>
        <w:jc w:val="both"/>
        <w:rPr>
          <w:rFonts w:ascii="Arial" w:hAnsi="Arial" w:cs="Arial"/>
          <w:sz w:val="20"/>
          <w:szCs w:val="16"/>
        </w:rPr>
      </w:pPr>
      <w:r w:rsidRPr="00346209">
        <w:rPr>
          <w:rFonts w:ascii="Arial" w:hAnsi="Arial" w:cs="Arial"/>
          <w:sz w:val="20"/>
          <w:szCs w:val="16"/>
        </w:rPr>
        <w:tab/>
        <w:t>}</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int getz() { // get z's value</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return z;</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w:t>
      </w:r>
    </w:p>
    <w:p w:rsidR="003A530C" w:rsidRPr="00346209" w:rsidRDefault="003A530C" w:rsidP="003A530C">
      <w:pPr>
        <w:autoSpaceDE w:val="0"/>
        <w:ind w:left="720"/>
        <w:jc w:val="both"/>
        <w:rPr>
          <w:rFonts w:ascii="Arial" w:hAnsi="Arial" w:cs="Arial"/>
          <w:sz w:val="20"/>
          <w:szCs w:val="16"/>
        </w:rPr>
      </w:pPr>
      <w:r w:rsidRPr="00346209">
        <w:rPr>
          <w:rFonts w:ascii="Arial" w:hAnsi="Arial" w:cs="Arial"/>
          <w:sz w:val="20"/>
          <w:szCs w:val="16"/>
        </w:rPr>
        <w:t>}</w:t>
      </w:r>
    </w:p>
    <w:p w:rsidR="003A530C" w:rsidRPr="00346209" w:rsidRDefault="003A530C" w:rsidP="003A530C">
      <w:pPr>
        <w:autoSpaceDE w:val="0"/>
        <w:ind w:left="720"/>
        <w:jc w:val="both"/>
        <w:rPr>
          <w:rFonts w:ascii="Arial" w:hAnsi="Arial" w:cs="Arial"/>
          <w:sz w:val="20"/>
          <w:szCs w:val="16"/>
        </w:rPr>
      </w:pPr>
    </w:p>
    <w:p w:rsidR="003A530C" w:rsidRPr="00346209" w:rsidRDefault="003A530C" w:rsidP="003A530C">
      <w:pPr>
        <w:autoSpaceDE w:val="0"/>
        <w:ind w:left="720"/>
        <w:jc w:val="both"/>
        <w:rPr>
          <w:rFonts w:ascii="Arial" w:hAnsi="Arial" w:cs="Arial"/>
          <w:sz w:val="20"/>
          <w:szCs w:val="16"/>
        </w:rPr>
      </w:pPr>
      <w:r w:rsidRPr="00346209">
        <w:rPr>
          <w:rFonts w:ascii="Arial" w:hAnsi="Arial" w:cs="Arial"/>
          <w:sz w:val="20"/>
          <w:szCs w:val="16"/>
        </w:rPr>
        <w:t>class AccessTestDemo1 {</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public static void main(String args[]) {</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 xml:space="preserve">TestDemo3 ob = new TestDemo3(); </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 These are OK, x and y may be accessed directly</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ob.x = 17;</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ob.y = 18; // This is not OK and will cause an error</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ob.z = 19; // Error! You must access z through its methods</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ob.setz(19); // OK</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System.out.println("x, y, and z: " + ob.x + " " + ob.y + " " + ob.getz());</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w:t>
      </w:r>
    </w:p>
    <w:p w:rsidR="003A530C" w:rsidRPr="00346209" w:rsidRDefault="003A530C" w:rsidP="003A530C">
      <w:pPr>
        <w:autoSpaceDE w:val="0"/>
        <w:spacing w:after="120" w:line="260" w:lineRule="atLeast"/>
        <w:ind w:left="720"/>
        <w:jc w:val="both"/>
        <w:rPr>
          <w:rFonts w:ascii="Arial" w:hAnsi="Arial" w:cs="Arial"/>
          <w:sz w:val="20"/>
          <w:szCs w:val="16"/>
        </w:rPr>
      </w:pPr>
      <w:r w:rsidRPr="00346209">
        <w:rPr>
          <w:rFonts w:ascii="Arial" w:hAnsi="Arial" w:cs="Arial"/>
          <w:sz w:val="20"/>
          <w:szCs w:val="16"/>
        </w:rPr>
        <w:t>}</w:t>
      </w:r>
    </w:p>
    <w:p w:rsidR="003A530C" w:rsidRPr="00346209" w:rsidRDefault="003A530C" w:rsidP="003A530C">
      <w:pPr>
        <w:autoSpaceDE w:val="0"/>
        <w:jc w:val="both"/>
        <w:rPr>
          <w:rFonts w:ascii="Arial" w:hAnsi="Arial" w:cs="Arial"/>
          <w:sz w:val="20"/>
          <w:szCs w:val="18"/>
        </w:rPr>
      </w:pPr>
      <w:r w:rsidRPr="00346209">
        <w:rPr>
          <w:rFonts w:ascii="Arial" w:hAnsi="Arial" w:cs="Arial"/>
          <w:b/>
          <w:bCs/>
          <w:sz w:val="20"/>
          <w:szCs w:val="18"/>
        </w:rPr>
        <w:t xml:space="preserve">AccessTestDemo1.java </w:t>
      </w:r>
      <w:r w:rsidRPr="00346209">
        <w:rPr>
          <w:rFonts w:ascii="Arial" w:hAnsi="Arial" w:cs="Arial"/>
          <w:bCs/>
          <w:sz w:val="20"/>
          <w:szCs w:val="18"/>
        </w:rPr>
        <w:t>generates the following output</w:t>
      </w:r>
      <w:r w:rsidRPr="00346209">
        <w:rPr>
          <w:rFonts w:ascii="Arial" w:hAnsi="Arial" w:cs="Arial"/>
          <w:sz w:val="20"/>
          <w:szCs w:val="18"/>
        </w:rPr>
        <w:t>:</w:t>
      </w:r>
    </w:p>
    <w:p w:rsidR="003A530C" w:rsidRPr="00346209" w:rsidRDefault="003A530C" w:rsidP="003A530C">
      <w:pPr>
        <w:autoSpaceDE w:val="0"/>
        <w:spacing w:before="120" w:after="120" w:line="260" w:lineRule="atLeast"/>
        <w:ind w:firstLine="720"/>
        <w:jc w:val="both"/>
        <w:rPr>
          <w:rFonts w:ascii="Arial" w:hAnsi="Arial" w:cs="Arial"/>
          <w:sz w:val="20"/>
          <w:szCs w:val="16"/>
        </w:rPr>
      </w:pPr>
      <w:r w:rsidRPr="00346209">
        <w:rPr>
          <w:rFonts w:ascii="Arial" w:hAnsi="Arial" w:cs="Arial"/>
          <w:sz w:val="20"/>
          <w:szCs w:val="16"/>
        </w:rPr>
        <w:t>x, y, and z: 17 18 19</w:t>
      </w:r>
    </w:p>
    <w:p w:rsidR="003A530C" w:rsidRPr="00346209" w:rsidRDefault="003A530C" w:rsidP="003A530C">
      <w:pPr>
        <w:autoSpaceDE w:val="0"/>
        <w:spacing w:after="120" w:line="260" w:lineRule="atLeast"/>
        <w:jc w:val="both"/>
        <w:rPr>
          <w:rFonts w:ascii="Arial" w:hAnsi="Arial" w:cs="Arial"/>
          <w:sz w:val="20"/>
          <w:szCs w:val="18"/>
        </w:rPr>
      </w:pPr>
      <w:r w:rsidRPr="00346209">
        <w:rPr>
          <w:rFonts w:ascii="Arial" w:hAnsi="Arial" w:cs="Arial"/>
          <w:sz w:val="20"/>
          <w:szCs w:val="18"/>
        </w:rPr>
        <w:t xml:space="preserve">In </w:t>
      </w:r>
      <w:r w:rsidRPr="00346209">
        <w:rPr>
          <w:rFonts w:ascii="Arial" w:hAnsi="Arial" w:cs="Arial"/>
          <w:b/>
          <w:bCs/>
          <w:sz w:val="20"/>
          <w:szCs w:val="18"/>
        </w:rPr>
        <w:t>AccessTestDemo1.java</w:t>
      </w:r>
      <w:r w:rsidRPr="00346209">
        <w:rPr>
          <w:rFonts w:ascii="Arial" w:hAnsi="Arial" w:cs="Arial"/>
          <w:sz w:val="20"/>
          <w:szCs w:val="18"/>
        </w:rPr>
        <w:t>, we see that inside the TestDemo</w:t>
      </w:r>
      <w:r w:rsidRPr="00346209">
        <w:rPr>
          <w:rFonts w:ascii="Arial" w:hAnsi="Arial" w:cs="Arial"/>
          <w:b/>
          <w:bCs/>
          <w:sz w:val="20"/>
          <w:szCs w:val="18"/>
        </w:rPr>
        <w:t xml:space="preserve"> </w:t>
      </w:r>
      <w:r w:rsidRPr="00346209">
        <w:rPr>
          <w:rFonts w:ascii="Arial" w:hAnsi="Arial" w:cs="Arial"/>
          <w:sz w:val="20"/>
          <w:szCs w:val="18"/>
        </w:rPr>
        <w:t xml:space="preserve">class, </w:t>
      </w:r>
      <w:r w:rsidRPr="00346209">
        <w:rPr>
          <w:rFonts w:ascii="Arial" w:hAnsi="Arial" w:cs="Arial"/>
          <w:b/>
          <w:bCs/>
          <w:sz w:val="20"/>
          <w:szCs w:val="18"/>
        </w:rPr>
        <w:t xml:space="preserve">x </w:t>
      </w:r>
      <w:r w:rsidRPr="00346209">
        <w:rPr>
          <w:rFonts w:ascii="Arial" w:hAnsi="Arial" w:cs="Arial"/>
          <w:sz w:val="20"/>
          <w:szCs w:val="18"/>
        </w:rPr>
        <w:t xml:space="preserve">uses default access (equivalent to accessing the public class), </w:t>
      </w:r>
      <w:r w:rsidRPr="00346209">
        <w:rPr>
          <w:rFonts w:ascii="Arial" w:hAnsi="Arial" w:cs="Arial"/>
          <w:b/>
          <w:bCs/>
          <w:sz w:val="20"/>
          <w:szCs w:val="18"/>
        </w:rPr>
        <w:t xml:space="preserve">y </w:t>
      </w:r>
      <w:r w:rsidRPr="00346209">
        <w:rPr>
          <w:rFonts w:ascii="Arial" w:hAnsi="Arial" w:cs="Arial"/>
          <w:sz w:val="20"/>
          <w:szCs w:val="18"/>
        </w:rPr>
        <w:t xml:space="preserve">is overtly specified as </w:t>
      </w:r>
      <w:r w:rsidRPr="00346209">
        <w:rPr>
          <w:rFonts w:ascii="Arial" w:hAnsi="Arial" w:cs="Arial"/>
          <w:b/>
          <w:bCs/>
          <w:sz w:val="20"/>
          <w:szCs w:val="18"/>
        </w:rPr>
        <w:t>public</w:t>
      </w:r>
      <w:r w:rsidRPr="00346209">
        <w:rPr>
          <w:rFonts w:ascii="Arial" w:hAnsi="Arial" w:cs="Arial"/>
          <w:sz w:val="20"/>
          <w:szCs w:val="18"/>
        </w:rPr>
        <w:t xml:space="preserve"> and member </w:t>
      </w:r>
      <w:r w:rsidRPr="00346209">
        <w:rPr>
          <w:rFonts w:ascii="Arial" w:hAnsi="Arial" w:cs="Arial"/>
          <w:b/>
          <w:bCs/>
          <w:sz w:val="20"/>
          <w:szCs w:val="18"/>
        </w:rPr>
        <w:t xml:space="preserve">z </w:t>
      </w:r>
      <w:r w:rsidRPr="00346209">
        <w:rPr>
          <w:rFonts w:ascii="Arial" w:hAnsi="Arial" w:cs="Arial"/>
          <w:sz w:val="20"/>
          <w:szCs w:val="18"/>
        </w:rPr>
        <w:t xml:space="preserve">is given private access. Member </w:t>
      </w:r>
      <w:r w:rsidRPr="00346209">
        <w:rPr>
          <w:rFonts w:ascii="Arial" w:hAnsi="Arial" w:cs="Arial"/>
          <w:b/>
          <w:bCs/>
          <w:sz w:val="20"/>
          <w:szCs w:val="18"/>
        </w:rPr>
        <w:t>z</w:t>
      </w:r>
      <w:r w:rsidRPr="00346209">
        <w:rPr>
          <w:rFonts w:ascii="Arial" w:hAnsi="Arial" w:cs="Arial"/>
          <w:sz w:val="20"/>
          <w:szCs w:val="18"/>
        </w:rPr>
        <w:t xml:space="preserve"> can not be accessed by code outside of its class and hence  inside </w:t>
      </w:r>
      <w:r w:rsidRPr="00346209">
        <w:rPr>
          <w:rFonts w:ascii="Arial" w:hAnsi="Arial" w:cs="Arial"/>
          <w:b/>
          <w:bCs/>
          <w:sz w:val="20"/>
          <w:szCs w:val="18"/>
        </w:rPr>
        <w:t xml:space="preserve">AccessTest1 </w:t>
      </w:r>
      <w:r w:rsidRPr="00346209">
        <w:rPr>
          <w:rFonts w:ascii="Arial" w:hAnsi="Arial" w:cs="Arial"/>
          <w:sz w:val="20"/>
          <w:szCs w:val="18"/>
        </w:rPr>
        <w:t xml:space="preserve">class, </w:t>
      </w:r>
      <w:r w:rsidRPr="00346209">
        <w:rPr>
          <w:rFonts w:ascii="Arial" w:hAnsi="Arial" w:cs="Arial"/>
          <w:b/>
          <w:bCs/>
          <w:sz w:val="20"/>
          <w:szCs w:val="18"/>
        </w:rPr>
        <w:t xml:space="preserve">z </w:t>
      </w:r>
      <w:r w:rsidRPr="00346209">
        <w:rPr>
          <w:rFonts w:ascii="Arial" w:hAnsi="Arial" w:cs="Arial"/>
          <w:sz w:val="20"/>
          <w:szCs w:val="18"/>
        </w:rPr>
        <w:t xml:space="preserve">cannot be used directly. It must be accessed through its public methods: </w:t>
      </w:r>
      <w:r w:rsidRPr="00346209">
        <w:rPr>
          <w:rFonts w:ascii="Arial" w:hAnsi="Arial" w:cs="Arial"/>
          <w:b/>
          <w:bCs/>
          <w:sz w:val="20"/>
          <w:szCs w:val="18"/>
        </w:rPr>
        <w:t xml:space="preserve">setz() </w:t>
      </w:r>
      <w:r w:rsidRPr="00346209">
        <w:rPr>
          <w:rFonts w:ascii="Arial" w:hAnsi="Arial" w:cs="Arial"/>
          <w:sz w:val="20"/>
          <w:szCs w:val="18"/>
        </w:rPr>
        <w:t xml:space="preserve">and </w:t>
      </w:r>
      <w:r w:rsidRPr="00346209">
        <w:rPr>
          <w:rFonts w:ascii="Arial" w:hAnsi="Arial" w:cs="Arial"/>
          <w:b/>
          <w:bCs/>
          <w:sz w:val="20"/>
          <w:szCs w:val="18"/>
        </w:rPr>
        <w:t>getz()</w:t>
      </w:r>
      <w:r w:rsidRPr="00346209">
        <w:rPr>
          <w:rFonts w:ascii="Arial" w:hAnsi="Arial" w:cs="Arial"/>
          <w:sz w:val="20"/>
          <w:szCs w:val="18"/>
        </w:rPr>
        <w:t>.</w:t>
      </w:r>
    </w:p>
    <w:p w:rsidR="003A530C" w:rsidRPr="00346209" w:rsidRDefault="003A530C" w:rsidP="003A530C">
      <w:pPr>
        <w:autoSpaceDE w:val="0"/>
        <w:spacing w:after="120" w:line="260" w:lineRule="atLeast"/>
        <w:jc w:val="both"/>
        <w:rPr>
          <w:rFonts w:ascii="Arial" w:hAnsi="Arial" w:cs="Arial"/>
          <w:sz w:val="20"/>
          <w:szCs w:val="18"/>
        </w:rPr>
      </w:pPr>
      <w:r w:rsidRPr="00346209">
        <w:rPr>
          <w:rFonts w:ascii="Arial" w:hAnsi="Arial" w:cs="Arial"/>
          <w:b/>
          <w:bCs/>
          <w:sz w:val="20"/>
          <w:szCs w:val="18"/>
        </w:rPr>
        <w:t>TestStackDemo1.java</w:t>
      </w:r>
      <w:r w:rsidRPr="00346209">
        <w:rPr>
          <w:rFonts w:ascii="Arial" w:hAnsi="Arial" w:cs="Arial"/>
          <w:sz w:val="20"/>
          <w:szCs w:val="18"/>
        </w:rPr>
        <w:t xml:space="preserve"> demonstrates the improved </w:t>
      </w:r>
      <w:r w:rsidRPr="00346209">
        <w:rPr>
          <w:rFonts w:ascii="Arial" w:hAnsi="Arial" w:cs="Arial"/>
          <w:b/>
          <w:bCs/>
          <w:sz w:val="20"/>
          <w:szCs w:val="18"/>
        </w:rPr>
        <w:t xml:space="preserve">Stack </w:t>
      </w:r>
      <w:r w:rsidRPr="00346209">
        <w:rPr>
          <w:rFonts w:ascii="Arial" w:hAnsi="Arial" w:cs="Arial"/>
          <w:sz w:val="20"/>
          <w:szCs w:val="18"/>
        </w:rPr>
        <w:t xml:space="preserve">class. </w:t>
      </w:r>
    </w:p>
    <w:p w:rsidR="003A530C" w:rsidRPr="00346209" w:rsidRDefault="003A530C" w:rsidP="003A530C">
      <w:pPr>
        <w:autoSpaceDE w:val="0"/>
        <w:ind w:left="720"/>
        <w:jc w:val="both"/>
        <w:rPr>
          <w:rFonts w:ascii="Arial" w:hAnsi="Arial" w:cs="Arial"/>
          <w:sz w:val="20"/>
          <w:szCs w:val="16"/>
          <w:lang w:val="fr-FR"/>
        </w:rPr>
      </w:pPr>
      <w:r w:rsidRPr="00346209">
        <w:rPr>
          <w:rFonts w:ascii="Arial" w:hAnsi="Arial" w:cs="Arial"/>
          <w:sz w:val="20"/>
          <w:szCs w:val="16"/>
          <w:lang w:val="fr-FR"/>
        </w:rPr>
        <w:t>import java.io.*;</w:t>
      </w:r>
    </w:p>
    <w:p w:rsidR="003A530C" w:rsidRPr="00346209" w:rsidRDefault="003A530C" w:rsidP="003A530C">
      <w:pPr>
        <w:autoSpaceDE w:val="0"/>
        <w:ind w:left="720"/>
        <w:jc w:val="both"/>
        <w:rPr>
          <w:rFonts w:ascii="Arial" w:hAnsi="Arial" w:cs="Arial"/>
          <w:sz w:val="20"/>
          <w:szCs w:val="16"/>
          <w:lang w:val="fr-FR"/>
        </w:rPr>
      </w:pPr>
      <w:r w:rsidRPr="00346209">
        <w:rPr>
          <w:rFonts w:ascii="Arial" w:hAnsi="Arial" w:cs="Arial"/>
          <w:sz w:val="20"/>
          <w:szCs w:val="16"/>
          <w:lang w:val="fr-FR"/>
        </w:rPr>
        <w:t>import java.util.*;</w:t>
      </w:r>
    </w:p>
    <w:p w:rsidR="003A530C" w:rsidRPr="00346209" w:rsidRDefault="003A530C" w:rsidP="003A530C">
      <w:pPr>
        <w:autoSpaceDE w:val="0"/>
        <w:ind w:left="720"/>
        <w:jc w:val="both"/>
        <w:rPr>
          <w:rFonts w:ascii="Arial" w:hAnsi="Arial" w:cs="Arial"/>
          <w:sz w:val="20"/>
          <w:szCs w:val="16"/>
          <w:lang w:val="fr-FR"/>
        </w:rPr>
      </w:pPr>
    </w:p>
    <w:p w:rsidR="003A530C" w:rsidRPr="00346209" w:rsidRDefault="003A530C" w:rsidP="003A530C">
      <w:pPr>
        <w:autoSpaceDE w:val="0"/>
        <w:ind w:left="720"/>
        <w:jc w:val="both"/>
        <w:rPr>
          <w:rFonts w:ascii="Arial" w:hAnsi="Arial" w:cs="Arial"/>
          <w:sz w:val="20"/>
          <w:szCs w:val="16"/>
        </w:rPr>
      </w:pPr>
      <w:r w:rsidRPr="00346209">
        <w:rPr>
          <w:rFonts w:ascii="Arial" w:hAnsi="Arial" w:cs="Arial"/>
          <w:sz w:val="20"/>
          <w:szCs w:val="16"/>
        </w:rPr>
        <w:t>class TestStackDemo1 {</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lastRenderedPageBreak/>
        <w:t>public static void main(String args[]) {</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Stack mystack1 = new Stack();</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Stack mystack2 = new Stack();</w:t>
      </w:r>
    </w:p>
    <w:p w:rsidR="003A530C" w:rsidRPr="00346209" w:rsidRDefault="003A530C" w:rsidP="003A530C">
      <w:pPr>
        <w:autoSpaceDE w:val="0"/>
        <w:ind w:left="720"/>
        <w:jc w:val="both"/>
        <w:rPr>
          <w:rFonts w:ascii="Arial" w:hAnsi="Arial" w:cs="Arial"/>
          <w:sz w:val="20"/>
          <w:szCs w:val="16"/>
        </w:rPr>
      </w:pP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 push some numbers onto the stack</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for(int i=0; i&lt;5; i++) mystack1.push(i);</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for(int i=5; i&lt;10; i++) mystack2.push(i);</w:t>
      </w:r>
    </w:p>
    <w:p w:rsidR="003A530C" w:rsidRPr="00346209" w:rsidRDefault="003A530C" w:rsidP="003A530C">
      <w:pPr>
        <w:autoSpaceDE w:val="0"/>
        <w:ind w:left="720"/>
        <w:jc w:val="both"/>
        <w:rPr>
          <w:rFonts w:ascii="Arial" w:hAnsi="Arial" w:cs="Arial"/>
          <w:sz w:val="20"/>
          <w:szCs w:val="16"/>
        </w:rPr>
      </w:pP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 pop those numbers off the stack</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System.out.println("Stack in mystack1:");</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for(int i=0; i&lt;5; i++)</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System.out.println(mystack1.pop());</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System.out.println("Stack in mystack2:");</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for(int i=0; i&lt;5; i++)</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System.out.println(mystack2.pop());</w:t>
      </w:r>
    </w:p>
    <w:p w:rsidR="003A530C" w:rsidRPr="00346209" w:rsidRDefault="003A530C" w:rsidP="003A530C">
      <w:pPr>
        <w:autoSpaceDE w:val="0"/>
        <w:ind w:left="720"/>
        <w:jc w:val="both"/>
        <w:rPr>
          <w:rFonts w:ascii="Arial" w:hAnsi="Arial" w:cs="Arial"/>
          <w:sz w:val="20"/>
          <w:szCs w:val="16"/>
        </w:rPr>
      </w:pP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 these statements are not legal</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 mystack1.tos = -2;</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 mystack2.stck[3] = 100;</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w:t>
      </w:r>
    </w:p>
    <w:p w:rsidR="003A530C" w:rsidRPr="00346209" w:rsidRDefault="003A530C" w:rsidP="003A530C">
      <w:pPr>
        <w:autoSpaceDE w:val="0"/>
        <w:spacing w:after="120"/>
        <w:ind w:left="720"/>
        <w:jc w:val="both"/>
        <w:rPr>
          <w:rFonts w:ascii="Arial" w:hAnsi="Arial" w:cs="Arial"/>
          <w:sz w:val="20"/>
          <w:szCs w:val="16"/>
        </w:rPr>
      </w:pPr>
      <w:r w:rsidRPr="00346209">
        <w:rPr>
          <w:rFonts w:ascii="Arial" w:hAnsi="Arial" w:cs="Arial"/>
          <w:sz w:val="20"/>
          <w:szCs w:val="16"/>
        </w:rPr>
        <w:t>}</w:t>
      </w:r>
    </w:p>
    <w:p w:rsidR="003A530C" w:rsidRPr="00346209" w:rsidRDefault="003A530C" w:rsidP="003A530C">
      <w:pPr>
        <w:autoSpaceDE w:val="0"/>
        <w:spacing w:after="120"/>
        <w:jc w:val="both"/>
        <w:rPr>
          <w:rFonts w:ascii="Arial" w:hAnsi="Arial" w:cs="Arial"/>
          <w:bCs/>
          <w:sz w:val="20"/>
          <w:szCs w:val="18"/>
        </w:rPr>
      </w:pPr>
      <w:r w:rsidRPr="00346209">
        <w:rPr>
          <w:rFonts w:ascii="Arial" w:hAnsi="Arial" w:cs="Arial"/>
          <w:b/>
          <w:bCs/>
          <w:sz w:val="20"/>
          <w:szCs w:val="18"/>
        </w:rPr>
        <w:t xml:space="preserve">TestStackDemo1.java </w:t>
      </w:r>
      <w:r w:rsidRPr="00346209">
        <w:rPr>
          <w:rFonts w:ascii="Arial" w:hAnsi="Arial" w:cs="Arial"/>
          <w:bCs/>
          <w:sz w:val="20"/>
          <w:szCs w:val="18"/>
        </w:rPr>
        <w:t>generates the following output:</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Stack in mystack1:</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4</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3</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2</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1</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0</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Stack in mystack2:</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9</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8</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7</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6</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5</w:t>
      </w:r>
    </w:p>
    <w:p w:rsidR="003A530C" w:rsidRPr="00346209" w:rsidRDefault="003A530C" w:rsidP="003A530C">
      <w:pPr>
        <w:autoSpaceDE w:val="0"/>
        <w:ind w:left="720"/>
        <w:jc w:val="both"/>
        <w:rPr>
          <w:rFonts w:ascii="Arial" w:hAnsi="Arial" w:cs="Arial"/>
          <w:sz w:val="20"/>
          <w:szCs w:val="18"/>
        </w:rPr>
      </w:pPr>
    </w:p>
    <w:p w:rsidR="003A530C" w:rsidRPr="00346209" w:rsidRDefault="003A530C" w:rsidP="003A530C">
      <w:pPr>
        <w:autoSpaceDE w:val="0"/>
        <w:spacing w:after="240" w:line="260" w:lineRule="atLeast"/>
        <w:jc w:val="both"/>
        <w:rPr>
          <w:rFonts w:ascii="Arial" w:hAnsi="Arial" w:cs="Arial"/>
          <w:sz w:val="20"/>
          <w:szCs w:val="18"/>
        </w:rPr>
      </w:pPr>
      <w:r w:rsidRPr="00346209">
        <w:rPr>
          <w:rFonts w:ascii="Arial" w:hAnsi="Arial" w:cs="Arial"/>
          <w:sz w:val="20"/>
          <w:szCs w:val="18"/>
        </w:rPr>
        <w:t xml:space="preserve">With regard to the above example, though it is true that the push() and pop() methods provide for a controlled interface to the stack, yet it is possible for another part of the program to bypass these methods and access the stack directly. </w:t>
      </w:r>
    </w:p>
    <w:p w:rsidR="003A530C" w:rsidRPr="00346209" w:rsidRDefault="003A530C" w:rsidP="003A530C">
      <w:pPr>
        <w:pStyle w:val="Heading2"/>
        <w:spacing w:after="240"/>
        <w:jc w:val="both"/>
        <w:rPr>
          <w:rFonts w:ascii="Arial" w:hAnsi="Arial" w:cs="Arial"/>
        </w:rPr>
      </w:pPr>
      <w:r w:rsidRPr="00346209">
        <w:rPr>
          <w:rFonts w:ascii="Arial" w:hAnsi="Arial" w:cs="Arial"/>
        </w:rPr>
        <w:t>Understanding Static</w:t>
      </w:r>
    </w:p>
    <w:p w:rsidR="003A530C" w:rsidRPr="00346209" w:rsidRDefault="003A530C" w:rsidP="003A530C">
      <w:pPr>
        <w:pStyle w:val="BodyText3"/>
        <w:spacing w:line="260" w:lineRule="atLeast"/>
        <w:rPr>
          <w:rFonts w:ascii="Arial" w:hAnsi="Arial" w:cs="Arial"/>
          <w:sz w:val="20"/>
          <w:szCs w:val="20"/>
        </w:rPr>
      </w:pPr>
      <w:r w:rsidRPr="00346209">
        <w:rPr>
          <w:rFonts w:ascii="Arial" w:hAnsi="Arial" w:cs="Arial"/>
          <w:sz w:val="20"/>
          <w:szCs w:val="20"/>
        </w:rPr>
        <w:t>It is very important to know how the keyword ‘static’ functions in advanced Java applications. Under standard conditions, a class member must be accessed in combination with an object of its class. But it is sometimes feasible to create a member that can be used by itself, without reference to a specific instance. In order to initialize this sort of a class member, the declaration should be preceded by the keyword ‘static’. A class member, declared as ‘static’, can be accessed without reference to any object and before any object/objects of its class is/are created. Both methods as well as variables can be defined as static. ‘main()’ is the most common and universal example of a static member and has to be invoked before the initialization of objects.</w:t>
      </w:r>
    </w:p>
    <w:p w:rsidR="003A530C" w:rsidRPr="00346209" w:rsidRDefault="003A530C" w:rsidP="003A530C">
      <w:pPr>
        <w:pStyle w:val="BodyText3"/>
        <w:rPr>
          <w:rFonts w:ascii="Arial" w:hAnsi="Arial" w:cs="Arial"/>
          <w:sz w:val="20"/>
          <w:szCs w:val="20"/>
        </w:rPr>
      </w:pPr>
      <w:r w:rsidRPr="00346209">
        <w:rPr>
          <w:rFonts w:ascii="Arial" w:hAnsi="Arial" w:cs="Arial"/>
          <w:b/>
          <w:bCs/>
          <w:sz w:val="20"/>
          <w:szCs w:val="20"/>
        </w:rPr>
        <w:t xml:space="preserve">Note: </w:t>
      </w:r>
      <w:r w:rsidRPr="00346209">
        <w:rPr>
          <w:rFonts w:ascii="Arial" w:hAnsi="Arial" w:cs="Arial"/>
          <w:sz w:val="20"/>
          <w:szCs w:val="20"/>
        </w:rPr>
        <w:t>In essence, the instance variables declared as static are global variables. No copy of a static variable is initiated whenever objects of its class are defined. The same static variable is shared by all instances of the class.</w:t>
      </w:r>
    </w:p>
    <w:p w:rsidR="003A530C" w:rsidRPr="00346209" w:rsidRDefault="003A530C" w:rsidP="003A530C">
      <w:pPr>
        <w:pStyle w:val="BodyText3"/>
        <w:rPr>
          <w:rFonts w:ascii="Arial" w:hAnsi="Arial" w:cs="Arial"/>
          <w:sz w:val="20"/>
          <w:szCs w:val="20"/>
        </w:rPr>
      </w:pPr>
      <w:r w:rsidRPr="00346209">
        <w:rPr>
          <w:rFonts w:ascii="Arial" w:hAnsi="Arial" w:cs="Arial"/>
          <w:sz w:val="20"/>
          <w:szCs w:val="20"/>
        </w:rPr>
        <w:t>It is important for you to understand that there are certain limitations that are central to methods that are declared as ‘static’. These are:</w:t>
      </w:r>
    </w:p>
    <w:p w:rsidR="003A530C" w:rsidRPr="00346209" w:rsidRDefault="003A530C" w:rsidP="003A530C">
      <w:pPr>
        <w:numPr>
          <w:ilvl w:val="0"/>
          <w:numId w:val="4"/>
        </w:numPr>
        <w:suppressAutoHyphens/>
        <w:autoSpaceDE w:val="0"/>
        <w:spacing w:after="120" w:line="260" w:lineRule="atLeast"/>
        <w:jc w:val="both"/>
        <w:rPr>
          <w:rFonts w:ascii="Arial" w:hAnsi="Arial" w:cs="Arial"/>
          <w:sz w:val="20"/>
          <w:szCs w:val="18"/>
        </w:rPr>
      </w:pPr>
      <w:r w:rsidRPr="00346209">
        <w:rPr>
          <w:rFonts w:ascii="Arial" w:hAnsi="Arial" w:cs="Arial"/>
          <w:sz w:val="20"/>
          <w:szCs w:val="18"/>
        </w:rPr>
        <w:t>The methods are capable of calling only other static methods.</w:t>
      </w:r>
    </w:p>
    <w:p w:rsidR="003A530C" w:rsidRPr="00346209" w:rsidRDefault="003A530C" w:rsidP="003A530C">
      <w:pPr>
        <w:numPr>
          <w:ilvl w:val="0"/>
          <w:numId w:val="4"/>
        </w:numPr>
        <w:suppressAutoHyphens/>
        <w:autoSpaceDE w:val="0"/>
        <w:spacing w:after="0" w:line="240" w:lineRule="auto"/>
        <w:jc w:val="both"/>
        <w:rPr>
          <w:rFonts w:ascii="Arial" w:hAnsi="Arial" w:cs="Arial"/>
          <w:sz w:val="20"/>
          <w:szCs w:val="18"/>
        </w:rPr>
      </w:pPr>
      <w:r w:rsidRPr="00346209">
        <w:rPr>
          <w:rFonts w:ascii="Arial" w:hAnsi="Arial" w:cs="Arial"/>
          <w:sz w:val="20"/>
          <w:szCs w:val="18"/>
        </w:rPr>
        <w:t>Only static data can be accessed by the methods.</w:t>
      </w:r>
    </w:p>
    <w:p w:rsidR="003A530C" w:rsidRPr="00346209" w:rsidRDefault="003A530C" w:rsidP="003A530C">
      <w:pPr>
        <w:autoSpaceDE w:val="0"/>
        <w:jc w:val="both"/>
        <w:rPr>
          <w:rFonts w:ascii="Arial" w:hAnsi="Arial" w:cs="Arial"/>
          <w:sz w:val="20"/>
          <w:szCs w:val="18"/>
        </w:rPr>
      </w:pPr>
    </w:p>
    <w:p w:rsidR="003A530C" w:rsidRPr="00346209" w:rsidRDefault="003A530C" w:rsidP="003A530C">
      <w:pPr>
        <w:pStyle w:val="BodyText3"/>
        <w:rPr>
          <w:rFonts w:ascii="Arial" w:hAnsi="Arial" w:cs="Arial"/>
          <w:sz w:val="20"/>
          <w:szCs w:val="20"/>
        </w:rPr>
      </w:pPr>
      <w:r w:rsidRPr="00346209">
        <w:rPr>
          <w:rFonts w:ascii="Arial" w:hAnsi="Arial" w:cs="Arial"/>
          <w:b/>
          <w:bCs/>
          <w:sz w:val="20"/>
          <w:szCs w:val="20"/>
        </w:rPr>
        <w:t>Note</w:t>
      </w:r>
      <w:r w:rsidRPr="00346209">
        <w:rPr>
          <w:rFonts w:ascii="Arial" w:hAnsi="Arial" w:cs="Arial"/>
          <w:sz w:val="20"/>
          <w:szCs w:val="20"/>
        </w:rPr>
        <w:t>: In order to initialize your static variables you may need to do computation because the static block that you declare gets executed exactly once, when the class is loaded for the first time.</w:t>
      </w:r>
    </w:p>
    <w:p w:rsidR="003A530C" w:rsidRPr="00346209" w:rsidRDefault="003A530C" w:rsidP="003A530C">
      <w:pPr>
        <w:pStyle w:val="BodyText3"/>
        <w:rPr>
          <w:rFonts w:ascii="Arial" w:hAnsi="Arial" w:cs="Arial"/>
          <w:sz w:val="20"/>
          <w:szCs w:val="20"/>
        </w:rPr>
      </w:pPr>
      <w:r w:rsidRPr="00346209">
        <w:rPr>
          <w:rFonts w:ascii="Arial" w:hAnsi="Arial" w:cs="Arial"/>
          <w:b/>
          <w:sz w:val="20"/>
          <w:szCs w:val="20"/>
        </w:rPr>
        <w:t>StaticTestDemo.ja</w:t>
      </w:r>
      <w:r w:rsidRPr="00346209">
        <w:rPr>
          <w:rFonts w:ascii="Arial" w:hAnsi="Arial" w:cs="Arial"/>
          <w:b/>
          <w:bCs/>
          <w:sz w:val="20"/>
          <w:szCs w:val="20"/>
        </w:rPr>
        <w:t>va</w:t>
      </w:r>
      <w:r w:rsidRPr="00346209">
        <w:rPr>
          <w:rFonts w:ascii="Arial" w:hAnsi="Arial" w:cs="Arial"/>
          <w:sz w:val="20"/>
          <w:szCs w:val="20"/>
        </w:rPr>
        <w:t xml:space="preserve"> speaks about a class that includes a static method, some static variables and a static initialization block.</w:t>
      </w:r>
    </w:p>
    <w:p w:rsidR="003A530C" w:rsidRPr="00346209" w:rsidRDefault="003A530C" w:rsidP="003A530C">
      <w:pPr>
        <w:autoSpaceDE w:val="0"/>
        <w:jc w:val="both"/>
        <w:rPr>
          <w:rFonts w:ascii="Arial" w:hAnsi="Arial" w:cs="Arial"/>
          <w:sz w:val="20"/>
          <w:szCs w:val="18"/>
        </w:rPr>
      </w:pPr>
    </w:p>
    <w:p w:rsidR="003A530C" w:rsidRPr="00346209" w:rsidRDefault="003A530C" w:rsidP="003A530C">
      <w:pPr>
        <w:pStyle w:val="Code"/>
        <w:ind w:left="720"/>
        <w:jc w:val="both"/>
        <w:rPr>
          <w:rFonts w:ascii="Arial" w:hAnsi="Arial" w:cs="Arial"/>
          <w:sz w:val="20"/>
        </w:rPr>
      </w:pPr>
      <w:r w:rsidRPr="00346209">
        <w:rPr>
          <w:rFonts w:ascii="Arial" w:hAnsi="Arial" w:cs="Arial"/>
          <w:sz w:val="20"/>
        </w:rPr>
        <w:t>// Demonstrate static variables, methods, and blocks.</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class StaticTestDemo {</w:t>
      </w:r>
    </w:p>
    <w:p w:rsidR="003A530C" w:rsidRPr="00346209" w:rsidRDefault="003A530C" w:rsidP="003A530C">
      <w:pPr>
        <w:pStyle w:val="Code"/>
        <w:ind w:left="720" w:firstLine="720"/>
        <w:jc w:val="both"/>
        <w:rPr>
          <w:rFonts w:ascii="Arial" w:hAnsi="Arial" w:cs="Arial"/>
          <w:sz w:val="20"/>
        </w:rPr>
      </w:pPr>
      <w:r w:rsidRPr="00346209">
        <w:rPr>
          <w:rFonts w:ascii="Arial" w:hAnsi="Arial" w:cs="Arial"/>
          <w:sz w:val="20"/>
        </w:rPr>
        <w:t>static int x = 3;</w:t>
      </w:r>
    </w:p>
    <w:p w:rsidR="003A530C" w:rsidRPr="00346209" w:rsidRDefault="003A530C" w:rsidP="003A530C">
      <w:pPr>
        <w:pStyle w:val="Code"/>
        <w:ind w:left="720" w:firstLine="720"/>
        <w:jc w:val="both"/>
        <w:rPr>
          <w:rFonts w:ascii="Arial" w:hAnsi="Arial" w:cs="Arial"/>
          <w:sz w:val="20"/>
        </w:rPr>
      </w:pPr>
      <w:r w:rsidRPr="00346209">
        <w:rPr>
          <w:rFonts w:ascii="Arial" w:hAnsi="Arial" w:cs="Arial"/>
          <w:sz w:val="20"/>
        </w:rPr>
        <w:t>static int y = 4;</w:t>
      </w:r>
    </w:p>
    <w:p w:rsidR="003A530C" w:rsidRPr="00346209" w:rsidRDefault="003A530C" w:rsidP="003A530C">
      <w:pPr>
        <w:pStyle w:val="Code"/>
        <w:ind w:left="720" w:firstLine="720"/>
        <w:jc w:val="both"/>
        <w:rPr>
          <w:rFonts w:ascii="Arial" w:hAnsi="Arial" w:cs="Arial"/>
          <w:sz w:val="20"/>
        </w:rPr>
      </w:pPr>
      <w:r w:rsidRPr="00346209">
        <w:rPr>
          <w:rFonts w:ascii="Arial" w:hAnsi="Arial" w:cs="Arial"/>
          <w:sz w:val="20"/>
        </w:rPr>
        <w:t>static int z;</w:t>
      </w:r>
    </w:p>
    <w:p w:rsidR="003A530C" w:rsidRPr="00346209" w:rsidRDefault="003A530C" w:rsidP="003A530C">
      <w:pPr>
        <w:pStyle w:val="Code"/>
        <w:ind w:left="720" w:firstLine="720"/>
        <w:jc w:val="both"/>
        <w:rPr>
          <w:rFonts w:ascii="Arial" w:hAnsi="Arial" w:cs="Arial"/>
          <w:sz w:val="20"/>
        </w:rPr>
      </w:pPr>
      <w:r w:rsidRPr="00346209">
        <w:rPr>
          <w:rFonts w:ascii="Arial" w:hAnsi="Arial" w:cs="Arial"/>
          <w:sz w:val="20"/>
        </w:rPr>
        <w:t>static void statmeth(int x) {</w:t>
      </w:r>
    </w:p>
    <w:p w:rsidR="003A530C" w:rsidRPr="00346209" w:rsidRDefault="003A530C" w:rsidP="003A530C">
      <w:pPr>
        <w:pStyle w:val="Code"/>
        <w:ind w:left="720" w:firstLine="720"/>
        <w:jc w:val="both"/>
        <w:rPr>
          <w:rFonts w:ascii="Arial" w:hAnsi="Arial" w:cs="Arial"/>
          <w:sz w:val="20"/>
        </w:rPr>
      </w:pPr>
      <w:r w:rsidRPr="00346209">
        <w:rPr>
          <w:rFonts w:ascii="Arial" w:hAnsi="Arial" w:cs="Arial"/>
          <w:sz w:val="20"/>
        </w:rPr>
        <w:t>System.out.println("x = " + x);</w:t>
      </w:r>
    </w:p>
    <w:p w:rsidR="003A530C" w:rsidRPr="00346209" w:rsidRDefault="003A530C" w:rsidP="003A530C">
      <w:pPr>
        <w:pStyle w:val="Code"/>
        <w:ind w:left="720" w:firstLine="720"/>
        <w:jc w:val="both"/>
        <w:rPr>
          <w:rFonts w:ascii="Arial" w:hAnsi="Arial" w:cs="Arial"/>
          <w:sz w:val="20"/>
          <w:lang w:val="fr-FR"/>
        </w:rPr>
      </w:pPr>
      <w:r w:rsidRPr="00346209">
        <w:rPr>
          <w:rFonts w:ascii="Arial" w:hAnsi="Arial" w:cs="Arial"/>
          <w:sz w:val="20"/>
          <w:lang w:val="fr-FR"/>
        </w:rPr>
        <w:t>System.out.println("y = " + y);</w:t>
      </w:r>
    </w:p>
    <w:p w:rsidR="003A530C" w:rsidRPr="00346209" w:rsidRDefault="003A530C" w:rsidP="003A530C">
      <w:pPr>
        <w:pStyle w:val="Code"/>
        <w:ind w:left="720" w:firstLine="720"/>
        <w:jc w:val="both"/>
        <w:rPr>
          <w:rFonts w:ascii="Arial" w:hAnsi="Arial" w:cs="Arial"/>
          <w:sz w:val="20"/>
        </w:rPr>
      </w:pPr>
      <w:r w:rsidRPr="00346209">
        <w:rPr>
          <w:rFonts w:ascii="Arial" w:hAnsi="Arial" w:cs="Arial"/>
          <w:sz w:val="20"/>
        </w:rPr>
        <w:t>System.out.println("z = " + z);</w:t>
      </w:r>
    </w:p>
    <w:p w:rsidR="003A530C" w:rsidRPr="00346209" w:rsidRDefault="003A530C" w:rsidP="003A530C">
      <w:pPr>
        <w:pStyle w:val="Code"/>
        <w:ind w:left="720" w:firstLine="720"/>
        <w:jc w:val="both"/>
        <w:rPr>
          <w:rFonts w:ascii="Arial" w:hAnsi="Arial" w:cs="Arial"/>
          <w:sz w:val="20"/>
        </w:rPr>
      </w:pPr>
      <w:r w:rsidRPr="00346209">
        <w:rPr>
          <w:rFonts w:ascii="Arial" w:hAnsi="Arial" w:cs="Arial"/>
          <w:sz w:val="20"/>
        </w:rPr>
        <w:t>}</w:t>
      </w:r>
    </w:p>
    <w:p w:rsidR="003A530C" w:rsidRPr="00346209" w:rsidRDefault="003A530C" w:rsidP="003A530C">
      <w:pPr>
        <w:pStyle w:val="Code"/>
        <w:ind w:left="720" w:firstLine="720"/>
        <w:jc w:val="both"/>
        <w:rPr>
          <w:rFonts w:ascii="Arial" w:hAnsi="Arial" w:cs="Arial"/>
          <w:sz w:val="20"/>
        </w:rPr>
      </w:pPr>
      <w:r w:rsidRPr="00346209">
        <w:rPr>
          <w:rFonts w:ascii="Arial" w:hAnsi="Arial" w:cs="Arial"/>
          <w:sz w:val="20"/>
        </w:rPr>
        <w:t>//Starting of static block</w:t>
      </w:r>
    </w:p>
    <w:p w:rsidR="003A530C" w:rsidRPr="00346209" w:rsidRDefault="003A530C" w:rsidP="003A530C">
      <w:pPr>
        <w:pStyle w:val="Code"/>
        <w:ind w:left="720" w:firstLine="720"/>
        <w:jc w:val="both"/>
        <w:rPr>
          <w:rFonts w:ascii="Arial" w:hAnsi="Arial" w:cs="Arial"/>
          <w:sz w:val="20"/>
        </w:rPr>
      </w:pPr>
      <w:r w:rsidRPr="00346209">
        <w:rPr>
          <w:rFonts w:ascii="Arial" w:hAnsi="Arial" w:cs="Arial"/>
          <w:sz w:val="20"/>
        </w:rPr>
        <w:t>static {</w:t>
      </w:r>
    </w:p>
    <w:p w:rsidR="003A530C" w:rsidRPr="00346209" w:rsidRDefault="003A530C" w:rsidP="003A530C">
      <w:pPr>
        <w:pStyle w:val="Code"/>
        <w:ind w:left="720" w:firstLine="720"/>
        <w:jc w:val="both"/>
        <w:rPr>
          <w:rFonts w:ascii="Arial" w:hAnsi="Arial" w:cs="Arial"/>
          <w:sz w:val="20"/>
        </w:rPr>
      </w:pPr>
      <w:r w:rsidRPr="00346209">
        <w:rPr>
          <w:rFonts w:ascii="Arial" w:hAnsi="Arial" w:cs="Arial"/>
          <w:sz w:val="20"/>
        </w:rPr>
        <w:t>System.out.println("Static block initialized.");</w:t>
      </w:r>
    </w:p>
    <w:p w:rsidR="003A530C" w:rsidRPr="00346209" w:rsidRDefault="003A530C" w:rsidP="003A530C">
      <w:pPr>
        <w:pStyle w:val="Code"/>
        <w:ind w:left="720" w:firstLine="720"/>
        <w:jc w:val="both"/>
        <w:rPr>
          <w:rFonts w:ascii="Arial" w:hAnsi="Arial" w:cs="Arial"/>
          <w:sz w:val="20"/>
        </w:rPr>
      </w:pPr>
      <w:r w:rsidRPr="00346209">
        <w:rPr>
          <w:rFonts w:ascii="Arial" w:hAnsi="Arial" w:cs="Arial"/>
          <w:sz w:val="20"/>
        </w:rPr>
        <w:t>z = y * 8;</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w:t>
      </w:r>
    </w:p>
    <w:p w:rsidR="003A530C" w:rsidRPr="00346209" w:rsidRDefault="003A530C" w:rsidP="003A530C">
      <w:pPr>
        <w:pStyle w:val="Code"/>
        <w:ind w:left="720" w:firstLine="720"/>
        <w:jc w:val="both"/>
        <w:rPr>
          <w:rFonts w:ascii="Arial" w:hAnsi="Arial" w:cs="Arial"/>
          <w:sz w:val="20"/>
        </w:rPr>
      </w:pPr>
      <w:r w:rsidRPr="00346209">
        <w:rPr>
          <w:rFonts w:ascii="Arial" w:hAnsi="Arial" w:cs="Arial"/>
          <w:sz w:val="20"/>
        </w:rPr>
        <w:t>public static void main(String args[]) {</w:t>
      </w:r>
    </w:p>
    <w:p w:rsidR="003A530C" w:rsidRPr="00346209" w:rsidRDefault="003A530C" w:rsidP="003A530C">
      <w:pPr>
        <w:pStyle w:val="Code"/>
        <w:ind w:left="720" w:firstLine="720"/>
        <w:jc w:val="both"/>
        <w:rPr>
          <w:rFonts w:ascii="Arial" w:hAnsi="Arial" w:cs="Arial"/>
          <w:sz w:val="20"/>
        </w:rPr>
      </w:pPr>
      <w:r w:rsidRPr="00346209">
        <w:rPr>
          <w:rFonts w:ascii="Arial" w:hAnsi="Arial" w:cs="Arial"/>
          <w:sz w:val="20"/>
        </w:rPr>
        <w:t>statmeth(31);</w:t>
      </w:r>
    </w:p>
    <w:p w:rsidR="003A530C" w:rsidRPr="00346209" w:rsidRDefault="003A530C" w:rsidP="003A530C">
      <w:pPr>
        <w:pStyle w:val="Code"/>
        <w:ind w:left="720" w:firstLine="720"/>
        <w:jc w:val="both"/>
        <w:rPr>
          <w:rFonts w:ascii="Arial" w:hAnsi="Arial" w:cs="Arial"/>
          <w:sz w:val="20"/>
        </w:rPr>
      </w:pPr>
      <w:r w:rsidRPr="00346209">
        <w:rPr>
          <w:rFonts w:ascii="Arial" w:hAnsi="Arial" w:cs="Arial"/>
          <w:sz w:val="20"/>
        </w:rPr>
        <w:t>}</w:t>
      </w:r>
    </w:p>
    <w:p w:rsidR="003A530C" w:rsidRPr="00346209" w:rsidRDefault="003A530C" w:rsidP="003A530C">
      <w:pPr>
        <w:pStyle w:val="Code"/>
        <w:spacing w:after="120"/>
        <w:ind w:left="720"/>
        <w:jc w:val="both"/>
        <w:rPr>
          <w:rFonts w:ascii="Arial" w:hAnsi="Arial" w:cs="Arial"/>
          <w:sz w:val="20"/>
        </w:rPr>
      </w:pPr>
      <w:r w:rsidRPr="00346209">
        <w:rPr>
          <w:rFonts w:ascii="Arial" w:hAnsi="Arial" w:cs="Arial"/>
          <w:sz w:val="20"/>
        </w:rPr>
        <w:lastRenderedPageBreak/>
        <w:t>}</w:t>
      </w:r>
    </w:p>
    <w:p w:rsidR="003A530C" w:rsidRPr="00346209" w:rsidRDefault="003A530C" w:rsidP="003A530C">
      <w:pPr>
        <w:pStyle w:val="Code"/>
        <w:spacing w:after="120"/>
        <w:jc w:val="both"/>
        <w:rPr>
          <w:rFonts w:ascii="Arial" w:hAnsi="Arial" w:cs="Arial"/>
          <w:b/>
          <w:bCs/>
          <w:sz w:val="20"/>
          <w:szCs w:val="18"/>
        </w:rPr>
      </w:pPr>
      <w:r w:rsidRPr="00346209">
        <w:rPr>
          <w:rFonts w:ascii="Arial" w:hAnsi="Arial" w:cs="Arial"/>
          <w:b/>
          <w:bCs/>
          <w:sz w:val="20"/>
          <w:szCs w:val="18"/>
        </w:rPr>
        <w:t xml:space="preserve">StaticTestDemo.java </w:t>
      </w:r>
      <w:r w:rsidRPr="00346209">
        <w:rPr>
          <w:rFonts w:ascii="Arial" w:hAnsi="Arial" w:cs="Arial"/>
          <w:bCs/>
          <w:sz w:val="20"/>
          <w:szCs w:val="18"/>
        </w:rPr>
        <w:t>generates the following output</w:t>
      </w:r>
      <w:r w:rsidRPr="00346209">
        <w:rPr>
          <w:rFonts w:ascii="Arial" w:hAnsi="Arial" w:cs="Arial"/>
          <w:b/>
          <w:bCs/>
          <w:sz w:val="20"/>
          <w:szCs w:val="18"/>
        </w:rPr>
        <w:t>:</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Static block initialized</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x = 31</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y = 4</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z = 32</w:t>
      </w:r>
    </w:p>
    <w:p w:rsidR="003A530C" w:rsidRPr="00346209" w:rsidRDefault="003A530C" w:rsidP="003A530C">
      <w:pPr>
        <w:jc w:val="both"/>
        <w:rPr>
          <w:rFonts w:ascii="Arial" w:hAnsi="Arial" w:cs="Arial"/>
          <w:bCs/>
          <w:sz w:val="20"/>
        </w:rPr>
      </w:pPr>
      <w:r w:rsidRPr="00346209">
        <w:rPr>
          <w:rFonts w:ascii="Arial" w:hAnsi="Arial" w:cs="Arial"/>
          <w:sz w:val="20"/>
        </w:rPr>
        <w:t xml:space="preserve">As soon as the </w:t>
      </w:r>
      <w:r w:rsidRPr="00346209">
        <w:rPr>
          <w:rFonts w:ascii="Arial" w:hAnsi="Arial" w:cs="Arial"/>
          <w:b/>
          <w:sz w:val="20"/>
        </w:rPr>
        <w:t>StaticTestDemo</w:t>
      </w:r>
      <w:r w:rsidRPr="00346209">
        <w:rPr>
          <w:rFonts w:ascii="Arial" w:hAnsi="Arial" w:cs="Arial"/>
          <w:sz w:val="20"/>
        </w:rPr>
        <w:t xml:space="preserve"> class is loaded, all of the static statements are run. First, </w:t>
      </w:r>
      <w:r w:rsidRPr="00346209">
        <w:rPr>
          <w:rFonts w:ascii="Arial" w:hAnsi="Arial" w:cs="Arial"/>
          <w:bCs/>
          <w:sz w:val="20"/>
        </w:rPr>
        <w:t xml:space="preserve">x is set to 3, and y set to 4 and z set to 0. After this, the static block </w:t>
      </w:r>
      <w:r w:rsidRPr="00346209">
        <w:rPr>
          <w:rFonts w:ascii="Arial" w:hAnsi="Arial" w:cs="Arial"/>
          <w:sz w:val="20"/>
        </w:rPr>
        <w:t xml:space="preserve">executes (printing a message) and finally, </w:t>
      </w:r>
      <w:r w:rsidRPr="00346209">
        <w:rPr>
          <w:rFonts w:ascii="Arial" w:hAnsi="Arial" w:cs="Arial"/>
          <w:bCs/>
          <w:sz w:val="20"/>
        </w:rPr>
        <w:t xml:space="preserve">z is initialized to y * 8 or 32. Then main() </w:t>
      </w:r>
      <w:r w:rsidRPr="00346209">
        <w:rPr>
          <w:rFonts w:ascii="Arial" w:hAnsi="Arial" w:cs="Arial"/>
          <w:sz w:val="20"/>
        </w:rPr>
        <w:t xml:space="preserve">is called, which calls </w:t>
      </w:r>
      <w:r w:rsidRPr="00346209">
        <w:rPr>
          <w:rFonts w:ascii="Arial" w:hAnsi="Arial" w:cs="Arial"/>
          <w:bCs/>
          <w:sz w:val="20"/>
        </w:rPr>
        <w:t>statmeth(), passing 31 to x. The three println()</w:t>
      </w:r>
      <w:r w:rsidRPr="00346209">
        <w:rPr>
          <w:rFonts w:ascii="Arial" w:hAnsi="Arial" w:cs="Arial"/>
          <w:sz w:val="20"/>
        </w:rPr>
        <w:t xml:space="preserve"> statements refer to the two static variables </w:t>
      </w:r>
      <w:r w:rsidRPr="00346209">
        <w:rPr>
          <w:rFonts w:ascii="Arial" w:hAnsi="Arial" w:cs="Arial"/>
          <w:bCs/>
          <w:sz w:val="20"/>
        </w:rPr>
        <w:t>x, y and z.</w:t>
      </w:r>
    </w:p>
    <w:p w:rsidR="003A530C" w:rsidRPr="00346209" w:rsidRDefault="003A530C" w:rsidP="003A530C">
      <w:pPr>
        <w:spacing w:after="120"/>
        <w:jc w:val="both"/>
        <w:rPr>
          <w:rFonts w:ascii="Arial" w:hAnsi="Arial" w:cs="Arial"/>
          <w:sz w:val="20"/>
        </w:rPr>
      </w:pPr>
      <w:r w:rsidRPr="00346209">
        <w:rPr>
          <w:rFonts w:ascii="Arial" w:hAnsi="Arial" w:cs="Arial"/>
          <w:b/>
          <w:bCs/>
          <w:sz w:val="20"/>
        </w:rPr>
        <w:t>Note</w:t>
      </w:r>
      <w:r w:rsidRPr="00346209">
        <w:rPr>
          <w:rFonts w:ascii="Arial" w:hAnsi="Arial" w:cs="Arial"/>
          <w:sz w:val="20"/>
        </w:rPr>
        <w:t>: It is illegal to refer to any instance variables inside of a static method.</w:t>
      </w:r>
    </w:p>
    <w:p w:rsidR="003A530C" w:rsidRPr="00346209" w:rsidRDefault="003A530C" w:rsidP="003A530C">
      <w:pPr>
        <w:spacing w:after="120" w:line="260" w:lineRule="atLeast"/>
        <w:jc w:val="both"/>
        <w:rPr>
          <w:rFonts w:ascii="Arial" w:hAnsi="Arial" w:cs="Arial"/>
          <w:sz w:val="20"/>
        </w:rPr>
      </w:pPr>
      <w:r w:rsidRPr="00346209">
        <w:rPr>
          <w:rFonts w:ascii="Arial" w:hAnsi="Arial" w:cs="Arial"/>
          <w:sz w:val="20"/>
        </w:rPr>
        <w:t>‘static’ methods and variables can be used independently of any object, outside the class in which these methods and variables are defined. In order to use ‘</w:t>
      </w:r>
      <w:r w:rsidRPr="00346209">
        <w:rPr>
          <w:rFonts w:ascii="Arial" w:hAnsi="Arial" w:cs="Arial"/>
          <w:b/>
          <w:bCs/>
          <w:sz w:val="20"/>
        </w:rPr>
        <w:t>static</w:t>
      </w:r>
      <w:r w:rsidRPr="00346209">
        <w:rPr>
          <w:rFonts w:ascii="Arial" w:hAnsi="Arial" w:cs="Arial"/>
          <w:sz w:val="20"/>
        </w:rPr>
        <w:t xml:space="preserve">’ methods and variables independently, all you need to do is stipulate the name of their class followed by the dot operator. </w:t>
      </w:r>
    </w:p>
    <w:p w:rsidR="003A530C" w:rsidRPr="00346209" w:rsidRDefault="003A530C" w:rsidP="003A530C">
      <w:pPr>
        <w:pStyle w:val="BodyText3"/>
        <w:rPr>
          <w:rFonts w:ascii="Arial" w:hAnsi="Arial" w:cs="Arial"/>
          <w:sz w:val="20"/>
          <w:szCs w:val="20"/>
        </w:rPr>
      </w:pPr>
      <w:r w:rsidRPr="00346209">
        <w:rPr>
          <w:rFonts w:ascii="Arial" w:hAnsi="Arial" w:cs="Arial"/>
          <w:sz w:val="20"/>
          <w:szCs w:val="20"/>
        </w:rPr>
        <w:t>In the event that you wish to call a static method from outside its class, you can do so by using the following fragment code:</w:t>
      </w:r>
    </w:p>
    <w:p w:rsidR="003A530C" w:rsidRPr="00346209" w:rsidRDefault="003A530C" w:rsidP="003A530C">
      <w:pPr>
        <w:pStyle w:val="BodyText3"/>
        <w:spacing w:before="120" w:line="260" w:lineRule="atLeast"/>
        <w:ind w:firstLine="720"/>
        <w:rPr>
          <w:rFonts w:ascii="Arial" w:hAnsi="Arial" w:cs="Arial"/>
          <w:sz w:val="20"/>
          <w:szCs w:val="20"/>
        </w:rPr>
      </w:pPr>
      <w:r w:rsidRPr="00346209">
        <w:rPr>
          <w:rFonts w:ascii="Arial" w:hAnsi="Arial" w:cs="Arial"/>
          <w:sz w:val="20"/>
          <w:szCs w:val="20"/>
        </w:rPr>
        <w:t>classname.method()</w:t>
      </w:r>
    </w:p>
    <w:p w:rsidR="003A530C" w:rsidRPr="00346209" w:rsidRDefault="003A530C" w:rsidP="003A530C">
      <w:pPr>
        <w:spacing w:after="120" w:line="260" w:lineRule="atLeast"/>
        <w:jc w:val="both"/>
        <w:rPr>
          <w:rFonts w:ascii="Arial" w:hAnsi="Arial" w:cs="Arial"/>
          <w:sz w:val="20"/>
        </w:rPr>
      </w:pPr>
      <w:r w:rsidRPr="00346209">
        <w:rPr>
          <w:rFonts w:ascii="Arial" w:hAnsi="Arial" w:cs="Arial"/>
          <w:sz w:val="20"/>
        </w:rPr>
        <w:t xml:space="preserve">In the above fragment code, </w:t>
      </w:r>
      <w:r w:rsidRPr="00346209">
        <w:rPr>
          <w:rFonts w:ascii="Arial" w:hAnsi="Arial" w:cs="Arial"/>
          <w:i/>
          <w:iCs/>
          <w:sz w:val="20"/>
        </w:rPr>
        <w:t xml:space="preserve">classname </w:t>
      </w:r>
      <w:r w:rsidRPr="00346209">
        <w:rPr>
          <w:rFonts w:ascii="Arial" w:hAnsi="Arial" w:cs="Arial"/>
          <w:sz w:val="20"/>
        </w:rPr>
        <w:t xml:space="preserve">is the name of the class within which the static method is declared. In a similar fashion, a static variable can be accessed. Using a dot operator on the name of the class, you can initiate a variable. </w:t>
      </w:r>
    </w:p>
    <w:p w:rsidR="003A530C" w:rsidRPr="00346209" w:rsidRDefault="003A530C" w:rsidP="003A530C">
      <w:pPr>
        <w:spacing w:after="120"/>
        <w:jc w:val="both"/>
        <w:rPr>
          <w:rFonts w:ascii="Arial" w:hAnsi="Arial" w:cs="Arial"/>
          <w:sz w:val="20"/>
        </w:rPr>
      </w:pPr>
      <w:r w:rsidRPr="00346209">
        <w:rPr>
          <w:rFonts w:ascii="Arial" w:hAnsi="Arial" w:cs="Arial"/>
          <w:sz w:val="20"/>
        </w:rPr>
        <w:t xml:space="preserve">Please refer to </w:t>
      </w:r>
      <w:r w:rsidRPr="00346209">
        <w:rPr>
          <w:rFonts w:ascii="Arial" w:hAnsi="Arial" w:cs="Arial"/>
          <w:b/>
          <w:bCs/>
          <w:sz w:val="20"/>
          <w:szCs w:val="18"/>
        </w:rPr>
        <w:t>StaticByNameDemo.java</w:t>
      </w:r>
      <w:r w:rsidRPr="00346209">
        <w:rPr>
          <w:rFonts w:ascii="Arial" w:hAnsi="Arial" w:cs="Arial"/>
          <w:sz w:val="20"/>
        </w:rPr>
        <w:t xml:space="preserve"> </w:t>
      </w:r>
    </w:p>
    <w:p w:rsidR="003A530C" w:rsidRPr="00346209" w:rsidRDefault="003A530C" w:rsidP="003A530C">
      <w:pPr>
        <w:pStyle w:val="Code"/>
        <w:spacing w:after="120"/>
        <w:ind w:left="720"/>
        <w:jc w:val="both"/>
        <w:rPr>
          <w:rFonts w:ascii="Arial" w:hAnsi="Arial" w:cs="Arial"/>
          <w:sz w:val="20"/>
        </w:rPr>
      </w:pPr>
      <w:r w:rsidRPr="00346209">
        <w:rPr>
          <w:rFonts w:ascii="Arial" w:hAnsi="Arial" w:cs="Arial"/>
          <w:sz w:val="20"/>
        </w:rPr>
        <w:t>class StaticTestDemo {</w:t>
      </w:r>
    </w:p>
    <w:p w:rsidR="003A530C" w:rsidRPr="00346209" w:rsidRDefault="003A530C" w:rsidP="003A530C">
      <w:pPr>
        <w:pStyle w:val="Code"/>
        <w:ind w:left="720" w:firstLine="720"/>
        <w:jc w:val="both"/>
        <w:rPr>
          <w:rFonts w:ascii="Arial" w:hAnsi="Arial" w:cs="Arial"/>
          <w:sz w:val="20"/>
        </w:rPr>
      </w:pPr>
      <w:r w:rsidRPr="00346209">
        <w:rPr>
          <w:rFonts w:ascii="Arial" w:hAnsi="Arial" w:cs="Arial"/>
          <w:sz w:val="20"/>
        </w:rPr>
        <w:t>static int j = 22;</w:t>
      </w:r>
    </w:p>
    <w:p w:rsidR="003A530C" w:rsidRPr="00346209" w:rsidRDefault="003A530C" w:rsidP="003A530C">
      <w:pPr>
        <w:pStyle w:val="Code"/>
        <w:ind w:left="720" w:firstLine="720"/>
        <w:jc w:val="both"/>
        <w:rPr>
          <w:rFonts w:ascii="Arial" w:hAnsi="Arial" w:cs="Arial"/>
          <w:sz w:val="20"/>
        </w:rPr>
      </w:pPr>
      <w:r w:rsidRPr="00346209">
        <w:rPr>
          <w:rFonts w:ascii="Arial" w:hAnsi="Arial" w:cs="Arial"/>
          <w:sz w:val="20"/>
        </w:rPr>
        <w:t>static int k = 31;</w:t>
      </w:r>
    </w:p>
    <w:p w:rsidR="003A530C" w:rsidRPr="00346209" w:rsidRDefault="003A530C" w:rsidP="003A530C">
      <w:pPr>
        <w:pStyle w:val="Code"/>
        <w:ind w:left="720" w:firstLine="720"/>
        <w:jc w:val="both"/>
        <w:rPr>
          <w:rFonts w:ascii="Arial" w:hAnsi="Arial" w:cs="Arial"/>
          <w:sz w:val="20"/>
        </w:rPr>
      </w:pPr>
      <w:r w:rsidRPr="00346209">
        <w:rPr>
          <w:rFonts w:ascii="Arial" w:hAnsi="Arial" w:cs="Arial"/>
          <w:sz w:val="20"/>
        </w:rPr>
        <w:t>static void callme() {</w:t>
      </w:r>
    </w:p>
    <w:p w:rsidR="003A530C" w:rsidRPr="00346209" w:rsidRDefault="003A530C" w:rsidP="003A530C">
      <w:pPr>
        <w:pStyle w:val="Code"/>
        <w:ind w:left="720" w:firstLine="720"/>
        <w:jc w:val="both"/>
        <w:rPr>
          <w:rFonts w:ascii="Arial" w:hAnsi="Arial" w:cs="Arial"/>
          <w:sz w:val="20"/>
        </w:rPr>
      </w:pPr>
      <w:r w:rsidRPr="00346209">
        <w:rPr>
          <w:rFonts w:ascii="Arial" w:hAnsi="Arial" w:cs="Arial"/>
          <w:sz w:val="20"/>
        </w:rPr>
        <w:t>System.out.println("j = " + j);</w:t>
      </w:r>
    </w:p>
    <w:p w:rsidR="003A530C" w:rsidRPr="00346209" w:rsidRDefault="003A530C" w:rsidP="003A530C">
      <w:pPr>
        <w:pStyle w:val="Code"/>
        <w:ind w:left="720" w:firstLine="720"/>
        <w:jc w:val="both"/>
        <w:rPr>
          <w:rFonts w:ascii="Arial" w:hAnsi="Arial" w:cs="Arial"/>
          <w:sz w:val="20"/>
        </w:rPr>
      </w:pPr>
      <w:r w:rsidRPr="00346209">
        <w:rPr>
          <w:rFonts w:ascii="Arial" w:hAnsi="Arial" w:cs="Arial"/>
          <w:sz w:val="20"/>
        </w:rPr>
        <w:t>}</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w:t>
      </w:r>
    </w:p>
    <w:p w:rsidR="003A530C" w:rsidRPr="00346209" w:rsidRDefault="003A530C" w:rsidP="003A530C">
      <w:pPr>
        <w:pStyle w:val="Code"/>
        <w:ind w:left="720"/>
        <w:jc w:val="both"/>
        <w:rPr>
          <w:rFonts w:ascii="Arial" w:hAnsi="Arial" w:cs="Arial"/>
          <w:sz w:val="20"/>
        </w:rPr>
      </w:pPr>
    </w:p>
    <w:p w:rsidR="003A530C" w:rsidRPr="00346209" w:rsidRDefault="003A530C" w:rsidP="003A530C">
      <w:pPr>
        <w:pStyle w:val="Code"/>
        <w:ind w:left="720"/>
        <w:jc w:val="both"/>
        <w:rPr>
          <w:rFonts w:ascii="Arial" w:hAnsi="Arial" w:cs="Arial"/>
          <w:sz w:val="20"/>
        </w:rPr>
      </w:pPr>
      <w:r w:rsidRPr="00346209">
        <w:rPr>
          <w:rFonts w:ascii="Arial" w:hAnsi="Arial" w:cs="Arial"/>
          <w:sz w:val="20"/>
        </w:rPr>
        <w:t>class StaticByNameDemo {</w:t>
      </w:r>
    </w:p>
    <w:p w:rsidR="003A530C" w:rsidRPr="00346209" w:rsidRDefault="003A530C" w:rsidP="003A530C">
      <w:pPr>
        <w:pStyle w:val="Code"/>
        <w:ind w:left="720" w:firstLine="720"/>
        <w:jc w:val="both"/>
        <w:rPr>
          <w:rFonts w:ascii="Arial" w:hAnsi="Arial" w:cs="Arial"/>
          <w:sz w:val="20"/>
        </w:rPr>
      </w:pPr>
      <w:r w:rsidRPr="00346209">
        <w:rPr>
          <w:rFonts w:ascii="Arial" w:hAnsi="Arial" w:cs="Arial"/>
          <w:sz w:val="20"/>
        </w:rPr>
        <w:t>public static void main(String args[]) {</w:t>
      </w:r>
    </w:p>
    <w:p w:rsidR="003A530C" w:rsidRPr="00346209" w:rsidRDefault="003A530C" w:rsidP="003A530C">
      <w:pPr>
        <w:pStyle w:val="Code"/>
        <w:ind w:left="720" w:firstLine="720"/>
        <w:jc w:val="both"/>
        <w:rPr>
          <w:rFonts w:ascii="Arial" w:hAnsi="Arial" w:cs="Arial"/>
          <w:sz w:val="20"/>
        </w:rPr>
      </w:pPr>
      <w:r w:rsidRPr="00346209">
        <w:rPr>
          <w:rFonts w:ascii="Arial" w:hAnsi="Arial" w:cs="Arial"/>
          <w:sz w:val="20"/>
        </w:rPr>
        <w:t>StaticTestDemo.callme();</w:t>
      </w:r>
    </w:p>
    <w:p w:rsidR="003A530C" w:rsidRPr="00346209" w:rsidRDefault="003A530C" w:rsidP="003A530C">
      <w:pPr>
        <w:pStyle w:val="Code"/>
        <w:ind w:left="720" w:firstLine="720"/>
        <w:jc w:val="both"/>
        <w:rPr>
          <w:rFonts w:ascii="Arial" w:hAnsi="Arial" w:cs="Arial"/>
          <w:sz w:val="20"/>
        </w:rPr>
      </w:pPr>
      <w:r w:rsidRPr="00346209">
        <w:rPr>
          <w:rFonts w:ascii="Arial" w:hAnsi="Arial" w:cs="Arial"/>
          <w:sz w:val="20"/>
        </w:rPr>
        <w:t>System.out.println("k = " + StaticTestDemo.j);</w:t>
      </w:r>
    </w:p>
    <w:p w:rsidR="003A530C" w:rsidRPr="00346209" w:rsidRDefault="003A530C" w:rsidP="003A530C">
      <w:pPr>
        <w:pStyle w:val="Code"/>
        <w:ind w:left="720" w:firstLine="720"/>
        <w:jc w:val="both"/>
        <w:rPr>
          <w:rFonts w:ascii="Arial" w:hAnsi="Arial" w:cs="Arial"/>
          <w:sz w:val="20"/>
        </w:rPr>
      </w:pPr>
      <w:r w:rsidRPr="00346209">
        <w:rPr>
          <w:rFonts w:ascii="Arial" w:hAnsi="Arial" w:cs="Arial"/>
          <w:sz w:val="20"/>
        </w:rPr>
        <w:t>System.out.println("k = " + StaticTestDemo.k);</w:t>
      </w:r>
    </w:p>
    <w:p w:rsidR="003A530C" w:rsidRPr="00346209" w:rsidRDefault="003A530C" w:rsidP="003A530C">
      <w:pPr>
        <w:pStyle w:val="Code"/>
        <w:ind w:left="720" w:firstLine="720"/>
        <w:jc w:val="both"/>
        <w:rPr>
          <w:rFonts w:ascii="Arial" w:hAnsi="Arial" w:cs="Arial"/>
          <w:sz w:val="20"/>
        </w:rPr>
      </w:pPr>
    </w:p>
    <w:p w:rsidR="003A530C" w:rsidRPr="00346209" w:rsidRDefault="003A530C" w:rsidP="003A530C">
      <w:pPr>
        <w:pStyle w:val="Code"/>
        <w:ind w:left="720" w:firstLine="720"/>
        <w:jc w:val="both"/>
        <w:rPr>
          <w:rFonts w:ascii="Arial" w:hAnsi="Arial" w:cs="Arial"/>
          <w:sz w:val="20"/>
        </w:rPr>
      </w:pPr>
      <w:r w:rsidRPr="00346209">
        <w:rPr>
          <w:rFonts w:ascii="Arial" w:hAnsi="Arial" w:cs="Arial"/>
          <w:sz w:val="20"/>
        </w:rPr>
        <w:t>}</w:t>
      </w:r>
    </w:p>
    <w:p w:rsidR="003A530C" w:rsidRPr="00346209" w:rsidRDefault="003A530C" w:rsidP="003A530C">
      <w:pPr>
        <w:pStyle w:val="Code"/>
        <w:spacing w:after="120"/>
        <w:ind w:left="720"/>
        <w:jc w:val="both"/>
        <w:rPr>
          <w:rFonts w:ascii="Arial" w:hAnsi="Arial" w:cs="Arial"/>
          <w:sz w:val="20"/>
        </w:rPr>
      </w:pPr>
      <w:r w:rsidRPr="00346209">
        <w:rPr>
          <w:rFonts w:ascii="Arial" w:hAnsi="Arial" w:cs="Arial"/>
          <w:sz w:val="20"/>
        </w:rPr>
        <w:t>}</w:t>
      </w:r>
    </w:p>
    <w:p w:rsidR="003A530C" w:rsidRPr="00346209" w:rsidRDefault="003A530C" w:rsidP="003A530C">
      <w:pPr>
        <w:spacing w:after="120"/>
        <w:jc w:val="both"/>
        <w:rPr>
          <w:rFonts w:ascii="Arial" w:hAnsi="Arial" w:cs="Arial"/>
          <w:sz w:val="20"/>
        </w:rPr>
      </w:pPr>
      <w:r w:rsidRPr="00346209">
        <w:rPr>
          <w:rFonts w:ascii="Arial" w:hAnsi="Arial" w:cs="Arial"/>
          <w:b/>
          <w:bCs/>
          <w:sz w:val="20"/>
          <w:szCs w:val="18"/>
        </w:rPr>
        <w:t xml:space="preserve">StaticByNameDemo.java </w:t>
      </w:r>
      <w:r w:rsidRPr="00346209">
        <w:rPr>
          <w:rFonts w:ascii="Arial" w:hAnsi="Arial" w:cs="Arial"/>
          <w:bCs/>
          <w:sz w:val="20"/>
          <w:szCs w:val="18"/>
        </w:rPr>
        <w:t>generates the following output</w:t>
      </w:r>
      <w:r w:rsidRPr="00346209">
        <w:rPr>
          <w:rFonts w:ascii="Arial" w:hAnsi="Arial" w:cs="Arial"/>
          <w:sz w:val="20"/>
        </w:rPr>
        <w:t>:</w:t>
      </w:r>
    </w:p>
    <w:p w:rsidR="003A530C" w:rsidRPr="00346209" w:rsidRDefault="003A530C" w:rsidP="003A530C">
      <w:pPr>
        <w:ind w:left="720"/>
        <w:jc w:val="both"/>
        <w:rPr>
          <w:rFonts w:ascii="Arial" w:hAnsi="Arial" w:cs="Arial"/>
          <w:sz w:val="20"/>
        </w:rPr>
      </w:pPr>
      <w:r w:rsidRPr="00346209">
        <w:rPr>
          <w:rFonts w:ascii="Arial" w:hAnsi="Arial" w:cs="Arial"/>
          <w:sz w:val="20"/>
        </w:rPr>
        <w:t>j = 22</w:t>
      </w:r>
    </w:p>
    <w:p w:rsidR="003A530C" w:rsidRPr="00346209" w:rsidRDefault="003A530C" w:rsidP="003A530C">
      <w:pPr>
        <w:spacing w:after="120" w:line="260" w:lineRule="atLeast"/>
        <w:ind w:left="720"/>
        <w:jc w:val="both"/>
        <w:rPr>
          <w:rFonts w:ascii="Arial" w:hAnsi="Arial" w:cs="Arial"/>
          <w:sz w:val="20"/>
        </w:rPr>
      </w:pPr>
      <w:r w:rsidRPr="00346209">
        <w:rPr>
          <w:rFonts w:ascii="Arial" w:hAnsi="Arial" w:cs="Arial"/>
          <w:sz w:val="20"/>
        </w:rPr>
        <w:t>k = 31</w:t>
      </w:r>
    </w:p>
    <w:p w:rsidR="003A530C" w:rsidRPr="00346209" w:rsidRDefault="003A530C" w:rsidP="003A530C">
      <w:pPr>
        <w:spacing w:after="240"/>
        <w:jc w:val="both"/>
        <w:rPr>
          <w:rFonts w:ascii="Arial" w:hAnsi="Arial" w:cs="Arial"/>
          <w:sz w:val="20"/>
        </w:rPr>
      </w:pPr>
      <w:r w:rsidRPr="00346209">
        <w:rPr>
          <w:rFonts w:ascii="Arial" w:hAnsi="Arial" w:cs="Arial"/>
          <w:b/>
          <w:bCs/>
          <w:sz w:val="20"/>
          <w:szCs w:val="18"/>
        </w:rPr>
        <w:t>Note</w:t>
      </w:r>
      <w:r w:rsidRPr="00346209">
        <w:rPr>
          <w:rFonts w:ascii="Arial" w:hAnsi="Arial" w:cs="Arial"/>
          <w:sz w:val="20"/>
          <w:szCs w:val="18"/>
        </w:rPr>
        <w:t xml:space="preserve">: In </w:t>
      </w:r>
      <w:r w:rsidRPr="00346209">
        <w:rPr>
          <w:rFonts w:ascii="Arial" w:hAnsi="Arial" w:cs="Arial"/>
          <w:b/>
          <w:bCs/>
          <w:sz w:val="20"/>
          <w:szCs w:val="18"/>
        </w:rPr>
        <w:t xml:space="preserve">StaticByNameDemo.java, </w:t>
      </w:r>
      <w:r w:rsidRPr="00346209">
        <w:rPr>
          <w:rFonts w:ascii="Arial" w:hAnsi="Arial" w:cs="Arial"/>
          <w:sz w:val="20"/>
          <w:szCs w:val="18"/>
        </w:rPr>
        <w:t>i</w:t>
      </w:r>
      <w:r w:rsidRPr="00346209">
        <w:rPr>
          <w:rFonts w:ascii="Arial" w:hAnsi="Arial" w:cs="Arial"/>
          <w:sz w:val="20"/>
        </w:rPr>
        <w:t>nside main(), static method callme() and static variable j &amp; k are accessed outside of their class.</w:t>
      </w:r>
    </w:p>
    <w:p w:rsidR="003A530C" w:rsidRPr="00346209" w:rsidRDefault="003A530C" w:rsidP="003A530C">
      <w:pPr>
        <w:pStyle w:val="Heading9"/>
        <w:rPr>
          <w:rFonts w:ascii="Arial" w:hAnsi="Arial"/>
          <w:color w:val="auto"/>
        </w:rPr>
      </w:pPr>
      <w:r w:rsidRPr="00346209">
        <w:rPr>
          <w:rFonts w:ascii="Arial" w:hAnsi="Arial"/>
          <w:color w:val="auto"/>
        </w:rPr>
        <w:lastRenderedPageBreak/>
        <w:t>Understanding Final</w:t>
      </w:r>
    </w:p>
    <w:p w:rsidR="003A530C" w:rsidRPr="00346209" w:rsidRDefault="003A530C" w:rsidP="003A530C">
      <w:pPr>
        <w:spacing w:after="120"/>
        <w:jc w:val="both"/>
        <w:rPr>
          <w:rFonts w:ascii="Arial" w:hAnsi="Arial" w:cs="Arial"/>
          <w:sz w:val="20"/>
        </w:rPr>
      </w:pPr>
      <w:r w:rsidRPr="00346209">
        <w:rPr>
          <w:rFonts w:ascii="Arial" w:hAnsi="Arial" w:cs="Arial"/>
          <w:sz w:val="20"/>
        </w:rPr>
        <w:t>To know classes and methods in a much more simpler way, it is very important to recognize how we can manipulate variables. In fact to be more precise, we can assert the forms of a variable. We can declare a variable as ‘</w:t>
      </w:r>
      <w:r w:rsidRPr="00346209">
        <w:rPr>
          <w:rFonts w:ascii="Arial" w:hAnsi="Arial" w:cs="Arial"/>
          <w:b/>
          <w:bCs/>
          <w:sz w:val="20"/>
        </w:rPr>
        <w:t>final’</w:t>
      </w:r>
      <w:r w:rsidRPr="00346209">
        <w:rPr>
          <w:rFonts w:ascii="Arial" w:hAnsi="Arial" w:cs="Arial"/>
          <w:sz w:val="20"/>
        </w:rPr>
        <w:t>. In the ‘</w:t>
      </w:r>
      <w:r w:rsidRPr="00346209">
        <w:rPr>
          <w:rFonts w:ascii="Arial" w:hAnsi="Arial" w:cs="Arial"/>
          <w:b/>
          <w:bCs/>
          <w:sz w:val="20"/>
        </w:rPr>
        <w:t>final’</w:t>
      </w:r>
      <w:r w:rsidRPr="00346209">
        <w:rPr>
          <w:rFonts w:ascii="Arial" w:hAnsi="Arial" w:cs="Arial"/>
          <w:sz w:val="20"/>
        </w:rPr>
        <w:t xml:space="preserve"> form of a variable you can’t initiate changes in contents and final variable is essentially a constant. Those variables that are declared as final do not occupy memory on a per-instance basis. The omnipresence of the keyword </w:t>
      </w:r>
      <w:r w:rsidRPr="00346209">
        <w:rPr>
          <w:rFonts w:ascii="Arial" w:hAnsi="Arial" w:cs="Arial"/>
          <w:b/>
          <w:bCs/>
          <w:sz w:val="20"/>
        </w:rPr>
        <w:t xml:space="preserve">‘final’ </w:t>
      </w:r>
      <w:r w:rsidRPr="00346209">
        <w:rPr>
          <w:rFonts w:ascii="Arial" w:hAnsi="Arial" w:cs="Arial"/>
          <w:sz w:val="20"/>
        </w:rPr>
        <w:t xml:space="preserve">also stretches to methods and we can even declare a method to be </w:t>
      </w:r>
      <w:r w:rsidRPr="00346209">
        <w:rPr>
          <w:rFonts w:ascii="Arial" w:hAnsi="Arial" w:cs="Arial"/>
          <w:b/>
          <w:bCs/>
          <w:sz w:val="20"/>
        </w:rPr>
        <w:t>‘final’</w:t>
      </w:r>
      <w:r w:rsidRPr="00346209">
        <w:rPr>
          <w:rFonts w:ascii="Arial" w:hAnsi="Arial" w:cs="Arial"/>
          <w:sz w:val="20"/>
        </w:rPr>
        <w:t>. Please refer to the below-mentioned examples:</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final int FILE_NEW = 1;</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final int FILE_OPEN = 2;</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final int FILE_SAVE = 3;</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final int FILE_SAVEAS = 4;</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final int FILE_QUIT = 5;</w:t>
      </w:r>
    </w:p>
    <w:p w:rsidR="003A530C" w:rsidRPr="00346209" w:rsidRDefault="003A530C" w:rsidP="003A530C">
      <w:pPr>
        <w:pStyle w:val="Code"/>
        <w:jc w:val="both"/>
        <w:rPr>
          <w:rFonts w:ascii="Arial" w:hAnsi="Arial" w:cs="Arial"/>
          <w:sz w:val="20"/>
          <w:szCs w:val="20"/>
        </w:rPr>
      </w:pPr>
    </w:p>
    <w:p w:rsidR="003A530C" w:rsidRPr="00346209" w:rsidRDefault="003A530C" w:rsidP="003A530C">
      <w:pPr>
        <w:pStyle w:val="BodyText"/>
        <w:spacing w:after="240"/>
        <w:rPr>
          <w:rFonts w:ascii="Arial" w:hAnsi="Arial" w:cs="Arial"/>
          <w:sz w:val="20"/>
        </w:rPr>
      </w:pPr>
      <w:r w:rsidRPr="00346209">
        <w:rPr>
          <w:rFonts w:ascii="Arial" w:hAnsi="Arial" w:cs="Arial"/>
          <w:b/>
          <w:bCs/>
          <w:sz w:val="20"/>
        </w:rPr>
        <w:t>Note</w:t>
      </w:r>
      <w:r w:rsidRPr="00346209">
        <w:rPr>
          <w:rFonts w:ascii="Arial" w:hAnsi="Arial" w:cs="Arial"/>
          <w:sz w:val="20"/>
        </w:rPr>
        <w:t xml:space="preserve">: If the above fragment codes are applied in real-time java programming, you will see that parts of your program can use FILE_SAVE, FILE_QUIT etc. (as if they were constants). Please also note that choosing all uppercase identifiers for final variables is a common coding practice. </w:t>
      </w:r>
    </w:p>
    <w:p w:rsidR="003A530C" w:rsidRPr="00346209" w:rsidRDefault="003A530C" w:rsidP="003A530C">
      <w:pPr>
        <w:pStyle w:val="Heading4"/>
        <w:spacing w:after="240"/>
        <w:rPr>
          <w:rFonts w:ascii="Arial" w:hAnsi="Arial" w:cs="Arial"/>
        </w:rPr>
      </w:pPr>
      <w:r w:rsidRPr="00346209">
        <w:rPr>
          <w:rFonts w:ascii="Arial" w:hAnsi="Arial" w:cs="Arial"/>
        </w:rPr>
        <w:t>Nested and Inner class</w:t>
      </w:r>
    </w:p>
    <w:p w:rsidR="003A530C" w:rsidRPr="00346209" w:rsidRDefault="003A530C" w:rsidP="003A530C">
      <w:pPr>
        <w:pStyle w:val="BodyText3"/>
        <w:spacing w:line="260" w:lineRule="atLeast"/>
        <w:rPr>
          <w:rFonts w:ascii="Arial" w:hAnsi="Arial" w:cs="Arial"/>
          <w:sz w:val="20"/>
          <w:szCs w:val="20"/>
        </w:rPr>
      </w:pPr>
      <w:r w:rsidRPr="00346209">
        <w:rPr>
          <w:rFonts w:ascii="Arial" w:hAnsi="Arial" w:cs="Arial"/>
          <w:sz w:val="20"/>
          <w:szCs w:val="20"/>
        </w:rPr>
        <w:t>As we all know that Java is identified in terms of classes and their functional attributes. Classes in Java exist in different forms allowing class members to accommodate themselves in different formats and positions. A class represents object and embodies all the essential features of a particular set of objects. In real-life terms, you don’t define objects. You rather define classes of objects.</w:t>
      </w:r>
    </w:p>
    <w:p w:rsidR="003A530C" w:rsidRPr="00346209" w:rsidRDefault="003A530C" w:rsidP="003A530C">
      <w:pPr>
        <w:jc w:val="both"/>
        <w:rPr>
          <w:rFonts w:ascii="Arial" w:hAnsi="Arial" w:cs="Arial"/>
          <w:sz w:val="20"/>
        </w:rPr>
      </w:pPr>
      <w:r w:rsidRPr="00346209">
        <w:rPr>
          <w:rFonts w:ascii="Arial" w:hAnsi="Arial" w:cs="Arial"/>
          <w:sz w:val="20"/>
        </w:rPr>
        <w:t xml:space="preserve">Apart from the general form of existence, classes exist in the form of ‘Nested class’ and ‘Inner class’. Both ‘Nested and Inner classes’ are explained in details in Fig 1. </w:t>
      </w:r>
    </w:p>
    <w:p w:rsidR="003A530C" w:rsidRPr="00346209" w:rsidRDefault="003A530C" w:rsidP="003A530C">
      <w:pPr>
        <w:jc w:val="both"/>
        <w:rPr>
          <w:rFonts w:ascii="Arial" w:hAnsi="Arial" w:cs="Arial"/>
          <w:sz w:val="20"/>
        </w:rPr>
      </w:pPr>
    </w:p>
    <w:p w:rsidR="003A530C" w:rsidRPr="00346209" w:rsidRDefault="003A530C" w:rsidP="003A530C">
      <w:pPr>
        <w:jc w:val="both"/>
        <w:rPr>
          <w:rFonts w:ascii="Arial" w:hAnsi="Arial" w:cs="Arial"/>
          <w:sz w:val="20"/>
        </w:rPr>
      </w:pPr>
    </w:p>
    <w:p w:rsidR="003A530C" w:rsidRPr="00346209" w:rsidRDefault="003A530C" w:rsidP="003A530C">
      <w:pPr>
        <w:jc w:val="both"/>
        <w:rPr>
          <w:rFonts w:ascii="Arial" w:hAnsi="Arial" w:cs="Arial"/>
          <w:sz w:val="20"/>
        </w:rPr>
      </w:pPr>
      <w:r w:rsidRPr="00346209">
        <w:rPr>
          <w:rFonts w:ascii="Arial" w:hAnsi="Arial" w:cs="Arial"/>
        </w:rPr>
        <w:object w:dxaOrig="5750" w:dyaOrig="17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45pt;height:265.55pt" o:ole="" o:bordertopcolor="black" o:borderleftcolor="black" o:borderbottomcolor="black" o:borderrightcolor="black" filled="t">
            <v:fill color2="black"/>
            <v:imagedata r:id="rId5" o:title=""/>
            <w10:bordertop type="single" width="4" space="3"/>
            <w10:borderleft type="single" width="4" space="7"/>
            <w10:borderbottom type="single" width="4" space="3"/>
            <w10:borderright type="single" width="4" space="7"/>
          </v:shape>
          <o:OLEObject Type="Embed" ProgID="OrgPlus.4" ShapeID="_x0000_i1025" DrawAspect="Content" ObjectID="_1504519027" r:id="rId6"/>
        </w:object>
      </w:r>
    </w:p>
    <w:p w:rsidR="003A530C" w:rsidRPr="00346209" w:rsidRDefault="003A530C" w:rsidP="003A530C">
      <w:pPr>
        <w:jc w:val="center"/>
        <w:rPr>
          <w:rFonts w:ascii="Arial" w:hAnsi="Arial" w:cs="Arial"/>
          <w:sz w:val="20"/>
        </w:rPr>
      </w:pPr>
      <w:r w:rsidRPr="00346209">
        <w:rPr>
          <w:rFonts w:ascii="Arial" w:hAnsi="Arial" w:cs="Arial"/>
          <w:sz w:val="20"/>
        </w:rPr>
        <w:t>Fig 1: Classification of classes</w:t>
      </w:r>
    </w:p>
    <w:p w:rsidR="003A530C" w:rsidRPr="00346209" w:rsidRDefault="003A530C" w:rsidP="003A530C">
      <w:pPr>
        <w:jc w:val="center"/>
        <w:rPr>
          <w:rFonts w:ascii="Arial" w:hAnsi="Arial" w:cs="Arial"/>
          <w:sz w:val="20"/>
        </w:rPr>
      </w:pPr>
    </w:p>
    <w:p w:rsidR="003A530C" w:rsidRPr="00346209" w:rsidRDefault="003A530C" w:rsidP="003A530C">
      <w:pPr>
        <w:pStyle w:val="Heading6"/>
        <w:spacing w:after="120"/>
        <w:rPr>
          <w:rFonts w:ascii="Arial" w:hAnsi="Arial" w:cs="Arial"/>
        </w:rPr>
      </w:pPr>
      <w:r w:rsidRPr="00346209">
        <w:rPr>
          <w:rFonts w:ascii="Arial" w:hAnsi="Arial" w:cs="Arial"/>
        </w:rPr>
        <w:t>Nested classes</w:t>
      </w:r>
    </w:p>
    <w:p w:rsidR="003A530C" w:rsidRPr="00346209" w:rsidRDefault="003A530C" w:rsidP="003A530C">
      <w:pPr>
        <w:pStyle w:val="BodyText3"/>
        <w:spacing w:line="260" w:lineRule="atLeast"/>
        <w:rPr>
          <w:rFonts w:ascii="Arial" w:hAnsi="Arial" w:cs="Arial"/>
          <w:sz w:val="20"/>
          <w:szCs w:val="20"/>
        </w:rPr>
      </w:pPr>
      <w:r w:rsidRPr="00346209">
        <w:rPr>
          <w:rFonts w:ascii="Arial" w:hAnsi="Arial" w:cs="Arial"/>
          <w:sz w:val="20"/>
          <w:szCs w:val="20"/>
        </w:rPr>
        <w:t xml:space="preserve">As you can create sub-systems inside systems and sub-sets inside sets, similarly you can create and initialize sub-classes within classes. Java language authorizes you to define a class within another class. Please refer to the below-mentioned fragment code to identify and understand a ‘nested class’. </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class OuterClass {</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 xml:space="preserve">    ...</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 xml:space="preserve">    class NestedClass {</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 xml:space="preserve">        ...</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 xml:space="preserve">    }</w:t>
      </w:r>
    </w:p>
    <w:p w:rsidR="003A530C" w:rsidRPr="00346209" w:rsidRDefault="003A530C" w:rsidP="003A530C">
      <w:pPr>
        <w:pStyle w:val="Code"/>
        <w:spacing w:after="120"/>
        <w:ind w:left="720"/>
        <w:jc w:val="both"/>
        <w:rPr>
          <w:rFonts w:ascii="Arial" w:hAnsi="Arial" w:cs="Arial"/>
          <w:sz w:val="20"/>
        </w:rPr>
      </w:pPr>
      <w:r w:rsidRPr="00346209">
        <w:rPr>
          <w:rFonts w:ascii="Arial" w:hAnsi="Arial" w:cs="Arial"/>
          <w:sz w:val="20"/>
        </w:rPr>
        <w:t>}</w:t>
      </w:r>
    </w:p>
    <w:p w:rsidR="003A530C" w:rsidRPr="00346209" w:rsidRDefault="003A530C" w:rsidP="003A530C">
      <w:pPr>
        <w:spacing w:after="120"/>
        <w:jc w:val="both"/>
        <w:rPr>
          <w:rFonts w:ascii="Arial" w:hAnsi="Arial" w:cs="Arial"/>
          <w:sz w:val="20"/>
        </w:rPr>
      </w:pPr>
      <w:r w:rsidRPr="00346209">
        <w:rPr>
          <w:rFonts w:ascii="Arial" w:hAnsi="Arial" w:cs="Arial"/>
          <w:sz w:val="20"/>
        </w:rPr>
        <w:t xml:space="preserve">One of the primary attributes of a nested class is that it has access to other members of the enclosing class, even if they are declared private. Nested classes can be declared private, public, protected, or package private. </w:t>
      </w:r>
    </w:p>
    <w:p w:rsidR="003A530C" w:rsidRPr="00346209" w:rsidRDefault="003A530C" w:rsidP="003A530C">
      <w:pPr>
        <w:spacing w:after="120"/>
        <w:jc w:val="both"/>
        <w:rPr>
          <w:rFonts w:ascii="Arial" w:hAnsi="Arial" w:cs="Arial"/>
          <w:sz w:val="20"/>
        </w:rPr>
      </w:pPr>
      <w:r w:rsidRPr="00346209">
        <w:rPr>
          <w:rFonts w:ascii="Arial" w:hAnsi="Arial" w:cs="Arial"/>
          <w:b/>
          <w:bCs/>
          <w:sz w:val="20"/>
        </w:rPr>
        <w:t>Note</w:t>
      </w:r>
      <w:r w:rsidRPr="00346209">
        <w:rPr>
          <w:rFonts w:ascii="Arial" w:hAnsi="Arial" w:cs="Arial"/>
          <w:sz w:val="20"/>
        </w:rPr>
        <w:t xml:space="preserve">: It is important to note here that outer classes can only be declared public or package private. </w:t>
      </w:r>
    </w:p>
    <w:p w:rsidR="003A530C" w:rsidRPr="00346209" w:rsidRDefault="003A530C" w:rsidP="003A530C">
      <w:pPr>
        <w:spacing w:after="120"/>
        <w:jc w:val="both"/>
        <w:rPr>
          <w:rFonts w:ascii="Arial" w:hAnsi="Arial" w:cs="Arial"/>
          <w:sz w:val="20"/>
        </w:rPr>
      </w:pPr>
      <w:r w:rsidRPr="00346209">
        <w:rPr>
          <w:rFonts w:ascii="Arial" w:hAnsi="Arial" w:cs="Arial"/>
          <w:sz w:val="20"/>
        </w:rPr>
        <w:t>Nested classes are categorized into two types static and non-static. Those nested classes that are declared as static are called static nested classes. Non-static nested classes are called inner classes. Refer to the following fragment code for further details.</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class OuterClass {</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 xml:space="preserve">    ...</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 xml:space="preserve">    static class StaticNestedClass {</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 xml:space="preserve">        ...</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lastRenderedPageBreak/>
        <w:t xml:space="preserve">    }</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 xml:space="preserve">    class InnerClass {</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 xml:space="preserve">        ...</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 xml:space="preserve">    }</w:t>
      </w:r>
    </w:p>
    <w:p w:rsidR="003A530C" w:rsidRPr="00346209" w:rsidRDefault="003A530C" w:rsidP="003A530C">
      <w:pPr>
        <w:pStyle w:val="Code"/>
        <w:spacing w:after="120" w:line="260" w:lineRule="atLeast"/>
        <w:ind w:left="720"/>
        <w:jc w:val="both"/>
        <w:rPr>
          <w:rFonts w:ascii="Arial" w:hAnsi="Arial" w:cs="Arial"/>
          <w:sz w:val="20"/>
        </w:rPr>
      </w:pPr>
      <w:r w:rsidRPr="00346209">
        <w:rPr>
          <w:rFonts w:ascii="Arial" w:hAnsi="Arial" w:cs="Arial"/>
          <w:sz w:val="20"/>
        </w:rPr>
        <w:t>}</w:t>
      </w:r>
      <w:r w:rsidRPr="00346209">
        <w:rPr>
          <w:rFonts w:ascii="Arial" w:hAnsi="Arial" w:cs="Arial"/>
          <w:sz w:val="20"/>
        </w:rPr>
        <w:tab/>
      </w:r>
    </w:p>
    <w:p w:rsidR="003A530C" w:rsidRPr="00346209" w:rsidRDefault="003A530C" w:rsidP="003A530C">
      <w:pPr>
        <w:pStyle w:val="Heading6"/>
        <w:spacing w:after="120" w:line="260" w:lineRule="atLeast"/>
        <w:rPr>
          <w:rFonts w:ascii="Arial" w:hAnsi="Arial" w:cs="Arial"/>
        </w:rPr>
      </w:pPr>
      <w:r w:rsidRPr="00346209">
        <w:rPr>
          <w:rFonts w:ascii="Arial" w:hAnsi="Arial" w:cs="Arial"/>
        </w:rPr>
        <w:t>Reasons for using nested Classes</w:t>
      </w:r>
    </w:p>
    <w:p w:rsidR="003A530C" w:rsidRPr="00346209" w:rsidRDefault="003A530C" w:rsidP="003A530C">
      <w:pPr>
        <w:jc w:val="both"/>
        <w:rPr>
          <w:rFonts w:ascii="Arial" w:hAnsi="Arial" w:cs="Arial"/>
          <w:sz w:val="20"/>
        </w:rPr>
      </w:pPr>
      <w:r w:rsidRPr="00346209">
        <w:rPr>
          <w:rFonts w:ascii="Arial" w:hAnsi="Arial" w:cs="Arial"/>
          <w:sz w:val="20"/>
        </w:rPr>
        <w:t>There are certain advatages of using nested classes:</w:t>
      </w:r>
    </w:p>
    <w:p w:rsidR="003A530C" w:rsidRPr="00346209" w:rsidRDefault="003A530C" w:rsidP="003A530C">
      <w:pPr>
        <w:jc w:val="both"/>
        <w:rPr>
          <w:rFonts w:ascii="Arial" w:hAnsi="Arial" w:cs="Arial"/>
          <w:sz w:val="20"/>
        </w:rPr>
      </w:pPr>
    </w:p>
    <w:p w:rsidR="003A530C" w:rsidRPr="00346209" w:rsidRDefault="000B482B" w:rsidP="003A530C">
      <w:pPr>
        <w:jc w:val="both"/>
        <w:rPr>
          <w:rFonts w:ascii="Arial" w:hAnsi="Arial" w:cs="Arial"/>
          <w:sz w:val="20"/>
        </w:rPr>
      </w:pPr>
      <w:r w:rsidRPr="00346209">
        <w:rPr>
          <w:rFonts w:ascii="Arial" w:hAnsi="Arial" w:cs="Arial"/>
        </w:rPr>
        <w:pict>
          <v:rect id="_x0000_s1031" style="position:absolute;left:0;text-align:left;margin-left:18pt;margin-top:5.85pt;width:414pt;height:136.75pt;z-index:251665408;mso-wrap-style:none;v-text-anchor:middle" strokeweight=".26mm">
            <v:fill color2="black"/>
            <o:extrusion v:ext="view" on="t" viewpoint="-34.72222mm,34.72222mm" viewpointorigin="-.5,.5" skewangle="45" lightposition="-50000" lightposition2="50000"/>
          </v:rect>
        </w:pict>
      </w:r>
    </w:p>
    <w:p w:rsidR="003A530C" w:rsidRPr="00346209" w:rsidRDefault="000B482B" w:rsidP="003A530C">
      <w:pPr>
        <w:jc w:val="both"/>
        <w:rPr>
          <w:rFonts w:ascii="Arial" w:hAnsi="Arial" w:cs="Arial"/>
          <w:sz w:val="20"/>
        </w:rPr>
      </w:pPr>
      <w:r w:rsidRPr="00346209">
        <w:rPr>
          <w:rFonts w:ascii="Arial" w:hAnsi="Arial" w:cs="Arial"/>
        </w:rPr>
        <w:pict>
          <v:shapetype id="_x0000_t202" coordsize="21600,21600" o:spt="202" path="m,l,21600r21600,l21600,xe">
            <v:stroke joinstyle="miter"/>
            <v:path gradientshapeok="t" o:connecttype="rect"/>
          </v:shapetype>
          <v:shape id="_x0000_s1032" type="#_x0000_t202" style="position:absolute;left:0;text-align:left;margin-left:26.9pt;margin-top:2.6pt;width:396.15pt;height:118.9pt;z-index:251666432;mso-wrap-distance-left:9.05pt;mso-wrap-distance-right:9.05pt" strokeweight=".5pt">
            <v:fill color2="black"/>
            <v:textbox inset="7.45pt,3.85pt,7.45pt,3.85pt">
              <w:txbxContent>
                <w:p w:rsidR="003A530C" w:rsidRDefault="003A530C" w:rsidP="003A530C">
                  <w:pPr>
                    <w:numPr>
                      <w:ilvl w:val="0"/>
                      <w:numId w:val="6"/>
                    </w:numPr>
                    <w:suppressAutoHyphens/>
                    <w:spacing w:after="120" w:line="260" w:lineRule="atLeast"/>
                    <w:rPr>
                      <w:rFonts w:ascii="Verdana" w:hAnsi="Verdana"/>
                      <w:sz w:val="20"/>
                    </w:rPr>
                  </w:pPr>
                  <w:r>
                    <w:rPr>
                      <w:rFonts w:ascii="Verdana" w:hAnsi="Verdana"/>
                      <w:sz w:val="20"/>
                    </w:rPr>
                    <w:t>We can logically and coherently group and demarcate classes.</w:t>
                  </w:r>
                </w:p>
                <w:p w:rsidR="003A530C" w:rsidRDefault="003A530C" w:rsidP="003A530C">
                  <w:pPr>
                    <w:numPr>
                      <w:ilvl w:val="0"/>
                      <w:numId w:val="6"/>
                    </w:numPr>
                    <w:suppressAutoHyphens/>
                    <w:spacing w:after="120" w:line="260" w:lineRule="atLeast"/>
                    <w:rPr>
                      <w:rFonts w:ascii="Verdana" w:hAnsi="Verdana"/>
                      <w:sz w:val="20"/>
                    </w:rPr>
                  </w:pPr>
                  <w:r>
                    <w:rPr>
                      <w:rFonts w:ascii="Verdana" w:hAnsi="Verdana"/>
                      <w:sz w:val="20"/>
                    </w:rPr>
                    <w:t>With nested classes, we get higher amounts of data encapsulation. You can well hide or reveal data of a nested class in concordance with the program requirements.</w:t>
                  </w:r>
                </w:p>
                <w:p w:rsidR="003A530C" w:rsidRDefault="003A530C" w:rsidP="003A530C">
                  <w:pPr>
                    <w:numPr>
                      <w:ilvl w:val="0"/>
                      <w:numId w:val="6"/>
                    </w:numPr>
                    <w:suppressAutoHyphens/>
                    <w:spacing w:after="120" w:line="260" w:lineRule="atLeast"/>
                    <w:rPr>
                      <w:rFonts w:ascii="Verdana" w:hAnsi="Verdana"/>
                      <w:sz w:val="20"/>
                    </w:rPr>
                  </w:pPr>
                  <w:r>
                    <w:rPr>
                      <w:rFonts w:ascii="Verdana" w:hAnsi="Verdana"/>
                      <w:sz w:val="20"/>
                    </w:rPr>
                    <w:t>Nested classes facilitate the process of coding and thus enhance data manipulation.</w:t>
                  </w:r>
                </w:p>
                <w:p w:rsidR="003A530C" w:rsidRDefault="003A530C" w:rsidP="003A530C">
                  <w:pPr>
                    <w:numPr>
                      <w:ilvl w:val="0"/>
                      <w:numId w:val="6"/>
                    </w:numPr>
                    <w:suppressAutoHyphens/>
                    <w:spacing w:after="120" w:line="260" w:lineRule="atLeast"/>
                    <w:rPr>
                      <w:rFonts w:ascii="Verdana" w:hAnsi="Verdana"/>
                      <w:sz w:val="20"/>
                    </w:rPr>
                  </w:pPr>
                  <w:r>
                    <w:rPr>
                      <w:rFonts w:ascii="Verdana" w:hAnsi="Verdana"/>
                      <w:sz w:val="20"/>
                    </w:rPr>
                    <w:t>Nested classes initiate and expedite referencing of multiple objects.</w:t>
                  </w:r>
                </w:p>
                <w:p w:rsidR="003A530C" w:rsidRDefault="003A530C" w:rsidP="003A530C">
                  <w:pPr>
                    <w:numPr>
                      <w:ilvl w:val="0"/>
                      <w:numId w:val="6"/>
                    </w:numPr>
                    <w:suppressAutoHyphens/>
                    <w:spacing w:after="120" w:line="260" w:lineRule="atLeast"/>
                    <w:rPr>
                      <w:rFonts w:ascii="Verdana" w:hAnsi="Verdana"/>
                      <w:sz w:val="20"/>
                    </w:rPr>
                  </w:pPr>
                  <w:r>
                    <w:rPr>
                      <w:rFonts w:ascii="Verdana" w:hAnsi="Verdana"/>
                      <w:sz w:val="20"/>
                    </w:rPr>
                    <w:t>With nested classes you can demarcate between global, local and not so local classes.</w:t>
                  </w:r>
                </w:p>
              </w:txbxContent>
            </v:textbox>
          </v:shape>
        </w:pict>
      </w:r>
    </w:p>
    <w:p w:rsidR="003A530C" w:rsidRPr="00346209" w:rsidRDefault="003A530C" w:rsidP="003A530C">
      <w:pPr>
        <w:jc w:val="both"/>
        <w:rPr>
          <w:rFonts w:ascii="Arial" w:hAnsi="Arial" w:cs="Arial"/>
          <w:sz w:val="20"/>
        </w:rPr>
      </w:pPr>
    </w:p>
    <w:p w:rsidR="003A530C" w:rsidRPr="00346209" w:rsidRDefault="003A530C" w:rsidP="003A530C">
      <w:pPr>
        <w:jc w:val="both"/>
        <w:rPr>
          <w:rFonts w:ascii="Arial" w:hAnsi="Arial" w:cs="Arial"/>
          <w:sz w:val="20"/>
        </w:rPr>
      </w:pPr>
    </w:p>
    <w:p w:rsidR="003A530C" w:rsidRPr="00346209" w:rsidRDefault="003A530C" w:rsidP="003A530C">
      <w:pPr>
        <w:jc w:val="both"/>
        <w:rPr>
          <w:rFonts w:ascii="Arial" w:hAnsi="Arial" w:cs="Arial"/>
          <w:sz w:val="20"/>
        </w:rPr>
      </w:pPr>
    </w:p>
    <w:p w:rsidR="003A530C" w:rsidRPr="00346209" w:rsidRDefault="003A530C" w:rsidP="003A530C">
      <w:pPr>
        <w:jc w:val="both"/>
        <w:rPr>
          <w:rFonts w:ascii="Arial" w:hAnsi="Arial" w:cs="Arial"/>
          <w:sz w:val="20"/>
        </w:rPr>
      </w:pPr>
    </w:p>
    <w:p w:rsidR="003A530C" w:rsidRPr="00346209" w:rsidRDefault="003A530C" w:rsidP="003A530C">
      <w:pPr>
        <w:jc w:val="both"/>
        <w:rPr>
          <w:rFonts w:ascii="Arial" w:hAnsi="Arial" w:cs="Arial"/>
          <w:sz w:val="20"/>
        </w:rPr>
      </w:pPr>
    </w:p>
    <w:p w:rsidR="003A530C" w:rsidRPr="00346209" w:rsidRDefault="003A530C" w:rsidP="003A530C">
      <w:pPr>
        <w:jc w:val="both"/>
        <w:rPr>
          <w:rFonts w:ascii="Arial" w:hAnsi="Arial" w:cs="Arial"/>
          <w:sz w:val="20"/>
        </w:rPr>
      </w:pPr>
    </w:p>
    <w:p w:rsidR="003A530C" w:rsidRPr="00346209" w:rsidRDefault="003A530C" w:rsidP="003A530C">
      <w:pPr>
        <w:jc w:val="both"/>
        <w:rPr>
          <w:rFonts w:ascii="Arial" w:hAnsi="Arial" w:cs="Arial"/>
          <w:sz w:val="20"/>
        </w:rPr>
      </w:pPr>
    </w:p>
    <w:p w:rsidR="003A530C" w:rsidRPr="00346209" w:rsidRDefault="003A530C" w:rsidP="003A530C">
      <w:pPr>
        <w:jc w:val="both"/>
        <w:rPr>
          <w:rFonts w:ascii="Arial" w:hAnsi="Arial" w:cs="Arial"/>
          <w:sz w:val="20"/>
        </w:rPr>
      </w:pPr>
    </w:p>
    <w:p w:rsidR="003A530C" w:rsidRPr="00346209" w:rsidRDefault="003A530C" w:rsidP="003A530C">
      <w:pPr>
        <w:jc w:val="both"/>
        <w:rPr>
          <w:rFonts w:ascii="Arial" w:hAnsi="Arial" w:cs="Arial"/>
          <w:sz w:val="20"/>
        </w:rPr>
      </w:pPr>
    </w:p>
    <w:p w:rsidR="003A530C" w:rsidRPr="00346209" w:rsidRDefault="003A530C" w:rsidP="003A530C">
      <w:pPr>
        <w:jc w:val="both"/>
        <w:rPr>
          <w:rFonts w:ascii="Arial" w:hAnsi="Arial" w:cs="Arial"/>
          <w:sz w:val="20"/>
        </w:rPr>
      </w:pPr>
    </w:p>
    <w:p w:rsidR="003A530C" w:rsidRPr="00346209" w:rsidRDefault="003A530C" w:rsidP="003A530C">
      <w:pPr>
        <w:jc w:val="both"/>
        <w:rPr>
          <w:rFonts w:ascii="Arial" w:hAnsi="Arial" w:cs="Arial"/>
          <w:sz w:val="20"/>
        </w:rPr>
      </w:pPr>
    </w:p>
    <w:p w:rsidR="003A530C" w:rsidRPr="00346209" w:rsidRDefault="003A530C" w:rsidP="003A530C">
      <w:pPr>
        <w:jc w:val="both"/>
        <w:rPr>
          <w:rFonts w:ascii="Arial" w:hAnsi="Arial" w:cs="Arial"/>
          <w:sz w:val="20"/>
        </w:rPr>
      </w:pPr>
    </w:p>
    <w:p w:rsidR="003A530C" w:rsidRPr="00346209" w:rsidRDefault="003A530C" w:rsidP="003A530C">
      <w:pPr>
        <w:pStyle w:val="Heading6"/>
        <w:spacing w:after="120"/>
        <w:rPr>
          <w:rFonts w:ascii="Arial" w:hAnsi="Arial" w:cs="Arial"/>
        </w:rPr>
      </w:pPr>
      <w:r w:rsidRPr="00346209">
        <w:rPr>
          <w:rFonts w:ascii="Arial" w:hAnsi="Arial" w:cs="Arial"/>
        </w:rPr>
        <w:t>Static Nested Classes</w:t>
      </w:r>
    </w:p>
    <w:p w:rsidR="003A530C" w:rsidRPr="00346209" w:rsidRDefault="003A530C" w:rsidP="003A530C">
      <w:pPr>
        <w:jc w:val="both"/>
        <w:rPr>
          <w:rFonts w:ascii="Arial" w:hAnsi="Arial" w:cs="Arial"/>
          <w:sz w:val="20"/>
        </w:rPr>
      </w:pPr>
      <w:r w:rsidRPr="00346209">
        <w:rPr>
          <w:rFonts w:ascii="Arial" w:hAnsi="Arial" w:cs="Arial"/>
          <w:sz w:val="20"/>
        </w:rPr>
        <w:t>Static nested classes are defined by their inherent attributes and characteristics. Though a static nested class is associated with its outer class yet it cannot refer directly to instance variables or methods defined in its enclosing class. Static nested classes can use instance variables or methods only through an object reference. At an instrumental level, a static nested class is a top-level class that is cased in another top-level class for expediency.</w:t>
      </w:r>
    </w:p>
    <w:p w:rsidR="003A530C" w:rsidRPr="00346209" w:rsidRDefault="003A530C" w:rsidP="003A530C">
      <w:pPr>
        <w:pStyle w:val="BodyText"/>
        <w:rPr>
          <w:rFonts w:ascii="Arial" w:hAnsi="Arial" w:cs="Arial"/>
          <w:sz w:val="20"/>
        </w:rPr>
      </w:pPr>
      <w:r w:rsidRPr="00346209">
        <w:rPr>
          <w:rFonts w:ascii="Arial" w:hAnsi="Arial" w:cs="Arial"/>
          <w:sz w:val="20"/>
        </w:rPr>
        <w:t xml:space="preserve">The following class name is used to access static nested classes. </w:t>
      </w:r>
    </w:p>
    <w:p w:rsidR="003A530C" w:rsidRPr="00346209" w:rsidRDefault="003A530C" w:rsidP="003A530C">
      <w:pPr>
        <w:pStyle w:val="Code"/>
        <w:ind w:firstLine="720"/>
        <w:jc w:val="both"/>
        <w:rPr>
          <w:rFonts w:ascii="Arial" w:hAnsi="Arial" w:cs="Arial"/>
          <w:sz w:val="20"/>
        </w:rPr>
      </w:pPr>
      <w:r w:rsidRPr="00346209">
        <w:rPr>
          <w:rFonts w:ascii="Arial" w:hAnsi="Arial" w:cs="Arial"/>
          <w:sz w:val="20"/>
        </w:rPr>
        <w:t>OuterClass.StaticNestedClass</w:t>
      </w:r>
    </w:p>
    <w:p w:rsidR="003A530C" w:rsidRPr="00346209" w:rsidRDefault="003A530C" w:rsidP="003A530C">
      <w:pPr>
        <w:pStyle w:val="BodyText"/>
        <w:rPr>
          <w:rFonts w:ascii="Arial" w:hAnsi="Arial" w:cs="Arial"/>
          <w:sz w:val="20"/>
        </w:rPr>
      </w:pPr>
      <w:r w:rsidRPr="00346209">
        <w:rPr>
          <w:rFonts w:ascii="Arial" w:hAnsi="Arial" w:cs="Arial"/>
          <w:sz w:val="20"/>
        </w:rPr>
        <w:t xml:space="preserve">To generate an object for the static nested class the following fragment code is used: </w:t>
      </w:r>
    </w:p>
    <w:p w:rsidR="003A530C" w:rsidRPr="00346209" w:rsidRDefault="003A530C" w:rsidP="003A530C">
      <w:pPr>
        <w:pStyle w:val="Code"/>
        <w:spacing w:after="120"/>
        <w:ind w:left="720"/>
        <w:rPr>
          <w:rFonts w:ascii="Arial" w:hAnsi="Arial" w:cs="Arial"/>
          <w:sz w:val="20"/>
        </w:rPr>
      </w:pPr>
      <w:r w:rsidRPr="00346209">
        <w:rPr>
          <w:rFonts w:ascii="Arial" w:hAnsi="Arial" w:cs="Arial"/>
          <w:sz w:val="20"/>
        </w:rPr>
        <w:t>OuterClass.StaticNestedClass nestedObject = new OuterClass.StaticNestedClass();</w:t>
      </w:r>
    </w:p>
    <w:p w:rsidR="003A530C" w:rsidRPr="00346209" w:rsidRDefault="003A530C" w:rsidP="003A530C">
      <w:pPr>
        <w:pStyle w:val="Heading6"/>
        <w:spacing w:after="120"/>
        <w:rPr>
          <w:rFonts w:ascii="Arial" w:hAnsi="Arial" w:cs="Arial"/>
        </w:rPr>
      </w:pPr>
      <w:r w:rsidRPr="00346209">
        <w:rPr>
          <w:rFonts w:ascii="Arial" w:hAnsi="Arial" w:cs="Arial"/>
        </w:rPr>
        <w:lastRenderedPageBreak/>
        <w:t>Non-static Classes or Inner Classes</w:t>
      </w:r>
    </w:p>
    <w:p w:rsidR="003A530C" w:rsidRPr="00346209" w:rsidRDefault="003A530C" w:rsidP="003A530C">
      <w:pPr>
        <w:pStyle w:val="BodyText"/>
        <w:rPr>
          <w:rFonts w:ascii="Arial" w:hAnsi="Arial" w:cs="Arial"/>
        </w:rPr>
      </w:pPr>
      <w:r w:rsidRPr="00346209">
        <w:rPr>
          <w:rFonts w:ascii="Arial" w:hAnsi="Arial" w:cs="Arial"/>
          <w:sz w:val="20"/>
        </w:rPr>
        <w:t>Inner classes contribute substantially towards application programming in Java. Inner classes are associated with instances of their enclosing classes and have direct access to object's methods and fields. As inner classes are associated with instances, they cannot define any static members themselves. It is noteworthy to mention here that objects that are instances of an inner class exist within an instance of the outer class. Please refer to the following codes for more details:</w:t>
      </w:r>
      <w:r w:rsidRPr="00346209">
        <w:rPr>
          <w:rFonts w:ascii="Arial" w:hAnsi="Arial" w:cs="Arial"/>
        </w:rPr>
        <w:t xml:space="preserve"> </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class OuterClass {</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 xml:space="preserve">    ...</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 xml:space="preserve">    class InnerClass {</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 xml:space="preserve">        ...</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 xml:space="preserve">    }</w:t>
      </w:r>
    </w:p>
    <w:p w:rsidR="003A530C" w:rsidRPr="00346209" w:rsidRDefault="003A530C" w:rsidP="003A530C">
      <w:pPr>
        <w:pStyle w:val="Code"/>
        <w:ind w:left="720"/>
        <w:jc w:val="both"/>
        <w:rPr>
          <w:rFonts w:ascii="Arial" w:hAnsi="Arial" w:cs="Arial"/>
          <w:sz w:val="20"/>
        </w:rPr>
      </w:pPr>
      <w:r w:rsidRPr="00346209">
        <w:rPr>
          <w:rFonts w:ascii="Arial" w:hAnsi="Arial" w:cs="Arial"/>
          <w:sz w:val="20"/>
        </w:rPr>
        <w:t>}</w:t>
      </w:r>
    </w:p>
    <w:p w:rsidR="003A530C" w:rsidRPr="00346209" w:rsidRDefault="003A530C" w:rsidP="003A530C">
      <w:pPr>
        <w:pStyle w:val="BodyText"/>
        <w:rPr>
          <w:rFonts w:ascii="Arial" w:hAnsi="Arial" w:cs="Arial"/>
          <w:sz w:val="20"/>
        </w:rPr>
      </w:pPr>
      <w:r w:rsidRPr="00346209">
        <w:rPr>
          <w:rFonts w:ascii="Arial" w:hAnsi="Arial" w:cs="Arial"/>
          <w:sz w:val="20"/>
        </w:rPr>
        <w:t xml:space="preserve">In order to instantiate an inner class, you first have to initialize the outer class. Only after that will you be able to create the inner object within the outer object. The fragment code for the same would look like: </w:t>
      </w:r>
    </w:p>
    <w:p w:rsidR="003A530C" w:rsidRPr="00346209" w:rsidRDefault="003A530C" w:rsidP="003A530C">
      <w:pPr>
        <w:pStyle w:val="BodyText"/>
        <w:ind w:firstLine="720"/>
        <w:rPr>
          <w:rFonts w:ascii="Arial" w:hAnsi="Arial" w:cs="Arial"/>
          <w:sz w:val="20"/>
        </w:rPr>
      </w:pPr>
      <w:r w:rsidRPr="00346209">
        <w:rPr>
          <w:rFonts w:ascii="Arial" w:hAnsi="Arial" w:cs="Arial"/>
          <w:sz w:val="20"/>
        </w:rPr>
        <w:t>OuterClass.InnerClass innerObject = outerObject.new InnerClass();</w:t>
      </w:r>
    </w:p>
    <w:p w:rsidR="003A530C" w:rsidRPr="00346209" w:rsidRDefault="003A530C" w:rsidP="003A530C">
      <w:pPr>
        <w:pStyle w:val="BodyText"/>
        <w:rPr>
          <w:rFonts w:ascii="Arial" w:hAnsi="Arial" w:cs="Arial"/>
          <w:sz w:val="20"/>
        </w:rPr>
      </w:pPr>
      <w:r w:rsidRPr="00346209">
        <w:rPr>
          <w:rFonts w:ascii="Arial" w:hAnsi="Arial" w:cs="Arial"/>
          <w:sz w:val="20"/>
        </w:rPr>
        <w:t>Please refer to the following Figure to understand how inner and outer classes coexist.</w:t>
      </w:r>
    </w:p>
    <w:p w:rsidR="003A530C" w:rsidRPr="00346209" w:rsidRDefault="000B482B" w:rsidP="003A530C">
      <w:pPr>
        <w:pStyle w:val="BodyText"/>
        <w:rPr>
          <w:rFonts w:ascii="Arial" w:hAnsi="Arial" w:cs="Arial"/>
          <w:sz w:val="20"/>
        </w:rPr>
      </w:pPr>
      <w:r w:rsidRPr="00346209">
        <w:rPr>
          <w:rFonts w:ascii="Arial" w:hAnsi="Arial" w:cs="Arial"/>
        </w:rPr>
        <w:pict>
          <v:oval id="_x0000_s1026" style="position:absolute;margin-left:99pt;margin-top:15.05pt;width:2in;height:99pt;z-index:251660288;mso-wrap-style:none;v-text-anchor:middle" fillcolor="silver" strokeweight=".53mm">
            <v:fill color2="#3f3f3f"/>
            <v:stroke joinstyle="miter"/>
          </v:oval>
        </w:pict>
      </w:r>
      <w:r w:rsidRPr="00346209">
        <w:rPr>
          <w:rFonts w:ascii="Arial" w:hAnsi="Arial" w:cs="Arial"/>
        </w:rPr>
        <w:pict>
          <v:oval id="_x0000_s1027" style="position:absolute;margin-left:2in;margin-top:15.05pt;width:63pt;height:63pt;z-index:251661312;mso-wrap-style:none;v-text-anchor:middle" strokeweight=".44mm">
            <v:fill color2="black"/>
            <v:stroke joinstyle="miter"/>
          </v:oval>
        </w:pict>
      </w:r>
      <w:r w:rsidRPr="00346209">
        <w:rPr>
          <w:rFonts w:ascii="Arial" w:hAnsi="Arial" w:cs="Arial"/>
        </w:rPr>
        <w:pict>
          <v:rect id="_x0000_s1030" style="position:absolute;margin-left:63pt;margin-top:6.05pt;width:351pt;height:119.4pt;z-index:-251652096;mso-wrap-style:none;v-text-anchor:middle" strokeweight=".26mm">
            <v:fill color2="black"/>
          </v:rect>
        </w:pict>
      </w:r>
    </w:p>
    <w:p w:rsidR="003A530C" w:rsidRPr="00346209" w:rsidRDefault="003A530C" w:rsidP="003A530C">
      <w:pPr>
        <w:pStyle w:val="BodyText"/>
        <w:rPr>
          <w:rFonts w:ascii="Arial" w:hAnsi="Arial" w:cs="Arial"/>
          <w:b/>
          <w:bCs/>
          <w:sz w:val="20"/>
        </w:rPr>
      </w:pPr>
      <w:r w:rsidRPr="00346209">
        <w:rPr>
          <w:rFonts w:ascii="Arial" w:hAnsi="Arial" w:cs="Arial"/>
          <w:sz w:val="20"/>
        </w:rPr>
        <w:t xml:space="preserve">                                                                               </w:t>
      </w:r>
      <w:r w:rsidRPr="00346209">
        <w:rPr>
          <w:rFonts w:ascii="Arial" w:hAnsi="Arial" w:cs="Arial"/>
          <w:b/>
          <w:bCs/>
          <w:sz w:val="20"/>
        </w:rPr>
        <w:t xml:space="preserve">       </w:t>
      </w:r>
    </w:p>
    <w:p w:rsidR="003A530C" w:rsidRPr="00346209" w:rsidRDefault="000B482B" w:rsidP="003A530C">
      <w:pPr>
        <w:pStyle w:val="BodyText"/>
        <w:rPr>
          <w:rFonts w:ascii="Arial" w:hAnsi="Arial" w:cs="Arial"/>
          <w:b/>
          <w:bCs/>
          <w:sz w:val="20"/>
        </w:rPr>
      </w:pPr>
      <w:r w:rsidRPr="00346209">
        <w:rPr>
          <w:rFonts w:ascii="Arial" w:hAnsi="Arial" w:cs="Arial"/>
        </w:rPr>
        <w:pict>
          <v:line id="_x0000_s1029" style="position:absolute;z-index:251663360" from="234pt,9pt" to="297pt,9pt" strokeweight=".26mm">
            <v:stroke startarrow="block" endarrow="block" joinstyle="miter"/>
          </v:line>
        </w:pict>
      </w:r>
      <w:r w:rsidR="003A530C" w:rsidRPr="00346209">
        <w:rPr>
          <w:rFonts w:ascii="Arial" w:hAnsi="Arial" w:cs="Arial"/>
          <w:b/>
          <w:bCs/>
          <w:sz w:val="20"/>
        </w:rPr>
        <w:t xml:space="preserve">                                                                                        OUTER CLASSES </w:t>
      </w:r>
    </w:p>
    <w:p w:rsidR="003A530C" w:rsidRPr="00346209" w:rsidRDefault="000B482B" w:rsidP="003A530C">
      <w:pPr>
        <w:pStyle w:val="BodyText"/>
        <w:ind w:left="5760"/>
        <w:rPr>
          <w:rFonts w:ascii="Arial" w:hAnsi="Arial" w:cs="Arial"/>
          <w:b/>
          <w:bCs/>
          <w:sz w:val="20"/>
        </w:rPr>
      </w:pPr>
      <w:r w:rsidRPr="00346209">
        <w:rPr>
          <w:rFonts w:ascii="Arial" w:hAnsi="Arial" w:cs="Arial"/>
        </w:rPr>
        <w:pict>
          <v:line id="_x0000_s1028" style="position:absolute;left:0;text-align:left;z-index:251662336" from="189pt,8pt" to="297pt,8pt" strokeweight=".26mm">
            <v:stroke startarrow="block" endarrow="block" joinstyle="miter"/>
          </v:line>
        </w:pict>
      </w:r>
      <w:r w:rsidR="003A530C" w:rsidRPr="00346209">
        <w:rPr>
          <w:rFonts w:ascii="Arial" w:hAnsi="Arial" w:cs="Arial"/>
          <w:b/>
          <w:bCs/>
          <w:sz w:val="20"/>
        </w:rPr>
        <w:t xml:space="preserve">    INNER CLASSES</w:t>
      </w:r>
    </w:p>
    <w:p w:rsidR="003A530C" w:rsidRPr="00346209" w:rsidRDefault="003A530C" w:rsidP="003A530C">
      <w:pPr>
        <w:pStyle w:val="BodyText"/>
        <w:ind w:left="720" w:firstLine="720"/>
        <w:rPr>
          <w:rFonts w:ascii="Arial" w:hAnsi="Arial" w:cs="Arial"/>
          <w:b/>
          <w:bCs/>
          <w:sz w:val="20"/>
        </w:rPr>
      </w:pPr>
    </w:p>
    <w:p w:rsidR="003A530C" w:rsidRPr="00346209" w:rsidRDefault="003A530C" w:rsidP="003A530C">
      <w:pPr>
        <w:pStyle w:val="BodyText"/>
        <w:ind w:left="720" w:firstLine="720"/>
        <w:rPr>
          <w:rFonts w:ascii="Arial" w:hAnsi="Arial" w:cs="Arial"/>
          <w:b/>
          <w:bCs/>
          <w:sz w:val="20"/>
        </w:rPr>
      </w:pPr>
    </w:p>
    <w:p w:rsidR="003A530C" w:rsidRPr="00346209" w:rsidRDefault="003A530C" w:rsidP="003A530C">
      <w:pPr>
        <w:pStyle w:val="BodyText"/>
        <w:ind w:left="720" w:firstLine="720"/>
        <w:rPr>
          <w:rFonts w:ascii="Arial" w:hAnsi="Arial" w:cs="Arial"/>
          <w:b/>
          <w:bCs/>
          <w:sz w:val="20"/>
        </w:rPr>
      </w:pPr>
    </w:p>
    <w:p w:rsidR="003A530C" w:rsidRPr="00346209" w:rsidRDefault="003A530C" w:rsidP="003A530C">
      <w:pPr>
        <w:pStyle w:val="BodyText"/>
        <w:spacing w:before="240"/>
        <w:ind w:left="720" w:firstLine="720"/>
        <w:rPr>
          <w:rFonts w:ascii="Arial" w:hAnsi="Arial" w:cs="Arial"/>
          <w:sz w:val="20"/>
        </w:rPr>
      </w:pPr>
      <w:r w:rsidRPr="00346209">
        <w:rPr>
          <w:rFonts w:ascii="Arial" w:hAnsi="Arial" w:cs="Arial"/>
          <w:sz w:val="20"/>
        </w:rPr>
        <w:t xml:space="preserve">      Fig 2: An InnerClass Exists Within an Instance of OuterClass</w:t>
      </w:r>
    </w:p>
    <w:p w:rsidR="003A530C" w:rsidRPr="00346209" w:rsidRDefault="003A530C" w:rsidP="003A530C">
      <w:pPr>
        <w:pStyle w:val="BodyText"/>
        <w:rPr>
          <w:rFonts w:ascii="Arial" w:hAnsi="Arial" w:cs="Arial"/>
          <w:sz w:val="20"/>
        </w:rPr>
      </w:pPr>
      <w:r w:rsidRPr="00346209">
        <w:rPr>
          <w:rFonts w:ascii="Arial" w:hAnsi="Arial" w:cs="Arial"/>
          <w:b/>
          <w:bCs/>
          <w:sz w:val="20"/>
        </w:rPr>
        <w:t>Note</w:t>
      </w:r>
      <w:r w:rsidRPr="00346209">
        <w:rPr>
          <w:rFonts w:ascii="Arial" w:hAnsi="Arial" w:cs="Arial"/>
          <w:sz w:val="20"/>
        </w:rPr>
        <w:t xml:space="preserve">: Instance of </w:t>
      </w:r>
      <w:r w:rsidRPr="00346209">
        <w:rPr>
          <w:rStyle w:val="HTMLCode"/>
          <w:rFonts w:ascii="Arial" w:hAnsi="Arial" w:cs="Arial"/>
          <w:sz w:val="20"/>
        </w:rPr>
        <w:t>InnerClass</w:t>
      </w:r>
      <w:r w:rsidRPr="00346209">
        <w:rPr>
          <w:rFonts w:ascii="Arial" w:hAnsi="Arial" w:cs="Arial"/>
          <w:sz w:val="20"/>
        </w:rPr>
        <w:t xml:space="preserve"> has direct access to the methods and fields of its enclosing instance. </w:t>
      </w:r>
    </w:p>
    <w:p w:rsidR="003A530C" w:rsidRPr="00346209" w:rsidRDefault="003A530C" w:rsidP="003A530C">
      <w:pPr>
        <w:pStyle w:val="Heading3"/>
        <w:spacing w:after="120"/>
        <w:jc w:val="both"/>
        <w:rPr>
          <w:rFonts w:ascii="Arial" w:hAnsi="Arial" w:cs="Arial"/>
          <w:sz w:val="20"/>
        </w:rPr>
      </w:pPr>
      <w:r w:rsidRPr="00346209">
        <w:rPr>
          <w:rFonts w:ascii="Arial" w:hAnsi="Arial" w:cs="Arial"/>
          <w:sz w:val="20"/>
        </w:rPr>
        <w:t>Local and Anonymous Inner Classes</w:t>
      </w:r>
    </w:p>
    <w:p w:rsidR="003A530C" w:rsidRPr="00346209" w:rsidRDefault="003A530C" w:rsidP="003A530C">
      <w:pPr>
        <w:spacing w:after="240"/>
        <w:jc w:val="both"/>
        <w:rPr>
          <w:rFonts w:ascii="Arial" w:hAnsi="Arial" w:cs="Arial"/>
          <w:sz w:val="20"/>
        </w:rPr>
      </w:pPr>
      <w:r w:rsidRPr="00346209">
        <w:rPr>
          <w:rFonts w:ascii="Arial" w:hAnsi="Arial" w:cs="Arial"/>
          <w:sz w:val="20"/>
        </w:rPr>
        <w:t>Inner classes are present in two different forms. These are: local inner classes and anonymous inner classes. A local inner class is declared within the body of a method. When the same local inner class exists within the body of a method without a definite class name, the same is regarded as anonymous inner classes. You will encounter such classes in advanced Java programming.</w:t>
      </w:r>
    </w:p>
    <w:p w:rsidR="003A530C" w:rsidRPr="00346209" w:rsidRDefault="003A530C" w:rsidP="003A530C">
      <w:pPr>
        <w:pStyle w:val="Heading4"/>
        <w:spacing w:after="240"/>
        <w:rPr>
          <w:rFonts w:ascii="Arial" w:hAnsi="Arial" w:cs="Arial"/>
        </w:rPr>
      </w:pPr>
      <w:r w:rsidRPr="00346209">
        <w:rPr>
          <w:rFonts w:ascii="Arial" w:hAnsi="Arial" w:cs="Arial"/>
        </w:rPr>
        <w:t>Command-line Arguments</w:t>
      </w:r>
    </w:p>
    <w:p w:rsidR="003A530C" w:rsidRPr="00346209" w:rsidRDefault="003A530C" w:rsidP="003A530C">
      <w:pPr>
        <w:autoSpaceDE w:val="0"/>
        <w:spacing w:after="120"/>
        <w:jc w:val="both"/>
        <w:rPr>
          <w:rFonts w:ascii="Arial" w:hAnsi="Arial" w:cs="Arial"/>
          <w:sz w:val="20"/>
          <w:szCs w:val="18"/>
        </w:rPr>
      </w:pPr>
      <w:r w:rsidRPr="00346209">
        <w:rPr>
          <w:rFonts w:ascii="Arial" w:hAnsi="Arial" w:cs="Arial"/>
          <w:sz w:val="20"/>
          <w:szCs w:val="18"/>
        </w:rPr>
        <w:t>During intensive programming, times come when you need to infuse (during program execution) additional information or input into an existing program. This is done with the aid of adding command-line arguments to main(). Command-line argument is specific information that follows the program’s name on the command-line when executed. Command-line arguments are stored as strings in the String array that is passed to main(). During program execution, you have to physically convert numeric values to their internal forms.</w:t>
      </w:r>
    </w:p>
    <w:p w:rsidR="003A530C" w:rsidRPr="00346209" w:rsidRDefault="003A530C" w:rsidP="003A530C">
      <w:pPr>
        <w:pStyle w:val="BodyText3"/>
        <w:rPr>
          <w:rFonts w:ascii="Arial" w:hAnsi="Arial" w:cs="Arial"/>
        </w:rPr>
      </w:pPr>
      <w:r w:rsidRPr="00346209">
        <w:rPr>
          <w:rFonts w:ascii="Arial" w:hAnsi="Arial" w:cs="Arial"/>
        </w:rPr>
        <w:t>Refer to the following fragment code to know how command-line arguments are infused into a program.</w:t>
      </w:r>
    </w:p>
    <w:p w:rsidR="003A530C" w:rsidRPr="00346209" w:rsidRDefault="003A530C" w:rsidP="003A530C">
      <w:pPr>
        <w:autoSpaceDE w:val="0"/>
        <w:ind w:left="720"/>
        <w:jc w:val="both"/>
        <w:rPr>
          <w:rFonts w:ascii="Arial" w:hAnsi="Arial" w:cs="Arial"/>
          <w:sz w:val="20"/>
          <w:szCs w:val="16"/>
        </w:rPr>
      </w:pPr>
      <w:r w:rsidRPr="00346209">
        <w:rPr>
          <w:rFonts w:ascii="Arial" w:hAnsi="Arial" w:cs="Arial"/>
          <w:sz w:val="20"/>
          <w:szCs w:val="16"/>
        </w:rPr>
        <w:t>// Display all command-line arguments.</w:t>
      </w:r>
    </w:p>
    <w:p w:rsidR="003A530C" w:rsidRPr="00346209" w:rsidRDefault="003A530C" w:rsidP="003A530C">
      <w:pPr>
        <w:autoSpaceDE w:val="0"/>
        <w:ind w:left="720"/>
        <w:jc w:val="both"/>
        <w:rPr>
          <w:rFonts w:ascii="Arial" w:hAnsi="Arial" w:cs="Arial"/>
          <w:sz w:val="20"/>
          <w:szCs w:val="16"/>
        </w:rPr>
      </w:pPr>
      <w:r w:rsidRPr="00346209">
        <w:rPr>
          <w:rFonts w:ascii="Arial" w:hAnsi="Arial" w:cs="Arial"/>
          <w:sz w:val="20"/>
          <w:szCs w:val="16"/>
        </w:rPr>
        <w:lastRenderedPageBreak/>
        <w:t>class CommandLineDemo {</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public static void main(String args[]) {</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for(int i=0; i&lt;args.length; i++)</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System.out.println("args[" + i + "]: " + args[i]);</w:t>
      </w:r>
    </w:p>
    <w:p w:rsidR="003A530C" w:rsidRPr="00346209" w:rsidRDefault="003A530C" w:rsidP="003A530C">
      <w:pPr>
        <w:autoSpaceDE w:val="0"/>
        <w:ind w:left="720" w:firstLine="720"/>
        <w:jc w:val="both"/>
        <w:rPr>
          <w:rFonts w:ascii="Arial" w:hAnsi="Arial" w:cs="Arial"/>
          <w:sz w:val="20"/>
          <w:szCs w:val="16"/>
        </w:rPr>
      </w:pPr>
      <w:r w:rsidRPr="00346209">
        <w:rPr>
          <w:rFonts w:ascii="Arial" w:hAnsi="Arial" w:cs="Arial"/>
          <w:sz w:val="20"/>
          <w:szCs w:val="16"/>
        </w:rPr>
        <w:t>}</w:t>
      </w:r>
    </w:p>
    <w:p w:rsidR="003A530C" w:rsidRPr="00346209" w:rsidRDefault="003A530C" w:rsidP="003A530C">
      <w:pPr>
        <w:autoSpaceDE w:val="0"/>
        <w:ind w:left="720"/>
        <w:jc w:val="both"/>
        <w:rPr>
          <w:rFonts w:ascii="Arial" w:hAnsi="Arial" w:cs="Arial"/>
          <w:sz w:val="20"/>
          <w:szCs w:val="16"/>
        </w:rPr>
      </w:pPr>
      <w:r w:rsidRPr="00346209">
        <w:rPr>
          <w:rFonts w:ascii="Arial" w:hAnsi="Arial" w:cs="Arial"/>
          <w:sz w:val="20"/>
          <w:szCs w:val="16"/>
        </w:rPr>
        <w:t>}</w:t>
      </w:r>
    </w:p>
    <w:p w:rsidR="003A530C" w:rsidRPr="00346209" w:rsidRDefault="003A530C" w:rsidP="003A530C">
      <w:pPr>
        <w:pageBreakBefore/>
        <w:spacing w:after="240" w:line="260" w:lineRule="atLeast"/>
        <w:jc w:val="both"/>
        <w:rPr>
          <w:rFonts w:ascii="Arial" w:hAnsi="Arial" w:cs="Arial"/>
          <w:b/>
          <w:bCs/>
          <w:sz w:val="28"/>
        </w:rPr>
      </w:pPr>
      <w:r w:rsidRPr="00346209">
        <w:rPr>
          <w:rFonts w:ascii="Arial" w:hAnsi="Arial" w:cs="Arial"/>
          <w:b/>
          <w:bCs/>
          <w:sz w:val="28"/>
        </w:rPr>
        <w:lastRenderedPageBreak/>
        <w:t>Summary</w:t>
      </w:r>
    </w:p>
    <w:p w:rsidR="003A530C" w:rsidRPr="00346209" w:rsidRDefault="003A530C" w:rsidP="003A530C">
      <w:pPr>
        <w:spacing w:after="120" w:line="260" w:lineRule="atLeast"/>
        <w:jc w:val="both"/>
        <w:rPr>
          <w:rFonts w:ascii="Arial" w:hAnsi="Arial" w:cs="Arial"/>
          <w:sz w:val="20"/>
          <w:szCs w:val="20"/>
        </w:rPr>
      </w:pPr>
      <w:r w:rsidRPr="00346209">
        <w:rPr>
          <w:rFonts w:ascii="Arial" w:hAnsi="Arial" w:cs="Arial"/>
          <w:sz w:val="20"/>
          <w:szCs w:val="20"/>
        </w:rPr>
        <w:t>In this chapter you have learnt one of the main pillars of object oriented programming i.e., Polymorphism. You have learnt how same name can be given to different methods, which are functionally doing the same task. Overloading helps you to manage and monitor the complexity of the programs.</w:t>
      </w:r>
    </w:p>
    <w:p w:rsidR="003A530C" w:rsidRPr="00346209" w:rsidRDefault="003A530C" w:rsidP="003A530C">
      <w:pPr>
        <w:numPr>
          <w:ilvl w:val="0"/>
          <w:numId w:val="8"/>
        </w:numPr>
        <w:suppressAutoHyphens/>
        <w:spacing w:after="120" w:line="260" w:lineRule="atLeast"/>
        <w:jc w:val="both"/>
        <w:rPr>
          <w:rFonts w:ascii="Arial" w:hAnsi="Arial" w:cs="Arial"/>
          <w:sz w:val="20"/>
          <w:szCs w:val="20"/>
        </w:rPr>
      </w:pPr>
      <w:r w:rsidRPr="00346209">
        <w:rPr>
          <w:rFonts w:ascii="Arial" w:hAnsi="Arial" w:cs="Arial"/>
          <w:sz w:val="20"/>
          <w:szCs w:val="20"/>
        </w:rPr>
        <w:t>Now you know that methods can be given same name, differing only in parameters being passed to them.</w:t>
      </w:r>
    </w:p>
    <w:p w:rsidR="003A530C" w:rsidRPr="00346209" w:rsidRDefault="003A530C" w:rsidP="003A530C">
      <w:pPr>
        <w:numPr>
          <w:ilvl w:val="0"/>
          <w:numId w:val="8"/>
        </w:numPr>
        <w:suppressAutoHyphens/>
        <w:spacing w:after="120" w:line="260" w:lineRule="atLeast"/>
        <w:jc w:val="both"/>
        <w:rPr>
          <w:rFonts w:ascii="Arial" w:hAnsi="Arial" w:cs="Arial"/>
          <w:sz w:val="20"/>
          <w:szCs w:val="20"/>
        </w:rPr>
      </w:pPr>
      <w:r w:rsidRPr="00346209">
        <w:rPr>
          <w:rFonts w:ascii="Arial" w:hAnsi="Arial" w:cs="Arial"/>
          <w:sz w:val="20"/>
          <w:szCs w:val="20"/>
        </w:rPr>
        <w:t>Even constructs can be overloaded.</w:t>
      </w:r>
    </w:p>
    <w:p w:rsidR="003A530C" w:rsidRPr="00346209" w:rsidRDefault="003A530C" w:rsidP="003A530C">
      <w:pPr>
        <w:numPr>
          <w:ilvl w:val="0"/>
          <w:numId w:val="8"/>
        </w:numPr>
        <w:suppressAutoHyphens/>
        <w:spacing w:after="120" w:line="260" w:lineRule="atLeast"/>
        <w:jc w:val="both"/>
        <w:rPr>
          <w:rFonts w:ascii="Arial" w:hAnsi="Arial" w:cs="Arial"/>
          <w:sz w:val="20"/>
          <w:szCs w:val="18"/>
        </w:rPr>
      </w:pPr>
      <w:r w:rsidRPr="00346209">
        <w:rPr>
          <w:rFonts w:ascii="Arial" w:hAnsi="Arial" w:cs="Arial"/>
          <w:sz w:val="20"/>
          <w:szCs w:val="18"/>
        </w:rPr>
        <w:t>When a simple type is passed to a method, it is done by use of call-by-value. Objects are passed by use of call-by-reference.</w:t>
      </w:r>
    </w:p>
    <w:p w:rsidR="003A530C" w:rsidRPr="00346209" w:rsidRDefault="003A530C" w:rsidP="003A530C">
      <w:pPr>
        <w:numPr>
          <w:ilvl w:val="0"/>
          <w:numId w:val="8"/>
        </w:numPr>
        <w:suppressAutoHyphens/>
        <w:spacing w:after="120" w:line="260" w:lineRule="atLeast"/>
        <w:jc w:val="both"/>
        <w:rPr>
          <w:rFonts w:ascii="Arial" w:hAnsi="Arial" w:cs="Arial"/>
          <w:sz w:val="20"/>
        </w:rPr>
      </w:pPr>
      <w:r w:rsidRPr="00346209">
        <w:rPr>
          <w:rFonts w:ascii="Arial" w:hAnsi="Arial" w:cs="Arial"/>
          <w:sz w:val="20"/>
        </w:rPr>
        <w:t xml:space="preserve">Recursion is a method calling itself. One of the main advantages of using recursion is that recursive methods can be used to create simpler versions of several algorithms. </w:t>
      </w:r>
    </w:p>
    <w:p w:rsidR="003A530C" w:rsidRPr="00346209" w:rsidRDefault="003A530C" w:rsidP="003A530C">
      <w:pPr>
        <w:numPr>
          <w:ilvl w:val="0"/>
          <w:numId w:val="8"/>
        </w:numPr>
        <w:suppressAutoHyphens/>
        <w:spacing w:after="120" w:line="260" w:lineRule="atLeast"/>
        <w:jc w:val="both"/>
        <w:rPr>
          <w:rFonts w:ascii="Arial" w:hAnsi="Arial" w:cs="Arial"/>
          <w:sz w:val="20"/>
        </w:rPr>
      </w:pPr>
      <w:r w:rsidRPr="00346209">
        <w:rPr>
          <w:rFonts w:ascii="Arial" w:hAnsi="Arial" w:cs="Arial"/>
          <w:sz w:val="20"/>
        </w:rPr>
        <w:t xml:space="preserve">Java provides three different access </w:t>
      </w:r>
      <w:r w:rsidR="006B6DA8" w:rsidRPr="00346209">
        <w:rPr>
          <w:rFonts w:ascii="Arial" w:hAnsi="Arial" w:cs="Arial"/>
          <w:sz w:val="20"/>
        </w:rPr>
        <w:t>specifies</w:t>
      </w:r>
      <w:r w:rsidRPr="00346209">
        <w:rPr>
          <w:rFonts w:ascii="Arial" w:hAnsi="Arial" w:cs="Arial"/>
          <w:sz w:val="20"/>
        </w:rPr>
        <w:t>: private, protected, public.</w:t>
      </w:r>
    </w:p>
    <w:p w:rsidR="003A530C" w:rsidRPr="00346209" w:rsidRDefault="003A530C" w:rsidP="003A530C">
      <w:pPr>
        <w:numPr>
          <w:ilvl w:val="0"/>
          <w:numId w:val="8"/>
        </w:numPr>
        <w:suppressAutoHyphens/>
        <w:spacing w:after="120" w:line="260" w:lineRule="atLeast"/>
        <w:jc w:val="both"/>
        <w:rPr>
          <w:rFonts w:ascii="Arial" w:hAnsi="Arial" w:cs="Arial"/>
          <w:sz w:val="20"/>
          <w:szCs w:val="18"/>
        </w:rPr>
      </w:pPr>
      <w:r w:rsidRPr="00346209">
        <w:rPr>
          <w:rFonts w:ascii="Arial" w:hAnsi="Arial" w:cs="Arial"/>
          <w:sz w:val="20"/>
          <w:szCs w:val="18"/>
        </w:rPr>
        <w:t>A class member, which is declared as ‘</w:t>
      </w:r>
      <w:r w:rsidRPr="00346209">
        <w:rPr>
          <w:rFonts w:ascii="Arial" w:hAnsi="Arial" w:cs="Arial"/>
          <w:b/>
          <w:bCs/>
          <w:sz w:val="20"/>
          <w:szCs w:val="18"/>
        </w:rPr>
        <w:t>static</w:t>
      </w:r>
      <w:r w:rsidRPr="00346209">
        <w:rPr>
          <w:rFonts w:ascii="Arial" w:hAnsi="Arial" w:cs="Arial"/>
          <w:sz w:val="20"/>
          <w:szCs w:val="18"/>
        </w:rPr>
        <w:t>’, can be accessed without reference to any object and before any object/objects of its class is/are created.</w:t>
      </w:r>
    </w:p>
    <w:p w:rsidR="003A530C" w:rsidRPr="00346209" w:rsidRDefault="003A530C" w:rsidP="003A530C">
      <w:pPr>
        <w:numPr>
          <w:ilvl w:val="0"/>
          <w:numId w:val="8"/>
        </w:numPr>
        <w:suppressAutoHyphens/>
        <w:spacing w:after="120" w:line="260" w:lineRule="atLeast"/>
        <w:jc w:val="both"/>
        <w:rPr>
          <w:rFonts w:ascii="Arial" w:hAnsi="Arial" w:cs="Arial"/>
          <w:b/>
          <w:bCs/>
          <w:sz w:val="20"/>
          <w:szCs w:val="18"/>
        </w:rPr>
      </w:pPr>
      <w:r w:rsidRPr="00346209">
        <w:rPr>
          <w:rFonts w:ascii="Arial" w:hAnsi="Arial" w:cs="Arial"/>
          <w:sz w:val="20"/>
          <w:szCs w:val="18"/>
        </w:rPr>
        <w:t xml:space="preserve">In order to make a variable constant, we use the access </w:t>
      </w:r>
      <w:r w:rsidR="006B6DA8" w:rsidRPr="00346209">
        <w:rPr>
          <w:rFonts w:ascii="Arial" w:hAnsi="Arial" w:cs="Arial"/>
          <w:sz w:val="20"/>
          <w:szCs w:val="18"/>
        </w:rPr>
        <w:t>specifies</w:t>
      </w:r>
      <w:r w:rsidRPr="00346209">
        <w:rPr>
          <w:rFonts w:ascii="Arial" w:hAnsi="Arial" w:cs="Arial"/>
          <w:sz w:val="20"/>
          <w:szCs w:val="18"/>
        </w:rPr>
        <w:t xml:space="preserve"> </w:t>
      </w:r>
      <w:r w:rsidRPr="00346209">
        <w:rPr>
          <w:rFonts w:ascii="Arial" w:hAnsi="Arial" w:cs="Arial"/>
          <w:b/>
          <w:bCs/>
          <w:sz w:val="20"/>
          <w:szCs w:val="18"/>
        </w:rPr>
        <w:t>final.</w:t>
      </w:r>
    </w:p>
    <w:p w:rsidR="003A530C" w:rsidRPr="00346209" w:rsidRDefault="003A530C" w:rsidP="003A530C">
      <w:pPr>
        <w:numPr>
          <w:ilvl w:val="0"/>
          <w:numId w:val="8"/>
        </w:numPr>
        <w:suppressAutoHyphens/>
        <w:spacing w:after="120" w:line="260" w:lineRule="atLeast"/>
        <w:jc w:val="both"/>
        <w:rPr>
          <w:rFonts w:ascii="Arial" w:hAnsi="Arial" w:cs="Arial"/>
          <w:sz w:val="20"/>
          <w:szCs w:val="18"/>
        </w:rPr>
      </w:pPr>
      <w:r w:rsidRPr="00346209">
        <w:rPr>
          <w:rFonts w:ascii="Arial" w:hAnsi="Arial" w:cs="Arial"/>
          <w:sz w:val="20"/>
          <w:szCs w:val="18"/>
        </w:rPr>
        <w:t>Java language authorizes you to define a class within another class.</w:t>
      </w:r>
    </w:p>
    <w:p w:rsidR="003A530C" w:rsidRPr="00346209" w:rsidRDefault="003A530C" w:rsidP="003A530C">
      <w:pPr>
        <w:numPr>
          <w:ilvl w:val="0"/>
          <w:numId w:val="8"/>
        </w:numPr>
        <w:suppressAutoHyphens/>
        <w:spacing w:after="120" w:line="260" w:lineRule="atLeast"/>
        <w:jc w:val="both"/>
        <w:rPr>
          <w:rFonts w:ascii="Arial" w:hAnsi="Arial" w:cs="Arial"/>
          <w:sz w:val="20"/>
          <w:szCs w:val="18"/>
        </w:rPr>
      </w:pPr>
      <w:r w:rsidRPr="00346209">
        <w:rPr>
          <w:rFonts w:ascii="Arial" w:hAnsi="Arial" w:cs="Arial"/>
          <w:b/>
          <w:bCs/>
          <w:sz w:val="20"/>
          <w:szCs w:val="18"/>
        </w:rPr>
        <w:t>Nested classes</w:t>
      </w:r>
      <w:r w:rsidRPr="00346209">
        <w:rPr>
          <w:rFonts w:ascii="Arial" w:hAnsi="Arial" w:cs="Arial"/>
          <w:sz w:val="20"/>
          <w:szCs w:val="18"/>
        </w:rPr>
        <w:t xml:space="preserve"> are categorized into two types </w:t>
      </w:r>
      <w:r w:rsidRPr="00346209">
        <w:rPr>
          <w:rFonts w:ascii="Arial" w:hAnsi="Arial" w:cs="Arial"/>
          <w:b/>
          <w:bCs/>
          <w:sz w:val="20"/>
          <w:szCs w:val="18"/>
        </w:rPr>
        <w:t>static</w:t>
      </w:r>
      <w:r w:rsidRPr="00346209">
        <w:rPr>
          <w:rFonts w:ascii="Arial" w:hAnsi="Arial" w:cs="Arial"/>
          <w:sz w:val="20"/>
          <w:szCs w:val="18"/>
        </w:rPr>
        <w:t xml:space="preserve"> and </w:t>
      </w:r>
      <w:r w:rsidRPr="00346209">
        <w:rPr>
          <w:rFonts w:ascii="Arial" w:hAnsi="Arial" w:cs="Arial"/>
          <w:b/>
          <w:bCs/>
          <w:sz w:val="20"/>
          <w:szCs w:val="18"/>
        </w:rPr>
        <w:t>non-static</w:t>
      </w:r>
      <w:r w:rsidRPr="00346209">
        <w:rPr>
          <w:rFonts w:ascii="Arial" w:hAnsi="Arial" w:cs="Arial"/>
          <w:sz w:val="20"/>
          <w:szCs w:val="18"/>
        </w:rPr>
        <w:t>.</w:t>
      </w:r>
    </w:p>
    <w:p w:rsidR="003A530C" w:rsidRPr="00346209" w:rsidRDefault="003A530C" w:rsidP="003A530C">
      <w:pPr>
        <w:numPr>
          <w:ilvl w:val="0"/>
          <w:numId w:val="8"/>
        </w:numPr>
        <w:suppressAutoHyphens/>
        <w:spacing w:after="120" w:line="260" w:lineRule="atLeast"/>
        <w:jc w:val="both"/>
        <w:rPr>
          <w:rFonts w:ascii="Arial" w:hAnsi="Arial" w:cs="Arial"/>
          <w:sz w:val="20"/>
          <w:szCs w:val="18"/>
        </w:rPr>
      </w:pPr>
      <w:r w:rsidRPr="00346209">
        <w:rPr>
          <w:rFonts w:ascii="Arial" w:hAnsi="Arial" w:cs="Arial"/>
          <w:sz w:val="20"/>
          <w:szCs w:val="18"/>
        </w:rPr>
        <w:t>Command-line arguments are stored as strings in the String array that is passed to main().</w:t>
      </w:r>
    </w:p>
    <w:p w:rsidR="003A530C" w:rsidRPr="00346209" w:rsidRDefault="003A530C" w:rsidP="003A530C">
      <w:pPr>
        <w:autoSpaceDE w:val="0"/>
        <w:jc w:val="both"/>
        <w:rPr>
          <w:rFonts w:ascii="Arial" w:hAnsi="Arial" w:cs="Arial"/>
        </w:rPr>
      </w:pPr>
    </w:p>
    <w:p w:rsidR="003A530C" w:rsidRPr="00346209" w:rsidRDefault="003A530C" w:rsidP="005C7D94">
      <w:pPr>
        <w:autoSpaceDE w:val="0"/>
        <w:autoSpaceDN w:val="0"/>
        <w:adjustRightInd w:val="0"/>
        <w:spacing w:after="0" w:line="240" w:lineRule="auto"/>
        <w:jc w:val="center"/>
        <w:rPr>
          <w:rFonts w:ascii="Arial" w:hAnsi="Arial" w:cs="Arial"/>
          <w:sz w:val="34"/>
          <w:szCs w:val="34"/>
        </w:rPr>
      </w:pPr>
    </w:p>
    <w:p w:rsidR="003A530C" w:rsidRPr="00346209" w:rsidRDefault="003A530C" w:rsidP="005C7D94">
      <w:pPr>
        <w:autoSpaceDE w:val="0"/>
        <w:autoSpaceDN w:val="0"/>
        <w:adjustRightInd w:val="0"/>
        <w:spacing w:after="0" w:line="240" w:lineRule="auto"/>
        <w:jc w:val="center"/>
        <w:rPr>
          <w:rFonts w:ascii="Arial" w:hAnsi="Arial" w:cs="Arial"/>
          <w:sz w:val="34"/>
          <w:szCs w:val="34"/>
        </w:rPr>
      </w:pPr>
    </w:p>
    <w:p w:rsidR="003A530C" w:rsidRPr="00346209" w:rsidRDefault="003A530C" w:rsidP="005C7D94">
      <w:pPr>
        <w:autoSpaceDE w:val="0"/>
        <w:autoSpaceDN w:val="0"/>
        <w:adjustRightInd w:val="0"/>
        <w:spacing w:after="0" w:line="240" w:lineRule="auto"/>
        <w:jc w:val="center"/>
        <w:rPr>
          <w:rFonts w:ascii="Arial" w:hAnsi="Arial" w:cs="Arial"/>
          <w:sz w:val="34"/>
          <w:szCs w:val="34"/>
        </w:rPr>
      </w:pPr>
    </w:p>
    <w:sectPr w:rsidR="003A530C" w:rsidRPr="00346209" w:rsidSect="00AB6F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5"/>
    <w:lvl w:ilvl="0">
      <w:start w:val="1"/>
      <w:numFmt w:val="bullet"/>
      <w:lvlText w:val=""/>
      <w:lvlJc w:val="left"/>
      <w:pPr>
        <w:tabs>
          <w:tab w:val="num" w:pos="720"/>
        </w:tabs>
        <w:ind w:left="720" w:hanging="360"/>
      </w:pPr>
      <w:rPr>
        <w:rFonts w:ascii="Symbol" w:hAnsi="Symbol"/>
      </w:rPr>
    </w:lvl>
  </w:abstractNum>
  <w:abstractNum w:abstractNumId="1">
    <w:nsid w:val="00000004"/>
    <w:multiLevelType w:val="singleLevel"/>
    <w:tmpl w:val="00000004"/>
    <w:name w:val="WW8Num36"/>
    <w:lvl w:ilvl="0">
      <w:start w:val="1"/>
      <w:numFmt w:val="decimal"/>
      <w:lvlText w:val="%1."/>
      <w:lvlJc w:val="left"/>
      <w:pPr>
        <w:tabs>
          <w:tab w:val="num" w:pos="720"/>
        </w:tabs>
        <w:ind w:left="720" w:hanging="360"/>
      </w:pPr>
    </w:lvl>
  </w:abstractNum>
  <w:abstractNum w:abstractNumId="2">
    <w:nsid w:val="00000005"/>
    <w:multiLevelType w:val="singleLevel"/>
    <w:tmpl w:val="00000005"/>
    <w:name w:val="WW8Num37"/>
    <w:lvl w:ilvl="0">
      <w:start w:val="1"/>
      <w:numFmt w:val="decimal"/>
      <w:lvlText w:val="%1."/>
      <w:lvlJc w:val="left"/>
      <w:pPr>
        <w:tabs>
          <w:tab w:val="num" w:pos="1080"/>
        </w:tabs>
        <w:ind w:left="1080" w:hanging="360"/>
      </w:pPr>
    </w:lvl>
  </w:abstractNum>
  <w:abstractNum w:abstractNumId="3">
    <w:nsid w:val="00000006"/>
    <w:multiLevelType w:val="singleLevel"/>
    <w:tmpl w:val="00000006"/>
    <w:name w:val="WW8Num39"/>
    <w:lvl w:ilvl="0">
      <w:start w:val="1"/>
      <w:numFmt w:val="bullet"/>
      <w:lvlText w:val=""/>
      <w:lvlJc w:val="left"/>
      <w:pPr>
        <w:tabs>
          <w:tab w:val="num" w:pos="720"/>
        </w:tabs>
        <w:ind w:left="720" w:hanging="360"/>
      </w:pPr>
      <w:rPr>
        <w:rFonts w:ascii="Symbol" w:hAnsi="Symbol"/>
        <w:b w:val="0"/>
        <w:i w:val="0"/>
        <w:caps w:val="0"/>
        <w:smallCaps w:val="0"/>
        <w:strike w:val="0"/>
        <w:dstrike w:val="0"/>
        <w:outline w:val="0"/>
        <w:shadow w:val="0"/>
        <w:vanish w:val="0"/>
        <w:position w:val="0"/>
        <w:sz w:val="24"/>
        <w:vertAlign w:val="baseline"/>
      </w:rPr>
    </w:lvl>
  </w:abstractNum>
  <w:abstractNum w:abstractNumId="4">
    <w:nsid w:val="00000007"/>
    <w:multiLevelType w:val="singleLevel"/>
    <w:tmpl w:val="00000007"/>
    <w:name w:val="WW8Num40"/>
    <w:lvl w:ilvl="0">
      <w:start w:val="1"/>
      <w:numFmt w:val="bullet"/>
      <w:lvlText w:val=""/>
      <w:lvlJc w:val="left"/>
      <w:pPr>
        <w:tabs>
          <w:tab w:val="num" w:pos="2520"/>
        </w:tabs>
        <w:ind w:left="2520" w:hanging="360"/>
      </w:pPr>
      <w:rPr>
        <w:rFonts w:ascii="Symbol" w:hAnsi="Symbol"/>
        <w:sz w:val="24"/>
      </w:rPr>
    </w:lvl>
  </w:abstractNum>
  <w:abstractNum w:abstractNumId="5">
    <w:nsid w:val="00000008"/>
    <w:multiLevelType w:val="singleLevel"/>
    <w:tmpl w:val="00000008"/>
    <w:name w:val="WW8Num41"/>
    <w:lvl w:ilvl="0">
      <w:start w:val="1"/>
      <w:numFmt w:val="bullet"/>
      <w:lvlText w:val=""/>
      <w:lvlJc w:val="left"/>
      <w:pPr>
        <w:tabs>
          <w:tab w:val="num" w:pos="720"/>
        </w:tabs>
        <w:ind w:left="720" w:hanging="360"/>
      </w:pPr>
      <w:rPr>
        <w:rFonts w:ascii="Symbol" w:hAnsi="Symbol"/>
      </w:rPr>
    </w:lvl>
  </w:abstractNum>
  <w:abstractNum w:abstractNumId="6">
    <w:nsid w:val="0F333EB3"/>
    <w:multiLevelType w:val="hybridMultilevel"/>
    <w:tmpl w:val="15BC2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141C07"/>
    <w:multiLevelType w:val="hybridMultilevel"/>
    <w:tmpl w:val="78782C72"/>
    <w:lvl w:ilvl="0" w:tplc="23B060BC">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7921A24"/>
    <w:multiLevelType w:val="hybridMultilevel"/>
    <w:tmpl w:val="24845F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0"/>
  </w:num>
  <w:num w:numId="4">
    <w:abstractNumId w:val="1"/>
  </w:num>
  <w:num w:numId="5">
    <w:abstractNumId w:val="2"/>
  </w:num>
  <w:num w:numId="6">
    <w:abstractNumId w:val="3"/>
  </w:num>
  <w:num w:numId="7">
    <w:abstractNumId w:val="4"/>
  </w:num>
  <w:num w:numId="8">
    <w:abstractNumId w:val="5"/>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B912F3"/>
    <w:rsid w:val="00016093"/>
    <w:rsid w:val="00097630"/>
    <w:rsid w:val="000B482B"/>
    <w:rsid w:val="00100D2E"/>
    <w:rsid w:val="001937DF"/>
    <w:rsid w:val="00203755"/>
    <w:rsid w:val="002839AE"/>
    <w:rsid w:val="002941D7"/>
    <w:rsid w:val="003347E2"/>
    <w:rsid w:val="00346209"/>
    <w:rsid w:val="003816DC"/>
    <w:rsid w:val="003A530C"/>
    <w:rsid w:val="004005C1"/>
    <w:rsid w:val="00431D3B"/>
    <w:rsid w:val="00441B78"/>
    <w:rsid w:val="004A37B4"/>
    <w:rsid w:val="004D7D16"/>
    <w:rsid w:val="00534600"/>
    <w:rsid w:val="00587DF6"/>
    <w:rsid w:val="005C7D94"/>
    <w:rsid w:val="005E6EC7"/>
    <w:rsid w:val="006B6DA8"/>
    <w:rsid w:val="007432E3"/>
    <w:rsid w:val="00756095"/>
    <w:rsid w:val="0080549D"/>
    <w:rsid w:val="00815130"/>
    <w:rsid w:val="00833ABE"/>
    <w:rsid w:val="0088546A"/>
    <w:rsid w:val="008D0C71"/>
    <w:rsid w:val="00903053"/>
    <w:rsid w:val="00912037"/>
    <w:rsid w:val="00A20C9A"/>
    <w:rsid w:val="00A2785A"/>
    <w:rsid w:val="00AB6F90"/>
    <w:rsid w:val="00AF2332"/>
    <w:rsid w:val="00B478E7"/>
    <w:rsid w:val="00B9098A"/>
    <w:rsid w:val="00B912F3"/>
    <w:rsid w:val="00C16A71"/>
    <w:rsid w:val="00C47C20"/>
    <w:rsid w:val="00C94AA6"/>
    <w:rsid w:val="00D12959"/>
    <w:rsid w:val="00D67E84"/>
    <w:rsid w:val="00DA531F"/>
    <w:rsid w:val="00E0268E"/>
    <w:rsid w:val="00E4062F"/>
    <w:rsid w:val="00E816EC"/>
    <w:rsid w:val="00F94AA3"/>
    <w:rsid w:val="00FA1458"/>
    <w:rsid w:val="00FF695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F90"/>
  </w:style>
  <w:style w:type="paragraph" w:styleId="Heading2">
    <w:name w:val="heading 2"/>
    <w:basedOn w:val="Normal"/>
    <w:next w:val="Normal"/>
    <w:link w:val="Heading2Char"/>
    <w:qFormat/>
    <w:rsid w:val="003A530C"/>
    <w:pPr>
      <w:keepNext/>
      <w:suppressAutoHyphens/>
      <w:spacing w:after="0" w:line="240" w:lineRule="auto"/>
      <w:outlineLvl w:val="1"/>
    </w:pPr>
    <w:rPr>
      <w:rFonts w:ascii="Verdana" w:eastAsia="Times New Roman" w:hAnsi="Verdana" w:cs="Times New Roman"/>
      <w:b/>
      <w:sz w:val="28"/>
      <w:szCs w:val="24"/>
      <w:lang w:eastAsia="ar-SA"/>
    </w:rPr>
  </w:style>
  <w:style w:type="paragraph" w:styleId="Heading3">
    <w:name w:val="heading 3"/>
    <w:basedOn w:val="Normal"/>
    <w:next w:val="Normal"/>
    <w:link w:val="Heading3Char"/>
    <w:qFormat/>
    <w:rsid w:val="003A530C"/>
    <w:pPr>
      <w:keepNext/>
      <w:suppressAutoHyphens/>
      <w:spacing w:after="0" w:line="240" w:lineRule="auto"/>
      <w:outlineLvl w:val="2"/>
    </w:pPr>
    <w:rPr>
      <w:rFonts w:ascii="Verdana" w:eastAsia="Times New Roman" w:hAnsi="Verdana" w:cs="Times New Roman"/>
      <w:b/>
      <w:sz w:val="24"/>
      <w:szCs w:val="24"/>
      <w:lang w:eastAsia="ar-SA"/>
    </w:rPr>
  </w:style>
  <w:style w:type="paragraph" w:styleId="Heading4">
    <w:name w:val="heading 4"/>
    <w:basedOn w:val="Normal"/>
    <w:next w:val="Normal"/>
    <w:link w:val="Heading4Char"/>
    <w:qFormat/>
    <w:rsid w:val="003A530C"/>
    <w:pPr>
      <w:keepNext/>
      <w:suppressAutoHyphens/>
      <w:spacing w:after="0" w:line="240" w:lineRule="auto"/>
      <w:jc w:val="both"/>
      <w:outlineLvl w:val="3"/>
    </w:pPr>
    <w:rPr>
      <w:rFonts w:ascii="Verdana" w:eastAsia="Times New Roman" w:hAnsi="Verdana" w:cs="Times New Roman"/>
      <w:b/>
      <w:bCs/>
      <w:sz w:val="28"/>
      <w:szCs w:val="24"/>
      <w:lang w:eastAsia="ar-SA"/>
    </w:rPr>
  </w:style>
  <w:style w:type="paragraph" w:styleId="Heading6">
    <w:name w:val="heading 6"/>
    <w:basedOn w:val="Normal"/>
    <w:next w:val="Normal"/>
    <w:link w:val="Heading6Char"/>
    <w:qFormat/>
    <w:rsid w:val="003A530C"/>
    <w:pPr>
      <w:keepNext/>
      <w:suppressAutoHyphens/>
      <w:spacing w:after="0" w:line="240" w:lineRule="auto"/>
      <w:jc w:val="both"/>
      <w:outlineLvl w:val="5"/>
    </w:pPr>
    <w:rPr>
      <w:rFonts w:ascii="Verdana" w:eastAsia="Times New Roman" w:hAnsi="Verdana" w:cs="Times New Roman"/>
      <w:b/>
      <w:bCs/>
      <w:sz w:val="24"/>
      <w:szCs w:val="24"/>
      <w:lang w:eastAsia="ar-SA"/>
    </w:rPr>
  </w:style>
  <w:style w:type="paragraph" w:styleId="Heading8">
    <w:name w:val="heading 8"/>
    <w:basedOn w:val="Normal"/>
    <w:next w:val="Normal"/>
    <w:link w:val="Heading8Char"/>
    <w:qFormat/>
    <w:rsid w:val="003A530C"/>
    <w:pPr>
      <w:keepNext/>
      <w:suppressAutoHyphens/>
      <w:autoSpaceDE w:val="0"/>
      <w:spacing w:after="0" w:line="240" w:lineRule="auto"/>
      <w:jc w:val="both"/>
      <w:outlineLvl w:val="7"/>
    </w:pPr>
    <w:rPr>
      <w:rFonts w:ascii="Courier New" w:eastAsia="Times New Roman" w:hAnsi="Courier New" w:cs="Courier New"/>
      <w:b/>
      <w:bCs/>
      <w:color w:val="993300"/>
      <w:sz w:val="20"/>
      <w:szCs w:val="16"/>
      <w:lang w:eastAsia="ar-SA"/>
    </w:rPr>
  </w:style>
  <w:style w:type="paragraph" w:styleId="Heading9">
    <w:name w:val="heading 9"/>
    <w:basedOn w:val="Normal"/>
    <w:next w:val="Normal"/>
    <w:link w:val="Heading9Char"/>
    <w:qFormat/>
    <w:rsid w:val="003A530C"/>
    <w:pPr>
      <w:keepNext/>
      <w:suppressAutoHyphens/>
      <w:autoSpaceDE w:val="0"/>
      <w:spacing w:after="240" w:line="240" w:lineRule="auto"/>
      <w:jc w:val="both"/>
      <w:outlineLvl w:val="8"/>
    </w:pPr>
    <w:rPr>
      <w:rFonts w:ascii="Verdana" w:eastAsia="Times New Roman" w:hAnsi="Verdana" w:cs="Arial"/>
      <w:b/>
      <w:bCs/>
      <w:color w:val="FF00FF"/>
      <w:sz w:val="28"/>
      <w:szCs w:val="18"/>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12F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31D3B"/>
    <w:pPr>
      <w:ind w:left="720"/>
      <w:contextualSpacing/>
    </w:pPr>
  </w:style>
  <w:style w:type="paragraph" w:customStyle="1" w:styleId="Bullets1">
    <w:name w:val="Bullets1"/>
    <w:basedOn w:val="BodyText"/>
    <w:rsid w:val="00756095"/>
    <w:pPr>
      <w:tabs>
        <w:tab w:val="num" w:pos="720"/>
      </w:tabs>
      <w:suppressAutoHyphens/>
      <w:spacing w:line="240" w:lineRule="auto"/>
      <w:ind w:left="720" w:hanging="360"/>
    </w:pPr>
    <w:rPr>
      <w:rFonts w:ascii="Verdana" w:eastAsia="Times New Roman" w:hAnsi="Verdana" w:cs="Times New Roman"/>
      <w:color w:val="1D1D1E"/>
      <w:szCs w:val="18"/>
      <w:lang w:eastAsia="ar-SA"/>
    </w:rPr>
  </w:style>
  <w:style w:type="paragraph" w:styleId="BodyText">
    <w:name w:val="Body Text"/>
    <w:basedOn w:val="Normal"/>
    <w:link w:val="BodyTextChar"/>
    <w:uiPriority w:val="99"/>
    <w:semiHidden/>
    <w:unhideWhenUsed/>
    <w:rsid w:val="00756095"/>
    <w:pPr>
      <w:spacing w:after="120"/>
    </w:pPr>
  </w:style>
  <w:style w:type="character" w:customStyle="1" w:styleId="BodyTextChar">
    <w:name w:val="Body Text Char"/>
    <w:basedOn w:val="DefaultParagraphFont"/>
    <w:link w:val="BodyText"/>
    <w:uiPriority w:val="99"/>
    <w:semiHidden/>
    <w:rsid w:val="00756095"/>
  </w:style>
  <w:style w:type="paragraph" w:styleId="BodyText2">
    <w:name w:val="Body Text 2"/>
    <w:basedOn w:val="Normal"/>
    <w:link w:val="BodyText2Char"/>
    <w:uiPriority w:val="99"/>
    <w:semiHidden/>
    <w:unhideWhenUsed/>
    <w:rsid w:val="003A530C"/>
    <w:pPr>
      <w:spacing w:after="120" w:line="480" w:lineRule="auto"/>
    </w:pPr>
  </w:style>
  <w:style w:type="character" w:customStyle="1" w:styleId="BodyText2Char">
    <w:name w:val="Body Text 2 Char"/>
    <w:basedOn w:val="DefaultParagraphFont"/>
    <w:link w:val="BodyText2"/>
    <w:uiPriority w:val="99"/>
    <w:semiHidden/>
    <w:rsid w:val="003A530C"/>
  </w:style>
  <w:style w:type="paragraph" w:styleId="BodyText3">
    <w:name w:val="Body Text 3"/>
    <w:basedOn w:val="Normal"/>
    <w:link w:val="BodyText3Char"/>
    <w:uiPriority w:val="99"/>
    <w:semiHidden/>
    <w:unhideWhenUsed/>
    <w:rsid w:val="003A530C"/>
    <w:pPr>
      <w:spacing w:after="120"/>
    </w:pPr>
    <w:rPr>
      <w:sz w:val="16"/>
      <w:szCs w:val="16"/>
    </w:rPr>
  </w:style>
  <w:style w:type="character" w:customStyle="1" w:styleId="BodyText3Char">
    <w:name w:val="Body Text 3 Char"/>
    <w:basedOn w:val="DefaultParagraphFont"/>
    <w:link w:val="BodyText3"/>
    <w:uiPriority w:val="99"/>
    <w:semiHidden/>
    <w:rsid w:val="003A530C"/>
    <w:rPr>
      <w:sz w:val="16"/>
      <w:szCs w:val="16"/>
    </w:rPr>
  </w:style>
  <w:style w:type="character" w:customStyle="1" w:styleId="Heading2Char">
    <w:name w:val="Heading 2 Char"/>
    <w:basedOn w:val="DefaultParagraphFont"/>
    <w:link w:val="Heading2"/>
    <w:rsid w:val="003A530C"/>
    <w:rPr>
      <w:rFonts w:ascii="Verdana" w:eastAsia="Times New Roman" w:hAnsi="Verdana" w:cs="Times New Roman"/>
      <w:b/>
      <w:sz w:val="28"/>
      <w:szCs w:val="24"/>
      <w:lang w:eastAsia="ar-SA"/>
    </w:rPr>
  </w:style>
  <w:style w:type="character" w:customStyle="1" w:styleId="Heading3Char">
    <w:name w:val="Heading 3 Char"/>
    <w:basedOn w:val="DefaultParagraphFont"/>
    <w:link w:val="Heading3"/>
    <w:rsid w:val="003A530C"/>
    <w:rPr>
      <w:rFonts w:ascii="Verdana" w:eastAsia="Times New Roman" w:hAnsi="Verdana" w:cs="Times New Roman"/>
      <w:b/>
      <w:sz w:val="24"/>
      <w:szCs w:val="24"/>
      <w:lang w:eastAsia="ar-SA"/>
    </w:rPr>
  </w:style>
  <w:style w:type="character" w:customStyle="1" w:styleId="Heading4Char">
    <w:name w:val="Heading 4 Char"/>
    <w:basedOn w:val="DefaultParagraphFont"/>
    <w:link w:val="Heading4"/>
    <w:rsid w:val="003A530C"/>
    <w:rPr>
      <w:rFonts w:ascii="Verdana" w:eastAsia="Times New Roman" w:hAnsi="Verdana" w:cs="Times New Roman"/>
      <w:b/>
      <w:bCs/>
      <w:sz w:val="28"/>
      <w:szCs w:val="24"/>
      <w:lang w:eastAsia="ar-SA"/>
    </w:rPr>
  </w:style>
  <w:style w:type="character" w:customStyle="1" w:styleId="Heading6Char">
    <w:name w:val="Heading 6 Char"/>
    <w:basedOn w:val="DefaultParagraphFont"/>
    <w:link w:val="Heading6"/>
    <w:rsid w:val="003A530C"/>
    <w:rPr>
      <w:rFonts w:ascii="Verdana" w:eastAsia="Times New Roman" w:hAnsi="Verdana" w:cs="Times New Roman"/>
      <w:b/>
      <w:bCs/>
      <w:sz w:val="24"/>
      <w:szCs w:val="24"/>
      <w:lang w:eastAsia="ar-SA"/>
    </w:rPr>
  </w:style>
  <w:style w:type="character" w:customStyle="1" w:styleId="Heading8Char">
    <w:name w:val="Heading 8 Char"/>
    <w:basedOn w:val="DefaultParagraphFont"/>
    <w:link w:val="Heading8"/>
    <w:rsid w:val="003A530C"/>
    <w:rPr>
      <w:rFonts w:ascii="Courier New" w:eastAsia="Times New Roman" w:hAnsi="Courier New" w:cs="Courier New"/>
      <w:b/>
      <w:bCs/>
      <w:color w:val="993300"/>
      <w:sz w:val="20"/>
      <w:szCs w:val="16"/>
      <w:lang w:eastAsia="ar-SA"/>
    </w:rPr>
  </w:style>
  <w:style w:type="character" w:customStyle="1" w:styleId="Heading9Char">
    <w:name w:val="Heading 9 Char"/>
    <w:basedOn w:val="DefaultParagraphFont"/>
    <w:link w:val="Heading9"/>
    <w:rsid w:val="003A530C"/>
    <w:rPr>
      <w:rFonts w:ascii="Verdana" w:eastAsia="Times New Roman" w:hAnsi="Verdana" w:cs="Arial"/>
      <w:b/>
      <w:bCs/>
      <w:color w:val="FF00FF"/>
      <w:sz w:val="28"/>
      <w:szCs w:val="18"/>
      <w:lang w:eastAsia="ar-SA"/>
    </w:rPr>
  </w:style>
  <w:style w:type="character" w:styleId="HTMLCode">
    <w:name w:val="HTML Code"/>
    <w:basedOn w:val="DefaultParagraphFont"/>
    <w:rsid w:val="003A530C"/>
    <w:rPr>
      <w:rFonts w:ascii="Courier New" w:eastAsia="Courier New" w:hAnsi="Courier New" w:cs="Courier New"/>
      <w:sz w:val="24"/>
      <w:szCs w:val="24"/>
    </w:rPr>
  </w:style>
  <w:style w:type="paragraph" w:customStyle="1" w:styleId="western">
    <w:name w:val="western"/>
    <w:basedOn w:val="Normal"/>
    <w:rsid w:val="003A530C"/>
    <w:pPr>
      <w:suppressAutoHyphens/>
      <w:spacing w:before="280" w:after="274" w:line="240" w:lineRule="auto"/>
      <w:jc w:val="both"/>
    </w:pPr>
    <w:rPr>
      <w:rFonts w:ascii="Verdana" w:eastAsia="Times New Roman" w:hAnsi="Verdana" w:cs="Times New Roman"/>
      <w:color w:val="1D1D1E"/>
      <w:lang w:eastAsia="ar-SA"/>
    </w:rPr>
  </w:style>
  <w:style w:type="paragraph" w:customStyle="1" w:styleId="Code">
    <w:name w:val="Code"/>
    <w:basedOn w:val="Normal"/>
    <w:rsid w:val="003A530C"/>
    <w:pPr>
      <w:suppressAutoHyphens/>
      <w:snapToGrid w:val="0"/>
      <w:spacing w:after="0" w:line="240" w:lineRule="auto"/>
    </w:pPr>
    <w:rPr>
      <w:rFonts w:ascii="Courier New" w:eastAsia="Times New Roman" w:hAnsi="Courier New" w:cs="Courier New"/>
      <w:szCs w:val="24"/>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29</Pages>
  <Words>5451</Words>
  <Characters>31077</Characters>
  <Application>Microsoft Office Word</Application>
  <DocSecurity>0</DocSecurity>
  <Lines>258</Lines>
  <Paragraphs>72</Paragraphs>
  <ScaleCrop>false</ScaleCrop>
  <Company/>
  <LinksUpToDate>false</LinksUpToDate>
  <CharactersWithSpaces>36456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Admin</dc:creator>
  <cp:lastModifiedBy>Tsuser</cp:lastModifiedBy>
  <cp:revision>39</cp:revision>
  <dcterms:created xsi:type="dcterms:W3CDTF">2015-08-24T03:38:00Z</dcterms:created>
  <dcterms:modified xsi:type="dcterms:W3CDTF">2015-09-23T07:41:00Z</dcterms:modified>
</cp:coreProperties>
</file>