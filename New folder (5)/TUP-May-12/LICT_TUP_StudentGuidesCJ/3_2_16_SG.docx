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E84" w:rsidRPr="008F0A01" w:rsidRDefault="00D67E84" w:rsidP="00A6229C">
      <w:pPr>
        <w:autoSpaceDE w:val="0"/>
        <w:autoSpaceDN w:val="0"/>
        <w:adjustRightInd w:val="0"/>
        <w:spacing w:after="0" w:line="240" w:lineRule="auto"/>
        <w:jc w:val="center"/>
        <w:rPr>
          <w:rFonts w:ascii="Arial" w:hAnsi="Arial" w:cs="Arial"/>
          <w:sz w:val="50"/>
          <w:szCs w:val="50"/>
        </w:rPr>
      </w:pPr>
      <w:r w:rsidRPr="008F0A01">
        <w:rPr>
          <w:rFonts w:ascii="Arial" w:hAnsi="Arial" w:cs="Arial"/>
          <w:sz w:val="50"/>
          <w:szCs w:val="50"/>
        </w:rPr>
        <w:t>Module: Core Java</w:t>
      </w:r>
    </w:p>
    <w:p w:rsidR="00AF2332" w:rsidRPr="008F0A01" w:rsidRDefault="00AF2332" w:rsidP="0015770C">
      <w:pPr>
        <w:autoSpaceDE w:val="0"/>
        <w:autoSpaceDN w:val="0"/>
        <w:adjustRightInd w:val="0"/>
        <w:spacing w:after="0" w:line="240" w:lineRule="auto"/>
        <w:jc w:val="center"/>
        <w:rPr>
          <w:rFonts w:ascii="Arial" w:hAnsi="Arial" w:cs="Arial"/>
          <w:sz w:val="50"/>
          <w:szCs w:val="50"/>
        </w:rPr>
      </w:pPr>
      <w:r w:rsidRPr="008F0A01">
        <w:rPr>
          <w:rFonts w:ascii="Arial" w:hAnsi="Arial" w:cs="Arial"/>
          <w:sz w:val="50"/>
          <w:szCs w:val="50"/>
        </w:rPr>
        <w:t>Session</w:t>
      </w:r>
      <w:r w:rsidR="00903053" w:rsidRPr="008F0A01">
        <w:rPr>
          <w:rFonts w:ascii="Arial" w:hAnsi="Arial" w:cs="Arial"/>
          <w:sz w:val="50"/>
          <w:szCs w:val="50"/>
        </w:rPr>
        <w:t xml:space="preserve"> </w:t>
      </w:r>
      <w:r w:rsidR="0015770C" w:rsidRPr="008F0A01">
        <w:rPr>
          <w:rFonts w:ascii="Arial" w:hAnsi="Arial" w:cs="Arial"/>
          <w:sz w:val="50"/>
          <w:szCs w:val="50"/>
        </w:rPr>
        <w:t>16:</w:t>
      </w:r>
      <w:r w:rsidR="00B912F3" w:rsidRPr="008F0A01">
        <w:rPr>
          <w:rFonts w:ascii="Arial" w:hAnsi="Arial" w:cs="Arial"/>
          <w:sz w:val="50"/>
          <w:szCs w:val="50"/>
        </w:rPr>
        <w:t xml:space="preserve"> </w:t>
      </w:r>
      <w:r w:rsidR="0015770C" w:rsidRPr="008F0A01">
        <w:rPr>
          <w:rFonts w:ascii="Arial" w:hAnsi="Arial" w:cs="Arial"/>
          <w:sz w:val="50"/>
          <w:szCs w:val="50"/>
        </w:rPr>
        <w:t xml:space="preserve">Ad. Concepts of </w:t>
      </w:r>
      <w:r w:rsidR="00C87C2A" w:rsidRPr="008F0A01">
        <w:rPr>
          <w:rFonts w:ascii="Arial" w:hAnsi="Arial" w:cs="Arial"/>
          <w:sz w:val="50"/>
          <w:szCs w:val="50"/>
        </w:rPr>
        <w:t>T</w:t>
      </w:r>
      <w:r w:rsidR="0015770C" w:rsidRPr="008F0A01">
        <w:rPr>
          <w:rFonts w:ascii="Arial" w:hAnsi="Arial" w:cs="Arial"/>
          <w:sz w:val="50"/>
          <w:szCs w:val="50"/>
        </w:rPr>
        <w:t>hreading</w:t>
      </w:r>
    </w:p>
    <w:p w:rsidR="00C36301" w:rsidRPr="008F0A01" w:rsidRDefault="00C36301" w:rsidP="0015770C">
      <w:pPr>
        <w:autoSpaceDE w:val="0"/>
        <w:autoSpaceDN w:val="0"/>
        <w:adjustRightInd w:val="0"/>
        <w:spacing w:after="0" w:line="240" w:lineRule="auto"/>
        <w:jc w:val="center"/>
        <w:rPr>
          <w:rFonts w:ascii="Arial" w:hAnsi="Arial" w:cs="Arial"/>
          <w:sz w:val="50"/>
          <w:szCs w:val="50"/>
        </w:rPr>
      </w:pPr>
    </w:p>
    <w:p w:rsidR="00C36301" w:rsidRPr="008F0A01" w:rsidRDefault="00C36301" w:rsidP="00770F24">
      <w:pPr>
        <w:pStyle w:val="Bullets1"/>
        <w:numPr>
          <w:ilvl w:val="0"/>
          <w:numId w:val="9"/>
        </w:numPr>
        <w:spacing w:after="0"/>
        <w:rPr>
          <w:rFonts w:ascii="Arial" w:hAnsi="Arial" w:cs="Arial"/>
          <w:color w:val="auto"/>
        </w:rPr>
      </w:pPr>
      <w:r w:rsidRPr="008F0A01">
        <w:rPr>
          <w:rFonts w:ascii="Arial" w:hAnsi="Arial" w:cs="Arial"/>
          <w:color w:val="auto"/>
        </w:rPr>
        <w:t>Thread Priorities and Thread Scheduling</w:t>
      </w:r>
    </w:p>
    <w:p w:rsidR="00C36301" w:rsidRPr="008F0A01" w:rsidRDefault="00C36301" w:rsidP="00770F24">
      <w:pPr>
        <w:pStyle w:val="Bullets1"/>
        <w:numPr>
          <w:ilvl w:val="0"/>
          <w:numId w:val="9"/>
        </w:numPr>
        <w:spacing w:after="0"/>
        <w:rPr>
          <w:rFonts w:ascii="Arial" w:hAnsi="Arial" w:cs="Arial"/>
          <w:color w:val="auto"/>
        </w:rPr>
      </w:pPr>
      <w:r w:rsidRPr="008F0A01">
        <w:rPr>
          <w:rFonts w:ascii="Arial" w:hAnsi="Arial" w:cs="Arial"/>
          <w:color w:val="auto"/>
        </w:rPr>
        <w:t>Synchronization</w:t>
      </w:r>
    </w:p>
    <w:p w:rsidR="00C36301" w:rsidRPr="008F0A01" w:rsidRDefault="00C36301" w:rsidP="00770F24">
      <w:pPr>
        <w:pStyle w:val="Bullets1"/>
        <w:numPr>
          <w:ilvl w:val="0"/>
          <w:numId w:val="9"/>
        </w:numPr>
        <w:spacing w:after="0"/>
        <w:rPr>
          <w:rFonts w:ascii="Arial" w:hAnsi="Arial" w:cs="Arial"/>
          <w:color w:val="auto"/>
        </w:rPr>
      </w:pPr>
      <w:r w:rsidRPr="008F0A01">
        <w:rPr>
          <w:rFonts w:ascii="Arial" w:hAnsi="Arial" w:cs="Arial"/>
          <w:color w:val="auto"/>
        </w:rPr>
        <w:t>Using Synchronized Methods</w:t>
      </w:r>
    </w:p>
    <w:p w:rsidR="00C36301" w:rsidRPr="008F0A01" w:rsidRDefault="00C36301" w:rsidP="00770F24">
      <w:pPr>
        <w:pStyle w:val="Bullets1"/>
        <w:numPr>
          <w:ilvl w:val="0"/>
          <w:numId w:val="9"/>
        </w:numPr>
        <w:spacing w:after="0"/>
        <w:rPr>
          <w:rFonts w:ascii="Arial" w:hAnsi="Arial" w:cs="Arial"/>
          <w:color w:val="auto"/>
        </w:rPr>
      </w:pPr>
      <w:r w:rsidRPr="008F0A01">
        <w:rPr>
          <w:rFonts w:ascii="Arial" w:hAnsi="Arial" w:cs="Arial"/>
          <w:color w:val="auto"/>
        </w:rPr>
        <w:t>The Synchronized Statement</w:t>
      </w:r>
    </w:p>
    <w:p w:rsidR="00C36301" w:rsidRPr="008F0A01" w:rsidRDefault="00C36301" w:rsidP="00770F24">
      <w:pPr>
        <w:pStyle w:val="Bullets1"/>
        <w:numPr>
          <w:ilvl w:val="0"/>
          <w:numId w:val="9"/>
        </w:numPr>
        <w:spacing w:after="0"/>
        <w:rPr>
          <w:rFonts w:ascii="Arial" w:hAnsi="Arial" w:cs="Arial"/>
          <w:color w:val="auto"/>
        </w:rPr>
      </w:pPr>
      <w:r w:rsidRPr="008F0A01">
        <w:rPr>
          <w:rFonts w:ascii="Arial" w:hAnsi="Arial" w:cs="Arial"/>
          <w:color w:val="auto"/>
        </w:rPr>
        <w:t>Inter Thread Communication</w:t>
      </w:r>
    </w:p>
    <w:p w:rsidR="00C36301" w:rsidRPr="008F0A01" w:rsidRDefault="00C36301" w:rsidP="00770F24">
      <w:pPr>
        <w:pStyle w:val="Bullets1"/>
        <w:numPr>
          <w:ilvl w:val="0"/>
          <w:numId w:val="9"/>
        </w:numPr>
        <w:tabs>
          <w:tab w:val="left" w:pos="720"/>
          <w:tab w:val="left" w:pos="1080"/>
        </w:tabs>
        <w:spacing w:after="0"/>
        <w:jc w:val="both"/>
        <w:rPr>
          <w:rFonts w:ascii="Arial" w:hAnsi="Arial" w:cs="Arial"/>
          <w:color w:val="auto"/>
          <w:sz w:val="24"/>
        </w:rPr>
      </w:pPr>
      <w:r w:rsidRPr="008F0A01">
        <w:rPr>
          <w:rFonts w:ascii="Arial" w:hAnsi="Arial" w:cs="Arial"/>
          <w:color w:val="auto"/>
          <w:sz w:val="24"/>
        </w:rPr>
        <w:t>Deadlock</w:t>
      </w:r>
    </w:p>
    <w:p w:rsidR="00C36301" w:rsidRPr="008F0A01" w:rsidRDefault="00C36301" w:rsidP="00C36301">
      <w:pPr>
        <w:pStyle w:val="Bullets1"/>
        <w:spacing w:after="0"/>
        <w:ind w:left="0" w:firstLine="0"/>
        <w:rPr>
          <w:rFonts w:ascii="Arial" w:hAnsi="Arial" w:cs="Arial"/>
          <w:color w:val="auto"/>
        </w:rPr>
      </w:pPr>
    </w:p>
    <w:p w:rsidR="00C36301" w:rsidRPr="008F0A01" w:rsidRDefault="00C36301" w:rsidP="00C36301">
      <w:pPr>
        <w:autoSpaceDE w:val="0"/>
        <w:rPr>
          <w:rFonts w:ascii="Arial" w:hAnsi="Arial" w:cs="Arial"/>
          <w:b/>
        </w:rPr>
      </w:pPr>
    </w:p>
    <w:p w:rsidR="00C36301" w:rsidRPr="008F0A01" w:rsidRDefault="00C36301" w:rsidP="00C36301">
      <w:pPr>
        <w:autoSpaceDE w:val="0"/>
        <w:rPr>
          <w:rFonts w:ascii="Arial" w:hAnsi="Arial" w:cs="Arial"/>
          <w:b/>
        </w:rPr>
      </w:pPr>
    </w:p>
    <w:p w:rsidR="00C36301" w:rsidRPr="008F0A01" w:rsidRDefault="00C36301" w:rsidP="00C36301">
      <w:pPr>
        <w:pStyle w:val="Header"/>
        <w:pageBreakBefore/>
        <w:tabs>
          <w:tab w:val="clear" w:pos="4320"/>
          <w:tab w:val="clear" w:pos="8640"/>
          <w:tab w:val="left" w:pos="1395"/>
        </w:tabs>
        <w:rPr>
          <w:rFonts w:ascii="Arial" w:hAnsi="Arial" w:cs="Arial"/>
          <w:b/>
          <w:bCs/>
          <w:sz w:val="28"/>
          <w:szCs w:val="28"/>
        </w:rPr>
      </w:pPr>
      <w:r w:rsidRPr="008F0A01">
        <w:rPr>
          <w:rFonts w:ascii="Arial" w:hAnsi="Arial" w:cs="Arial"/>
          <w:b/>
          <w:bCs/>
          <w:sz w:val="28"/>
          <w:szCs w:val="28"/>
        </w:rPr>
        <w:lastRenderedPageBreak/>
        <w:t>Objective:</w:t>
      </w:r>
    </w:p>
    <w:p w:rsidR="00C36301" w:rsidRPr="008F0A01" w:rsidRDefault="00C36301" w:rsidP="00C36301">
      <w:pPr>
        <w:pStyle w:val="Header"/>
        <w:tabs>
          <w:tab w:val="clear" w:pos="4320"/>
          <w:tab w:val="clear" w:pos="8640"/>
          <w:tab w:val="left" w:pos="1395"/>
        </w:tabs>
        <w:rPr>
          <w:rFonts w:ascii="Arial" w:hAnsi="Arial" w:cs="Arial"/>
          <w:b/>
          <w:bCs/>
          <w:sz w:val="28"/>
          <w:szCs w:val="28"/>
        </w:rPr>
      </w:pPr>
      <w:r w:rsidRPr="008F0A01">
        <w:rPr>
          <w:rFonts w:ascii="Arial" w:hAnsi="Arial" w:cs="Arial"/>
          <w:b/>
          <w:bCs/>
          <w:sz w:val="28"/>
          <w:szCs w:val="28"/>
        </w:rPr>
        <w:t xml:space="preserve"> </w:t>
      </w:r>
    </w:p>
    <w:p w:rsidR="00C36301" w:rsidRPr="008F0A01" w:rsidRDefault="00C36301" w:rsidP="00C36301">
      <w:pPr>
        <w:pStyle w:val="Header"/>
        <w:rPr>
          <w:rFonts w:ascii="Arial" w:hAnsi="Arial" w:cs="Arial"/>
        </w:rPr>
      </w:pPr>
      <w:r w:rsidRPr="008F0A01">
        <w:rPr>
          <w:rFonts w:ascii="Arial" w:hAnsi="Arial" w:cs="Arial"/>
        </w:rPr>
        <w:t>At the end of this chapter, you will be able to:</w:t>
      </w:r>
    </w:p>
    <w:p w:rsidR="00C36301" w:rsidRPr="008F0A01" w:rsidRDefault="00C36301" w:rsidP="00C36301">
      <w:pPr>
        <w:pStyle w:val="Bullets1"/>
        <w:tabs>
          <w:tab w:val="left" w:pos="1080"/>
        </w:tabs>
        <w:spacing w:after="0"/>
        <w:ind w:left="180" w:firstLine="0"/>
        <w:jc w:val="both"/>
        <w:rPr>
          <w:rFonts w:ascii="Arial" w:hAnsi="Arial" w:cs="Arial"/>
          <w:color w:val="auto"/>
          <w:sz w:val="24"/>
        </w:rPr>
      </w:pPr>
    </w:p>
    <w:p w:rsidR="00C36301" w:rsidRPr="008F0A01" w:rsidRDefault="00C36301" w:rsidP="00C36301">
      <w:pPr>
        <w:pStyle w:val="Bullets1"/>
        <w:tabs>
          <w:tab w:val="left" w:pos="720"/>
          <w:tab w:val="left" w:pos="1080"/>
        </w:tabs>
        <w:spacing w:after="0"/>
        <w:ind w:left="720"/>
        <w:jc w:val="both"/>
        <w:rPr>
          <w:rFonts w:ascii="Arial" w:hAnsi="Arial" w:cs="Arial"/>
          <w:color w:val="auto"/>
          <w:sz w:val="24"/>
        </w:rPr>
      </w:pPr>
    </w:p>
    <w:p w:rsidR="00C36301" w:rsidRPr="008F0A01" w:rsidRDefault="00C36301" w:rsidP="00C36301">
      <w:pPr>
        <w:pStyle w:val="Bullets1"/>
        <w:numPr>
          <w:ilvl w:val="0"/>
          <w:numId w:val="8"/>
        </w:numPr>
        <w:tabs>
          <w:tab w:val="left" w:pos="720"/>
          <w:tab w:val="left" w:pos="1080"/>
        </w:tabs>
        <w:spacing w:after="0"/>
        <w:ind w:left="720" w:firstLine="0"/>
        <w:jc w:val="both"/>
        <w:rPr>
          <w:rFonts w:ascii="Arial" w:hAnsi="Arial" w:cs="Arial"/>
          <w:color w:val="auto"/>
          <w:sz w:val="24"/>
        </w:rPr>
      </w:pPr>
      <w:r w:rsidRPr="008F0A01">
        <w:rPr>
          <w:rFonts w:ascii="Arial" w:hAnsi="Arial" w:cs="Arial"/>
          <w:color w:val="auto"/>
          <w:sz w:val="24"/>
        </w:rPr>
        <w:t>Define Thread Priorities and Thread Scheduling</w:t>
      </w:r>
    </w:p>
    <w:p w:rsidR="00C36301" w:rsidRPr="008F0A01" w:rsidRDefault="00C36301" w:rsidP="00C36301">
      <w:pPr>
        <w:pStyle w:val="Bullets1"/>
        <w:tabs>
          <w:tab w:val="left" w:pos="720"/>
          <w:tab w:val="left" w:pos="1080"/>
        </w:tabs>
        <w:spacing w:after="0"/>
        <w:ind w:left="720"/>
        <w:jc w:val="both"/>
        <w:rPr>
          <w:rFonts w:ascii="Arial" w:hAnsi="Arial" w:cs="Arial"/>
          <w:color w:val="auto"/>
          <w:sz w:val="24"/>
        </w:rPr>
      </w:pPr>
    </w:p>
    <w:p w:rsidR="00C36301" w:rsidRPr="008F0A01" w:rsidRDefault="00C36301" w:rsidP="00C36301">
      <w:pPr>
        <w:pStyle w:val="Bullets1"/>
        <w:numPr>
          <w:ilvl w:val="0"/>
          <w:numId w:val="8"/>
        </w:numPr>
        <w:tabs>
          <w:tab w:val="left" w:pos="720"/>
          <w:tab w:val="left" w:pos="1080"/>
        </w:tabs>
        <w:spacing w:after="0"/>
        <w:ind w:left="720" w:firstLine="0"/>
        <w:jc w:val="both"/>
        <w:rPr>
          <w:rFonts w:ascii="Arial" w:hAnsi="Arial" w:cs="Arial"/>
          <w:color w:val="auto"/>
          <w:sz w:val="24"/>
        </w:rPr>
      </w:pPr>
      <w:r w:rsidRPr="008F0A01">
        <w:rPr>
          <w:rFonts w:ascii="Arial" w:hAnsi="Arial" w:cs="Arial"/>
          <w:color w:val="auto"/>
          <w:sz w:val="24"/>
        </w:rPr>
        <w:t xml:space="preserve">Implement Synchronized methods and statements </w:t>
      </w:r>
    </w:p>
    <w:p w:rsidR="00C36301" w:rsidRPr="008F0A01" w:rsidRDefault="00C36301" w:rsidP="00C36301">
      <w:pPr>
        <w:pStyle w:val="Bullets1"/>
        <w:tabs>
          <w:tab w:val="left" w:pos="720"/>
          <w:tab w:val="left" w:pos="1080"/>
        </w:tabs>
        <w:spacing w:after="0"/>
        <w:ind w:left="720"/>
        <w:jc w:val="both"/>
        <w:rPr>
          <w:rFonts w:ascii="Arial" w:hAnsi="Arial" w:cs="Arial"/>
          <w:color w:val="auto"/>
          <w:sz w:val="24"/>
        </w:rPr>
      </w:pPr>
    </w:p>
    <w:p w:rsidR="00C36301" w:rsidRPr="008F0A01" w:rsidRDefault="00C36301" w:rsidP="00C36301">
      <w:pPr>
        <w:pStyle w:val="Bullets1"/>
        <w:numPr>
          <w:ilvl w:val="0"/>
          <w:numId w:val="8"/>
        </w:numPr>
        <w:tabs>
          <w:tab w:val="left" w:pos="720"/>
          <w:tab w:val="left" w:pos="1080"/>
        </w:tabs>
        <w:spacing w:after="0"/>
        <w:ind w:left="720" w:firstLine="0"/>
        <w:jc w:val="both"/>
        <w:rPr>
          <w:rFonts w:ascii="Arial" w:hAnsi="Arial" w:cs="Arial"/>
          <w:color w:val="auto"/>
          <w:sz w:val="24"/>
        </w:rPr>
      </w:pPr>
      <w:r w:rsidRPr="008F0A01">
        <w:rPr>
          <w:rFonts w:ascii="Arial" w:hAnsi="Arial" w:cs="Arial"/>
          <w:color w:val="auto"/>
          <w:sz w:val="24"/>
        </w:rPr>
        <w:t>Gather information about inter thread communication</w:t>
      </w:r>
    </w:p>
    <w:p w:rsidR="00C36301" w:rsidRPr="008F0A01" w:rsidRDefault="00C36301" w:rsidP="00C36301">
      <w:pPr>
        <w:pStyle w:val="Bullets1"/>
        <w:tabs>
          <w:tab w:val="left" w:pos="720"/>
          <w:tab w:val="left" w:pos="1080"/>
        </w:tabs>
        <w:spacing w:after="0"/>
        <w:ind w:left="720"/>
        <w:jc w:val="both"/>
        <w:rPr>
          <w:rFonts w:ascii="Arial" w:hAnsi="Arial" w:cs="Arial"/>
          <w:color w:val="auto"/>
          <w:sz w:val="24"/>
        </w:rPr>
      </w:pPr>
    </w:p>
    <w:p w:rsidR="00C36301" w:rsidRPr="008F0A01" w:rsidRDefault="00C36301" w:rsidP="00C36301">
      <w:pPr>
        <w:pStyle w:val="Bullets1"/>
        <w:numPr>
          <w:ilvl w:val="0"/>
          <w:numId w:val="8"/>
        </w:numPr>
        <w:tabs>
          <w:tab w:val="left" w:pos="720"/>
          <w:tab w:val="left" w:pos="1080"/>
        </w:tabs>
        <w:spacing w:after="0"/>
        <w:ind w:left="720" w:firstLine="0"/>
        <w:jc w:val="both"/>
        <w:rPr>
          <w:rFonts w:ascii="Arial" w:hAnsi="Arial" w:cs="Arial"/>
          <w:color w:val="auto"/>
          <w:sz w:val="24"/>
        </w:rPr>
      </w:pPr>
      <w:r w:rsidRPr="008F0A01">
        <w:rPr>
          <w:rFonts w:ascii="Arial" w:hAnsi="Arial" w:cs="Arial"/>
          <w:color w:val="auto"/>
          <w:sz w:val="24"/>
        </w:rPr>
        <w:t xml:space="preserve">Understand about Suspend, Resume, and Stop methods . </w:t>
      </w:r>
    </w:p>
    <w:p w:rsidR="00C36301" w:rsidRPr="008F0A01" w:rsidRDefault="00C36301" w:rsidP="00C36301">
      <w:pPr>
        <w:pStyle w:val="Bullets1"/>
        <w:tabs>
          <w:tab w:val="left" w:pos="720"/>
          <w:tab w:val="left" w:pos="1080"/>
        </w:tabs>
        <w:spacing w:after="0"/>
        <w:ind w:left="720"/>
        <w:jc w:val="both"/>
        <w:rPr>
          <w:rFonts w:ascii="Arial" w:hAnsi="Arial" w:cs="Arial"/>
          <w:color w:val="auto"/>
          <w:sz w:val="28"/>
        </w:rPr>
      </w:pPr>
    </w:p>
    <w:p w:rsidR="00C36301" w:rsidRPr="008F0A01" w:rsidRDefault="00C36301" w:rsidP="00C36301">
      <w:pPr>
        <w:pStyle w:val="Bullets1"/>
        <w:numPr>
          <w:ilvl w:val="0"/>
          <w:numId w:val="8"/>
        </w:numPr>
        <w:tabs>
          <w:tab w:val="left" w:pos="720"/>
          <w:tab w:val="left" w:pos="1080"/>
        </w:tabs>
        <w:spacing w:after="0"/>
        <w:ind w:left="720" w:firstLine="0"/>
        <w:jc w:val="both"/>
        <w:rPr>
          <w:rFonts w:ascii="Arial" w:hAnsi="Arial" w:cs="Arial"/>
          <w:color w:val="auto"/>
          <w:sz w:val="24"/>
        </w:rPr>
      </w:pPr>
      <w:r w:rsidRPr="008F0A01">
        <w:rPr>
          <w:rFonts w:ascii="Arial" w:hAnsi="Arial" w:cs="Arial"/>
          <w:color w:val="auto"/>
          <w:sz w:val="24"/>
        </w:rPr>
        <w:t>Define and understand about Deadlock</w:t>
      </w:r>
    </w:p>
    <w:p w:rsidR="00C36301" w:rsidRPr="008F0A01" w:rsidRDefault="00C36301" w:rsidP="00C36301">
      <w:pPr>
        <w:pStyle w:val="Bullets1"/>
        <w:tabs>
          <w:tab w:val="left" w:pos="1080"/>
        </w:tabs>
        <w:spacing w:after="0"/>
        <w:ind w:left="0" w:firstLine="0"/>
        <w:jc w:val="both"/>
        <w:rPr>
          <w:rFonts w:ascii="Arial" w:hAnsi="Arial" w:cs="Arial"/>
          <w:b/>
          <w:bCs/>
          <w:color w:val="auto"/>
          <w:sz w:val="28"/>
        </w:rPr>
      </w:pPr>
    </w:p>
    <w:p w:rsidR="00C36301" w:rsidRPr="008F0A01" w:rsidRDefault="00C36301" w:rsidP="0015770C">
      <w:pPr>
        <w:autoSpaceDE w:val="0"/>
        <w:autoSpaceDN w:val="0"/>
        <w:adjustRightInd w:val="0"/>
        <w:spacing w:after="0" w:line="240" w:lineRule="auto"/>
        <w:jc w:val="center"/>
        <w:rPr>
          <w:rFonts w:ascii="Arial" w:hAnsi="Arial" w:cs="Arial"/>
          <w:sz w:val="34"/>
          <w:szCs w:val="34"/>
        </w:rPr>
      </w:pPr>
    </w:p>
    <w:p w:rsidR="00112DF3" w:rsidRPr="008F0A01" w:rsidRDefault="00112DF3" w:rsidP="0015770C">
      <w:pPr>
        <w:autoSpaceDE w:val="0"/>
        <w:autoSpaceDN w:val="0"/>
        <w:adjustRightInd w:val="0"/>
        <w:spacing w:after="0" w:line="240" w:lineRule="auto"/>
        <w:jc w:val="center"/>
        <w:rPr>
          <w:rFonts w:ascii="Arial" w:hAnsi="Arial" w:cs="Arial"/>
          <w:sz w:val="34"/>
          <w:szCs w:val="34"/>
        </w:rPr>
      </w:pPr>
    </w:p>
    <w:p w:rsidR="00112DF3" w:rsidRPr="008F0A01" w:rsidRDefault="00112DF3" w:rsidP="00112DF3">
      <w:pPr>
        <w:pStyle w:val="Heading1"/>
        <w:numPr>
          <w:ilvl w:val="0"/>
          <w:numId w:val="3"/>
        </w:numPr>
        <w:spacing w:before="0" w:after="240" w:line="260" w:lineRule="atLeast"/>
        <w:jc w:val="both"/>
        <w:rPr>
          <w:rStyle w:val="sectiontitle"/>
          <w:rFonts w:ascii="Arial" w:hAnsi="Arial" w:cs="Arial"/>
          <w:sz w:val="32"/>
          <w:szCs w:val="32"/>
        </w:rPr>
      </w:pPr>
      <w:r w:rsidRPr="008F0A01">
        <w:rPr>
          <w:rStyle w:val="sectiontitle"/>
          <w:rFonts w:ascii="Arial" w:hAnsi="Arial" w:cs="Arial"/>
          <w:sz w:val="32"/>
          <w:szCs w:val="32"/>
        </w:rPr>
        <w:t>Thread Priorities and Thread Scheduling</w:t>
      </w:r>
    </w:p>
    <w:p w:rsidR="0047226D" w:rsidRPr="008F0A01" w:rsidRDefault="00112DF3" w:rsidP="0047226D">
      <w:pPr>
        <w:pStyle w:val="Heading1"/>
        <w:numPr>
          <w:ilvl w:val="0"/>
          <w:numId w:val="3"/>
        </w:numPr>
        <w:spacing w:before="0" w:after="0"/>
        <w:jc w:val="both"/>
        <w:rPr>
          <w:rFonts w:ascii="Arial" w:hAnsi="Arial" w:cs="Arial"/>
          <w:b w:val="0"/>
          <w:bCs w:val="0"/>
          <w:sz w:val="22"/>
          <w:szCs w:val="20"/>
        </w:rPr>
      </w:pPr>
      <w:r w:rsidRPr="008F0A01">
        <w:rPr>
          <w:rFonts w:ascii="Arial" w:hAnsi="Arial" w:cs="Arial"/>
          <w:b w:val="0"/>
          <w:bCs w:val="0"/>
          <w:sz w:val="22"/>
          <w:szCs w:val="20"/>
        </w:rPr>
        <w:t xml:space="preserve">Every Java thread has a priority that helps the operating system </w:t>
      </w:r>
      <w:r w:rsidR="0047226D" w:rsidRPr="008F0A01">
        <w:rPr>
          <w:rFonts w:ascii="Arial" w:hAnsi="Arial" w:cs="Arial"/>
          <w:b w:val="0"/>
          <w:bCs w:val="0"/>
          <w:sz w:val="22"/>
          <w:szCs w:val="20"/>
        </w:rPr>
        <w:t>to determine the order in which</w:t>
      </w:r>
    </w:p>
    <w:p w:rsidR="0047226D" w:rsidRPr="008F0A01" w:rsidRDefault="00112DF3" w:rsidP="0047226D">
      <w:pPr>
        <w:pStyle w:val="Heading1"/>
        <w:numPr>
          <w:ilvl w:val="0"/>
          <w:numId w:val="3"/>
        </w:numPr>
        <w:spacing w:before="0" w:after="0"/>
        <w:jc w:val="both"/>
        <w:rPr>
          <w:rFonts w:ascii="Arial" w:hAnsi="Arial" w:cs="Arial"/>
          <w:b w:val="0"/>
          <w:bCs w:val="0"/>
          <w:sz w:val="22"/>
          <w:szCs w:val="20"/>
        </w:rPr>
      </w:pPr>
      <w:r w:rsidRPr="008F0A01">
        <w:rPr>
          <w:rFonts w:ascii="Arial" w:hAnsi="Arial" w:cs="Arial"/>
          <w:b w:val="0"/>
          <w:bCs w:val="0"/>
          <w:sz w:val="22"/>
          <w:szCs w:val="20"/>
        </w:rPr>
        <w:t>threads are scheduled. Java priorities are in the range b</w:t>
      </w:r>
      <w:r w:rsidR="0047226D" w:rsidRPr="008F0A01">
        <w:rPr>
          <w:rFonts w:ascii="Arial" w:hAnsi="Arial" w:cs="Arial"/>
          <w:b w:val="0"/>
          <w:bCs w:val="0"/>
          <w:sz w:val="22"/>
          <w:szCs w:val="20"/>
        </w:rPr>
        <w:t>etween MIN_PRIORITY (a constant</w:t>
      </w:r>
    </w:p>
    <w:p w:rsidR="0047226D" w:rsidRPr="008F0A01" w:rsidRDefault="00112DF3" w:rsidP="0047226D">
      <w:pPr>
        <w:pStyle w:val="Heading1"/>
        <w:numPr>
          <w:ilvl w:val="0"/>
          <w:numId w:val="3"/>
        </w:numPr>
        <w:spacing w:before="0" w:after="0"/>
        <w:jc w:val="both"/>
        <w:rPr>
          <w:rFonts w:ascii="Arial" w:hAnsi="Arial" w:cs="Arial"/>
          <w:b w:val="0"/>
          <w:bCs w:val="0"/>
          <w:sz w:val="22"/>
          <w:szCs w:val="20"/>
        </w:rPr>
      </w:pPr>
      <w:r w:rsidRPr="008F0A01">
        <w:rPr>
          <w:rFonts w:ascii="Arial" w:hAnsi="Arial" w:cs="Arial"/>
          <w:b w:val="0"/>
          <w:bCs w:val="0"/>
          <w:sz w:val="22"/>
          <w:szCs w:val="20"/>
        </w:rPr>
        <w:t>with value of 1) and MAX_PRIORITY (a constant with value</w:t>
      </w:r>
      <w:r w:rsidR="0047226D" w:rsidRPr="008F0A01">
        <w:rPr>
          <w:rFonts w:ascii="Arial" w:hAnsi="Arial" w:cs="Arial"/>
          <w:b w:val="0"/>
          <w:bCs w:val="0"/>
          <w:sz w:val="22"/>
          <w:szCs w:val="20"/>
        </w:rPr>
        <w:t xml:space="preserve"> of 10). Generally threads with</w:t>
      </w:r>
    </w:p>
    <w:p w:rsidR="0047226D" w:rsidRPr="008F0A01" w:rsidRDefault="00112DF3" w:rsidP="0047226D">
      <w:pPr>
        <w:pStyle w:val="Heading1"/>
        <w:numPr>
          <w:ilvl w:val="0"/>
          <w:numId w:val="3"/>
        </w:numPr>
        <w:spacing w:before="0" w:after="0"/>
        <w:jc w:val="both"/>
        <w:rPr>
          <w:rFonts w:ascii="Arial" w:hAnsi="Arial" w:cs="Arial"/>
          <w:b w:val="0"/>
          <w:bCs w:val="0"/>
          <w:sz w:val="22"/>
          <w:szCs w:val="20"/>
        </w:rPr>
      </w:pPr>
      <w:r w:rsidRPr="008F0A01">
        <w:rPr>
          <w:rFonts w:ascii="Arial" w:hAnsi="Arial" w:cs="Arial"/>
          <w:b w:val="0"/>
          <w:bCs w:val="0"/>
          <w:sz w:val="22"/>
          <w:szCs w:val="20"/>
        </w:rPr>
        <w:t xml:space="preserve">higher priority are more important to a program and should be </w:t>
      </w:r>
      <w:r w:rsidR="0047226D" w:rsidRPr="008F0A01">
        <w:rPr>
          <w:rFonts w:ascii="Arial" w:hAnsi="Arial" w:cs="Arial"/>
          <w:b w:val="0"/>
          <w:bCs w:val="0"/>
          <w:sz w:val="22"/>
          <w:szCs w:val="20"/>
        </w:rPr>
        <w:t>allocated processor time before</w:t>
      </w:r>
    </w:p>
    <w:p w:rsidR="0047226D" w:rsidRPr="008F0A01" w:rsidRDefault="00112DF3" w:rsidP="0047226D">
      <w:pPr>
        <w:pStyle w:val="Heading1"/>
        <w:numPr>
          <w:ilvl w:val="0"/>
          <w:numId w:val="3"/>
        </w:numPr>
        <w:spacing w:before="0" w:after="0"/>
        <w:jc w:val="both"/>
        <w:rPr>
          <w:rFonts w:ascii="Arial" w:hAnsi="Arial" w:cs="Arial"/>
          <w:b w:val="0"/>
          <w:bCs w:val="0"/>
          <w:sz w:val="22"/>
          <w:szCs w:val="20"/>
        </w:rPr>
      </w:pPr>
      <w:r w:rsidRPr="008F0A01">
        <w:rPr>
          <w:rFonts w:ascii="Arial" w:hAnsi="Arial" w:cs="Arial"/>
          <w:b w:val="0"/>
          <w:bCs w:val="0"/>
          <w:sz w:val="22"/>
          <w:szCs w:val="20"/>
        </w:rPr>
        <w:t>lower-priority threads. However, thread priorities cannot guara</w:t>
      </w:r>
      <w:r w:rsidR="0047226D" w:rsidRPr="008F0A01">
        <w:rPr>
          <w:rFonts w:ascii="Arial" w:hAnsi="Arial" w:cs="Arial"/>
          <w:b w:val="0"/>
          <w:bCs w:val="0"/>
          <w:sz w:val="22"/>
          <w:szCs w:val="20"/>
        </w:rPr>
        <w:t>ntee the order in which threads</w:t>
      </w:r>
    </w:p>
    <w:p w:rsidR="0047226D" w:rsidRPr="008F0A01" w:rsidRDefault="00112DF3" w:rsidP="0047226D">
      <w:pPr>
        <w:pStyle w:val="Heading1"/>
        <w:numPr>
          <w:ilvl w:val="0"/>
          <w:numId w:val="3"/>
        </w:numPr>
        <w:spacing w:before="0" w:after="0"/>
        <w:jc w:val="both"/>
        <w:rPr>
          <w:rFonts w:ascii="Arial" w:hAnsi="Arial" w:cs="Arial"/>
          <w:b w:val="0"/>
          <w:bCs w:val="0"/>
          <w:sz w:val="22"/>
          <w:szCs w:val="20"/>
        </w:rPr>
      </w:pPr>
      <w:r w:rsidRPr="008F0A01">
        <w:rPr>
          <w:rFonts w:ascii="Arial" w:hAnsi="Arial" w:cs="Arial"/>
          <w:b w:val="0"/>
          <w:bCs w:val="0"/>
          <w:sz w:val="22"/>
          <w:szCs w:val="20"/>
        </w:rPr>
        <w:t>execute. By default, every thread is given priority NORM_P</w:t>
      </w:r>
      <w:r w:rsidR="0047226D" w:rsidRPr="008F0A01">
        <w:rPr>
          <w:rFonts w:ascii="Arial" w:hAnsi="Arial" w:cs="Arial"/>
          <w:b w:val="0"/>
          <w:bCs w:val="0"/>
          <w:sz w:val="22"/>
          <w:szCs w:val="20"/>
        </w:rPr>
        <w:t>RIORITY (a constant of 5). Each</w:t>
      </w:r>
    </w:p>
    <w:p w:rsidR="00112DF3" w:rsidRPr="008F0A01" w:rsidRDefault="00112DF3" w:rsidP="0047226D">
      <w:pPr>
        <w:pStyle w:val="Heading1"/>
        <w:numPr>
          <w:ilvl w:val="0"/>
          <w:numId w:val="3"/>
        </w:numPr>
        <w:spacing w:before="0" w:after="0"/>
        <w:jc w:val="both"/>
        <w:rPr>
          <w:rFonts w:ascii="Arial" w:hAnsi="Arial" w:cs="Arial"/>
          <w:b w:val="0"/>
          <w:bCs w:val="0"/>
          <w:sz w:val="22"/>
          <w:szCs w:val="20"/>
        </w:rPr>
      </w:pPr>
      <w:r w:rsidRPr="008F0A01">
        <w:rPr>
          <w:rFonts w:ascii="Arial" w:hAnsi="Arial" w:cs="Arial"/>
          <w:b w:val="0"/>
          <w:bCs w:val="0"/>
          <w:sz w:val="22"/>
          <w:szCs w:val="20"/>
        </w:rPr>
        <w:t>new thread inherits the priority of the thread that created it.</w:t>
      </w:r>
    </w:p>
    <w:p w:rsidR="0047226D" w:rsidRPr="008F0A01" w:rsidRDefault="0047226D" w:rsidP="0047226D">
      <w:pPr>
        <w:pStyle w:val="BodyText"/>
        <w:rPr>
          <w:lang w:eastAsia="ar-SA"/>
        </w:rPr>
      </w:pPr>
    </w:p>
    <w:p w:rsidR="00112DF3" w:rsidRPr="008F0A01" w:rsidRDefault="00112DF3" w:rsidP="0047226D">
      <w:pPr>
        <w:pStyle w:val="NormalWeb"/>
        <w:spacing w:before="0" w:after="0" w:line="260" w:lineRule="atLeast"/>
        <w:jc w:val="both"/>
        <w:rPr>
          <w:rFonts w:ascii="Arial" w:hAnsi="Arial" w:cs="Arial"/>
          <w:sz w:val="22"/>
          <w:szCs w:val="20"/>
        </w:rPr>
      </w:pPr>
      <w:r w:rsidRPr="008F0A01">
        <w:rPr>
          <w:rFonts w:ascii="Arial" w:hAnsi="Arial" w:cs="Arial"/>
          <w:sz w:val="22"/>
          <w:szCs w:val="20"/>
        </w:rPr>
        <w:t xml:space="preserve">Most Java platforms support time slicing, which enables threads of equal priority to share a processor. Without time slicing, each thread in a set of equal-priority threads runs to completion (unless it leaves the </w:t>
      </w:r>
      <w:r w:rsidRPr="008F0A01">
        <w:rPr>
          <w:rStyle w:val="visualitalic"/>
          <w:rFonts w:ascii="Arial" w:hAnsi="Arial" w:cs="Arial"/>
          <w:sz w:val="22"/>
          <w:szCs w:val="20"/>
        </w:rPr>
        <w:t>runnable</w:t>
      </w:r>
      <w:r w:rsidRPr="008F0A01">
        <w:rPr>
          <w:rFonts w:ascii="Arial" w:hAnsi="Arial" w:cs="Arial"/>
          <w:sz w:val="22"/>
          <w:szCs w:val="20"/>
        </w:rPr>
        <w:t xml:space="preserve"> state and enters the </w:t>
      </w:r>
      <w:r w:rsidRPr="008F0A01">
        <w:rPr>
          <w:rStyle w:val="visualitalic"/>
          <w:rFonts w:ascii="Arial" w:hAnsi="Arial" w:cs="Arial"/>
          <w:sz w:val="22"/>
          <w:szCs w:val="20"/>
        </w:rPr>
        <w:t>waiting</w:t>
      </w:r>
      <w:r w:rsidRPr="008F0A01">
        <w:rPr>
          <w:rFonts w:ascii="Arial" w:hAnsi="Arial" w:cs="Arial"/>
          <w:sz w:val="22"/>
          <w:szCs w:val="20"/>
        </w:rPr>
        <w:t xml:space="preserve"> or </w:t>
      </w:r>
      <w:r w:rsidRPr="008F0A01">
        <w:rPr>
          <w:rStyle w:val="visualitalic"/>
          <w:rFonts w:ascii="Arial" w:hAnsi="Arial" w:cs="Arial"/>
          <w:sz w:val="22"/>
          <w:szCs w:val="20"/>
        </w:rPr>
        <w:t>timed waiting</w:t>
      </w:r>
      <w:r w:rsidRPr="008F0A01">
        <w:rPr>
          <w:rFonts w:ascii="Arial" w:hAnsi="Arial" w:cs="Arial"/>
          <w:sz w:val="22"/>
          <w:szCs w:val="20"/>
        </w:rPr>
        <w:t xml:space="preserve"> state, or gets interrupted by a higher-priority thread) before other threads of equal priority get a chance to execute. Even if the thread has not finished executing at the time when the quantum expiration takes place, the processor is taken away from that thread and given to the next thread of equal priority (if one is available) with time slicing.</w:t>
      </w:r>
    </w:p>
    <w:p w:rsidR="00427D36" w:rsidRPr="008F0A01" w:rsidRDefault="00427D36" w:rsidP="0047226D">
      <w:pPr>
        <w:pStyle w:val="NormalWeb"/>
        <w:spacing w:before="0" w:after="0" w:line="260" w:lineRule="atLeast"/>
        <w:jc w:val="both"/>
        <w:rPr>
          <w:rFonts w:ascii="Arial" w:hAnsi="Arial" w:cs="Arial"/>
          <w:sz w:val="22"/>
          <w:szCs w:val="20"/>
        </w:rPr>
      </w:pPr>
    </w:p>
    <w:p w:rsidR="00112DF3" w:rsidRPr="008F0A01" w:rsidRDefault="00112DF3" w:rsidP="00112DF3">
      <w:pPr>
        <w:pStyle w:val="NormalWeb"/>
        <w:spacing w:before="0" w:after="120" w:line="260" w:lineRule="atLeast"/>
        <w:jc w:val="both"/>
        <w:rPr>
          <w:rFonts w:ascii="Arial" w:hAnsi="Arial" w:cs="Arial"/>
          <w:sz w:val="22"/>
          <w:szCs w:val="20"/>
        </w:rPr>
      </w:pPr>
      <w:r w:rsidRPr="008F0A01">
        <w:rPr>
          <w:rStyle w:val="sectiontitle"/>
          <w:rFonts w:ascii="Arial" w:hAnsi="Arial" w:cs="Arial"/>
          <w:sz w:val="22"/>
        </w:rPr>
        <w:t xml:space="preserve">Which thread runs next will be determined by an operating system’s thread scheduler. The highest priority thread is kept running all the time by one of the simple implementations of the thread of a scheduler.  But what if there are more than one highest-priority threads? In this case the thread scheduler ensures that such threads execute for a quantum each in a round-robin manner. The following figure illustrates a multi-level priority queue for threads. Assume that it is a single processor computer. Threads A and B execute for quantum in round-robin manners until both of them complete execution.  This means that first A gets a quantum time to run, then B gets a quantum, then again A gets another quantum, then B and so on till one thread is completed. The entire power of the processor is then devoted to the remaining thread, </w:t>
      </w:r>
      <w:r w:rsidRPr="008F0A01">
        <w:rPr>
          <w:rFonts w:ascii="Arial" w:hAnsi="Arial" w:cs="Arial"/>
          <w:sz w:val="22"/>
          <w:szCs w:val="20"/>
        </w:rPr>
        <w:t xml:space="preserve">unless another thread of that priority becomes ready. After that, the thread C runs to completion, assuming that no higher-priority threads arrive. D, E and F each execute for a quantum in </w:t>
      </w:r>
      <w:r w:rsidRPr="008F0A01">
        <w:rPr>
          <w:rFonts w:ascii="Arial" w:hAnsi="Arial" w:cs="Arial"/>
          <w:sz w:val="22"/>
          <w:szCs w:val="20"/>
        </w:rPr>
        <w:lastRenderedPageBreak/>
        <w:t>round-robin fashion till all the executions are completed. Again you have to keep in mind the occurrence of higher-priority threads. Until all the threads run to completion, this process continues.</w:t>
      </w:r>
    </w:p>
    <w:p w:rsidR="00112DF3" w:rsidRPr="008F0A01" w:rsidRDefault="00112DF3" w:rsidP="00112DF3">
      <w:pPr>
        <w:pStyle w:val="NormalWeb"/>
        <w:spacing w:before="0" w:after="120" w:line="260" w:lineRule="atLeast"/>
        <w:jc w:val="both"/>
        <w:rPr>
          <w:rFonts w:ascii="Arial" w:hAnsi="Arial" w:cs="Arial"/>
          <w:sz w:val="20"/>
          <w:szCs w:val="20"/>
        </w:rPr>
      </w:pPr>
      <w:r w:rsidRPr="008F0A01">
        <w:rPr>
          <w:rFonts w:ascii="Arial" w:hAnsi="Arial" w:cs="Arial"/>
          <w:sz w:val="22"/>
          <w:szCs w:val="20"/>
        </w:rPr>
        <w:t>The following figure illustrates Thread-priority scheduling</w:t>
      </w:r>
      <w:r w:rsidRPr="008F0A01">
        <w:rPr>
          <w:rFonts w:ascii="Arial" w:hAnsi="Arial" w:cs="Arial"/>
          <w:sz w:val="20"/>
          <w:szCs w:val="20"/>
        </w:rPr>
        <w:t>:</w:t>
      </w:r>
    </w:p>
    <w:p w:rsidR="00112DF3" w:rsidRPr="008F0A01" w:rsidRDefault="00112DF3" w:rsidP="00112DF3">
      <w:pPr>
        <w:pStyle w:val="NormalWeb"/>
        <w:spacing w:before="0" w:after="120" w:line="260" w:lineRule="atLeast"/>
        <w:jc w:val="both"/>
        <w:rPr>
          <w:rFonts w:ascii="Arial" w:hAnsi="Arial" w:cs="Arial"/>
          <w:sz w:val="20"/>
          <w:szCs w:val="20"/>
        </w:rPr>
      </w:pPr>
    </w:p>
    <w:p w:rsidR="00112DF3" w:rsidRPr="008F0A01" w:rsidRDefault="00112DF3" w:rsidP="00112DF3">
      <w:pPr>
        <w:pStyle w:val="Heading1"/>
        <w:numPr>
          <w:ilvl w:val="0"/>
          <w:numId w:val="3"/>
        </w:numPr>
        <w:spacing w:before="0" w:after="120" w:line="260" w:lineRule="atLeast"/>
        <w:jc w:val="center"/>
        <w:rPr>
          <w:rFonts w:ascii="Arial" w:hAnsi="Arial" w:cs="Arial"/>
          <w:b w:val="0"/>
          <w:bCs w:val="0"/>
          <w:sz w:val="20"/>
        </w:rPr>
      </w:pPr>
      <w:r w:rsidRPr="008F0A01">
        <w:rPr>
          <w:rFonts w:ascii="Arial" w:hAnsi="Arial" w:cs="Arial"/>
          <w:noProof/>
          <w:lang w:val="en-IN" w:eastAsia="en-IN"/>
        </w:rPr>
        <w:drawing>
          <wp:inline distT="0" distB="0" distL="0" distR="0">
            <wp:extent cx="3200400" cy="31718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200400" cy="3171825"/>
                    </a:xfrm>
                    <a:prstGeom prst="rect">
                      <a:avLst/>
                    </a:prstGeom>
                    <a:solidFill>
                      <a:srgbClr val="FFFFFF"/>
                    </a:solidFill>
                    <a:ln w="9525">
                      <a:noFill/>
                      <a:miter lim="800000"/>
                      <a:headEnd/>
                      <a:tailEnd/>
                    </a:ln>
                  </pic:spPr>
                </pic:pic>
              </a:graphicData>
            </a:graphic>
          </wp:inline>
        </w:drawing>
      </w:r>
    </w:p>
    <w:p w:rsidR="00112DF3" w:rsidRPr="008F0A01" w:rsidRDefault="00112DF3" w:rsidP="00112DF3">
      <w:pPr>
        <w:pStyle w:val="Heading1"/>
        <w:numPr>
          <w:ilvl w:val="0"/>
          <w:numId w:val="3"/>
        </w:numPr>
        <w:spacing w:before="0" w:after="0" w:line="260" w:lineRule="atLeast"/>
        <w:jc w:val="center"/>
        <w:rPr>
          <w:rFonts w:ascii="Arial" w:hAnsi="Arial" w:cs="Arial"/>
          <w:b w:val="0"/>
          <w:bCs w:val="0"/>
          <w:sz w:val="20"/>
        </w:rPr>
      </w:pPr>
      <w:r w:rsidRPr="008F0A01">
        <w:rPr>
          <w:rFonts w:ascii="Arial" w:hAnsi="Arial" w:cs="Arial"/>
          <w:b w:val="0"/>
          <w:bCs w:val="0"/>
          <w:sz w:val="20"/>
        </w:rPr>
        <w:t>Fig. 5: Thread-priority scheduling</w:t>
      </w:r>
    </w:p>
    <w:p w:rsidR="00112DF3" w:rsidRPr="008F0A01" w:rsidRDefault="00112DF3" w:rsidP="00112DF3">
      <w:pPr>
        <w:pStyle w:val="Heading1"/>
        <w:numPr>
          <w:ilvl w:val="0"/>
          <w:numId w:val="3"/>
        </w:numPr>
        <w:spacing w:before="0" w:after="120" w:line="260" w:lineRule="atLeast"/>
        <w:jc w:val="center"/>
        <w:rPr>
          <w:rFonts w:ascii="Arial" w:hAnsi="Arial" w:cs="Arial"/>
          <w:b w:val="0"/>
          <w:bCs w:val="0"/>
          <w:sz w:val="20"/>
        </w:rPr>
      </w:pPr>
    </w:p>
    <w:p w:rsidR="00112DF3" w:rsidRPr="008F0A01" w:rsidRDefault="00112DF3" w:rsidP="00112DF3">
      <w:pPr>
        <w:pStyle w:val="Heading1"/>
        <w:numPr>
          <w:ilvl w:val="0"/>
          <w:numId w:val="3"/>
        </w:numPr>
        <w:spacing w:before="0" w:after="120" w:line="260" w:lineRule="atLeast"/>
        <w:jc w:val="both"/>
        <w:rPr>
          <w:rFonts w:ascii="Arial" w:hAnsi="Arial" w:cs="Arial"/>
          <w:b w:val="0"/>
          <w:sz w:val="22"/>
          <w:szCs w:val="20"/>
        </w:rPr>
      </w:pPr>
      <w:r w:rsidRPr="008F0A01">
        <w:rPr>
          <w:rFonts w:ascii="Arial" w:hAnsi="Arial" w:cs="Arial"/>
          <w:sz w:val="22"/>
          <w:szCs w:val="20"/>
        </w:rPr>
        <w:t xml:space="preserve">Note: </w:t>
      </w:r>
      <w:r w:rsidRPr="008F0A01">
        <w:rPr>
          <w:rFonts w:ascii="Arial" w:hAnsi="Arial" w:cs="Arial"/>
          <w:b w:val="0"/>
          <w:sz w:val="22"/>
          <w:szCs w:val="20"/>
        </w:rPr>
        <w:t>Thread scheduling is platform dependent—an application that uses multithreading could behave differently on separate Java implementations.</w:t>
      </w:r>
    </w:p>
    <w:p w:rsidR="00112DF3" w:rsidRPr="008F0A01" w:rsidRDefault="00112DF3" w:rsidP="00112DF3">
      <w:pPr>
        <w:pStyle w:val="Heading1"/>
        <w:numPr>
          <w:ilvl w:val="0"/>
          <w:numId w:val="3"/>
        </w:numPr>
        <w:spacing w:before="0" w:after="120" w:line="260" w:lineRule="atLeast"/>
        <w:jc w:val="both"/>
        <w:rPr>
          <w:rFonts w:ascii="Arial" w:hAnsi="Arial" w:cs="Arial"/>
          <w:b w:val="0"/>
          <w:sz w:val="22"/>
          <w:szCs w:val="20"/>
        </w:rPr>
      </w:pPr>
      <w:r w:rsidRPr="008F0A01">
        <w:rPr>
          <w:rFonts w:ascii="Arial" w:hAnsi="Arial" w:cs="Arial"/>
          <w:b w:val="0"/>
          <w:sz w:val="22"/>
          <w:szCs w:val="20"/>
        </w:rPr>
        <w:t>The following example demonstrates how to control the execution of thread by setting its priority:</w:t>
      </w:r>
    </w:p>
    <w:p w:rsidR="00112DF3" w:rsidRPr="008F0A01" w:rsidRDefault="00112DF3" w:rsidP="00112DF3">
      <w:pPr>
        <w:pStyle w:val="Heading1"/>
        <w:numPr>
          <w:ilvl w:val="0"/>
          <w:numId w:val="3"/>
        </w:numPr>
        <w:spacing w:before="0" w:after="120" w:line="260" w:lineRule="atLeast"/>
        <w:jc w:val="both"/>
        <w:rPr>
          <w:rFonts w:ascii="Arial" w:hAnsi="Arial" w:cs="Arial"/>
          <w:sz w:val="22"/>
          <w:szCs w:val="20"/>
        </w:rPr>
      </w:pPr>
      <w:r w:rsidRPr="008F0A01">
        <w:rPr>
          <w:rFonts w:ascii="Arial" w:hAnsi="Arial" w:cs="Arial"/>
          <w:sz w:val="22"/>
          <w:szCs w:val="20"/>
        </w:rPr>
        <w:t>Source:</w:t>
      </w:r>
    </w:p>
    <w:p w:rsidR="00112DF3" w:rsidRPr="008F0A01" w:rsidRDefault="00112DF3" w:rsidP="00112DF3">
      <w:pPr>
        <w:autoSpaceDE w:val="0"/>
        <w:spacing w:after="120" w:line="260" w:lineRule="atLeast"/>
        <w:ind w:left="720"/>
        <w:jc w:val="both"/>
        <w:rPr>
          <w:rStyle w:val="texts"/>
          <w:rFonts w:ascii="Arial" w:hAnsi="Arial" w:cs="Arial"/>
          <w:szCs w:val="20"/>
        </w:rPr>
      </w:pPr>
      <w:r w:rsidRPr="008F0A01">
        <w:rPr>
          <w:rStyle w:val="texts"/>
          <w:rFonts w:ascii="Arial" w:hAnsi="Arial" w:cs="Arial"/>
          <w:szCs w:val="20"/>
        </w:rPr>
        <w:t>class CounterThread extends Thread {</w:t>
      </w:r>
    </w:p>
    <w:p w:rsidR="00112DF3" w:rsidRPr="008F0A01" w:rsidRDefault="00112DF3" w:rsidP="00112DF3">
      <w:pPr>
        <w:autoSpaceDE w:val="0"/>
        <w:spacing w:after="120" w:line="260" w:lineRule="atLeast"/>
        <w:ind w:left="720" w:firstLine="720"/>
        <w:jc w:val="both"/>
        <w:rPr>
          <w:rStyle w:val="texts"/>
          <w:rFonts w:ascii="Arial" w:hAnsi="Arial" w:cs="Arial"/>
          <w:szCs w:val="20"/>
        </w:rPr>
      </w:pPr>
      <w:r w:rsidRPr="008F0A01">
        <w:rPr>
          <w:rStyle w:val="texts"/>
          <w:rFonts w:ascii="Arial" w:hAnsi="Arial" w:cs="Arial"/>
          <w:szCs w:val="20"/>
        </w:rPr>
        <w:t>String nm;</w:t>
      </w:r>
    </w:p>
    <w:p w:rsidR="00112DF3" w:rsidRPr="008F0A01" w:rsidRDefault="00112DF3" w:rsidP="00112DF3">
      <w:pPr>
        <w:autoSpaceDE w:val="0"/>
        <w:spacing w:after="120" w:line="260" w:lineRule="atLeast"/>
        <w:ind w:left="1440"/>
        <w:jc w:val="both"/>
        <w:rPr>
          <w:rStyle w:val="texts"/>
          <w:rFonts w:ascii="Arial" w:hAnsi="Arial" w:cs="Arial"/>
          <w:szCs w:val="20"/>
        </w:rPr>
      </w:pPr>
      <w:r w:rsidRPr="008F0A01">
        <w:rPr>
          <w:rStyle w:val="texts"/>
          <w:rFonts w:ascii="Arial" w:hAnsi="Arial" w:cs="Arial"/>
          <w:szCs w:val="20"/>
        </w:rPr>
        <w:t>public CounterThread(String nm) {</w:t>
      </w:r>
    </w:p>
    <w:p w:rsidR="00112DF3" w:rsidRPr="008F0A01" w:rsidRDefault="00112DF3" w:rsidP="00112DF3">
      <w:pPr>
        <w:autoSpaceDE w:val="0"/>
        <w:spacing w:after="120" w:line="260" w:lineRule="atLeast"/>
        <w:ind w:left="1440"/>
        <w:jc w:val="both"/>
        <w:rPr>
          <w:rStyle w:val="texts"/>
          <w:rFonts w:ascii="Arial" w:hAnsi="Arial" w:cs="Arial"/>
          <w:szCs w:val="20"/>
        </w:rPr>
      </w:pPr>
      <w:r w:rsidRPr="008F0A01">
        <w:rPr>
          <w:rStyle w:val="texts"/>
          <w:rFonts w:ascii="Arial" w:hAnsi="Arial" w:cs="Arial"/>
          <w:szCs w:val="20"/>
        </w:rPr>
        <w:t xml:space="preserve">    super();</w:t>
      </w:r>
    </w:p>
    <w:p w:rsidR="00112DF3" w:rsidRPr="008F0A01" w:rsidRDefault="00112DF3" w:rsidP="00112DF3">
      <w:pPr>
        <w:autoSpaceDE w:val="0"/>
        <w:spacing w:after="120" w:line="260" w:lineRule="atLeast"/>
        <w:ind w:left="1440"/>
        <w:jc w:val="both"/>
        <w:rPr>
          <w:rStyle w:val="texts"/>
          <w:rFonts w:ascii="Arial" w:hAnsi="Arial" w:cs="Arial"/>
          <w:szCs w:val="20"/>
        </w:rPr>
      </w:pPr>
      <w:r w:rsidRPr="008F0A01">
        <w:rPr>
          <w:rStyle w:val="texts"/>
          <w:rFonts w:ascii="Arial" w:hAnsi="Arial" w:cs="Arial"/>
          <w:szCs w:val="20"/>
        </w:rPr>
        <w:t xml:space="preserve">    this.nm = nm;</w:t>
      </w:r>
    </w:p>
    <w:p w:rsidR="00112DF3" w:rsidRPr="008F0A01" w:rsidRDefault="00112DF3" w:rsidP="00112DF3">
      <w:pPr>
        <w:autoSpaceDE w:val="0"/>
        <w:spacing w:after="120" w:line="260" w:lineRule="atLeast"/>
        <w:ind w:left="1440"/>
        <w:jc w:val="both"/>
        <w:rPr>
          <w:rStyle w:val="texts"/>
          <w:rFonts w:ascii="Arial" w:hAnsi="Arial" w:cs="Arial"/>
          <w:szCs w:val="20"/>
        </w:rPr>
      </w:pPr>
      <w:r w:rsidRPr="008F0A01">
        <w:rPr>
          <w:rStyle w:val="texts"/>
          <w:rFonts w:ascii="Arial" w:hAnsi="Arial" w:cs="Arial"/>
          <w:szCs w:val="20"/>
        </w:rPr>
        <w:t>}</w:t>
      </w:r>
    </w:p>
    <w:p w:rsidR="00112DF3" w:rsidRPr="008F0A01" w:rsidRDefault="00112DF3" w:rsidP="00112DF3">
      <w:pPr>
        <w:autoSpaceDE w:val="0"/>
        <w:spacing w:after="120" w:line="260" w:lineRule="atLeast"/>
        <w:ind w:left="1440"/>
        <w:jc w:val="both"/>
        <w:rPr>
          <w:rStyle w:val="texts"/>
          <w:rFonts w:ascii="Arial" w:hAnsi="Arial" w:cs="Arial"/>
          <w:szCs w:val="20"/>
        </w:rPr>
      </w:pPr>
      <w:r w:rsidRPr="008F0A01">
        <w:rPr>
          <w:rStyle w:val="texts"/>
          <w:rFonts w:ascii="Arial" w:hAnsi="Arial" w:cs="Arial"/>
          <w:szCs w:val="20"/>
        </w:rPr>
        <w:t>public void run() {</w:t>
      </w:r>
    </w:p>
    <w:p w:rsidR="00112DF3" w:rsidRPr="008F0A01" w:rsidRDefault="00112DF3" w:rsidP="00112DF3">
      <w:pPr>
        <w:autoSpaceDE w:val="0"/>
        <w:spacing w:after="120" w:line="260" w:lineRule="atLeast"/>
        <w:ind w:left="1440"/>
        <w:jc w:val="both"/>
        <w:rPr>
          <w:rStyle w:val="texts"/>
          <w:rFonts w:ascii="Arial" w:hAnsi="Arial" w:cs="Arial"/>
          <w:szCs w:val="20"/>
        </w:rPr>
      </w:pPr>
      <w:r w:rsidRPr="008F0A01">
        <w:rPr>
          <w:rStyle w:val="texts"/>
          <w:rFonts w:ascii="Arial" w:hAnsi="Arial" w:cs="Arial"/>
          <w:szCs w:val="20"/>
        </w:rPr>
        <w:t xml:space="preserve">    int count = 0;</w:t>
      </w:r>
    </w:p>
    <w:p w:rsidR="00112DF3" w:rsidRPr="008F0A01" w:rsidRDefault="00112DF3" w:rsidP="00112DF3">
      <w:pPr>
        <w:autoSpaceDE w:val="0"/>
        <w:spacing w:after="120" w:line="260" w:lineRule="atLeast"/>
        <w:ind w:left="1440"/>
        <w:jc w:val="both"/>
        <w:rPr>
          <w:rStyle w:val="texts"/>
          <w:rFonts w:ascii="Arial" w:hAnsi="Arial" w:cs="Arial"/>
          <w:szCs w:val="20"/>
        </w:rPr>
      </w:pPr>
      <w:r w:rsidRPr="008F0A01">
        <w:rPr>
          <w:rStyle w:val="texts"/>
          <w:rFonts w:ascii="Arial" w:hAnsi="Arial" w:cs="Arial"/>
          <w:szCs w:val="20"/>
        </w:rPr>
        <w:t xml:space="preserve">    while (true) {</w:t>
      </w:r>
    </w:p>
    <w:p w:rsidR="00112DF3" w:rsidRPr="008F0A01" w:rsidRDefault="00112DF3" w:rsidP="00112DF3">
      <w:pPr>
        <w:autoSpaceDE w:val="0"/>
        <w:spacing w:after="120" w:line="260" w:lineRule="atLeast"/>
        <w:ind w:left="1440"/>
        <w:jc w:val="both"/>
        <w:rPr>
          <w:rStyle w:val="texts"/>
          <w:rFonts w:ascii="Arial" w:hAnsi="Arial" w:cs="Arial"/>
          <w:szCs w:val="20"/>
        </w:rPr>
      </w:pPr>
      <w:r w:rsidRPr="008F0A01">
        <w:rPr>
          <w:rStyle w:val="texts"/>
          <w:rFonts w:ascii="Arial" w:hAnsi="Arial" w:cs="Arial"/>
          <w:szCs w:val="20"/>
        </w:rPr>
        <w:t xml:space="preserve">      try {</w:t>
      </w:r>
    </w:p>
    <w:p w:rsidR="00112DF3" w:rsidRPr="008F0A01" w:rsidRDefault="00112DF3" w:rsidP="00112DF3">
      <w:pPr>
        <w:autoSpaceDE w:val="0"/>
        <w:spacing w:after="120" w:line="260" w:lineRule="atLeast"/>
        <w:ind w:left="1440"/>
        <w:jc w:val="both"/>
        <w:rPr>
          <w:rStyle w:val="texts"/>
          <w:rFonts w:ascii="Arial" w:hAnsi="Arial" w:cs="Arial"/>
          <w:szCs w:val="20"/>
        </w:rPr>
      </w:pPr>
      <w:r w:rsidRPr="008F0A01">
        <w:rPr>
          <w:rStyle w:val="texts"/>
          <w:rFonts w:ascii="Arial" w:hAnsi="Arial" w:cs="Arial"/>
          <w:szCs w:val="20"/>
        </w:rPr>
        <w:lastRenderedPageBreak/>
        <w:t xml:space="preserve">        sleep(100);</w:t>
      </w:r>
    </w:p>
    <w:p w:rsidR="00112DF3" w:rsidRPr="008F0A01" w:rsidRDefault="00112DF3" w:rsidP="00112DF3">
      <w:pPr>
        <w:autoSpaceDE w:val="0"/>
        <w:spacing w:after="120" w:line="260" w:lineRule="atLeast"/>
        <w:ind w:left="1440"/>
        <w:jc w:val="both"/>
        <w:rPr>
          <w:rStyle w:val="texts"/>
          <w:rFonts w:ascii="Arial" w:hAnsi="Arial" w:cs="Arial"/>
          <w:szCs w:val="20"/>
        </w:rPr>
      </w:pPr>
      <w:r w:rsidRPr="008F0A01">
        <w:rPr>
          <w:rStyle w:val="texts"/>
          <w:rFonts w:ascii="Arial" w:hAnsi="Arial" w:cs="Arial"/>
          <w:szCs w:val="20"/>
        </w:rPr>
        <w:t xml:space="preserve">       } catch (InterruptedException e) {</w:t>
      </w:r>
    </w:p>
    <w:p w:rsidR="00112DF3" w:rsidRPr="008F0A01" w:rsidRDefault="00112DF3" w:rsidP="00112DF3">
      <w:pPr>
        <w:autoSpaceDE w:val="0"/>
        <w:spacing w:after="120" w:line="260" w:lineRule="atLeast"/>
        <w:ind w:left="1440"/>
        <w:jc w:val="both"/>
        <w:rPr>
          <w:rStyle w:val="texts"/>
          <w:rFonts w:ascii="Arial" w:hAnsi="Arial" w:cs="Arial"/>
          <w:szCs w:val="20"/>
        </w:rPr>
      </w:pPr>
      <w:r w:rsidRPr="008F0A01">
        <w:rPr>
          <w:rStyle w:val="texts"/>
          <w:rFonts w:ascii="Arial" w:hAnsi="Arial" w:cs="Arial"/>
          <w:szCs w:val="20"/>
        </w:rPr>
        <w:t xml:space="preserve">   </w:t>
      </w:r>
      <w:r w:rsidRPr="008F0A01">
        <w:rPr>
          <w:rStyle w:val="texts"/>
          <w:rFonts w:ascii="Arial" w:hAnsi="Arial" w:cs="Arial"/>
          <w:szCs w:val="20"/>
        </w:rPr>
        <w:tab/>
        <w:t xml:space="preserve">   }</w:t>
      </w:r>
    </w:p>
    <w:p w:rsidR="00112DF3" w:rsidRPr="008F0A01" w:rsidRDefault="00112DF3" w:rsidP="00112DF3">
      <w:pPr>
        <w:autoSpaceDE w:val="0"/>
        <w:spacing w:after="120" w:line="260" w:lineRule="atLeast"/>
        <w:ind w:left="1440"/>
        <w:jc w:val="both"/>
        <w:rPr>
          <w:rStyle w:val="texts"/>
          <w:rFonts w:ascii="Arial" w:hAnsi="Arial" w:cs="Arial"/>
          <w:szCs w:val="20"/>
        </w:rPr>
      </w:pPr>
      <w:r w:rsidRPr="008F0A01">
        <w:rPr>
          <w:rStyle w:val="texts"/>
          <w:rFonts w:ascii="Arial" w:hAnsi="Arial" w:cs="Arial"/>
          <w:szCs w:val="20"/>
        </w:rPr>
        <w:t xml:space="preserve">   </w:t>
      </w:r>
      <w:r w:rsidRPr="008F0A01">
        <w:rPr>
          <w:rStyle w:val="texts"/>
          <w:rFonts w:ascii="Arial" w:hAnsi="Arial" w:cs="Arial"/>
          <w:szCs w:val="20"/>
        </w:rPr>
        <w:tab/>
        <w:t>if (count == 50)</w:t>
      </w:r>
    </w:p>
    <w:p w:rsidR="00112DF3" w:rsidRPr="008F0A01" w:rsidRDefault="00112DF3" w:rsidP="00112DF3">
      <w:pPr>
        <w:autoSpaceDE w:val="0"/>
        <w:spacing w:after="120" w:line="260" w:lineRule="atLeast"/>
        <w:ind w:left="1440"/>
        <w:jc w:val="both"/>
        <w:rPr>
          <w:rStyle w:val="texts"/>
          <w:rFonts w:ascii="Arial" w:hAnsi="Arial" w:cs="Arial"/>
          <w:szCs w:val="20"/>
        </w:rPr>
      </w:pPr>
      <w:r w:rsidRPr="008F0A01">
        <w:rPr>
          <w:rStyle w:val="texts"/>
          <w:rFonts w:ascii="Arial" w:hAnsi="Arial" w:cs="Arial"/>
          <w:szCs w:val="20"/>
        </w:rPr>
        <w:t xml:space="preserve">   </w:t>
      </w:r>
      <w:r w:rsidRPr="008F0A01">
        <w:rPr>
          <w:rStyle w:val="texts"/>
          <w:rFonts w:ascii="Arial" w:hAnsi="Arial" w:cs="Arial"/>
          <w:szCs w:val="20"/>
        </w:rPr>
        <w:tab/>
      </w:r>
      <w:r w:rsidRPr="008F0A01">
        <w:rPr>
          <w:rStyle w:val="texts"/>
          <w:rFonts w:ascii="Arial" w:hAnsi="Arial" w:cs="Arial"/>
          <w:szCs w:val="20"/>
        </w:rPr>
        <w:tab/>
        <w:t>count = 0;</w:t>
      </w:r>
    </w:p>
    <w:p w:rsidR="00112DF3" w:rsidRPr="008F0A01" w:rsidRDefault="00112DF3" w:rsidP="00112DF3">
      <w:pPr>
        <w:autoSpaceDE w:val="0"/>
        <w:spacing w:after="120" w:line="260" w:lineRule="atLeast"/>
        <w:ind w:left="1440"/>
        <w:jc w:val="both"/>
        <w:rPr>
          <w:rStyle w:val="texts"/>
          <w:rFonts w:ascii="Arial" w:hAnsi="Arial" w:cs="Arial"/>
          <w:szCs w:val="20"/>
        </w:rPr>
      </w:pPr>
      <w:r w:rsidRPr="008F0A01">
        <w:rPr>
          <w:rStyle w:val="texts"/>
          <w:rFonts w:ascii="Arial" w:hAnsi="Arial" w:cs="Arial"/>
          <w:szCs w:val="20"/>
        </w:rPr>
        <w:t xml:space="preserve">   </w:t>
      </w:r>
      <w:r w:rsidRPr="008F0A01">
        <w:rPr>
          <w:rStyle w:val="texts"/>
          <w:rFonts w:ascii="Arial" w:hAnsi="Arial" w:cs="Arial"/>
          <w:szCs w:val="20"/>
        </w:rPr>
        <w:tab/>
        <w:t>System.out.println(nm+":" + count++);</w:t>
      </w:r>
    </w:p>
    <w:p w:rsidR="00112DF3" w:rsidRPr="008F0A01" w:rsidRDefault="00112DF3" w:rsidP="00112DF3">
      <w:pPr>
        <w:autoSpaceDE w:val="0"/>
        <w:spacing w:after="120" w:line="260" w:lineRule="atLeast"/>
        <w:ind w:left="1440" w:firstLine="720"/>
        <w:jc w:val="both"/>
        <w:rPr>
          <w:rStyle w:val="texts"/>
          <w:rFonts w:ascii="Arial" w:hAnsi="Arial" w:cs="Arial"/>
          <w:szCs w:val="20"/>
        </w:rPr>
      </w:pPr>
      <w:r w:rsidRPr="008F0A01">
        <w:rPr>
          <w:rStyle w:val="texts"/>
          <w:rFonts w:ascii="Arial" w:hAnsi="Arial" w:cs="Arial"/>
          <w:szCs w:val="20"/>
        </w:rPr>
        <w:t>}</w:t>
      </w:r>
    </w:p>
    <w:p w:rsidR="00112DF3" w:rsidRPr="008F0A01" w:rsidRDefault="00112DF3" w:rsidP="00112DF3">
      <w:pPr>
        <w:autoSpaceDE w:val="0"/>
        <w:spacing w:after="120" w:line="260" w:lineRule="atLeast"/>
        <w:ind w:left="1440"/>
        <w:jc w:val="both"/>
        <w:rPr>
          <w:rStyle w:val="texts"/>
          <w:rFonts w:ascii="Arial" w:hAnsi="Arial" w:cs="Arial"/>
          <w:szCs w:val="20"/>
        </w:rPr>
      </w:pPr>
      <w:r w:rsidRPr="008F0A01">
        <w:rPr>
          <w:rStyle w:val="texts"/>
          <w:rFonts w:ascii="Arial" w:hAnsi="Arial" w:cs="Arial"/>
          <w:szCs w:val="20"/>
        </w:rPr>
        <w:t>}</w:t>
      </w:r>
    </w:p>
    <w:p w:rsidR="00112DF3" w:rsidRPr="008F0A01" w:rsidRDefault="00112DF3" w:rsidP="00112DF3">
      <w:pPr>
        <w:autoSpaceDE w:val="0"/>
        <w:spacing w:after="120" w:line="260" w:lineRule="atLeast"/>
        <w:ind w:left="720" w:firstLine="720"/>
        <w:jc w:val="both"/>
        <w:rPr>
          <w:rStyle w:val="texts"/>
          <w:rFonts w:ascii="Arial" w:hAnsi="Arial" w:cs="Arial"/>
          <w:szCs w:val="20"/>
        </w:rPr>
      </w:pPr>
      <w:r w:rsidRPr="008F0A01">
        <w:rPr>
          <w:rStyle w:val="texts"/>
          <w:rFonts w:ascii="Arial" w:hAnsi="Arial" w:cs="Arial"/>
          <w:szCs w:val="20"/>
        </w:rPr>
        <w:t>}</w:t>
      </w:r>
    </w:p>
    <w:p w:rsidR="00112DF3" w:rsidRPr="008F0A01" w:rsidRDefault="00112DF3" w:rsidP="00112DF3">
      <w:pPr>
        <w:autoSpaceDE w:val="0"/>
        <w:spacing w:after="120" w:line="260" w:lineRule="atLeast"/>
        <w:ind w:left="1440"/>
        <w:jc w:val="both"/>
        <w:rPr>
          <w:rStyle w:val="texts"/>
          <w:rFonts w:ascii="Arial" w:hAnsi="Arial" w:cs="Arial"/>
          <w:szCs w:val="20"/>
        </w:rPr>
      </w:pPr>
      <w:r w:rsidRPr="008F0A01">
        <w:rPr>
          <w:rStyle w:val="texts"/>
          <w:rFonts w:ascii="Arial" w:hAnsi="Arial" w:cs="Arial"/>
          <w:szCs w:val="20"/>
        </w:rPr>
        <w:t>public class PriorityDemo{</w:t>
      </w:r>
    </w:p>
    <w:p w:rsidR="00112DF3" w:rsidRPr="008F0A01" w:rsidRDefault="00112DF3" w:rsidP="00112DF3">
      <w:pPr>
        <w:autoSpaceDE w:val="0"/>
        <w:spacing w:after="120" w:line="260" w:lineRule="atLeast"/>
        <w:ind w:left="1440"/>
        <w:jc w:val="both"/>
        <w:rPr>
          <w:rStyle w:val="texts"/>
          <w:rFonts w:ascii="Arial" w:hAnsi="Arial" w:cs="Arial"/>
          <w:szCs w:val="20"/>
        </w:rPr>
      </w:pPr>
      <w:r w:rsidRPr="008F0A01">
        <w:rPr>
          <w:rStyle w:val="texts"/>
          <w:rFonts w:ascii="Arial" w:hAnsi="Arial" w:cs="Arial"/>
          <w:szCs w:val="20"/>
        </w:rPr>
        <w:t xml:space="preserve">    public static void main(String[] args) {</w:t>
      </w:r>
    </w:p>
    <w:p w:rsidR="00112DF3" w:rsidRPr="008F0A01" w:rsidRDefault="00112DF3" w:rsidP="00112DF3">
      <w:pPr>
        <w:autoSpaceDE w:val="0"/>
        <w:spacing w:after="120" w:line="260" w:lineRule="atLeast"/>
        <w:ind w:left="1440"/>
        <w:jc w:val="both"/>
        <w:rPr>
          <w:rStyle w:val="texts"/>
          <w:rFonts w:ascii="Arial" w:hAnsi="Arial" w:cs="Arial"/>
          <w:szCs w:val="20"/>
        </w:rPr>
      </w:pPr>
      <w:r w:rsidRPr="008F0A01">
        <w:rPr>
          <w:rStyle w:val="texts"/>
          <w:rFonts w:ascii="Arial" w:hAnsi="Arial" w:cs="Arial"/>
          <w:szCs w:val="20"/>
        </w:rPr>
        <w:t xml:space="preserve">      CounterThread t1 = new CounterThread("Thread1");</w:t>
      </w:r>
    </w:p>
    <w:p w:rsidR="00112DF3" w:rsidRPr="008F0A01" w:rsidRDefault="00112DF3" w:rsidP="00112DF3">
      <w:pPr>
        <w:autoSpaceDE w:val="0"/>
        <w:spacing w:after="120" w:line="260" w:lineRule="atLeast"/>
        <w:ind w:left="1440"/>
        <w:jc w:val="both"/>
        <w:rPr>
          <w:rStyle w:val="texts"/>
          <w:rFonts w:ascii="Arial" w:hAnsi="Arial" w:cs="Arial"/>
          <w:szCs w:val="20"/>
        </w:rPr>
      </w:pPr>
      <w:r w:rsidRPr="008F0A01">
        <w:rPr>
          <w:rStyle w:val="texts"/>
          <w:rFonts w:ascii="Arial" w:hAnsi="Arial" w:cs="Arial"/>
          <w:szCs w:val="20"/>
        </w:rPr>
        <w:t xml:space="preserve">      t1.setPriority(10);</w:t>
      </w:r>
    </w:p>
    <w:p w:rsidR="00112DF3" w:rsidRPr="008F0A01" w:rsidRDefault="00112DF3" w:rsidP="00112DF3">
      <w:pPr>
        <w:autoSpaceDE w:val="0"/>
        <w:spacing w:after="120" w:line="260" w:lineRule="atLeast"/>
        <w:ind w:left="1440"/>
        <w:jc w:val="both"/>
        <w:rPr>
          <w:rStyle w:val="texts"/>
          <w:rFonts w:ascii="Arial" w:hAnsi="Arial" w:cs="Arial"/>
          <w:szCs w:val="20"/>
        </w:rPr>
      </w:pPr>
      <w:r w:rsidRPr="008F0A01">
        <w:rPr>
          <w:rStyle w:val="texts"/>
          <w:rFonts w:ascii="Arial" w:hAnsi="Arial" w:cs="Arial"/>
          <w:szCs w:val="20"/>
        </w:rPr>
        <w:t xml:space="preserve">      CounterThread t2 = new CounterThread("Thread2");</w:t>
      </w:r>
    </w:p>
    <w:p w:rsidR="00112DF3" w:rsidRPr="008F0A01" w:rsidRDefault="00112DF3" w:rsidP="00112DF3">
      <w:pPr>
        <w:autoSpaceDE w:val="0"/>
        <w:spacing w:after="120" w:line="260" w:lineRule="atLeast"/>
        <w:ind w:left="1440"/>
        <w:jc w:val="both"/>
        <w:rPr>
          <w:rStyle w:val="texts"/>
          <w:rFonts w:ascii="Arial" w:hAnsi="Arial" w:cs="Arial"/>
          <w:szCs w:val="20"/>
        </w:rPr>
      </w:pPr>
      <w:r w:rsidRPr="008F0A01">
        <w:rPr>
          <w:rStyle w:val="texts"/>
          <w:rFonts w:ascii="Arial" w:hAnsi="Arial" w:cs="Arial"/>
          <w:szCs w:val="20"/>
        </w:rPr>
        <w:t xml:space="preserve">      t2.setPriority(1);</w:t>
      </w:r>
    </w:p>
    <w:p w:rsidR="00112DF3" w:rsidRPr="008F0A01" w:rsidRDefault="00112DF3" w:rsidP="00112DF3">
      <w:pPr>
        <w:autoSpaceDE w:val="0"/>
        <w:spacing w:after="120" w:line="260" w:lineRule="atLeast"/>
        <w:ind w:left="1440"/>
        <w:jc w:val="both"/>
        <w:rPr>
          <w:rStyle w:val="texts"/>
          <w:rFonts w:ascii="Arial" w:hAnsi="Arial" w:cs="Arial"/>
          <w:szCs w:val="20"/>
        </w:rPr>
      </w:pPr>
      <w:r w:rsidRPr="008F0A01">
        <w:rPr>
          <w:rStyle w:val="texts"/>
          <w:rFonts w:ascii="Arial" w:hAnsi="Arial" w:cs="Arial"/>
          <w:szCs w:val="20"/>
        </w:rPr>
        <w:t xml:space="preserve">      t2.start();</w:t>
      </w:r>
    </w:p>
    <w:p w:rsidR="00112DF3" w:rsidRPr="008F0A01" w:rsidRDefault="00112DF3" w:rsidP="00112DF3">
      <w:pPr>
        <w:autoSpaceDE w:val="0"/>
        <w:spacing w:after="120" w:line="260" w:lineRule="atLeast"/>
        <w:ind w:left="1440"/>
        <w:jc w:val="both"/>
        <w:rPr>
          <w:rStyle w:val="texts"/>
          <w:rFonts w:ascii="Arial" w:hAnsi="Arial" w:cs="Arial"/>
          <w:szCs w:val="20"/>
        </w:rPr>
      </w:pPr>
      <w:r w:rsidRPr="008F0A01">
        <w:rPr>
          <w:rStyle w:val="texts"/>
          <w:rFonts w:ascii="Arial" w:hAnsi="Arial" w:cs="Arial"/>
          <w:szCs w:val="20"/>
        </w:rPr>
        <w:t xml:space="preserve">      t1.start();</w:t>
      </w:r>
    </w:p>
    <w:p w:rsidR="00112DF3" w:rsidRPr="008F0A01" w:rsidRDefault="00112DF3" w:rsidP="00112DF3">
      <w:pPr>
        <w:autoSpaceDE w:val="0"/>
        <w:spacing w:after="120" w:line="260" w:lineRule="atLeast"/>
        <w:ind w:left="1440"/>
        <w:jc w:val="both"/>
        <w:rPr>
          <w:rStyle w:val="texts"/>
          <w:rFonts w:ascii="Arial" w:hAnsi="Arial" w:cs="Arial"/>
          <w:szCs w:val="20"/>
        </w:rPr>
      </w:pPr>
      <w:r w:rsidRPr="008F0A01">
        <w:rPr>
          <w:rStyle w:val="texts"/>
          <w:rFonts w:ascii="Arial" w:hAnsi="Arial" w:cs="Arial"/>
          <w:szCs w:val="20"/>
        </w:rPr>
        <w:t xml:space="preserve">    }</w:t>
      </w:r>
    </w:p>
    <w:p w:rsidR="00112DF3" w:rsidRPr="008F0A01" w:rsidRDefault="00112DF3" w:rsidP="00112DF3">
      <w:pPr>
        <w:autoSpaceDE w:val="0"/>
        <w:spacing w:after="120" w:line="260" w:lineRule="atLeast"/>
        <w:ind w:left="1440"/>
        <w:jc w:val="both"/>
        <w:rPr>
          <w:rStyle w:val="texts"/>
          <w:rFonts w:ascii="Arial" w:hAnsi="Arial" w:cs="Arial"/>
          <w:szCs w:val="20"/>
        </w:rPr>
      </w:pPr>
      <w:r w:rsidRPr="008F0A01">
        <w:rPr>
          <w:rStyle w:val="texts"/>
          <w:rFonts w:ascii="Arial" w:hAnsi="Arial" w:cs="Arial"/>
          <w:szCs w:val="20"/>
        </w:rPr>
        <w:t>}</w:t>
      </w:r>
    </w:p>
    <w:p w:rsidR="006F6C08" w:rsidRPr="008F0A01" w:rsidRDefault="00112DF3" w:rsidP="006F6C08">
      <w:pPr>
        <w:pStyle w:val="Heading1"/>
        <w:numPr>
          <w:ilvl w:val="0"/>
          <w:numId w:val="3"/>
        </w:numPr>
        <w:spacing w:before="0" w:after="0"/>
        <w:jc w:val="both"/>
        <w:rPr>
          <w:rFonts w:ascii="Arial" w:hAnsi="Arial" w:cs="Arial"/>
          <w:b w:val="0"/>
          <w:sz w:val="22"/>
          <w:szCs w:val="20"/>
        </w:rPr>
      </w:pPr>
      <w:r w:rsidRPr="008F0A01">
        <w:rPr>
          <w:rFonts w:ascii="Arial" w:hAnsi="Arial" w:cs="Arial"/>
          <w:b w:val="0"/>
          <w:sz w:val="22"/>
          <w:szCs w:val="20"/>
        </w:rPr>
        <w:t>In the above program the “Thread1” starts first even if “Thread2</w:t>
      </w:r>
      <w:r w:rsidR="006F6C08" w:rsidRPr="008F0A01">
        <w:rPr>
          <w:rFonts w:ascii="Arial" w:hAnsi="Arial" w:cs="Arial"/>
          <w:b w:val="0"/>
          <w:sz w:val="22"/>
          <w:szCs w:val="20"/>
        </w:rPr>
        <w:t>” is started first, because the</w:t>
      </w:r>
    </w:p>
    <w:p w:rsidR="00112DF3" w:rsidRPr="008F0A01" w:rsidRDefault="00112DF3" w:rsidP="006F6C08">
      <w:pPr>
        <w:pStyle w:val="Heading1"/>
        <w:numPr>
          <w:ilvl w:val="0"/>
          <w:numId w:val="3"/>
        </w:numPr>
        <w:spacing w:before="0" w:after="0"/>
        <w:jc w:val="both"/>
        <w:rPr>
          <w:rFonts w:ascii="Arial" w:hAnsi="Arial" w:cs="Arial"/>
          <w:b w:val="0"/>
          <w:sz w:val="22"/>
          <w:szCs w:val="20"/>
        </w:rPr>
      </w:pPr>
      <w:r w:rsidRPr="008F0A01">
        <w:rPr>
          <w:rFonts w:ascii="Arial" w:hAnsi="Arial" w:cs="Arial"/>
          <w:b w:val="0"/>
          <w:sz w:val="22"/>
          <w:szCs w:val="20"/>
        </w:rPr>
        <w:t>priority of “Thread1” is higher than “Thread2”;</w:t>
      </w:r>
    </w:p>
    <w:p w:rsidR="006F6C08" w:rsidRPr="008F0A01" w:rsidRDefault="006F6C08" w:rsidP="006F6C08">
      <w:pPr>
        <w:pStyle w:val="Heading2"/>
        <w:numPr>
          <w:ilvl w:val="1"/>
          <w:numId w:val="3"/>
        </w:numPr>
        <w:spacing w:before="0" w:after="240" w:line="260" w:lineRule="atLeast"/>
        <w:jc w:val="both"/>
        <w:rPr>
          <w:i w:val="0"/>
        </w:rPr>
      </w:pPr>
    </w:p>
    <w:p w:rsidR="006F6C08" w:rsidRPr="008F0A01" w:rsidRDefault="00112DF3" w:rsidP="006F6C08">
      <w:pPr>
        <w:pStyle w:val="Heading2"/>
        <w:numPr>
          <w:ilvl w:val="1"/>
          <w:numId w:val="3"/>
        </w:numPr>
        <w:spacing w:before="0" w:after="240" w:line="260" w:lineRule="atLeast"/>
        <w:jc w:val="both"/>
        <w:rPr>
          <w:i w:val="0"/>
        </w:rPr>
      </w:pPr>
      <w:r w:rsidRPr="008F0A01">
        <w:rPr>
          <w:i w:val="0"/>
        </w:rPr>
        <w:t>Synchronizing Threads</w:t>
      </w:r>
    </w:p>
    <w:p w:rsidR="00315BC7" w:rsidRPr="008F0A01" w:rsidRDefault="00112DF3" w:rsidP="00315BC7">
      <w:pPr>
        <w:pStyle w:val="Heading1"/>
        <w:numPr>
          <w:ilvl w:val="0"/>
          <w:numId w:val="3"/>
        </w:numPr>
        <w:spacing w:before="0" w:after="0"/>
        <w:jc w:val="both"/>
        <w:rPr>
          <w:rFonts w:ascii="Arial" w:hAnsi="Arial" w:cs="Arial"/>
          <w:b w:val="0"/>
          <w:sz w:val="22"/>
          <w:szCs w:val="22"/>
        </w:rPr>
      </w:pPr>
      <w:r w:rsidRPr="008F0A01">
        <w:rPr>
          <w:rFonts w:ascii="Arial" w:hAnsi="Arial" w:cs="Arial"/>
          <w:b w:val="0"/>
          <w:sz w:val="22"/>
          <w:szCs w:val="22"/>
        </w:rPr>
        <w:t>So far we have concentrated on cases where all the threa</w:t>
      </w:r>
      <w:r w:rsidR="00315BC7" w:rsidRPr="008F0A01">
        <w:rPr>
          <w:rFonts w:ascii="Arial" w:hAnsi="Arial" w:cs="Arial"/>
          <w:b w:val="0"/>
          <w:sz w:val="22"/>
          <w:szCs w:val="22"/>
        </w:rPr>
        <w:t>ds have run independent of each</w:t>
      </w:r>
    </w:p>
    <w:p w:rsidR="00315BC7" w:rsidRPr="008F0A01" w:rsidRDefault="00112DF3" w:rsidP="00315BC7">
      <w:pPr>
        <w:pStyle w:val="Heading1"/>
        <w:numPr>
          <w:ilvl w:val="0"/>
          <w:numId w:val="3"/>
        </w:numPr>
        <w:spacing w:before="0" w:after="0"/>
        <w:jc w:val="both"/>
        <w:rPr>
          <w:rFonts w:ascii="Arial" w:hAnsi="Arial" w:cs="Arial"/>
          <w:b w:val="0"/>
          <w:sz w:val="22"/>
          <w:szCs w:val="22"/>
        </w:rPr>
      </w:pPr>
      <w:r w:rsidRPr="008F0A01">
        <w:rPr>
          <w:rFonts w:ascii="Arial" w:hAnsi="Arial" w:cs="Arial"/>
          <w:b w:val="0"/>
          <w:sz w:val="22"/>
          <w:szCs w:val="22"/>
        </w:rPr>
        <w:t>other. One thread did not need to know what another thread</w:t>
      </w:r>
      <w:r w:rsidR="00315BC7" w:rsidRPr="008F0A01">
        <w:rPr>
          <w:rFonts w:ascii="Arial" w:hAnsi="Arial" w:cs="Arial"/>
          <w:b w:val="0"/>
          <w:sz w:val="22"/>
          <w:szCs w:val="22"/>
        </w:rPr>
        <w:t xml:space="preserve"> was doing. Sometimes, however,</w:t>
      </w:r>
    </w:p>
    <w:p w:rsidR="00315BC7" w:rsidRPr="008F0A01" w:rsidRDefault="00112DF3" w:rsidP="00315BC7">
      <w:pPr>
        <w:pStyle w:val="Heading1"/>
        <w:numPr>
          <w:ilvl w:val="0"/>
          <w:numId w:val="3"/>
        </w:numPr>
        <w:spacing w:before="0" w:after="0"/>
        <w:jc w:val="both"/>
        <w:rPr>
          <w:rFonts w:ascii="Arial" w:hAnsi="Arial" w:cs="Arial"/>
          <w:b w:val="0"/>
          <w:sz w:val="22"/>
          <w:szCs w:val="22"/>
        </w:rPr>
      </w:pPr>
      <w:r w:rsidRPr="008F0A01">
        <w:rPr>
          <w:rFonts w:ascii="Arial" w:hAnsi="Arial" w:cs="Arial"/>
          <w:b w:val="0"/>
          <w:sz w:val="22"/>
          <w:szCs w:val="22"/>
        </w:rPr>
        <w:t xml:space="preserve">threads need to share data. In this case it is important to ensure </w:t>
      </w:r>
      <w:r w:rsidR="00315BC7" w:rsidRPr="008F0A01">
        <w:rPr>
          <w:rFonts w:ascii="Arial" w:hAnsi="Arial" w:cs="Arial"/>
          <w:b w:val="0"/>
          <w:sz w:val="22"/>
          <w:szCs w:val="22"/>
        </w:rPr>
        <w:t>that one thread is writing to a</w:t>
      </w:r>
    </w:p>
    <w:p w:rsidR="00315BC7" w:rsidRPr="008F0A01" w:rsidRDefault="00112DF3" w:rsidP="00315BC7">
      <w:pPr>
        <w:pStyle w:val="Heading1"/>
        <w:numPr>
          <w:ilvl w:val="0"/>
          <w:numId w:val="3"/>
        </w:numPr>
        <w:spacing w:before="0" w:after="0"/>
        <w:jc w:val="both"/>
        <w:rPr>
          <w:rFonts w:ascii="Arial" w:hAnsi="Arial" w:cs="Arial"/>
          <w:b w:val="0"/>
          <w:sz w:val="22"/>
          <w:szCs w:val="22"/>
        </w:rPr>
      </w:pPr>
      <w:r w:rsidRPr="008F0A01">
        <w:rPr>
          <w:rFonts w:ascii="Arial" w:hAnsi="Arial" w:cs="Arial"/>
          <w:b w:val="0"/>
          <w:sz w:val="22"/>
          <w:szCs w:val="22"/>
        </w:rPr>
        <w:t>file while another thread is reading the file, it is likely that the threa</w:t>
      </w:r>
      <w:r w:rsidR="00315BC7" w:rsidRPr="008F0A01">
        <w:rPr>
          <w:rFonts w:ascii="Arial" w:hAnsi="Arial" w:cs="Arial"/>
          <w:b w:val="0"/>
          <w:sz w:val="22"/>
          <w:szCs w:val="22"/>
        </w:rPr>
        <w:t>d that is reading the file will</w:t>
      </w:r>
    </w:p>
    <w:p w:rsidR="00112DF3" w:rsidRPr="008F0A01" w:rsidRDefault="00112DF3" w:rsidP="00315BC7">
      <w:pPr>
        <w:pStyle w:val="Heading1"/>
        <w:numPr>
          <w:ilvl w:val="0"/>
          <w:numId w:val="3"/>
        </w:numPr>
        <w:spacing w:before="0" w:after="0"/>
        <w:jc w:val="both"/>
        <w:rPr>
          <w:rFonts w:ascii="Arial" w:hAnsi="Arial" w:cs="Arial"/>
          <w:b w:val="0"/>
          <w:sz w:val="22"/>
          <w:szCs w:val="22"/>
        </w:rPr>
      </w:pPr>
      <w:r w:rsidRPr="008F0A01">
        <w:rPr>
          <w:rFonts w:ascii="Arial" w:hAnsi="Arial" w:cs="Arial"/>
          <w:b w:val="0"/>
          <w:sz w:val="22"/>
          <w:szCs w:val="22"/>
        </w:rPr>
        <w:t>get corrupt data.</w:t>
      </w:r>
    </w:p>
    <w:p w:rsidR="00315BC7" w:rsidRPr="008F0A01" w:rsidRDefault="00315BC7" w:rsidP="00315BC7">
      <w:pPr>
        <w:pStyle w:val="BodyText"/>
        <w:rPr>
          <w:lang w:eastAsia="ar-SA"/>
        </w:rPr>
      </w:pPr>
    </w:p>
    <w:p w:rsidR="00733CFF" w:rsidRPr="008F0A01" w:rsidRDefault="00112DF3" w:rsidP="00733CFF">
      <w:pPr>
        <w:pStyle w:val="Heading1"/>
        <w:numPr>
          <w:ilvl w:val="0"/>
          <w:numId w:val="3"/>
        </w:numPr>
        <w:spacing w:before="0" w:after="0"/>
        <w:jc w:val="both"/>
        <w:rPr>
          <w:rFonts w:ascii="Arial" w:hAnsi="Arial" w:cs="Arial"/>
          <w:b w:val="0"/>
          <w:sz w:val="22"/>
          <w:szCs w:val="22"/>
        </w:rPr>
      </w:pPr>
      <w:r w:rsidRPr="008F0A01">
        <w:rPr>
          <w:rFonts w:ascii="Arial" w:hAnsi="Arial" w:cs="Arial"/>
          <w:b w:val="0"/>
          <w:sz w:val="22"/>
          <w:szCs w:val="22"/>
        </w:rPr>
        <w:t>The Java programming language supports the coding of p</w:t>
      </w:r>
      <w:r w:rsidR="00733CFF" w:rsidRPr="008F0A01">
        <w:rPr>
          <w:rFonts w:ascii="Arial" w:hAnsi="Arial" w:cs="Arial"/>
          <w:b w:val="0"/>
          <w:sz w:val="22"/>
          <w:szCs w:val="22"/>
        </w:rPr>
        <w:t>rograms that, though the use of</w:t>
      </w:r>
    </w:p>
    <w:p w:rsidR="00733CFF" w:rsidRPr="008F0A01" w:rsidRDefault="00112DF3" w:rsidP="00733CFF">
      <w:pPr>
        <w:pStyle w:val="Heading1"/>
        <w:numPr>
          <w:ilvl w:val="0"/>
          <w:numId w:val="3"/>
        </w:numPr>
        <w:spacing w:before="0" w:after="0"/>
        <w:jc w:val="both"/>
        <w:rPr>
          <w:rFonts w:ascii="Arial" w:hAnsi="Arial" w:cs="Arial"/>
          <w:b w:val="0"/>
          <w:sz w:val="22"/>
          <w:szCs w:val="22"/>
        </w:rPr>
      </w:pPr>
      <w:r w:rsidRPr="008F0A01">
        <w:rPr>
          <w:rFonts w:ascii="Arial" w:hAnsi="Arial" w:cs="Arial"/>
          <w:b w:val="0"/>
          <w:sz w:val="22"/>
          <w:szCs w:val="22"/>
        </w:rPr>
        <w:t>concurrents, still exhibit deterministic behavior. They provide m</w:t>
      </w:r>
      <w:r w:rsidR="00733CFF" w:rsidRPr="008F0A01">
        <w:rPr>
          <w:rFonts w:ascii="Arial" w:hAnsi="Arial" w:cs="Arial"/>
          <w:b w:val="0"/>
          <w:sz w:val="22"/>
          <w:szCs w:val="22"/>
        </w:rPr>
        <w:t>echanisms for synchronizing the</w:t>
      </w:r>
    </w:p>
    <w:p w:rsidR="00733CFF" w:rsidRPr="008F0A01" w:rsidRDefault="00112DF3" w:rsidP="00733CFF">
      <w:pPr>
        <w:pStyle w:val="Heading1"/>
        <w:numPr>
          <w:ilvl w:val="0"/>
          <w:numId w:val="3"/>
        </w:numPr>
        <w:spacing w:before="0" w:after="0"/>
        <w:jc w:val="both"/>
        <w:rPr>
          <w:rFonts w:ascii="Arial" w:hAnsi="Arial" w:cs="Arial"/>
          <w:b w:val="0"/>
          <w:sz w:val="22"/>
          <w:szCs w:val="22"/>
        </w:rPr>
      </w:pPr>
      <w:r w:rsidRPr="008F0A01">
        <w:rPr>
          <w:rFonts w:ascii="Arial" w:hAnsi="Arial" w:cs="Arial"/>
          <w:b w:val="0"/>
          <w:sz w:val="22"/>
          <w:szCs w:val="22"/>
        </w:rPr>
        <w:t>concurrent activity of threads. To synchronize threads, the Java Programm</w:t>
      </w:r>
      <w:r w:rsidR="00733CFF" w:rsidRPr="008F0A01">
        <w:rPr>
          <w:rFonts w:ascii="Arial" w:hAnsi="Arial" w:cs="Arial"/>
          <w:b w:val="0"/>
          <w:sz w:val="22"/>
          <w:szCs w:val="22"/>
        </w:rPr>
        <w:t>ing language uses</w:t>
      </w:r>
    </w:p>
    <w:p w:rsidR="00733CFF" w:rsidRPr="008F0A01" w:rsidRDefault="00112DF3" w:rsidP="00733CFF">
      <w:pPr>
        <w:pStyle w:val="Heading1"/>
        <w:numPr>
          <w:ilvl w:val="0"/>
          <w:numId w:val="3"/>
        </w:numPr>
        <w:spacing w:before="0" w:after="0"/>
        <w:jc w:val="both"/>
        <w:rPr>
          <w:rFonts w:ascii="Arial" w:hAnsi="Arial" w:cs="Arial"/>
          <w:b w:val="0"/>
          <w:sz w:val="22"/>
          <w:szCs w:val="22"/>
        </w:rPr>
      </w:pPr>
      <w:r w:rsidRPr="008F0A01">
        <w:rPr>
          <w:rFonts w:ascii="Arial" w:hAnsi="Arial" w:cs="Arial"/>
          <w:b w:val="0"/>
          <w:sz w:val="22"/>
          <w:szCs w:val="22"/>
        </w:rPr>
        <w:t>monitors, which are high-level mechanisms for allowing only on</w:t>
      </w:r>
      <w:r w:rsidR="00733CFF" w:rsidRPr="008F0A01">
        <w:rPr>
          <w:rFonts w:ascii="Arial" w:hAnsi="Arial" w:cs="Arial"/>
          <w:b w:val="0"/>
          <w:sz w:val="22"/>
          <w:szCs w:val="22"/>
        </w:rPr>
        <w:t>e thread at a time to execute a</w:t>
      </w:r>
    </w:p>
    <w:p w:rsidR="00733CFF" w:rsidRPr="008F0A01" w:rsidRDefault="00112DF3" w:rsidP="00733CFF">
      <w:pPr>
        <w:pStyle w:val="Heading1"/>
        <w:numPr>
          <w:ilvl w:val="0"/>
          <w:numId w:val="3"/>
        </w:numPr>
        <w:spacing w:before="0" w:after="0"/>
        <w:jc w:val="both"/>
        <w:rPr>
          <w:rFonts w:ascii="Arial" w:hAnsi="Arial" w:cs="Arial"/>
          <w:b w:val="0"/>
          <w:sz w:val="22"/>
          <w:szCs w:val="22"/>
        </w:rPr>
      </w:pPr>
      <w:r w:rsidRPr="008F0A01">
        <w:rPr>
          <w:rFonts w:ascii="Arial" w:hAnsi="Arial" w:cs="Arial"/>
          <w:b w:val="0"/>
          <w:sz w:val="22"/>
          <w:szCs w:val="22"/>
        </w:rPr>
        <w:t xml:space="preserve">region of code protected by the monitor. The behavior of monitors </w:t>
      </w:r>
      <w:r w:rsidR="00733CFF" w:rsidRPr="008F0A01">
        <w:rPr>
          <w:rFonts w:ascii="Arial" w:hAnsi="Arial" w:cs="Arial"/>
          <w:b w:val="0"/>
          <w:sz w:val="22"/>
          <w:szCs w:val="22"/>
        </w:rPr>
        <w:t>is explained in terms of locks;</w:t>
      </w:r>
    </w:p>
    <w:p w:rsidR="00112DF3" w:rsidRPr="008F0A01" w:rsidRDefault="00112DF3" w:rsidP="00733CFF">
      <w:pPr>
        <w:pStyle w:val="Heading1"/>
        <w:numPr>
          <w:ilvl w:val="0"/>
          <w:numId w:val="3"/>
        </w:numPr>
        <w:spacing w:before="0" w:after="0"/>
        <w:jc w:val="both"/>
        <w:rPr>
          <w:rFonts w:ascii="Arial" w:hAnsi="Arial" w:cs="Arial"/>
          <w:b w:val="0"/>
          <w:sz w:val="22"/>
          <w:szCs w:val="22"/>
        </w:rPr>
      </w:pPr>
      <w:r w:rsidRPr="008F0A01">
        <w:rPr>
          <w:rFonts w:ascii="Arial" w:hAnsi="Arial" w:cs="Arial"/>
          <w:b w:val="0"/>
          <w:sz w:val="22"/>
          <w:szCs w:val="22"/>
        </w:rPr>
        <w:t>there is a lock associated with each object.</w:t>
      </w:r>
    </w:p>
    <w:p w:rsidR="00450D96" w:rsidRPr="008F0A01" w:rsidRDefault="00450D96" w:rsidP="00450D96">
      <w:pPr>
        <w:pStyle w:val="BodyText"/>
        <w:rPr>
          <w:lang w:eastAsia="ar-SA"/>
        </w:rPr>
      </w:pPr>
    </w:p>
    <w:p w:rsidR="00112DF3" w:rsidRPr="008F0A01" w:rsidRDefault="00112DF3" w:rsidP="00112DF3">
      <w:pPr>
        <w:pStyle w:val="Heading1"/>
        <w:numPr>
          <w:ilvl w:val="0"/>
          <w:numId w:val="3"/>
        </w:numPr>
        <w:spacing w:before="0" w:after="120" w:line="260" w:lineRule="atLeast"/>
        <w:jc w:val="both"/>
        <w:rPr>
          <w:rFonts w:ascii="Arial" w:hAnsi="Arial" w:cs="Arial"/>
          <w:b w:val="0"/>
          <w:sz w:val="22"/>
          <w:szCs w:val="22"/>
        </w:rPr>
      </w:pPr>
      <w:r w:rsidRPr="008F0A01">
        <w:rPr>
          <w:rFonts w:ascii="Arial" w:hAnsi="Arial" w:cs="Arial"/>
          <w:b w:val="0"/>
          <w:sz w:val="22"/>
          <w:szCs w:val="22"/>
        </w:rPr>
        <w:lastRenderedPageBreak/>
        <w:t xml:space="preserve">For example, suppose you have a thread that writes data to a file while and at the same time, another thread is reading data from that same file. When your threads need to share information you need to synchronize the threads to get the desired results. </w:t>
      </w:r>
    </w:p>
    <w:p w:rsidR="00112DF3" w:rsidRPr="008F0A01" w:rsidRDefault="00112DF3" w:rsidP="00112DF3">
      <w:pPr>
        <w:pStyle w:val="Heading1"/>
        <w:numPr>
          <w:ilvl w:val="0"/>
          <w:numId w:val="3"/>
        </w:numPr>
        <w:spacing w:before="0" w:after="120" w:line="260" w:lineRule="atLeast"/>
        <w:jc w:val="both"/>
        <w:rPr>
          <w:rFonts w:ascii="Arial" w:hAnsi="Arial" w:cs="Arial"/>
          <w:b w:val="0"/>
          <w:sz w:val="22"/>
          <w:szCs w:val="22"/>
        </w:rPr>
      </w:pPr>
      <w:r w:rsidRPr="008F0A01">
        <w:rPr>
          <w:rFonts w:ascii="Arial" w:hAnsi="Arial" w:cs="Arial"/>
          <w:b w:val="0"/>
          <w:sz w:val="22"/>
          <w:szCs w:val="22"/>
        </w:rPr>
        <w:t>Infact, the entire Thread is not likely to be synchronized, but rather it is a method representing a segment of code, which must be synchronized to all Threads.</w:t>
      </w:r>
      <w:r w:rsidRPr="008F0A01">
        <w:rPr>
          <w:rFonts w:ascii="Arial" w:hAnsi="Arial" w:cs="Arial"/>
          <w:b w:val="0"/>
          <w:sz w:val="22"/>
          <w:szCs w:val="22"/>
        </w:rPr>
        <w:br/>
      </w:r>
      <w:r w:rsidRPr="008F0A01">
        <w:rPr>
          <w:rFonts w:ascii="Arial" w:hAnsi="Arial" w:cs="Arial"/>
          <w:b w:val="0"/>
          <w:sz w:val="22"/>
          <w:szCs w:val="22"/>
        </w:rPr>
        <w:br/>
        <w:t>Synchronization is supported in two types:</w:t>
      </w:r>
    </w:p>
    <w:p w:rsidR="00112DF3" w:rsidRPr="008F0A01" w:rsidRDefault="00112DF3" w:rsidP="00112DF3">
      <w:pPr>
        <w:pStyle w:val="Heading1"/>
        <w:numPr>
          <w:ilvl w:val="0"/>
          <w:numId w:val="3"/>
        </w:numPr>
        <w:spacing w:before="0" w:after="120" w:line="260" w:lineRule="atLeast"/>
        <w:jc w:val="both"/>
        <w:rPr>
          <w:rFonts w:ascii="Arial" w:hAnsi="Arial" w:cs="Arial"/>
          <w:b w:val="0"/>
          <w:sz w:val="22"/>
          <w:szCs w:val="22"/>
        </w:rPr>
      </w:pPr>
      <w:r w:rsidRPr="008F0A01">
        <w:rPr>
          <w:rFonts w:ascii="Arial" w:hAnsi="Arial" w:cs="Arial"/>
          <w:sz w:val="22"/>
          <w:szCs w:val="22"/>
        </w:rPr>
        <w:t>Mutual Exclusion:</w:t>
      </w:r>
      <w:r w:rsidRPr="008F0A01">
        <w:rPr>
          <w:rFonts w:ascii="Arial" w:hAnsi="Arial" w:cs="Arial"/>
          <w:b w:val="0"/>
          <w:sz w:val="22"/>
          <w:szCs w:val="22"/>
        </w:rPr>
        <w:t xml:space="preserve"> Implemented with Object locks. Allowing multiple threads to run independently on shared data, with the ability to lock each other to prevent conflicts.</w:t>
      </w:r>
    </w:p>
    <w:p w:rsidR="00112DF3" w:rsidRPr="008F0A01" w:rsidRDefault="00112DF3" w:rsidP="00112DF3">
      <w:pPr>
        <w:pStyle w:val="Heading1"/>
        <w:numPr>
          <w:ilvl w:val="0"/>
          <w:numId w:val="3"/>
        </w:numPr>
        <w:spacing w:before="0" w:after="120" w:line="260" w:lineRule="atLeast"/>
        <w:jc w:val="both"/>
        <w:rPr>
          <w:rFonts w:ascii="Arial" w:hAnsi="Arial" w:cs="Arial"/>
          <w:b w:val="0"/>
          <w:sz w:val="22"/>
          <w:szCs w:val="22"/>
        </w:rPr>
      </w:pPr>
      <w:r w:rsidRPr="008F0A01">
        <w:rPr>
          <w:rFonts w:ascii="Arial" w:hAnsi="Arial" w:cs="Arial"/>
          <w:sz w:val="22"/>
          <w:szCs w:val="22"/>
        </w:rPr>
        <w:t>Cooperation:</w:t>
      </w:r>
      <w:r w:rsidRPr="008F0A01">
        <w:rPr>
          <w:rFonts w:ascii="Arial" w:hAnsi="Arial" w:cs="Arial"/>
          <w:b w:val="0"/>
          <w:sz w:val="22"/>
          <w:szCs w:val="22"/>
        </w:rPr>
        <w:t xml:space="preserve"> Implemented with the wait() and notify() methods of class Object. This method of synchronization is meant to be used when all threads work towards a single result.</w:t>
      </w:r>
    </w:p>
    <w:p w:rsidR="00112DF3" w:rsidRPr="008F0A01" w:rsidRDefault="00112DF3" w:rsidP="00112DF3">
      <w:pPr>
        <w:pStyle w:val="Heading1"/>
        <w:numPr>
          <w:ilvl w:val="0"/>
          <w:numId w:val="3"/>
        </w:numPr>
        <w:spacing w:before="0" w:after="120" w:line="260" w:lineRule="atLeast"/>
        <w:jc w:val="both"/>
        <w:rPr>
          <w:rFonts w:ascii="Arial" w:hAnsi="Arial" w:cs="Arial"/>
          <w:b w:val="0"/>
          <w:sz w:val="22"/>
          <w:szCs w:val="22"/>
        </w:rPr>
      </w:pPr>
      <w:r w:rsidRPr="008F0A01">
        <w:rPr>
          <w:rFonts w:ascii="Arial" w:hAnsi="Arial" w:cs="Arial"/>
          <w:b w:val="0"/>
          <w:sz w:val="22"/>
          <w:szCs w:val="22"/>
        </w:rPr>
        <w:t>It is important to understand synchronization locks. When a Thread wishes to run code which is synchronized, it must have the lock. A monitor (aka semaphore) is an object that provides a mutually exclusive lock (mutex). Java provides the synchronized keyword as the key that locks/unlocks an object. Having the lock essentially means that no other Thread may run the synchronized code. It can be used as a class or method modifier or as a statement (very localized). No long running method should not be synchronized, as it would become a traffic bottleneck. Once the current Thread finishes with the synchronized code, it releases the lock and allows another Thread to run the synchronized code.</w:t>
      </w:r>
    </w:p>
    <w:p w:rsidR="00112DF3" w:rsidRPr="008F0A01" w:rsidRDefault="00112DF3" w:rsidP="00112DF3">
      <w:pPr>
        <w:pStyle w:val="Heading1"/>
        <w:numPr>
          <w:ilvl w:val="0"/>
          <w:numId w:val="3"/>
        </w:numPr>
        <w:spacing w:before="0" w:after="120" w:line="260" w:lineRule="atLeast"/>
        <w:jc w:val="both"/>
        <w:rPr>
          <w:rFonts w:ascii="Arial" w:hAnsi="Arial" w:cs="Arial"/>
          <w:b w:val="0"/>
          <w:sz w:val="22"/>
          <w:szCs w:val="22"/>
        </w:rPr>
      </w:pPr>
      <w:r w:rsidRPr="008F0A01">
        <w:rPr>
          <w:rFonts w:ascii="Arial" w:hAnsi="Arial" w:cs="Arial"/>
          <w:b w:val="0"/>
          <w:sz w:val="22"/>
          <w:szCs w:val="22"/>
        </w:rPr>
        <w:t>To guarantee that a variable is thread safe (i.e. not shared between threads) it can be marked as volatile.</w:t>
      </w:r>
    </w:p>
    <w:p w:rsidR="00112DF3" w:rsidRPr="008F0A01" w:rsidRDefault="00112DF3" w:rsidP="00112DF3">
      <w:pPr>
        <w:pStyle w:val="Heading1"/>
        <w:numPr>
          <w:ilvl w:val="0"/>
          <w:numId w:val="3"/>
        </w:numPr>
        <w:spacing w:before="120" w:after="120" w:line="260" w:lineRule="atLeast"/>
        <w:rPr>
          <w:rFonts w:ascii="Arial" w:hAnsi="Arial" w:cs="Arial"/>
          <w:b w:val="0"/>
          <w:sz w:val="22"/>
          <w:szCs w:val="22"/>
        </w:rPr>
      </w:pPr>
      <w:r w:rsidRPr="008F0A01">
        <w:rPr>
          <w:rFonts w:ascii="Arial" w:hAnsi="Arial" w:cs="Arial"/>
          <w:b w:val="0"/>
          <w:sz w:val="22"/>
          <w:szCs w:val="22"/>
        </w:rPr>
        <w:t xml:space="preserve">This effectively allows code to run in parallel as long as they do not cause a conflict on another Thread. The code placed in the synchronize method is that which may cause such a conflict. </w:t>
      </w:r>
    </w:p>
    <w:p w:rsidR="00112DF3" w:rsidRPr="008F0A01" w:rsidRDefault="00112DF3" w:rsidP="00112DF3">
      <w:pPr>
        <w:pStyle w:val="Heading1"/>
        <w:numPr>
          <w:ilvl w:val="0"/>
          <w:numId w:val="3"/>
        </w:numPr>
        <w:spacing w:before="120" w:after="120" w:line="260" w:lineRule="atLeast"/>
        <w:rPr>
          <w:rFonts w:ascii="Arial" w:hAnsi="Arial" w:cs="Arial"/>
          <w:b w:val="0"/>
          <w:sz w:val="22"/>
          <w:szCs w:val="22"/>
        </w:rPr>
      </w:pPr>
      <w:r w:rsidRPr="008F0A01">
        <w:rPr>
          <w:rFonts w:ascii="Arial" w:hAnsi="Arial" w:cs="Arial"/>
          <w:b w:val="0"/>
          <w:sz w:val="22"/>
          <w:szCs w:val="22"/>
        </w:rPr>
        <w:t>Implementing the synchronized code is simple. It is a special block of code within a method:</w:t>
      </w:r>
    </w:p>
    <w:p w:rsidR="00112DF3" w:rsidRPr="008F0A01" w:rsidRDefault="00112DF3" w:rsidP="00112DF3">
      <w:pPr>
        <w:pStyle w:val="Heading1"/>
        <w:numPr>
          <w:ilvl w:val="0"/>
          <w:numId w:val="3"/>
        </w:numPr>
        <w:spacing w:before="0" w:after="120" w:line="260" w:lineRule="atLeast"/>
        <w:ind w:left="720" w:firstLine="0"/>
        <w:rPr>
          <w:rFonts w:ascii="Arial" w:hAnsi="Arial" w:cs="Arial"/>
          <w:b w:val="0"/>
          <w:sz w:val="22"/>
          <w:szCs w:val="22"/>
        </w:rPr>
      </w:pPr>
      <w:r w:rsidRPr="008F0A01">
        <w:rPr>
          <w:rFonts w:ascii="Arial" w:hAnsi="Arial" w:cs="Arial"/>
          <w:b w:val="0"/>
          <w:sz w:val="22"/>
          <w:szCs w:val="22"/>
        </w:rPr>
        <w:t>public void aMethod()</w:t>
      </w:r>
      <w:r w:rsidRPr="008F0A01">
        <w:rPr>
          <w:rFonts w:ascii="Arial" w:hAnsi="Arial" w:cs="Arial"/>
          <w:b w:val="0"/>
          <w:sz w:val="22"/>
          <w:szCs w:val="22"/>
        </w:rPr>
        <w:br/>
        <w:t xml:space="preserve">  {</w:t>
      </w:r>
      <w:r w:rsidRPr="008F0A01">
        <w:rPr>
          <w:rFonts w:ascii="Arial" w:hAnsi="Arial" w:cs="Arial"/>
          <w:b w:val="0"/>
          <w:sz w:val="22"/>
          <w:szCs w:val="22"/>
        </w:rPr>
        <w:br/>
        <w:t xml:space="preserve">    synchronized(variable)</w:t>
      </w:r>
      <w:r w:rsidRPr="008F0A01">
        <w:rPr>
          <w:rFonts w:ascii="Arial" w:hAnsi="Arial" w:cs="Arial"/>
          <w:b w:val="0"/>
          <w:sz w:val="22"/>
          <w:szCs w:val="22"/>
        </w:rPr>
        <w:br/>
        <w:t xml:space="preserve">      {</w:t>
      </w:r>
      <w:r w:rsidRPr="008F0A01">
        <w:rPr>
          <w:rFonts w:ascii="Arial" w:hAnsi="Arial" w:cs="Arial"/>
          <w:b w:val="0"/>
          <w:sz w:val="22"/>
          <w:szCs w:val="22"/>
        </w:rPr>
        <w:br/>
        <w:t>            </w:t>
      </w:r>
      <w:r w:rsidRPr="008F0A01">
        <w:rPr>
          <w:rFonts w:ascii="Arial" w:hAnsi="Arial" w:cs="Arial"/>
          <w:b w:val="0"/>
          <w:sz w:val="22"/>
          <w:szCs w:val="22"/>
        </w:rPr>
        <w:br/>
        <w:t>        }</w:t>
      </w:r>
      <w:r w:rsidRPr="008F0A01">
        <w:rPr>
          <w:rFonts w:ascii="Arial" w:hAnsi="Arial" w:cs="Arial"/>
          <w:b w:val="0"/>
          <w:sz w:val="22"/>
          <w:szCs w:val="22"/>
        </w:rPr>
        <w:br/>
        <w:t>    }</w:t>
      </w:r>
    </w:p>
    <w:p w:rsidR="00112DF3" w:rsidRPr="008F0A01" w:rsidRDefault="00112DF3" w:rsidP="00112DF3">
      <w:pPr>
        <w:pStyle w:val="Heading1"/>
        <w:numPr>
          <w:ilvl w:val="0"/>
          <w:numId w:val="3"/>
        </w:numPr>
        <w:spacing w:before="0" w:after="120" w:line="260" w:lineRule="atLeast"/>
        <w:jc w:val="both"/>
        <w:rPr>
          <w:rFonts w:ascii="Arial" w:hAnsi="Arial" w:cs="Arial"/>
          <w:b w:val="0"/>
          <w:sz w:val="22"/>
          <w:szCs w:val="22"/>
        </w:rPr>
      </w:pPr>
      <w:r w:rsidRPr="008F0A01">
        <w:rPr>
          <w:rFonts w:ascii="Arial" w:hAnsi="Arial" w:cs="Arial"/>
          <w:b w:val="0"/>
          <w:sz w:val="22"/>
          <w:szCs w:val="22"/>
        </w:rPr>
        <w:t xml:space="preserve">Here variable is an Object which must not be modified by any other synchronized Thread. </w:t>
      </w:r>
    </w:p>
    <w:p w:rsidR="00112DF3" w:rsidRPr="008F0A01" w:rsidRDefault="00112DF3" w:rsidP="00112DF3">
      <w:pPr>
        <w:pStyle w:val="Heading1"/>
        <w:numPr>
          <w:ilvl w:val="0"/>
          <w:numId w:val="3"/>
        </w:numPr>
        <w:spacing w:before="0" w:after="120" w:line="260" w:lineRule="atLeast"/>
        <w:ind w:left="720" w:firstLine="0"/>
        <w:rPr>
          <w:rFonts w:ascii="Arial" w:hAnsi="Arial" w:cs="Arial"/>
          <w:b w:val="0"/>
          <w:sz w:val="22"/>
          <w:szCs w:val="22"/>
        </w:rPr>
      </w:pPr>
      <w:r w:rsidRPr="008F0A01">
        <w:rPr>
          <w:rFonts w:ascii="Arial" w:hAnsi="Arial" w:cs="Arial"/>
          <w:b w:val="0"/>
          <w:sz w:val="22"/>
          <w:szCs w:val="22"/>
        </w:rPr>
        <w:t>public synchronized void anotherMethod()</w:t>
      </w:r>
      <w:r w:rsidRPr="008F0A01">
        <w:rPr>
          <w:rFonts w:ascii="Arial" w:hAnsi="Arial" w:cs="Arial"/>
          <w:b w:val="0"/>
          <w:sz w:val="22"/>
          <w:szCs w:val="22"/>
        </w:rPr>
        <w:br/>
        <w:t>    {</w:t>
      </w:r>
      <w:r w:rsidRPr="008F0A01">
        <w:rPr>
          <w:rFonts w:ascii="Arial" w:hAnsi="Arial" w:cs="Arial"/>
          <w:b w:val="0"/>
          <w:sz w:val="22"/>
          <w:szCs w:val="22"/>
        </w:rPr>
        <w:br/>
        <w:t>        </w:t>
      </w:r>
      <w:r w:rsidRPr="008F0A01">
        <w:rPr>
          <w:rFonts w:ascii="Arial" w:hAnsi="Arial" w:cs="Arial"/>
          <w:b w:val="0"/>
          <w:sz w:val="22"/>
          <w:szCs w:val="22"/>
        </w:rPr>
        <w:br/>
        <w:t>    }</w:t>
      </w:r>
    </w:p>
    <w:p w:rsidR="00112DF3" w:rsidRPr="008F0A01" w:rsidRDefault="00112DF3" w:rsidP="00112DF3">
      <w:pPr>
        <w:pStyle w:val="Heading1"/>
        <w:numPr>
          <w:ilvl w:val="0"/>
          <w:numId w:val="3"/>
        </w:numPr>
        <w:spacing w:before="0" w:after="120" w:line="260" w:lineRule="atLeast"/>
        <w:jc w:val="both"/>
        <w:rPr>
          <w:rFonts w:ascii="Arial" w:hAnsi="Arial" w:cs="Arial"/>
          <w:b w:val="0"/>
          <w:sz w:val="22"/>
          <w:szCs w:val="22"/>
        </w:rPr>
      </w:pPr>
      <w:r w:rsidRPr="008F0A01">
        <w:rPr>
          <w:rFonts w:ascii="Arial" w:hAnsi="Arial" w:cs="Arial"/>
          <w:b w:val="0"/>
          <w:sz w:val="22"/>
          <w:szCs w:val="22"/>
        </w:rPr>
        <w:t>As with Threads themselves, synchronization has it’s downfalls due to the potential for deadlock. Java has implemented ways to avoid this, by allowing a synchronized method to call another, even if they both require a lock on the same Object.</w:t>
      </w:r>
    </w:p>
    <w:p w:rsidR="00112DF3" w:rsidRPr="008F0A01" w:rsidRDefault="00112DF3" w:rsidP="00112DF3">
      <w:pPr>
        <w:autoSpaceDE w:val="0"/>
        <w:spacing w:after="120" w:line="260" w:lineRule="atLeast"/>
        <w:jc w:val="both"/>
        <w:rPr>
          <w:rStyle w:val="texts"/>
          <w:rFonts w:ascii="Arial" w:hAnsi="Arial" w:cs="Arial"/>
          <w:b/>
        </w:rPr>
      </w:pPr>
      <w:r w:rsidRPr="008F0A01">
        <w:rPr>
          <w:rStyle w:val="texts"/>
          <w:rFonts w:ascii="Arial" w:hAnsi="Arial" w:cs="Arial"/>
          <w:b/>
        </w:rPr>
        <w:t>Source Code:</w:t>
      </w:r>
    </w:p>
    <w:p w:rsidR="00112DF3" w:rsidRPr="008F0A01" w:rsidRDefault="00112DF3" w:rsidP="00770F24">
      <w:pPr>
        <w:tabs>
          <w:tab w:val="left" w:pos="4065"/>
        </w:tabs>
        <w:autoSpaceDE w:val="0"/>
        <w:spacing w:after="120" w:line="260" w:lineRule="atLeast"/>
        <w:ind w:left="720"/>
        <w:jc w:val="both"/>
        <w:rPr>
          <w:rStyle w:val="texts"/>
          <w:rFonts w:ascii="Arial" w:hAnsi="Arial" w:cs="Arial"/>
        </w:rPr>
      </w:pPr>
      <w:r w:rsidRPr="008F0A01">
        <w:rPr>
          <w:rStyle w:val="texts"/>
          <w:rFonts w:ascii="Arial" w:hAnsi="Arial" w:cs="Arial"/>
        </w:rPr>
        <w:t xml:space="preserve">public class SecondThread{   </w:t>
      </w:r>
      <w:r w:rsidR="00770F24" w:rsidRPr="008F0A01">
        <w:rPr>
          <w:rStyle w:val="texts"/>
          <w:rFonts w:ascii="Arial" w:hAnsi="Arial" w:cs="Arial"/>
        </w:rPr>
        <w:tab/>
      </w:r>
    </w:p>
    <w:p w:rsidR="00112DF3" w:rsidRPr="008F0A01" w:rsidRDefault="00112DF3" w:rsidP="00112DF3">
      <w:pPr>
        <w:autoSpaceDE w:val="0"/>
        <w:spacing w:after="120" w:line="260" w:lineRule="atLeast"/>
        <w:ind w:left="720" w:firstLine="720"/>
        <w:jc w:val="both"/>
        <w:rPr>
          <w:rStyle w:val="texts"/>
          <w:rFonts w:ascii="Arial" w:hAnsi="Arial" w:cs="Arial"/>
        </w:rPr>
      </w:pPr>
      <w:r w:rsidRPr="008F0A01">
        <w:rPr>
          <w:rStyle w:val="texts"/>
          <w:rFonts w:ascii="Arial" w:hAnsi="Arial" w:cs="Arial"/>
        </w:rPr>
        <w:t>public SecondThread()</w:t>
      </w:r>
    </w:p>
    <w:p w:rsidR="00112DF3" w:rsidRPr="008F0A01" w:rsidRDefault="00112DF3" w:rsidP="00112DF3">
      <w:pPr>
        <w:autoSpaceDE w:val="0"/>
        <w:spacing w:after="120" w:line="260" w:lineRule="atLeast"/>
        <w:ind w:left="1440"/>
        <w:jc w:val="both"/>
        <w:rPr>
          <w:rStyle w:val="texts"/>
          <w:rFonts w:ascii="Arial" w:hAnsi="Arial" w:cs="Arial"/>
        </w:rPr>
      </w:pPr>
      <w:r w:rsidRPr="008F0A01">
        <w:rPr>
          <w:rStyle w:val="texts"/>
          <w:rFonts w:ascii="Arial" w:hAnsi="Arial" w:cs="Arial"/>
        </w:rPr>
        <w:lastRenderedPageBreak/>
        <w:t>{</w:t>
      </w:r>
    </w:p>
    <w:p w:rsidR="00112DF3" w:rsidRPr="008F0A01" w:rsidRDefault="00112DF3" w:rsidP="00112DF3">
      <w:pPr>
        <w:autoSpaceDE w:val="0"/>
        <w:spacing w:after="120" w:line="260" w:lineRule="atLeast"/>
        <w:ind w:left="1440"/>
        <w:jc w:val="both"/>
        <w:rPr>
          <w:rStyle w:val="texts"/>
          <w:rFonts w:ascii="Arial" w:hAnsi="Arial" w:cs="Arial"/>
        </w:rPr>
      </w:pPr>
      <w:r w:rsidRPr="008F0A01">
        <w:rPr>
          <w:rStyle w:val="texts"/>
          <w:rFonts w:ascii="Arial" w:hAnsi="Arial" w:cs="Arial"/>
        </w:rPr>
        <w:t xml:space="preserve">        FirstThread t1 = new FirstThread();</w:t>
      </w:r>
    </w:p>
    <w:p w:rsidR="00112DF3" w:rsidRPr="008F0A01" w:rsidRDefault="00112DF3" w:rsidP="00112DF3">
      <w:pPr>
        <w:autoSpaceDE w:val="0"/>
        <w:spacing w:after="120" w:line="260" w:lineRule="atLeast"/>
        <w:ind w:left="1440"/>
        <w:jc w:val="both"/>
        <w:rPr>
          <w:rStyle w:val="texts"/>
          <w:rFonts w:ascii="Arial" w:hAnsi="Arial" w:cs="Arial"/>
        </w:rPr>
      </w:pPr>
      <w:r w:rsidRPr="008F0A01">
        <w:rPr>
          <w:rStyle w:val="texts"/>
          <w:rFonts w:ascii="Arial" w:hAnsi="Arial" w:cs="Arial"/>
        </w:rPr>
        <w:t xml:space="preserve">        FirstThread t2= new FirstThread();</w:t>
      </w:r>
    </w:p>
    <w:p w:rsidR="00112DF3" w:rsidRPr="008F0A01" w:rsidRDefault="00112DF3" w:rsidP="00112DF3">
      <w:pPr>
        <w:autoSpaceDE w:val="0"/>
        <w:spacing w:after="120" w:line="260" w:lineRule="atLeast"/>
        <w:ind w:left="1440"/>
        <w:jc w:val="both"/>
        <w:rPr>
          <w:rStyle w:val="texts"/>
          <w:rFonts w:ascii="Arial" w:hAnsi="Arial" w:cs="Arial"/>
        </w:rPr>
      </w:pPr>
      <w:r w:rsidRPr="008F0A01">
        <w:rPr>
          <w:rStyle w:val="texts"/>
          <w:rFonts w:ascii="Arial" w:hAnsi="Arial" w:cs="Arial"/>
        </w:rPr>
        <w:t xml:space="preserve">        t1.start();</w:t>
      </w:r>
    </w:p>
    <w:p w:rsidR="00112DF3" w:rsidRPr="008F0A01" w:rsidRDefault="00112DF3" w:rsidP="00112DF3">
      <w:pPr>
        <w:autoSpaceDE w:val="0"/>
        <w:spacing w:after="120" w:line="260" w:lineRule="atLeast"/>
        <w:ind w:left="1440"/>
        <w:jc w:val="both"/>
        <w:rPr>
          <w:rStyle w:val="texts"/>
          <w:rFonts w:ascii="Arial" w:hAnsi="Arial" w:cs="Arial"/>
        </w:rPr>
      </w:pPr>
      <w:r w:rsidRPr="008F0A01">
        <w:rPr>
          <w:rStyle w:val="texts"/>
          <w:rFonts w:ascii="Arial" w:hAnsi="Arial" w:cs="Arial"/>
        </w:rPr>
        <w:t xml:space="preserve">        t2.start();</w:t>
      </w:r>
    </w:p>
    <w:p w:rsidR="00112DF3" w:rsidRPr="008F0A01" w:rsidRDefault="00112DF3" w:rsidP="00112DF3">
      <w:pPr>
        <w:autoSpaceDE w:val="0"/>
        <w:spacing w:after="120" w:line="260" w:lineRule="atLeast"/>
        <w:ind w:left="1440"/>
        <w:jc w:val="both"/>
        <w:rPr>
          <w:rStyle w:val="texts"/>
          <w:rFonts w:ascii="Arial" w:hAnsi="Arial" w:cs="Arial"/>
        </w:rPr>
      </w:pPr>
      <w:r w:rsidRPr="008F0A01">
        <w:rPr>
          <w:rStyle w:val="texts"/>
          <w:rFonts w:ascii="Arial" w:hAnsi="Arial" w:cs="Arial"/>
        </w:rPr>
        <w:t>}</w:t>
      </w:r>
    </w:p>
    <w:p w:rsidR="00112DF3" w:rsidRPr="008F0A01" w:rsidRDefault="00112DF3" w:rsidP="00112DF3">
      <w:pPr>
        <w:autoSpaceDE w:val="0"/>
        <w:spacing w:after="120" w:line="260" w:lineRule="atLeast"/>
        <w:ind w:left="1440"/>
        <w:jc w:val="both"/>
        <w:rPr>
          <w:rStyle w:val="texts"/>
          <w:rFonts w:ascii="Arial" w:hAnsi="Arial" w:cs="Arial"/>
        </w:rPr>
      </w:pPr>
      <w:r w:rsidRPr="008F0A01">
        <w:rPr>
          <w:rStyle w:val="texts"/>
          <w:rFonts w:ascii="Arial" w:hAnsi="Arial" w:cs="Arial"/>
        </w:rPr>
        <w:t>private class FirstThread extends Thread</w:t>
      </w:r>
    </w:p>
    <w:p w:rsidR="00112DF3" w:rsidRPr="008F0A01" w:rsidRDefault="00112DF3" w:rsidP="00112DF3">
      <w:pPr>
        <w:autoSpaceDE w:val="0"/>
        <w:spacing w:after="120" w:line="260" w:lineRule="atLeast"/>
        <w:ind w:left="1440"/>
        <w:jc w:val="both"/>
        <w:rPr>
          <w:rStyle w:val="texts"/>
          <w:rFonts w:ascii="Arial" w:hAnsi="Arial" w:cs="Arial"/>
        </w:rPr>
      </w:pPr>
      <w:r w:rsidRPr="008F0A01">
        <w:rPr>
          <w:rStyle w:val="texts"/>
          <w:rFonts w:ascii="Arial" w:hAnsi="Arial" w:cs="Arial"/>
        </w:rPr>
        <w:t>{</w:t>
      </w:r>
    </w:p>
    <w:p w:rsidR="00112DF3" w:rsidRPr="008F0A01" w:rsidRDefault="00112DF3" w:rsidP="00112DF3">
      <w:pPr>
        <w:autoSpaceDE w:val="0"/>
        <w:spacing w:after="120" w:line="260" w:lineRule="atLeast"/>
        <w:ind w:left="1440"/>
        <w:jc w:val="both"/>
        <w:rPr>
          <w:rStyle w:val="texts"/>
          <w:rFonts w:ascii="Arial" w:hAnsi="Arial" w:cs="Arial"/>
        </w:rPr>
      </w:pPr>
      <w:r w:rsidRPr="008F0A01">
        <w:rPr>
          <w:rStyle w:val="texts"/>
          <w:rFonts w:ascii="Arial" w:hAnsi="Arial" w:cs="Arial"/>
        </w:rPr>
        <w:t xml:space="preserve">       public void run()</w:t>
      </w:r>
    </w:p>
    <w:p w:rsidR="00112DF3" w:rsidRPr="008F0A01" w:rsidRDefault="00112DF3" w:rsidP="00112DF3">
      <w:pPr>
        <w:autoSpaceDE w:val="0"/>
        <w:spacing w:after="120" w:line="260" w:lineRule="atLeast"/>
        <w:ind w:left="1440"/>
        <w:jc w:val="both"/>
        <w:rPr>
          <w:rStyle w:val="texts"/>
          <w:rFonts w:ascii="Arial" w:hAnsi="Arial" w:cs="Arial"/>
        </w:rPr>
      </w:pPr>
      <w:r w:rsidRPr="008F0A01">
        <w:rPr>
          <w:rStyle w:val="texts"/>
          <w:rFonts w:ascii="Arial" w:hAnsi="Arial" w:cs="Arial"/>
        </w:rPr>
        <w:t xml:space="preserve">       {</w:t>
      </w:r>
    </w:p>
    <w:p w:rsidR="00112DF3" w:rsidRPr="008F0A01" w:rsidRDefault="00112DF3" w:rsidP="00112DF3">
      <w:pPr>
        <w:autoSpaceDE w:val="0"/>
        <w:spacing w:after="120" w:line="260" w:lineRule="atLeast"/>
        <w:ind w:left="1440" w:firstLine="720"/>
        <w:jc w:val="both"/>
        <w:rPr>
          <w:rStyle w:val="texts"/>
          <w:rFonts w:ascii="Arial" w:hAnsi="Arial" w:cs="Arial"/>
        </w:rPr>
      </w:pPr>
      <w:r w:rsidRPr="008F0A01">
        <w:rPr>
          <w:rStyle w:val="texts"/>
          <w:rFonts w:ascii="Arial" w:hAnsi="Arial" w:cs="Arial"/>
        </w:rPr>
        <w:t>myMethod();</w:t>
      </w:r>
    </w:p>
    <w:p w:rsidR="00112DF3" w:rsidRPr="008F0A01" w:rsidRDefault="00112DF3" w:rsidP="00112DF3">
      <w:pPr>
        <w:autoSpaceDE w:val="0"/>
        <w:spacing w:after="120" w:line="260" w:lineRule="atLeast"/>
        <w:ind w:left="1440"/>
        <w:jc w:val="both"/>
        <w:rPr>
          <w:rStyle w:val="texts"/>
          <w:rFonts w:ascii="Arial" w:hAnsi="Arial" w:cs="Arial"/>
        </w:rPr>
      </w:pPr>
      <w:r w:rsidRPr="008F0A01">
        <w:rPr>
          <w:rStyle w:val="texts"/>
          <w:rFonts w:ascii="Arial" w:hAnsi="Arial" w:cs="Arial"/>
        </w:rPr>
        <w:t xml:space="preserve">        }</w:t>
      </w:r>
    </w:p>
    <w:p w:rsidR="00112DF3" w:rsidRPr="008F0A01" w:rsidRDefault="00112DF3" w:rsidP="00112DF3">
      <w:pPr>
        <w:autoSpaceDE w:val="0"/>
        <w:spacing w:after="120" w:line="260" w:lineRule="atLeast"/>
        <w:ind w:left="1440"/>
        <w:jc w:val="both"/>
        <w:rPr>
          <w:rStyle w:val="texts"/>
          <w:rFonts w:ascii="Arial" w:hAnsi="Arial" w:cs="Arial"/>
        </w:rPr>
      </w:pPr>
      <w:r w:rsidRPr="008F0A01">
        <w:rPr>
          <w:rStyle w:val="texts"/>
          <w:rFonts w:ascii="Arial" w:hAnsi="Arial" w:cs="Arial"/>
        </w:rPr>
        <w:t xml:space="preserve"> }</w:t>
      </w:r>
    </w:p>
    <w:p w:rsidR="00112DF3" w:rsidRPr="008F0A01" w:rsidRDefault="00112DF3" w:rsidP="00112DF3">
      <w:pPr>
        <w:autoSpaceDE w:val="0"/>
        <w:spacing w:after="120" w:line="260" w:lineRule="atLeast"/>
        <w:ind w:left="1440"/>
        <w:jc w:val="both"/>
        <w:rPr>
          <w:rStyle w:val="texts"/>
          <w:rFonts w:ascii="Arial" w:hAnsi="Arial" w:cs="Arial"/>
        </w:rPr>
      </w:pPr>
      <w:r w:rsidRPr="008F0A01">
        <w:rPr>
          <w:rStyle w:val="texts"/>
          <w:rFonts w:ascii="Arial" w:hAnsi="Arial" w:cs="Arial"/>
        </w:rPr>
        <w:t>public synchronized void myMethod()</w:t>
      </w:r>
    </w:p>
    <w:p w:rsidR="00112DF3" w:rsidRPr="008F0A01" w:rsidRDefault="00112DF3" w:rsidP="00112DF3">
      <w:pPr>
        <w:autoSpaceDE w:val="0"/>
        <w:spacing w:after="120" w:line="260" w:lineRule="atLeast"/>
        <w:ind w:left="1440"/>
        <w:jc w:val="both"/>
        <w:rPr>
          <w:rStyle w:val="texts"/>
          <w:rFonts w:ascii="Arial" w:hAnsi="Arial" w:cs="Arial"/>
        </w:rPr>
      </w:pPr>
      <w:r w:rsidRPr="008F0A01">
        <w:rPr>
          <w:rStyle w:val="texts"/>
          <w:rFonts w:ascii="Arial" w:hAnsi="Arial" w:cs="Arial"/>
        </w:rPr>
        <w:t>{</w:t>
      </w:r>
    </w:p>
    <w:p w:rsidR="00112DF3" w:rsidRPr="008F0A01" w:rsidRDefault="00112DF3" w:rsidP="00112DF3">
      <w:pPr>
        <w:autoSpaceDE w:val="0"/>
        <w:spacing w:after="120" w:line="260" w:lineRule="atLeast"/>
        <w:ind w:left="1440"/>
        <w:jc w:val="both"/>
        <w:rPr>
          <w:rStyle w:val="texts"/>
          <w:rFonts w:ascii="Arial" w:hAnsi="Arial" w:cs="Arial"/>
        </w:rPr>
      </w:pPr>
      <w:r w:rsidRPr="008F0A01">
        <w:rPr>
          <w:rStyle w:val="texts"/>
          <w:rFonts w:ascii="Arial" w:hAnsi="Arial" w:cs="Arial"/>
        </w:rPr>
        <w:t xml:space="preserve">       {</w:t>
      </w:r>
    </w:p>
    <w:p w:rsidR="00112DF3" w:rsidRPr="008F0A01" w:rsidRDefault="00112DF3" w:rsidP="00112DF3">
      <w:pPr>
        <w:autoSpaceDE w:val="0"/>
        <w:spacing w:after="120" w:line="260" w:lineRule="atLeast"/>
        <w:ind w:left="1440"/>
        <w:jc w:val="both"/>
        <w:rPr>
          <w:rStyle w:val="texts"/>
          <w:rFonts w:ascii="Arial" w:hAnsi="Arial" w:cs="Arial"/>
        </w:rPr>
      </w:pPr>
      <w:r w:rsidRPr="008F0A01">
        <w:rPr>
          <w:rStyle w:val="texts"/>
          <w:rFonts w:ascii="Arial" w:hAnsi="Arial" w:cs="Arial"/>
        </w:rPr>
        <w:t xml:space="preserve">            System.out.println("Entering Synchronized Code");</w:t>
      </w:r>
    </w:p>
    <w:p w:rsidR="00112DF3" w:rsidRPr="008F0A01" w:rsidRDefault="00112DF3" w:rsidP="00112DF3">
      <w:pPr>
        <w:autoSpaceDE w:val="0"/>
        <w:spacing w:after="120" w:line="260" w:lineRule="atLeast"/>
        <w:ind w:left="1440"/>
        <w:jc w:val="both"/>
        <w:rPr>
          <w:rStyle w:val="texts"/>
          <w:rFonts w:ascii="Arial" w:hAnsi="Arial" w:cs="Arial"/>
        </w:rPr>
      </w:pPr>
      <w:r w:rsidRPr="008F0A01">
        <w:rPr>
          <w:rStyle w:val="texts"/>
          <w:rFonts w:ascii="Arial" w:hAnsi="Arial" w:cs="Arial"/>
        </w:rPr>
        <w:t xml:space="preserve">            try</w:t>
      </w:r>
    </w:p>
    <w:p w:rsidR="00112DF3" w:rsidRPr="008F0A01" w:rsidRDefault="00112DF3" w:rsidP="00112DF3">
      <w:pPr>
        <w:autoSpaceDE w:val="0"/>
        <w:spacing w:after="120" w:line="260" w:lineRule="atLeast"/>
        <w:ind w:left="1440" w:firstLine="720"/>
        <w:jc w:val="both"/>
        <w:rPr>
          <w:rStyle w:val="texts"/>
          <w:rFonts w:ascii="Arial" w:hAnsi="Arial" w:cs="Arial"/>
        </w:rPr>
      </w:pPr>
      <w:r w:rsidRPr="008F0A01">
        <w:rPr>
          <w:rStyle w:val="texts"/>
          <w:rFonts w:ascii="Arial" w:hAnsi="Arial" w:cs="Arial"/>
        </w:rPr>
        <w:t>{</w:t>
      </w:r>
    </w:p>
    <w:p w:rsidR="00112DF3" w:rsidRPr="008F0A01" w:rsidRDefault="00112DF3" w:rsidP="00112DF3">
      <w:pPr>
        <w:autoSpaceDE w:val="0"/>
        <w:spacing w:after="120" w:line="260" w:lineRule="atLeast"/>
        <w:ind w:left="2160" w:firstLine="720"/>
        <w:jc w:val="both"/>
        <w:rPr>
          <w:rStyle w:val="texts"/>
          <w:rFonts w:ascii="Arial" w:hAnsi="Arial" w:cs="Arial"/>
        </w:rPr>
      </w:pPr>
      <w:r w:rsidRPr="008F0A01">
        <w:rPr>
          <w:rStyle w:val="texts"/>
          <w:rFonts w:ascii="Arial" w:hAnsi="Arial" w:cs="Arial"/>
        </w:rPr>
        <w:t>Thread.sleep(5000);</w:t>
      </w:r>
    </w:p>
    <w:p w:rsidR="00112DF3" w:rsidRPr="008F0A01" w:rsidRDefault="00112DF3" w:rsidP="00112DF3">
      <w:pPr>
        <w:autoSpaceDE w:val="0"/>
        <w:spacing w:after="120" w:line="260" w:lineRule="atLeast"/>
        <w:ind w:left="2160" w:firstLine="720"/>
        <w:jc w:val="both"/>
        <w:rPr>
          <w:rStyle w:val="texts"/>
          <w:rFonts w:ascii="Arial" w:hAnsi="Arial" w:cs="Arial"/>
        </w:rPr>
      </w:pPr>
      <w:r w:rsidRPr="008F0A01">
        <w:rPr>
          <w:rStyle w:val="texts"/>
          <w:rFonts w:ascii="Arial" w:hAnsi="Arial" w:cs="Arial"/>
        </w:rPr>
        <w:t>}catch(Exception e){ }</w:t>
      </w:r>
    </w:p>
    <w:p w:rsidR="00112DF3" w:rsidRPr="008F0A01" w:rsidRDefault="00112DF3" w:rsidP="00112DF3">
      <w:pPr>
        <w:autoSpaceDE w:val="0"/>
        <w:spacing w:after="120" w:line="260" w:lineRule="atLeast"/>
        <w:ind w:left="1440"/>
        <w:jc w:val="both"/>
        <w:rPr>
          <w:rStyle w:val="texts"/>
          <w:rFonts w:ascii="Arial" w:hAnsi="Arial" w:cs="Arial"/>
        </w:rPr>
      </w:pPr>
      <w:r w:rsidRPr="008F0A01">
        <w:rPr>
          <w:rStyle w:val="texts"/>
          <w:rFonts w:ascii="Arial" w:hAnsi="Arial" w:cs="Arial"/>
        </w:rPr>
        <w:t xml:space="preserve">        }</w:t>
      </w:r>
    </w:p>
    <w:p w:rsidR="00112DF3" w:rsidRPr="008F0A01" w:rsidRDefault="00112DF3" w:rsidP="00112DF3">
      <w:pPr>
        <w:autoSpaceDE w:val="0"/>
        <w:spacing w:after="120" w:line="260" w:lineRule="atLeast"/>
        <w:ind w:left="1440"/>
        <w:jc w:val="both"/>
        <w:rPr>
          <w:rStyle w:val="texts"/>
          <w:rFonts w:ascii="Arial" w:hAnsi="Arial" w:cs="Arial"/>
        </w:rPr>
      </w:pPr>
      <w:r w:rsidRPr="008F0A01">
        <w:rPr>
          <w:rStyle w:val="texts"/>
          <w:rFonts w:ascii="Arial" w:hAnsi="Arial" w:cs="Arial"/>
        </w:rPr>
        <w:t xml:space="preserve"> }</w:t>
      </w:r>
    </w:p>
    <w:p w:rsidR="00112DF3" w:rsidRPr="008F0A01" w:rsidRDefault="00112DF3" w:rsidP="00112DF3">
      <w:pPr>
        <w:autoSpaceDE w:val="0"/>
        <w:spacing w:after="120" w:line="260" w:lineRule="atLeast"/>
        <w:ind w:left="1440"/>
        <w:jc w:val="both"/>
        <w:rPr>
          <w:rStyle w:val="texts"/>
          <w:rFonts w:ascii="Arial" w:hAnsi="Arial" w:cs="Arial"/>
        </w:rPr>
      </w:pPr>
      <w:r w:rsidRPr="008F0A01">
        <w:rPr>
          <w:rStyle w:val="texts"/>
          <w:rFonts w:ascii="Arial" w:hAnsi="Arial" w:cs="Arial"/>
        </w:rPr>
        <w:t>public static void main(String[] args)</w:t>
      </w:r>
    </w:p>
    <w:p w:rsidR="00112DF3" w:rsidRPr="008F0A01" w:rsidRDefault="00112DF3" w:rsidP="00112DF3">
      <w:pPr>
        <w:autoSpaceDE w:val="0"/>
        <w:spacing w:after="120" w:line="260" w:lineRule="atLeast"/>
        <w:ind w:left="1440"/>
        <w:jc w:val="both"/>
        <w:rPr>
          <w:rStyle w:val="texts"/>
          <w:rFonts w:ascii="Arial" w:hAnsi="Arial" w:cs="Arial"/>
        </w:rPr>
      </w:pPr>
      <w:r w:rsidRPr="008F0A01">
        <w:rPr>
          <w:rStyle w:val="texts"/>
          <w:rFonts w:ascii="Arial" w:hAnsi="Arial" w:cs="Arial"/>
        </w:rPr>
        <w:t>{</w:t>
      </w:r>
    </w:p>
    <w:p w:rsidR="00112DF3" w:rsidRPr="008F0A01" w:rsidRDefault="00112DF3" w:rsidP="00112DF3">
      <w:pPr>
        <w:autoSpaceDE w:val="0"/>
        <w:spacing w:after="120" w:line="260" w:lineRule="atLeast"/>
        <w:ind w:left="1440"/>
        <w:jc w:val="both"/>
        <w:rPr>
          <w:rStyle w:val="texts"/>
          <w:rFonts w:ascii="Arial" w:hAnsi="Arial" w:cs="Arial"/>
        </w:rPr>
      </w:pPr>
      <w:r w:rsidRPr="008F0A01">
        <w:rPr>
          <w:rStyle w:val="texts"/>
          <w:rFonts w:ascii="Arial" w:hAnsi="Arial" w:cs="Arial"/>
        </w:rPr>
        <w:t xml:space="preserve">        new SecondThread();</w:t>
      </w:r>
    </w:p>
    <w:p w:rsidR="00112DF3" w:rsidRPr="008F0A01" w:rsidRDefault="00112DF3" w:rsidP="00112DF3">
      <w:pPr>
        <w:autoSpaceDE w:val="0"/>
        <w:spacing w:after="120" w:line="260" w:lineRule="atLeast"/>
        <w:ind w:left="1440"/>
        <w:jc w:val="both"/>
        <w:rPr>
          <w:rStyle w:val="texts"/>
          <w:rFonts w:ascii="Arial" w:hAnsi="Arial" w:cs="Arial"/>
        </w:rPr>
      </w:pPr>
      <w:r w:rsidRPr="008F0A01">
        <w:rPr>
          <w:rStyle w:val="texts"/>
          <w:rFonts w:ascii="Arial" w:hAnsi="Arial" w:cs="Arial"/>
        </w:rPr>
        <w:t>}</w:t>
      </w:r>
    </w:p>
    <w:p w:rsidR="00112DF3" w:rsidRPr="008F0A01" w:rsidRDefault="00112DF3" w:rsidP="00112DF3">
      <w:pPr>
        <w:autoSpaceDE w:val="0"/>
        <w:spacing w:after="120" w:line="260" w:lineRule="atLeast"/>
        <w:ind w:left="720"/>
        <w:jc w:val="both"/>
        <w:rPr>
          <w:rStyle w:val="texts"/>
          <w:rFonts w:ascii="Arial" w:hAnsi="Arial" w:cs="Arial"/>
        </w:rPr>
      </w:pPr>
      <w:r w:rsidRPr="008F0A01">
        <w:rPr>
          <w:rStyle w:val="texts"/>
          <w:rFonts w:ascii="Arial" w:hAnsi="Arial" w:cs="Arial"/>
        </w:rPr>
        <w:t>}</w:t>
      </w:r>
    </w:p>
    <w:p w:rsidR="00112DF3" w:rsidRPr="008F0A01" w:rsidRDefault="00112DF3" w:rsidP="00112DF3">
      <w:pPr>
        <w:pStyle w:val="Heading1"/>
        <w:numPr>
          <w:ilvl w:val="0"/>
          <w:numId w:val="3"/>
        </w:numPr>
        <w:spacing w:before="0" w:after="120" w:line="260" w:lineRule="atLeast"/>
        <w:jc w:val="both"/>
        <w:rPr>
          <w:rFonts w:ascii="Arial" w:hAnsi="Arial" w:cs="Arial"/>
          <w:b w:val="0"/>
          <w:sz w:val="22"/>
          <w:szCs w:val="22"/>
        </w:rPr>
      </w:pPr>
      <w:r w:rsidRPr="008F0A01">
        <w:rPr>
          <w:rFonts w:ascii="Arial" w:hAnsi="Arial" w:cs="Arial"/>
          <w:b w:val="0"/>
          <w:sz w:val="22"/>
          <w:szCs w:val="22"/>
        </w:rPr>
        <w:t>Note that there is a 5 second wait between displaying the first line and the second. Yet if the myMethod() is made non-synchronized, they both appear at once This is happening since there is no restriction on the threads in parallel.</w:t>
      </w:r>
    </w:p>
    <w:p w:rsidR="00112DF3" w:rsidRPr="008F0A01" w:rsidRDefault="00112DF3" w:rsidP="00112DF3">
      <w:pPr>
        <w:pStyle w:val="Heading1"/>
        <w:numPr>
          <w:ilvl w:val="0"/>
          <w:numId w:val="3"/>
        </w:numPr>
        <w:spacing w:before="0" w:after="120" w:line="260" w:lineRule="atLeast"/>
        <w:jc w:val="both"/>
        <w:rPr>
          <w:rFonts w:ascii="Arial" w:hAnsi="Arial" w:cs="Arial"/>
          <w:b w:val="0"/>
          <w:sz w:val="22"/>
          <w:szCs w:val="22"/>
        </w:rPr>
      </w:pPr>
      <w:r w:rsidRPr="008F0A01">
        <w:rPr>
          <w:rFonts w:ascii="Arial" w:hAnsi="Arial" w:cs="Arial"/>
          <w:b w:val="0"/>
          <w:sz w:val="22"/>
          <w:szCs w:val="22"/>
        </w:rPr>
        <w:t>When objects are waiting to execute, due to a lock and synchronized code associated to it, the state of the object can be either of the following-i.e. entering the monitor, or entering the wait queue. Both terms are common becasu once the Thread is in waiting, it has become a monitor that is waiting for signals, and also waiting for the current locked Thread to finish.</w:t>
      </w:r>
    </w:p>
    <w:p w:rsidR="00112DF3" w:rsidRPr="008F0A01" w:rsidRDefault="00112DF3" w:rsidP="00112DF3">
      <w:pPr>
        <w:pStyle w:val="Heading1"/>
        <w:numPr>
          <w:ilvl w:val="0"/>
          <w:numId w:val="3"/>
        </w:numPr>
        <w:spacing w:before="0" w:after="120" w:line="260" w:lineRule="atLeast"/>
        <w:jc w:val="both"/>
        <w:rPr>
          <w:rFonts w:ascii="Arial" w:hAnsi="Arial" w:cs="Arial"/>
          <w:b w:val="0"/>
          <w:sz w:val="22"/>
          <w:szCs w:val="22"/>
        </w:rPr>
      </w:pPr>
      <w:r w:rsidRPr="008F0A01">
        <w:rPr>
          <w:rFonts w:ascii="Arial" w:hAnsi="Arial" w:cs="Arial"/>
          <w:b w:val="0"/>
          <w:sz w:val="22"/>
          <w:szCs w:val="22"/>
        </w:rPr>
        <w:lastRenderedPageBreak/>
        <w:t xml:space="preserve">If the current Thread requires an operation by another Thread to complete before continuing, you can reorder the wait queue, by calling wait(long timeout) on the running Thread. </w:t>
      </w:r>
    </w:p>
    <w:p w:rsidR="00112DF3" w:rsidRPr="008F0A01" w:rsidRDefault="00112DF3" w:rsidP="00112DF3">
      <w:pPr>
        <w:pStyle w:val="Heading1"/>
        <w:numPr>
          <w:ilvl w:val="0"/>
          <w:numId w:val="3"/>
        </w:numPr>
        <w:spacing w:before="0" w:after="120" w:line="260" w:lineRule="atLeast"/>
        <w:jc w:val="both"/>
        <w:rPr>
          <w:rFonts w:ascii="Arial" w:hAnsi="Arial" w:cs="Arial"/>
          <w:b w:val="0"/>
          <w:sz w:val="22"/>
          <w:szCs w:val="22"/>
        </w:rPr>
      </w:pPr>
      <w:r w:rsidRPr="008F0A01">
        <w:rPr>
          <w:rFonts w:ascii="Arial" w:hAnsi="Arial" w:cs="Arial"/>
          <w:b w:val="0"/>
          <w:sz w:val="22"/>
          <w:szCs w:val="22"/>
        </w:rPr>
        <w:t>The other option is to use a constant wait(), which waits until the notify() or notifyAll() method is called to release the wait on a specific Object, it can be any Object - a Java supplied one, or your own.</w:t>
      </w:r>
    </w:p>
    <w:p w:rsidR="00112DF3" w:rsidRPr="008F0A01" w:rsidRDefault="00112DF3" w:rsidP="00112DF3">
      <w:pPr>
        <w:pStyle w:val="Heading1"/>
        <w:numPr>
          <w:ilvl w:val="0"/>
          <w:numId w:val="3"/>
        </w:numPr>
        <w:spacing w:before="0" w:after="120" w:line="260" w:lineRule="atLeast"/>
        <w:jc w:val="both"/>
        <w:rPr>
          <w:rFonts w:ascii="Arial" w:hAnsi="Arial" w:cs="Arial"/>
          <w:sz w:val="24"/>
          <w:szCs w:val="24"/>
        </w:rPr>
      </w:pPr>
      <w:r w:rsidRPr="008F0A01">
        <w:rPr>
          <w:rFonts w:ascii="Arial" w:hAnsi="Arial" w:cs="Arial"/>
          <w:sz w:val="24"/>
          <w:szCs w:val="24"/>
        </w:rPr>
        <w:t xml:space="preserve">Consider this Example having Synchronization problem </w:t>
      </w:r>
    </w:p>
    <w:p w:rsidR="00112DF3" w:rsidRPr="008F0A01" w:rsidRDefault="00112DF3" w:rsidP="00112DF3">
      <w:pPr>
        <w:spacing w:after="120" w:line="260" w:lineRule="atLeast"/>
        <w:rPr>
          <w:rFonts w:ascii="Arial" w:hAnsi="Arial" w:cs="Arial"/>
          <w:b/>
          <w:szCs w:val="20"/>
        </w:rPr>
      </w:pPr>
      <w:r w:rsidRPr="008F0A01">
        <w:rPr>
          <w:rFonts w:ascii="Arial" w:hAnsi="Arial" w:cs="Arial"/>
          <w:b/>
          <w:szCs w:val="20"/>
        </w:rPr>
        <w:t>Source Code:</w:t>
      </w:r>
    </w:p>
    <w:p w:rsidR="00112DF3" w:rsidRPr="008F0A01" w:rsidRDefault="00112DF3" w:rsidP="00112DF3">
      <w:pPr>
        <w:spacing w:after="120" w:line="260" w:lineRule="atLeast"/>
        <w:ind w:firstLine="720"/>
        <w:rPr>
          <w:rFonts w:ascii="Arial" w:hAnsi="Arial" w:cs="Arial"/>
          <w:szCs w:val="20"/>
        </w:rPr>
      </w:pPr>
      <w:r w:rsidRPr="008F0A01">
        <w:rPr>
          <w:rFonts w:ascii="Arial" w:hAnsi="Arial" w:cs="Arial"/>
          <w:szCs w:val="20"/>
        </w:rPr>
        <w:t>//demonstrates synchronization problems with threads</w:t>
      </w:r>
    </w:p>
    <w:p w:rsidR="00112DF3" w:rsidRPr="008F0A01" w:rsidRDefault="00112DF3" w:rsidP="00112DF3">
      <w:pPr>
        <w:spacing w:after="120" w:line="260" w:lineRule="atLeast"/>
        <w:ind w:firstLine="720"/>
        <w:rPr>
          <w:rFonts w:ascii="Arial" w:hAnsi="Arial" w:cs="Arial"/>
          <w:szCs w:val="20"/>
        </w:rPr>
      </w:pPr>
      <w:r w:rsidRPr="008F0A01">
        <w:rPr>
          <w:rFonts w:ascii="Arial" w:hAnsi="Arial" w:cs="Arial"/>
          <w:szCs w:val="20"/>
        </w:rPr>
        <w:t>class Counter{</w:t>
      </w:r>
    </w:p>
    <w:p w:rsidR="00112DF3" w:rsidRPr="008F0A01" w:rsidRDefault="00112DF3" w:rsidP="00112DF3">
      <w:pPr>
        <w:spacing w:after="120" w:line="260" w:lineRule="atLeast"/>
        <w:ind w:left="720" w:firstLine="720"/>
        <w:rPr>
          <w:rFonts w:ascii="Arial" w:hAnsi="Arial" w:cs="Arial"/>
          <w:szCs w:val="20"/>
        </w:rPr>
      </w:pPr>
      <w:r w:rsidRPr="008F0A01">
        <w:rPr>
          <w:rFonts w:ascii="Arial" w:hAnsi="Arial" w:cs="Arial"/>
          <w:szCs w:val="20"/>
        </w:rPr>
        <w:t>int i = 0;</w:t>
      </w:r>
    </w:p>
    <w:p w:rsidR="00112DF3" w:rsidRPr="008F0A01" w:rsidRDefault="00112DF3" w:rsidP="00112DF3">
      <w:pPr>
        <w:spacing w:after="120" w:line="260" w:lineRule="atLeast"/>
        <w:ind w:left="720" w:firstLine="720"/>
        <w:rPr>
          <w:rFonts w:ascii="Arial" w:hAnsi="Arial" w:cs="Arial"/>
          <w:szCs w:val="20"/>
        </w:rPr>
      </w:pPr>
      <w:r w:rsidRPr="008F0A01">
        <w:rPr>
          <w:rFonts w:ascii="Arial" w:hAnsi="Arial" w:cs="Arial"/>
          <w:szCs w:val="20"/>
        </w:rPr>
        <w:t>public void count(){</w:t>
      </w:r>
    </w:p>
    <w:p w:rsidR="00112DF3" w:rsidRPr="008F0A01" w:rsidRDefault="00112DF3" w:rsidP="00112DF3">
      <w:pPr>
        <w:spacing w:after="120" w:line="260" w:lineRule="atLeast"/>
        <w:rPr>
          <w:rFonts w:ascii="Arial" w:hAnsi="Arial" w:cs="Arial"/>
          <w:szCs w:val="20"/>
        </w:rPr>
      </w:pPr>
      <w:r w:rsidRPr="008F0A01">
        <w:rPr>
          <w:rFonts w:ascii="Arial" w:hAnsi="Arial" w:cs="Arial"/>
          <w:szCs w:val="20"/>
        </w:rPr>
        <w:tab/>
      </w:r>
      <w:r w:rsidRPr="008F0A01">
        <w:rPr>
          <w:rFonts w:ascii="Arial" w:hAnsi="Arial" w:cs="Arial"/>
          <w:szCs w:val="20"/>
        </w:rPr>
        <w:tab/>
      </w:r>
      <w:r w:rsidRPr="008F0A01">
        <w:rPr>
          <w:rFonts w:ascii="Arial" w:hAnsi="Arial" w:cs="Arial"/>
          <w:szCs w:val="20"/>
        </w:rPr>
        <w:tab/>
        <w:t>while (i&lt;30){</w:t>
      </w:r>
    </w:p>
    <w:p w:rsidR="00112DF3" w:rsidRPr="008F0A01" w:rsidRDefault="00112DF3" w:rsidP="00112DF3">
      <w:pPr>
        <w:spacing w:after="120" w:line="260" w:lineRule="atLeast"/>
        <w:rPr>
          <w:rFonts w:ascii="Arial" w:hAnsi="Arial" w:cs="Arial"/>
          <w:szCs w:val="20"/>
        </w:rPr>
      </w:pPr>
      <w:r w:rsidRPr="008F0A01">
        <w:rPr>
          <w:rFonts w:ascii="Arial" w:hAnsi="Arial" w:cs="Arial"/>
          <w:szCs w:val="20"/>
        </w:rPr>
        <w:tab/>
      </w:r>
      <w:r w:rsidRPr="008F0A01">
        <w:rPr>
          <w:rFonts w:ascii="Arial" w:hAnsi="Arial" w:cs="Arial"/>
          <w:szCs w:val="20"/>
        </w:rPr>
        <w:tab/>
      </w:r>
      <w:r w:rsidRPr="008F0A01">
        <w:rPr>
          <w:rFonts w:ascii="Arial" w:hAnsi="Arial" w:cs="Arial"/>
          <w:szCs w:val="20"/>
        </w:rPr>
        <w:tab/>
      </w:r>
      <w:r w:rsidRPr="008F0A01">
        <w:rPr>
          <w:rFonts w:ascii="Arial" w:hAnsi="Arial" w:cs="Arial"/>
          <w:szCs w:val="20"/>
        </w:rPr>
        <w:tab/>
        <w:t>System.out.println(i);</w:t>
      </w:r>
    </w:p>
    <w:p w:rsidR="00112DF3" w:rsidRPr="008F0A01" w:rsidRDefault="00112DF3" w:rsidP="00112DF3">
      <w:pPr>
        <w:spacing w:after="120" w:line="260" w:lineRule="atLeast"/>
        <w:rPr>
          <w:rFonts w:ascii="Arial" w:hAnsi="Arial" w:cs="Arial"/>
          <w:szCs w:val="20"/>
        </w:rPr>
      </w:pPr>
      <w:r w:rsidRPr="008F0A01">
        <w:rPr>
          <w:rFonts w:ascii="Arial" w:hAnsi="Arial" w:cs="Arial"/>
          <w:szCs w:val="20"/>
        </w:rPr>
        <w:tab/>
      </w:r>
      <w:r w:rsidRPr="008F0A01">
        <w:rPr>
          <w:rFonts w:ascii="Arial" w:hAnsi="Arial" w:cs="Arial"/>
          <w:szCs w:val="20"/>
        </w:rPr>
        <w:tab/>
      </w:r>
      <w:r w:rsidRPr="008F0A01">
        <w:rPr>
          <w:rFonts w:ascii="Arial" w:hAnsi="Arial" w:cs="Arial"/>
          <w:szCs w:val="20"/>
        </w:rPr>
        <w:tab/>
      </w:r>
      <w:r w:rsidRPr="008F0A01">
        <w:rPr>
          <w:rFonts w:ascii="Arial" w:hAnsi="Arial" w:cs="Arial"/>
          <w:szCs w:val="20"/>
        </w:rPr>
        <w:tab/>
        <w:t>i++;</w:t>
      </w:r>
    </w:p>
    <w:p w:rsidR="00112DF3" w:rsidRPr="008F0A01" w:rsidRDefault="00112DF3" w:rsidP="00112DF3">
      <w:pPr>
        <w:spacing w:after="120" w:line="260" w:lineRule="atLeast"/>
        <w:rPr>
          <w:rFonts w:ascii="Arial" w:hAnsi="Arial" w:cs="Arial"/>
          <w:szCs w:val="20"/>
        </w:rPr>
      </w:pPr>
      <w:r w:rsidRPr="008F0A01">
        <w:rPr>
          <w:rFonts w:ascii="Arial" w:hAnsi="Arial" w:cs="Arial"/>
          <w:szCs w:val="20"/>
        </w:rPr>
        <w:tab/>
      </w:r>
      <w:r w:rsidRPr="008F0A01">
        <w:rPr>
          <w:rFonts w:ascii="Arial" w:hAnsi="Arial" w:cs="Arial"/>
          <w:szCs w:val="20"/>
        </w:rPr>
        <w:tab/>
      </w:r>
      <w:r w:rsidRPr="008F0A01">
        <w:rPr>
          <w:rFonts w:ascii="Arial" w:hAnsi="Arial" w:cs="Arial"/>
          <w:szCs w:val="20"/>
        </w:rPr>
        <w:tab/>
        <w:t>}</w:t>
      </w:r>
    </w:p>
    <w:p w:rsidR="00112DF3" w:rsidRPr="008F0A01" w:rsidRDefault="00112DF3" w:rsidP="00112DF3">
      <w:pPr>
        <w:spacing w:after="120" w:line="260" w:lineRule="atLeast"/>
        <w:rPr>
          <w:rFonts w:ascii="Arial" w:hAnsi="Arial" w:cs="Arial"/>
          <w:szCs w:val="20"/>
        </w:rPr>
      </w:pPr>
      <w:r w:rsidRPr="008F0A01">
        <w:rPr>
          <w:rFonts w:ascii="Arial" w:hAnsi="Arial" w:cs="Arial"/>
          <w:szCs w:val="20"/>
        </w:rPr>
        <w:tab/>
      </w:r>
      <w:r w:rsidRPr="008F0A01">
        <w:rPr>
          <w:rFonts w:ascii="Arial" w:hAnsi="Arial" w:cs="Arial"/>
          <w:szCs w:val="20"/>
        </w:rPr>
        <w:tab/>
        <w:t>}</w:t>
      </w:r>
    </w:p>
    <w:p w:rsidR="00112DF3" w:rsidRPr="008F0A01" w:rsidRDefault="00112DF3" w:rsidP="00112DF3">
      <w:pPr>
        <w:spacing w:after="120" w:line="260" w:lineRule="atLeast"/>
        <w:ind w:firstLine="720"/>
        <w:rPr>
          <w:rFonts w:ascii="Arial" w:hAnsi="Arial" w:cs="Arial"/>
          <w:szCs w:val="20"/>
        </w:rPr>
      </w:pPr>
      <w:r w:rsidRPr="008F0A01">
        <w:rPr>
          <w:rFonts w:ascii="Arial" w:hAnsi="Arial" w:cs="Arial"/>
          <w:szCs w:val="20"/>
        </w:rPr>
        <w:t>}</w:t>
      </w:r>
    </w:p>
    <w:p w:rsidR="00112DF3" w:rsidRPr="008F0A01" w:rsidRDefault="00112DF3" w:rsidP="00112DF3">
      <w:pPr>
        <w:spacing w:after="120" w:line="260" w:lineRule="atLeast"/>
        <w:ind w:firstLine="720"/>
        <w:rPr>
          <w:rFonts w:ascii="Arial" w:hAnsi="Arial" w:cs="Arial"/>
          <w:szCs w:val="20"/>
        </w:rPr>
      </w:pPr>
      <w:r w:rsidRPr="008F0A01">
        <w:rPr>
          <w:rFonts w:ascii="Arial" w:hAnsi="Arial" w:cs="Arial"/>
          <w:szCs w:val="20"/>
        </w:rPr>
        <w:t>public class CounterThread extends Thread</w:t>
      </w:r>
      <w:r w:rsidRPr="008F0A01">
        <w:rPr>
          <w:rFonts w:ascii="Arial" w:hAnsi="Arial" w:cs="Arial"/>
          <w:szCs w:val="20"/>
        </w:rPr>
        <w:tab/>
        <w:t>{</w:t>
      </w:r>
    </w:p>
    <w:p w:rsidR="00112DF3" w:rsidRPr="008F0A01" w:rsidRDefault="00112DF3" w:rsidP="00112DF3">
      <w:pPr>
        <w:spacing w:after="120" w:line="260" w:lineRule="atLeast"/>
        <w:rPr>
          <w:rFonts w:ascii="Arial" w:hAnsi="Arial" w:cs="Arial"/>
          <w:szCs w:val="20"/>
        </w:rPr>
      </w:pPr>
      <w:r w:rsidRPr="008F0A01">
        <w:rPr>
          <w:rFonts w:ascii="Arial" w:hAnsi="Arial" w:cs="Arial"/>
          <w:szCs w:val="20"/>
        </w:rPr>
        <w:tab/>
      </w:r>
      <w:r w:rsidRPr="008F0A01">
        <w:rPr>
          <w:rFonts w:ascii="Arial" w:hAnsi="Arial" w:cs="Arial"/>
          <w:szCs w:val="20"/>
        </w:rPr>
        <w:tab/>
        <w:t>Counter c;</w:t>
      </w:r>
    </w:p>
    <w:p w:rsidR="00112DF3" w:rsidRPr="008F0A01" w:rsidRDefault="00112DF3" w:rsidP="00112DF3">
      <w:pPr>
        <w:spacing w:after="120" w:line="260" w:lineRule="atLeast"/>
        <w:rPr>
          <w:rFonts w:ascii="Arial" w:hAnsi="Arial" w:cs="Arial"/>
          <w:szCs w:val="20"/>
        </w:rPr>
      </w:pPr>
      <w:r w:rsidRPr="008F0A01">
        <w:rPr>
          <w:rFonts w:ascii="Arial" w:hAnsi="Arial" w:cs="Arial"/>
          <w:szCs w:val="20"/>
        </w:rPr>
        <w:tab/>
      </w:r>
      <w:r w:rsidRPr="008F0A01">
        <w:rPr>
          <w:rFonts w:ascii="Arial" w:hAnsi="Arial" w:cs="Arial"/>
          <w:szCs w:val="20"/>
        </w:rPr>
        <w:tab/>
        <w:t>public static void main(String args[]){</w:t>
      </w:r>
    </w:p>
    <w:p w:rsidR="00112DF3" w:rsidRPr="008F0A01" w:rsidRDefault="00112DF3" w:rsidP="00112DF3">
      <w:pPr>
        <w:spacing w:after="120" w:line="260" w:lineRule="atLeast"/>
        <w:rPr>
          <w:rFonts w:ascii="Arial" w:hAnsi="Arial" w:cs="Arial"/>
          <w:szCs w:val="20"/>
        </w:rPr>
      </w:pPr>
      <w:r w:rsidRPr="008F0A01">
        <w:rPr>
          <w:rFonts w:ascii="Arial" w:hAnsi="Arial" w:cs="Arial"/>
          <w:szCs w:val="20"/>
        </w:rPr>
        <w:tab/>
      </w:r>
      <w:r w:rsidRPr="008F0A01">
        <w:rPr>
          <w:rFonts w:ascii="Arial" w:hAnsi="Arial" w:cs="Arial"/>
          <w:szCs w:val="20"/>
        </w:rPr>
        <w:tab/>
      </w:r>
      <w:r w:rsidRPr="008F0A01">
        <w:rPr>
          <w:rFonts w:ascii="Arial" w:hAnsi="Arial" w:cs="Arial"/>
          <w:szCs w:val="20"/>
        </w:rPr>
        <w:tab/>
        <w:t>Counter d = new Counter();</w:t>
      </w:r>
    </w:p>
    <w:p w:rsidR="00112DF3" w:rsidRPr="008F0A01" w:rsidRDefault="00112DF3" w:rsidP="00112DF3">
      <w:pPr>
        <w:spacing w:after="120" w:line="260" w:lineRule="atLeast"/>
        <w:rPr>
          <w:rFonts w:ascii="Arial" w:hAnsi="Arial" w:cs="Arial"/>
          <w:szCs w:val="20"/>
        </w:rPr>
      </w:pPr>
      <w:r w:rsidRPr="008F0A01">
        <w:rPr>
          <w:rFonts w:ascii="Arial" w:hAnsi="Arial" w:cs="Arial"/>
          <w:szCs w:val="20"/>
        </w:rPr>
        <w:tab/>
      </w:r>
      <w:r w:rsidRPr="008F0A01">
        <w:rPr>
          <w:rFonts w:ascii="Arial" w:hAnsi="Arial" w:cs="Arial"/>
          <w:szCs w:val="20"/>
        </w:rPr>
        <w:tab/>
      </w:r>
      <w:r w:rsidRPr="008F0A01">
        <w:rPr>
          <w:rFonts w:ascii="Arial" w:hAnsi="Arial" w:cs="Arial"/>
          <w:szCs w:val="20"/>
        </w:rPr>
        <w:tab/>
        <w:t>CounterThread ct1 =  new CounterThread (d);</w:t>
      </w:r>
    </w:p>
    <w:p w:rsidR="00112DF3" w:rsidRPr="008F0A01" w:rsidRDefault="00112DF3" w:rsidP="00112DF3">
      <w:pPr>
        <w:spacing w:after="120" w:line="260" w:lineRule="atLeast"/>
        <w:rPr>
          <w:rFonts w:ascii="Arial" w:hAnsi="Arial" w:cs="Arial"/>
          <w:szCs w:val="20"/>
        </w:rPr>
      </w:pPr>
      <w:r w:rsidRPr="008F0A01">
        <w:rPr>
          <w:rFonts w:ascii="Arial" w:hAnsi="Arial" w:cs="Arial"/>
          <w:szCs w:val="20"/>
        </w:rPr>
        <w:tab/>
        <w:t xml:space="preserve"> </w:t>
      </w:r>
      <w:r w:rsidRPr="008F0A01">
        <w:rPr>
          <w:rFonts w:ascii="Arial" w:hAnsi="Arial" w:cs="Arial"/>
          <w:szCs w:val="20"/>
        </w:rPr>
        <w:tab/>
      </w:r>
      <w:r w:rsidRPr="008F0A01">
        <w:rPr>
          <w:rFonts w:ascii="Arial" w:hAnsi="Arial" w:cs="Arial"/>
          <w:szCs w:val="20"/>
        </w:rPr>
        <w:tab/>
        <w:t>CounterThread ct2 = new  CounterThread(d);</w:t>
      </w:r>
    </w:p>
    <w:p w:rsidR="00112DF3" w:rsidRPr="008F0A01" w:rsidRDefault="00112DF3" w:rsidP="00112DF3">
      <w:pPr>
        <w:spacing w:after="120" w:line="260" w:lineRule="atLeast"/>
        <w:rPr>
          <w:rFonts w:ascii="Arial" w:hAnsi="Arial" w:cs="Arial"/>
          <w:szCs w:val="20"/>
        </w:rPr>
      </w:pPr>
      <w:r w:rsidRPr="008F0A01">
        <w:rPr>
          <w:rFonts w:ascii="Arial" w:hAnsi="Arial" w:cs="Arial"/>
          <w:szCs w:val="20"/>
        </w:rPr>
        <w:tab/>
      </w:r>
      <w:r w:rsidRPr="008F0A01">
        <w:rPr>
          <w:rFonts w:ascii="Arial" w:hAnsi="Arial" w:cs="Arial"/>
          <w:szCs w:val="20"/>
        </w:rPr>
        <w:tab/>
      </w:r>
      <w:r w:rsidRPr="008F0A01">
        <w:rPr>
          <w:rFonts w:ascii="Arial" w:hAnsi="Arial" w:cs="Arial"/>
          <w:szCs w:val="20"/>
        </w:rPr>
        <w:tab/>
        <w:t>ct1.start();</w:t>
      </w:r>
    </w:p>
    <w:p w:rsidR="00112DF3" w:rsidRPr="008F0A01" w:rsidRDefault="00112DF3" w:rsidP="00112DF3">
      <w:pPr>
        <w:spacing w:after="120" w:line="260" w:lineRule="atLeast"/>
        <w:rPr>
          <w:rFonts w:ascii="Arial" w:hAnsi="Arial" w:cs="Arial"/>
          <w:szCs w:val="20"/>
        </w:rPr>
      </w:pPr>
      <w:r w:rsidRPr="008F0A01">
        <w:rPr>
          <w:rFonts w:ascii="Arial" w:hAnsi="Arial" w:cs="Arial"/>
          <w:szCs w:val="20"/>
        </w:rPr>
        <w:tab/>
      </w:r>
      <w:r w:rsidRPr="008F0A01">
        <w:rPr>
          <w:rFonts w:ascii="Arial" w:hAnsi="Arial" w:cs="Arial"/>
          <w:szCs w:val="20"/>
        </w:rPr>
        <w:tab/>
      </w:r>
      <w:r w:rsidRPr="008F0A01">
        <w:rPr>
          <w:rFonts w:ascii="Arial" w:hAnsi="Arial" w:cs="Arial"/>
          <w:szCs w:val="20"/>
        </w:rPr>
        <w:tab/>
        <w:t>ct2.start();</w:t>
      </w:r>
    </w:p>
    <w:p w:rsidR="00112DF3" w:rsidRPr="008F0A01" w:rsidRDefault="00112DF3" w:rsidP="00112DF3">
      <w:pPr>
        <w:spacing w:after="120" w:line="260" w:lineRule="atLeast"/>
        <w:rPr>
          <w:rFonts w:ascii="Arial" w:hAnsi="Arial" w:cs="Arial"/>
          <w:szCs w:val="20"/>
        </w:rPr>
      </w:pPr>
      <w:r w:rsidRPr="008F0A01">
        <w:rPr>
          <w:rFonts w:ascii="Arial" w:hAnsi="Arial" w:cs="Arial"/>
          <w:szCs w:val="20"/>
        </w:rPr>
        <w:tab/>
      </w:r>
      <w:r w:rsidRPr="008F0A01">
        <w:rPr>
          <w:rFonts w:ascii="Arial" w:hAnsi="Arial" w:cs="Arial"/>
          <w:szCs w:val="20"/>
        </w:rPr>
        <w:tab/>
        <w:t>}</w:t>
      </w:r>
    </w:p>
    <w:p w:rsidR="00112DF3" w:rsidRPr="008F0A01" w:rsidRDefault="00112DF3" w:rsidP="00112DF3">
      <w:pPr>
        <w:spacing w:after="120" w:line="260" w:lineRule="atLeast"/>
        <w:ind w:left="720" w:firstLine="720"/>
        <w:rPr>
          <w:rFonts w:ascii="Arial" w:hAnsi="Arial" w:cs="Arial"/>
          <w:szCs w:val="20"/>
        </w:rPr>
      </w:pPr>
      <w:r w:rsidRPr="008F0A01">
        <w:rPr>
          <w:rFonts w:ascii="Arial" w:hAnsi="Arial" w:cs="Arial"/>
          <w:szCs w:val="20"/>
        </w:rPr>
        <w:t>public CounterThread(Counter d){</w:t>
      </w:r>
    </w:p>
    <w:p w:rsidR="00112DF3" w:rsidRPr="008F0A01" w:rsidRDefault="00112DF3" w:rsidP="00112DF3">
      <w:pPr>
        <w:spacing w:after="120" w:line="260" w:lineRule="atLeast"/>
        <w:rPr>
          <w:rFonts w:ascii="Arial" w:hAnsi="Arial" w:cs="Arial"/>
          <w:szCs w:val="20"/>
        </w:rPr>
      </w:pPr>
      <w:r w:rsidRPr="008F0A01">
        <w:rPr>
          <w:rFonts w:ascii="Arial" w:hAnsi="Arial" w:cs="Arial"/>
          <w:szCs w:val="20"/>
        </w:rPr>
        <w:tab/>
      </w:r>
      <w:r w:rsidRPr="008F0A01">
        <w:rPr>
          <w:rFonts w:ascii="Arial" w:hAnsi="Arial" w:cs="Arial"/>
          <w:szCs w:val="20"/>
        </w:rPr>
        <w:tab/>
      </w:r>
      <w:r w:rsidRPr="008F0A01">
        <w:rPr>
          <w:rFonts w:ascii="Arial" w:hAnsi="Arial" w:cs="Arial"/>
          <w:szCs w:val="20"/>
        </w:rPr>
        <w:tab/>
        <w:t>this.c = d;</w:t>
      </w:r>
    </w:p>
    <w:p w:rsidR="00112DF3" w:rsidRPr="008F0A01" w:rsidRDefault="00112DF3" w:rsidP="00112DF3">
      <w:pPr>
        <w:spacing w:after="120" w:line="260" w:lineRule="atLeast"/>
        <w:ind w:left="720" w:firstLine="720"/>
        <w:rPr>
          <w:rFonts w:ascii="Arial" w:hAnsi="Arial" w:cs="Arial"/>
          <w:szCs w:val="20"/>
        </w:rPr>
      </w:pPr>
      <w:r w:rsidRPr="008F0A01">
        <w:rPr>
          <w:rFonts w:ascii="Arial" w:hAnsi="Arial" w:cs="Arial"/>
          <w:szCs w:val="20"/>
        </w:rPr>
        <w:t>}</w:t>
      </w:r>
    </w:p>
    <w:p w:rsidR="00112DF3" w:rsidRPr="008F0A01" w:rsidRDefault="00112DF3" w:rsidP="00112DF3">
      <w:pPr>
        <w:spacing w:after="120" w:line="260" w:lineRule="atLeast"/>
        <w:ind w:left="720" w:firstLine="720"/>
        <w:rPr>
          <w:rFonts w:ascii="Arial" w:hAnsi="Arial" w:cs="Arial"/>
          <w:szCs w:val="20"/>
        </w:rPr>
      </w:pPr>
      <w:r w:rsidRPr="008F0A01">
        <w:rPr>
          <w:rFonts w:ascii="Arial" w:hAnsi="Arial" w:cs="Arial"/>
          <w:szCs w:val="20"/>
        </w:rPr>
        <w:t>public void run()</w:t>
      </w:r>
      <w:r w:rsidRPr="008F0A01">
        <w:rPr>
          <w:rFonts w:ascii="Arial" w:hAnsi="Arial" w:cs="Arial"/>
          <w:szCs w:val="20"/>
        </w:rPr>
        <w:tab/>
        <w:t>{</w:t>
      </w:r>
    </w:p>
    <w:p w:rsidR="00112DF3" w:rsidRPr="008F0A01" w:rsidRDefault="00112DF3" w:rsidP="00112DF3">
      <w:pPr>
        <w:spacing w:after="120" w:line="260" w:lineRule="atLeast"/>
        <w:ind w:left="1440" w:firstLine="720"/>
        <w:rPr>
          <w:rFonts w:ascii="Arial" w:hAnsi="Arial" w:cs="Arial"/>
          <w:szCs w:val="20"/>
        </w:rPr>
      </w:pPr>
      <w:r w:rsidRPr="008F0A01">
        <w:rPr>
          <w:rFonts w:ascii="Arial" w:hAnsi="Arial" w:cs="Arial"/>
          <w:szCs w:val="20"/>
        </w:rPr>
        <w:t>c.count();</w:t>
      </w:r>
    </w:p>
    <w:p w:rsidR="00112DF3" w:rsidRPr="008F0A01" w:rsidRDefault="00112DF3" w:rsidP="00112DF3">
      <w:pPr>
        <w:spacing w:after="120" w:line="260" w:lineRule="atLeast"/>
        <w:rPr>
          <w:rFonts w:ascii="Arial" w:hAnsi="Arial" w:cs="Arial"/>
          <w:szCs w:val="20"/>
        </w:rPr>
      </w:pPr>
      <w:r w:rsidRPr="008F0A01">
        <w:rPr>
          <w:rFonts w:ascii="Arial" w:hAnsi="Arial" w:cs="Arial"/>
          <w:szCs w:val="20"/>
        </w:rPr>
        <w:tab/>
      </w:r>
      <w:r w:rsidRPr="008F0A01">
        <w:rPr>
          <w:rFonts w:ascii="Arial" w:hAnsi="Arial" w:cs="Arial"/>
          <w:szCs w:val="20"/>
        </w:rPr>
        <w:tab/>
        <w:t>}</w:t>
      </w:r>
    </w:p>
    <w:p w:rsidR="00112DF3" w:rsidRPr="008F0A01" w:rsidRDefault="00112DF3" w:rsidP="00112DF3">
      <w:pPr>
        <w:spacing w:after="120" w:line="260" w:lineRule="atLeast"/>
        <w:ind w:firstLine="720"/>
        <w:rPr>
          <w:rFonts w:ascii="Arial" w:hAnsi="Arial" w:cs="Arial"/>
          <w:szCs w:val="20"/>
        </w:rPr>
      </w:pPr>
      <w:r w:rsidRPr="008F0A01">
        <w:rPr>
          <w:rFonts w:ascii="Arial" w:hAnsi="Arial" w:cs="Arial"/>
          <w:szCs w:val="20"/>
        </w:rPr>
        <w:t>}</w:t>
      </w:r>
    </w:p>
    <w:p w:rsidR="00112DF3" w:rsidRPr="008F0A01" w:rsidRDefault="00112DF3" w:rsidP="00112DF3">
      <w:pPr>
        <w:spacing w:after="120" w:line="260" w:lineRule="atLeast"/>
        <w:jc w:val="both"/>
        <w:rPr>
          <w:rFonts w:ascii="Arial" w:hAnsi="Arial" w:cs="Arial"/>
          <w:szCs w:val="20"/>
        </w:rPr>
      </w:pPr>
      <w:r w:rsidRPr="008F0A01">
        <w:rPr>
          <w:rFonts w:ascii="Arial" w:hAnsi="Arial" w:cs="Arial"/>
          <w:szCs w:val="20"/>
        </w:rPr>
        <w:t xml:space="preserve">Since there is no guarantee when a particular thread will be interrupted by the scheduler you cannot guarantee that one will not be interrupted in between the statements </w:t>
      </w:r>
      <w:r w:rsidRPr="008F0A01">
        <w:rPr>
          <w:rFonts w:ascii="Arial" w:hAnsi="Arial" w:cs="Arial"/>
          <w:szCs w:val="20"/>
        </w:rPr>
        <w:lastRenderedPageBreak/>
        <w:t>System.out.println(i) and i++. If this happens it is possible for the same value to be printed out twice. Other problems can be associated with the thread being interrupted between reading a variable's value and writing a new value back.</w:t>
      </w:r>
    </w:p>
    <w:p w:rsidR="00112DF3" w:rsidRPr="008F0A01" w:rsidRDefault="00112DF3" w:rsidP="00112DF3">
      <w:pPr>
        <w:pStyle w:val="Heading9"/>
        <w:numPr>
          <w:ilvl w:val="8"/>
          <w:numId w:val="3"/>
        </w:numPr>
        <w:rPr>
          <w:rFonts w:ascii="Arial" w:hAnsi="Arial" w:cs="Arial"/>
        </w:rPr>
      </w:pPr>
      <w:r w:rsidRPr="008F0A01">
        <w:rPr>
          <w:rFonts w:ascii="Arial" w:hAnsi="Arial" w:cs="Arial"/>
        </w:rPr>
        <w:t>Consider this example solving Synchronization problem</w:t>
      </w:r>
    </w:p>
    <w:p w:rsidR="00112DF3" w:rsidRPr="008F0A01" w:rsidRDefault="00112DF3" w:rsidP="00112DF3">
      <w:pPr>
        <w:spacing w:after="120" w:line="260" w:lineRule="atLeast"/>
        <w:jc w:val="both"/>
        <w:rPr>
          <w:rFonts w:ascii="Arial" w:hAnsi="Arial" w:cs="Arial"/>
          <w:szCs w:val="20"/>
        </w:rPr>
      </w:pPr>
      <w:r w:rsidRPr="008F0A01">
        <w:rPr>
          <w:rFonts w:ascii="Arial" w:hAnsi="Arial" w:cs="Arial"/>
          <w:szCs w:val="20"/>
        </w:rPr>
        <w:t>Java solves this problem by implementing the monitor approach to concurrency. A monitor is a special purpose object, which applies the principle of mutual exclusion to groups of procedures. Monitors in Java enforce mutually exclusive access to synchronized methods.  When a monitor automatically checks to see whether any other thread is currently executing a synchronized method on that object. If not then the current thread is allowed to enter the monitor, the current thread must wait until the other thread leaves the monitor.</w:t>
      </w:r>
    </w:p>
    <w:p w:rsidR="00112DF3" w:rsidRPr="008F0A01" w:rsidRDefault="00112DF3" w:rsidP="00112DF3">
      <w:pPr>
        <w:spacing w:after="120" w:line="260" w:lineRule="atLeast"/>
        <w:jc w:val="both"/>
        <w:rPr>
          <w:rFonts w:ascii="Arial" w:hAnsi="Arial" w:cs="Arial"/>
          <w:szCs w:val="20"/>
        </w:rPr>
      </w:pPr>
      <w:r w:rsidRPr="008F0A01">
        <w:rPr>
          <w:rFonts w:ascii="Arial" w:hAnsi="Arial" w:cs="Arial"/>
          <w:szCs w:val="20"/>
        </w:rPr>
        <w:t>To demonstrate how monitors operate, we will rewrite the Counter example from above to take advantage of monitors:</w:t>
      </w:r>
    </w:p>
    <w:p w:rsidR="00112DF3" w:rsidRPr="008F0A01" w:rsidRDefault="00112DF3" w:rsidP="00112DF3">
      <w:pPr>
        <w:spacing w:after="120" w:line="260" w:lineRule="atLeast"/>
        <w:rPr>
          <w:rFonts w:ascii="Arial" w:hAnsi="Arial" w:cs="Arial"/>
          <w:b/>
          <w:szCs w:val="20"/>
        </w:rPr>
      </w:pPr>
      <w:r w:rsidRPr="008F0A01">
        <w:rPr>
          <w:rFonts w:ascii="Arial" w:hAnsi="Arial" w:cs="Arial"/>
          <w:b/>
          <w:szCs w:val="20"/>
        </w:rPr>
        <w:t>Source Code</w:t>
      </w:r>
    </w:p>
    <w:p w:rsidR="00112DF3" w:rsidRPr="008F0A01" w:rsidRDefault="00112DF3" w:rsidP="00112DF3">
      <w:pPr>
        <w:spacing w:after="120" w:line="260" w:lineRule="atLeast"/>
        <w:ind w:firstLine="720"/>
        <w:rPr>
          <w:rFonts w:ascii="Arial" w:hAnsi="Arial" w:cs="Arial"/>
          <w:szCs w:val="20"/>
        </w:rPr>
      </w:pPr>
      <w:r w:rsidRPr="008F0A01">
        <w:rPr>
          <w:rFonts w:ascii="Arial" w:hAnsi="Arial" w:cs="Arial"/>
          <w:szCs w:val="20"/>
        </w:rPr>
        <w:t>// demonstrates synchronization with threads</w:t>
      </w:r>
    </w:p>
    <w:p w:rsidR="00112DF3" w:rsidRPr="008F0A01" w:rsidRDefault="00112DF3" w:rsidP="00112DF3">
      <w:pPr>
        <w:spacing w:after="120" w:line="260" w:lineRule="atLeast"/>
        <w:rPr>
          <w:rFonts w:ascii="Arial" w:hAnsi="Arial" w:cs="Arial"/>
          <w:szCs w:val="20"/>
        </w:rPr>
      </w:pPr>
    </w:p>
    <w:p w:rsidR="00112DF3" w:rsidRPr="008F0A01" w:rsidRDefault="00112DF3" w:rsidP="00112DF3">
      <w:pPr>
        <w:spacing w:after="120" w:line="260" w:lineRule="atLeast"/>
        <w:ind w:firstLine="720"/>
        <w:rPr>
          <w:rFonts w:ascii="Arial" w:hAnsi="Arial" w:cs="Arial"/>
          <w:szCs w:val="20"/>
        </w:rPr>
      </w:pPr>
      <w:r w:rsidRPr="008F0A01">
        <w:rPr>
          <w:rFonts w:ascii="Arial" w:hAnsi="Arial" w:cs="Arial"/>
          <w:szCs w:val="20"/>
        </w:rPr>
        <w:t>class SyncCounter</w:t>
      </w:r>
      <w:r w:rsidRPr="008F0A01">
        <w:rPr>
          <w:rFonts w:ascii="Arial" w:hAnsi="Arial" w:cs="Arial"/>
          <w:szCs w:val="20"/>
        </w:rPr>
        <w:tab/>
        <w:t>{</w:t>
      </w:r>
    </w:p>
    <w:p w:rsidR="00112DF3" w:rsidRPr="008F0A01" w:rsidRDefault="00112DF3" w:rsidP="00112DF3">
      <w:pPr>
        <w:spacing w:after="120" w:line="260" w:lineRule="atLeast"/>
        <w:ind w:left="720" w:firstLine="720"/>
        <w:rPr>
          <w:rFonts w:ascii="Arial" w:hAnsi="Arial" w:cs="Arial"/>
          <w:szCs w:val="20"/>
        </w:rPr>
      </w:pPr>
      <w:r w:rsidRPr="008F0A01">
        <w:rPr>
          <w:rFonts w:ascii="Arial" w:hAnsi="Arial" w:cs="Arial"/>
          <w:szCs w:val="20"/>
        </w:rPr>
        <w:t>int i = 0;</w:t>
      </w:r>
    </w:p>
    <w:p w:rsidR="00112DF3" w:rsidRPr="008F0A01" w:rsidRDefault="00112DF3" w:rsidP="00112DF3">
      <w:pPr>
        <w:spacing w:after="120" w:line="260" w:lineRule="atLeast"/>
        <w:ind w:left="720" w:firstLine="720"/>
        <w:rPr>
          <w:rFonts w:ascii="Arial" w:hAnsi="Arial" w:cs="Arial"/>
          <w:szCs w:val="20"/>
        </w:rPr>
      </w:pPr>
      <w:r w:rsidRPr="008F0A01">
        <w:rPr>
          <w:rFonts w:ascii="Arial" w:hAnsi="Arial" w:cs="Arial"/>
          <w:szCs w:val="20"/>
        </w:rPr>
        <w:t>public synchronized void count(){</w:t>
      </w:r>
    </w:p>
    <w:p w:rsidR="00112DF3" w:rsidRPr="008F0A01" w:rsidRDefault="00112DF3" w:rsidP="00112DF3">
      <w:pPr>
        <w:spacing w:after="120" w:line="260" w:lineRule="atLeast"/>
        <w:rPr>
          <w:rFonts w:ascii="Arial" w:hAnsi="Arial" w:cs="Arial"/>
          <w:szCs w:val="20"/>
        </w:rPr>
      </w:pPr>
      <w:r w:rsidRPr="008F0A01">
        <w:rPr>
          <w:rFonts w:ascii="Arial" w:hAnsi="Arial" w:cs="Arial"/>
          <w:szCs w:val="20"/>
        </w:rPr>
        <w:tab/>
      </w:r>
      <w:r w:rsidRPr="008F0A01">
        <w:rPr>
          <w:rFonts w:ascii="Arial" w:hAnsi="Arial" w:cs="Arial"/>
          <w:szCs w:val="20"/>
        </w:rPr>
        <w:tab/>
      </w:r>
      <w:r w:rsidRPr="008F0A01">
        <w:rPr>
          <w:rFonts w:ascii="Arial" w:hAnsi="Arial" w:cs="Arial"/>
          <w:szCs w:val="20"/>
        </w:rPr>
        <w:tab/>
        <w:t>while (i&lt;30){</w:t>
      </w:r>
    </w:p>
    <w:p w:rsidR="00112DF3" w:rsidRPr="008F0A01" w:rsidRDefault="00112DF3" w:rsidP="00112DF3">
      <w:pPr>
        <w:spacing w:after="120" w:line="260" w:lineRule="atLeast"/>
        <w:rPr>
          <w:rFonts w:ascii="Arial" w:hAnsi="Arial" w:cs="Arial"/>
          <w:szCs w:val="20"/>
        </w:rPr>
      </w:pPr>
      <w:r w:rsidRPr="008F0A01">
        <w:rPr>
          <w:rFonts w:ascii="Arial" w:hAnsi="Arial" w:cs="Arial"/>
          <w:szCs w:val="20"/>
        </w:rPr>
        <w:tab/>
      </w:r>
      <w:r w:rsidRPr="008F0A01">
        <w:rPr>
          <w:rFonts w:ascii="Arial" w:hAnsi="Arial" w:cs="Arial"/>
          <w:szCs w:val="20"/>
        </w:rPr>
        <w:tab/>
      </w:r>
      <w:r w:rsidRPr="008F0A01">
        <w:rPr>
          <w:rFonts w:ascii="Arial" w:hAnsi="Arial" w:cs="Arial"/>
          <w:szCs w:val="20"/>
        </w:rPr>
        <w:tab/>
      </w:r>
      <w:r w:rsidRPr="008F0A01">
        <w:rPr>
          <w:rFonts w:ascii="Arial" w:hAnsi="Arial" w:cs="Arial"/>
          <w:szCs w:val="20"/>
        </w:rPr>
        <w:tab/>
        <w:t>System.out.println(i);</w:t>
      </w:r>
    </w:p>
    <w:p w:rsidR="00112DF3" w:rsidRPr="008F0A01" w:rsidRDefault="00112DF3" w:rsidP="00112DF3">
      <w:pPr>
        <w:spacing w:after="120" w:line="260" w:lineRule="atLeast"/>
        <w:rPr>
          <w:rFonts w:ascii="Arial" w:hAnsi="Arial" w:cs="Arial"/>
          <w:szCs w:val="20"/>
        </w:rPr>
      </w:pPr>
      <w:r w:rsidRPr="008F0A01">
        <w:rPr>
          <w:rFonts w:ascii="Arial" w:hAnsi="Arial" w:cs="Arial"/>
          <w:szCs w:val="20"/>
        </w:rPr>
        <w:tab/>
      </w:r>
      <w:r w:rsidRPr="008F0A01">
        <w:rPr>
          <w:rFonts w:ascii="Arial" w:hAnsi="Arial" w:cs="Arial"/>
          <w:szCs w:val="20"/>
        </w:rPr>
        <w:tab/>
      </w:r>
      <w:r w:rsidRPr="008F0A01">
        <w:rPr>
          <w:rFonts w:ascii="Arial" w:hAnsi="Arial" w:cs="Arial"/>
          <w:szCs w:val="20"/>
        </w:rPr>
        <w:tab/>
      </w:r>
      <w:r w:rsidRPr="008F0A01">
        <w:rPr>
          <w:rFonts w:ascii="Arial" w:hAnsi="Arial" w:cs="Arial"/>
          <w:szCs w:val="20"/>
        </w:rPr>
        <w:tab/>
        <w:t>i++;</w:t>
      </w:r>
    </w:p>
    <w:p w:rsidR="00112DF3" w:rsidRPr="008F0A01" w:rsidRDefault="00112DF3" w:rsidP="00112DF3">
      <w:pPr>
        <w:spacing w:after="120" w:line="260" w:lineRule="atLeast"/>
        <w:rPr>
          <w:rFonts w:ascii="Arial" w:hAnsi="Arial" w:cs="Arial"/>
          <w:szCs w:val="20"/>
        </w:rPr>
      </w:pPr>
      <w:r w:rsidRPr="008F0A01">
        <w:rPr>
          <w:rFonts w:ascii="Arial" w:hAnsi="Arial" w:cs="Arial"/>
          <w:szCs w:val="20"/>
        </w:rPr>
        <w:tab/>
      </w:r>
      <w:r w:rsidRPr="008F0A01">
        <w:rPr>
          <w:rFonts w:ascii="Arial" w:hAnsi="Arial" w:cs="Arial"/>
          <w:szCs w:val="20"/>
        </w:rPr>
        <w:tab/>
      </w:r>
      <w:r w:rsidRPr="008F0A01">
        <w:rPr>
          <w:rFonts w:ascii="Arial" w:hAnsi="Arial" w:cs="Arial"/>
          <w:szCs w:val="20"/>
        </w:rPr>
        <w:tab/>
        <w:t>}</w:t>
      </w:r>
    </w:p>
    <w:p w:rsidR="00112DF3" w:rsidRPr="008F0A01" w:rsidRDefault="00112DF3" w:rsidP="00112DF3">
      <w:pPr>
        <w:spacing w:after="120" w:line="260" w:lineRule="atLeast"/>
        <w:rPr>
          <w:rFonts w:ascii="Arial" w:hAnsi="Arial" w:cs="Arial"/>
          <w:szCs w:val="20"/>
        </w:rPr>
      </w:pPr>
      <w:r w:rsidRPr="008F0A01">
        <w:rPr>
          <w:rFonts w:ascii="Arial" w:hAnsi="Arial" w:cs="Arial"/>
          <w:szCs w:val="20"/>
        </w:rPr>
        <w:tab/>
      </w:r>
      <w:r w:rsidRPr="008F0A01">
        <w:rPr>
          <w:rFonts w:ascii="Arial" w:hAnsi="Arial" w:cs="Arial"/>
          <w:szCs w:val="20"/>
        </w:rPr>
        <w:tab/>
        <w:t>}</w:t>
      </w:r>
    </w:p>
    <w:p w:rsidR="00112DF3" w:rsidRPr="008F0A01" w:rsidRDefault="00112DF3" w:rsidP="00112DF3">
      <w:pPr>
        <w:spacing w:after="120" w:line="260" w:lineRule="atLeast"/>
        <w:ind w:left="720" w:firstLine="720"/>
        <w:rPr>
          <w:rFonts w:ascii="Arial" w:hAnsi="Arial" w:cs="Arial"/>
          <w:szCs w:val="20"/>
        </w:rPr>
      </w:pPr>
      <w:r w:rsidRPr="008F0A01">
        <w:rPr>
          <w:rFonts w:ascii="Arial" w:hAnsi="Arial" w:cs="Arial"/>
          <w:szCs w:val="20"/>
        </w:rPr>
        <w:t>public synchronized void  count(){</w:t>
      </w:r>
    </w:p>
    <w:p w:rsidR="00112DF3" w:rsidRPr="008F0A01" w:rsidRDefault="00112DF3" w:rsidP="00112DF3">
      <w:pPr>
        <w:spacing w:after="120" w:line="260" w:lineRule="atLeast"/>
        <w:rPr>
          <w:rFonts w:ascii="Arial" w:hAnsi="Arial" w:cs="Arial"/>
          <w:szCs w:val="20"/>
        </w:rPr>
      </w:pPr>
      <w:r w:rsidRPr="008F0A01">
        <w:rPr>
          <w:rFonts w:ascii="Arial" w:hAnsi="Arial" w:cs="Arial"/>
          <w:szCs w:val="20"/>
        </w:rPr>
        <w:tab/>
      </w:r>
      <w:r w:rsidRPr="008F0A01">
        <w:rPr>
          <w:rFonts w:ascii="Arial" w:hAnsi="Arial" w:cs="Arial"/>
          <w:szCs w:val="20"/>
        </w:rPr>
        <w:tab/>
      </w:r>
      <w:r w:rsidRPr="008F0A01">
        <w:rPr>
          <w:rFonts w:ascii="Arial" w:hAnsi="Arial" w:cs="Arial"/>
          <w:szCs w:val="20"/>
        </w:rPr>
        <w:tab/>
        <w:t>while (i &lt;30){</w:t>
      </w:r>
    </w:p>
    <w:p w:rsidR="00112DF3" w:rsidRPr="008F0A01" w:rsidRDefault="00112DF3" w:rsidP="00112DF3">
      <w:pPr>
        <w:spacing w:after="120" w:line="260" w:lineRule="atLeast"/>
        <w:rPr>
          <w:rFonts w:ascii="Arial" w:hAnsi="Arial" w:cs="Arial"/>
          <w:szCs w:val="20"/>
        </w:rPr>
      </w:pPr>
      <w:r w:rsidRPr="008F0A01">
        <w:rPr>
          <w:rFonts w:ascii="Arial" w:hAnsi="Arial" w:cs="Arial"/>
          <w:szCs w:val="20"/>
        </w:rPr>
        <w:tab/>
        <w:t xml:space="preserve"> </w:t>
      </w:r>
      <w:r w:rsidRPr="008F0A01">
        <w:rPr>
          <w:rFonts w:ascii="Arial" w:hAnsi="Arial" w:cs="Arial"/>
          <w:szCs w:val="20"/>
        </w:rPr>
        <w:tab/>
      </w:r>
      <w:r w:rsidRPr="008F0A01">
        <w:rPr>
          <w:rFonts w:ascii="Arial" w:hAnsi="Arial" w:cs="Arial"/>
          <w:szCs w:val="20"/>
        </w:rPr>
        <w:tab/>
        <w:t>System.out.println(i);</w:t>
      </w:r>
    </w:p>
    <w:p w:rsidR="00112DF3" w:rsidRPr="008F0A01" w:rsidRDefault="00112DF3" w:rsidP="00112DF3">
      <w:pPr>
        <w:spacing w:after="120" w:line="260" w:lineRule="atLeast"/>
        <w:rPr>
          <w:rFonts w:ascii="Arial" w:hAnsi="Arial" w:cs="Arial"/>
          <w:szCs w:val="20"/>
        </w:rPr>
      </w:pPr>
      <w:r w:rsidRPr="008F0A01">
        <w:rPr>
          <w:rFonts w:ascii="Arial" w:hAnsi="Arial" w:cs="Arial"/>
          <w:szCs w:val="20"/>
        </w:rPr>
        <w:tab/>
      </w:r>
      <w:r w:rsidRPr="008F0A01">
        <w:rPr>
          <w:rFonts w:ascii="Arial" w:hAnsi="Arial" w:cs="Arial"/>
          <w:szCs w:val="20"/>
        </w:rPr>
        <w:tab/>
      </w:r>
      <w:r w:rsidRPr="008F0A01">
        <w:rPr>
          <w:rFonts w:ascii="Arial" w:hAnsi="Arial" w:cs="Arial"/>
          <w:szCs w:val="20"/>
        </w:rPr>
        <w:tab/>
      </w:r>
      <w:r w:rsidRPr="008F0A01">
        <w:rPr>
          <w:rFonts w:ascii="Arial" w:hAnsi="Arial" w:cs="Arial"/>
          <w:szCs w:val="20"/>
        </w:rPr>
        <w:tab/>
        <w:t>i++;</w:t>
      </w:r>
    </w:p>
    <w:p w:rsidR="00112DF3" w:rsidRPr="008F0A01" w:rsidRDefault="00112DF3" w:rsidP="00112DF3">
      <w:pPr>
        <w:spacing w:after="120" w:line="260" w:lineRule="atLeast"/>
        <w:rPr>
          <w:rFonts w:ascii="Arial" w:hAnsi="Arial" w:cs="Arial"/>
          <w:szCs w:val="20"/>
        </w:rPr>
      </w:pPr>
      <w:r w:rsidRPr="008F0A01">
        <w:rPr>
          <w:rFonts w:ascii="Arial" w:hAnsi="Arial" w:cs="Arial"/>
          <w:szCs w:val="20"/>
        </w:rPr>
        <w:tab/>
      </w:r>
      <w:r w:rsidRPr="008F0A01">
        <w:rPr>
          <w:rFonts w:ascii="Arial" w:hAnsi="Arial" w:cs="Arial"/>
          <w:szCs w:val="20"/>
        </w:rPr>
        <w:tab/>
      </w:r>
      <w:r w:rsidRPr="008F0A01">
        <w:rPr>
          <w:rFonts w:ascii="Arial" w:hAnsi="Arial" w:cs="Arial"/>
          <w:szCs w:val="20"/>
        </w:rPr>
        <w:tab/>
        <w:t>}</w:t>
      </w:r>
    </w:p>
    <w:p w:rsidR="00112DF3" w:rsidRPr="008F0A01" w:rsidRDefault="00112DF3" w:rsidP="00112DF3">
      <w:pPr>
        <w:spacing w:after="120" w:line="260" w:lineRule="atLeast"/>
        <w:rPr>
          <w:rFonts w:ascii="Arial" w:hAnsi="Arial" w:cs="Arial"/>
          <w:szCs w:val="20"/>
        </w:rPr>
      </w:pPr>
      <w:r w:rsidRPr="008F0A01">
        <w:rPr>
          <w:rFonts w:ascii="Arial" w:hAnsi="Arial" w:cs="Arial"/>
          <w:szCs w:val="20"/>
        </w:rPr>
        <w:tab/>
      </w:r>
      <w:r w:rsidRPr="008F0A01">
        <w:rPr>
          <w:rFonts w:ascii="Arial" w:hAnsi="Arial" w:cs="Arial"/>
          <w:szCs w:val="20"/>
        </w:rPr>
        <w:tab/>
        <w:t>}</w:t>
      </w:r>
    </w:p>
    <w:p w:rsidR="00112DF3" w:rsidRPr="008F0A01" w:rsidRDefault="00112DF3" w:rsidP="00112DF3">
      <w:pPr>
        <w:spacing w:after="120" w:line="260" w:lineRule="atLeast"/>
        <w:ind w:firstLine="720"/>
        <w:rPr>
          <w:rFonts w:ascii="Arial" w:hAnsi="Arial" w:cs="Arial"/>
          <w:szCs w:val="20"/>
        </w:rPr>
      </w:pPr>
      <w:r w:rsidRPr="008F0A01">
        <w:rPr>
          <w:rFonts w:ascii="Arial" w:hAnsi="Arial" w:cs="Arial"/>
          <w:szCs w:val="20"/>
        </w:rPr>
        <w:t>}</w:t>
      </w:r>
    </w:p>
    <w:p w:rsidR="00112DF3" w:rsidRPr="008F0A01" w:rsidRDefault="00112DF3" w:rsidP="00112DF3">
      <w:pPr>
        <w:spacing w:after="120" w:line="260" w:lineRule="atLeast"/>
        <w:rPr>
          <w:rFonts w:ascii="Arial" w:hAnsi="Arial" w:cs="Arial"/>
          <w:szCs w:val="20"/>
        </w:rPr>
      </w:pPr>
    </w:p>
    <w:p w:rsidR="00112DF3" w:rsidRPr="008F0A01" w:rsidRDefault="00112DF3" w:rsidP="00112DF3">
      <w:pPr>
        <w:spacing w:after="120" w:line="260" w:lineRule="atLeast"/>
        <w:ind w:left="720"/>
        <w:rPr>
          <w:rFonts w:ascii="Arial" w:hAnsi="Arial" w:cs="Arial"/>
          <w:szCs w:val="20"/>
        </w:rPr>
      </w:pPr>
      <w:r w:rsidRPr="008F0A01">
        <w:rPr>
          <w:rFonts w:ascii="Arial" w:hAnsi="Arial" w:cs="Arial"/>
          <w:szCs w:val="20"/>
        </w:rPr>
        <w:t>public class SyncThread extends Thread{</w:t>
      </w:r>
    </w:p>
    <w:p w:rsidR="00112DF3" w:rsidRPr="008F0A01" w:rsidRDefault="00112DF3" w:rsidP="00112DF3">
      <w:pPr>
        <w:spacing w:after="120" w:line="260" w:lineRule="atLeast"/>
        <w:ind w:left="720"/>
        <w:rPr>
          <w:rFonts w:ascii="Arial" w:hAnsi="Arial" w:cs="Arial"/>
          <w:szCs w:val="20"/>
        </w:rPr>
      </w:pPr>
      <w:r w:rsidRPr="008F0A01">
        <w:rPr>
          <w:rFonts w:ascii="Arial" w:hAnsi="Arial" w:cs="Arial"/>
          <w:szCs w:val="20"/>
        </w:rPr>
        <w:tab/>
        <w:t>SyncCounter c;</w:t>
      </w:r>
    </w:p>
    <w:p w:rsidR="00112DF3" w:rsidRPr="008F0A01" w:rsidRDefault="00112DF3" w:rsidP="00112DF3">
      <w:pPr>
        <w:spacing w:after="120" w:line="260" w:lineRule="atLeast"/>
        <w:ind w:left="720"/>
        <w:rPr>
          <w:rFonts w:ascii="Arial" w:hAnsi="Arial" w:cs="Arial"/>
          <w:szCs w:val="20"/>
        </w:rPr>
      </w:pPr>
      <w:r w:rsidRPr="008F0A01">
        <w:rPr>
          <w:rFonts w:ascii="Arial" w:hAnsi="Arial" w:cs="Arial"/>
          <w:szCs w:val="20"/>
        </w:rPr>
        <w:tab/>
        <w:t>public static void main(String args[]){</w:t>
      </w:r>
    </w:p>
    <w:p w:rsidR="00112DF3" w:rsidRPr="008F0A01" w:rsidRDefault="00112DF3" w:rsidP="00112DF3">
      <w:pPr>
        <w:spacing w:after="120" w:line="260" w:lineRule="atLeast"/>
        <w:ind w:left="720"/>
        <w:rPr>
          <w:rFonts w:ascii="Arial" w:hAnsi="Arial" w:cs="Arial"/>
          <w:szCs w:val="20"/>
        </w:rPr>
      </w:pPr>
      <w:r w:rsidRPr="008F0A01">
        <w:rPr>
          <w:rFonts w:ascii="Arial" w:hAnsi="Arial" w:cs="Arial"/>
          <w:szCs w:val="20"/>
        </w:rPr>
        <w:tab/>
      </w:r>
      <w:r w:rsidRPr="008F0A01">
        <w:rPr>
          <w:rFonts w:ascii="Arial" w:hAnsi="Arial" w:cs="Arial"/>
          <w:szCs w:val="20"/>
        </w:rPr>
        <w:tab/>
        <w:t>SyncCounter d = new SyncCounter();</w:t>
      </w:r>
    </w:p>
    <w:p w:rsidR="00112DF3" w:rsidRPr="008F0A01" w:rsidRDefault="00112DF3" w:rsidP="00112DF3">
      <w:pPr>
        <w:spacing w:after="120" w:line="260" w:lineRule="atLeast"/>
        <w:ind w:left="720"/>
        <w:rPr>
          <w:rFonts w:ascii="Arial" w:hAnsi="Arial" w:cs="Arial"/>
          <w:szCs w:val="20"/>
        </w:rPr>
      </w:pPr>
      <w:r w:rsidRPr="008F0A01">
        <w:rPr>
          <w:rFonts w:ascii="Arial" w:hAnsi="Arial" w:cs="Arial"/>
          <w:szCs w:val="20"/>
        </w:rPr>
        <w:tab/>
      </w:r>
      <w:r w:rsidRPr="008F0A01">
        <w:rPr>
          <w:rFonts w:ascii="Arial" w:hAnsi="Arial" w:cs="Arial"/>
          <w:szCs w:val="20"/>
        </w:rPr>
        <w:tab/>
        <w:t>SyncThread ct1 = new SyncThread(d);</w:t>
      </w:r>
    </w:p>
    <w:p w:rsidR="00112DF3" w:rsidRPr="008F0A01" w:rsidRDefault="00112DF3" w:rsidP="00112DF3">
      <w:pPr>
        <w:spacing w:after="120" w:line="260" w:lineRule="atLeast"/>
        <w:ind w:left="1440" w:firstLine="720"/>
        <w:rPr>
          <w:rFonts w:ascii="Arial" w:hAnsi="Arial" w:cs="Arial"/>
          <w:szCs w:val="20"/>
        </w:rPr>
      </w:pPr>
      <w:r w:rsidRPr="008F0A01">
        <w:rPr>
          <w:rFonts w:ascii="Arial" w:hAnsi="Arial" w:cs="Arial"/>
          <w:szCs w:val="20"/>
        </w:rPr>
        <w:lastRenderedPageBreak/>
        <w:t>SyncThread ct2 = new SyncThread(d);</w:t>
      </w:r>
    </w:p>
    <w:p w:rsidR="00112DF3" w:rsidRPr="008F0A01" w:rsidRDefault="00112DF3" w:rsidP="00112DF3">
      <w:pPr>
        <w:spacing w:after="120" w:line="260" w:lineRule="atLeast"/>
        <w:ind w:left="720"/>
        <w:rPr>
          <w:rFonts w:ascii="Arial" w:hAnsi="Arial" w:cs="Arial"/>
          <w:szCs w:val="20"/>
        </w:rPr>
      </w:pPr>
      <w:r w:rsidRPr="008F0A01">
        <w:rPr>
          <w:rFonts w:ascii="Arial" w:hAnsi="Arial" w:cs="Arial"/>
          <w:szCs w:val="20"/>
        </w:rPr>
        <w:tab/>
      </w:r>
      <w:r w:rsidRPr="008F0A01">
        <w:rPr>
          <w:rFonts w:ascii="Arial" w:hAnsi="Arial" w:cs="Arial"/>
          <w:szCs w:val="20"/>
        </w:rPr>
        <w:tab/>
        <w:t>ct1.start();</w:t>
      </w:r>
    </w:p>
    <w:p w:rsidR="00112DF3" w:rsidRPr="008F0A01" w:rsidRDefault="00112DF3" w:rsidP="00112DF3">
      <w:pPr>
        <w:spacing w:after="120" w:line="260" w:lineRule="atLeast"/>
        <w:ind w:left="720"/>
        <w:rPr>
          <w:rFonts w:ascii="Arial" w:hAnsi="Arial" w:cs="Arial"/>
          <w:szCs w:val="20"/>
        </w:rPr>
      </w:pPr>
      <w:r w:rsidRPr="008F0A01">
        <w:rPr>
          <w:rFonts w:ascii="Arial" w:hAnsi="Arial" w:cs="Arial"/>
          <w:szCs w:val="20"/>
        </w:rPr>
        <w:tab/>
      </w:r>
      <w:r w:rsidRPr="008F0A01">
        <w:rPr>
          <w:rFonts w:ascii="Arial" w:hAnsi="Arial" w:cs="Arial"/>
          <w:szCs w:val="20"/>
        </w:rPr>
        <w:tab/>
        <w:t>ct2.start();</w:t>
      </w:r>
    </w:p>
    <w:p w:rsidR="00112DF3" w:rsidRPr="008F0A01" w:rsidRDefault="00112DF3" w:rsidP="00112DF3">
      <w:pPr>
        <w:spacing w:after="120" w:line="260" w:lineRule="atLeast"/>
        <w:ind w:left="720" w:firstLine="720"/>
        <w:rPr>
          <w:rFonts w:ascii="Arial" w:hAnsi="Arial" w:cs="Arial"/>
          <w:szCs w:val="20"/>
        </w:rPr>
      </w:pPr>
      <w:r w:rsidRPr="008F0A01">
        <w:rPr>
          <w:rFonts w:ascii="Arial" w:hAnsi="Arial" w:cs="Arial"/>
          <w:szCs w:val="20"/>
        </w:rPr>
        <w:t>}</w:t>
      </w:r>
    </w:p>
    <w:p w:rsidR="00112DF3" w:rsidRPr="008F0A01" w:rsidRDefault="00112DF3" w:rsidP="00112DF3">
      <w:pPr>
        <w:spacing w:after="120" w:line="260" w:lineRule="atLeast"/>
        <w:ind w:left="720" w:firstLine="720"/>
        <w:rPr>
          <w:rFonts w:ascii="Arial" w:hAnsi="Arial" w:cs="Arial"/>
          <w:szCs w:val="20"/>
        </w:rPr>
      </w:pPr>
      <w:r w:rsidRPr="008F0A01">
        <w:rPr>
          <w:rFonts w:ascii="Arial" w:hAnsi="Arial" w:cs="Arial"/>
          <w:szCs w:val="20"/>
        </w:rPr>
        <w:t>public SyncThread(SyncCounter d){</w:t>
      </w:r>
    </w:p>
    <w:p w:rsidR="00112DF3" w:rsidRPr="008F0A01" w:rsidRDefault="00112DF3" w:rsidP="00112DF3">
      <w:pPr>
        <w:spacing w:after="120" w:line="260" w:lineRule="atLeast"/>
        <w:ind w:left="720"/>
        <w:rPr>
          <w:rFonts w:ascii="Arial" w:hAnsi="Arial" w:cs="Arial"/>
          <w:szCs w:val="20"/>
        </w:rPr>
      </w:pPr>
      <w:r w:rsidRPr="008F0A01">
        <w:rPr>
          <w:rFonts w:ascii="Arial" w:hAnsi="Arial" w:cs="Arial"/>
          <w:szCs w:val="20"/>
        </w:rPr>
        <w:tab/>
      </w:r>
      <w:r w:rsidRPr="008F0A01">
        <w:rPr>
          <w:rFonts w:ascii="Arial" w:hAnsi="Arial" w:cs="Arial"/>
          <w:szCs w:val="20"/>
        </w:rPr>
        <w:tab/>
        <w:t>this.c = d;</w:t>
      </w:r>
    </w:p>
    <w:p w:rsidR="00112DF3" w:rsidRPr="008F0A01" w:rsidRDefault="00112DF3" w:rsidP="00112DF3">
      <w:pPr>
        <w:spacing w:after="120" w:line="260" w:lineRule="atLeast"/>
        <w:ind w:left="720"/>
        <w:rPr>
          <w:rFonts w:ascii="Arial" w:hAnsi="Arial" w:cs="Arial"/>
          <w:szCs w:val="20"/>
        </w:rPr>
      </w:pPr>
      <w:r w:rsidRPr="008F0A01">
        <w:rPr>
          <w:rFonts w:ascii="Arial" w:hAnsi="Arial" w:cs="Arial"/>
          <w:szCs w:val="20"/>
        </w:rPr>
        <w:tab/>
        <w:t>}</w:t>
      </w:r>
    </w:p>
    <w:p w:rsidR="00112DF3" w:rsidRPr="008F0A01" w:rsidRDefault="00112DF3" w:rsidP="00112DF3">
      <w:pPr>
        <w:spacing w:after="120" w:line="260" w:lineRule="atLeast"/>
        <w:ind w:left="720" w:firstLine="720"/>
        <w:rPr>
          <w:rFonts w:ascii="Arial" w:hAnsi="Arial" w:cs="Arial"/>
          <w:szCs w:val="20"/>
        </w:rPr>
      </w:pPr>
      <w:r w:rsidRPr="008F0A01">
        <w:rPr>
          <w:rFonts w:ascii="Arial" w:hAnsi="Arial" w:cs="Arial"/>
          <w:szCs w:val="20"/>
        </w:rPr>
        <w:t>public void run()</w:t>
      </w:r>
      <w:r w:rsidRPr="008F0A01">
        <w:rPr>
          <w:rFonts w:ascii="Arial" w:hAnsi="Arial" w:cs="Arial"/>
          <w:szCs w:val="20"/>
        </w:rPr>
        <w:tab/>
        <w:t>{</w:t>
      </w:r>
    </w:p>
    <w:p w:rsidR="00112DF3" w:rsidRPr="008F0A01" w:rsidRDefault="00112DF3" w:rsidP="00112DF3">
      <w:pPr>
        <w:spacing w:after="120" w:line="260" w:lineRule="atLeast"/>
        <w:ind w:left="720"/>
        <w:rPr>
          <w:rFonts w:ascii="Arial" w:hAnsi="Arial" w:cs="Arial"/>
          <w:szCs w:val="20"/>
        </w:rPr>
      </w:pPr>
      <w:r w:rsidRPr="008F0A01">
        <w:rPr>
          <w:rFonts w:ascii="Arial" w:hAnsi="Arial" w:cs="Arial"/>
          <w:szCs w:val="20"/>
        </w:rPr>
        <w:tab/>
      </w:r>
      <w:r w:rsidRPr="008F0A01">
        <w:rPr>
          <w:rFonts w:ascii="Arial" w:hAnsi="Arial" w:cs="Arial"/>
          <w:szCs w:val="20"/>
        </w:rPr>
        <w:tab/>
        <w:t>C.count ();</w:t>
      </w:r>
    </w:p>
    <w:p w:rsidR="00112DF3" w:rsidRPr="008F0A01" w:rsidRDefault="00112DF3" w:rsidP="00112DF3">
      <w:pPr>
        <w:spacing w:after="120" w:line="260" w:lineRule="atLeast"/>
        <w:ind w:left="720"/>
        <w:rPr>
          <w:rFonts w:ascii="Arial" w:hAnsi="Arial" w:cs="Arial"/>
          <w:szCs w:val="20"/>
        </w:rPr>
      </w:pPr>
      <w:r w:rsidRPr="008F0A01">
        <w:rPr>
          <w:rFonts w:ascii="Arial" w:hAnsi="Arial" w:cs="Arial"/>
          <w:szCs w:val="20"/>
        </w:rPr>
        <w:tab/>
        <w:t>}</w:t>
      </w:r>
    </w:p>
    <w:p w:rsidR="00112DF3" w:rsidRPr="008F0A01" w:rsidRDefault="00112DF3" w:rsidP="00112DF3">
      <w:pPr>
        <w:spacing w:after="120" w:line="260" w:lineRule="atLeast"/>
        <w:ind w:left="720"/>
        <w:rPr>
          <w:rFonts w:ascii="Arial" w:hAnsi="Arial" w:cs="Arial"/>
          <w:szCs w:val="20"/>
        </w:rPr>
      </w:pPr>
      <w:r w:rsidRPr="008F0A01">
        <w:rPr>
          <w:rFonts w:ascii="Arial" w:hAnsi="Arial" w:cs="Arial"/>
          <w:szCs w:val="20"/>
        </w:rPr>
        <w:t>}</w:t>
      </w:r>
    </w:p>
    <w:p w:rsidR="00112DF3" w:rsidRPr="008F0A01" w:rsidRDefault="00112DF3" w:rsidP="00112DF3">
      <w:pPr>
        <w:spacing w:after="120" w:line="260" w:lineRule="atLeast"/>
        <w:rPr>
          <w:rFonts w:ascii="Arial" w:hAnsi="Arial" w:cs="Arial"/>
          <w:b/>
          <w:szCs w:val="20"/>
        </w:rPr>
      </w:pPr>
      <w:r w:rsidRPr="008F0A01">
        <w:rPr>
          <w:rFonts w:ascii="Arial" w:hAnsi="Arial" w:cs="Arial"/>
          <w:b/>
          <w:szCs w:val="20"/>
        </w:rPr>
        <w:t>The Synchronized Statement</w:t>
      </w:r>
    </w:p>
    <w:p w:rsidR="00112DF3" w:rsidRPr="008F0A01" w:rsidRDefault="00112DF3" w:rsidP="00112DF3">
      <w:pPr>
        <w:spacing w:after="120" w:line="260" w:lineRule="atLeast"/>
        <w:jc w:val="both"/>
        <w:rPr>
          <w:rFonts w:ascii="Arial" w:hAnsi="Arial" w:cs="Arial"/>
          <w:szCs w:val="20"/>
        </w:rPr>
      </w:pPr>
      <w:r w:rsidRPr="008F0A01">
        <w:rPr>
          <w:rFonts w:ascii="Arial" w:hAnsi="Arial" w:cs="Arial"/>
          <w:szCs w:val="20"/>
        </w:rPr>
        <w:t>Suppose, you want to synchronize access to objects of a class that was not designed for multithreaded access. That is, the class does not use synchronized methods. Further, these are third-party classes, and you do not have access to the source code. Thus the question of adding the keyword synchronized to the appropriate methods in such classes does not arise. How can the access to an object of this class be synchronized? The answer is to put the calls to methods that you want to synchronize inside a synchronized block.  The general form of the synchronized method is as follows:</w:t>
      </w:r>
    </w:p>
    <w:p w:rsidR="00112DF3" w:rsidRPr="008F0A01" w:rsidRDefault="00112DF3" w:rsidP="00112DF3">
      <w:pPr>
        <w:spacing w:after="120" w:line="260" w:lineRule="atLeast"/>
        <w:ind w:left="720"/>
        <w:rPr>
          <w:rFonts w:ascii="Arial" w:hAnsi="Arial" w:cs="Arial"/>
          <w:szCs w:val="20"/>
        </w:rPr>
      </w:pPr>
      <w:r w:rsidRPr="008F0A01">
        <w:rPr>
          <w:rFonts w:ascii="Arial" w:hAnsi="Arial" w:cs="Arial"/>
          <w:szCs w:val="20"/>
        </w:rPr>
        <w:t>synchronized(object)</w:t>
      </w:r>
    </w:p>
    <w:p w:rsidR="00112DF3" w:rsidRPr="008F0A01" w:rsidRDefault="00112DF3" w:rsidP="00112DF3">
      <w:pPr>
        <w:spacing w:after="120" w:line="260" w:lineRule="atLeast"/>
        <w:ind w:left="720"/>
        <w:rPr>
          <w:rFonts w:ascii="Arial" w:hAnsi="Arial" w:cs="Arial"/>
          <w:szCs w:val="20"/>
        </w:rPr>
      </w:pPr>
      <w:r w:rsidRPr="008F0A01">
        <w:rPr>
          <w:rFonts w:ascii="Arial" w:hAnsi="Arial" w:cs="Arial"/>
          <w:szCs w:val="20"/>
        </w:rPr>
        <w:t>{</w:t>
      </w:r>
    </w:p>
    <w:p w:rsidR="00112DF3" w:rsidRPr="008F0A01" w:rsidRDefault="00112DF3" w:rsidP="00112DF3">
      <w:pPr>
        <w:spacing w:after="120" w:line="260" w:lineRule="atLeast"/>
        <w:ind w:left="720" w:firstLine="720"/>
        <w:rPr>
          <w:rFonts w:ascii="Arial" w:hAnsi="Arial" w:cs="Arial"/>
          <w:szCs w:val="20"/>
        </w:rPr>
      </w:pPr>
      <w:r w:rsidRPr="008F0A01">
        <w:rPr>
          <w:rFonts w:ascii="Arial" w:hAnsi="Arial" w:cs="Arial"/>
          <w:szCs w:val="20"/>
        </w:rPr>
        <w:t>// statements to be synchronized</w:t>
      </w:r>
    </w:p>
    <w:p w:rsidR="00112DF3" w:rsidRPr="008F0A01" w:rsidRDefault="00112DF3" w:rsidP="00112DF3">
      <w:pPr>
        <w:spacing w:after="120" w:line="260" w:lineRule="atLeast"/>
        <w:ind w:left="720"/>
        <w:rPr>
          <w:rFonts w:ascii="Arial" w:hAnsi="Arial" w:cs="Arial"/>
          <w:szCs w:val="20"/>
        </w:rPr>
      </w:pPr>
      <w:r w:rsidRPr="008F0A01">
        <w:rPr>
          <w:rFonts w:ascii="Arial" w:hAnsi="Arial" w:cs="Arial"/>
          <w:szCs w:val="20"/>
        </w:rPr>
        <w:t>}</w:t>
      </w:r>
    </w:p>
    <w:p w:rsidR="00112DF3" w:rsidRPr="008F0A01" w:rsidRDefault="00112DF3" w:rsidP="00112DF3">
      <w:pPr>
        <w:spacing w:after="120" w:line="260" w:lineRule="atLeast"/>
        <w:jc w:val="both"/>
        <w:rPr>
          <w:rFonts w:ascii="Arial" w:hAnsi="Arial" w:cs="Arial"/>
          <w:szCs w:val="20"/>
        </w:rPr>
      </w:pPr>
      <w:r w:rsidRPr="008F0A01">
        <w:rPr>
          <w:rFonts w:ascii="Arial" w:hAnsi="Arial" w:cs="Arial"/>
          <w:szCs w:val="20"/>
        </w:rPr>
        <w:t>Here, object is a reference to the object being synchronized, i.e., the object whose methods you need to synchronize. If you want to synchronize only a single statement, then the curly braces are not required. A synchronized block ensures that a call to a method, that is a member of object, occurs only after the current thread has successfully entered the object's monitor.</w:t>
      </w:r>
    </w:p>
    <w:p w:rsidR="00112DF3" w:rsidRPr="008F0A01" w:rsidRDefault="00112DF3" w:rsidP="00112DF3">
      <w:pPr>
        <w:spacing w:after="120" w:line="260" w:lineRule="atLeast"/>
        <w:jc w:val="both"/>
        <w:rPr>
          <w:rFonts w:ascii="Arial" w:hAnsi="Arial" w:cs="Arial"/>
          <w:szCs w:val="20"/>
        </w:rPr>
      </w:pPr>
      <w:r w:rsidRPr="008F0A01">
        <w:rPr>
          <w:rFonts w:ascii="Arial" w:hAnsi="Arial" w:cs="Arial"/>
          <w:szCs w:val="20"/>
        </w:rPr>
        <w:t xml:space="preserve">When you use the synchronized modifier to specify that a method is synchronized, you are locking on the particular object whose method is invoked. You can synchronize at a lower level than a method.  </w:t>
      </w:r>
    </w:p>
    <w:p w:rsidR="00112DF3" w:rsidRPr="008F0A01" w:rsidRDefault="00112DF3" w:rsidP="00112DF3">
      <w:pPr>
        <w:spacing w:after="120" w:line="260" w:lineRule="atLeast"/>
        <w:jc w:val="both"/>
        <w:rPr>
          <w:rFonts w:ascii="Arial" w:hAnsi="Arial" w:cs="Arial"/>
          <w:szCs w:val="20"/>
        </w:rPr>
      </w:pPr>
      <w:r w:rsidRPr="008F0A01">
        <w:rPr>
          <w:rFonts w:ascii="Arial" w:hAnsi="Arial" w:cs="Arial"/>
          <w:szCs w:val="20"/>
        </w:rPr>
        <w:t>For example:</w:t>
      </w:r>
    </w:p>
    <w:p w:rsidR="00112DF3" w:rsidRPr="008F0A01" w:rsidRDefault="00112DF3" w:rsidP="00112DF3">
      <w:pPr>
        <w:spacing w:after="120" w:line="260" w:lineRule="atLeast"/>
        <w:ind w:left="720"/>
        <w:jc w:val="both"/>
        <w:rPr>
          <w:rFonts w:ascii="Arial" w:hAnsi="Arial" w:cs="Arial"/>
          <w:szCs w:val="20"/>
        </w:rPr>
      </w:pPr>
      <w:r w:rsidRPr="008F0A01">
        <w:rPr>
          <w:rFonts w:ascii="Arial" w:hAnsi="Arial" w:cs="Arial"/>
          <w:szCs w:val="20"/>
        </w:rPr>
        <w:t>public void count(){</w:t>
      </w:r>
    </w:p>
    <w:p w:rsidR="00112DF3" w:rsidRPr="008F0A01" w:rsidRDefault="00112DF3" w:rsidP="00112DF3">
      <w:pPr>
        <w:spacing w:after="120" w:line="260" w:lineRule="atLeast"/>
        <w:ind w:left="720"/>
        <w:jc w:val="both"/>
        <w:rPr>
          <w:rFonts w:ascii="Arial" w:hAnsi="Arial" w:cs="Arial"/>
          <w:szCs w:val="20"/>
        </w:rPr>
      </w:pPr>
      <w:r w:rsidRPr="008F0A01">
        <w:rPr>
          <w:rFonts w:ascii="Arial" w:hAnsi="Arial" w:cs="Arial"/>
          <w:szCs w:val="20"/>
        </w:rPr>
        <w:tab/>
        <w:t>synchronized(this){</w:t>
      </w:r>
    </w:p>
    <w:p w:rsidR="00112DF3" w:rsidRPr="008F0A01" w:rsidRDefault="00112DF3" w:rsidP="00112DF3">
      <w:pPr>
        <w:spacing w:after="120" w:line="260" w:lineRule="atLeast"/>
        <w:ind w:left="720"/>
        <w:jc w:val="both"/>
        <w:rPr>
          <w:rFonts w:ascii="Arial" w:hAnsi="Arial" w:cs="Arial"/>
          <w:szCs w:val="20"/>
        </w:rPr>
      </w:pPr>
      <w:r w:rsidRPr="008F0A01">
        <w:rPr>
          <w:rFonts w:ascii="Arial" w:hAnsi="Arial" w:cs="Arial"/>
          <w:szCs w:val="20"/>
        </w:rPr>
        <w:tab/>
      </w:r>
      <w:r w:rsidRPr="008F0A01">
        <w:rPr>
          <w:rFonts w:ascii="Arial" w:hAnsi="Arial" w:cs="Arial"/>
          <w:szCs w:val="20"/>
        </w:rPr>
        <w:tab/>
        <w:t>int i = this.i;</w:t>
      </w:r>
    </w:p>
    <w:p w:rsidR="00112DF3" w:rsidRPr="008F0A01" w:rsidRDefault="00112DF3" w:rsidP="00112DF3">
      <w:pPr>
        <w:spacing w:after="120" w:line="260" w:lineRule="atLeast"/>
        <w:ind w:left="720"/>
        <w:jc w:val="both"/>
        <w:rPr>
          <w:rFonts w:ascii="Arial" w:hAnsi="Arial" w:cs="Arial"/>
          <w:szCs w:val="20"/>
        </w:rPr>
      </w:pPr>
      <w:r w:rsidRPr="008F0A01">
        <w:rPr>
          <w:rFonts w:ascii="Arial" w:hAnsi="Arial" w:cs="Arial"/>
          <w:szCs w:val="20"/>
        </w:rPr>
        <w:tab/>
        <w:t>}</w:t>
      </w:r>
    </w:p>
    <w:p w:rsidR="00112DF3" w:rsidRPr="008F0A01" w:rsidRDefault="00112DF3" w:rsidP="00112DF3">
      <w:pPr>
        <w:spacing w:after="120" w:line="260" w:lineRule="atLeast"/>
        <w:ind w:left="720"/>
        <w:jc w:val="both"/>
        <w:rPr>
          <w:rFonts w:ascii="Arial" w:hAnsi="Arial" w:cs="Arial"/>
          <w:szCs w:val="20"/>
        </w:rPr>
      </w:pPr>
      <w:r w:rsidRPr="008F0A01">
        <w:rPr>
          <w:rFonts w:ascii="Arial" w:hAnsi="Arial" w:cs="Arial"/>
          <w:szCs w:val="20"/>
        </w:rPr>
        <w:tab/>
        <w:t>while (i ! = 100)</w:t>
      </w:r>
      <w:r w:rsidRPr="008F0A01">
        <w:rPr>
          <w:rFonts w:ascii="Arial" w:hAnsi="Arial" w:cs="Arial"/>
          <w:szCs w:val="20"/>
        </w:rPr>
        <w:tab/>
        <w:t>{</w:t>
      </w:r>
    </w:p>
    <w:p w:rsidR="00112DF3" w:rsidRPr="008F0A01" w:rsidRDefault="00112DF3" w:rsidP="00112DF3">
      <w:pPr>
        <w:spacing w:after="120" w:line="260" w:lineRule="atLeast"/>
        <w:ind w:left="720"/>
        <w:jc w:val="both"/>
        <w:rPr>
          <w:rFonts w:ascii="Arial" w:hAnsi="Arial" w:cs="Arial"/>
          <w:szCs w:val="20"/>
        </w:rPr>
      </w:pPr>
      <w:r w:rsidRPr="008F0A01">
        <w:rPr>
          <w:rFonts w:ascii="Arial" w:hAnsi="Arial" w:cs="Arial"/>
          <w:szCs w:val="20"/>
        </w:rPr>
        <w:tab/>
      </w:r>
      <w:r w:rsidRPr="008F0A01">
        <w:rPr>
          <w:rFonts w:ascii="Arial" w:hAnsi="Arial" w:cs="Arial"/>
          <w:szCs w:val="20"/>
        </w:rPr>
        <w:tab/>
        <w:t>System.out.println(i);</w:t>
      </w:r>
    </w:p>
    <w:p w:rsidR="00112DF3" w:rsidRPr="008F0A01" w:rsidRDefault="00112DF3" w:rsidP="00112DF3">
      <w:pPr>
        <w:spacing w:after="120" w:line="260" w:lineRule="atLeast"/>
        <w:ind w:left="720"/>
        <w:jc w:val="both"/>
        <w:rPr>
          <w:rFonts w:ascii="Arial" w:hAnsi="Arial" w:cs="Arial"/>
          <w:szCs w:val="20"/>
        </w:rPr>
      </w:pPr>
      <w:r w:rsidRPr="008F0A01">
        <w:rPr>
          <w:rFonts w:ascii="Arial" w:hAnsi="Arial" w:cs="Arial"/>
          <w:szCs w:val="20"/>
        </w:rPr>
        <w:lastRenderedPageBreak/>
        <w:tab/>
      </w:r>
      <w:r w:rsidRPr="008F0A01">
        <w:rPr>
          <w:rFonts w:ascii="Arial" w:hAnsi="Arial" w:cs="Arial"/>
          <w:szCs w:val="20"/>
        </w:rPr>
        <w:tab/>
        <w:t>i++;</w:t>
      </w:r>
    </w:p>
    <w:p w:rsidR="00112DF3" w:rsidRPr="008F0A01" w:rsidRDefault="00112DF3" w:rsidP="00112DF3">
      <w:pPr>
        <w:spacing w:after="120" w:line="260" w:lineRule="atLeast"/>
        <w:ind w:left="720"/>
        <w:jc w:val="both"/>
        <w:rPr>
          <w:rFonts w:ascii="Arial" w:hAnsi="Arial" w:cs="Arial"/>
          <w:szCs w:val="20"/>
        </w:rPr>
      </w:pPr>
      <w:r w:rsidRPr="008F0A01">
        <w:rPr>
          <w:rFonts w:ascii="Arial" w:hAnsi="Arial" w:cs="Arial"/>
          <w:szCs w:val="20"/>
        </w:rPr>
        <w:tab/>
        <w:t>}</w:t>
      </w:r>
    </w:p>
    <w:p w:rsidR="00112DF3" w:rsidRPr="008F0A01" w:rsidRDefault="00112DF3" w:rsidP="00112DF3">
      <w:pPr>
        <w:spacing w:after="120" w:line="260" w:lineRule="atLeast"/>
        <w:ind w:left="720"/>
        <w:jc w:val="both"/>
        <w:rPr>
          <w:rFonts w:ascii="Arial" w:hAnsi="Arial" w:cs="Arial"/>
          <w:szCs w:val="20"/>
        </w:rPr>
      </w:pPr>
      <w:r w:rsidRPr="008F0A01">
        <w:rPr>
          <w:rFonts w:ascii="Arial" w:hAnsi="Arial" w:cs="Arial"/>
          <w:szCs w:val="20"/>
        </w:rPr>
        <w:tab/>
        <w:t>synchronized (this){</w:t>
      </w:r>
    </w:p>
    <w:p w:rsidR="00112DF3" w:rsidRPr="008F0A01" w:rsidRDefault="00112DF3" w:rsidP="00112DF3">
      <w:pPr>
        <w:spacing w:after="120" w:line="260" w:lineRule="atLeast"/>
        <w:ind w:left="720"/>
        <w:jc w:val="both"/>
        <w:rPr>
          <w:rFonts w:ascii="Arial" w:hAnsi="Arial" w:cs="Arial"/>
          <w:szCs w:val="20"/>
        </w:rPr>
      </w:pPr>
      <w:r w:rsidRPr="008F0A01">
        <w:rPr>
          <w:rFonts w:ascii="Arial" w:hAnsi="Arial" w:cs="Arial"/>
          <w:szCs w:val="20"/>
        </w:rPr>
        <w:tab/>
      </w:r>
      <w:r w:rsidRPr="008F0A01">
        <w:rPr>
          <w:rFonts w:ascii="Arial" w:hAnsi="Arial" w:cs="Arial"/>
          <w:szCs w:val="20"/>
        </w:rPr>
        <w:tab/>
        <w:t>this.i  = i;</w:t>
      </w:r>
    </w:p>
    <w:p w:rsidR="00112DF3" w:rsidRPr="008F0A01" w:rsidRDefault="00112DF3" w:rsidP="00112DF3">
      <w:pPr>
        <w:spacing w:after="120" w:line="260" w:lineRule="atLeast"/>
        <w:ind w:left="720"/>
        <w:jc w:val="both"/>
        <w:rPr>
          <w:rFonts w:ascii="Arial" w:hAnsi="Arial" w:cs="Arial"/>
          <w:szCs w:val="20"/>
        </w:rPr>
      </w:pPr>
      <w:r w:rsidRPr="008F0A01">
        <w:rPr>
          <w:rFonts w:ascii="Arial" w:hAnsi="Arial" w:cs="Arial"/>
          <w:szCs w:val="20"/>
        </w:rPr>
        <w:tab/>
        <w:t>}</w:t>
      </w:r>
    </w:p>
    <w:p w:rsidR="00112DF3" w:rsidRPr="008F0A01" w:rsidRDefault="00112DF3" w:rsidP="00112DF3">
      <w:pPr>
        <w:spacing w:after="240" w:line="260" w:lineRule="atLeast"/>
        <w:ind w:left="720"/>
        <w:jc w:val="both"/>
        <w:rPr>
          <w:rFonts w:ascii="Arial" w:hAnsi="Arial" w:cs="Arial"/>
          <w:szCs w:val="20"/>
        </w:rPr>
      </w:pPr>
      <w:r w:rsidRPr="008F0A01">
        <w:rPr>
          <w:rFonts w:ascii="Arial" w:hAnsi="Arial" w:cs="Arial"/>
          <w:szCs w:val="20"/>
        </w:rPr>
        <w:t>}</w:t>
      </w:r>
    </w:p>
    <w:p w:rsidR="00112DF3" w:rsidRPr="008F0A01" w:rsidRDefault="00112DF3" w:rsidP="00112DF3">
      <w:pPr>
        <w:pStyle w:val="Heading1"/>
        <w:numPr>
          <w:ilvl w:val="0"/>
          <w:numId w:val="3"/>
        </w:numPr>
        <w:spacing w:before="0" w:after="240" w:line="260" w:lineRule="atLeast"/>
        <w:jc w:val="both"/>
        <w:rPr>
          <w:rFonts w:ascii="Arial" w:hAnsi="Arial" w:cs="Arial"/>
          <w:sz w:val="28"/>
          <w:szCs w:val="32"/>
        </w:rPr>
      </w:pPr>
      <w:r w:rsidRPr="008F0A01">
        <w:rPr>
          <w:rFonts w:ascii="Arial" w:hAnsi="Arial" w:cs="Arial"/>
          <w:sz w:val="28"/>
          <w:szCs w:val="32"/>
        </w:rPr>
        <w:t>Interthread communication using wait(), notify() and notifyAll()</w:t>
      </w:r>
    </w:p>
    <w:p w:rsidR="00112DF3" w:rsidRPr="008F0A01" w:rsidRDefault="00112DF3" w:rsidP="00112DF3">
      <w:pPr>
        <w:pStyle w:val="Heading1"/>
        <w:numPr>
          <w:ilvl w:val="0"/>
          <w:numId w:val="3"/>
        </w:numPr>
        <w:spacing w:before="0" w:after="120" w:line="260" w:lineRule="atLeast"/>
        <w:jc w:val="both"/>
        <w:rPr>
          <w:rFonts w:ascii="Arial" w:hAnsi="Arial" w:cs="Arial"/>
          <w:b w:val="0"/>
          <w:sz w:val="22"/>
          <w:szCs w:val="20"/>
        </w:rPr>
      </w:pPr>
      <w:r w:rsidRPr="008F0A01">
        <w:rPr>
          <w:rFonts w:ascii="Arial" w:hAnsi="Arial" w:cs="Arial"/>
          <w:b w:val="0"/>
          <w:sz w:val="22"/>
          <w:szCs w:val="20"/>
        </w:rPr>
        <w:t>The following example explains you about the Java thread synchronization through a simple producer/consumer example. For example, imagine a Java application where one thread (the producer) writes data to a file while a second thread (the consumer) reads data from the same file. Or, as you type characters on the keyboard, the producer thread places key events in an event queue and the consumer thread reads the events from the same queue. Both of these examples use concurrent threads that share a common resource: the first shares a file, the second shares an event queue. Because the threads share a common resource, they must be synchronized in some way.</w:t>
      </w:r>
    </w:p>
    <w:p w:rsidR="00112DF3" w:rsidRPr="008F0A01" w:rsidRDefault="00112DF3" w:rsidP="00112DF3">
      <w:pPr>
        <w:pStyle w:val="NormalWeb"/>
        <w:spacing w:before="0" w:after="120" w:line="260" w:lineRule="atLeast"/>
        <w:jc w:val="both"/>
        <w:rPr>
          <w:rFonts w:ascii="Arial" w:hAnsi="Arial" w:cs="Arial"/>
          <w:sz w:val="22"/>
          <w:szCs w:val="20"/>
        </w:rPr>
      </w:pPr>
      <w:r w:rsidRPr="008F0A01">
        <w:rPr>
          <w:rFonts w:ascii="Arial" w:hAnsi="Arial" w:cs="Arial"/>
          <w:sz w:val="22"/>
          <w:szCs w:val="20"/>
        </w:rPr>
        <w:t xml:space="preserve">A very simple example of </w:t>
      </w:r>
      <w:r w:rsidRPr="008F0A01">
        <w:rPr>
          <w:rStyle w:val="HTMLCode"/>
          <w:rFonts w:ascii="Arial" w:hAnsi="Arial" w:cs="Arial"/>
          <w:sz w:val="22"/>
        </w:rPr>
        <w:t>wait()</w:t>
      </w:r>
      <w:r w:rsidRPr="008F0A01">
        <w:rPr>
          <w:rFonts w:ascii="Arial" w:hAnsi="Arial" w:cs="Arial"/>
          <w:sz w:val="22"/>
          <w:szCs w:val="20"/>
        </w:rPr>
        <w:t xml:space="preserve"> and </w:t>
      </w:r>
      <w:r w:rsidRPr="008F0A01">
        <w:rPr>
          <w:rStyle w:val="HTMLCode"/>
          <w:rFonts w:ascii="Arial" w:hAnsi="Arial" w:cs="Arial"/>
          <w:sz w:val="22"/>
        </w:rPr>
        <w:t>notify()</w:t>
      </w:r>
      <w:r w:rsidRPr="008F0A01">
        <w:rPr>
          <w:rFonts w:ascii="Arial" w:hAnsi="Arial" w:cs="Arial"/>
          <w:sz w:val="22"/>
          <w:szCs w:val="20"/>
        </w:rPr>
        <w:t xml:space="preserve"> is described in the following three classes. </w:t>
      </w:r>
    </w:p>
    <w:p w:rsidR="00112DF3" w:rsidRPr="008F0A01" w:rsidRDefault="00112DF3" w:rsidP="00112DF3">
      <w:pPr>
        <w:pStyle w:val="NormalWeb"/>
        <w:spacing w:before="0" w:after="120" w:line="260" w:lineRule="atLeast"/>
        <w:jc w:val="both"/>
        <w:rPr>
          <w:rFonts w:ascii="Arial" w:hAnsi="Arial" w:cs="Arial"/>
          <w:sz w:val="22"/>
          <w:szCs w:val="20"/>
        </w:rPr>
      </w:pPr>
      <w:r w:rsidRPr="008F0A01">
        <w:rPr>
          <w:rFonts w:ascii="Arial" w:hAnsi="Arial" w:cs="Arial"/>
          <w:sz w:val="22"/>
          <w:szCs w:val="20"/>
        </w:rPr>
        <w:t xml:space="preserve">The first class is named </w:t>
      </w:r>
      <w:r w:rsidRPr="008F0A01">
        <w:rPr>
          <w:rStyle w:val="HTMLCode"/>
          <w:rFonts w:ascii="Arial" w:hAnsi="Arial" w:cs="Arial"/>
          <w:sz w:val="22"/>
        </w:rPr>
        <w:t>PingPong</w:t>
      </w:r>
      <w:r w:rsidRPr="008F0A01">
        <w:rPr>
          <w:rFonts w:ascii="Arial" w:hAnsi="Arial" w:cs="Arial"/>
          <w:sz w:val="22"/>
          <w:szCs w:val="20"/>
        </w:rPr>
        <w:t xml:space="preserve"> and consists of a single synchronized method and a state variable. The method is </w:t>
      </w:r>
      <w:r w:rsidRPr="008F0A01">
        <w:rPr>
          <w:rStyle w:val="HTMLCode"/>
          <w:rFonts w:ascii="Arial" w:hAnsi="Arial" w:cs="Arial"/>
          <w:sz w:val="22"/>
        </w:rPr>
        <w:t>hit()</w:t>
      </w:r>
      <w:r w:rsidRPr="008F0A01">
        <w:rPr>
          <w:rFonts w:ascii="Arial" w:hAnsi="Arial" w:cs="Arial"/>
          <w:sz w:val="22"/>
          <w:szCs w:val="20"/>
        </w:rPr>
        <w:t xml:space="preserve"> and the only parameter it takes is the name of the player who will go next. </w:t>
      </w:r>
    </w:p>
    <w:p w:rsidR="00112DF3" w:rsidRPr="008F0A01" w:rsidRDefault="00112DF3" w:rsidP="00112DF3">
      <w:pPr>
        <w:pStyle w:val="NormalWeb"/>
        <w:spacing w:before="0" w:after="120" w:line="260" w:lineRule="atLeast"/>
        <w:jc w:val="both"/>
        <w:rPr>
          <w:rFonts w:ascii="Arial" w:hAnsi="Arial" w:cs="Arial"/>
          <w:sz w:val="22"/>
          <w:szCs w:val="20"/>
        </w:rPr>
      </w:pPr>
      <w:r w:rsidRPr="008F0A01">
        <w:rPr>
          <w:rFonts w:ascii="Arial" w:hAnsi="Arial" w:cs="Arial"/>
          <w:sz w:val="22"/>
          <w:szCs w:val="20"/>
        </w:rPr>
        <w:t>The algorithm is essentially this:</w:t>
      </w:r>
    </w:p>
    <w:p w:rsidR="00112DF3" w:rsidRPr="008F0A01" w:rsidRDefault="00112DF3" w:rsidP="00112DF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20" w:line="260" w:lineRule="atLeast"/>
        <w:ind w:left="720"/>
        <w:jc w:val="both"/>
        <w:rPr>
          <w:rFonts w:ascii="Arial" w:hAnsi="Arial" w:cs="Arial"/>
          <w:bCs/>
          <w:sz w:val="22"/>
        </w:rPr>
      </w:pPr>
      <w:r w:rsidRPr="008F0A01">
        <w:rPr>
          <w:rFonts w:ascii="Arial" w:hAnsi="Arial" w:cs="Arial"/>
          <w:b/>
          <w:sz w:val="22"/>
        </w:rPr>
        <w:t xml:space="preserve">    </w:t>
      </w:r>
      <w:r w:rsidRPr="008F0A01">
        <w:rPr>
          <w:rFonts w:ascii="Arial" w:hAnsi="Arial" w:cs="Arial"/>
          <w:bCs/>
          <w:sz w:val="22"/>
        </w:rPr>
        <w:t>If it is my turn,</w:t>
      </w:r>
    </w:p>
    <w:p w:rsidR="00112DF3" w:rsidRPr="008F0A01" w:rsidRDefault="00112DF3" w:rsidP="00112DF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20" w:line="260" w:lineRule="atLeast"/>
        <w:ind w:left="720"/>
        <w:jc w:val="both"/>
        <w:rPr>
          <w:rFonts w:ascii="Arial" w:hAnsi="Arial" w:cs="Arial"/>
          <w:bCs/>
          <w:sz w:val="22"/>
        </w:rPr>
      </w:pPr>
      <w:r w:rsidRPr="008F0A01">
        <w:rPr>
          <w:rFonts w:ascii="Arial" w:hAnsi="Arial" w:cs="Arial"/>
          <w:bCs/>
          <w:sz w:val="22"/>
        </w:rPr>
        <w:t xml:space="preserve">        note whose turn it is next,</w:t>
      </w:r>
    </w:p>
    <w:p w:rsidR="00112DF3" w:rsidRPr="008F0A01" w:rsidRDefault="00112DF3" w:rsidP="00112DF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20" w:line="260" w:lineRule="atLeast"/>
        <w:ind w:left="720"/>
        <w:jc w:val="both"/>
        <w:rPr>
          <w:rFonts w:ascii="Arial" w:hAnsi="Arial" w:cs="Arial"/>
          <w:bCs/>
          <w:sz w:val="22"/>
        </w:rPr>
      </w:pPr>
      <w:r w:rsidRPr="008F0A01">
        <w:rPr>
          <w:rFonts w:ascii="Arial" w:hAnsi="Arial" w:cs="Arial"/>
          <w:bCs/>
          <w:sz w:val="22"/>
        </w:rPr>
        <w:t xml:space="preserve">        then PING,</w:t>
      </w:r>
    </w:p>
    <w:p w:rsidR="00112DF3" w:rsidRPr="008F0A01" w:rsidRDefault="00112DF3" w:rsidP="00112DF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20" w:line="260" w:lineRule="atLeast"/>
        <w:ind w:left="720"/>
        <w:jc w:val="both"/>
        <w:rPr>
          <w:rFonts w:ascii="Arial" w:hAnsi="Arial" w:cs="Arial"/>
          <w:bCs/>
          <w:sz w:val="22"/>
        </w:rPr>
      </w:pPr>
      <w:r w:rsidRPr="008F0A01">
        <w:rPr>
          <w:rFonts w:ascii="Arial" w:hAnsi="Arial" w:cs="Arial"/>
          <w:bCs/>
          <w:sz w:val="22"/>
        </w:rPr>
        <w:t xml:space="preserve">        and then notify anyone waiting.</w:t>
      </w:r>
    </w:p>
    <w:p w:rsidR="00112DF3" w:rsidRPr="008F0A01" w:rsidRDefault="00112DF3" w:rsidP="00112DF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20" w:line="260" w:lineRule="atLeast"/>
        <w:ind w:left="720"/>
        <w:jc w:val="both"/>
        <w:rPr>
          <w:rFonts w:ascii="Arial" w:hAnsi="Arial" w:cs="Arial"/>
          <w:bCs/>
          <w:sz w:val="22"/>
        </w:rPr>
      </w:pPr>
      <w:r w:rsidRPr="008F0A01">
        <w:rPr>
          <w:rFonts w:ascii="Arial" w:hAnsi="Arial" w:cs="Arial"/>
          <w:bCs/>
          <w:sz w:val="22"/>
        </w:rPr>
        <w:t xml:space="preserve">        otherwise,</w:t>
      </w:r>
    </w:p>
    <w:p w:rsidR="00112DF3" w:rsidRPr="008F0A01" w:rsidRDefault="00112DF3" w:rsidP="00112DF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20" w:line="260" w:lineRule="atLeast"/>
        <w:ind w:left="720"/>
        <w:jc w:val="both"/>
        <w:rPr>
          <w:rFonts w:ascii="Arial" w:hAnsi="Arial" w:cs="Arial"/>
          <w:bCs/>
          <w:sz w:val="22"/>
        </w:rPr>
      </w:pPr>
      <w:r w:rsidRPr="008F0A01">
        <w:rPr>
          <w:rFonts w:ascii="Arial" w:hAnsi="Arial" w:cs="Arial"/>
          <w:bCs/>
          <w:sz w:val="22"/>
        </w:rPr>
        <w:t xml:space="preserve">        wait to be notified.</w:t>
      </w:r>
    </w:p>
    <w:p w:rsidR="00112DF3" w:rsidRPr="008F0A01" w:rsidRDefault="00112DF3" w:rsidP="00112DF3">
      <w:pPr>
        <w:pStyle w:val="HTMLPreformatted"/>
        <w:spacing w:after="120" w:line="260" w:lineRule="atLeast"/>
        <w:ind w:left="720"/>
        <w:jc w:val="both"/>
        <w:rPr>
          <w:rFonts w:ascii="Arial" w:hAnsi="Arial" w:cs="Arial"/>
          <w:b/>
          <w:sz w:val="22"/>
        </w:rPr>
      </w:pPr>
      <w:r w:rsidRPr="008F0A01">
        <w:rPr>
          <w:rFonts w:ascii="Arial" w:hAnsi="Arial" w:cs="Arial"/>
          <w:b/>
          <w:sz w:val="22"/>
        </w:rPr>
        <w:t>Source Code:</w:t>
      </w:r>
    </w:p>
    <w:p w:rsidR="00112DF3" w:rsidRPr="008F0A01" w:rsidRDefault="00112DF3" w:rsidP="00112DF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20" w:line="260" w:lineRule="atLeast"/>
        <w:ind w:left="720"/>
        <w:jc w:val="both"/>
        <w:rPr>
          <w:rFonts w:ascii="Arial" w:hAnsi="Arial" w:cs="Arial"/>
          <w:sz w:val="22"/>
        </w:rPr>
      </w:pPr>
      <w:r w:rsidRPr="008F0A01">
        <w:rPr>
          <w:rFonts w:ascii="Arial" w:hAnsi="Arial" w:cs="Arial"/>
          <w:sz w:val="22"/>
        </w:rPr>
        <w:t xml:space="preserve"> 1    public class PingPong {</w:t>
      </w:r>
    </w:p>
    <w:p w:rsidR="00112DF3" w:rsidRPr="008F0A01" w:rsidRDefault="00112DF3" w:rsidP="00112DF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20" w:line="260" w:lineRule="atLeast"/>
        <w:ind w:left="720"/>
        <w:jc w:val="both"/>
        <w:rPr>
          <w:rFonts w:ascii="Arial" w:hAnsi="Arial" w:cs="Arial"/>
          <w:sz w:val="22"/>
        </w:rPr>
      </w:pPr>
      <w:r w:rsidRPr="008F0A01">
        <w:rPr>
          <w:rFonts w:ascii="Arial" w:hAnsi="Arial" w:cs="Arial"/>
          <w:sz w:val="22"/>
        </w:rPr>
        <w:t xml:space="preserve"> 2        // state variable identifying whose turn it is.</w:t>
      </w:r>
    </w:p>
    <w:p w:rsidR="00112DF3" w:rsidRPr="008F0A01" w:rsidRDefault="00112DF3" w:rsidP="00112DF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20" w:line="260" w:lineRule="atLeast"/>
        <w:ind w:left="720"/>
        <w:jc w:val="both"/>
        <w:rPr>
          <w:rFonts w:ascii="Arial" w:hAnsi="Arial" w:cs="Arial"/>
          <w:sz w:val="22"/>
        </w:rPr>
      </w:pPr>
      <w:r w:rsidRPr="008F0A01">
        <w:rPr>
          <w:rFonts w:ascii="Arial" w:hAnsi="Arial" w:cs="Arial"/>
          <w:sz w:val="22"/>
        </w:rPr>
        <w:t xml:space="preserve"> 3        private String whoseTurn = null;</w:t>
      </w:r>
    </w:p>
    <w:p w:rsidR="00112DF3" w:rsidRPr="008F0A01" w:rsidRDefault="00112DF3" w:rsidP="00112DF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20" w:line="260" w:lineRule="atLeast"/>
        <w:ind w:left="720"/>
        <w:jc w:val="both"/>
        <w:rPr>
          <w:rFonts w:ascii="Arial" w:hAnsi="Arial" w:cs="Arial"/>
          <w:sz w:val="22"/>
        </w:rPr>
      </w:pPr>
      <w:r w:rsidRPr="008F0A01">
        <w:rPr>
          <w:rFonts w:ascii="Arial" w:hAnsi="Arial" w:cs="Arial"/>
          <w:sz w:val="22"/>
        </w:rPr>
        <w:t xml:space="preserve"> 4</w:t>
      </w:r>
    </w:p>
    <w:p w:rsidR="00112DF3" w:rsidRPr="008F0A01" w:rsidRDefault="00112DF3" w:rsidP="00112DF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20" w:line="260" w:lineRule="atLeast"/>
        <w:ind w:left="720"/>
        <w:jc w:val="both"/>
        <w:rPr>
          <w:rFonts w:ascii="Arial" w:hAnsi="Arial" w:cs="Arial"/>
          <w:sz w:val="22"/>
        </w:rPr>
      </w:pPr>
      <w:r w:rsidRPr="008F0A01">
        <w:rPr>
          <w:rFonts w:ascii="Arial" w:hAnsi="Arial" w:cs="Arial"/>
          <w:sz w:val="22"/>
        </w:rPr>
        <w:t xml:space="preserve"> 5        public synchronized boolean hit(String opponent) {</w:t>
      </w:r>
    </w:p>
    <w:p w:rsidR="00112DF3" w:rsidRPr="008F0A01" w:rsidRDefault="00112DF3" w:rsidP="00112DF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20" w:line="260" w:lineRule="atLeast"/>
        <w:ind w:left="720"/>
        <w:jc w:val="both"/>
        <w:rPr>
          <w:rFonts w:ascii="Arial" w:hAnsi="Arial" w:cs="Arial"/>
          <w:sz w:val="22"/>
        </w:rPr>
      </w:pPr>
      <w:r w:rsidRPr="008F0A01">
        <w:rPr>
          <w:rFonts w:ascii="Arial" w:hAnsi="Arial" w:cs="Arial"/>
          <w:sz w:val="22"/>
        </w:rPr>
        <w:t xml:space="preserve"> 6          </w:t>
      </w:r>
    </w:p>
    <w:p w:rsidR="00112DF3" w:rsidRPr="008F0A01" w:rsidRDefault="00112DF3" w:rsidP="00112DF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20" w:line="260" w:lineRule="atLeast"/>
        <w:ind w:left="720"/>
        <w:jc w:val="both"/>
        <w:rPr>
          <w:rFonts w:ascii="Arial" w:hAnsi="Arial" w:cs="Arial"/>
          <w:sz w:val="22"/>
        </w:rPr>
      </w:pPr>
      <w:r w:rsidRPr="008F0A01">
        <w:rPr>
          <w:rFonts w:ascii="Arial" w:hAnsi="Arial" w:cs="Arial"/>
          <w:sz w:val="22"/>
        </w:rPr>
        <w:t xml:space="preserve"> 7      String x = Thread.currentThread().getName();</w:t>
      </w:r>
    </w:p>
    <w:p w:rsidR="00112DF3" w:rsidRPr="008F0A01" w:rsidRDefault="00112DF3" w:rsidP="00112DF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20" w:line="260" w:lineRule="atLeast"/>
        <w:ind w:left="720"/>
        <w:jc w:val="both"/>
        <w:rPr>
          <w:rFonts w:ascii="Arial" w:hAnsi="Arial" w:cs="Arial"/>
          <w:sz w:val="22"/>
        </w:rPr>
      </w:pPr>
      <w:r w:rsidRPr="008F0A01">
        <w:rPr>
          <w:rFonts w:ascii="Arial" w:hAnsi="Arial" w:cs="Arial"/>
          <w:sz w:val="22"/>
        </w:rPr>
        <w:t xml:space="preserve"> 8    </w:t>
      </w:r>
    </w:p>
    <w:p w:rsidR="00112DF3" w:rsidRPr="008F0A01" w:rsidRDefault="00112DF3" w:rsidP="00112DF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20" w:line="260" w:lineRule="atLeast"/>
        <w:ind w:left="720"/>
        <w:jc w:val="both"/>
        <w:rPr>
          <w:rFonts w:ascii="Arial" w:hAnsi="Arial" w:cs="Arial"/>
          <w:sz w:val="22"/>
        </w:rPr>
      </w:pPr>
      <w:r w:rsidRPr="008F0A01">
        <w:rPr>
          <w:rFonts w:ascii="Arial" w:hAnsi="Arial" w:cs="Arial"/>
          <w:sz w:val="22"/>
        </w:rPr>
        <w:t xml:space="preserve"> 9          if (whoseTurn == null) {</w:t>
      </w:r>
    </w:p>
    <w:p w:rsidR="00112DF3" w:rsidRPr="008F0A01" w:rsidRDefault="00112DF3" w:rsidP="00112DF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20" w:line="260" w:lineRule="atLeast"/>
        <w:ind w:left="720"/>
        <w:jc w:val="both"/>
        <w:rPr>
          <w:rFonts w:ascii="Arial" w:hAnsi="Arial" w:cs="Arial"/>
          <w:sz w:val="22"/>
        </w:rPr>
      </w:pPr>
      <w:r w:rsidRPr="008F0A01">
        <w:rPr>
          <w:rFonts w:ascii="Arial" w:hAnsi="Arial" w:cs="Arial"/>
          <w:sz w:val="22"/>
        </w:rPr>
        <w:lastRenderedPageBreak/>
        <w:t>10          whoseTurn = x;</w:t>
      </w:r>
    </w:p>
    <w:p w:rsidR="00112DF3" w:rsidRPr="008F0A01" w:rsidRDefault="00112DF3" w:rsidP="00112DF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20" w:line="260" w:lineRule="atLeast"/>
        <w:ind w:left="720"/>
        <w:jc w:val="both"/>
        <w:rPr>
          <w:rFonts w:ascii="Arial" w:hAnsi="Arial" w:cs="Arial"/>
          <w:sz w:val="22"/>
        </w:rPr>
      </w:pPr>
      <w:r w:rsidRPr="008F0A01">
        <w:rPr>
          <w:rFonts w:ascii="Arial" w:hAnsi="Arial" w:cs="Arial"/>
          <w:sz w:val="22"/>
        </w:rPr>
        <w:t>11              return true;</w:t>
      </w:r>
    </w:p>
    <w:p w:rsidR="00112DF3" w:rsidRPr="008F0A01" w:rsidRDefault="00112DF3" w:rsidP="00112DF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20" w:line="260" w:lineRule="atLeast"/>
        <w:ind w:left="720"/>
        <w:jc w:val="both"/>
        <w:rPr>
          <w:rFonts w:ascii="Arial" w:hAnsi="Arial" w:cs="Arial"/>
          <w:sz w:val="22"/>
        </w:rPr>
      </w:pPr>
      <w:r w:rsidRPr="008F0A01">
        <w:rPr>
          <w:rFonts w:ascii="Arial" w:hAnsi="Arial" w:cs="Arial"/>
          <w:sz w:val="22"/>
        </w:rPr>
        <w:t>12      }</w:t>
      </w:r>
    </w:p>
    <w:p w:rsidR="00112DF3" w:rsidRPr="008F0A01" w:rsidRDefault="00112DF3" w:rsidP="00112DF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20" w:line="260" w:lineRule="atLeast"/>
        <w:ind w:left="720"/>
        <w:jc w:val="both"/>
        <w:rPr>
          <w:rFonts w:ascii="Arial" w:hAnsi="Arial" w:cs="Arial"/>
          <w:sz w:val="22"/>
        </w:rPr>
      </w:pPr>
      <w:r w:rsidRPr="008F0A01">
        <w:rPr>
          <w:rFonts w:ascii="Arial" w:hAnsi="Arial" w:cs="Arial"/>
          <w:sz w:val="22"/>
        </w:rPr>
        <w:t xml:space="preserve">13    </w:t>
      </w:r>
    </w:p>
    <w:p w:rsidR="00112DF3" w:rsidRPr="008F0A01" w:rsidRDefault="00112DF3" w:rsidP="00112DF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20" w:line="260" w:lineRule="atLeast"/>
        <w:ind w:left="720"/>
        <w:jc w:val="both"/>
        <w:rPr>
          <w:rFonts w:ascii="Arial" w:hAnsi="Arial" w:cs="Arial"/>
          <w:sz w:val="22"/>
        </w:rPr>
      </w:pPr>
      <w:r w:rsidRPr="008F0A01">
        <w:rPr>
          <w:rFonts w:ascii="Arial" w:hAnsi="Arial" w:cs="Arial"/>
          <w:sz w:val="22"/>
        </w:rPr>
        <w:t>14      if (x.compareTo(whoseTurn) == 0) {</w:t>
      </w:r>
    </w:p>
    <w:p w:rsidR="00112DF3" w:rsidRPr="008F0A01" w:rsidRDefault="00112DF3" w:rsidP="00112DF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20" w:line="260" w:lineRule="atLeast"/>
        <w:ind w:left="720"/>
        <w:jc w:val="both"/>
        <w:rPr>
          <w:rFonts w:ascii="Arial" w:hAnsi="Arial" w:cs="Arial"/>
          <w:sz w:val="22"/>
        </w:rPr>
      </w:pPr>
      <w:r w:rsidRPr="008F0A01">
        <w:rPr>
          <w:rFonts w:ascii="Arial" w:hAnsi="Arial" w:cs="Arial"/>
          <w:sz w:val="22"/>
        </w:rPr>
        <w:t>15          System.out.println("PING! ("+x+")");</w:t>
      </w:r>
    </w:p>
    <w:p w:rsidR="00112DF3" w:rsidRPr="008F0A01" w:rsidRDefault="00112DF3" w:rsidP="00112DF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20" w:line="260" w:lineRule="atLeast"/>
        <w:ind w:left="720"/>
        <w:jc w:val="both"/>
        <w:rPr>
          <w:rFonts w:ascii="Arial" w:hAnsi="Arial" w:cs="Arial"/>
          <w:sz w:val="22"/>
        </w:rPr>
      </w:pPr>
      <w:r w:rsidRPr="008F0A01">
        <w:rPr>
          <w:rFonts w:ascii="Arial" w:hAnsi="Arial" w:cs="Arial"/>
          <w:sz w:val="22"/>
        </w:rPr>
        <w:t>16          whoseTurn = opponent;</w:t>
      </w:r>
    </w:p>
    <w:p w:rsidR="00112DF3" w:rsidRPr="008F0A01" w:rsidRDefault="00112DF3" w:rsidP="00112DF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20" w:line="260" w:lineRule="atLeast"/>
        <w:ind w:left="720"/>
        <w:jc w:val="both"/>
        <w:rPr>
          <w:rFonts w:ascii="Arial" w:hAnsi="Arial" w:cs="Arial"/>
          <w:sz w:val="22"/>
        </w:rPr>
      </w:pPr>
      <w:r w:rsidRPr="008F0A01">
        <w:rPr>
          <w:rFonts w:ascii="Arial" w:hAnsi="Arial" w:cs="Arial"/>
          <w:sz w:val="22"/>
        </w:rPr>
        <w:t>17          notifyAll();</w:t>
      </w:r>
    </w:p>
    <w:p w:rsidR="00112DF3" w:rsidRPr="008F0A01" w:rsidRDefault="00112DF3" w:rsidP="00112DF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20" w:line="260" w:lineRule="atLeast"/>
        <w:ind w:left="720"/>
        <w:jc w:val="both"/>
        <w:rPr>
          <w:rFonts w:ascii="Arial" w:hAnsi="Arial" w:cs="Arial"/>
          <w:sz w:val="22"/>
        </w:rPr>
      </w:pPr>
      <w:r w:rsidRPr="008F0A01">
        <w:rPr>
          <w:rFonts w:ascii="Arial" w:hAnsi="Arial" w:cs="Arial"/>
          <w:sz w:val="22"/>
        </w:rPr>
        <w:t>18      } else {</w:t>
      </w:r>
    </w:p>
    <w:p w:rsidR="00112DF3" w:rsidRPr="008F0A01" w:rsidRDefault="00112DF3" w:rsidP="00112DF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20" w:line="260" w:lineRule="atLeast"/>
        <w:ind w:left="720"/>
        <w:jc w:val="both"/>
        <w:rPr>
          <w:rFonts w:ascii="Arial" w:hAnsi="Arial" w:cs="Arial"/>
          <w:sz w:val="22"/>
        </w:rPr>
      </w:pPr>
      <w:r w:rsidRPr="008F0A01">
        <w:rPr>
          <w:rFonts w:ascii="Arial" w:hAnsi="Arial" w:cs="Arial"/>
          <w:sz w:val="22"/>
        </w:rPr>
        <w:t>19          try {</w:t>
      </w:r>
    </w:p>
    <w:p w:rsidR="00112DF3" w:rsidRPr="008F0A01" w:rsidRDefault="00112DF3" w:rsidP="00112DF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20" w:line="260" w:lineRule="atLeast"/>
        <w:ind w:left="720"/>
        <w:jc w:val="both"/>
        <w:rPr>
          <w:rFonts w:ascii="Arial" w:hAnsi="Arial" w:cs="Arial"/>
          <w:sz w:val="22"/>
        </w:rPr>
      </w:pPr>
      <w:r w:rsidRPr="008F0A01">
        <w:rPr>
          <w:rFonts w:ascii="Arial" w:hAnsi="Arial" w:cs="Arial"/>
          <w:sz w:val="22"/>
        </w:rPr>
        <w:t>20              long t1 = System.currentTimeMillis();</w:t>
      </w:r>
    </w:p>
    <w:p w:rsidR="00112DF3" w:rsidRPr="008F0A01" w:rsidRDefault="00112DF3" w:rsidP="00112DF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20" w:line="260" w:lineRule="atLeast"/>
        <w:ind w:left="720"/>
        <w:jc w:val="both"/>
        <w:rPr>
          <w:rFonts w:ascii="Arial" w:hAnsi="Arial" w:cs="Arial"/>
          <w:sz w:val="22"/>
        </w:rPr>
      </w:pPr>
      <w:r w:rsidRPr="008F0A01">
        <w:rPr>
          <w:rFonts w:ascii="Arial" w:hAnsi="Arial" w:cs="Arial"/>
          <w:sz w:val="22"/>
        </w:rPr>
        <w:t>21              wait(2500);</w:t>
      </w:r>
    </w:p>
    <w:p w:rsidR="00112DF3" w:rsidRPr="008F0A01" w:rsidRDefault="00112DF3" w:rsidP="00112DF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20" w:line="260" w:lineRule="atLeast"/>
        <w:ind w:left="720"/>
        <w:jc w:val="both"/>
        <w:rPr>
          <w:rFonts w:ascii="Arial" w:hAnsi="Arial" w:cs="Arial"/>
          <w:sz w:val="22"/>
        </w:rPr>
      </w:pPr>
      <w:r w:rsidRPr="008F0A01">
        <w:rPr>
          <w:rFonts w:ascii="Arial" w:hAnsi="Arial" w:cs="Arial"/>
          <w:sz w:val="22"/>
        </w:rPr>
        <w:t>22              if ((System.currentTimeMillis() - t1) &gt; 2500) {</w:t>
      </w:r>
    </w:p>
    <w:p w:rsidR="00112DF3" w:rsidRPr="008F0A01" w:rsidRDefault="00112DF3" w:rsidP="00112DF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20" w:line="260" w:lineRule="atLeast"/>
        <w:ind w:left="720"/>
        <w:jc w:val="both"/>
        <w:rPr>
          <w:rFonts w:ascii="Arial" w:hAnsi="Arial" w:cs="Arial"/>
          <w:sz w:val="22"/>
        </w:rPr>
      </w:pPr>
      <w:r w:rsidRPr="008F0A01">
        <w:rPr>
          <w:rFonts w:ascii="Arial" w:hAnsi="Arial" w:cs="Arial"/>
          <w:sz w:val="22"/>
        </w:rPr>
        <w:t>23                  System.out.println("****** TIMEOUT! "+x+</w:t>
      </w:r>
    </w:p>
    <w:p w:rsidR="00112DF3" w:rsidRPr="008F0A01" w:rsidRDefault="00112DF3" w:rsidP="00112DF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20" w:line="260" w:lineRule="atLeast"/>
        <w:ind w:left="720"/>
        <w:jc w:val="both"/>
        <w:rPr>
          <w:rFonts w:ascii="Arial" w:hAnsi="Arial" w:cs="Arial"/>
          <w:sz w:val="22"/>
        </w:rPr>
      </w:pPr>
      <w:r w:rsidRPr="008F0A01">
        <w:rPr>
          <w:rFonts w:ascii="Arial" w:hAnsi="Arial" w:cs="Arial"/>
          <w:sz w:val="22"/>
        </w:rPr>
        <w:t>24              " is waiting for "+whoseTurn+" to play.");</w:t>
      </w:r>
    </w:p>
    <w:p w:rsidR="00112DF3" w:rsidRPr="008F0A01" w:rsidRDefault="00112DF3" w:rsidP="00112DF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20" w:line="260" w:lineRule="atLeast"/>
        <w:ind w:left="720"/>
        <w:jc w:val="both"/>
        <w:rPr>
          <w:rFonts w:ascii="Arial" w:hAnsi="Arial" w:cs="Arial"/>
          <w:sz w:val="22"/>
        </w:rPr>
      </w:pPr>
      <w:r w:rsidRPr="008F0A01">
        <w:rPr>
          <w:rFonts w:ascii="Arial" w:hAnsi="Arial" w:cs="Arial"/>
          <w:sz w:val="22"/>
        </w:rPr>
        <w:t>25              }</w:t>
      </w:r>
    </w:p>
    <w:p w:rsidR="00112DF3" w:rsidRPr="008F0A01" w:rsidRDefault="00112DF3" w:rsidP="00112DF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20" w:line="260" w:lineRule="atLeast"/>
        <w:ind w:left="720"/>
        <w:jc w:val="both"/>
        <w:rPr>
          <w:rFonts w:ascii="Arial" w:hAnsi="Arial" w:cs="Arial"/>
          <w:sz w:val="22"/>
        </w:rPr>
      </w:pPr>
      <w:r w:rsidRPr="008F0A01">
        <w:rPr>
          <w:rFonts w:ascii="Arial" w:hAnsi="Arial" w:cs="Arial"/>
          <w:sz w:val="22"/>
        </w:rPr>
        <w:t>26          } catch (InterruptedException e) { }</w:t>
      </w:r>
    </w:p>
    <w:p w:rsidR="00112DF3" w:rsidRPr="008F0A01" w:rsidRDefault="00112DF3" w:rsidP="00112DF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20" w:line="260" w:lineRule="atLeast"/>
        <w:ind w:left="720"/>
        <w:jc w:val="both"/>
        <w:rPr>
          <w:rFonts w:ascii="Arial" w:hAnsi="Arial" w:cs="Arial"/>
          <w:sz w:val="22"/>
        </w:rPr>
      </w:pPr>
      <w:r w:rsidRPr="008F0A01">
        <w:rPr>
          <w:rFonts w:ascii="Arial" w:hAnsi="Arial" w:cs="Arial"/>
          <w:sz w:val="22"/>
        </w:rPr>
        <w:t>27      }</w:t>
      </w:r>
    </w:p>
    <w:p w:rsidR="00112DF3" w:rsidRPr="008F0A01" w:rsidRDefault="00112DF3" w:rsidP="00112DF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20" w:line="260" w:lineRule="atLeast"/>
        <w:ind w:left="720"/>
        <w:jc w:val="both"/>
        <w:rPr>
          <w:rFonts w:ascii="Arial" w:hAnsi="Arial" w:cs="Arial"/>
          <w:sz w:val="22"/>
        </w:rPr>
      </w:pPr>
      <w:r w:rsidRPr="008F0A01">
        <w:rPr>
          <w:rFonts w:ascii="Arial" w:hAnsi="Arial" w:cs="Arial"/>
          <w:sz w:val="22"/>
        </w:rPr>
        <w:t>28      return true; // keep playing.</w:t>
      </w:r>
    </w:p>
    <w:p w:rsidR="00112DF3" w:rsidRPr="008F0A01" w:rsidRDefault="00112DF3" w:rsidP="00112DF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20" w:line="260" w:lineRule="atLeast"/>
        <w:ind w:left="720"/>
        <w:jc w:val="both"/>
        <w:rPr>
          <w:rFonts w:ascii="Arial" w:hAnsi="Arial" w:cs="Arial"/>
          <w:sz w:val="22"/>
        </w:rPr>
      </w:pPr>
      <w:r w:rsidRPr="008F0A01">
        <w:rPr>
          <w:rFonts w:ascii="Arial" w:hAnsi="Arial" w:cs="Arial"/>
          <w:sz w:val="22"/>
        </w:rPr>
        <w:t>29      }</w:t>
      </w:r>
    </w:p>
    <w:p w:rsidR="00112DF3" w:rsidRPr="008F0A01" w:rsidRDefault="00112DF3" w:rsidP="00112DF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20" w:line="260" w:lineRule="atLeast"/>
        <w:ind w:left="720"/>
        <w:jc w:val="both"/>
        <w:rPr>
          <w:rFonts w:ascii="Arial" w:hAnsi="Arial" w:cs="Arial"/>
          <w:sz w:val="22"/>
        </w:rPr>
      </w:pPr>
      <w:r w:rsidRPr="008F0A01">
        <w:rPr>
          <w:rFonts w:ascii="Arial" w:hAnsi="Arial" w:cs="Arial"/>
          <w:sz w:val="22"/>
        </w:rPr>
        <w:t xml:space="preserve">30 </w:t>
      </w:r>
    </w:p>
    <w:p w:rsidR="00112DF3" w:rsidRPr="008F0A01" w:rsidRDefault="00112DF3" w:rsidP="00112DF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20" w:line="260" w:lineRule="atLeast"/>
        <w:ind w:left="720"/>
        <w:jc w:val="both"/>
        <w:rPr>
          <w:rFonts w:ascii="Arial" w:hAnsi="Arial" w:cs="Arial"/>
          <w:sz w:val="22"/>
        </w:rPr>
      </w:pPr>
      <w:r w:rsidRPr="008F0A01">
        <w:rPr>
          <w:rFonts w:ascii="Arial" w:hAnsi="Arial" w:cs="Arial"/>
          <w:sz w:val="22"/>
        </w:rPr>
        <w:t xml:space="preserve"> }</w:t>
      </w:r>
    </w:p>
    <w:p w:rsidR="00112DF3" w:rsidRPr="008F0A01" w:rsidRDefault="00112DF3" w:rsidP="00112DF3">
      <w:pPr>
        <w:pStyle w:val="NormalWeb"/>
        <w:spacing w:before="0" w:after="120" w:line="260" w:lineRule="atLeast"/>
        <w:jc w:val="both"/>
        <w:rPr>
          <w:rFonts w:ascii="Arial" w:hAnsi="Arial" w:cs="Arial"/>
          <w:sz w:val="22"/>
          <w:szCs w:val="20"/>
        </w:rPr>
      </w:pPr>
      <w:r w:rsidRPr="008F0A01">
        <w:rPr>
          <w:rFonts w:ascii="Arial" w:hAnsi="Arial" w:cs="Arial"/>
          <w:sz w:val="22"/>
          <w:szCs w:val="20"/>
        </w:rPr>
        <w:t xml:space="preserve">In line 3 we declare our state variable, </w:t>
      </w:r>
      <w:r w:rsidRPr="008F0A01">
        <w:rPr>
          <w:rStyle w:val="HTMLCode"/>
          <w:rFonts w:ascii="Arial" w:hAnsi="Arial" w:cs="Arial"/>
          <w:sz w:val="22"/>
        </w:rPr>
        <w:t>whoseTurn</w:t>
      </w:r>
      <w:r w:rsidRPr="008F0A01">
        <w:rPr>
          <w:rFonts w:ascii="Arial" w:hAnsi="Arial" w:cs="Arial"/>
          <w:sz w:val="22"/>
          <w:szCs w:val="20"/>
        </w:rPr>
        <w:t xml:space="preserve">. This is declared private since the users of the class do not need to know it. Line 5 declares our method and it </w:t>
      </w:r>
      <w:r w:rsidRPr="008F0A01">
        <w:rPr>
          <w:rStyle w:val="Emphasis"/>
          <w:rFonts w:ascii="Arial" w:hAnsi="Arial" w:cs="Arial"/>
          <w:sz w:val="22"/>
          <w:szCs w:val="20"/>
        </w:rPr>
        <w:t>must</w:t>
      </w:r>
      <w:r w:rsidRPr="008F0A01">
        <w:rPr>
          <w:rFonts w:ascii="Arial" w:hAnsi="Arial" w:cs="Arial"/>
          <w:sz w:val="22"/>
          <w:szCs w:val="20"/>
        </w:rPr>
        <w:t xml:space="preserve"> have the synchronized keyword or the call to </w:t>
      </w:r>
      <w:r w:rsidRPr="008F0A01">
        <w:rPr>
          <w:rStyle w:val="HTMLCode"/>
          <w:rFonts w:ascii="Arial" w:hAnsi="Arial" w:cs="Arial"/>
          <w:sz w:val="22"/>
        </w:rPr>
        <w:t>wait()</w:t>
      </w:r>
      <w:r w:rsidRPr="008F0A01">
        <w:rPr>
          <w:rFonts w:ascii="Arial" w:hAnsi="Arial" w:cs="Arial"/>
          <w:sz w:val="22"/>
          <w:szCs w:val="20"/>
        </w:rPr>
        <w:t xml:space="preserve"> will fail. </w:t>
      </w:r>
    </w:p>
    <w:p w:rsidR="00112DF3" w:rsidRPr="008F0A01" w:rsidRDefault="00112DF3" w:rsidP="00112DF3">
      <w:pPr>
        <w:pStyle w:val="NormalWeb"/>
        <w:spacing w:before="0" w:after="120" w:line="260" w:lineRule="atLeast"/>
        <w:jc w:val="both"/>
        <w:rPr>
          <w:rFonts w:ascii="Arial" w:hAnsi="Arial" w:cs="Arial"/>
          <w:sz w:val="22"/>
          <w:szCs w:val="20"/>
        </w:rPr>
      </w:pPr>
      <w:r w:rsidRPr="008F0A01">
        <w:rPr>
          <w:rFonts w:ascii="Arial" w:hAnsi="Arial" w:cs="Arial"/>
          <w:sz w:val="22"/>
          <w:szCs w:val="20"/>
        </w:rPr>
        <w:t xml:space="preserve">In line 7 we get our own name from the thread object. As you will see later, we set this after the thread is created. This helps in debugging since our thread is named something useful and is a convenient way to identify the players. </w:t>
      </w:r>
    </w:p>
    <w:p w:rsidR="00112DF3" w:rsidRPr="008F0A01" w:rsidRDefault="00112DF3" w:rsidP="00112DF3">
      <w:pPr>
        <w:pStyle w:val="NormalWeb"/>
        <w:spacing w:before="0" w:after="120" w:line="260" w:lineRule="atLeast"/>
        <w:jc w:val="both"/>
        <w:rPr>
          <w:rFonts w:ascii="Arial" w:hAnsi="Arial" w:cs="Arial"/>
          <w:sz w:val="22"/>
          <w:szCs w:val="20"/>
        </w:rPr>
      </w:pPr>
      <w:r w:rsidRPr="008F0A01">
        <w:rPr>
          <w:rFonts w:ascii="Arial" w:hAnsi="Arial" w:cs="Arial"/>
          <w:sz w:val="22"/>
          <w:szCs w:val="20"/>
        </w:rPr>
        <w:t xml:space="preserve">Lines 9 through 12 solve the problem of whose turn it is before anyone has gone. The policy implemented is that the first thread to invoke this method will get the honor of going first. </w:t>
      </w:r>
    </w:p>
    <w:p w:rsidR="00112DF3" w:rsidRPr="008F0A01" w:rsidRDefault="00112DF3" w:rsidP="00112DF3">
      <w:pPr>
        <w:pStyle w:val="NormalWeb"/>
        <w:spacing w:before="0" w:after="120" w:line="260" w:lineRule="atLeast"/>
        <w:jc w:val="both"/>
        <w:rPr>
          <w:rFonts w:ascii="Arial" w:hAnsi="Arial" w:cs="Arial"/>
          <w:sz w:val="22"/>
          <w:szCs w:val="20"/>
        </w:rPr>
      </w:pPr>
      <w:r w:rsidRPr="008F0A01">
        <w:rPr>
          <w:rFonts w:ascii="Arial" w:hAnsi="Arial" w:cs="Arial"/>
          <w:sz w:val="22"/>
          <w:szCs w:val="20"/>
        </w:rPr>
        <w:t xml:space="preserve">Lines 14 through 17 execute when it is the current thread's turn to go. When executed, the thread updates the state variable with the next thread's turn. This is done before the notify, since the notify may cause another thread to start running immediately before it knows its turn to run. Then </w:t>
      </w:r>
      <w:r w:rsidRPr="008F0A01">
        <w:rPr>
          <w:rStyle w:val="HTMLCode"/>
          <w:rFonts w:ascii="Arial" w:hAnsi="Arial" w:cs="Arial"/>
          <w:sz w:val="22"/>
        </w:rPr>
        <w:t>notifyAll()</w:t>
      </w:r>
      <w:r w:rsidRPr="008F0A01">
        <w:rPr>
          <w:rFonts w:ascii="Arial" w:hAnsi="Arial" w:cs="Arial"/>
          <w:sz w:val="22"/>
          <w:szCs w:val="20"/>
        </w:rPr>
        <w:t xml:space="preserve"> is called to notify all threads that are waiting on this object, the one that they can run. If you are using only two threads, simply call </w:t>
      </w:r>
      <w:r w:rsidRPr="008F0A01">
        <w:rPr>
          <w:rStyle w:val="HTMLCode"/>
          <w:rFonts w:ascii="Arial" w:hAnsi="Arial" w:cs="Arial"/>
          <w:sz w:val="22"/>
        </w:rPr>
        <w:t>notify()</w:t>
      </w:r>
      <w:r w:rsidRPr="008F0A01">
        <w:rPr>
          <w:rFonts w:ascii="Arial" w:hAnsi="Arial" w:cs="Arial"/>
          <w:sz w:val="22"/>
          <w:szCs w:val="20"/>
        </w:rPr>
        <w:t xml:space="preserve"> since that call will awaken exactly one thread from the set waiting to run. With two threads, only one thread can be waiting, so the correct thread will wake up. If you extend this to three or more threads, however, the notify call may not wake up the correct thread and the system will stop until that thread's wait times out. </w:t>
      </w:r>
    </w:p>
    <w:p w:rsidR="00112DF3" w:rsidRPr="008F0A01" w:rsidRDefault="00112DF3" w:rsidP="00112DF3">
      <w:pPr>
        <w:pStyle w:val="NormalWeb"/>
        <w:spacing w:before="0" w:after="120" w:line="260" w:lineRule="atLeast"/>
        <w:jc w:val="both"/>
        <w:rPr>
          <w:rFonts w:ascii="Arial" w:hAnsi="Arial" w:cs="Arial"/>
          <w:sz w:val="22"/>
          <w:szCs w:val="20"/>
        </w:rPr>
      </w:pPr>
      <w:r w:rsidRPr="008F0A01">
        <w:rPr>
          <w:rFonts w:ascii="Arial" w:hAnsi="Arial" w:cs="Arial"/>
          <w:sz w:val="22"/>
          <w:szCs w:val="20"/>
        </w:rPr>
        <w:lastRenderedPageBreak/>
        <w:t xml:space="preserve">Lines 19 through 26 execute when it is not the current thread's turn to go. Line 21 simply calls </w:t>
      </w:r>
      <w:r w:rsidRPr="008F0A01">
        <w:rPr>
          <w:rStyle w:val="HTMLCode"/>
          <w:rFonts w:ascii="Arial" w:hAnsi="Arial" w:cs="Arial"/>
          <w:sz w:val="22"/>
        </w:rPr>
        <w:t>wait()</w:t>
      </w:r>
      <w:r w:rsidRPr="008F0A01">
        <w:rPr>
          <w:rFonts w:ascii="Arial" w:hAnsi="Arial" w:cs="Arial"/>
          <w:sz w:val="22"/>
          <w:szCs w:val="20"/>
        </w:rPr>
        <w:t xml:space="preserve"> and goes to sleep. However, you will notice that in line 20 the code notes the current time. It does this because when execution continues after the wait call returns. The reason for continuing could be either that the wait timed out or that our thread was awakened with a call to </w:t>
      </w:r>
      <w:r w:rsidRPr="008F0A01">
        <w:rPr>
          <w:rStyle w:val="HTMLCode"/>
          <w:rFonts w:ascii="Arial" w:hAnsi="Arial" w:cs="Arial"/>
          <w:sz w:val="22"/>
        </w:rPr>
        <w:t>notify()</w:t>
      </w:r>
      <w:r w:rsidRPr="008F0A01">
        <w:rPr>
          <w:rFonts w:ascii="Arial" w:hAnsi="Arial" w:cs="Arial"/>
          <w:sz w:val="22"/>
          <w:szCs w:val="20"/>
        </w:rPr>
        <w:t xml:space="preserve">. The only way to tell the difference is to measure how long the thread was asleep. </w:t>
      </w:r>
    </w:p>
    <w:p w:rsidR="00112DF3" w:rsidRPr="008F0A01" w:rsidRDefault="00112DF3" w:rsidP="00112DF3">
      <w:pPr>
        <w:pStyle w:val="NormalWeb"/>
        <w:spacing w:before="0" w:after="120" w:line="260" w:lineRule="atLeast"/>
        <w:jc w:val="both"/>
        <w:rPr>
          <w:rFonts w:ascii="Arial" w:hAnsi="Arial" w:cs="Arial"/>
          <w:sz w:val="22"/>
          <w:szCs w:val="20"/>
        </w:rPr>
      </w:pPr>
      <w:r w:rsidRPr="008F0A01">
        <w:rPr>
          <w:rFonts w:ascii="Arial" w:hAnsi="Arial" w:cs="Arial"/>
          <w:sz w:val="22"/>
          <w:szCs w:val="20"/>
        </w:rPr>
        <w:t xml:space="preserve">This timeout test is performed in line 22. If a timeout occurs, an informative message is printed to the console. In practice this will happen only when the time spent in lines 14 through 17 is greater than 2.5 seconds. </w:t>
      </w:r>
    </w:p>
    <w:p w:rsidR="00112DF3" w:rsidRPr="008F0A01" w:rsidRDefault="00112DF3" w:rsidP="00112DF3">
      <w:pPr>
        <w:pStyle w:val="NormalWeb"/>
        <w:spacing w:before="0" w:after="120" w:line="260" w:lineRule="atLeast"/>
        <w:jc w:val="both"/>
        <w:rPr>
          <w:rFonts w:ascii="Arial" w:hAnsi="Arial" w:cs="Arial"/>
          <w:sz w:val="22"/>
          <w:szCs w:val="20"/>
        </w:rPr>
      </w:pPr>
      <w:r w:rsidRPr="008F0A01">
        <w:rPr>
          <w:rFonts w:ascii="Arial" w:hAnsi="Arial" w:cs="Arial"/>
          <w:sz w:val="22"/>
          <w:szCs w:val="20"/>
        </w:rPr>
        <w:t xml:space="preserve">Line 26 is where we catch the </w:t>
      </w:r>
      <w:r w:rsidRPr="008F0A01">
        <w:rPr>
          <w:rStyle w:val="HTMLCode"/>
          <w:rFonts w:ascii="Arial" w:hAnsi="Arial" w:cs="Arial"/>
          <w:sz w:val="22"/>
        </w:rPr>
        <w:t>InterruptedException</w:t>
      </w:r>
      <w:r w:rsidRPr="008F0A01">
        <w:rPr>
          <w:rFonts w:ascii="Arial" w:hAnsi="Arial" w:cs="Arial"/>
          <w:sz w:val="22"/>
          <w:szCs w:val="20"/>
        </w:rPr>
        <w:t xml:space="preserve">. This would be thrown if the thread in the </w:t>
      </w:r>
      <w:r w:rsidRPr="008F0A01">
        <w:rPr>
          <w:rStyle w:val="HTMLCode"/>
          <w:rFonts w:ascii="Arial" w:hAnsi="Arial" w:cs="Arial"/>
          <w:sz w:val="22"/>
        </w:rPr>
        <w:t>wait()</w:t>
      </w:r>
      <w:r w:rsidRPr="008F0A01">
        <w:rPr>
          <w:rFonts w:ascii="Arial" w:hAnsi="Arial" w:cs="Arial"/>
          <w:sz w:val="22"/>
          <w:szCs w:val="20"/>
        </w:rPr>
        <w:t xml:space="preserve"> call stops prematurely. </w:t>
      </w:r>
    </w:p>
    <w:p w:rsidR="00112DF3" w:rsidRPr="008F0A01" w:rsidRDefault="00112DF3" w:rsidP="00112DF3">
      <w:pPr>
        <w:pStyle w:val="NormalWeb"/>
        <w:spacing w:before="0" w:after="120" w:line="260" w:lineRule="atLeast"/>
        <w:jc w:val="both"/>
        <w:rPr>
          <w:rFonts w:ascii="Arial" w:hAnsi="Arial" w:cs="Arial"/>
          <w:sz w:val="22"/>
          <w:szCs w:val="20"/>
        </w:rPr>
      </w:pPr>
      <w:r w:rsidRPr="008F0A01">
        <w:rPr>
          <w:rFonts w:ascii="Arial" w:hAnsi="Arial" w:cs="Arial"/>
          <w:sz w:val="22"/>
          <w:szCs w:val="20"/>
        </w:rPr>
        <w:t xml:space="preserve">Really, that is all there is to in this part of the code. However, add some additional code (shown below) between lines 8 and 9 to allow a third thread to cause the threads using this class to exit. </w:t>
      </w:r>
    </w:p>
    <w:p w:rsidR="00112DF3" w:rsidRPr="008F0A01" w:rsidRDefault="00112DF3" w:rsidP="00112DF3">
      <w:pPr>
        <w:pStyle w:val="HTMLPreformatted"/>
        <w:spacing w:after="120" w:line="260" w:lineRule="atLeast"/>
        <w:ind w:left="720"/>
        <w:jc w:val="both"/>
        <w:rPr>
          <w:rFonts w:ascii="Arial" w:hAnsi="Arial" w:cs="Arial"/>
          <w:sz w:val="22"/>
        </w:rPr>
      </w:pPr>
      <w:r w:rsidRPr="008F0A01">
        <w:rPr>
          <w:rFonts w:ascii="Arial" w:hAnsi="Arial" w:cs="Arial"/>
          <w:sz w:val="22"/>
        </w:rPr>
        <w:t xml:space="preserve"> 8.01       if (whoseTurn.compareTo("DONE") == 0)</w:t>
      </w:r>
    </w:p>
    <w:p w:rsidR="00112DF3" w:rsidRPr="008F0A01" w:rsidRDefault="00112DF3" w:rsidP="00112DF3">
      <w:pPr>
        <w:pStyle w:val="HTMLPreformatted"/>
        <w:spacing w:after="120" w:line="260" w:lineRule="atLeast"/>
        <w:ind w:left="720"/>
        <w:jc w:val="both"/>
        <w:rPr>
          <w:rFonts w:ascii="Arial" w:hAnsi="Arial" w:cs="Arial"/>
          <w:sz w:val="22"/>
        </w:rPr>
      </w:pPr>
      <w:r w:rsidRPr="008F0A01">
        <w:rPr>
          <w:rFonts w:ascii="Arial" w:hAnsi="Arial" w:cs="Arial"/>
          <w:sz w:val="22"/>
        </w:rPr>
        <w:t xml:space="preserve"> 8.02           return false;</w:t>
      </w:r>
    </w:p>
    <w:p w:rsidR="00112DF3" w:rsidRPr="008F0A01" w:rsidRDefault="00112DF3" w:rsidP="00112DF3">
      <w:pPr>
        <w:pStyle w:val="HTMLPreformatted"/>
        <w:spacing w:after="120" w:line="260" w:lineRule="atLeast"/>
        <w:ind w:left="720"/>
        <w:jc w:val="both"/>
        <w:rPr>
          <w:rFonts w:ascii="Arial" w:hAnsi="Arial" w:cs="Arial"/>
          <w:sz w:val="22"/>
        </w:rPr>
      </w:pPr>
      <w:r w:rsidRPr="008F0A01">
        <w:rPr>
          <w:rFonts w:ascii="Arial" w:hAnsi="Arial" w:cs="Arial"/>
          <w:sz w:val="22"/>
        </w:rPr>
        <w:t xml:space="preserve"> 8.03</w:t>
      </w:r>
    </w:p>
    <w:p w:rsidR="00112DF3" w:rsidRPr="008F0A01" w:rsidRDefault="00112DF3" w:rsidP="00112DF3">
      <w:pPr>
        <w:pStyle w:val="HTMLPreformatted"/>
        <w:spacing w:after="120" w:line="260" w:lineRule="atLeast"/>
        <w:ind w:left="720"/>
        <w:jc w:val="both"/>
        <w:rPr>
          <w:rFonts w:ascii="Arial" w:hAnsi="Arial" w:cs="Arial"/>
          <w:sz w:val="22"/>
        </w:rPr>
      </w:pPr>
      <w:r w:rsidRPr="008F0A01">
        <w:rPr>
          <w:rFonts w:ascii="Arial" w:hAnsi="Arial" w:cs="Arial"/>
          <w:sz w:val="22"/>
        </w:rPr>
        <w:t xml:space="preserve"> 8.04       if (opponent.compareTo("DONE") == 0) {</w:t>
      </w:r>
    </w:p>
    <w:p w:rsidR="00112DF3" w:rsidRPr="008F0A01" w:rsidRDefault="00112DF3" w:rsidP="00112DF3">
      <w:pPr>
        <w:pStyle w:val="HTMLPreformatted"/>
        <w:spacing w:after="120" w:line="260" w:lineRule="atLeast"/>
        <w:ind w:left="720"/>
        <w:jc w:val="both"/>
        <w:rPr>
          <w:rFonts w:ascii="Arial" w:hAnsi="Arial" w:cs="Arial"/>
          <w:sz w:val="22"/>
        </w:rPr>
      </w:pPr>
      <w:r w:rsidRPr="008F0A01">
        <w:rPr>
          <w:rFonts w:ascii="Arial" w:hAnsi="Arial" w:cs="Arial"/>
          <w:sz w:val="22"/>
        </w:rPr>
        <w:t xml:space="preserve"> 8.05           whoseTurn = opponent;</w:t>
      </w:r>
    </w:p>
    <w:p w:rsidR="00112DF3" w:rsidRPr="008F0A01" w:rsidRDefault="00112DF3" w:rsidP="00112DF3">
      <w:pPr>
        <w:pStyle w:val="HTMLPreformatted"/>
        <w:spacing w:after="120" w:line="260" w:lineRule="atLeast"/>
        <w:ind w:left="720"/>
        <w:jc w:val="both"/>
        <w:rPr>
          <w:rFonts w:ascii="Arial" w:hAnsi="Arial" w:cs="Arial"/>
          <w:sz w:val="22"/>
        </w:rPr>
      </w:pPr>
      <w:r w:rsidRPr="008F0A01">
        <w:rPr>
          <w:rFonts w:ascii="Arial" w:hAnsi="Arial" w:cs="Arial"/>
          <w:sz w:val="22"/>
        </w:rPr>
        <w:t xml:space="preserve"> 8.06           notifyAll();</w:t>
      </w:r>
    </w:p>
    <w:p w:rsidR="00112DF3" w:rsidRPr="008F0A01" w:rsidRDefault="00112DF3" w:rsidP="00112DF3">
      <w:pPr>
        <w:pStyle w:val="HTMLPreformatted"/>
        <w:spacing w:after="120" w:line="260" w:lineRule="atLeast"/>
        <w:ind w:left="720"/>
        <w:jc w:val="both"/>
        <w:rPr>
          <w:rFonts w:ascii="Arial" w:hAnsi="Arial" w:cs="Arial"/>
          <w:sz w:val="22"/>
        </w:rPr>
      </w:pPr>
      <w:r w:rsidRPr="008F0A01">
        <w:rPr>
          <w:rFonts w:ascii="Arial" w:hAnsi="Arial" w:cs="Arial"/>
          <w:sz w:val="22"/>
        </w:rPr>
        <w:t xml:space="preserve"> 8.07           return false;</w:t>
      </w:r>
    </w:p>
    <w:p w:rsidR="00112DF3" w:rsidRPr="008F0A01" w:rsidRDefault="00112DF3" w:rsidP="00112DF3">
      <w:pPr>
        <w:pStyle w:val="HTMLPreformatted"/>
        <w:numPr>
          <w:ilvl w:val="1"/>
          <w:numId w:val="5"/>
        </w:numPr>
        <w:spacing w:after="120" w:line="260" w:lineRule="atLeast"/>
        <w:jc w:val="both"/>
        <w:rPr>
          <w:rFonts w:ascii="Arial" w:hAnsi="Arial" w:cs="Arial"/>
          <w:sz w:val="22"/>
        </w:rPr>
      </w:pPr>
      <w:r w:rsidRPr="008F0A01">
        <w:rPr>
          <w:rFonts w:ascii="Arial" w:hAnsi="Arial" w:cs="Arial"/>
          <w:sz w:val="22"/>
        </w:rPr>
        <w:t>}</w:t>
      </w:r>
    </w:p>
    <w:p w:rsidR="00112DF3" w:rsidRPr="008F0A01" w:rsidRDefault="00112DF3" w:rsidP="00112DF3">
      <w:pPr>
        <w:pStyle w:val="HTMLPreformatted"/>
        <w:spacing w:after="120" w:line="260" w:lineRule="atLeast"/>
        <w:ind w:left="840"/>
        <w:jc w:val="both"/>
        <w:rPr>
          <w:rFonts w:ascii="Arial" w:hAnsi="Arial" w:cs="Arial"/>
          <w:sz w:val="22"/>
        </w:rPr>
      </w:pPr>
    </w:p>
    <w:p w:rsidR="00112DF3" w:rsidRPr="008F0A01" w:rsidRDefault="00112DF3" w:rsidP="00112DF3">
      <w:pPr>
        <w:pStyle w:val="HTMLPreformatted"/>
        <w:spacing w:after="120" w:line="260" w:lineRule="atLeast"/>
        <w:jc w:val="both"/>
        <w:rPr>
          <w:rFonts w:ascii="Arial" w:hAnsi="Arial" w:cs="Arial"/>
          <w:sz w:val="22"/>
        </w:rPr>
      </w:pPr>
      <w:r w:rsidRPr="008F0A01">
        <w:rPr>
          <w:rFonts w:ascii="Arial" w:hAnsi="Arial" w:cs="Arial"/>
          <w:sz w:val="22"/>
        </w:rPr>
        <w:t xml:space="preserve">As you can see, this is done by setting the special opponent DONE in the call to </w:t>
      </w:r>
      <w:r w:rsidRPr="008F0A01">
        <w:rPr>
          <w:rStyle w:val="HTMLCode"/>
          <w:rFonts w:ascii="Arial" w:hAnsi="Arial" w:cs="Arial"/>
          <w:sz w:val="22"/>
        </w:rPr>
        <w:t>hit()</w:t>
      </w:r>
      <w:r w:rsidRPr="008F0A01">
        <w:rPr>
          <w:rFonts w:ascii="Arial" w:hAnsi="Arial" w:cs="Arial"/>
          <w:sz w:val="22"/>
        </w:rPr>
        <w:t xml:space="preserve">. When the opponent is done, line 8.02 makes sure the code returns the boolean false. Once we have the class of type </w:t>
      </w:r>
      <w:r w:rsidRPr="008F0A01">
        <w:rPr>
          <w:rStyle w:val="HTMLCode"/>
          <w:rFonts w:ascii="Arial" w:hAnsi="Arial" w:cs="Arial"/>
          <w:sz w:val="22"/>
        </w:rPr>
        <w:t>PingPong</w:t>
      </w:r>
      <w:r w:rsidRPr="008F0A01">
        <w:rPr>
          <w:rFonts w:ascii="Arial" w:hAnsi="Arial" w:cs="Arial"/>
          <w:sz w:val="22"/>
        </w:rPr>
        <w:t xml:space="preserve">, any thread with a reference to an instance of class </w:t>
      </w:r>
      <w:r w:rsidRPr="008F0A01">
        <w:rPr>
          <w:rStyle w:val="HTMLCode"/>
          <w:rFonts w:ascii="Arial" w:hAnsi="Arial" w:cs="Arial"/>
          <w:sz w:val="22"/>
        </w:rPr>
        <w:t>PingPong</w:t>
      </w:r>
      <w:r w:rsidRPr="008F0A01">
        <w:rPr>
          <w:rFonts w:ascii="Arial" w:hAnsi="Arial" w:cs="Arial"/>
          <w:sz w:val="22"/>
        </w:rPr>
        <w:t xml:space="preserve"> can synchronize itself with other threads holding that same reference. To illustrate this, consider the following </w:t>
      </w:r>
      <w:r w:rsidRPr="008F0A01">
        <w:rPr>
          <w:rStyle w:val="HTMLCode"/>
          <w:rFonts w:ascii="Arial" w:hAnsi="Arial" w:cs="Arial"/>
          <w:sz w:val="22"/>
        </w:rPr>
        <w:t>Player</w:t>
      </w:r>
      <w:r w:rsidRPr="008F0A01">
        <w:rPr>
          <w:rFonts w:ascii="Arial" w:hAnsi="Arial" w:cs="Arial"/>
          <w:sz w:val="22"/>
        </w:rPr>
        <w:t xml:space="preserve"> class designed for use in the instantiation of a couple of threads:</w:t>
      </w:r>
    </w:p>
    <w:p w:rsidR="00112DF3" w:rsidRPr="008F0A01" w:rsidRDefault="00112DF3" w:rsidP="00112DF3">
      <w:pPr>
        <w:pStyle w:val="HTMLPreformatted"/>
        <w:spacing w:after="120" w:line="260" w:lineRule="atLeast"/>
        <w:jc w:val="both"/>
        <w:rPr>
          <w:rFonts w:ascii="Arial" w:hAnsi="Arial" w:cs="Arial"/>
          <w:sz w:val="22"/>
        </w:rPr>
      </w:pPr>
      <w:r w:rsidRPr="008F0A01">
        <w:rPr>
          <w:rFonts w:ascii="Arial" w:hAnsi="Arial" w:cs="Arial"/>
          <w:sz w:val="22"/>
        </w:rPr>
        <w:t xml:space="preserve"> </w:t>
      </w:r>
      <w:r w:rsidRPr="008F0A01">
        <w:rPr>
          <w:rFonts w:ascii="Arial" w:hAnsi="Arial" w:cs="Arial"/>
          <w:sz w:val="22"/>
        </w:rPr>
        <w:tab/>
        <w:t>1  public class Player implements Runnable {</w:t>
      </w:r>
    </w:p>
    <w:p w:rsidR="00112DF3" w:rsidRPr="008F0A01" w:rsidRDefault="00112DF3" w:rsidP="00112DF3">
      <w:pPr>
        <w:pStyle w:val="HTMLPreformatted"/>
        <w:spacing w:after="120" w:line="260" w:lineRule="atLeast"/>
        <w:jc w:val="both"/>
        <w:rPr>
          <w:rFonts w:ascii="Arial" w:hAnsi="Arial" w:cs="Arial"/>
          <w:sz w:val="22"/>
        </w:rPr>
      </w:pPr>
      <w:r w:rsidRPr="008F0A01">
        <w:rPr>
          <w:rFonts w:ascii="Arial" w:hAnsi="Arial" w:cs="Arial"/>
          <w:sz w:val="22"/>
        </w:rPr>
        <w:t xml:space="preserve"> </w:t>
      </w:r>
      <w:r w:rsidRPr="008F0A01">
        <w:rPr>
          <w:rFonts w:ascii="Arial" w:hAnsi="Arial" w:cs="Arial"/>
          <w:sz w:val="22"/>
        </w:rPr>
        <w:tab/>
        <w:t>2      PingPong myTable;   // Table where they play</w:t>
      </w:r>
    </w:p>
    <w:p w:rsidR="00112DF3" w:rsidRPr="008F0A01" w:rsidRDefault="00112DF3" w:rsidP="00112DF3">
      <w:pPr>
        <w:pStyle w:val="HTMLPreformatted"/>
        <w:spacing w:after="120" w:line="260" w:lineRule="atLeast"/>
        <w:jc w:val="both"/>
        <w:rPr>
          <w:rFonts w:ascii="Arial" w:hAnsi="Arial" w:cs="Arial"/>
          <w:sz w:val="22"/>
        </w:rPr>
      </w:pPr>
      <w:r w:rsidRPr="008F0A01">
        <w:rPr>
          <w:rFonts w:ascii="Arial" w:hAnsi="Arial" w:cs="Arial"/>
          <w:sz w:val="22"/>
        </w:rPr>
        <w:t xml:space="preserve"> </w:t>
      </w:r>
      <w:r w:rsidRPr="008F0A01">
        <w:rPr>
          <w:rFonts w:ascii="Arial" w:hAnsi="Arial" w:cs="Arial"/>
          <w:sz w:val="22"/>
        </w:rPr>
        <w:tab/>
        <w:t>3      String myOpponent;</w:t>
      </w:r>
    </w:p>
    <w:p w:rsidR="00112DF3" w:rsidRPr="008F0A01" w:rsidRDefault="00112DF3" w:rsidP="00112DF3">
      <w:pPr>
        <w:pStyle w:val="HTMLPreformatted"/>
        <w:spacing w:after="120" w:line="260" w:lineRule="atLeast"/>
        <w:jc w:val="both"/>
        <w:rPr>
          <w:rFonts w:ascii="Arial" w:hAnsi="Arial" w:cs="Arial"/>
          <w:sz w:val="22"/>
        </w:rPr>
      </w:pPr>
      <w:r w:rsidRPr="008F0A01">
        <w:rPr>
          <w:rFonts w:ascii="Arial" w:hAnsi="Arial" w:cs="Arial"/>
          <w:sz w:val="22"/>
        </w:rPr>
        <w:t xml:space="preserve"> </w:t>
      </w:r>
      <w:r w:rsidRPr="008F0A01">
        <w:rPr>
          <w:rFonts w:ascii="Arial" w:hAnsi="Arial" w:cs="Arial"/>
          <w:sz w:val="22"/>
        </w:rPr>
        <w:tab/>
        <w:t>4</w:t>
      </w:r>
    </w:p>
    <w:p w:rsidR="00112DF3" w:rsidRPr="008F0A01" w:rsidRDefault="00112DF3" w:rsidP="00112DF3">
      <w:pPr>
        <w:pStyle w:val="HTMLPreformatted"/>
        <w:spacing w:after="120" w:line="260" w:lineRule="atLeast"/>
        <w:jc w:val="both"/>
        <w:rPr>
          <w:rFonts w:ascii="Arial" w:hAnsi="Arial" w:cs="Arial"/>
          <w:sz w:val="22"/>
        </w:rPr>
      </w:pPr>
      <w:r w:rsidRPr="008F0A01">
        <w:rPr>
          <w:rFonts w:ascii="Arial" w:hAnsi="Arial" w:cs="Arial"/>
          <w:sz w:val="22"/>
        </w:rPr>
        <w:t xml:space="preserve"> </w:t>
      </w:r>
      <w:r w:rsidRPr="008F0A01">
        <w:rPr>
          <w:rFonts w:ascii="Arial" w:hAnsi="Arial" w:cs="Arial"/>
          <w:sz w:val="22"/>
        </w:rPr>
        <w:tab/>
        <w:t>5      public Player(String opponent, PingPong table) {</w:t>
      </w:r>
    </w:p>
    <w:p w:rsidR="00112DF3" w:rsidRPr="008F0A01" w:rsidRDefault="00112DF3" w:rsidP="00112DF3">
      <w:pPr>
        <w:pStyle w:val="HTMLPreformatted"/>
        <w:spacing w:after="120" w:line="260" w:lineRule="atLeast"/>
        <w:jc w:val="both"/>
        <w:rPr>
          <w:rFonts w:ascii="Arial" w:hAnsi="Arial" w:cs="Arial"/>
          <w:sz w:val="22"/>
        </w:rPr>
      </w:pPr>
      <w:r w:rsidRPr="008F0A01">
        <w:rPr>
          <w:rFonts w:ascii="Arial" w:hAnsi="Arial" w:cs="Arial"/>
          <w:sz w:val="22"/>
        </w:rPr>
        <w:t xml:space="preserve"> </w:t>
      </w:r>
      <w:r w:rsidRPr="008F0A01">
        <w:rPr>
          <w:rFonts w:ascii="Arial" w:hAnsi="Arial" w:cs="Arial"/>
          <w:sz w:val="22"/>
        </w:rPr>
        <w:tab/>
        <w:t>6      myTable  = table;</w:t>
      </w:r>
    </w:p>
    <w:p w:rsidR="00112DF3" w:rsidRPr="008F0A01" w:rsidRDefault="00112DF3" w:rsidP="00112DF3">
      <w:pPr>
        <w:pStyle w:val="HTMLPreformatted"/>
        <w:spacing w:after="120" w:line="260" w:lineRule="atLeast"/>
        <w:jc w:val="both"/>
        <w:rPr>
          <w:rFonts w:ascii="Arial" w:hAnsi="Arial" w:cs="Arial"/>
          <w:sz w:val="22"/>
        </w:rPr>
      </w:pPr>
      <w:r w:rsidRPr="008F0A01">
        <w:rPr>
          <w:rFonts w:ascii="Arial" w:hAnsi="Arial" w:cs="Arial"/>
          <w:sz w:val="22"/>
        </w:rPr>
        <w:tab/>
        <w:t>7      myOpponent = opponent;</w:t>
      </w:r>
    </w:p>
    <w:p w:rsidR="00112DF3" w:rsidRPr="008F0A01" w:rsidRDefault="00112DF3" w:rsidP="00112DF3">
      <w:pPr>
        <w:pStyle w:val="HTMLPreformatted"/>
        <w:spacing w:after="120" w:line="260" w:lineRule="atLeast"/>
        <w:jc w:val="both"/>
        <w:rPr>
          <w:rFonts w:ascii="Arial" w:hAnsi="Arial" w:cs="Arial"/>
          <w:sz w:val="22"/>
        </w:rPr>
      </w:pPr>
      <w:r w:rsidRPr="008F0A01">
        <w:rPr>
          <w:rFonts w:ascii="Arial" w:hAnsi="Arial" w:cs="Arial"/>
          <w:sz w:val="22"/>
        </w:rPr>
        <w:t xml:space="preserve"> </w:t>
      </w:r>
      <w:r w:rsidRPr="008F0A01">
        <w:rPr>
          <w:rFonts w:ascii="Arial" w:hAnsi="Arial" w:cs="Arial"/>
          <w:sz w:val="22"/>
        </w:rPr>
        <w:tab/>
        <w:t>8      }</w:t>
      </w:r>
    </w:p>
    <w:p w:rsidR="00112DF3" w:rsidRPr="008F0A01" w:rsidRDefault="00112DF3" w:rsidP="00112DF3">
      <w:pPr>
        <w:pStyle w:val="HTMLPreformatted"/>
        <w:spacing w:after="120" w:line="260" w:lineRule="atLeast"/>
        <w:jc w:val="both"/>
        <w:rPr>
          <w:rFonts w:ascii="Arial" w:hAnsi="Arial" w:cs="Arial"/>
          <w:sz w:val="22"/>
        </w:rPr>
      </w:pPr>
      <w:r w:rsidRPr="008F0A01">
        <w:rPr>
          <w:rFonts w:ascii="Arial" w:hAnsi="Arial" w:cs="Arial"/>
          <w:sz w:val="22"/>
        </w:rPr>
        <w:t xml:space="preserve"> </w:t>
      </w:r>
      <w:r w:rsidRPr="008F0A01">
        <w:rPr>
          <w:rFonts w:ascii="Arial" w:hAnsi="Arial" w:cs="Arial"/>
          <w:sz w:val="22"/>
        </w:rPr>
        <w:tab/>
        <w:t>9</w:t>
      </w:r>
    </w:p>
    <w:p w:rsidR="00112DF3" w:rsidRPr="008F0A01" w:rsidRDefault="00112DF3" w:rsidP="00112DF3">
      <w:pPr>
        <w:pStyle w:val="HTMLPreformatted"/>
        <w:spacing w:after="120" w:line="260" w:lineRule="atLeast"/>
        <w:jc w:val="both"/>
        <w:rPr>
          <w:rFonts w:ascii="Arial" w:hAnsi="Arial" w:cs="Arial"/>
          <w:sz w:val="22"/>
        </w:rPr>
      </w:pPr>
      <w:r w:rsidRPr="008F0A01">
        <w:rPr>
          <w:rFonts w:ascii="Arial" w:hAnsi="Arial" w:cs="Arial"/>
          <w:sz w:val="22"/>
        </w:rPr>
        <w:tab/>
        <w:t>10      public void run() {</w:t>
      </w:r>
    </w:p>
    <w:p w:rsidR="00112DF3" w:rsidRPr="008F0A01" w:rsidRDefault="00112DF3" w:rsidP="00112DF3">
      <w:pPr>
        <w:pStyle w:val="HTMLPreformatted"/>
        <w:spacing w:after="120" w:line="260" w:lineRule="atLeast"/>
        <w:jc w:val="both"/>
        <w:rPr>
          <w:rFonts w:ascii="Arial" w:hAnsi="Arial" w:cs="Arial"/>
          <w:sz w:val="22"/>
        </w:rPr>
      </w:pPr>
      <w:r w:rsidRPr="008F0A01">
        <w:rPr>
          <w:rFonts w:ascii="Arial" w:hAnsi="Arial" w:cs="Arial"/>
          <w:sz w:val="22"/>
        </w:rPr>
        <w:tab/>
        <w:t>11      while (myTable.hit(myOpponent))</w:t>
      </w:r>
    </w:p>
    <w:p w:rsidR="00112DF3" w:rsidRPr="008F0A01" w:rsidRDefault="00112DF3" w:rsidP="00112DF3">
      <w:pPr>
        <w:pStyle w:val="HTMLPreformatted"/>
        <w:spacing w:after="120" w:line="260" w:lineRule="atLeast"/>
        <w:jc w:val="both"/>
        <w:rPr>
          <w:rFonts w:ascii="Arial" w:hAnsi="Arial" w:cs="Arial"/>
          <w:sz w:val="22"/>
        </w:rPr>
      </w:pPr>
      <w:r w:rsidRPr="008F0A01">
        <w:rPr>
          <w:rFonts w:ascii="Arial" w:hAnsi="Arial" w:cs="Arial"/>
          <w:sz w:val="22"/>
        </w:rPr>
        <w:tab/>
        <w:t>12          ;</w:t>
      </w:r>
    </w:p>
    <w:p w:rsidR="00112DF3" w:rsidRPr="008F0A01" w:rsidRDefault="00112DF3" w:rsidP="00112DF3">
      <w:pPr>
        <w:pStyle w:val="HTMLPreformatted"/>
        <w:spacing w:after="120" w:line="260" w:lineRule="atLeast"/>
        <w:jc w:val="both"/>
        <w:rPr>
          <w:rFonts w:ascii="Arial" w:hAnsi="Arial" w:cs="Arial"/>
          <w:sz w:val="22"/>
        </w:rPr>
      </w:pPr>
      <w:r w:rsidRPr="008F0A01">
        <w:rPr>
          <w:rFonts w:ascii="Arial" w:hAnsi="Arial" w:cs="Arial"/>
          <w:sz w:val="22"/>
        </w:rPr>
        <w:lastRenderedPageBreak/>
        <w:tab/>
        <w:t>13      }</w:t>
      </w:r>
    </w:p>
    <w:p w:rsidR="00112DF3" w:rsidRPr="008F0A01" w:rsidRDefault="00112DF3" w:rsidP="00112DF3">
      <w:pPr>
        <w:pStyle w:val="HTMLPreformatted"/>
        <w:spacing w:after="120" w:line="260" w:lineRule="atLeast"/>
        <w:jc w:val="both"/>
        <w:rPr>
          <w:rFonts w:ascii="Arial" w:hAnsi="Arial" w:cs="Arial"/>
          <w:sz w:val="22"/>
        </w:rPr>
      </w:pPr>
      <w:r w:rsidRPr="008F0A01">
        <w:rPr>
          <w:rFonts w:ascii="Arial" w:hAnsi="Arial" w:cs="Arial"/>
          <w:sz w:val="22"/>
        </w:rPr>
        <w:tab/>
        <w:t>14  }</w:t>
      </w:r>
    </w:p>
    <w:p w:rsidR="00112DF3" w:rsidRPr="008F0A01" w:rsidRDefault="00112DF3" w:rsidP="00112DF3">
      <w:pPr>
        <w:pStyle w:val="NormalWeb"/>
        <w:spacing w:before="0" w:after="120" w:line="260" w:lineRule="atLeast"/>
        <w:jc w:val="both"/>
        <w:rPr>
          <w:rFonts w:ascii="Arial" w:hAnsi="Arial" w:cs="Arial"/>
          <w:sz w:val="22"/>
          <w:szCs w:val="20"/>
        </w:rPr>
      </w:pPr>
      <w:r w:rsidRPr="008F0A01">
        <w:rPr>
          <w:rFonts w:ascii="Arial" w:hAnsi="Arial" w:cs="Arial"/>
          <w:sz w:val="22"/>
          <w:szCs w:val="20"/>
        </w:rPr>
        <w:t xml:space="preserve">As you can see, this code is even simpler. All we really need is a class that implements the </w:t>
      </w:r>
      <w:r w:rsidRPr="008F0A01">
        <w:rPr>
          <w:rStyle w:val="HTMLCode"/>
          <w:rFonts w:ascii="Arial" w:hAnsi="Arial" w:cs="Arial"/>
          <w:sz w:val="22"/>
        </w:rPr>
        <w:t>Runnable</w:t>
      </w:r>
      <w:r w:rsidRPr="008F0A01">
        <w:rPr>
          <w:rFonts w:ascii="Arial" w:hAnsi="Arial" w:cs="Arial"/>
          <w:sz w:val="22"/>
          <w:szCs w:val="20"/>
        </w:rPr>
        <w:t xml:space="preserve"> interface. The </w:t>
      </w:r>
      <w:r w:rsidRPr="008F0A01">
        <w:rPr>
          <w:rStyle w:val="HTMLCode"/>
          <w:rFonts w:ascii="Arial" w:hAnsi="Arial" w:cs="Arial"/>
          <w:sz w:val="22"/>
        </w:rPr>
        <w:t>Thread</w:t>
      </w:r>
      <w:r w:rsidRPr="008F0A01">
        <w:rPr>
          <w:rFonts w:ascii="Arial" w:hAnsi="Arial" w:cs="Arial"/>
          <w:sz w:val="22"/>
          <w:szCs w:val="20"/>
        </w:rPr>
        <w:t xml:space="preserve"> class provides a constructor that takes a reference to an object implementing </w:t>
      </w:r>
      <w:r w:rsidRPr="008F0A01">
        <w:rPr>
          <w:rStyle w:val="HTMLCode"/>
          <w:rFonts w:ascii="Arial" w:hAnsi="Arial" w:cs="Arial"/>
          <w:sz w:val="22"/>
        </w:rPr>
        <w:t>Runnable</w:t>
      </w:r>
      <w:r w:rsidRPr="008F0A01">
        <w:rPr>
          <w:rFonts w:ascii="Arial" w:hAnsi="Arial" w:cs="Arial"/>
          <w:sz w:val="22"/>
          <w:szCs w:val="20"/>
        </w:rPr>
        <w:t xml:space="preserve">. </w:t>
      </w:r>
    </w:p>
    <w:p w:rsidR="00112DF3" w:rsidRPr="008F0A01" w:rsidRDefault="00112DF3" w:rsidP="00112DF3">
      <w:pPr>
        <w:pStyle w:val="NormalWeb"/>
        <w:spacing w:before="0" w:after="120" w:line="260" w:lineRule="atLeast"/>
        <w:jc w:val="both"/>
        <w:rPr>
          <w:rFonts w:ascii="Arial" w:hAnsi="Arial" w:cs="Arial"/>
          <w:sz w:val="22"/>
          <w:szCs w:val="20"/>
        </w:rPr>
      </w:pPr>
      <w:r w:rsidRPr="008F0A01">
        <w:rPr>
          <w:rFonts w:ascii="Arial" w:hAnsi="Arial" w:cs="Arial"/>
          <w:sz w:val="22"/>
          <w:szCs w:val="20"/>
        </w:rPr>
        <w:t xml:space="preserve">The two instance variables in this class are the reference holding the </w:t>
      </w:r>
      <w:r w:rsidRPr="008F0A01">
        <w:rPr>
          <w:rStyle w:val="HTMLCode"/>
          <w:rFonts w:ascii="Arial" w:hAnsi="Arial" w:cs="Arial"/>
          <w:sz w:val="22"/>
        </w:rPr>
        <w:t>PingPong</w:t>
      </w:r>
      <w:r w:rsidRPr="008F0A01">
        <w:rPr>
          <w:rFonts w:ascii="Arial" w:hAnsi="Arial" w:cs="Arial"/>
          <w:sz w:val="22"/>
          <w:szCs w:val="20"/>
        </w:rPr>
        <w:t xml:space="preserve"> object and the name of this player's opponent. This latter field is used in the </w:t>
      </w:r>
      <w:r w:rsidRPr="008F0A01">
        <w:rPr>
          <w:rStyle w:val="HTMLCode"/>
          <w:rFonts w:ascii="Arial" w:hAnsi="Arial" w:cs="Arial"/>
          <w:sz w:val="22"/>
        </w:rPr>
        <w:t>hit()</w:t>
      </w:r>
      <w:r w:rsidRPr="008F0A01">
        <w:rPr>
          <w:rFonts w:ascii="Arial" w:hAnsi="Arial" w:cs="Arial"/>
          <w:sz w:val="22"/>
          <w:szCs w:val="20"/>
        </w:rPr>
        <w:t xml:space="preserve"> method to tell the object which player should go next. </w:t>
      </w:r>
    </w:p>
    <w:p w:rsidR="00112DF3" w:rsidRPr="008F0A01" w:rsidRDefault="00112DF3" w:rsidP="00112DF3">
      <w:pPr>
        <w:pStyle w:val="NormalWeb"/>
        <w:spacing w:before="0" w:after="120" w:line="260" w:lineRule="atLeast"/>
        <w:jc w:val="both"/>
        <w:rPr>
          <w:rFonts w:ascii="Arial" w:hAnsi="Arial" w:cs="Arial"/>
          <w:sz w:val="22"/>
          <w:szCs w:val="20"/>
        </w:rPr>
      </w:pPr>
      <w:r w:rsidRPr="008F0A01">
        <w:rPr>
          <w:rFonts w:ascii="Arial" w:hAnsi="Arial" w:cs="Arial"/>
          <w:sz w:val="22"/>
          <w:szCs w:val="20"/>
        </w:rPr>
        <w:t xml:space="preserve">There is a single constructor taking a </w:t>
      </w:r>
      <w:r w:rsidRPr="008F0A01">
        <w:rPr>
          <w:rStyle w:val="HTMLCode"/>
          <w:rFonts w:ascii="Arial" w:hAnsi="Arial" w:cs="Arial"/>
          <w:sz w:val="22"/>
        </w:rPr>
        <w:t>PingPong</w:t>
      </w:r>
      <w:r w:rsidRPr="008F0A01">
        <w:rPr>
          <w:rFonts w:ascii="Arial" w:hAnsi="Arial" w:cs="Arial"/>
          <w:sz w:val="22"/>
          <w:szCs w:val="20"/>
        </w:rPr>
        <w:t xml:space="preserve"> object and the name of an opponent. To satisfy the </w:t>
      </w:r>
      <w:r w:rsidRPr="008F0A01">
        <w:rPr>
          <w:rStyle w:val="HTMLCode"/>
          <w:rFonts w:ascii="Arial" w:hAnsi="Arial" w:cs="Arial"/>
          <w:sz w:val="22"/>
        </w:rPr>
        <w:t>Runnable</w:t>
      </w:r>
      <w:r w:rsidRPr="008F0A01">
        <w:rPr>
          <w:rFonts w:ascii="Arial" w:hAnsi="Arial" w:cs="Arial"/>
          <w:sz w:val="22"/>
          <w:szCs w:val="20"/>
        </w:rPr>
        <w:t xml:space="preserve"> interface, there is the method </w:t>
      </w:r>
      <w:r w:rsidRPr="008F0A01">
        <w:rPr>
          <w:rStyle w:val="HTMLCode"/>
          <w:rFonts w:ascii="Arial" w:hAnsi="Arial" w:cs="Arial"/>
          <w:sz w:val="22"/>
        </w:rPr>
        <w:t>run</w:t>
      </w:r>
      <w:r w:rsidRPr="008F0A01">
        <w:rPr>
          <w:rFonts w:ascii="Arial" w:hAnsi="Arial" w:cs="Arial"/>
          <w:sz w:val="22"/>
          <w:szCs w:val="20"/>
        </w:rPr>
        <w:t xml:space="preserve"> in lines 10 through to 13. </w:t>
      </w:r>
    </w:p>
    <w:p w:rsidR="00112DF3" w:rsidRPr="008F0A01" w:rsidRDefault="00112DF3" w:rsidP="00112DF3">
      <w:pPr>
        <w:pStyle w:val="NormalWeb"/>
        <w:spacing w:before="0" w:after="120" w:line="260" w:lineRule="atLeast"/>
        <w:jc w:val="both"/>
        <w:rPr>
          <w:rFonts w:ascii="Arial" w:hAnsi="Arial" w:cs="Arial"/>
          <w:sz w:val="22"/>
          <w:szCs w:val="20"/>
        </w:rPr>
      </w:pPr>
      <w:r w:rsidRPr="008F0A01">
        <w:rPr>
          <w:rFonts w:ascii="Arial" w:hAnsi="Arial" w:cs="Arial"/>
          <w:sz w:val="22"/>
          <w:szCs w:val="20"/>
        </w:rPr>
        <w:t xml:space="preserve">The run method runs an infinite loop, calling </w:t>
      </w:r>
      <w:r w:rsidRPr="008F0A01">
        <w:rPr>
          <w:rStyle w:val="HTMLCode"/>
          <w:rFonts w:ascii="Arial" w:hAnsi="Arial" w:cs="Arial"/>
          <w:sz w:val="22"/>
        </w:rPr>
        <w:t>hit()</w:t>
      </w:r>
      <w:r w:rsidRPr="008F0A01">
        <w:rPr>
          <w:rFonts w:ascii="Arial" w:hAnsi="Arial" w:cs="Arial"/>
          <w:sz w:val="22"/>
          <w:szCs w:val="20"/>
        </w:rPr>
        <w:t xml:space="preserve"> until it returns false. This method returns true until some thread calls it with the opponent name DONE. </w:t>
      </w:r>
    </w:p>
    <w:p w:rsidR="00112DF3" w:rsidRPr="008F0A01" w:rsidRDefault="00112DF3" w:rsidP="00112DF3">
      <w:pPr>
        <w:pStyle w:val="NormalWeb"/>
        <w:spacing w:before="0" w:after="120" w:line="260" w:lineRule="atLeast"/>
        <w:jc w:val="both"/>
        <w:rPr>
          <w:rFonts w:ascii="Arial" w:hAnsi="Arial" w:cs="Arial"/>
          <w:sz w:val="22"/>
          <w:szCs w:val="20"/>
        </w:rPr>
      </w:pPr>
      <w:r w:rsidRPr="008F0A01">
        <w:rPr>
          <w:rFonts w:ascii="Arial" w:hAnsi="Arial" w:cs="Arial"/>
          <w:sz w:val="22"/>
          <w:szCs w:val="20"/>
        </w:rPr>
        <w:t xml:space="preserve">To complete our example, we have an application class that will create a couple of threads using the </w:t>
      </w:r>
      <w:r w:rsidRPr="008F0A01">
        <w:rPr>
          <w:rStyle w:val="HTMLCode"/>
          <w:rFonts w:ascii="Arial" w:hAnsi="Arial" w:cs="Arial"/>
          <w:sz w:val="22"/>
        </w:rPr>
        <w:t>Player</w:t>
      </w:r>
      <w:r w:rsidRPr="008F0A01">
        <w:rPr>
          <w:rFonts w:ascii="Arial" w:hAnsi="Arial" w:cs="Arial"/>
          <w:sz w:val="22"/>
          <w:szCs w:val="20"/>
        </w:rPr>
        <w:t xml:space="preserve"> class and pit them against each other. This is shown below in the </w:t>
      </w:r>
      <w:r w:rsidRPr="008F0A01">
        <w:rPr>
          <w:rStyle w:val="HTMLCode"/>
          <w:rFonts w:ascii="Arial" w:hAnsi="Arial" w:cs="Arial"/>
          <w:sz w:val="22"/>
        </w:rPr>
        <w:t>Game</w:t>
      </w:r>
      <w:r w:rsidRPr="008F0A01">
        <w:rPr>
          <w:rFonts w:ascii="Arial" w:hAnsi="Arial" w:cs="Arial"/>
          <w:sz w:val="22"/>
          <w:szCs w:val="20"/>
        </w:rPr>
        <w:t xml:space="preserve"> class:</w:t>
      </w:r>
    </w:p>
    <w:p w:rsidR="00112DF3" w:rsidRPr="008F0A01" w:rsidRDefault="00112DF3" w:rsidP="00112DF3">
      <w:pPr>
        <w:pStyle w:val="HTMLPreformatted"/>
        <w:spacing w:after="120" w:line="260" w:lineRule="atLeast"/>
        <w:jc w:val="both"/>
        <w:rPr>
          <w:rFonts w:ascii="Arial" w:hAnsi="Arial" w:cs="Arial"/>
          <w:sz w:val="22"/>
        </w:rPr>
      </w:pPr>
      <w:r w:rsidRPr="008F0A01">
        <w:rPr>
          <w:rFonts w:ascii="Arial" w:hAnsi="Arial" w:cs="Arial"/>
          <w:sz w:val="22"/>
        </w:rPr>
        <w:t xml:space="preserve"> </w:t>
      </w:r>
      <w:r w:rsidRPr="008F0A01">
        <w:rPr>
          <w:rFonts w:ascii="Arial" w:hAnsi="Arial" w:cs="Arial"/>
          <w:sz w:val="22"/>
        </w:rPr>
        <w:tab/>
        <w:t>1    public class Game {</w:t>
      </w:r>
    </w:p>
    <w:p w:rsidR="00112DF3" w:rsidRPr="008F0A01" w:rsidRDefault="00112DF3" w:rsidP="00112DF3">
      <w:pPr>
        <w:pStyle w:val="HTMLPreformatted"/>
        <w:spacing w:after="120" w:line="260" w:lineRule="atLeast"/>
        <w:jc w:val="both"/>
        <w:rPr>
          <w:rFonts w:ascii="Arial" w:hAnsi="Arial" w:cs="Arial"/>
          <w:sz w:val="22"/>
        </w:rPr>
      </w:pPr>
      <w:r w:rsidRPr="008F0A01">
        <w:rPr>
          <w:rFonts w:ascii="Arial" w:hAnsi="Arial" w:cs="Arial"/>
          <w:sz w:val="22"/>
        </w:rPr>
        <w:t xml:space="preserve"> </w:t>
      </w:r>
      <w:r w:rsidRPr="008F0A01">
        <w:rPr>
          <w:rFonts w:ascii="Arial" w:hAnsi="Arial" w:cs="Arial"/>
          <w:sz w:val="22"/>
        </w:rPr>
        <w:tab/>
        <w:t>2</w:t>
      </w:r>
    </w:p>
    <w:p w:rsidR="00112DF3" w:rsidRPr="008F0A01" w:rsidRDefault="00112DF3" w:rsidP="00112DF3">
      <w:pPr>
        <w:pStyle w:val="HTMLPreformatted"/>
        <w:spacing w:after="120" w:line="260" w:lineRule="atLeast"/>
        <w:jc w:val="both"/>
        <w:rPr>
          <w:rFonts w:ascii="Arial" w:hAnsi="Arial" w:cs="Arial"/>
          <w:sz w:val="22"/>
        </w:rPr>
      </w:pPr>
      <w:r w:rsidRPr="008F0A01">
        <w:rPr>
          <w:rFonts w:ascii="Arial" w:hAnsi="Arial" w:cs="Arial"/>
          <w:sz w:val="22"/>
        </w:rPr>
        <w:t xml:space="preserve"> </w:t>
      </w:r>
      <w:r w:rsidRPr="008F0A01">
        <w:rPr>
          <w:rFonts w:ascii="Arial" w:hAnsi="Arial" w:cs="Arial"/>
          <w:sz w:val="22"/>
        </w:rPr>
        <w:tab/>
        <w:t>3        public static void main(String args[]) {</w:t>
      </w:r>
    </w:p>
    <w:p w:rsidR="00112DF3" w:rsidRPr="008F0A01" w:rsidRDefault="00112DF3" w:rsidP="00112DF3">
      <w:pPr>
        <w:pStyle w:val="HTMLPreformatted"/>
        <w:spacing w:after="120" w:line="260" w:lineRule="atLeast"/>
        <w:jc w:val="both"/>
        <w:rPr>
          <w:rFonts w:ascii="Arial" w:hAnsi="Arial" w:cs="Arial"/>
          <w:sz w:val="22"/>
        </w:rPr>
      </w:pPr>
      <w:r w:rsidRPr="008F0A01">
        <w:rPr>
          <w:rFonts w:ascii="Arial" w:hAnsi="Arial" w:cs="Arial"/>
          <w:sz w:val="22"/>
        </w:rPr>
        <w:t xml:space="preserve"> </w:t>
      </w:r>
      <w:r w:rsidRPr="008F0A01">
        <w:rPr>
          <w:rFonts w:ascii="Arial" w:hAnsi="Arial" w:cs="Arial"/>
          <w:sz w:val="22"/>
        </w:rPr>
        <w:tab/>
        <w:t>4            PingPong table = new PingPong();</w:t>
      </w:r>
    </w:p>
    <w:p w:rsidR="00112DF3" w:rsidRPr="008F0A01" w:rsidRDefault="00112DF3" w:rsidP="00112DF3">
      <w:pPr>
        <w:pStyle w:val="HTMLPreformatted"/>
        <w:spacing w:after="120" w:line="260" w:lineRule="atLeast"/>
        <w:jc w:val="both"/>
        <w:rPr>
          <w:rFonts w:ascii="Arial" w:hAnsi="Arial" w:cs="Arial"/>
          <w:sz w:val="22"/>
        </w:rPr>
      </w:pPr>
      <w:r w:rsidRPr="008F0A01">
        <w:rPr>
          <w:rFonts w:ascii="Arial" w:hAnsi="Arial" w:cs="Arial"/>
          <w:sz w:val="22"/>
        </w:rPr>
        <w:t xml:space="preserve"> </w:t>
      </w:r>
      <w:r w:rsidRPr="008F0A01">
        <w:rPr>
          <w:rFonts w:ascii="Arial" w:hAnsi="Arial" w:cs="Arial"/>
          <w:sz w:val="22"/>
        </w:rPr>
        <w:tab/>
        <w:t>5        Thread alice = new Thread(new Player("bob", table));</w:t>
      </w:r>
    </w:p>
    <w:p w:rsidR="00112DF3" w:rsidRPr="008F0A01" w:rsidRDefault="00112DF3" w:rsidP="00112DF3">
      <w:pPr>
        <w:pStyle w:val="HTMLPreformatted"/>
        <w:spacing w:after="120" w:line="260" w:lineRule="atLeast"/>
        <w:jc w:val="both"/>
        <w:rPr>
          <w:rFonts w:ascii="Arial" w:hAnsi="Arial" w:cs="Arial"/>
          <w:sz w:val="22"/>
        </w:rPr>
      </w:pPr>
      <w:r w:rsidRPr="008F0A01">
        <w:rPr>
          <w:rFonts w:ascii="Arial" w:hAnsi="Arial" w:cs="Arial"/>
          <w:sz w:val="22"/>
        </w:rPr>
        <w:t xml:space="preserve"> </w:t>
      </w:r>
      <w:r w:rsidRPr="008F0A01">
        <w:rPr>
          <w:rFonts w:ascii="Arial" w:hAnsi="Arial" w:cs="Arial"/>
          <w:sz w:val="22"/>
        </w:rPr>
        <w:tab/>
        <w:t>6        Thread bob   = new Thread(new Player("alice", table));</w:t>
      </w:r>
    </w:p>
    <w:p w:rsidR="00112DF3" w:rsidRPr="008F0A01" w:rsidRDefault="00112DF3" w:rsidP="00112DF3">
      <w:pPr>
        <w:pStyle w:val="HTMLPreformatted"/>
        <w:spacing w:after="120" w:line="260" w:lineRule="atLeast"/>
        <w:jc w:val="both"/>
        <w:rPr>
          <w:rFonts w:ascii="Arial" w:hAnsi="Arial" w:cs="Arial"/>
          <w:sz w:val="22"/>
        </w:rPr>
      </w:pPr>
      <w:r w:rsidRPr="008F0A01">
        <w:rPr>
          <w:rFonts w:ascii="Arial" w:hAnsi="Arial" w:cs="Arial"/>
          <w:sz w:val="22"/>
        </w:rPr>
        <w:tab/>
        <w:t>7</w:t>
      </w:r>
    </w:p>
    <w:p w:rsidR="00112DF3" w:rsidRPr="008F0A01" w:rsidRDefault="00112DF3" w:rsidP="00112DF3">
      <w:pPr>
        <w:pStyle w:val="HTMLPreformatted"/>
        <w:spacing w:after="120" w:line="260" w:lineRule="atLeast"/>
        <w:jc w:val="both"/>
        <w:rPr>
          <w:rFonts w:ascii="Arial" w:hAnsi="Arial" w:cs="Arial"/>
          <w:sz w:val="22"/>
        </w:rPr>
      </w:pPr>
      <w:r w:rsidRPr="008F0A01">
        <w:rPr>
          <w:rFonts w:ascii="Arial" w:hAnsi="Arial" w:cs="Arial"/>
          <w:sz w:val="22"/>
        </w:rPr>
        <w:t xml:space="preserve"> </w:t>
      </w:r>
      <w:r w:rsidRPr="008F0A01">
        <w:rPr>
          <w:rFonts w:ascii="Arial" w:hAnsi="Arial" w:cs="Arial"/>
          <w:sz w:val="22"/>
        </w:rPr>
        <w:tab/>
        <w:t>8        alice.setName("alice");</w:t>
      </w:r>
    </w:p>
    <w:p w:rsidR="00112DF3" w:rsidRPr="008F0A01" w:rsidRDefault="00112DF3" w:rsidP="00112DF3">
      <w:pPr>
        <w:pStyle w:val="HTMLPreformatted"/>
        <w:spacing w:after="120" w:line="260" w:lineRule="atLeast"/>
        <w:jc w:val="both"/>
        <w:rPr>
          <w:rFonts w:ascii="Arial" w:hAnsi="Arial" w:cs="Arial"/>
          <w:sz w:val="22"/>
        </w:rPr>
      </w:pPr>
      <w:r w:rsidRPr="008F0A01">
        <w:rPr>
          <w:rFonts w:ascii="Arial" w:hAnsi="Arial" w:cs="Arial"/>
          <w:sz w:val="22"/>
        </w:rPr>
        <w:t xml:space="preserve"> </w:t>
      </w:r>
      <w:r w:rsidRPr="008F0A01">
        <w:rPr>
          <w:rFonts w:ascii="Arial" w:hAnsi="Arial" w:cs="Arial"/>
          <w:sz w:val="22"/>
        </w:rPr>
        <w:tab/>
        <w:t>9        bob.setName("bob");</w:t>
      </w:r>
    </w:p>
    <w:p w:rsidR="00112DF3" w:rsidRPr="008F0A01" w:rsidRDefault="00112DF3" w:rsidP="00112DF3">
      <w:pPr>
        <w:pStyle w:val="HTMLPreformatted"/>
        <w:spacing w:after="120" w:line="260" w:lineRule="atLeast"/>
        <w:jc w:val="both"/>
        <w:rPr>
          <w:rFonts w:ascii="Arial" w:hAnsi="Arial" w:cs="Arial"/>
          <w:sz w:val="22"/>
        </w:rPr>
      </w:pPr>
      <w:r w:rsidRPr="008F0A01">
        <w:rPr>
          <w:rFonts w:ascii="Arial" w:hAnsi="Arial" w:cs="Arial"/>
          <w:sz w:val="22"/>
        </w:rPr>
        <w:tab/>
        <w:t>10        alice.start();    // alice starts playing</w:t>
      </w:r>
    </w:p>
    <w:p w:rsidR="00112DF3" w:rsidRPr="008F0A01" w:rsidRDefault="00112DF3" w:rsidP="00112DF3">
      <w:pPr>
        <w:pStyle w:val="HTMLPreformatted"/>
        <w:spacing w:after="120" w:line="260" w:lineRule="atLeast"/>
        <w:jc w:val="both"/>
        <w:rPr>
          <w:rFonts w:ascii="Arial" w:hAnsi="Arial" w:cs="Arial"/>
          <w:sz w:val="22"/>
        </w:rPr>
      </w:pPr>
      <w:r w:rsidRPr="008F0A01">
        <w:rPr>
          <w:rFonts w:ascii="Arial" w:hAnsi="Arial" w:cs="Arial"/>
          <w:sz w:val="22"/>
        </w:rPr>
        <w:tab/>
        <w:t>11        bob.start();  // bob starts playing</w:t>
      </w:r>
    </w:p>
    <w:p w:rsidR="00112DF3" w:rsidRPr="008F0A01" w:rsidRDefault="00112DF3" w:rsidP="00112DF3">
      <w:pPr>
        <w:pStyle w:val="HTMLPreformatted"/>
        <w:spacing w:after="120" w:line="260" w:lineRule="atLeast"/>
        <w:jc w:val="both"/>
        <w:rPr>
          <w:rFonts w:ascii="Arial" w:hAnsi="Arial" w:cs="Arial"/>
          <w:sz w:val="22"/>
        </w:rPr>
      </w:pPr>
      <w:r w:rsidRPr="008F0A01">
        <w:rPr>
          <w:rFonts w:ascii="Arial" w:hAnsi="Arial" w:cs="Arial"/>
          <w:sz w:val="22"/>
        </w:rPr>
        <w:tab/>
        <w:t>12        try {</w:t>
      </w:r>
    </w:p>
    <w:p w:rsidR="00112DF3" w:rsidRPr="008F0A01" w:rsidRDefault="00112DF3" w:rsidP="00112DF3">
      <w:pPr>
        <w:pStyle w:val="HTMLPreformatted"/>
        <w:spacing w:after="120" w:line="260" w:lineRule="atLeast"/>
        <w:jc w:val="both"/>
        <w:rPr>
          <w:rFonts w:ascii="Arial" w:hAnsi="Arial" w:cs="Arial"/>
          <w:sz w:val="22"/>
        </w:rPr>
      </w:pPr>
      <w:r w:rsidRPr="008F0A01">
        <w:rPr>
          <w:rFonts w:ascii="Arial" w:hAnsi="Arial" w:cs="Arial"/>
          <w:sz w:val="22"/>
        </w:rPr>
        <w:tab/>
        <w:t>13            // Wait 5 seconds</w:t>
      </w:r>
    </w:p>
    <w:p w:rsidR="00112DF3" w:rsidRPr="008F0A01" w:rsidRDefault="00112DF3" w:rsidP="00112DF3">
      <w:pPr>
        <w:pStyle w:val="HTMLPreformatted"/>
        <w:spacing w:after="120" w:line="260" w:lineRule="atLeast"/>
        <w:jc w:val="both"/>
        <w:rPr>
          <w:rFonts w:ascii="Arial" w:hAnsi="Arial" w:cs="Arial"/>
          <w:sz w:val="22"/>
        </w:rPr>
      </w:pPr>
      <w:r w:rsidRPr="008F0A01">
        <w:rPr>
          <w:rFonts w:ascii="Arial" w:hAnsi="Arial" w:cs="Arial"/>
          <w:sz w:val="22"/>
        </w:rPr>
        <w:tab/>
        <w:t>14            Thread.currentThread().sleep(5000);</w:t>
      </w:r>
    </w:p>
    <w:p w:rsidR="00112DF3" w:rsidRPr="008F0A01" w:rsidRDefault="00112DF3" w:rsidP="00112DF3">
      <w:pPr>
        <w:pStyle w:val="HTMLPreformatted"/>
        <w:spacing w:after="120" w:line="260" w:lineRule="atLeast"/>
        <w:jc w:val="both"/>
        <w:rPr>
          <w:rFonts w:ascii="Arial" w:hAnsi="Arial" w:cs="Arial"/>
          <w:sz w:val="22"/>
        </w:rPr>
      </w:pPr>
      <w:r w:rsidRPr="008F0A01">
        <w:rPr>
          <w:rFonts w:ascii="Arial" w:hAnsi="Arial" w:cs="Arial"/>
          <w:sz w:val="22"/>
        </w:rPr>
        <w:tab/>
        <w:t>15        } catch (InterruptedException e) { }</w:t>
      </w:r>
    </w:p>
    <w:p w:rsidR="00112DF3" w:rsidRPr="008F0A01" w:rsidRDefault="00112DF3" w:rsidP="00112DF3">
      <w:pPr>
        <w:pStyle w:val="HTMLPreformatted"/>
        <w:spacing w:after="120" w:line="260" w:lineRule="atLeast"/>
        <w:jc w:val="both"/>
        <w:rPr>
          <w:rFonts w:ascii="Arial" w:hAnsi="Arial" w:cs="Arial"/>
          <w:sz w:val="22"/>
        </w:rPr>
      </w:pPr>
      <w:r w:rsidRPr="008F0A01">
        <w:rPr>
          <w:rFonts w:ascii="Arial" w:hAnsi="Arial" w:cs="Arial"/>
          <w:sz w:val="22"/>
        </w:rPr>
        <w:tab/>
        <w:t>16</w:t>
      </w:r>
    </w:p>
    <w:p w:rsidR="00112DF3" w:rsidRPr="008F0A01" w:rsidRDefault="00112DF3" w:rsidP="00112DF3">
      <w:pPr>
        <w:pStyle w:val="HTMLPreformatted"/>
        <w:spacing w:after="120" w:line="260" w:lineRule="atLeast"/>
        <w:jc w:val="both"/>
        <w:rPr>
          <w:rFonts w:ascii="Arial" w:hAnsi="Arial" w:cs="Arial"/>
          <w:sz w:val="22"/>
        </w:rPr>
      </w:pPr>
      <w:r w:rsidRPr="008F0A01">
        <w:rPr>
          <w:rFonts w:ascii="Arial" w:hAnsi="Arial" w:cs="Arial"/>
          <w:sz w:val="22"/>
        </w:rPr>
        <w:tab/>
        <w:t xml:space="preserve">17        table.hit("DONE"); // cause the players to quit their </w:t>
      </w:r>
    </w:p>
    <w:p w:rsidR="00112DF3" w:rsidRPr="008F0A01" w:rsidRDefault="00112DF3" w:rsidP="00112DF3">
      <w:pPr>
        <w:pStyle w:val="HTMLPreformatted"/>
        <w:spacing w:after="120" w:line="260" w:lineRule="atLeast"/>
        <w:jc w:val="both"/>
        <w:rPr>
          <w:rFonts w:ascii="Arial" w:hAnsi="Arial" w:cs="Arial"/>
          <w:sz w:val="22"/>
        </w:rPr>
      </w:pPr>
      <w:r w:rsidRPr="008F0A01">
        <w:rPr>
          <w:rFonts w:ascii="Arial" w:hAnsi="Arial" w:cs="Arial"/>
          <w:sz w:val="22"/>
        </w:rPr>
        <w:tab/>
      </w:r>
      <w:r w:rsidRPr="008F0A01">
        <w:rPr>
          <w:rFonts w:ascii="Arial" w:hAnsi="Arial" w:cs="Arial"/>
          <w:sz w:val="22"/>
        </w:rPr>
        <w:tab/>
        <w:t xml:space="preserve">  //threads.</w:t>
      </w:r>
    </w:p>
    <w:p w:rsidR="00112DF3" w:rsidRPr="008F0A01" w:rsidRDefault="00112DF3" w:rsidP="00112DF3">
      <w:pPr>
        <w:pStyle w:val="HTMLPreformatted"/>
        <w:spacing w:after="120" w:line="260" w:lineRule="atLeast"/>
        <w:jc w:val="both"/>
        <w:rPr>
          <w:rFonts w:ascii="Arial" w:hAnsi="Arial" w:cs="Arial"/>
          <w:sz w:val="22"/>
        </w:rPr>
      </w:pPr>
      <w:r w:rsidRPr="008F0A01">
        <w:rPr>
          <w:rFonts w:ascii="Arial" w:hAnsi="Arial" w:cs="Arial"/>
          <w:sz w:val="22"/>
        </w:rPr>
        <w:tab/>
        <w:t>18        try {</w:t>
      </w:r>
    </w:p>
    <w:p w:rsidR="00112DF3" w:rsidRPr="008F0A01" w:rsidRDefault="00112DF3" w:rsidP="00112DF3">
      <w:pPr>
        <w:pStyle w:val="HTMLPreformatted"/>
        <w:spacing w:after="120" w:line="260" w:lineRule="atLeast"/>
        <w:jc w:val="both"/>
        <w:rPr>
          <w:rFonts w:ascii="Arial" w:hAnsi="Arial" w:cs="Arial"/>
          <w:sz w:val="22"/>
        </w:rPr>
      </w:pPr>
      <w:r w:rsidRPr="008F0A01">
        <w:rPr>
          <w:rFonts w:ascii="Arial" w:hAnsi="Arial" w:cs="Arial"/>
          <w:sz w:val="22"/>
        </w:rPr>
        <w:tab/>
        <w:t>19            Thread.currentThread().sleep(100);</w:t>
      </w:r>
    </w:p>
    <w:p w:rsidR="00112DF3" w:rsidRPr="008F0A01" w:rsidRDefault="00112DF3" w:rsidP="00112DF3">
      <w:pPr>
        <w:pStyle w:val="HTMLPreformatted"/>
        <w:spacing w:after="120" w:line="260" w:lineRule="atLeast"/>
        <w:jc w:val="both"/>
        <w:rPr>
          <w:rFonts w:ascii="Arial" w:hAnsi="Arial" w:cs="Arial"/>
          <w:sz w:val="22"/>
        </w:rPr>
      </w:pPr>
      <w:r w:rsidRPr="008F0A01">
        <w:rPr>
          <w:rFonts w:ascii="Arial" w:hAnsi="Arial" w:cs="Arial"/>
          <w:sz w:val="22"/>
        </w:rPr>
        <w:tab/>
        <w:t>20        } catch (InterruptedException e) { }</w:t>
      </w:r>
    </w:p>
    <w:p w:rsidR="00112DF3" w:rsidRPr="008F0A01" w:rsidRDefault="00112DF3" w:rsidP="00112DF3">
      <w:pPr>
        <w:pStyle w:val="HTMLPreformatted"/>
        <w:spacing w:after="120" w:line="260" w:lineRule="atLeast"/>
        <w:jc w:val="both"/>
        <w:rPr>
          <w:rFonts w:ascii="Arial" w:hAnsi="Arial" w:cs="Arial"/>
          <w:sz w:val="22"/>
        </w:rPr>
      </w:pPr>
      <w:r w:rsidRPr="008F0A01">
        <w:rPr>
          <w:rFonts w:ascii="Arial" w:hAnsi="Arial" w:cs="Arial"/>
          <w:sz w:val="22"/>
        </w:rPr>
        <w:tab/>
        <w:t>21        }</w:t>
      </w:r>
    </w:p>
    <w:p w:rsidR="00112DF3" w:rsidRPr="008F0A01" w:rsidRDefault="00112DF3" w:rsidP="00112DF3">
      <w:pPr>
        <w:pStyle w:val="HTMLPreformatted"/>
        <w:spacing w:after="120" w:line="260" w:lineRule="atLeast"/>
        <w:jc w:val="both"/>
        <w:rPr>
          <w:rFonts w:ascii="Arial" w:hAnsi="Arial" w:cs="Arial"/>
          <w:sz w:val="22"/>
        </w:rPr>
      </w:pPr>
      <w:r w:rsidRPr="008F0A01">
        <w:rPr>
          <w:rFonts w:ascii="Arial" w:hAnsi="Arial" w:cs="Arial"/>
          <w:sz w:val="22"/>
        </w:rPr>
        <w:lastRenderedPageBreak/>
        <w:tab/>
        <w:t>22    }</w:t>
      </w:r>
    </w:p>
    <w:p w:rsidR="00112DF3" w:rsidRPr="008F0A01" w:rsidRDefault="00112DF3" w:rsidP="00112DF3">
      <w:pPr>
        <w:pStyle w:val="NormalWeb"/>
        <w:spacing w:before="0" w:after="120" w:line="260" w:lineRule="atLeast"/>
        <w:jc w:val="both"/>
        <w:rPr>
          <w:rFonts w:ascii="Arial" w:hAnsi="Arial" w:cs="Arial"/>
          <w:sz w:val="22"/>
          <w:szCs w:val="20"/>
        </w:rPr>
      </w:pPr>
      <w:r w:rsidRPr="008F0A01">
        <w:rPr>
          <w:rFonts w:ascii="Arial" w:hAnsi="Arial" w:cs="Arial"/>
          <w:sz w:val="22"/>
          <w:szCs w:val="20"/>
        </w:rPr>
        <w:t xml:space="preserve">Because we want to execute this class from the command line, it must include a public static method named </w:t>
      </w:r>
      <w:r w:rsidRPr="008F0A01">
        <w:rPr>
          <w:rStyle w:val="HTMLCode"/>
          <w:rFonts w:ascii="Arial" w:hAnsi="Arial" w:cs="Arial"/>
          <w:sz w:val="22"/>
        </w:rPr>
        <w:t>main</w:t>
      </w:r>
      <w:r w:rsidRPr="008F0A01">
        <w:rPr>
          <w:rFonts w:ascii="Arial" w:hAnsi="Arial" w:cs="Arial"/>
          <w:sz w:val="22"/>
          <w:szCs w:val="20"/>
        </w:rPr>
        <w:t xml:space="preserve"> that takes a single argument which is an array of strings. This is the method signature that the </w:t>
      </w:r>
      <w:r w:rsidRPr="008F0A01">
        <w:rPr>
          <w:rStyle w:val="HTMLCode"/>
          <w:rFonts w:ascii="Arial" w:hAnsi="Arial" w:cs="Arial"/>
          <w:sz w:val="22"/>
        </w:rPr>
        <w:t>java</w:t>
      </w:r>
      <w:r w:rsidRPr="008F0A01">
        <w:rPr>
          <w:rFonts w:ascii="Arial" w:hAnsi="Arial" w:cs="Arial"/>
          <w:sz w:val="22"/>
          <w:szCs w:val="20"/>
        </w:rPr>
        <w:t xml:space="preserve"> command keys of when instantiating a class from the command line. </w:t>
      </w:r>
    </w:p>
    <w:p w:rsidR="00112DF3" w:rsidRPr="008F0A01" w:rsidRDefault="00112DF3" w:rsidP="00112DF3">
      <w:pPr>
        <w:pStyle w:val="NormalWeb"/>
        <w:spacing w:before="0" w:after="120" w:line="260" w:lineRule="atLeast"/>
        <w:jc w:val="both"/>
        <w:rPr>
          <w:rFonts w:ascii="Arial" w:hAnsi="Arial" w:cs="Arial"/>
          <w:sz w:val="22"/>
          <w:szCs w:val="20"/>
        </w:rPr>
      </w:pPr>
      <w:r w:rsidRPr="008F0A01">
        <w:rPr>
          <w:rFonts w:ascii="Arial" w:hAnsi="Arial" w:cs="Arial"/>
          <w:sz w:val="22"/>
          <w:szCs w:val="20"/>
        </w:rPr>
        <w:t xml:space="preserve">Line 4 is where the code instantiates a copy of our </w:t>
      </w:r>
      <w:r w:rsidRPr="008F0A01">
        <w:rPr>
          <w:rStyle w:val="HTMLCode"/>
          <w:rFonts w:ascii="Arial" w:hAnsi="Arial" w:cs="Arial"/>
          <w:sz w:val="22"/>
        </w:rPr>
        <w:t>PingPong</w:t>
      </w:r>
      <w:r w:rsidRPr="008F0A01">
        <w:rPr>
          <w:rFonts w:ascii="Arial" w:hAnsi="Arial" w:cs="Arial"/>
          <w:sz w:val="22"/>
          <w:szCs w:val="20"/>
        </w:rPr>
        <w:t xml:space="preserve"> class and stores the reference in the local variable </w:t>
      </w:r>
      <w:r w:rsidRPr="008F0A01">
        <w:rPr>
          <w:rStyle w:val="HTMLCode"/>
          <w:rFonts w:ascii="Arial" w:hAnsi="Arial" w:cs="Arial"/>
          <w:sz w:val="22"/>
        </w:rPr>
        <w:t>table</w:t>
      </w:r>
      <w:r w:rsidRPr="008F0A01">
        <w:rPr>
          <w:rFonts w:ascii="Arial" w:hAnsi="Arial" w:cs="Arial"/>
          <w:sz w:val="22"/>
          <w:szCs w:val="20"/>
        </w:rPr>
        <w:t xml:space="preserve">. Line 5 and line 6 are compound object creations, first creating new </w:t>
      </w:r>
      <w:r w:rsidRPr="008F0A01">
        <w:rPr>
          <w:rStyle w:val="HTMLCode"/>
          <w:rFonts w:ascii="Arial" w:hAnsi="Arial" w:cs="Arial"/>
          <w:sz w:val="22"/>
        </w:rPr>
        <w:t>Player</w:t>
      </w:r>
      <w:r w:rsidRPr="008F0A01">
        <w:rPr>
          <w:rFonts w:ascii="Arial" w:hAnsi="Arial" w:cs="Arial"/>
          <w:sz w:val="22"/>
          <w:szCs w:val="20"/>
        </w:rPr>
        <w:t xml:space="preserve"> objects and then using those objects in the creation of new </w:t>
      </w:r>
      <w:r w:rsidRPr="008F0A01">
        <w:rPr>
          <w:rStyle w:val="HTMLCode"/>
          <w:rFonts w:ascii="Arial" w:hAnsi="Arial" w:cs="Arial"/>
          <w:sz w:val="22"/>
        </w:rPr>
        <w:t>Thread</w:t>
      </w:r>
      <w:r w:rsidRPr="008F0A01">
        <w:rPr>
          <w:rFonts w:ascii="Arial" w:hAnsi="Arial" w:cs="Arial"/>
          <w:sz w:val="22"/>
          <w:szCs w:val="20"/>
        </w:rPr>
        <w:t xml:space="preserve"> objects. At the time when it is created, the name of the opponent is specified. So Alice's opponent is Bob and Bob's opponent is Alice. These new threads are named using the </w:t>
      </w:r>
      <w:r w:rsidRPr="008F0A01">
        <w:rPr>
          <w:rStyle w:val="HTMLCode"/>
          <w:rFonts w:ascii="Arial" w:hAnsi="Arial" w:cs="Arial"/>
          <w:sz w:val="22"/>
        </w:rPr>
        <w:t>setName</w:t>
      </w:r>
      <w:r w:rsidRPr="008F0A01">
        <w:rPr>
          <w:rFonts w:ascii="Arial" w:hAnsi="Arial" w:cs="Arial"/>
          <w:sz w:val="22"/>
          <w:szCs w:val="20"/>
        </w:rPr>
        <w:t xml:space="preserve"> method in lines 8 and 9, and then they are started in lines 10 and 11. </w:t>
      </w:r>
    </w:p>
    <w:p w:rsidR="00112DF3" w:rsidRPr="008F0A01" w:rsidRDefault="00112DF3" w:rsidP="00112DF3">
      <w:pPr>
        <w:pStyle w:val="NormalWeb"/>
        <w:spacing w:before="0" w:after="120" w:line="260" w:lineRule="atLeast"/>
        <w:jc w:val="both"/>
        <w:rPr>
          <w:rFonts w:ascii="Arial" w:hAnsi="Arial" w:cs="Arial"/>
          <w:sz w:val="22"/>
          <w:szCs w:val="20"/>
        </w:rPr>
      </w:pPr>
      <w:r w:rsidRPr="008F0A01">
        <w:rPr>
          <w:rFonts w:ascii="Arial" w:hAnsi="Arial" w:cs="Arial"/>
          <w:sz w:val="22"/>
          <w:szCs w:val="20"/>
        </w:rPr>
        <w:t>After line 11 is executed, there are three user threads running, one named alice, one named bob, and the main thread. On the system console you will start seeing messages of the form:</w:t>
      </w:r>
    </w:p>
    <w:p w:rsidR="00112DF3" w:rsidRPr="008F0A01" w:rsidRDefault="00112DF3" w:rsidP="00112DF3">
      <w:pPr>
        <w:pStyle w:val="HTMLPreformatted"/>
        <w:spacing w:after="120" w:line="260" w:lineRule="atLeast"/>
        <w:jc w:val="both"/>
        <w:rPr>
          <w:rFonts w:ascii="Arial" w:hAnsi="Arial" w:cs="Arial"/>
          <w:sz w:val="22"/>
        </w:rPr>
      </w:pPr>
      <w:r w:rsidRPr="008F0A01">
        <w:rPr>
          <w:rFonts w:ascii="Arial" w:hAnsi="Arial" w:cs="Arial"/>
          <w:sz w:val="22"/>
        </w:rPr>
        <w:tab/>
        <w:t>PING! (alice)</w:t>
      </w:r>
    </w:p>
    <w:p w:rsidR="00112DF3" w:rsidRPr="008F0A01" w:rsidRDefault="00112DF3" w:rsidP="00112DF3">
      <w:pPr>
        <w:pStyle w:val="HTMLPreformatted"/>
        <w:spacing w:after="120" w:line="260" w:lineRule="atLeast"/>
        <w:jc w:val="both"/>
        <w:rPr>
          <w:rFonts w:ascii="Arial" w:hAnsi="Arial" w:cs="Arial"/>
          <w:sz w:val="22"/>
        </w:rPr>
      </w:pPr>
      <w:r w:rsidRPr="008F0A01">
        <w:rPr>
          <w:rFonts w:ascii="Arial" w:hAnsi="Arial" w:cs="Arial"/>
          <w:sz w:val="22"/>
        </w:rPr>
        <w:tab/>
        <w:t>PING! (bob)</w:t>
      </w:r>
    </w:p>
    <w:p w:rsidR="00112DF3" w:rsidRPr="008F0A01" w:rsidRDefault="00112DF3" w:rsidP="00112DF3">
      <w:pPr>
        <w:pStyle w:val="HTMLPreformatted"/>
        <w:spacing w:after="120" w:line="260" w:lineRule="atLeast"/>
        <w:jc w:val="both"/>
        <w:rPr>
          <w:rFonts w:ascii="Arial" w:hAnsi="Arial" w:cs="Arial"/>
          <w:sz w:val="22"/>
        </w:rPr>
      </w:pPr>
      <w:r w:rsidRPr="008F0A01">
        <w:rPr>
          <w:rFonts w:ascii="Arial" w:hAnsi="Arial" w:cs="Arial"/>
          <w:sz w:val="22"/>
        </w:rPr>
        <w:tab/>
        <w:t>PING! (alice)</w:t>
      </w:r>
    </w:p>
    <w:p w:rsidR="00112DF3" w:rsidRPr="008F0A01" w:rsidRDefault="00112DF3" w:rsidP="00112DF3">
      <w:pPr>
        <w:pStyle w:val="HTMLPreformatted"/>
        <w:spacing w:after="120" w:line="260" w:lineRule="atLeast"/>
        <w:jc w:val="both"/>
        <w:rPr>
          <w:rFonts w:ascii="Arial" w:hAnsi="Arial" w:cs="Arial"/>
          <w:sz w:val="22"/>
        </w:rPr>
      </w:pPr>
      <w:r w:rsidRPr="008F0A01">
        <w:rPr>
          <w:rFonts w:ascii="Arial" w:hAnsi="Arial" w:cs="Arial"/>
          <w:sz w:val="22"/>
        </w:rPr>
        <w:tab/>
        <w:t>...</w:t>
      </w:r>
    </w:p>
    <w:p w:rsidR="00112DF3" w:rsidRPr="008F0A01" w:rsidRDefault="00112DF3" w:rsidP="00112DF3">
      <w:pPr>
        <w:pStyle w:val="NormalWeb"/>
        <w:spacing w:before="0" w:after="120" w:line="260" w:lineRule="atLeast"/>
        <w:jc w:val="both"/>
        <w:rPr>
          <w:rFonts w:ascii="Arial" w:hAnsi="Arial" w:cs="Arial"/>
          <w:sz w:val="22"/>
          <w:szCs w:val="20"/>
        </w:rPr>
      </w:pPr>
      <w:r w:rsidRPr="008F0A01">
        <w:rPr>
          <w:rFonts w:ascii="Arial" w:hAnsi="Arial" w:cs="Arial"/>
          <w:sz w:val="22"/>
          <w:szCs w:val="20"/>
        </w:rPr>
        <w:t xml:space="preserve">and so on. The threads alternate which one runs by the state in the </w:t>
      </w:r>
      <w:r w:rsidRPr="008F0A01">
        <w:rPr>
          <w:rStyle w:val="HTMLCode"/>
          <w:rFonts w:ascii="Arial" w:hAnsi="Arial" w:cs="Arial"/>
          <w:sz w:val="22"/>
        </w:rPr>
        <w:t>PingPong</w:t>
      </w:r>
      <w:r w:rsidRPr="008F0A01">
        <w:rPr>
          <w:rFonts w:ascii="Arial" w:hAnsi="Arial" w:cs="Arial"/>
          <w:sz w:val="22"/>
          <w:szCs w:val="20"/>
        </w:rPr>
        <w:t xml:space="preserve"> object. This object forces them to run one after another, however it also ensures that they run as rapidly after one another as possible since as soon as one is finished, it calls </w:t>
      </w:r>
      <w:r w:rsidRPr="008F0A01">
        <w:rPr>
          <w:rStyle w:val="HTMLCode"/>
          <w:rFonts w:ascii="Arial" w:hAnsi="Arial" w:cs="Arial"/>
          <w:sz w:val="22"/>
        </w:rPr>
        <w:t>notifyAll()</w:t>
      </w:r>
      <w:r w:rsidRPr="008F0A01">
        <w:rPr>
          <w:rFonts w:ascii="Arial" w:hAnsi="Arial" w:cs="Arial"/>
          <w:sz w:val="22"/>
          <w:szCs w:val="20"/>
        </w:rPr>
        <w:t xml:space="preserve"> and the other thread begins to run. </w:t>
      </w:r>
    </w:p>
    <w:p w:rsidR="00112DF3" w:rsidRPr="008F0A01" w:rsidRDefault="00112DF3" w:rsidP="00112DF3">
      <w:pPr>
        <w:pStyle w:val="NormalWeb"/>
        <w:spacing w:before="0" w:after="120" w:line="260" w:lineRule="atLeast"/>
        <w:jc w:val="both"/>
        <w:rPr>
          <w:rFonts w:ascii="Arial" w:hAnsi="Arial" w:cs="Arial"/>
          <w:sz w:val="22"/>
          <w:szCs w:val="20"/>
        </w:rPr>
      </w:pPr>
      <w:r w:rsidRPr="008F0A01">
        <w:rPr>
          <w:rFonts w:ascii="Arial" w:hAnsi="Arial" w:cs="Arial"/>
          <w:sz w:val="22"/>
          <w:szCs w:val="20"/>
        </w:rPr>
        <w:t xml:space="preserve">Finally, in lines 12 through to 15, you will see that the main thread goes to sleep for five seconds or so, and when it wakes up, it calls </w:t>
      </w:r>
      <w:r w:rsidRPr="008F0A01">
        <w:rPr>
          <w:rStyle w:val="HTMLCode"/>
          <w:rFonts w:ascii="Arial" w:hAnsi="Arial" w:cs="Arial"/>
          <w:sz w:val="22"/>
        </w:rPr>
        <w:t>hit()</w:t>
      </w:r>
      <w:r w:rsidRPr="008F0A01">
        <w:rPr>
          <w:rFonts w:ascii="Arial" w:hAnsi="Arial" w:cs="Arial"/>
          <w:sz w:val="22"/>
          <w:szCs w:val="20"/>
        </w:rPr>
        <w:t xml:space="preserve"> with the magic bullet name DONE. This will cause the alice and bob threads to exit. The short sleep in lines 18 through 20 cover this case and allow our program to exit normally on all systems. </w:t>
      </w:r>
    </w:p>
    <w:p w:rsidR="00112DF3" w:rsidRPr="008F0A01" w:rsidRDefault="00112DF3" w:rsidP="00112DF3">
      <w:pPr>
        <w:pStyle w:val="NormalWeb"/>
        <w:spacing w:before="0" w:after="120" w:line="260" w:lineRule="atLeast"/>
        <w:jc w:val="both"/>
        <w:rPr>
          <w:rFonts w:ascii="Arial" w:hAnsi="Arial" w:cs="Arial"/>
          <w:sz w:val="22"/>
          <w:szCs w:val="20"/>
        </w:rPr>
      </w:pPr>
      <w:r w:rsidRPr="008F0A01">
        <w:rPr>
          <w:rFonts w:ascii="Arial" w:hAnsi="Arial" w:cs="Arial"/>
          <w:sz w:val="22"/>
          <w:szCs w:val="20"/>
        </w:rPr>
        <w:t xml:space="preserve">So we have managed to get two threads to share the processor equally by synchronizing the  use of a common object instance. </w:t>
      </w:r>
    </w:p>
    <w:p w:rsidR="00112DF3" w:rsidRPr="008F0A01" w:rsidRDefault="00112DF3" w:rsidP="00112DF3">
      <w:pPr>
        <w:pStyle w:val="Heading3"/>
        <w:numPr>
          <w:ilvl w:val="2"/>
          <w:numId w:val="3"/>
        </w:numPr>
        <w:spacing w:before="0" w:after="120" w:line="260" w:lineRule="atLeast"/>
        <w:jc w:val="both"/>
        <w:rPr>
          <w:sz w:val="24"/>
        </w:rPr>
      </w:pPr>
      <w:r w:rsidRPr="008F0A01">
        <w:rPr>
          <w:sz w:val="24"/>
        </w:rPr>
        <w:t>Fairness, Starvation, and Deadlock</w:t>
      </w:r>
    </w:p>
    <w:p w:rsidR="00112DF3" w:rsidRPr="008F0A01" w:rsidRDefault="00112DF3" w:rsidP="00112DF3">
      <w:pPr>
        <w:pStyle w:val="BodyText2"/>
        <w:autoSpaceDE/>
        <w:spacing w:after="120" w:line="260" w:lineRule="atLeast"/>
        <w:rPr>
          <w:rFonts w:ascii="Arial" w:hAnsi="Arial" w:cs="Arial"/>
          <w:sz w:val="22"/>
        </w:rPr>
      </w:pPr>
      <w:r w:rsidRPr="008F0A01">
        <w:rPr>
          <w:rFonts w:ascii="Arial" w:hAnsi="Arial" w:cs="Arial"/>
          <w:sz w:val="22"/>
        </w:rPr>
        <w:t>You can call a system fair if each thread gets enough access to limited resources to make reasonable progress. You need to take precaution in order to ensure fairness if you write a program in which several concurrent threads are competing for fairness. Deadlocks and starvations are not allowed in a fair system. When does starvation take place? When one or more threads in the program are blocked from gaining access to a resource and hence, cannot progress. The ultimate form a starvation is a deadlock. Deadlock happens when two or more threads in the program are on a condition, which cannot be satisfied.</w:t>
      </w:r>
    </w:p>
    <w:p w:rsidR="00112DF3" w:rsidRPr="008F0A01" w:rsidRDefault="00112DF3" w:rsidP="00112DF3">
      <w:pPr>
        <w:pStyle w:val="Heading3"/>
        <w:numPr>
          <w:ilvl w:val="2"/>
          <w:numId w:val="3"/>
        </w:numPr>
        <w:spacing w:before="0" w:after="120" w:line="260" w:lineRule="atLeast"/>
        <w:jc w:val="both"/>
        <w:rPr>
          <w:sz w:val="24"/>
        </w:rPr>
      </w:pPr>
      <w:r w:rsidRPr="008F0A01">
        <w:rPr>
          <w:sz w:val="24"/>
        </w:rPr>
        <w:t>Suspend() and resume() and stop()</w:t>
      </w:r>
    </w:p>
    <w:p w:rsidR="00112DF3" w:rsidRPr="008F0A01" w:rsidRDefault="00112DF3" w:rsidP="00112DF3">
      <w:pPr>
        <w:pStyle w:val="NormalWeb"/>
        <w:spacing w:before="0" w:after="120" w:line="260" w:lineRule="atLeast"/>
        <w:jc w:val="both"/>
        <w:rPr>
          <w:rFonts w:ascii="Arial" w:hAnsi="Arial" w:cs="Arial"/>
          <w:sz w:val="22"/>
          <w:szCs w:val="20"/>
        </w:rPr>
      </w:pPr>
      <w:r w:rsidRPr="008F0A01">
        <w:rPr>
          <w:rFonts w:ascii="Arial" w:hAnsi="Arial" w:cs="Arial"/>
          <w:sz w:val="22"/>
          <w:szCs w:val="20"/>
        </w:rPr>
        <w:t xml:space="preserve">Thread suspend and resume are two more thread management features. When a thread executes a thread suspend to suspend the execution of itself or another thread, the indicated thread will be suspended </w:t>
      </w:r>
      <w:r w:rsidRPr="008F0A01">
        <w:rPr>
          <w:rFonts w:ascii="Arial" w:hAnsi="Arial" w:cs="Arial"/>
          <w:b/>
          <w:bCs/>
          <w:i/>
          <w:iCs/>
          <w:sz w:val="22"/>
          <w:szCs w:val="20"/>
        </w:rPr>
        <w:t>until</w:t>
      </w:r>
      <w:r w:rsidRPr="008F0A01">
        <w:rPr>
          <w:rFonts w:ascii="Arial" w:hAnsi="Arial" w:cs="Arial"/>
          <w:sz w:val="22"/>
          <w:szCs w:val="20"/>
        </w:rPr>
        <w:t xml:space="preserve"> the execution of a thread resume that releases the indicated thread. For example, suppose we have three threads </w:t>
      </w:r>
      <w:r w:rsidRPr="008F0A01">
        <w:rPr>
          <w:rFonts w:ascii="Arial" w:hAnsi="Arial" w:cs="Arial"/>
          <w:b/>
          <w:bCs/>
          <w:i/>
          <w:iCs/>
          <w:sz w:val="22"/>
          <w:szCs w:val="20"/>
        </w:rPr>
        <w:t>A</w:t>
      </w:r>
      <w:r w:rsidRPr="008F0A01">
        <w:rPr>
          <w:rFonts w:ascii="Arial" w:hAnsi="Arial" w:cs="Arial"/>
          <w:sz w:val="22"/>
          <w:szCs w:val="20"/>
        </w:rPr>
        <w:t xml:space="preserve">, </w:t>
      </w:r>
      <w:r w:rsidRPr="008F0A01">
        <w:rPr>
          <w:rFonts w:ascii="Arial" w:hAnsi="Arial" w:cs="Arial"/>
          <w:b/>
          <w:bCs/>
          <w:i/>
          <w:iCs/>
          <w:sz w:val="22"/>
          <w:szCs w:val="20"/>
        </w:rPr>
        <w:t>B</w:t>
      </w:r>
      <w:r w:rsidRPr="008F0A01">
        <w:rPr>
          <w:rFonts w:ascii="Arial" w:hAnsi="Arial" w:cs="Arial"/>
          <w:sz w:val="22"/>
          <w:szCs w:val="20"/>
        </w:rPr>
        <w:t xml:space="preserve"> and </w:t>
      </w:r>
      <w:r w:rsidRPr="008F0A01">
        <w:rPr>
          <w:rFonts w:ascii="Arial" w:hAnsi="Arial" w:cs="Arial"/>
          <w:b/>
          <w:bCs/>
          <w:i/>
          <w:iCs/>
          <w:sz w:val="22"/>
          <w:szCs w:val="20"/>
        </w:rPr>
        <w:t>C</w:t>
      </w:r>
      <w:r w:rsidRPr="008F0A01">
        <w:rPr>
          <w:rFonts w:ascii="Arial" w:hAnsi="Arial" w:cs="Arial"/>
          <w:sz w:val="22"/>
          <w:szCs w:val="20"/>
        </w:rPr>
        <w:t xml:space="preserve"> running concurrently. Then, thread </w:t>
      </w:r>
      <w:r w:rsidRPr="008F0A01">
        <w:rPr>
          <w:rFonts w:ascii="Arial" w:hAnsi="Arial" w:cs="Arial"/>
          <w:b/>
          <w:bCs/>
          <w:i/>
          <w:iCs/>
          <w:sz w:val="22"/>
          <w:szCs w:val="20"/>
        </w:rPr>
        <w:t>A</w:t>
      </w:r>
      <w:r w:rsidRPr="008F0A01">
        <w:rPr>
          <w:rFonts w:ascii="Arial" w:hAnsi="Arial" w:cs="Arial"/>
          <w:sz w:val="22"/>
          <w:szCs w:val="20"/>
        </w:rPr>
        <w:t xml:space="preserve"> execute a thread suspend to suspend the execution of thread </w:t>
      </w:r>
      <w:r w:rsidRPr="008F0A01">
        <w:rPr>
          <w:rFonts w:ascii="Arial" w:hAnsi="Arial" w:cs="Arial"/>
          <w:b/>
          <w:bCs/>
          <w:i/>
          <w:iCs/>
          <w:sz w:val="22"/>
          <w:szCs w:val="20"/>
        </w:rPr>
        <w:t>B</w:t>
      </w:r>
      <w:r w:rsidRPr="008F0A01">
        <w:rPr>
          <w:rFonts w:ascii="Arial" w:hAnsi="Arial" w:cs="Arial"/>
          <w:sz w:val="22"/>
          <w:szCs w:val="20"/>
        </w:rPr>
        <w:t xml:space="preserve">. After this, we have only two threads </w:t>
      </w:r>
      <w:r w:rsidRPr="008F0A01">
        <w:rPr>
          <w:rFonts w:ascii="Arial" w:hAnsi="Arial" w:cs="Arial"/>
          <w:b/>
          <w:bCs/>
          <w:i/>
          <w:iCs/>
          <w:sz w:val="22"/>
          <w:szCs w:val="20"/>
        </w:rPr>
        <w:t>A</w:t>
      </w:r>
      <w:r w:rsidRPr="008F0A01">
        <w:rPr>
          <w:rFonts w:ascii="Arial" w:hAnsi="Arial" w:cs="Arial"/>
          <w:sz w:val="22"/>
          <w:szCs w:val="20"/>
        </w:rPr>
        <w:t xml:space="preserve"> and </w:t>
      </w:r>
      <w:r w:rsidRPr="008F0A01">
        <w:rPr>
          <w:rFonts w:ascii="Arial" w:hAnsi="Arial" w:cs="Arial"/>
          <w:b/>
          <w:bCs/>
          <w:i/>
          <w:iCs/>
          <w:sz w:val="22"/>
          <w:szCs w:val="20"/>
        </w:rPr>
        <w:t>C</w:t>
      </w:r>
      <w:r w:rsidRPr="008F0A01">
        <w:rPr>
          <w:rFonts w:ascii="Arial" w:hAnsi="Arial" w:cs="Arial"/>
          <w:sz w:val="22"/>
          <w:szCs w:val="20"/>
        </w:rPr>
        <w:t xml:space="preserve"> running concurrently. Note that even though both </w:t>
      </w:r>
      <w:r w:rsidRPr="008F0A01">
        <w:rPr>
          <w:rFonts w:ascii="Arial" w:hAnsi="Arial" w:cs="Arial"/>
          <w:b/>
          <w:bCs/>
          <w:i/>
          <w:iCs/>
          <w:sz w:val="22"/>
          <w:szCs w:val="20"/>
        </w:rPr>
        <w:t>A</w:t>
      </w:r>
      <w:r w:rsidRPr="008F0A01">
        <w:rPr>
          <w:rFonts w:ascii="Arial" w:hAnsi="Arial" w:cs="Arial"/>
          <w:sz w:val="22"/>
          <w:szCs w:val="20"/>
        </w:rPr>
        <w:t xml:space="preserve"> and </w:t>
      </w:r>
      <w:r w:rsidRPr="008F0A01">
        <w:rPr>
          <w:rFonts w:ascii="Arial" w:hAnsi="Arial" w:cs="Arial"/>
          <w:b/>
          <w:bCs/>
          <w:i/>
          <w:iCs/>
          <w:sz w:val="22"/>
          <w:szCs w:val="20"/>
        </w:rPr>
        <w:t>C</w:t>
      </w:r>
      <w:r w:rsidRPr="008F0A01">
        <w:rPr>
          <w:rFonts w:ascii="Arial" w:hAnsi="Arial" w:cs="Arial"/>
          <w:sz w:val="22"/>
          <w:szCs w:val="20"/>
        </w:rPr>
        <w:t xml:space="preserve"> are waiting for the completion of their own I/O activities and no thread is running, the suspended thread </w:t>
      </w:r>
      <w:r w:rsidRPr="008F0A01">
        <w:rPr>
          <w:rFonts w:ascii="Arial" w:hAnsi="Arial" w:cs="Arial"/>
          <w:b/>
          <w:bCs/>
          <w:i/>
          <w:iCs/>
          <w:sz w:val="22"/>
          <w:szCs w:val="20"/>
        </w:rPr>
        <w:t>B</w:t>
      </w:r>
      <w:r w:rsidRPr="008F0A01">
        <w:rPr>
          <w:rFonts w:ascii="Arial" w:hAnsi="Arial" w:cs="Arial"/>
          <w:sz w:val="22"/>
          <w:szCs w:val="20"/>
        </w:rPr>
        <w:t xml:space="preserve"> </w:t>
      </w:r>
      <w:r w:rsidRPr="008F0A01">
        <w:rPr>
          <w:rFonts w:ascii="Arial" w:hAnsi="Arial" w:cs="Arial"/>
          <w:sz w:val="22"/>
          <w:szCs w:val="20"/>
        </w:rPr>
        <w:lastRenderedPageBreak/>
        <w:t xml:space="preserve">cannot run. To run thread </w:t>
      </w:r>
      <w:r w:rsidRPr="008F0A01">
        <w:rPr>
          <w:rFonts w:ascii="Arial" w:hAnsi="Arial" w:cs="Arial"/>
          <w:b/>
          <w:bCs/>
          <w:i/>
          <w:iCs/>
          <w:sz w:val="22"/>
          <w:szCs w:val="20"/>
        </w:rPr>
        <w:t>B</w:t>
      </w:r>
      <w:r w:rsidRPr="008F0A01">
        <w:rPr>
          <w:rFonts w:ascii="Arial" w:hAnsi="Arial" w:cs="Arial"/>
          <w:sz w:val="22"/>
          <w:szCs w:val="20"/>
        </w:rPr>
        <w:t xml:space="preserve"> again, one of the other threads must execute a corresponding thread resume. For example, thread </w:t>
      </w:r>
      <w:r w:rsidRPr="008F0A01">
        <w:rPr>
          <w:rFonts w:ascii="Arial" w:hAnsi="Arial" w:cs="Arial"/>
          <w:b/>
          <w:bCs/>
          <w:i/>
          <w:iCs/>
          <w:sz w:val="22"/>
          <w:szCs w:val="20"/>
        </w:rPr>
        <w:t>C</w:t>
      </w:r>
      <w:r w:rsidRPr="008F0A01">
        <w:rPr>
          <w:rFonts w:ascii="Arial" w:hAnsi="Arial" w:cs="Arial"/>
          <w:sz w:val="22"/>
          <w:szCs w:val="20"/>
        </w:rPr>
        <w:t xml:space="preserve"> may execute a thread resume to resume thread </w:t>
      </w:r>
      <w:r w:rsidRPr="008F0A01">
        <w:rPr>
          <w:rFonts w:ascii="Arial" w:hAnsi="Arial" w:cs="Arial"/>
          <w:b/>
          <w:bCs/>
          <w:i/>
          <w:iCs/>
          <w:sz w:val="22"/>
          <w:szCs w:val="20"/>
        </w:rPr>
        <w:t>B</w:t>
      </w:r>
      <w:r w:rsidRPr="008F0A01">
        <w:rPr>
          <w:rFonts w:ascii="Arial" w:hAnsi="Arial" w:cs="Arial"/>
          <w:sz w:val="22"/>
          <w:szCs w:val="20"/>
        </w:rPr>
        <w:t xml:space="preserve">'s execution. After this, all three threads are running concurrently. </w:t>
      </w:r>
    </w:p>
    <w:p w:rsidR="00112DF3" w:rsidRPr="008F0A01" w:rsidRDefault="00112DF3" w:rsidP="00112DF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20" w:line="260" w:lineRule="atLeast"/>
        <w:jc w:val="both"/>
        <w:rPr>
          <w:rFonts w:ascii="Arial" w:hAnsi="Arial" w:cs="Arial"/>
          <w:sz w:val="22"/>
        </w:rPr>
      </w:pPr>
      <w:r w:rsidRPr="008F0A01">
        <w:rPr>
          <w:rFonts w:ascii="Arial" w:hAnsi="Arial" w:cs="Arial"/>
          <w:sz w:val="22"/>
        </w:rPr>
        <w:t xml:space="preserve">Note that Sun has removed Thread.stop(), Thread.suspend(), and Thread.resume(). These methods are dangerous to use and you do not require them as it is inherently unsafe. Invoking stop() methods on a thread causes it to unlock all the monitors that it had locked. (The monitors are unlocked as the </w:t>
      </w:r>
      <w:r w:rsidRPr="008F0A01">
        <w:rPr>
          <w:rStyle w:val="HTMLCode"/>
          <w:rFonts w:ascii="Arial" w:hAnsi="Arial" w:cs="Arial"/>
          <w:sz w:val="22"/>
        </w:rPr>
        <w:t>ThreadDeath</w:t>
      </w:r>
      <w:r w:rsidRPr="008F0A01">
        <w:rPr>
          <w:rFonts w:ascii="Arial" w:hAnsi="Arial" w:cs="Arial"/>
          <w:sz w:val="22"/>
        </w:rPr>
        <w:t xml:space="preserve"> exception propagates up the stack.) If any of the objects previously protected by these monitors were in an inconsistent state, other threads may now view these objects in an inconsistent state. Such objects are said to be damaged. When threads operate on damaged objects, arbitrary behavior can result. This behavior may be subtle and difficult to detect, or it may be pronounced. Unlike other unchecked exceptions, </w:t>
      </w:r>
      <w:r w:rsidRPr="008F0A01">
        <w:rPr>
          <w:rStyle w:val="HTMLCode"/>
          <w:rFonts w:ascii="Arial" w:hAnsi="Arial" w:cs="Arial"/>
          <w:sz w:val="22"/>
        </w:rPr>
        <w:t>ThreadDeath</w:t>
      </w:r>
      <w:r w:rsidRPr="008F0A01">
        <w:rPr>
          <w:rFonts w:ascii="Arial" w:hAnsi="Arial" w:cs="Arial"/>
          <w:sz w:val="22"/>
        </w:rPr>
        <w:t xml:space="preserve"> kills threads silently; thus, the user has no warning that his program may be corrupted. The corruption can manifest itself at any time after the actual damage occurs, even hours or days in the future. In a similar fashion suspend() and resume() methods may lead to deadlock situations.</w:t>
      </w:r>
    </w:p>
    <w:p w:rsidR="00112DF3" w:rsidRPr="008F0A01" w:rsidRDefault="00112DF3" w:rsidP="00112DF3">
      <w:pPr>
        <w:rPr>
          <w:rFonts w:ascii="Arial" w:eastAsia="Lucida Sans Unicode" w:hAnsi="Arial" w:cs="Arial"/>
          <w:b/>
          <w:bCs/>
        </w:rPr>
      </w:pPr>
      <w:r w:rsidRPr="008F0A01">
        <w:rPr>
          <w:rFonts w:ascii="Arial" w:eastAsia="Lucida Sans Unicode" w:hAnsi="Arial" w:cs="Arial"/>
          <w:b/>
          <w:bCs/>
        </w:rPr>
        <w:t xml:space="preserve">Suspending, Resuming, and Stopping Threads - Java 1.1 and Earlier Versions </w:t>
      </w:r>
    </w:p>
    <w:p w:rsidR="00112DF3" w:rsidRPr="008F0A01" w:rsidRDefault="00112DF3" w:rsidP="00112DF3">
      <w:pPr>
        <w:pStyle w:val="HTMLPreformatted"/>
        <w:spacing w:after="120" w:line="260" w:lineRule="atLeast"/>
        <w:jc w:val="both"/>
        <w:rPr>
          <w:rFonts w:ascii="Arial" w:hAnsi="Arial" w:cs="Arial"/>
          <w:b/>
          <w:bCs/>
        </w:rPr>
      </w:pP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 Using suspend() and resume().</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class NewThread implements Runnable {</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String name; // name of thread</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Thread t;</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NewThread(String threadname) {</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name = threadname;</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t = new Thread(this, name);</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System.out.println("New thread: " + t);</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t.start(); // Start the thread</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 This is the entry point for thread.</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public void run() {</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try {</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for(int i = 15; i &gt; 0; i--) {</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System.out.println(name + ": " + i);</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Thread.sleep(200);</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 catch (InterruptedException e) {</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System.out.println(name + " interrupted.");</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lastRenderedPageBreak/>
        <w:t>}</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System.out.println(name + " exiting.");</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class SuspendResume {</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public static void main(String args[]) {</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NewThread ob1 = new NewThread("One");</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NewThread ob2 = new NewThread("Two");</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try {</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Thread.sleep(1000);</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ob1.t.suspend();</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System.out.println("Suspending thread One");</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Thread.sleep(1000);</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 xml:space="preserve">ob1.t.resume(); </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System.out.println("Resuming thread One");</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ob2.t.suspend();</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System.out.println("Suspending thread Two");</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Thread.sleep(1000);</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ob2.t.resume();</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System.out.println("Resuming thread Two");</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 catch (InterruptedException e) {</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System.out.println("Main thread Interrupted");</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 wait for threads to finish</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try {</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System.out.println("Waiting for threads to finish.");</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ob1.t.join();</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ob2.t.join();</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 catch (InterruptedException e) {</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System.out.println("Main thread Interrupted");</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lastRenderedPageBreak/>
        <w:t>System.out.println("Main thread exiting.");</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w:t>
      </w:r>
    </w:p>
    <w:p w:rsidR="00112DF3" w:rsidRPr="008F0A01" w:rsidRDefault="00112DF3" w:rsidP="00112DF3">
      <w:pPr>
        <w:spacing w:after="120"/>
        <w:rPr>
          <w:rFonts w:ascii="Arial" w:eastAsia="Arial Unicode MS" w:hAnsi="Arial" w:cs="Arial"/>
          <w:b/>
          <w:bCs/>
        </w:rPr>
      </w:pPr>
      <w:r w:rsidRPr="008F0A01">
        <w:rPr>
          <w:rFonts w:ascii="Arial" w:eastAsia="Arial Unicode MS" w:hAnsi="Arial" w:cs="Arial"/>
          <w:b/>
          <w:bCs/>
        </w:rPr>
        <w:t>Output:</w:t>
      </w:r>
    </w:p>
    <w:p w:rsidR="00112DF3" w:rsidRPr="008F0A01" w:rsidRDefault="00112DF3" w:rsidP="00112DF3">
      <w:pPr>
        <w:spacing w:after="120"/>
        <w:rPr>
          <w:rFonts w:ascii="Arial" w:eastAsia="Lucida Sans Unicode" w:hAnsi="Arial" w:cs="Arial"/>
          <w:szCs w:val="18"/>
        </w:rPr>
      </w:pP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New thread: Thread[One,5,main]</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One: 15</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New thread: Thread[Two,5,main]</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Two: 15</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One: 14</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Two: 14</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One: 13</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Two: 13</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One: 12</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Two: 12</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One: 11</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Two: 11</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Suspending thread One</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Two: 10</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Two: 9</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Two: 8</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Two: 7</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Two: 6</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Resuming thread One</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Suspending thread Two</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One: 10</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One: 9</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One: 8</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One: 7</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One: 6</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Resuming thread Two</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lastRenderedPageBreak/>
        <w:t>Waiting for threads to finish.</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Two: 5</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One: 5</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Two: 4</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One: 4</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Two: 3</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One: 3</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Two: 2</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One: 2</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Two: 1</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One: 1</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Two exiting.</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One exiting.</w:t>
      </w:r>
    </w:p>
    <w:p w:rsidR="00112DF3" w:rsidRPr="008F0A01" w:rsidRDefault="00112DF3" w:rsidP="00112DF3">
      <w:pPr>
        <w:spacing w:after="240"/>
        <w:ind w:left="720"/>
        <w:rPr>
          <w:rFonts w:ascii="Arial" w:eastAsia="Lucida Sans Unicode" w:hAnsi="Arial" w:cs="Arial"/>
          <w:szCs w:val="18"/>
        </w:rPr>
      </w:pPr>
      <w:r w:rsidRPr="008F0A01">
        <w:rPr>
          <w:rFonts w:ascii="Arial" w:eastAsia="Lucida Sans Unicode" w:hAnsi="Arial" w:cs="Arial"/>
          <w:szCs w:val="18"/>
        </w:rPr>
        <w:t>Main thread exiting.</w:t>
      </w:r>
    </w:p>
    <w:p w:rsidR="00112DF3" w:rsidRPr="008F0A01" w:rsidRDefault="00112DF3" w:rsidP="00112DF3">
      <w:pPr>
        <w:pStyle w:val="Heading8"/>
        <w:numPr>
          <w:ilvl w:val="7"/>
          <w:numId w:val="3"/>
        </w:numPr>
        <w:rPr>
          <w:rFonts w:ascii="Arial" w:hAnsi="Arial" w:cs="Arial"/>
          <w:color w:val="auto"/>
        </w:rPr>
      </w:pPr>
      <w:r w:rsidRPr="008F0A01">
        <w:rPr>
          <w:rFonts w:ascii="Arial" w:hAnsi="Arial" w:cs="Arial"/>
          <w:color w:val="auto"/>
        </w:rPr>
        <w:t>Using Java 2</w:t>
      </w:r>
    </w:p>
    <w:p w:rsidR="00112DF3" w:rsidRPr="008F0A01" w:rsidRDefault="00112DF3" w:rsidP="00112DF3">
      <w:pPr>
        <w:spacing w:after="120"/>
        <w:rPr>
          <w:rFonts w:ascii="Arial" w:eastAsia="Lucida Sans Unicode" w:hAnsi="Arial" w:cs="Arial"/>
          <w:sz w:val="20"/>
          <w:szCs w:val="18"/>
        </w:rPr>
      </w:pP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 Suspending and resuming a thread for Java 2</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class NewThread implements Runnable {</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String name; // name of thread</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Thread t;</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boolean suspendFlag;</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NewThread(String threadname) {</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name = threadname;</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t = new Thread(this, name);</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System.out.println("New thread: " + t);</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suspendFlag = false;</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t.start(); // Start the thread</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 This is the entry point for thread.</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public void run() {</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try {</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lastRenderedPageBreak/>
        <w:t>for(int i = 15; i &gt; 0; i--) {</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System.out.println(name + ": " + i);</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Thread.sleep(200);</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synchronized(this) {</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while(suspendFlag) {</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wait();</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 catch (InterruptedException e) {</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System.out.println(name + " interrupted.");</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System.out.println(name + " exiting.");</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void mysuspend() {</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suspendFlag = true;</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synchronized void myresume() {</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suspendFlag = false;</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notify();</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class SuspendResume {</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public static void main(String args[]) {</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NewThread ob1 = new NewThread("One");</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NewThread ob2 = new NewThread("Two");</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try {</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Thread.sleep(1000);</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ob1.mysuspend();</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System.out.println("Suspending thread One");</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Thread.sleep(1000);</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lastRenderedPageBreak/>
        <w:t>ob1.myresume();</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System.out.println("Resuming thread One");</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ob2.mysuspend();</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System.out.println("Suspending thread Two");</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Thread.sleep(1000);</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ob2.myresume();</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System.out.println("Resuming thread Two");</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 catch (InterruptedException e) {</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System.out.println("Main thread Interrupted");</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 wait for threads to finish</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try {</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System.out.println("Waiting for threads to finish.");</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ob1.t.join();</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ob2.t.join();</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 catch (InterruptedException e) {</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System.out.println("Main thread Interrupted");</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System.out.println("Main thread exiting.");</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System.out.println("Resuming thread One");</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ob2.mysuspend();</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System.out.println("Suspending thread Two");</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Thread.sleep(1000);</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ob2.myresume();</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System.out.println("Resuming thread Two");</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 catch (InterruptedException e) {</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System.out.println("Main thread Interrupted");</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 wait for threads to finish</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lastRenderedPageBreak/>
        <w:t>try {</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System.out.println("Waiting for threads to finish.");</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ob1.t.join();</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ob2.t.join();</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 catch (InterruptedException e) {</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System.out.println("Main thread Interrupted");</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System.out.println("Main thread exiting.");</w:t>
      </w:r>
    </w:p>
    <w:p w:rsidR="00112DF3" w:rsidRPr="008F0A01" w:rsidRDefault="00112DF3" w:rsidP="00112DF3">
      <w:pPr>
        <w:spacing w:after="120"/>
        <w:ind w:left="720"/>
        <w:rPr>
          <w:rFonts w:ascii="Arial" w:eastAsia="Lucida Sans Unicode" w:hAnsi="Arial" w:cs="Arial"/>
          <w:szCs w:val="18"/>
        </w:rPr>
      </w:pPr>
      <w:r w:rsidRPr="008F0A01">
        <w:rPr>
          <w:rFonts w:ascii="Arial" w:eastAsia="Lucida Sans Unicode" w:hAnsi="Arial" w:cs="Arial"/>
          <w:szCs w:val="18"/>
        </w:rPr>
        <w:t>}</w:t>
      </w:r>
    </w:p>
    <w:p w:rsidR="00112DF3" w:rsidRPr="008F0A01" w:rsidRDefault="00112DF3" w:rsidP="00112DF3">
      <w:pPr>
        <w:spacing w:after="240" w:line="260" w:lineRule="atLeast"/>
        <w:ind w:left="720"/>
        <w:rPr>
          <w:rFonts w:ascii="Arial" w:eastAsia="Lucida Sans Unicode" w:hAnsi="Arial" w:cs="Arial"/>
          <w:szCs w:val="18"/>
        </w:rPr>
      </w:pPr>
      <w:r w:rsidRPr="008F0A01">
        <w:rPr>
          <w:rFonts w:ascii="Arial" w:eastAsia="Lucida Sans Unicode" w:hAnsi="Arial" w:cs="Arial"/>
          <w:szCs w:val="18"/>
        </w:rPr>
        <w:t>}</w:t>
      </w:r>
    </w:p>
    <w:p w:rsidR="00112DF3" w:rsidRPr="008F0A01" w:rsidRDefault="00112DF3" w:rsidP="00112DF3">
      <w:pPr>
        <w:rPr>
          <w:rFonts w:ascii="Arial" w:eastAsia="Arial Unicode MS" w:hAnsi="Arial" w:cs="Arial"/>
          <w:b/>
          <w:bCs/>
          <w:vanish/>
          <w:sz w:val="28"/>
        </w:rPr>
      </w:pPr>
    </w:p>
    <w:p w:rsidR="00112DF3" w:rsidRPr="008F0A01" w:rsidRDefault="00112DF3" w:rsidP="00112DF3">
      <w:pPr>
        <w:rPr>
          <w:rFonts w:ascii="Arial" w:eastAsia="Arial Unicode MS" w:hAnsi="Arial" w:cs="Arial"/>
          <w:b/>
          <w:bCs/>
          <w:vanish/>
          <w:sz w:val="28"/>
        </w:rPr>
      </w:pPr>
    </w:p>
    <w:p w:rsidR="00112DF3" w:rsidRPr="008F0A01" w:rsidRDefault="00112DF3" w:rsidP="00112DF3">
      <w:pPr>
        <w:spacing w:after="240" w:line="260" w:lineRule="atLeast"/>
        <w:rPr>
          <w:rFonts w:ascii="Arial" w:eastAsia="Lucida Sans Unicode" w:hAnsi="Arial" w:cs="Arial"/>
          <w:sz w:val="20"/>
          <w:szCs w:val="18"/>
        </w:rPr>
      </w:pPr>
      <w:r w:rsidRPr="008F0A01">
        <w:rPr>
          <w:rFonts w:ascii="Arial" w:eastAsia="Lucida Sans Unicode" w:hAnsi="Arial" w:cs="Arial"/>
          <w:b/>
          <w:bCs/>
          <w:sz w:val="28"/>
          <w:szCs w:val="18"/>
        </w:rPr>
        <w:t>Thread Deadlock</w:t>
      </w:r>
      <w:r w:rsidRPr="008F0A01">
        <w:rPr>
          <w:rFonts w:ascii="Arial" w:eastAsia="Lucida Sans Unicode" w:hAnsi="Arial" w:cs="Arial"/>
          <w:sz w:val="20"/>
          <w:szCs w:val="18"/>
        </w:rPr>
        <w:t xml:space="preserve"> </w:t>
      </w:r>
    </w:p>
    <w:p w:rsidR="00112DF3" w:rsidRPr="008F0A01" w:rsidRDefault="00112DF3" w:rsidP="00112DF3">
      <w:pPr>
        <w:spacing w:after="120"/>
        <w:jc w:val="both"/>
        <w:rPr>
          <w:rFonts w:ascii="Arial" w:hAnsi="Arial" w:cs="Arial"/>
          <w:szCs w:val="20"/>
        </w:rPr>
      </w:pPr>
      <w:r w:rsidRPr="008F0A01">
        <w:rPr>
          <w:rFonts w:ascii="Arial" w:hAnsi="Arial" w:cs="Arial"/>
          <w:szCs w:val="20"/>
        </w:rPr>
        <w:t xml:space="preserve">In multiple threading, following problems may occur. </w:t>
      </w:r>
    </w:p>
    <w:p w:rsidR="00112DF3" w:rsidRPr="008F0A01" w:rsidRDefault="00112DF3" w:rsidP="00112DF3">
      <w:pPr>
        <w:spacing w:after="120"/>
        <w:jc w:val="both"/>
        <w:rPr>
          <w:rFonts w:ascii="Arial" w:hAnsi="Arial" w:cs="Arial"/>
          <w:szCs w:val="20"/>
        </w:rPr>
      </w:pPr>
      <w:r w:rsidRPr="008F0A01">
        <w:rPr>
          <w:rFonts w:ascii="Arial" w:hAnsi="Arial" w:cs="Arial"/>
          <w:szCs w:val="20"/>
        </w:rPr>
        <w:t xml:space="preserve">Deadlock or deadly embrace occurs when two or more threads are trying to gain control of the same object, and each one has a lock on another resource that they need in order to proceed. </w:t>
      </w:r>
    </w:p>
    <w:p w:rsidR="00112DF3" w:rsidRPr="008F0A01" w:rsidRDefault="00112DF3" w:rsidP="00112DF3">
      <w:pPr>
        <w:spacing w:after="120"/>
        <w:jc w:val="both"/>
        <w:rPr>
          <w:rFonts w:ascii="Arial" w:hAnsi="Arial" w:cs="Arial"/>
          <w:szCs w:val="20"/>
        </w:rPr>
      </w:pPr>
      <w:r w:rsidRPr="008F0A01">
        <w:rPr>
          <w:rFonts w:ascii="Arial" w:eastAsia="Lucida Sans Unicode" w:hAnsi="Arial" w:cs="Arial"/>
          <w:szCs w:val="18"/>
        </w:rPr>
        <w:t>For example, When thread</w:t>
      </w:r>
      <w:r w:rsidRPr="008F0A01">
        <w:rPr>
          <w:rFonts w:ascii="Arial" w:hAnsi="Arial" w:cs="Arial"/>
          <w:szCs w:val="20"/>
        </w:rPr>
        <w:t xml:space="preserve"> A waiting for lock on Object P while holding the lock on Object Q and at the same time, thread B holding a lock on Object P and waiting for lock on Object Q, deadlock occurs. </w:t>
      </w:r>
    </w:p>
    <w:p w:rsidR="00112DF3" w:rsidRPr="008F0A01" w:rsidRDefault="00112DF3" w:rsidP="00112DF3">
      <w:pPr>
        <w:numPr>
          <w:ilvl w:val="0"/>
          <w:numId w:val="7"/>
        </w:numPr>
        <w:suppressAutoHyphens/>
        <w:spacing w:after="120" w:line="260" w:lineRule="atLeast"/>
        <w:jc w:val="both"/>
        <w:rPr>
          <w:rFonts w:ascii="Arial" w:hAnsi="Arial" w:cs="Arial"/>
          <w:szCs w:val="20"/>
        </w:rPr>
      </w:pPr>
      <w:r w:rsidRPr="008F0A01">
        <w:rPr>
          <w:rFonts w:ascii="Arial" w:hAnsi="Arial" w:cs="Arial"/>
          <w:szCs w:val="20"/>
        </w:rPr>
        <w:t xml:space="preserve">Please note that if the thread is holding a lock and went to a sleeping state, it does not loose the lock. However, when thread goes in blocked state, it normally releases the lock. This eliminates the potential of deadlocking threads. </w:t>
      </w:r>
    </w:p>
    <w:p w:rsidR="00112DF3" w:rsidRPr="008F0A01" w:rsidRDefault="00112DF3" w:rsidP="00112DF3">
      <w:pPr>
        <w:numPr>
          <w:ilvl w:val="0"/>
          <w:numId w:val="7"/>
        </w:numPr>
        <w:suppressAutoHyphens/>
        <w:spacing w:after="120" w:line="260" w:lineRule="atLeast"/>
        <w:jc w:val="both"/>
        <w:rPr>
          <w:rFonts w:ascii="Arial" w:hAnsi="Arial" w:cs="Arial"/>
          <w:szCs w:val="20"/>
        </w:rPr>
      </w:pPr>
      <w:r w:rsidRPr="008F0A01">
        <w:rPr>
          <w:rFonts w:ascii="Arial" w:hAnsi="Arial" w:cs="Arial"/>
          <w:szCs w:val="20"/>
        </w:rPr>
        <w:t>Java does not provide any mechanisms for detection or control of deadlock situations, so the programmer is responsible for avoiding them.</w:t>
      </w:r>
    </w:p>
    <w:p w:rsidR="00112DF3" w:rsidRPr="008F0A01" w:rsidRDefault="00112DF3" w:rsidP="00112DF3">
      <w:pPr>
        <w:pStyle w:val="BodyText2"/>
        <w:autoSpaceDE/>
        <w:spacing w:after="120" w:line="260" w:lineRule="atLeast"/>
        <w:rPr>
          <w:rFonts w:ascii="Arial" w:hAnsi="Arial" w:cs="Arial"/>
          <w:sz w:val="22"/>
        </w:rPr>
      </w:pPr>
      <w:r w:rsidRPr="008F0A01">
        <w:rPr>
          <w:rFonts w:ascii="Arial" w:hAnsi="Arial" w:cs="Arial"/>
          <w:sz w:val="22"/>
        </w:rPr>
        <w:t>In detail A deadlock occurs when two threads have a circular dependency on a pair of synchronized objects. In other words deadlock when two or more threads are waiting for a mutual condition that can never be satisfied; they are starving each other.</w:t>
      </w:r>
    </w:p>
    <w:p w:rsidR="00112DF3" w:rsidRPr="008F0A01" w:rsidRDefault="00112DF3" w:rsidP="00112DF3">
      <w:pPr>
        <w:pStyle w:val="BodyText2"/>
        <w:autoSpaceDE/>
        <w:spacing w:after="120" w:line="260" w:lineRule="atLeast"/>
        <w:rPr>
          <w:rFonts w:ascii="Arial" w:hAnsi="Arial" w:cs="Arial"/>
          <w:sz w:val="22"/>
          <w:szCs w:val="24"/>
        </w:rPr>
      </w:pPr>
      <w:r w:rsidRPr="008F0A01">
        <w:rPr>
          <w:rFonts w:ascii="Arial" w:hAnsi="Arial" w:cs="Arial"/>
          <w:sz w:val="22"/>
          <w:szCs w:val="24"/>
        </w:rPr>
        <w:t xml:space="preserve">To understand a deadlock situation, imagine the case of a round-table dinner of five friends. Five </w:t>
      </w:r>
      <w:r w:rsidRPr="008F0A01">
        <w:rPr>
          <w:rFonts w:ascii="Arial" w:hAnsi="Arial" w:cs="Arial"/>
          <w:sz w:val="22"/>
        </w:rPr>
        <w:t>friends</w:t>
      </w:r>
      <w:r w:rsidRPr="008F0A01">
        <w:rPr>
          <w:rFonts w:ascii="Arial" w:hAnsi="Arial" w:cs="Arial"/>
          <w:sz w:val="22"/>
          <w:szCs w:val="24"/>
        </w:rPr>
        <w:t xml:space="preserve"> once sat around a table with a bowl of Chinese noodles in front of each of them and a chopstick between each of them. The problem is that each of the friends needs two chopsticks, one each for left and right hands to take a chunk of noodles. Also remember that they are allowed to pick up the left chopstick first and then the right one. Chopsticks are limited shared resources and the friends are the threads here. Each of them grabs one chopstick from the left, resulting in all of them having a single chopstick. Now if they look for the right hand chopstick what will happen? They will find it is already being held by the friend sitting to his right. So the wait for the chopstick will be an indefinite one. If one of them starts to eat, then others will have to wait for their turn. This approach does help, but the potential for starvation and therefore, the possibility for deadlock is still there.</w:t>
      </w:r>
    </w:p>
    <w:p w:rsidR="00112DF3" w:rsidRPr="008F0A01" w:rsidRDefault="00112DF3" w:rsidP="00112DF3">
      <w:pPr>
        <w:spacing w:after="120" w:line="260" w:lineRule="atLeast"/>
        <w:jc w:val="both"/>
        <w:rPr>
          <w:rFonts w:ascii="Arial" w:hAnsi="Arial" w:cs="Arial"/>
          <w:szCs w:val="20"/>
        </w:rPr>
      </w:pPr>
      <w:r w:rsidRPr="008F0A01">
        <w:rPr>
          <w:rFonts w:ascii="Arial" w:hAnsi="Arial" w:cs="Arial"/>
          <w:szCs w:val="20"/>
        </w:rPr>
        <w:t xml:space="preserve">You have two approaches to solve a deadlock in a situation like this: prevention or detection. Prevention means designing the system in a way makes deadlock impossible.  Detection, on </w:t>
      </w:r>
      <w:r w:rsidRPr="008F0A01">
        <w:rPr>
          <w:rFonts w:ascii="Arial" w:hAnsi="Arial" w:cs="Arial"/>
          <w:szCs w:val="20"/>
        </w:rPr>
        <w:lastRenderedPageBreak/>
        <w:t>the other hand, means allowing for deadlock but detecting it and dealing with its consequences when they arise. Prevention is better than cure, particulrly because trying to detect deadlocks can often be a daunting task in itself.</w:t>
      </w:r>
    </w:p>
    <w:p w:rsidR="00112DF3" w:rsidRPr="008F0A01" w:rsidRDefault="00112DF3" w:rsidP="00112DF3">
      <w:pPr>
        <w:spacing w:after="120" w:line="260" w:lineRule="atLeast"/>
        <w:jc w:val="both"/>
        <w:rPr>
          <w:rFonts w:ascii="Arial" w:hAnsi="Arial" w:cs="Arial"/>
          <w:sz w:val="20"/>
          <w:szCs w:val="20"/>
        </w:rPr>
      </w:pPr>
      <w:r w:rsidRPr="008F0A01">
        <w:rPr>
          <w:rFonts w:ascii="Arial" w:hAnsi="Arial" w:cs="Arial"/>
          <w:szCs w:val="20"/>
        </w:rPr>
        <w:t>Getting back to the five friends, the root of the problem is the fact that there is no order imposed on the selection of chopsticks. By assigning a priority order to the chopsticks, you can easily solve the deadlock problem:  just assign increasing numbers to the chopsticks. Then force the friends to always pick up the chopstick with the lower number first. This results in the friend sitting between chopsticks 1 and 2 and the friend sitting between chopsticks 1 and 5 going for chopstick 1. Whoever gets it first is then able to get the remaining chopsticks, while the other philosopher is left waiting. When the lucky friend with two chopsticks finishes his bite and returns the chopsticks, the process repeats itself, allowing all the philosophers to eat. Deadlock has been successfully avoided</w:t>
      </w:r>
      <w:r w:rsidRPr="008F0A01">
        <w:rPr>
          <w:rFonts w:ascii="Arial" w:hAnsi="Arial" w:cs="Arial"/>
          <w:sz w:val="20"/>
          <w:szCs w:val="20"/>
        </w:rPr>
        <w:t>.</w:t>
      </w:r>
    </w:p>
    <w:p w:rsidR="00112DF3" w:rsidRPr="008F0A01" w:rsidRDefault="00112DF3" w:rsidP="00112DF3">
      <w:pPr>
        <w:pageBreakBefore/>
        <w:jc w:val="both"/>
        <w:rPr>
          <w:rFonts w:ascii="Arial" w:hAnsi="Arial" w:cs="Arial"/>
          <w:b/>
          <w:bCs/>
          <w:sz w:val="28"/>
        </w:rPr>
      </w:pPr>
      <w:r w:rsidRPr="008F0A01">
        <w:rPr>
          <w:rFonts w:ascii="Arial" w:hAnsi="Arial" w:cs="Arial"/>
          <w:b/>
          <w:bCs/>
          <w:sz w:val="28"/>
        </w:rPr>
        <w:lastRenderedPageBreak/>
        <w:t>Summary</w:t>
      </w:r>
    </w:p>
    <w:p w:rsidR="00112DF3" w:rsidRPr="008F0A01" w:rsidRDefault="00112DF3" w:rsidP="00112DF3">
      <w:pPr>
        <w:autoSpaceDE w:val="0"/>
        <w:spacing w:line="260" w:lineRule="atLeast"/>
        <w:jc w:val="both"/>
        <w:rPr>
          <w:rFonts w:ascii="Arial" w:hAnsi="Arial" w:cs="Arial"/>
          <w:szCs w:val="18"/>
        </w:rPr>
      </w:pPr>
      <w:r w:rsidRPr="008F0A01">
        <w:rPr>
          <w:rFonts w:ascii="Arial" w:hAnsi="Arial" w:cs="Arial"/>
          <w:szCs w:val="18"/>
        </w:rPr>
        <w:t xml:space="preserve">Threads can contend with each other for a shared resource </w:t>
      </w:r>
    </w:p>
    <w:p w:rsidR="00112DF3" w:rsidRPr="008F0A01" w:rsidRDefault="00112DF3" w:rsidP="00112DF3">
      <w:pPr>
        <w:autoSpaceDE w:val="0"/>
        <w:spacing w:line="260" w:lineRule="atLeast"/>
        <w:jc w:val="both"/>
        <w:rPr>
          <w:rFonts w:ascii="Arial" w:hAnsi="Arial" w:cs="Arial"/>
          <w:szCs w:val="18"/>
        </w:rPr>
      </w:pPr>
    </w:p>
    <w:p w:rsidR="00112DF3" w:rsidRPr="008F0A01" w:rsidRDefault="00112DF3" w:rsidP="00112DF3">
      <w:pPr>
        <w:spacing w:after="120" w:line="260" w:lineRule="atLeast"/>
        <w:jc w:val="both"/>
        <w:rPr>
          <w:rFonts w:ascii="Arial" w:eastAsia="Lucida Sans Unicode" w:hAnsi="Arial" w:cs="Arial"/>
          <w:vanish/>
          <w:szCs w:val="6"/>
        </w:rPr>
      </w:pPr>
    </w:p>
    <w:p w:rsidR="00112DF3" w:rsidRPr="008F0A01" w:rsidRDefault="00112DF3" w:rsidP="00112DF3">
      <w:pPr>
        <w:numPr>
          <w:ilvl w:val="0"/>
          <w:numId w:val="6"/>
        </w:numPr>
        <w:suppressAutoHyphens/>
        <w:spacing w:after="120" w:line="260" w:lineRule="atLeast"/>
        <w:jc w:val="both"/>
        <w:rPr>
          <w:rFonts w:ascii="Arial" w:eastAsia="Lucida Sans Unicode" w:hAnsi="Arial" w:cs="Arial"/>
        </w:rPr>
      </w:pPr>
      <w:r w:rsidRPr="008F0A01">
        <w:rPr>
          <w:rFonts w:ascii="Arial" w:eastAsia="Lucida Sans Unicode" w:hAnsi="Arial" w:cs="Arial"/>
        </w:rPr>
        <w:t>Looping is eliminated in multi-threading.</w:t>
      </w:r>
    </w:p>
    <w:p w:rsidR="00112DF3" w:rsidRPr="008F0A01" w:rsidRDefault="00112DF3" w:rsidP="00112DF3">
      <w:pPr>
        <w:spacing w:after="120" w:line="260" w:lineRule="atLeast"/>
        <w:jc w:val="both"/>
        <w:rPr>
          <w:rFonts w:ascii="Arial" w:eastAsia="Lucida Sans Unicode" w:hAnsi="Arial" w:cs="Arial"/>
          <w:vanish/>
          <w:szCs w:val="6"/>
        </w:rPr>
      </w:pPr>
    </w:p>
    <w:p w:rsidR="00112DF3" w:rsidRPr="008F0A01" w:rsidRDefault="00112DF3" w:rsidP="00112DF3">
      <w:pPr>
        <w:numPr>
          <w:ilvl w:val="0"/>
          <w:numId w:val="6"/>
        </w:numPr>
        <w:suppressAutoHyphens/>
        <w:spacing w:after="120" w:line="260" w:lineRule="atLeast"/>
        <w:jc w:val="both"/>
        <w:rPr>
          <w:rFonts w:ascii="Arial" w:eastAsia="Lucida Sans Unicode" w:hAnsi="Arial" w:cs="Arial"/>
        </w:rPr>
      </w:pPr>
      <w:r w:rsidRPr="008F0A01">
        <w:rPr>
          <w:rFonts w:ascii="Arial" w:eastAsia="Lucida Sans Unicode" w:hAnsi="Arial" w:cs="Arial"/>
        </w:rPr>
        <w:t>A thread priority, defined in terms of integers, decides when to switch from one running thread to the next.</w:t>
      </w:r>
    </w:p>
    <w:p w:rsidR="00112DF3" w:rsidRPr="008F0A01" w:rsidRDefault="00112DF3" w:rsidP="00112DF3">
      <w:pPr>
        <w:numPr>
          <w:ilvl w:val="0"/>
          <w:numId w:val="6"/>
        </w:numPr>
        <w:suppressAutoHyphens/>
        <w:spacing w:after="120" w:line="260" w:lineRule="atLeast"/>
        <w:jc w:val="both"/>
        <w:rPr>
          <w:rFonts w:ascii="Arial" w:eastAsia="Lucida Sans Unicode" w:hAnsi="Arial" w:cs="Arial"/>
        </w:rPr>
      </w:pPr>
      <w:r w:rsidRPr="008F0A01">
        <w:rPr>
          <w:rFonts w:ascii="Arial" w:eastAsia="Lucida Sans Unicode" w:hAnsi="Arial" w:cs="Arial"/>
        </w:rPr>
        <w:t>Synchronization of threads is essential.</w:t>
      </w:r>
    </w:p>
    <w:p w:rsidR="00112DF3" w:rsidRPr="008F0A01" w:rsidRDefault="00112DF3" w:rsidP="00112DF3">
      <w:pPr>
        <w:spacing w:after="120" w:line="260" w:lineRule="atLeast"/>
        <w:jc w:val="both"/>
        <w:rPr>
          <w:rFonts w:ascii="Arial" w:eastAsia="Lucida Sans Unicode" w:hAnsi="Arial" w:cs="Arial"/>
          <w:vanish/>
          <w:szCs w:val="6"/>
        </w:rPr>
      </w:pPr>
    </w:p>
    <w:p w:rsidR="00112DF3" w:rsidRPr="008F0A01" w:rsidRDefault="00112DF3" w:rsidP="00112DF3">
      <w:pPr>
        <w:numPr>
          <w:ilvl w:val="0"/>
          <w:numId w:val="6"/>
        </w:numPr>
        <w:suppressAutoHyphens/>
        <w:spacing w:after="0" w:line="260" w:lineRule="atLeast"/>
        <w:jc w:val="both"/>
        <w:rPr>
          <w:rFonts w:ascii="Arial" w:eastAsia="Lucida Sans Unicode" w:hAnsi="Arial" w:cs="Arial"/>
        </w:rPr>
      </w:pPr>
      <w:r w:rsidRPr="008F0A01">
        <w:rPr>
          <w:rFonts w:ascii="Arial" w:eastAsia="Lucida Sans Unicode" w:hAnsi="Arial" w:cs="Arial"/>
        </w:rPr>
        <w:t>Java supports inter-threaded messaging and communications.</w:t>
      </w:r>
    </w:p>
    <w:p w:rsidR="00112DF3" w:rsidRPr="008F0A01" w:rsidRDefault="00112DF3" w:rsidP="00112DF3">
      <w:pPr>
        <w:spacing w:line="260" w:lineRule="atLeast"/>
        <w:jc w:val="both"/>
        <w:rPr>
          <w:rFonts w:ascii="Arial" w:eastAsia="Lucida Sans Unicode" w:hAnsi="Arial" w:cs="Arial"/>
        </w:rPr>
      </w:pPr>
    </w:p>
    <w:p w:rsidR="00112DF3" w:rsidRPr="008F0A01" w:rsidRDefault="00112DF3" w:rsidP="00112DF3">
      <w:pPr>
        <w:pStyle w:val="Bullets1"/>
        <w:tabs>
          <w:tab w:val="left" w:pos="1080"/>
        </w:tabs>
        <w:ind w:left="187" w:firstLine="0"/>
        <w:jc w:val="both"/>
        <w:rPr>
          <w:rFonts w:ascii="Arial" w:hAnsi="Arial" w:cs="Arial"/>
          <w:color w:val="auto"/>
        </w:rPr>
      </w:pPr>
      <w:r w:rsidRPr="008F0A01">
        <w:rPr>
          <w:rFonts w:ascii="Arial" w:hAnsi="Arial" w:cs="Arial"/>
          <w:color w:val="auto"/>
        </w:rPr>
        <w:t>To coordinate activity between different threads, we use the wait(), notify(), and notifyAll() methods.</w:t>
      </w:r>
    </w:p>
    <w:p w:rsidR="00112DF3" w:rsidRPr="008F0A01" w:rsidRDefault="00112DF3" w:rsidP="00112DF3">
      <w:pPr>
        <w:pStyle w:val="Bullets1"/>
        <w:tabs>
          <w:tab w:val="left" w:pos="1080"/>
        </w:tabs>
        <w:spacing w:after="0"/>
        <w:ind w:left="180" w:firstLine="0"/>
        <w:jc w:val="both"/>
        <w:rPr>
          <w:rFonts w:ascii="Arial" w:hAnsi="Arial" w:cs="Arial"/>
          <w:color w:val="auto"/>
        </w:rPr>
      </w:pPr>
      <w:r w:rsidRPr="008F0A01">
        <w:rPr>
          <w:rFonts w:ascii="Arial" w:hAnsi="Arial" w:cs="Arial"/>
          <w:color w:val="auto"/>
        </w:rPr>
        <w:t>We have learnt to create Multiple Threads. Multiple threads may give problems like Deadlocks</w:t>
      </w:r>
    </w:p>
    <w:p w:rsidR="00112DF3" w:rsidRPr="008F0A01" w:rsidRDefault="00112DF3" w:rsidP="00112DF3">
      <w:pPr>
        <w:autoSpaceDE w:val="0"/>
        <w:spacing w:line="260" w:lineRule="atLeast"/>
        <w:jc w:val="both"/>
        <w:rPr>
          <w:rFonts w:ascii="Arial" w:hAnsi="Arial" w:cs="Arial"/>
          <w:szCs w:val="18"/>
        </w:rPr>
      </w:pPr>
    </w:p>
    <w:p w:rsidR="00112DF3" w:rsidRPr="008F0A01" w:rsidRDefault="00112DF3" w:rsidP="00112DF3">
      <w:pPr>
        <w:autoSpaceDE w:val="0"/>
        <w:spacing w:line="260" w:lineRule="atLeast"/>
        <w:jc w:val="both"/>
        <w:rPr>
          <w:rFonts w:ascii="Arial" w:hAnsi="Arial" w:cs="Arial"/>
          <w:szCs w:val="18"/>
        </w:rPr>
      </w:pPr>
    </w:p>
    <w:p w:rsidR="00112DF3" w:rsidRPr="008F0A01" w:rsidRDefault="00112DF3" w:rsidP="00112DF3">
      <w:pPr>
        <w:pStyle w:val="Bullets1"/>
        <w:tabs>
          <w:tab w:val="left" w:pos="1080"/>
        </w:tabs>
        <w:spacing w:after="0"/>
        <w:ind w:left="180" w:firstLine="0"/>
        <w:jc w:val="both"/>
        <w:rPr>
          <w:rFonts w:ascii="Arial" w:hAnsi="Arial" w:cs="Arial"/>
          <w:color w:val="auto"/>
          <w:sz w:val="28"/>
        </w:rPr>
      </w:pPr>
    </w:p>
    <w:p w:rsidR="00112DF3" w:rsidRPr="008F0A01" w:rsidRDefault="00112DF3" w:rsidP="00112DF3">
      <w:pPr>
        <w:pStyle w:val="Bullets1"/>
        <w:tabs>
          <w:tab w:val="left" w:pos="1080"/>
        </w:tabs>
        <w:spacing w:after="0"/>
        <w:ind w:left="180" w:firstLine="0"/>
        <w:jc w:val="both"/>
        <w:rPr>
          <w:rFonts w:ascii="Arial" w:hAnsi="Arial" w:cs="Arial"/>
          <w:color w:val="auto"/>
          <w:sz w:val="28"/>
        </w:rPr>
      </w:pPr>
    </w:p>
    <w:p w:rsidR="00112DF3" w:rsidRPr="008F0A01" w:rsidRDefault="00112DF3" w:rsidP="00112DF3">
      <w:pPr>
        <w:pStyle w:val="Bullets1"/>
        <w:tabs>
          <w:tab w:val="left" w:pos="1080"/>
        </w:tabs>
        <w:spacing w:after="0"/>
        <w:ind w:left="180" w:firstLine="0"/>
        <w:jc w:val="both"/>
        <w:rPr>
          <w:rFonts w:ascii="Arial" w:hAnsi="Arial" w:cs="Arial"/>
          <w:color w:val="auto"/>
          <w:sz w:val="28"/>
        </w:rPr>
      </w:pPr>
    </w:p>
    <w:p w:rsidR="00112DF3" w:rsidRPr="008F0A01" w:rsidRDefault="00112DF3" w:rsidP="0015770C">
      <w:pPr>
        <w:autoSpaceDE w:val="0"/>
        <w:autoSpaceDN w:val="0"/>
        <w:adjustRightInd w:val="0"/>
        <w:spacing w:after="0" w:line="240" w:lineRule="auto"/>
        <w:jc w:val="center"/>
        <w:rPr>
          <w:rFonts w:ascii="Arial" w:hAnsi="Arial" w:cs="Arial"/>
          <w:sz w:val="36"/>
          <w:szCs w:val="34"/>
        </w:rPr>
      </w:pPr>
    </w:p>
    <w:sectPr w:rsidR="00112DF3" w:rsidRPr="008F0A01" w:rsidSect="00AB6F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720"/>
        </w:tabs>
        <w:ind w:left="0" w:firstLine="0"/>
      </w:pPr>
      <w:rPr>
        <w:rFonts w:ascii="Symbol" w:hAnsi="Symbol"/>
      </w:rPr>
    </w:lvl>
  </w:abstractNum>
  <w:abstractNum w:abstractNumId="2">
    <w:nsid w:val="00000006"/>
    <w:multiLevelType w:val="multilevel"/>
    <w:tmpl w:val="00000006"/>
    <w:name w:val="WW8Num6"/>
    <w:lvl w:ilvl="0">
      <w:start w:val="8"/>
      <w:numFmt w:val="decimal"/>
      <w:lvlText w:val="%1"/>
      <w:lvlJc w:val="left"/>
      <w:pPr>
        <w:tabs>
          <w:tab w:val="num" w:pos="1320"/>
        </w:tabs>
        <w:ind w:left="1320" w:hanging="1320"/>
      </w:pPr>
    </w:lvl>
    <w:lvl w:ilvl="1">
      <w:start w:val="8"/>
      <w:numFmt w:val="decimal"/>
      <w:lvlText w:val="%1.%2"/>
      <w:lvlJc w:val="left"/>
      <w:pPr>
        <w:tabs>
          <w:tab w:val="num" w:pos="2160"/>
        </w:tabs>
        <w:ind w:left="2160" w:hanging="1320"/>
      </w:pPr>
    </w:lvl>
    <w:lvl w:ilvl="2">
      <w:start w:val="1"/>
      <w:numFmt w:val="decimal"/>
      <w:lvlText w:val="%1.%2.%3"/>
      <w:lvlJc w:val="left"/>
      <w:pPr>
        <w:tabs>
          <w:tab w:val="num" w:pos="3000"/>
        </w:tabs>
        <w:ind w:left="3000" w:hanging="1320"/>
      </w:pPr>
    </w:lvl>
    <w:lvl w:ilvl="3">
      <w:start w:val="1"/>
      <w:numFmt w:val="decimal"/>
      <w:lvlText w:val="%1.%2.%3.%4"/>
      <w:lvlJc w:val="left"/>
      <w:pPr>
        <w:tabs>
          <w:tab w:val="num" w:pos="3840"/>
        </w:tabs>
        <w:ind w:left="3840" w:hanging="1320"/>
      </w:pPr>
    </w:lvl>
    <w:lvl w:ilvl="4">
      <w:start w:val="1"/>
      <w:numFmt w:val="decimal"/>
      <w:lvlText w:val="%1.%2.%3.%4.%5"/>
      <w:lvlJc w:val="left"/>
      <w:pPr>
        <w:tabs>
          <w:tab w:val="num" w:pos="4680"/>
        </w:tabs>
        <w:ind w:left="4680" w:hanging="1320"/>
      </w:pPr>
    </w:lvl>
    <w:lvl w:ilvl="5">
      <w:start w:val="1"/>
      <w:numFmt w:val="decimal"/>
      <w:lvlText w:val="%1.%2.%3.%4.%5.%6"/>
      <w:lvlJc w:val="left"/>
      <w:pPr>
        <w:tabs>
          <w:tab w:val="num" w:pos="5640"/>
        </w:tabs>
        <w:ind w:left="5640" w:hanging="1440"/>
      </w:pPr>
    </w:lvl>
    <w:lvl w:ilvl="6">
      <w:start w:val="1"/>
      <w:numFmt w:val="decimal"/>
      <w:lvlText w:val="%1.%2.%3.%4.%5.%6.%7"/>
      <w:lvlJc w:val="left"/>
      <w:pPr>
        <w:tabs>
          <w:tab w:val="num" w:pos="6840"/>
        </w:tabs>
        <w:ind w:left="6840" w:hanging="1800"/>
      </w:pPr>
    </w:lvl>
    <w:lvl w:ilvl="7">
      <w:start w:val="1"/>
      <w:numFmt w:val="decimal"/>
      <w:lvlText w:val="%1.%2.%3.%4.%5.%6.%7.%8"/>
      <w:lvlJc w:val="left"/>
      <w:pPr>
        <w:tabs>
          <w:tab w:val="num" w:pos="7680"/>
        </w:tabs>
        <w:ind w:left="7680" w:hanging="1800"/>
      </w:pPr>
    </w:lvl>
    <w:lvl w:ilvl="8">
      <w:start w:val="1"/>
      <w:numFmt w:val="decimal"/>
      <w:lvlText w:val="%1.%2.%3.%4.%5.%6.%7.%8.%9"/>
      <w:lvlJc w:val="left"/>
      <w:pPr>
        <w:tabs>
          <w:tab w:val="num" w:pos="8880"/>
        </w:tabs>
        <w:ind w:left="8880" w:hanging="2160"/>
      </w:pPr>
    </w:lvl>
  </w:abstractNum>
  <w:abstractNum w:abstractNumId="3">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4">
    <w:nsid w:val="0000000C"/>
    <w:multiLevelType w:val="singleLevel"/>
    <w:tmpl w:val="0000000C"/>
    <w:name w:val="WW8Num12"/>
    <w:lvl w:ilvl="0">
      <w:start w:val="1"/>
      <w:numFmt w:val="bullet"/>
      <w:lvlText w:val=""/>
      <w:lvlJc w:val="left"/>
      <w:pPr>
        <w:tabs>
          <w:tab w:val="num" w:pos="360"/>
        </w:tabs>
        <w:ind w:left="360" w:hanging="360"/>
      </w:pPr>
      <w:rPr>
        <w:rFonts w:ascii="Symbol" w:hAnsi="Symbol"/>
        <w:sz w:val="20"/>
      </w:rPr>
    </w:lvl>
  </w:abstractNum>
  <w:abstractNum w:abstractNumId="5">
    <w:nsid w:val="0000000E"/>
    <w:multiLevelType w:val="multilevel"/>
    <w:tmpl w:val="0000000E"/>
    <w:name w:val="WW8Num1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6">
    <w:nsid w:val="0583258F"/>
    <w:multiLevelType w:val="hybridMultilevel"/>
    <w:tmpl w:val="37565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F333EB3"/>
    <w:multiLevelType w:val="hybridMultilevel"/>
    <w:tmpl w:val="15BC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141C07"/>
    <w:multiLevelType w:val="hybridMultilevel"/>
    <w:tmpl w:val="78782C72"/>
    <w:lvl w:ilvl="0" w:tplc="23B060B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8"/>
  </w:num>
  <w:num w:numId="3">
    <w:abstractNumId w:val="0"/>
  </w:num>
  <w:num w:numId="4">
    <w:abstractNumId w:val="1"/>
  </w:num>
  <w:num w:numId="5">
    <w:abstractNumId w:val="2"/>
  </w:num>
  <w:num w:numId="6">
    <w:abstractNumId w:val="3"/>
  </w:num>
  <w:num w:numId="7">
    <w:abstractNumId w:val="5"/>
  </w:num>
  <w:num w:numId="8">
    <w:abstractNumId w:val="4"/>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B912F3"/>
    <w:rsid w:val="00112DF3"/>
    <w:rsid w:val="001219CA"/>
    <w:rsid w:val="0015770C"/>
    <w:rsid w:val="001B0C0E"/>
    <w:rsid w:val="00315BC7"/>
    <w:rsid w:val="003816DC"/>
    <w:rsid w:val="004005C1"/>
    <w:rsid w:val="00427D36"/>
    <w:rsid w:val="00431D3B"/>
    <w:rsid w:val="00450D96"/>
    <w:rsid w:val="0047226D"/>
    <w:rsid w:val="004A37B4"/>
    <w:rsid w:val="004D7D16"/>
    <w:rsid w:val="00534600"/>
    <w:rsid w:val="0057545F"/>
    <w:rsid w:val="005D793B"/>
    <w:rsid w:val="006F6C08"/>
    <w:rsid w:val="00733CFF"/>
    <w:rsid w:val="00770F24"/>
    <w:rsid w:val="008F0A01"/>
    <w:rsid w:val="00903053"/>
    <w:rsid w:val="009A1720"/>
    <w:rsid w:val="00A6229C"/>
    <w:rsid w:val="00AB6F90"/>
    <w:rsid w:val="00AF2332"/>
    <w:rsid w:val="00B912F3"/>
    <w:rsid w:val="00C36301"/>
    <w:rsid w:val="00C87C2A"/>
    <w:rsid w:val="00D12959"/>
    <w:rsid w:val="00D67E84"/>
    <w:rsid w:val="00E4062F"/>
    <w:rsid w:val="00E816EC"/>
    <w:rsid w:val="00F36C8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Normal (Web)" w:uiPriority="0"/>
    <w:lsdException w:name="HTML Code"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F90"/>
  </w:style>
  <w:style w:type="paragraph" w:styleId="Heading1">
    <w:name w:val="heading 1"/>
    <w:basedOn w:val="Normal"/>
    <w:next w:val="BodyText"/>
    <w:link w:val="Heading1Char"/>
    <w:qFormat/>
    <w:rsid w:val="00112DF3"/>
    <w:pPr>
      <w:suppressAutoHyphens/>
      <w:spacing w:before="280" w:after="280" w:line="240" w:lineRule="auto"/>
      <w:ind w:left="720" w:hanging="360"/>
      <w:outlineLvl w:val="0"/>
    </w:pPr>
    <w:rPr>
      <w:rFonts w:ascii="Times New Roman" w:eastAsia="Times New Roman" w:hAnsi="Times New Roman" w:cs="Times New Roman"/>
      <w:b/>
      <w:bCs/>
      <w:kern w:val="1"/>
      <w:sz w:val="48"/>
      <w:szCs w:val="48"/>
      <w:lang w:eastAsia="ar-SA"/>
    </w:rPr>
  </w:style>
  <w:style w:type="paragraph" w:styleId="Heading2">
    <w:name w:val="heading 2"/>
    <w:basedOn w:val="Normal"/>
    <w:next w:val="Normal"/>
    <w:link w:val="Heading2Char"/>
    <w:qFormat/>
    <w:rsid w:val="00112DF3"/>
    <w:pPr>
      <w:keepNext/>
      <w:suppressAutoHyphens/>
      <w:spacing w:before="240" w:after="60" w:line="240" w:lineRule="auto"/>
      <w:ind w:left="1440" w:hanging="360"/>
      <w:outlineLvl w:val="1"/>
    </w:pPr>
    <w:rPr>
      <w:rFonts w:ascii="Arial" w:eastAsia="Times New Roman" w:hAnsi="Arial" w:cs="Arial"/>
      <w:b/>
      <w:bCs/>
      <w:i/>
      <w:iCs/>
      <w:sz w:val="28"/>
      <w:szCs w:val="28"/>
      <w:lang w:eastAsia="ar-SA"/>
    </w:rPr>
  </w:style>
  <w:style w:type="paragraph" w:styleId="Heading3">
    <w:name w:val="heading 3"/>
    <w:basedOn w:val="Normal"/>
    <w:next w:val="Normal"/>
    <w:link w:val="Heading3Char"/>
    <w:qFormat/>
    <w:rsid w:val="00112DF3"/>
    <w:pPr>
      <w:keepNext/>
      <w:suppressAutoHyphens/>
      <w:spacing w:before="240" w:after="60" w:line="240" w:lineRule="auto"/>
      <w:ind w:left="2160" w:hanging="360"/>
      <w:outlineLvl w:val="2"/>
    </w:pPr>
    <w:rPr>
      <w:rFonts w:ascii="Arial" w:eastAsia="Times New Roman" w:hAnsi="Arial" w:cs="Arial"/>
      <w:b/>
      <w:bCs/>
      <w:sz w:val="26"/>
      <w:szCs w:val="26"/>
      <w:lang w:eastAsia="ar-SA"/>
    </w:rPr>
  </w:style>
  <w:style w:type="paragraph" w:styleId="Heading8">
    <w:name w:val="heading 8"/>
    <w:basedOn w:val="Normal"/>
    <w:next w:val="Normal"/>
    <w:link w:val="Heading8Char"/>
    <w:qFormat/>
    <w:rsid w:val="00112DF3"/>
    <w:pPr>
      <w:keepNext/>
      <w:suppressAutoHyphens/>
      <w:spacing w:after="0" w:line="240" w:lineRule="auto"/>
      <w:ind w:left="5760" w:hanging="360"/>
      <w:outlineLvl w:val="7"/>
    </w:pPr>
    <w:rPr>
      <w:rFonts w:ascii="Verdana" w:eastAsia="Lucida Sans Unicode" w:hAnsi="Verdana" w:cs="Courier New"/>
      <w:b/>
      <w:bCs/>
      <w:color w:val="000000"/>
      <w:sz w:val="28"/>
      <w:szCs w:val="18"/>
      <w:lang w:eastAsia="ar-SA"/>
    </w:rPr>
  </w:style>
  <w:style w:type="paragraph" w:styleId="Heading9">
    <w:name w:val="heading 9"/>
    <w:basedOn w:val="Normal"/>
    <w:next w:val="Normal"/>
    <w:link w:val="Heading9Char"/>
    <w:qFormat/>
    <w:rsid w:val="00112DF3"/>
    <w:pPr>
      <w:keepNext/>
      <w:suppressAutoHyphens/>
      <w:spacing w:after="120" w:line="260" w:lineRule="atLeast"/>
      <w:ind w:left="6480" w:hanging="360"/>
      <w:outlineLvl w:val="8"/>
    </w:pPr>
    <w:rPr>
      <w:rFonts w:ascii="Verdana" w:eastAsia="Times New Roman" w:hAnsi="Verdana" w:cs="Times New Roman"/>
      <w:b/>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2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31D3B"/>
    <w:pPr>
      <w:ind w:left="720"/>
      <w:contextualSpacing/>
    </w:pPr>
  </w:style>
  <w:style w:type="character" w:customStyle="1" w:styleId="Heading1Char">
    <w:name w:val="Heading 1 Char"/>
    <w:basedOn w:val="DefaultParagraphFont"/>
    <w:link w:val="Heading1"/>
    <w:rsid w:val="00112DF3"/>
    <w:rPr>
      <w:rFonts w:ascii="Times New Roman" w:eastAsia="Times New Roman" w:hAnsi="Times New Roman" w:cs="Times New Roman"/>
      <w:b/>
      <w:bCs/>
      <w:kern w:val="1"/>
      <w:sz w:val="48"/>
      <w:szCs w:val="48"/>
      <w:lang w:eastAsia="ar-SA"/>
    </w:rPr>
  </w:style>
  <w:style w:type="character" w:customStyle="1" w:styleId="Heading2Char">
    <w:name w:val="Heading 2 Char"/>
    <w:basedOn w:val="DefaultParagraphFont"/>
    <w:link w:val="Heading2"/>
    <w:rsid w:val="00112DF3"/>
    <w:rPr>
      <w:rFonts w:ascii="Arial" w:eastAsia="Times New Roman" w:hAnsi="Arial" w:cs="Arial"/>
      <w:b/>
      <w:bCs/>
      <w:i/>
      <w:iCs/>
      <w:sz w:val="28"/>
      <w:szCs w:val="28"/>
      <w:lang w:eastAsia="ar-SA"/>
    </w:rPr>
  </w:style>
  <w:style w:type="character" w:customStyle="1" w:styleId="Heading3Char">
    <w:name w:val="Heading 3 Char"/>
    <w:basedOn w:val="DefaultParagraphFont"/>
    <w:link w:val="Heading3"/>
    <w:rsid w:val="00112DF3"/>
    <w:rPr>
      <w:rFonts w:ascii="Arial" w:eastAsia="Times New Roman" w:hAnsi="Arial" w:cs="Arial"/>
      <w:b/>
      <w:bCs/>
      <w:sz w:val="26"/>
      <w:szCs w:val="26"/>
      <w:lang w:eastAsia="ar-SA"/>
    </w:rPr>
  </w:style>
  <w:style w:type="character" w:customStyle="1" w:styleId="Heading8Char">
    <w:name w:val="Heading 8 Char"/>
    <w:basedOn w:val="DefaultParagraphFont"/>
    <w:link w:val="Heading8"/>
    <w:rsid w:val="00112DF3"/>
    <w:rPr>
      <w:rFonts w:ascii="Verdana" w:eastAsia="Lucida Sans Unicode" w:hAnsi="Verdana" w:cs="Courier New"/>
      <w:b/>
      <w:bCs/>
      <w:color w:val="000000"/>
      <w:sz w:val="28"/>
      <w:szCs w:val="18"/>
      <w:lang w:eastAsia="ar-SA"/>
    </w:rPr>
  </w:style>
  <w:style w:type="character" w:customStyle="1" w:styleId="Heading9Char">
    <w:name w:val="Heading 9 Char"/>
    <w:basedOn w:val="DefaultParagraphFont"/>
    <w:link w:val="Heading9"/>
    <w:rsid w:val="00112DF3"/>
    <w:rPr>
      <w:rFonts w:ascii="Verdana" w:eastAsia="Times New Roman" w:hAnsi="Verdana" w:cs="Times New Roman"/>
      <w:b/>
      <w:sz w:val="24"/>
      <w:szCs w:val="24"/>
      <w:lang w:eastAsia="ar-SA"/>
    </w:rPr>
  </w:style>
  <w:style w:type="character" w:customStyle="1" w:styleId="texts">
    <w:name w:val="texts"/>
    <w:basedOn w:val="DefaultParagraphFont"/>
    <w:rsid w:val="00112DF3"/>
  </w:style>
  <w:style w:type="character" w:styleId="Emphasis">
    <w:name w:val="Emphasis"/>
    <w:basedOn w:val="DefaultParagraphFont"/>
    <w:qFormat/>
    <w:rsid w:val="00112DF3"/>
    <w:rPr>
      <w:i/>
      <w:iCs/>
    </w:rPr>
  </w:style>
  <w:style w:type="character" w:customStyle="1" w:styleId="sectiontitle">
    <w:name w:val="sectiontitle"/>
    <w:basedOn w:val="DefaultParagraphFont"/>
    <w:rsid w:val="00112DF3"/>
  </w:style>
  <w:style w:type="character" w:customStyle="1" w:styleId="visualitalic">
    <w:name w:val="visualitalic"/>
    <w:basedOn w:val="DefaultParagraphFont"/>
    <w:rsid w:val="00112DF3"/>
  </w:style>
  <w:style w:type="character" w:styleId="HTMLCode">
    <w:name w:val="HTML Code"/>
    <w:basedOn w:val="DefaultParagraphFont"/>
    <w:rsid w:val="00112DF3"/>
    <w:rPr>
      <w:rFonts w:ascii="Courier New" w:eastAsia="Times New Roman" w:hAnsi="Courier New" w:cs="Courier New"/>
      <w:sz w:val="20"/>
      <w:szCs w:val="20"/>
    </w:rPr>
  </w:style>
  <w:style w:type="paragraph" w:styleId="NormalWeb">
    <w:name w:val="Normal (Web)"/>
    <w:basedOn w:val="Normal"/>
    <w:rsid w:val="00112DF3"/>
    <w:pPr>
      <w:suppressAutoHyphens/>
      <w:spacing w:before="280" w:after="280" w:line="240" w:lineRule="auto"/>
    </w:pPr>
    <w:rPr>
      <w:rFonts w:ascii="Times New Roman" w:eastAsia="Times New Roman" w:hAnsi="Times New Roman" w:cs="Times New Roman"/>
      <w:sz w:val="24"/>
      <w:szCs w:val="24"/>
      <w:lang w:eastAsia="ar-SA"/>
    </w:rPr>
  </w:style>
  <w:style w:type="paragraph" w:styleId="HTMLPreformatted">
    <w:name w:val="HTML Preformatted"/>
    <w:basedOn w:val="Normal"/>
    <w:link w:val="HTMLPreformattedChar"/>
    <w:rsid w:val="00112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Courier New"/>
      <w:sz w:val="20"/>
      <w:szCs w:val="20"/>
      <w:lang w:eastAsia="ar-SA"/>
    </w:rPr>
  </w:style>
  <w:style w:type="character" w:customStyle="1" w:styleId="HTMLPreformattedChar">
    <w:name w:val="HTML Preformatted Char"/>
    <w:basedOn w:val="DefaultParagraphFont"/>
    <w:link w:val="HTMLPreformatted"/>
    <w:rsid w:val="00112DF3"/>
    <w:rPr>
      <w:rFonts w:ascii="Courier New" w:eastAsia="Times New Roman" w:hAnsi="Courier New" w:cs="Courier New"/>
      <w:sz w:val="20"/>
      <w:szCs w:val="20"/>
      <w:lang w:eastAsia="ar-SA"/>
    </w:rPr>
  </w:style>
  <w:style w:type="paragraph" w:customStyle="1" w:styleId="Bullets1">
    <w:name w:val="Bullets1"/>
    <w:basedOn w:val="BodyText"/>
    <w:rsid w:val="00112DF3"/>
    <w:pPr>
      <w:suppressAutoHyphens/>
      <w:spacing w:line="240" w:lineRule="auto"/>
      <w:ind w:left="360" w:hanging="360"/>
    </w:pPr>
    <w:rPr>
      <w:rFonts w:ascii="Verdana" w:eastAsia="Times New Roman" w:hAnsi="Verdana" w:cs="Times New Roman"/>
      <w:color w:val="1D1D1E"/>
      <w:szCs w:val="18"/>
      <w:lang w:eastAsia="ar-SA"/>
    </w:rPr>
  </w:style>
  <w:style w:type="paragraph" w:styleId="BodyText2">
    <w:name w:val="Body Text 2"/>
    <w:basedOn w:val="Normal"/>
    <w:link w:val="BodyText2Char"/>
    <w:rsid w:val="00112DF3"/>
    <w:pPr>
      <w:suppressAutoHyphens/>
      <w:autoSpaceDE w:val="0"/>
      <w:spacing w:after="0" w:line="240" w:lineRule="auto"/>
      <w:jc w:val="both"/>
    </w:pPr>
    <w:rPr>
      <w:rFonts w:ascii="Verdana" w:eastAsia="Times New Roman" w:hAnsi="Verdana" w:cs="Times New Roman"/>
      <w:sz w:val="20"/>
      <w:szCs w:val="20"/>
      <w:lang w:eastAsia="ar-SA"/>
    </w:rPr>
  </w:style>
  <w:style w:type="character" w:customStyle="1" w:styleId="BodyText2Char">
    <w:name w:val="Body Text 2 Char"/>
    <w:basedOn w:val="DefaultParagraphFont"/>
    <w:link w:val="BodyText2"/>
    <w:rsid w:val="00112DF3"/>
    <w:rPr>
      <w:rFonts w:ascii="Verdana" w:eastAsia="Times New Roman" w:hAnsi="Verdana" w:cs="Times New Roman"/>
      <w:sz w:val="20"/>
      <w:szCs w:val="20"/>
      <w:lang w:eastAsia="ar-SA"/>
    </w:rPr>
  </w:style>
  <w:style w:type="paragraph" w:styleId="BodyText">
    <w:name w:val="Body Text"/>
    <w:basedOn w:val="Normal"/>
    <w:link w:val="BodyTextChar"/>
    <w:uiPriority w:val="99"/>
    <w:semiHidden/>
    <w:unhideWhenUsed/>
    <w:rsid w:val="00112DF3"/>
    <w:pPr>
      <w:spacing w:after="120"/>
    </w:pPr>
  </w:style>
  <w:style w:type="character" w:customStyle="1" w:styleId="BodyTextChar">
    <w:name w:val="Body Text Char"/>
    <w:basedOn w:val="DefaultParagraphFont"/>
    <w:link w:val="BodyText"/>
    <w:uiPriority w:val="99"/>
    <w:semiHidden/>
    <w:rsid w:val="00112DF3"/>
  </w:style>
  <w:style w:type="paragraph" w:styleId="BalloonText">
    <w:name w:val="Balloon Text"/>
    <w:basedOn w:val="Normal"/>
    <w:link w:val="BalloonTextChar"/>
    <w:uiPriority w:val="99"/>
    <w:semiHidden/>
    <w:unhideWhenUsed/>
    <w:rsid w:val="00C36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301"/>
    <w:rPr>
      <w:rFonts w:ascii="Tahoma" w:hAnsi="Tahoma" w:cs="Tahoma"/>
      <w:sz w:val="16"/>
      <w:szCs w:val="16"/>
    </w:rPr>
  </w:style>
  <w:style w:type="paragraph" w:styleId="Header">
    <w:name w:val="header"/>
    <w:basedOn w:val="Normal"/>
    <w:link w:val="HeaderChar"/>
    <w:rsid w:val="00C36301"/>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rsid w:val="00C36301"/>
    <w:rPr>
      <w:rFonts w:ascii="Times New Roman" w:eastAsia="Times New Roman" w:hAnsi="Times New Roman" w:cs="Times New Roman"/>
      <w:sz w:val="24"/>
      <w:szCs w:val="24"/>
      <w:lang w:eastAsia="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23</Pages>
  <Words>4827</Words>
  <Characters>27520</Characters>
  <Application>Microsoft Office Word</Application>
  <DocSecurity>0</DocSecurity>
  <Lines>229</Lines>
  <Paragraphs>64</Paragraphs>
  <ScaleCrop>false</ScaleCrop>
  <Company/>
  <LinksUpToDate>false</LinksUpToDate>
  <CharactersWithSpaces>32283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Admin</dc:creator>
  <cp:lastModifiedBy>Tsuser</cp:lastModifiedBy>
  <cp:revision>28</cp:revision>
  <dcterms:created xsi:type="dcterms:W3CDTF">2015-08-24T03:38:00Z</dcterms:created>
  <dcterms:modified xsi:type="dcterms:W3CDTF">2015-09-25T06:20:00Z</dcterms:modified>
</cp:coreProperties>
</file>